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2A00" w:rsidRPr="00407E70" w:rsidRDefault="00362A00" w:rsidP="00362A00">
      <w:pPr>
        <w:contextualSpacing/>
        <w:jc w:val="center"/>
        <w:rPr>
          <w:rFonts w:ascii="Times New Roman" w:hAnsi="Times New Roman"/>
          <w:bCs/>
          <w:color w:val="000000"/>
          <w:sz w:val="28"/>
          <w:szCs w:val="28"/>
        </w:rPr>
      </w:pPr>
      <w:r w:rsidRPr="00407E70">
        <w:rPr>
          <w:rFonts w:ascii="Times New Roman" w:hAnsi="Times New Roman"/>
          <w:bCs/>
          <w:color w:val="000000"/>
          <w:sz w:val="28"/>
          <w:szCs w:val="28"/>
        </w:rPr>
        <w:t>МИНИСТЕРСТВО ОБРАЗОВАНИЯ И НАУКИ РФ</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ФЕДЕРАЛЬНОЕ ГОСУДАРСТВЕННОЕ БЮДЖЕТНОЕ ОБРАЗОВАТЕЛЬНОЕ УЧРЕЖДЕНИЕ</w:t>
      </w:r>
      <w:r w:rsidRPr="00407E70">
        <w:rPr>
          <w:rFonts w:ascii="Times New Roman" w:hAnsi="Times New Roman"/>
          <w:bCs/>
          <w:sz w:val="28"/>
          <w:szCs w:val="28"/>
        </w:rPr>
        <w:br/>
        <w:t>ВЫСШЕГО ОБРАЗОВАНИЯ</w:t>
      </w:r>
      <w:r w:rsidRPr="00407E70">
        <w:rPr>
          <w:rFonts w:ascii="Times New Roman" w:hAnsi="Times New Roman"/>
          <w:bCs/>
          <w:sz w:val="28"/>
          <w:szCs w:val="28"/>
        </w:rPr>
        <w:br/>
        <w:t>ВЯТСКИЙ ГОСУДАРСТВЕННЫЙ УНИВЕРСИТЕТ</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ФАКУЛЬТЕТ ПРИКЛАДНОЙ МАТЕМАТИКИ И</w:t>
      </w:r>
      <w:r w:rsidRPr="00407E70">
        <w:rPr>
          <w:rFonts w:ascii="Times New Roman" w:hAnsi="Times New Roman"/>
          <w:bCs/>
          <w:sz w:val="28"/>
          <w:szCs w:val="28"/>
        </w:rPr>
        <w:br/>
        <w:t>ТЕЛЕКОММУНИКАЦИЙ</w:t>
      </w:r>
    </w:p>
    <w:p w:rsidR="00362A00" w:rsidRPr="00407E70" w:rsidRDefault="00362A00" w:rsidP="00362A00">
      <w:pPr>
        <w:contextualSpacing/>
        <w:jc w:val="center"/>
        <w:rPr>
          <w:rFonts w:ascii="Times New Roman" w:hAnsi="Times New Roman"/>
          <w:bCs/>
          <w:sz w:val="28"/>
          <w:szCs w:val="28"/>
        </w:rPr>
      </w:pPr>
      <w:r w:rsidRPr="00407E70">
        <w:rPr>
          <w:rFonts w:ascii="Times New Roman" w:hAnsi="Times New Roman"/>
          <w:bCs/>
          <w:sz w:val="28"/>
          <w:szCs w:val="28"/>
        </w:rPr>
        <w:t>КАФЕДРА ПРИКЛАДНОЙ МАТЕМАТИКИ И ИНФОРМАТИКИ</w:t>
      </w: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right"/>
        <w:rPr>
          <w:rFonts w:ascii="Times New Roman" w:hAnsi="Times New Roman"/>
          <w:sz w:val="28"/>
          <w:szCs w:val="28"/>
        </w:rPr>
      </w:pPr>
      <w:r>
        <w:rPr>
          <w:rFonts w:ascii="Times New Roman" w:hAnsi="Times New Roman"/>
          <w:sz w:val="28"/>
          <w:szCs w:val="28"/>
        </w:rPr>
        <w:t>Допускаю к защите</w:t>
      </w:r>
    </w:p>
    <w:p w:rsidR="00362A00" w:rsidRPr="00F14139" w:rsidRDefault="00362A00" w:rsidP="00362A00">
      <w:pPr>
        <w:ind w:left="4395"/>
        <w:contextualSpacing/>
        <w:rPr>
          <w:rFonts w:ascii="Times New Roman" w:hAnsi="Times New Roman"/>
          <w:szCs w:val="28"/>
        </w:rPr>
      </w:pPr>
      <w:r w:rsidRPr="00F14139">
        <w:rPr>
          <w:rFonts w:ascii="Times New Roman" w:hAnsi="Times New Roman"/>
          <w:szCs w:val="28"/>
        </w:rPr>
        <w:t>Заведующий кафедрой</w:t>
      </w:r>
    </w:p>
    <w:p w:rsidR="00362A00" w:rsidRPr="00F14139" w:rsidRDefault="00362A00" w:rsidP="00362A00">
      <w:pPr>
        <w:tabs>
          <w:tab w:val="left" w:pos="2410"/>
        </w:tabs>
        <w:ind w:left="4253"/>
        <w:contextualSpacing/>
        <w:jc w:val="center"/>
        <w:rPr>
          <w:rFonts w:ascii="Times New Roman" w:hAnsi="Times New Roman"/>
          <w:color w:val="000000"/>
          <w:sz w:val="28"/>
          <w:szCs w:val="28"/>
        </w:rPr>
      </w:pPr>
      <w:r w:rsidRPr="00407E70">
        <w:rPr>
          <w:rFonts w:ascii="Times New Roman" w:hAnsi="Times New Roman"/>
          <w:color w:val="000000"/>
          <w:sz w:val="28"/>
          <w:szCs w:val="28"/>
        </w:rPr>
        <w:t>_________________</w:t>
      </w:r>
      <w:r>
        <w:rPr>
          <w:rFonts w:ascii="Times New Roman" w:hAnsi="Times New Roman"/>
          <w:color w:val="000000"/>
          <w:sz w:val="28"/>
          <w:szCs w:val="28"/>
        </w:rPr>
        <w:t xml:space="preserve"> </w:t>
      </w:r>
      <w:r w:rsidRPr="0013703E">
        <w:rPr>
          <w:rFonts w:ascii="Times New Roman" w:hAnsi="Times New Roman"/>
          <w:color w:val="000000"/>
          <w:sz w:val="28"/>
          <w:szCs w:val="28"/>
        </w:rPr>
        <w:t>/</w:t>
      </w:r>
      <w:r>
        <w:rPr>
          <w:rFonts w:ascii="Times New Roman" w:hAnsi="Times New Roman"/>
          <w:color w:val="000000"/>
          <w:sz w:val="28"/>
          <w:szCs w:val="28"/>
        </w:rPr>
        <w:t xml:space="preserve"> Иномистов В. Ю. /</w:t>
      </w:r>
    </w:p>
    <w:p w:rsidR="00362A00" w:rsidRPr="00407E70" w:rsidRDefault="00362A00" w:rsidP="00362A00">
      <w:pPr>
        <w:keepLines/>
        <w:ind w:left="5103" w:right="566"/>
        <w:contextualSpacing/>
        <w:jc w:val="center"/>
        <w:rPr>
          <w:rFonts w:ascii="Times New Roman" w:hAnsi="Times New Roman"/>
          <w:sz w:val="16"/>
          <w:szCs w:val="16"/>
        </w:rPr>
      </w:pPr>
      <w:r w:rsidRPr="00407E70">
        <w:rPr>
          <w:rFonts w:ascii="Times New Roman" w:hAnsi="Times New Roman"/>
          <w:sz w:val="16"/>
          <w:szCs w:val="16"/>
        </w:rPr>
        <w:t>(подпись)</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(Ф. И. О.)</w:t>
      </w: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sz w:val="28"/>
          <w:szCs w:val="28"/>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rPr>
      </w:pPr>
    </w:p>
    <w:p w:rsidR="00362A00" w:rsidRPr="003E41A2" w:rsidRDefault="00362A00" w:rsidP="00362A00">
      <w:pPr>
        <w:contextualSpacing/>
        <w:jc w:val="center"/>
        <w:rPr>
          <w:rFonts w:ascii="Times New Roman" w:hAnsi="Times New Roman"/>
          <w:b/>
        </w:rPr>
      </w:pPr>
    </w:p>
    <w:p w:rsidR="00362A00" w:rsidRDefault="00362A00" w:rsidP="00362A00">
      <w:pPr>
        <w:contextualSpacing/>
        <w:jc w:val="center"/>
        <w:rPr>
          <w:rFonts w:ascii="Times New Roman" w:hAnsi="Times New Roman"/>
          <w:b/>
          <w:smallCaps/>
          <w:color w:val="000000"/>
          <w:sz w:val="36"/>
          <w:szCs w:val="36"/>
          <w:shd w:val="clear" w:color="auto" w:fill="FFFFFF"/>
        </w:rPr>
      </w:pPr>
      <w:r w:rsidRPr="00F14139">
        <w:rPr>
          <w:rFonts w:ascii="Times New Roman" w:hAnsi="Times New Roman"/>
          <w:b/>
          <w:smallCaps/>
          <w:color w:val="000000"/>
          <w:sz w:val="36"/>
          <w:szCs w:val="36"/>
          <w:shd w:val="clear" w:color="auto" w:fill="FFFFFF"/>
        </w:rPr>
        <w:t>Разработка Android-приложения</w:t>
      </w:r>
    </w:p>
    <w:p w:rsidR="00362A00" w:rsidRPr="00F14139" w:rsidRDefault="00362A00" w:rsidP="00362A00">
      <w:pPr>
        <w:contextualSpacing/>
        <w:jc w:val="center"/>
        <w:rPr>
          <w:rFonts w:ascii="Times New Roman" w:hAnsi="Times New Roman"/>
          <w:b/>
          <w:smallCaps/>
          <w:color w:val="000000"/>
          <w:sz w:val="36"/>
          <w:szCs w:val="36"/>
        </w:rPr>
      </w:pPr>
    </w:p>
    <w:p w:rsidR="00362A00" w:rsidRDefault="00362A00" w:rsidP="00362A00">
      <w:pPr>
        <w:contextualSpacing/>
        <w:jc w:val="center"/>
        <w:rPr>
          <w:rFonts w:ascii="Times New Roman" w:hAnsi="Times New Roman"/>
          <w:sz w:val="28"/>
          <w:szCs w:val="28"/>
        </w:rPr>
      </w:pPr>
      <w:r w:rsidRPr="00F14139">
        <w:rPr>
          <w:rFonts w:ascii="Times New Roman" w:hAnsi="Times New Roman"/>
          <w:sz w:val="28"/>
          <w:szCs w:val="28"/>
        </w:rPr>
        <w:t>Пояснительная записка дипломной работы</w:t>
      </w:r>
    </w:p>
    <w:p w:rsidR="00362A00" w:rsidRPr="00F14139" w:rsidRDefault="00362A00" w:rsidP="00362A00">
      <w:pPr>
        <w:contextualSpacing/>
        <w:jc w:val="center"/>
        <w:rPr>
          <w:rFonts w:ascii="Times New Roman" w:hAnsi="Times New Roman"/>
          <w:sz w:val="28"/>
          <w:szCs w:val="28"/>
        </w:rPr>
      </w:pPr>
    </w:p>
    <w:p w:rsidR="00362A00" w:rsidRPr="00F14139" w:rsidRDefault="00362A00" w:rsidP="00362A00">
      <w:pPr>
        <w:contextualSpacing/>
        <w:jc w:val="center"/>
        <w:rPr>
          <w:rFonts w:ascii="Times New Roman" w:hAnsi="Times New Roman"/>
          <w:sz w:val="28"/>
          <w:szCs w:val="28"/>
        </w:rPr>
      </w:pPr>
      <w:r w:rsidRPr="00F14139">
        <w:rPr>
          <w:rFonts w:ascii="Times New Roman" w:hAnsi="Times New Roman"/>
          <w:sz w:val="28"/>
          <w:szCs w:val="28"/>
        </w:rPr>
        <w:t>ТПЖА.010551.012 ПЗ</w:t>
      </w:r>
    </w:p>
    <w:p w:rsidR="00362A00" w:rsidRDefault="00362A00" w:rsidP="00362A00">
      <w:pPr>
        <w:contextualSpacing/>
        <w:jc w:val="center"/>
      </w:pPr>
    </w:p>
    <w:p w:rsidR="00362A00" w:rsidRDefault="00362A00" w:rsidP="00362A00">
      <w:pPr>
        <w:contextualSpacing/>
        <w:jc w:val="center"/>
      </w:pPr>
    </w:p>
    <w:p w:rsidR="00362A00" w:rsidRDefault="00362A00" w:rsidP="00362A00">
      <w:pPr>
        <w:contextualSpacing/>
        <w:jc w:val="center"/>
      </w:pPr>
    </w:p>
    <w:p w:rsidR="00362A00" w:rsidRPr="00407E70" w:rsidRDefault="00362A00" w:rsidP="00362A00">
      <w:pPr>
        <w:keepLines/>
        <w:contextualSpacing/>
        <w:rPr>
          <w:rFonts w:ascii="Times New Roman" w:hAnsi="Times New Roman"/>
          <w:sz w:val="28"/>
          <w:szCs w:val="28"/>
        </w:rPr>
      </w:pPr>
      <w:r>
        <w:rPr>
          <w:rFonts w:ascii="Times New Roman" w:hAnsi="Times New Roman"/>
          <w:sz w:val="28"/>
          <w:szCs w:val="28"/>
        </w:rPr>
        <w:t>Разработал студент гр. ПМ-5</w:t>
      </w:r>
      <w:r w:rsidRPr="00407E70">
        <w:rPr>
          <w:rFonts w:ascii="Times New Roman" w:hAnsi="Times New Roman"/>
          <w:sz w:val="28"/>
          <w:szCs w:val="28"/>
        </w:rPr>
        <w:t xml:space="preserve">1 </w:t>
      </w:r>
      <w:r w:rsidRPr="00407E70">
        <w:rPr>
          <w:rFonts w:ascii="Times New Roman" w:hAnsi="Times New Roman"/>
          <w:sz w:val="28"/>
          <w:szCs w:val="28"/>
        </w:rPr>
        <w:tab/>
        <w:t>_________________   / Буров С. Д. /</w:t>
      </w:r>
    </w:p>
    <w:p w:rsidR="00362A00" w:rsidRPr="00407E70" w:rsidRDefault="00362A00" w:rsidP="00362A00">
      <w:pPr>
        <w:keepLines/>
        <w:ind w:right="566" w:firstLine="1701"/>
        <w:contextualSpacing/>
        <w:jc w:val="center"/>
        <w:rPr>
          <w:rFonts w:ascii="Times New Roman" w:hAnsi="Times New Roman"/>
          <w:sz w:val="16"/>
          <w:szCs w:val="16"/>
        </w:rPr>
      </w:pPr>
      <w:r w:rsidRPr="00407E70">
        <w:rPr>
          <w:rFonts w:ascii="Times New Roman" w:hAnsi="Times New Roman"/>
          <w:sz w:val="16"/>
          <w:szCs w:val="16"/>
        </w:rPr>
        <w:t>(подпись)</w:t>
      </w:r>
    </w:p>
    <w:p w:rsidR="00362A00" w:rsidRPr="00407E70" w:rsidRDefault="00362A00" w:rsidP="00362A00">
      <w:pPr>
        <w:keepLines/>
        <w:contextualSpacing/>
        <w:rPr>
          <w:rFonts w:ascii="Times New Roman" w:hAnsi="Times New Roman"/>
          <w:color w:val="000000"/>
          <w:sz w:val="28"/>
          <w:szCs w:val="28"/>
        </w:rPr>
      </w:pPr>
      <w:r>
        <w:rPr>
          <w:rFonts w:ascii="Times New Roman" w:hAnsi="Times New Roman"/>
          <w:color w:val="000000"/>
          <w:sz w:val="28"/>
          <w:szCs w:val="28"/>
        </w:rPr>
        <w:t xml:space="preserve">Руководитель       </w:t>
      </w:r>
      <w:r w:rsidRPr="00407E70">
        <w:rPr>
          <w:rFonts w:ascii="Times New Roman" w:hAnsi="Times New Roman"/>
          <w:color w:val="000000"/>
          <w:sz w:val="28"/>
          <w:szCs w:val="28"/>
        </w:rPr>
        <w:t>преподаватель     _________________   /</w:t>
      </w:r>
      <w:r>
        <w:rPr>
          <w:rFonts w:ascii="Times New Roman" w:hAnsi="Times New Roman"/>
          <w:color w:val="000000"/>
          <w:sz w:val="28"/>
          <w:szCs w:val="28"/>
        </w:rPr>
        <w:t xml:space="preserve"> </w:t>
      </w:r>
      <w:r>
        <w:rPr>
          <w:rFonts w:ascii="Times New Roman" w:eastAsia="Courier New CYR" w:hAnsi="Times New Roman"/>
          <w:color w:val="000000"/>
          <w:sz w:val="28"/>
          <w:szCs w:val="28"/>
        </w:rPr>
        <w:t>Белиц А. Б</w:t>
      </w:r>
      <w:r w:rsidRPr="00407E70">
        <w:rPr>
          <w:rFonts w:ascii="Times New Roman" w:hAnsi="Times New Roman"/>
          <w:color w:val="000000"/>
          <w:sz w:val="28"/>
          <w:szCs w:val="28"/>
        </w:rPr>
        <w:t xml:space="preserve"> /</w:t>
      </w:r>
    </w:p>
    <w:p w:rsidR="00362A00" w:rsidRPr="00407E70" w:rsidRDefault="00362A00" w:rsidP="00362A00">
      <w:pPr>
        <w:keepLines/>
        <w:ind w:right="566" w:firstLine="1701"/>
        <w:contextualSpacing/>
        <w:jc w:val="center"/>
        <w:rPr>
          <w:rFonts w:ascii="Times New Roman" w:hAnsi="Times New Roman"/>
          <w:sz w:val="16"/>
          <w:szCs w:val="16"/>
        </w:rPr>
      </w:pPr>
      <w:r w:rsidRPr="00407E70">
        <w:rPr>
          <w:rFonts w:ascii="Times New Roman" w:hAnsi="Times New Roman"/>
          <w:sz w:val="16"/>
          <w:szCs w:val="16"/>
        </w:rPr>
        <w:t>(подпись)</w:t>
      </w: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Pr="003E41A2" w:rsidRDefault="00362A00" w:rsidP="00362A00">
      <w:pPr>
        <w:keepLines/>
        <w:contextualSpacing/>
        <w:jc w:val="center"/>
        <w:rPr>
          <w:rFonts w:ascii="Times New Roman" w:hAnsi="Times New Roman"/>
          <w:sz w:val="28"/>
          <w:szCs w:val="28"/>
        </w:rPr>
      </w:pPr>
    </w:p>
    <w:p w:rsidR="00362A00" w:rsidRDefault="00362A00" w:rsidP="00362A00">
      <w:pPr>
        <w:keepLines/>
        <w:contextualSpacing/>
        <w:jc w:val="center"/>
        <w:rPr>
          <w:sz w:val="28"/>
          <w:szCs w:val="28"/>
        </w:rPr>
      </w:pPr>
    </w:p>
    <w:p w:rsidR="00362A00" w:rsidRPr="003E41A2" w:rsidRDefault="00362A00" w:rsidP="00362A00">
      <w:pPr>
        <w:keepLines/>
        <w:contextualSpacing/>
        <w:jc w:val="center"/>
        <w:rPr>
          <w:rFonts w:ascii="Times New Roman" w:hAnsi="Times New Roman"/>
          <w:sz w:val="28"/>
          <w:szCs w:val="28"/>
        </w:rPr>
      </w:pPr>
    </w:p>
    <w:p w:rsidR="00C76A6E" w:rsidRPr="00407E70" w:rsidRDefault="00362A00" w:rsidP="00362A00">
      <w:pPr>
        <w:keepLines/>
        <w:jc w:val="center"/>
        <w:rPr>
          <w:rFonts w:ascii="Times New Roman" w:hAnsi="Times New Roman"/>
          <w:sz w:val="28"/>
          <w:szCs w:val="28"/>
        </w:rPr>
        <w:sectPr w:rsidR="00C76A6E" w:rsidRPr="00407E70">
          <w:footnotePr>
            <w:pos w:val="beneathText"/>
          </w:footnotePr>
          <w:pgSz w:w="11905" w:h="16837"/>
          <w:pgMar w:top="1134" w:right="851" w:bottom="1134" w:left="1701" w:header="720" w:footer="720" w:gutter="0"/>
          <w:cols w:space="720"/>
          <w:docGrid w:linePitch="360"/>
        </w:sectPr>
      </w:pPr>
      <w:r w:rsidRPr="00407E70">
        <w:rPr>
          <w:rFonts w:ascii="Times New Roman" w:hAnsi="Times New Roman"/>
          <w:sz w:val="28"/>
          <w:szCs w:val="28"/>
        </w:rPr>
        <w:t>Киров 201</w:t>
      </w:r>
      <w:r>
        <w:rPr>
          <w:rFonts w:ascii="Times New Roman" w:hAnsi="Times New Roman"/>
          <w:sz w:val="28"/>
          <w:szCs w:val="28"/>
        </w:rPr>
        <w:t>5</w:t>
      </w:r>
      <w:r w:rsidR="00407E70" w:rsidRPr="00407E70">
        <w:rPr>
          <w:rFonts w:ascii="Times New Roman" w:hAnsi="Times New Roman"/>
          <w:sz w:val="28"/>
          <w:szCs w:val="28"/>
        </w:rPr>
        <w:t xml:space="preserve"> </w:t>
      </w:r>
    </w:p>
    <w:p w:rsidR="008C7B82" w:rsidRPr="008C7B82" w:rsidRDefault="008C7B82" w:rsidP="008C7B82">
      <w:pPr>
        <w:jc w:val="center"/>
        <w:rPr>
          <w:rFonts w:asciiTheme="majorHAnsi" w:hAnsiTheme="majorHAnsi"/>
          <w:b/>
          <w:sz w:val="32"/>
          <w:szCs w:val="32"/>
        </w:rPr>
      </w:pPr>
      <w:r w:rsidRPr="008C7B82">
        <w:rPr>
          <w:rFonts w:asciiTheme="majorHAnsi" w:hAnsiTheme="majorHAnsi"/>
          <w:b/>
          <w:sz w:val="32"/>
          <w:szCs w:val="32"/>
        </w:rPr>
        <w:lastRenderedPageBreak/>
        <w:t>Содержание</w:t>
      </w:r>
    </w:p>
    <w:p w:rsidR="008C7B82" w:rsidRDefault="008C7B82">
      <w:pPr>
        <w:pStyle w:val="TOC1"/>
        <w:tabs>
          <w:tab w:val="right" w:leader="dot" w:pos="9344"/>
        </w:tabs>
        <w:rPr>
          <w:rFonts w:ascii="Times New Roman" w:hAnsi="Times New Roman"/>
          <w:sz w:val="28"/>
          <w:szCs w:val="28"/>
        </w:rPr>
      </w:pPr>
    </w:p>
    <w:p w:rsidR="00D366D6" w:rsidRPr="00D366D6" w:rsidRDefault="008C7B82">
      <w:pPr>
        <w:pStyle w:val="TOC1"/>
        <w:tabs>
          <w:tab w:val="right" w:leader="dot" w:pos="9344"/>
        </w:tabs>
        <w:rPr>
          <w:rFonts w:ascii="Times New Roman" w:hAnsi="Times New Roman"/>
          <w:noProof/>
          <w:sz w:val="22"/>
          <w:szCs w:val="22"/>
        </w:rPr>
      </w:pPr>
      <w:r w:rsidRPr="00D366D6">
        <w:rPr>
          <w:rFonts w:ascii="Times New Roman" w:hAnsi="Times New Roman"/>
          <w:lang w:val="x-none"/>
        </w:rPr>
        <w:fldChar w:fldCharType="begin"/>
      </w:r>
      <w:r w:rsidRPr="00D366D6">
        <w:rPr>
          <w:rFonts w:ascii="Times New Roman" w:hAnsi="Times New Roman"/>
          <w:lang w:val="x-none"/>
        </w:rPr>
        <w:instrText xml:space="preserve"> TOC \o "1-2" \h \z \u </w:instrText>
      </w:r>
      <w:r w:rsidRPr="00D366D6">
        <w:rPr>
          <w:rFonts w:ascii="Times New Roman" w:hAnsi="Times New Roman"/>
          <w:lang w:val="x-none"/>
        </w:rPr>
        <w:fldChar w:fldCharType="separate"/>
      </w:r>
      <w:hyperlink w:anchor="_Toc422701571" w:history="1">
        <w:r w:rsidR="00D366D6" w:rsidRPr="00D366D6">
          <w:rPr>
            <w:rStyle w:val="Hyperlink"/>
            <w:rFonts w:ascii="Times New Roman" w:hAnsi="Times New Roman"/>
            <w:noProof/>
          </w:rPr>
          <w:t>Введение</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_Toc422701571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3</w:t>
        </w:r>
        <w:r w:rsidR="00D366D6" w:rsidRPr="00D366D6">
          <w:rPr>
            <w:rFonts w:ascii="Times New Roman" w:hAnsi="Times New Roman"/>
            <w:noProof/>
            <w:webHidden/>
          </w:rPr>
          <w:fldChar w:fldCharType="end"/>
        </w:r>
      </w:hyperlink>
    </w:p>
    <w:p w:rsidR="00D366D6" w:rsidRPr="00D366D6" w:rsidRDefault="00AC167F">
      <w:pPr>
        <w:pStyle w:val="TOC1"/>
        <w:tabs>
          <w:tab w:val="left" w:pos="440"/>
          <w:tab w:val="right" w:leader="dot" w:pos="9344"/>
        </w:tabs>
        <w:rPr>
          <w:rFonts w:ascii="Times New Roman" w:hAnsi="Times New Roman"/>
          <w:noProof/>
          <w:sz w:val="22"/>
          <w:szCs w:val="22"/>
        </w:rPr>
      </w:pPr>
      <w:hyperlink w:anchor="_Toc422701572" w:history="1">
        <w:r w:rsidR="00D366D6" w:rsidRPr="00D366D6">
          <w:rPr>
            <w:rStyle w:val="Hyperlink"/>
            <w:rFonts w:ascii="Times New Roman" w:hAnsi="Times New Roman"/>
            <w:noProof/>
          </w:rPr>
          <w:t>1</w:t>
        </w:r>
        <w:r w:rsidR="00D366D6" w:rsidRPr="00D366D6">
          <w:rPr>
            <w:rFonts w:ascii="Times New Roman" w:hAnsi="Times New Roman"/>
            <w:noProof/>
            <w:sz w:val="22"/>
            <w:szCs w:val="22"/>
          </w:rPr>
          <w:tab/>
        </w:r>
        <w:r w:rsidR="00D366D6" w:rsidRPr="00D366D6">
          <w:rPr>
            <w:rStyle w:val="Hyperlink"/>
            <w:rFonts w:ascii="Times New Roman" w:hAnsi="Times New Roman"/>
            <w:noProof/>
          </w:rPr>
          <w:t>Обзор аналога</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_Toc422701572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4</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3" w:history="1">
        <w:r w:rsidR="00D366D6" w:rsidRPr="00D366D6">
          <w:rPr>
            <w:rStyle w:val="Hyperlink"/>
            <w:rFonts w:ascii="Times New Roman" w:hAnsi="Times New Roman"/>
            <w:noProof/>
          </w:rPr>
          <w:t>1.1</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Gradiant Signature Recognition</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_Toc422701573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4</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4" w:history="1">
        <w:r w:rsidR="00D366D6" w:rsidRPr="00D366D6">
          <w:rPr>
            <w:rStyle w:val="Hyperlink"/>
            <w:rFonts w:ascii="Times New Roman" w:hAnsi="Times New Roman"/>
            <w:noProof/>
          </w:rPr>
          <w:t>1.2</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Цели</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_Toc422701574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6</w:t>
        </w:r>
        <w:r w:rsidR="00D366D6" w:rsidRPr="00D366D6">
          <w:rPr>
            <w:rFonts w:ascii="Times New Roman" w:hAnsi="Times New Roman"/>
            <w:noProof/>
            <w:webHidden/>
          </w:rPr>
          <w:fldChar w:fldCharType="end"/>
        </w:r>
      </w:hyperlink>
    </w:p>
    <w:p w:rsidR="00D366D6" w:rsidRPr="00D366D6" w:rsidRDefault="00AC167F">
      <w:pPr>
        <w:pStyle w:val="TOC1"/>
        <w:tabs>
          <w:tab w:val="left" w:pos="440"/>
          <w:tab w:val="right" w:leader="dot" w:pos="9344"/>
        </w:tabs>
        <w:rPr>
          <w:rFonts w:ascii="Times New Roman" w:hAnsi="Times New Roman"/>
          <w:noProof/>
          <w:sz w:val="22"/>
          <w:szCs w:val="22"/>
        </w:rPr>
      </w:pPr>
      <w:hyperlink w:anchor="_Toc422701575" w:history="1">
        <w:r w:rsidR="00D366D6" w:rsidRPr="00D366D6">
          <w:rPr>
            <w:rStyle w:val="Hyperlink"/>
            <w:rFonts w:ascii="Times New Roman" w:hAnsi="Times New Roman"/>
            <w:noProof/>
          </w:rPr>
          <w:t>2</w:t>
        </w:r>
        <w:r w:rsidR="00D366D6" w:rsidRPr="00D366D6">
          <w:rPr>
            <w:rFonts w:ascii="Times New Roman" w:hAnsi="Times New Roman"/>
            <w:noProof/>
            <w:sz w:val="22"/>
            <w:szCs w:val="22"/>
          </w:rPr>
          <w:tab/>
        </w:r>
        <w:r w:rsidR="00D366D6" w:rsidRPr="00D366D6">
          <w:rPr>
            <w:rStyle w:val="Hyperlink"/>
            <w:rFonts w:ascii="Times New Roman" w:hAnsi="Times New Roman"/>
            <w:noProof/>
          </w:rPr>
          <w:t>Математический аппарат</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_Toc422701575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7</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6" w:history="1">
        <w:r w:rsidR="00D366D6" w:rsidRPr="00D366D6">
          <w:rPr>
            <w:rStyle w:val="Hyperlink"/>
            <w:rFonts w:ascii="Times New Roman" w:hAnsi="Times New Roman"/>
            <w:noProof/>
          </w:rPr>
          <w:t>2.1</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Задача биометрической верификации подписи</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_Toc422701576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7</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7" w:history="1">
        <w:r w:rsidR="00D366D6" w:rsidRPr="00D366D6">
          <w:rPr>
            <w:rStyle w:val="Hyperlink"/>
            <w:rFonts w:ascii="Times New Roman" w:hAnsi="Times New Roman"/>
            <w:noProof/>
            <w:lang w:val="en-US"/>
          </w:rPr>
          <w:t>2.2</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Основные методы распознавания</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_Toc422701577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8</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8" w:history="1">
        <w:r w:rsidR="00D366D6" w:rsidRPr="00D366D6">
          <w:rPr>
            <w:rStyle w:val="Hyperlink"/>
            <w:rFonts w:ascii="Times New Roman" w:hAnsi="Times New Roman"/>
            <w:noProof/>
          </w:rPr>
          <w:t>2.3</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Изучение методов получения динамических кривых</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_Toc422701578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9</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79" w:history="1">
        <w:r w:rsidR="00D366D6" w:rsidRPr="00D366D6">
          <w:rPr>
            <w:rStyle w:val="Hyperlink"/>
            <w:rFonts w:ascii="Times New Roman" w:hAnsi="Times New Roman"/>
            <w:noProof/>
          </w:rPr>
          <w:t>2.4</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Замена параметра</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_Toc422701579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13</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80" w:history="1">
        <w:r w:rsidR="00D366D6" w:rsidRPr="00D366D6">
          <w:rPr>
            <w:rStyle w:val="Hyperlink"/>
            <w:rFonts w:ascii="Times New Roman" w:hAnsi="Times New Roman"/>
            <w:noProof/>
          </w:rPr>
          <w:t>2.5</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Выделение экстремальных точек</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_Toc422701580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15</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81" w:history="1">
        <w:r w:rsidR="00D366D6" w:rsidRPr="00D366D6">
          <w:rPr>
            <w:rStyle w:val="Hyperlink"/>
            <w:rFonts w:ascii="Times New Roman" w:hAnsi="Times New Roman"/>
            <w:noProof/>
          </w:rPr>
          <w:t>2.6</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Сопоставление траекторий</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_Toc422701581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17</w:t>
        </w:r>
        <w:r w:rsidR="00D366D6" w:rsidRPr="00D366D6">
          <w:rPr>
            <w:rFonts w:ascii="Times New Roman" w:hAnsi="Times New Roman"/>
            <w:noProof/>
            <w:webHidden/>
          </w:rPr>
          <w:fldChar w:fldCharType="end"/>
        </w:r>
      </w:hyperlink>
    </w:p>
    <w:p w:rsidR="00D366D6" w:rsidRPr="00D366D6" w:rsidRDefault="00AC167F">
      <w:pPr>
        <w:pStyle w:val="TOC1"/>
        <w:tabs>
          <w:tab w:val="left" w:pos="440"/>
          <w:tab w:val="right" w:leader="dot" w:pos="9344"/>
        </w:tabs>
        <w:rPr>
          <w:rFonts w:ascii="Times New Roman" w:hAnsi="Times New Roman"/>
          <w:noProof/>
          <w:sz w:val="22"/>
          <w:szCs w:val="22"/>
        </w:rPr>
      </w:pPr>
      <w:hyperlink w:anchor="_Toc422701582" w:history="1">
        <w:r w:rsidR="00D366D6" w:rsidRPr="00D366D6">
          <w:rPr>
            <w:rStyle w:val="Hyperlink"/>
            <w:rFonts w:ascii="Times New Roman" w:hAnsi="Times New Roman"/>
            <w:noProof/>
          </w:rPr>
          <w:t>3</w:t>
        </w:r>
        <w:r w:rsidR="00D366D6" w:rsidRPr="00D366D6">
          <w:rPr>
            <w:rFonts w:ascii="Times New Roman" w:hAnsi="Times New Roman"/>
            <w:noProof/>
            <w:sz w:val="22"/>
            <w:szCs w:val="22"/>
          </w:rPr>
          <w:tab/>
        </w:r>
        <w:r w:rsidR="00D366D6" w:rsidRPr="00D366D6">
          <w:rPr>
            <w:rStyle w:val="Hyperlink"/>
            <w:rFonts w:ascii="Times New Roman" w:hAnsi="Times New Roman"/>
            <w:noProof/>
          </w:rPr>
          <w:t>Структура приложения</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_Toc422701582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19</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83" w:history="1">
        <w:r w:rsidR="00D366D6" w:rsidRPr="00D366D6">
          <w:rPr>
            <w:rStyle w:val="Hyperlink"/>
            <w:rFonts w:ascii="Times New Roman" w:hAnsi="Times New Roman"/>
            <w:noProof/>
          </w:rPr>
          <w:t>3.1</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Параметрически заданные кривые</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_Toc422701583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19</w:t>
        </w:r>
        <w:r w:rsidR="00D366D6" w:rsidRPr="00D366D6">
          <w:rPr>
            <w:rFonts w:ascii="Times New Roman" w:hAnsi="Times New Roman"/>
            <w:noProof/>
            <w:webHidden/>
          </w:rPr>
          <w:fldChar w:fldCharType="end"/>
        </w:r>
      </w:hyperlink>
    </w:p>
    <w:p w:rsidR="00D366D6" w:rsidRPr="00D366D6" w:rsidRDefault="00AC167F">
      <w:pPr>
        <w:pStyle w:val="TOC2"/>
        <w:tabs>
          <w:tab w:val="left" w:pos="849"/>
          <w:tab w:val="right" w:leader="dot" w:pos="9344"/>
        </w:tabs>
        <w:rPr>
          <w:rFonts w:ascii="Times New Roman" w:hAnsi="Times New Roman"/>
          <w:noProof/>
          <w:sz w:val="22"/>
          <w:szCs w:val="22"/>
          <w:lang w:val="ru-RU"/>
        </w:rPr>
      </w:pPr>
      <w:hyperlink w:anchor="_Toc422701584" w:history="1">
        <w:r w:rsidR="00D366D6" w:rsidRPr="00D366D6">
          <w:rPr>
            <w:rStyle w:val="Hyperlink"/>
            <w:rFonts w:ascii="Times New Roman" w:hAnsi="Times New Roman"/>
            <w:noProof/>
          </w:rPr>
          <w:t>3.2</w:t>
        </w:r>
        <w:r w:rsidR="00D366D6" w:rsidRPr="00D366D6">
          <w:rPr>
            <w:rFonts w:ascii="Times New Roman" w:hAnsi="Times New Roman"/>
            <w:noProof/>
            <w:sz w:val="22"/>
            <w:szCs w:val="22"/>
            <w:lang w:val="ru-RU"/>
          </w:rPr>
          <w:tab/>
        </w:r>
        <w:r w:rsidR="00D366D6" w:rsidRPr="00D366D6">
          <w:rPr>
            <w:rStyle w:val="Hyperlink"/>
            <w:rFonts w:ascii="Times New Roman" w:hAnsi="Times New Roman"/>
            <w:noProof/>
          </w:rPr>
          <w:t>Сравнение подписей</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_Toc422701584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21</w:t>
        </w:r>
        <w:r w:rsidR="00D366D6" w:rsidRPr="00D366D6">
          <w:rPr>
            <w:rFonts w:ascii="Times New Roman" w:hAnsi="Times New Roman"/>
            <w:noProof/>
            <w:webHidden/>
          </w:rPr>
          <w:fldChar w:fldCharType="end"/>
        </w:r>
      </w:hyperlink>
    </w:p>
    <w:p w:rsidR="00D366D6" w:rsidRPr="00D366D6" w:rsidRDefault="00AC167F">
      <w:pPr>
        <w:pStyle w:val="TOC1"/>
        <w:tabs>
          <w:tab w:val="left" w:pos="440"/>
          <w:tab w:val="right" w:leader="dot" w:pos="9344"/>
        </w:tabs>
        <w:rPr>
          <w:rFonts w:ascii="Times New Roman" w:hAnsi="Times New Roman"/>
          <w:noProof/>
          <w:sz w:val="22"/>
          <w:szCs w:val="22"/>
        </w:rPr>
      </w:pPr>
      <w:hyperlink w:anchor="_Toc422701585" w:history="1">
        <w:r w:rsidR="00D366D6" w:rsidRPr="00D366D6">
          <w:rPr>
            <w:rStyle w:val="Hyperlink"/>
            <w:rFonts w:ascii="Times New Roman" w:hAnsi="Times New Roman"/>
            <w:noProof/>
          </w:rPr>
          <w:t>4</w:t>
        </w:r>
        <w:r w:rsidR="00D366D6" w:rsidRPr="00D366D6">
          <w:rPr>
            <w:rFonts w:ascii="Times New Roman" w:hAnsi="Times New Roman"/>
            <w:noProof/>
            <w:sz w:val="22"/>
            <w:szCs w:val="22"/>
          </w:rPr>
          <w:tab/>
        </w:r>
        <w:r w:rsidR="00D366D6" w:rsidRPr="00D366D6">
          <w:rPr>
            <w:rStyle w:val="Hyperlink"/>
            <w:rFonts w:ascii="Times New Roman" w:hAnsi="Times New Roman"/>
            <w:noProof/>
          </w:rPr>
          <w:t>Разработка пользовательского интерфейса</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_Toc422701585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23</w:t>
        </w:r>
        <w:r w:rsidR="00D366D6" w:rsidRPr="00D366D6">
          <w:rPr>
            <w:rFonts w:ascii="Times New Roman" w:hAnsi="Times New Roman"/>
            <w:noProof/>
            <w:webHidden/>
          </w:rPr>
          <w:fldChar w:fldCharType="end"/>
        </w:r>
      </w:hyperlink>
    </w:p>
    <w:p w:rsidR="00D366D6" w:rsidRPr="00D366D6" w:rsidRDefault="00AC167F">
      <w:pPr>
        <w:pStyle w:val="TOC1"/>
        <w:tabs>
          <w:tab w:val="right" w:leader="dot" w:pos="9344"/>
        </w:tabs>
        <w:rPr>
          <w:rFonts w:ascii="Times New Roman" w:hAnsi="Times New Roman"/>
          <w:noProof/>
          <w:sz w:val="22"/>
          <w:szCs w:val="22"/>
        </w:rPr>
      </w:pPr>
      <w:hyperlink w:anchor="_Toc422701586" w:history="1">
        <w:r w:rsidR="00D366D6" w:rsidRPr="00D366D6">
          <w:rPr>
            <w:rStyle w:val="Hyperlink"/>
            <w:rFonts w:ascii="Times New Roman" w:hAnsi="Times New Roman"/>
            <w:noProof/>
          </w:rPr>
          <w:t>Заключение</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_Toc422701586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24</w:t>
        </w:r>
        <w:r w:rsidR="00D366D6" w:rsidRPr="00D366D6">
          <w:rPr>
            <w:rFonts w:ascii="Times New Roman" w:hAnsi="Times New Roman"/>
            <w:noProof/>
            <w:webHidden/>
          </w:rPr>
          <w:fldChar w:fldCharType="end"/>
        </w:r>
      </w:hyperlink>
    </w:p>
    <w:p w:rsidR="00D366D6" w:rsidRPr="00D366D6" w:rsidRDefault="00AC167F">
      <w:pPr>
        <w:pStyle w:val="TOC1"/>
        <w:tabs>
          <w:tab w:val="right" w:leader="dot" w:pos="9344"/>
        </w:tabs>
        <w:rPr>
          <w:rFonts w:ascii="Times New Roman" w:hAnsi="Times New Roman"/>
          <w:noProof/>
          <w:sz w:val="22"/>
          <w:szCs w:val="22"/>
        </w:rPr>
      </w:pPr>
      <w:hyperlink w:anchor="_Toc422701587" w:history="1">
        <w:r w:rsidR="00D366D6" w:rsidRPr="00D366D6">
          <w:rPr>
            <w:rStyle w:val="Hyperlink"/>
            <w:rFonts w:ascii="Times New Roman" w:hAnsi="Times New Roman"/>
            <w:noProof/>
          </w:rPr>
          <w:t>Приложение А (Обязательное) Библиографический список</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_Toc422701587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25</w:t>
        </w:r>
        <w:r w:rsidR="00D366D6" w:rsidRPr="00D366D6">
          <w:rPr>
            <w:rFonts w:ascii="Times New Roman" w:hAnsi="Times New Roman"/>
            <w:noProof/>
            <w:webHidden/>
          </w:rPr>
          <w:fldChar w:fldCharType="end"/>
        </w:r>
      </w:hyperlink>
    </w:p>
    <w:p w:rsidR="00D366D6" w:rsidRPr="00D366D6" w:rsidRDefault="00AC167F">
      <w:pPr>
        <w:pStyle w:val="TOC1"/>
        <w:tabs>
          <w:tab w:val="right" w:leader="dot" w:pos="9344"/>
        </w:tabs>
        <w:rPr>
          <w:rFonts w:ascii="Times New Roman" w:hAnsi="Times New Roman"/>
          <w:noProof/>
          <w:sz w:val="22"/>
          <w:szCs w:val="22"/>
        </w:rPr>
      </w:pPr>
      <w:hyperlink w:anchor="_Toc422701588" w:history="1">
        <w:r w:rsidR="00D366D6" w:rsidRPr="00D366D6">
          <w:rPr>
            <w:rStyle w:val="Hyperlink"/>
            <w:rFonts w:ascii="Times New Roman" w:hAnsi="Times New Roman"/>
            <w:noProof/>
          </w:rPr>
          <w:t>Приложение Б (Обязательное) Часть листинга программы</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_Toc422701588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26</w:t>
        </w:r>
        <w:r w:rsidR="00D366D6" w:rsidRPr="00D366D6">
          <w:rPr>
            <w:rFonts w:ascii="Times New Roman" w:hAnsi="Times New Roman"/>
            <w:noProof/>
            <w:webHidden/>
          </w:rPr>
          <w:fldChar w:fldCharType="end"/>
        </w:r>
      </w:hyperlink>
    </w:p>
    <w:p w:rsidR="00D366D6" w:rsidRPr="00D366D6" w:rsidRDefault="00AC167F">
      <w:pPr>
        <w:pStyle w:val="TOC1"/>
        <w:tabs>
          <w:tab w:val="right" w:leader="dot" w:pos="9344"/>
        </w:tabs>
        <w:rPr>
          <w:rFonts w:ascii="Times New Roman" w:hAnsi="Times New Roman"/>
          <w:noProof/>
          <w:sz w:val="22"/>
          <w:szCs w:val="22"/>
        </w:rPr>
      </w:pPr>
      <w:hyperlink w:anchor="_Toc422701589" w:history="1">
        <w:r w:rsidR="00D366D6" w:rsidRPr="00D366D6">
          <w:rPr>
            <w:rStyle w:val="Hyperlink"/>
            <w:rFonts w:ascii="Times New Roman" w:hAnsi="Times New Roman"/>
            <w:noProof/>
          </w:rPr>
          <w:t>Приложение В (Обязательное) Авторская справка</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_Toc422701589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31</w:t>
        </w:r>
        <w:r w:rsidR="00D366D6" w:rsidRPr="00D366D6">
          <w:rPr>
            <w:rFonts w:ascii="Times New Roman" w:hAnsi="Times New Roman"/>
            <w:noProof/>
            <w:webHidden/>
          </w:rPr>
          <w:fldChar w:fldCharType="end"/>
        </w:r>
      </w:hyperlink>
    </w:p>
    <w:p w:rsidR="00D366D6" w:rsidRPr="00D366D6" w:rsidRDefault="00AC167F">
      <w:pPr>
        <w:pStyle w:val="TOC1"/>
        <w:tabs>
          <w:tab w:val="right" w:leader="dot" w:pos="9344"/>
        </w:tabs>
        <w:rPr>
          <w:rFonts w:ascii="Times New Roman" w:hAnsi="Times New Roman"/>
          <w:noProof/>
          <w:sz w:val="22"/>
          <w:szCs w:val="22"/>
        </w:rPr>
      </w:pPr>
      <w:hyperlink w:anchor="_Toc422701590" w:history="1">
        <w:r w:rsidR="00D366D6" w:rsidRPr="00D366D6">
          <w:rPr>
            <w:rStyle w:val="Hyperlink"/>
            <w:rFonts w:ascii="Times New Roman" w:hAnsi="Times New Roman"/>
            <w:noProof/>
          </w:rPr>
          <w:t>Приложение Г (Обязательное) Слайды презентации</w:t>
        </w:r>
        <w:r w:rsidR="00D366D6" w:rsidRPr="00D366D6">
          <w:rPr>
            <w:rFonts w:ascii="Times New Roman" w:hAnsi="Times New Roman"/>
            <w:noProof/>
            <w:webHidden/>
          </w:rPr>
          <w:tab/>
        </w:r>
        <w:r w:rsidR="00D366D6" w:rsidRPr="00D366D6">
          <w:rPr>
            <w:rFonts w:ascii="Times New Roman" w:hAnsi="Times New Roman"/>
            <w:noProof/>
            <w:webHidden/>
          </w:rPr>
          <w:fldChar w:fldCharType="begin"/>
        </w:r>
        <w:r w:rsidR="00D366D6" w:rsidRPr="00D366D6">
          <w:rPr>
            <w:rFonts w:ascii="Times New Roman" w:hAnsi="Times New Roman"/>
            <w:noProof/>
            <w:webHidden/>
          </w:rPr>
          <w:instrText xml:space="preserve"> PAGEREF _Toc422701590 \h </w:instrText>
        </w:r>
        <w:r w:rsidR="00D366D6" w:rsidRPr="00D366D6">
          <w:rPr>
            <w:rFonts w:ascii="Times New Roman" w:hAnsi="Times New Roman"/>
            <w:noProof/>
            <w:webHidden/>
          </w:rPr>
        </w:r>
        <w:r w:rsidR="00D366D6" w:rsidRPr="00D366D6">
          <w:rPr>
            <w:rFonts w:ascii="Times New Roman" w:hAnsi="Times New Roman"/>
            <w:noProof/>
            <w:webHidden/>
          </w:rPr>
          <w:fldChar w:fldCharType="separate"/>
        </w:r>
        <w:r w:rsidR="00D366D6" w:rsidRPr="00D366D6">
          <w:rPr>
            <w:rFonts w:ascii="Times New Roman" w:hAnsi="Times New Roman"/>
            <w:noProof/>
            <w:webHidden/>
          </w:rPr>
          <w:t>32</w:t>
        </w:r>
        <w:r w:rsidR="00D366D6" w:rsidRPr="00D366D6">
          <w:rPr>
            <w:rFonts w:ascii="Times New Roman" w:hAnsi="Times New Roman"/>
            <w:noProof/>
            <w:webHidden/>
          </w:rPr>
          <w:fldChar w:fldCharType="end"/>
        </w:r>
      </w:hyperlink>
    </w:p>
    <w:p w:rsidR="00F55CA3" w:rsidRDefault="008C7B82" w:rsidP="009B4C67">
      <w:r w:rsidRPr="00D366D6">
        <w:rPr>
          <w:rFonts w:ascii="Times New Roman" w:hAnsi="Times New Roman"/>
          <w:lang w:val="x-none"/>
        </w:rPr>
        <w:fldChar w:fldCharType="end"/>
      </w:r>
    </w:p>
    <w:p w:rsidR="00F55CA3" w:rsidRDefault="00F55CA3" w:rsidP="009B4C67">
      <w:pPr>
        <w:jc w:val="center"/>
        <w:rPr>
          <w:b/>
          <w:sz w:val="28"/>
          <w:szCs w:val="28"/>
        </w:rPr>
        <w:sectPr w:rsidR="00F55CA3">
          <w:headerReference w:type="default" r:id="rId9"/>
          <w:footerReference w:type="default" r:id="rId10"/>
          <w:headerReference w:type="first" r:id="rId11"/>
          <w:footerReference w:type="first" r:id="rId12"/>
          <w:footnotePr>
            <w:pos w:val="beneathText"/>
          </w:footnotePr>
          <w:pgSz w:w="11905" w:h="16837"/>
          <w:pgMar w:top="1134" w:right="850" w:bottom="1134" w:left="1701" w:header="708" w:footer="708" w:gutter="0"/>
          <w:cols w:space="720"/>
          <w:docGrid w:linePitch="360"/>
        </w:sectPr>
      </w:pPr>
    </w:p>
    <w:p w:rsidR="00A04A2D" w:rsidRDefault="00A04A2D" w:rsidP="009B4C67">
      <w:pPr>
        <w:pStyle w:val="TOC1"/>
        <w:tabs>
          <w:tab w:val="right" w:leader="dot" w:pos="9354"/>
        </w:tabs>
        <w:spacing w:after="0"/>
        <w:sectPr w:rsidR="00A04A2D">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tabs>
          <w:tab w:val="right" w:leader="dot" w:pos="9354"/>
        </w:tabs>
        <w:sectPr w:rsidR="00A04A2D">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31"/>
          <w:headerReference w:type="default" r:id="rId32"/>
          <w:footerReference w:type="even" r:id="rId33"/>
          <w:footerReference w:type="default" r:id="rId34"/>
          <w:headerReference w:type="first" r:id="rId35"/>
          <w:footerReference w:type="first" r:id="rId36"/>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37"/>
          <w:headerReference w:type="default" r:id="rId38"/>
          <w:footerReference w:type="even" r:id="rId39"/>
          <w:footerReference w:type="default" r:id="rId40"/>
          <w:headerReference w:type="first" r:id="rId41"/>
          <w:footerReference w:type="first" r:id="rId42"/>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43"/>
          <w:headerReference w:type="default" r:id="rId44"/>
          <w:footerReference w:type="even" r:id="rId45"/>
          <w:footerReference w:type="default" r:id="rId46"/>
          <w:headerReference w:type="first" r:id="rId47"/>
          <w:footerReference w:type="first" r:id="rId4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ectPr w:rsidR="00A04A2D">
          <w:headerReference w:type="even" r:id="rId49"/>
          <w:headerReference w:type="default" r:id="rId50"/>
          <w:footerReference w:type="even" r:id="rId51"/>
          <w:footerReference w:type="default" r:id="rId52"/>
          <w:headerReference w:type="first" r:id="rId53"/>
          <w:footerReference w:type="first" r:id="rId54"/>
          <w:footnotePr>
            <w:pos w:val="beneathText"/>
          </w:footnotePr>
          <w:type w:val="continuous"/>
          <w:pgSz w:w="11905" w:h="16837"/>
          <w:pgMar w:top="1134" w:right="850" w:bottom="1134" w:left="1701" w:header="708" w:footer="708" w:gutter="0"/>
          <w:cols w:space="720"/>
          <w:docGrid w:linePitch="360"/>
        </w:sectPr>
      </w:pPr>
    </w:p>
    <w:p w:rsidR="008C707C" w:rsidRDefault="008C707C" w:rsidP="009B4C67"/>
    <w:p w:rsidR="00A04A2D" w:rsidRPr="008C707C" w:rsidRDefault="00A04A2D" w:rsidP="009B4C67">
      <w:pPr>
        <w:tabs>
          <w:tab w:val="left" w:pos="1665"/>
        </w:tabs>
        <w:sectPr w:rsidR="00A04A2D" w:rsidRPr="008C707C">
          <w:headerReference w:type="even" r:id="rId55"/>
          <w:headerReference w:type="default" r:id="rId56"/>
          <w:footerReference w:type="even" r:id="rId57"/>
          <w:footerReference w:type="default" r:id="rId58"/>
          <w:headerReference w:type="first" r:id="rId59"/>
          <w:footerReference w:type="first" r:id="rId60"/>
          <w:footnotePr>
            <w:pos w:val="beneathText"/>
          </w:footnotePr>
          <w:type w:val="continuous"/>
          <w:pgSz w:w="11905" w:h="16837"/>
          <w:pgMar w:top="1134" w:right="850" w:bottom="1134" w:left="1701" w:header="708" w:footer="708" w:gutter="0"/>
          <w:cols w:space="720"/>
          <w:docGrid w:linePitch="360"/>
        </w:sectPr>
      </w:pPr>
    </w:p>
    <w:p w:rsidR="00C57392" w:rsidRDefault="00C57392" w:rsidP="00C57392">
      <w:pPr>
        <w:pStyle w:val="Heading1"/>
        <w:contextualSpacing/>
        <w:jc w:val="center"/>
      </w:pPr>
      <w:bookmarkStart w:id="0" w:name="_Toc422409550"/>
      <w:bookmarkStart w:id="1" w:name="_Toc422701571"/>
      <w:r>
        <w:lastRenderedPageBreak/>
        <w:t>Введение</w:t>
      </w:r>
      <w:bookmarkEnd w:id="0"/>
      <w:bookmarkEnd w:id="1"/>
    </w:p>
    <w:p w:rsidR="00C57392"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Данная работа посвящена разработке Андроид-приложения для распознавания рукописной подписи. Смартфоны с сенсорным экраном получили широкое распространение по всему миру. Высокие технологии всё глубже проникают в нашу жизнь, однако с нами остаётся и наследие прошлых лет. Заимствованный у персональных компьютеров и перенесённый на смартфоны механихм авторизации с использованием паролей является надёжным и проверенным решением. Проблемой этого решения является необходимость использования клавиатурного интерфейса вместо предполагаемного управления жестами. </w:t>
      </w:r>
    </w:p>
    <w:p w:rsidR="00C57392" w:rsidRDefault="00C57392" w:rsidP="00C57392">
      <w:pPr>
        <w:ind w:firstLine="709"/>
        <w:contextualSpacing/>
        <w:jc w:val="both"/>
        <w:rPr>
          <w:rFonts w:ascii="Times New Roman" w:hAnsi="Times New Roman"/>
        </w:rPr>
      </w:pPr>
      <w:r>
        <w:rPr>
          <w:rFonts w:ascii="Times New Roman" w:hAnsi="Times New Roman"/>
        </w:rPr>
        <w:t>Одним из альтернативных подходов к авторизации пользователя является биометрическая авторизация. Использование уникальных для каждого человека признаков позволяет вывести средства авторизации на новый уровень эргономичности.</w:t>
      </w:r>
    </w:p>
    <w:p w:rsidR="00C57392" w:rsidRPr="00587172" w:rsidRDefault="00C57392" w:rsidP="00C57392">
      <w:pPr>
        <w:ind w:firstLine="709"/>
        <w:contextualSpacing/>
        <w:jc w:val="both"/>
        <w:rPr>
          <w:rFonts w:ascii="Times New Roman" w:hAnsi="Times New Roman"/>
        </w:rPr>
      </w:pPr>
      <w:r>
        <w:rPr>
          <w:rFonts w:ascii="Times New Roman" w:hAnsi="Times New Roman"/>
        </w:rPr>
        <w:t>Биометрия подписи выделяется среди остальных биометрических признаков тем, что основана на моторике работы групп мышц. Иными словами это процесс, а не статический признак. Процессом не получится наследить, как отпечатками пальцев, не удастся оставить на фотографии, как снимок роговицы глаза. И в тоже время он является неотъемлемой частью нас, как и любой другой биометрический признак. Биометиря подписи является одной из наиболее защищённых биометрических признаков.</w:t>
      </w:r>
    </w:p>
    <w:p w:rsidR="00C57392" w:rsidRPr="003C2EA8" w:rsidRDefault="00C57392" w:rsidP="00C57392">
      <w:pPr>
        <w:ind w:firstLine="709"/>
        <w:contextualSpacing/>
        <w:jc w:val="both"/>
        <w:rPr>
          <w:rFonts w:ascii="Times New Roman" w:hAnsi="Times New Roman"/>
        </w:rPr>
      </w:pPr>
      <w:r>
        <w:rPr>
          <w:rFonts w:ascii="Times New Roman" w:hAnsi="Times New Roman"/>
        </w:rPr>
        <w:t xml:space="preserve">Сенсорные интерфейсы хорошо подходят для ввода подобного рода информации, что может способствовать широкому распростанению технологии авторизации на основе биометрии подписи. </w:t>
      </w:r>
    </w:p>
    <w:p w:rsidR="00C57392" w:rsidRDefault="00C57392" w:rsidP="00C57392">
      <w:pPr>
        <w:ind w:firstLine="709"/>
        <w:contextualSpacing/>
        <w:jc w:val="both"/>
        <w:rPr>
          <w:rFonts w:ascii="Times New Roman" w:hAnsi="Times New Roman"/>
        </w:rPr>
      </w:pPr>
    </w:p>
    <w:p w:rsidR="00C57392" w:rsidRPr="005F2BBB" w:rsidRDefault="00C57392" w:rsidP="00C57392">
      <w:pPr>
        <w:ind w:firstLine="709"/>
        <w:contextualSpacing/>
        <w:jc w:val="both"/>
        <w:rPr>
          <w:rFonts w:ascii="Times New Roman" w:hAnsi="Times New Roman"/>
        </w:rPr>
      </w:pPr>
    </w:p>
    <w:p w:rsidR="00C57392" w:rsidRDefault="00C57392" w:rsidP="00C57392">
      <w:pPr>
        <w:contextualSpacing/>
      </w:pPr>
      <w:r>
        <w:br w:type="page"/>
      </w:r>
    </w:p>
    <w:p w:rsidR="00C57392" w:rsidRDefault="00C57392" w:rsidP="00D35616">
      <w:pPr>
        <w:pStyle w:val="Heading1"/>
        <w:numPr>
          <w:ilvl w:val="0"/>
          <w:numId w:val="42"/>
        </w:numPr>
        <w:ind w:left="0" w:firstLine="709"/>
      </w:pPr>
      <w:bookmarkStart w:id="2" w:name="_Toc422409551"/>
      <w:bookmarkStart w:id="3" w:name="_Toc422701572"/>
      <w:r w:rsidRPr="00D161BF">
        <w:lastRenderedPageBreak/>
        <w:t>Обзор</w:t>
      </w:r>
      <w:r w:rsidRPr="00E05808">
        <w:t xml:space="preserve"> аналог</w:t>
      </w:r>
      <w:bookmarkEnd w:id="2"/>
      <w:r>
        <w:t>а</w:t>
      </w:r>
      <w:bookmarkEnd w:id="3"/>
    </w:p>
    <w:p w:rsidR="00C57392"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Особенности распространения аналогичных программных продуктов не позволяют свободно получить их и рассмотреть как самостоятельное приложение. Единственным приложением-аналогом стало </w:t>
      </w:r>
      <w:proofErr w:type="spellStart"/>
      <w:r>
        <w:rPr>
          <w:rFonts w:ascii="Times New Roman" w:hAnsi="Times New Roman"/>
          <w:lang w:val="en-US"/>
        </w:rPr>
        <w:t>Gradiant</w:t>
      </w:r>
      <w:proofErr w:type="spellEnd"/>
      <w:r>
        <w:rPr>
          <w:rFonts w:ascii="Times New Roman" w:hAnsi="Times New Roman"/>
          <w:lang w:val="en-US"/>
        </w:rPr>
        <w:t xml:space="preserve"> Signature Recognition.</w:t>
      </w:r>
    </w:p>
    <w:p w:rsidR="00C57392" w:rsidRPr="00A600D1" w:rsidRDefault="00C57392" w:rsidP="00C57392">
      <w:pPr>
        <w:rPr>
          <w:rFonts w:ascii="Times New Roman" w:hAnsi="Times New Roman"/>
        </w:rPr>
      </w:pPr>
    </w:p>
    <w:p w:rsidR="00C57392" w:rsidRPr="00613E05" w:rsidRDefault="00C57392" w:rsidP="00D35616">
      <w:pPr>
        <w:pStyle w:val="Heading2"/>
        <w:numPr>
          <w:ilvl w:val="1"/>
          <w:numId w:val="42"/>
        </w:numPr>
        <w:ind w:left="0" w:firstLine="709"/>
        <w:contextualSpacing/>
        <w:rPr>
          <w:i w:val="0"/>
        </w:rPr>
      </w:pPr>
      <w:bookmarkStart w:id="4" w:name="_Toc422409552"/>
      <w:bookmarkStart w:id="5" w:name="_Toc422701573"/>
      <w:r w:rsidRPr="00613E05">
        <w:rPr>
          <w:i w:val="0"/>
        </w:rPr>
        <w:t>Gradiant Signature Recognition</w:t>
      </w:r>
      <w:bookmarkEnd w:id="4"/>
      <w:bookmarkEnd w:id="5"/>
    </w:p>
    <w:p w:rsidR="00C57392" w:rsidRDefault="00C57392" w:rsidP="00C57392">
      <w:pPr>
        <w:contextualSpacing/>
        <w:rPr>
          <w:lang w:val="en-US"/>
        </w:rPr>
      </w:pPr>
    </w:p>
    <w:p w:rsidR="00C57392" w:rsidRDefault="00C57392" w:rsidP="00C57392">
      <w:pPr>
        <w:ind w:firstLine="709"/>
        <w:contextualSpacing/>
        <w:jc w:val="both"/>
        <w:rPr>
          <w:rFonts w:ascii="Times New Roman" w:hAnsi="Times New Roman"/>
        </w:rPr>
      </w:pPr>
      <w:r w:rsidRPr="00E05808">
        <w:rPr>
          <w:rFonts w:ascii="Times New Roman" w:hAnsi="Times New Roman"/>
        </w:rPr>
        <w:t>Андроид</w:t>
      </w:r>
      <w:r w:rsidRPr="00961ADB">
        <w:rPr>
          <w:rFonts w:ascii="Times New Roman" w:hAnsi="Times New Roman"/>
        </w:rPr>
        <w:t>-</w:t>
      </w:r>
      <w:r w:rsidRPr="00E05808">
        <w:rPr>
          <w:rFonts w:ascii="Times New Roman" w:hAnsi="Times New Roman"/>
        </w:rPr>
        <w:t>приложение</w:t>
      </w:r>
      <w:r w:rsidRPr="00961ADB">
        <w:rPr>
          <w:rFonts w:ascii="Times New Roman" w:hAnsi="Times New Roman"/>
        </w:rPr>
        <w:t xml:space="preserve"> </w:t>
      </w:r>
      <w:proofErr w:type="spellStart"/>
      <w:r w:rsidRPr="00E05808">
        <w:rPr>
          <w:rFonts w:ascii="Times New Roman" w:hAnsi="Times New Roman"/>
          <w:lang w:val="en-US"/>
        </w:rPr>
        <w:t>Gradiant</w:t>
      </w:r>
      <w:proofErr w:type="spellEnd"/>
      <w:r w:rsidRPr="00961ADB">
        <w:rPr>
          <w:rFonts w:ascii="Times New Roman" w:hAnsi="Times New Roman"/>
        </w:rPr>
        <w:t xml:space="preserve"> </w:t>
      </w:r>
      <w:r w:rsidRPr="00E05808">
        <w:rPr>
          <w:rFonts w:ascii="Times New Roman" w:hAnsi="Times New Roman"/>
          <w:lang w:val="en-US"/>
        </w:rPr>
        <w:t>Signature</w:t>
      </w:r>
      <w:r w:rsidRPr="00961ADB">
        <w:rPr>
          <w:rFonts w:ascii="Times New Roman" w:hAnsi="Times New Roman"/>
        </w:rPr>
        <w:t xml:space="preserve"> </w:t>
      </w:r>
      <w:r w:rsidRPr="00E05808">
        <w:rPr>
          <w:rFonts w:ascii="Times New Roman" w:hAnsi="Times New Roman"/>
          <w:lang w:val="en-US"/>
        </w:rPr>
        <w:t>Recognition</w:t>
      </w:r>
      <w:r w:rsidRPr="00961ADB">
        <w:rPr>
          <w:rFonts w:ascii="Times New Roman" w:hAnsi="Times New Roman"/>
        </w:rPr>
        <w:t xml:space="preserve"> </w:t>
      </w:r>
      <w:r w:rsidRPr="00E05808">
        <w:rPr>
          <w:rFonts w:ascii="Times New Roman" w:hAnsi="Times New Roman"/>
        </w:rPr>
        <w:t>основано</w:t>
      </w:r>
      <w:r w:rsidRPr="00961ADB">
        <w:rPr>
          <w:rFonts w:ascii="Times New Roman" w:hAnsi="Times New Roman"/>
        </w:rPr>
        <w:t xml:space="preserve"> </w:t>
      </w:r>
      <w:r w:rsidRPr="00E05808">
        <w:rPr>
          <w:rFonts w:ascii="Times New Roman" w:hAnsi="Times New Roman"/>
        </w:rPr>
        <w:t>на</w:t>
      </w:r>
      <w:r w:rsidRPr="00961ADB">
        <w:rPr>
          <w:rFonts w:ascii="Times New Roman" w:hAnsi="Times New Roman"/>
        </w:rPr>
        <w:t xml:space="preserve"> </w:t>
      </w:r>
      <w:r w:rsidRPr="00E05808">
        <w:rPr>
          <w:rFonts w:ascii="Times New Roman" w:hAnsi="Times New Roman"/>
          <w:lang w:val="en-US"/>
        </w:rPr>
        <w:t>Signature</w:t>
      </w:r>
      <w:r w:rsidRPr="00961ADB">
        <w:rPr>
          <w:rFonts w:ascii="Times New Roman" w:hAnsi="Times New Roman"/>
        </w:rPr>
        <w:t xml:space="preserve"> </w:t>
      </w:r>
      <w:r w:rsidRPr="00E05808">
        <w:rPr>
          <w:rFonts w:ascii="Times New Roman" w:hAnsi="Times New Roman"/>
          <w:lang w:val="en-US"/>
        </w:rPr>
        <w:t>Recognition</w:t>
      </w:r>
      <w:r w:rsidRPr="00961ADB">
        <w:rPr>
          <w:rFonts w:ascii="Times New Roman" w:hAnsi="Times New Roman"/>
        </w:rPr>
        <w:t xml:space="preserve"> </w:t>
      </w:r>
      <w:r w:rsidRPr="00E05808">
        <w:rPr>
          <w:rFonts w:ascii="Times New Roman" w:hAnsi="Times New Roman"/>
          <w:lang w:val="en-US"/>
        </w:rPr>
        <w:t>SDK</w:t>
      </w:r>
      <w:r w:rsidRPr="00961ADB">
        <w:rPr>
          <w:rFonts w:ascii="Times New Roman" w:hAnsi="Times New Roman"/>
        </w:rPr>
        <w:t xml:space="preserve"> </w:t>
      </w:r>
      <w:r w:rsidRPr="00E05808">
        <w:rPr>
          <w:rFonts w:ascii="Times New Roman" w:hAnsi="Times New Roman"/>
        </w:rPr>
        <w:t>от</w:t>
      </w:r>
      <w:r w:rsidRPr="00961ADB">
        <w:rPr>
          <w:rFonts w:ascii="Times New Roman" w:hAnsi="Times New Roman"/>
        </w:rPr>
        <w:t xml:space="preserve"> </w:t>
      </w:r>
      <w:r w:rsidRPr="00E05808">
        <w:rPr>
          <w:rFonts w:ascii="Times New Roman" w:hAnsi="Times New Roman"/>
        </w:rPr>
        <w:t>компании</w:t>
      </w:r>
      <w:r w:rsidRPr="00961ADB">
        <w:rPr>
          <w:rFonts w:ascii="Times New Roman" w:hAnsi="Times New Roman"/>
        </w:rPr>
        <w:t xml:space="preserve"> </w:t>
      </w:r>
      <w:proofErr w:type="spellStart"/>
      <w:r>
        <w:rPr>
          <w:rFonts w:ascii="Times New Roman" w:hAnsi="Times New Roman"/>
          <w:lang w:val="en-US"/>
        </w:rPr>
        <w:t>Gradiant</w:t>
      </w:r>
      <w:proofErr w:type="spellEnd"/>
      <w:r>
        <w:rPr>
          <w:rFonts w:ascii="Times New Roman" w:hAnsi="Times New Roman"/>
        </w:rPr>
        <w:t xml:space="preserve"> и показывает возможности биометрической верификации, основанной на биометрии подписи.</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7C2E835B" wp14:editId="1F72225C">
            <wp:extent cx="2187245" cy="3749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08-16-09-10.png"/>
                    <pic:cNvPicPr/>
                  </pic:nvPicPr>
                  <pic:blipFill rotWithShape="1">
                    <a:blip r:embed="rId61" cstate="print">
                      <a:extLst>
                        <a:ext uri="{28A0092B-C50C-407E-A947-70E740481C1C}">
                          <a14:useLocalDpi xmlns:a14="http://schemas.microsoft.com/office/drawing/2010/main" val="0"/>
                        </a:ext>
                      </a:extLst>
                    </a:blip>
                    <a:srcRect t="3684"/>
                    <a:stretch/>
                  </pic:blipFill>
                  <pic:spPr bwMode="auto">
                    <a:xfrm>
                      <a:off x="0" y="0"/>
                      <a:ext cx="2188384" cy="3750992"/>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C57392" w:rsidRDefault="00C57392" w:rsidP="00C57392">
      <w:pPr>
        <w:pStyle w:val="Caption"/>
        <w:contextualSpacing/>
        <w:jc w:val="center"/>
        <w:rPr>
          <w:rFonts w:ascii="Times New Roman" w:hAnsi="Times New Roman"/>
          <w:color w:val="auto"/>
          <w:sz w:val="24"/>
          <w:szCs w:val="24"/>
          <w:lang w:val="en-US"/>
        </w:rPr>
      </w:pPr>
      <w:r w:rsidRPr="00450495">
        <w:rPr>
          <w:rFonts w:ascii="Times New Roman" w:hAnsi="Times New Roman"/>
          <w:color w:val="auto"/>
          <w:sz w:val="24"/>
          <w:szCs w:val="24"/>
        </w:rPr>
        <w:t>Рисунок</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fldChar w:fldCharType="begin"/>
      </w:r>
      <w:r w:rsidRPr="00450495">
        <w:rPr>
          <w:rFonts w:ascii="Times New Roman" w:hAnsi="Times New Roman"/>
          <w:color w:val="auto"/>
          <w:sz w:val="24"/>
          <w:szCs w:val="24"/>
          <w:lang w:val="en-US"/>
        </w:rPr>
        <w:instrText xml:space="preserve"> SEQ </w:instrText>
      </w:r>
      <w:r w:rsidRPr="00450495">
        <w:rPr>
          <w:rFonts w:ascii="Times New Roman" w:hAnsi="Times New Roman"/>
          <w:color w:val="auto"/>
          <w:sz w:val="24"/>
          <w:szCs w:val="24"/>
        </w:rPr>
        <w:instrText>Рисунок</w:instrText>
      </w:r>
      <w:r w:rsidRPr="00450495">
        <w:rPr>
          <w:rFonts w:ascii="Times New Roman" w:hAnsi="Times New Roman"/>
          <w:color w:val="auto"/>
          <w:sz w:val="24"/>
          <w:szCs w:val="24"/>
          <w:lang w:val="en-US"/>
        </w:rPr>
        <w:instrText xml:space="preserve"> \* ARABIC </w:instrText>
      </w:r>
      <w:r w:rsidRPr="00450495">
        <w:rPr>
          <w:rFonts w:ascii="Times New Roman" w:hAnsi="Times New Roman"/>
          <w:color w:val="auto"/>
          <w:sz w:val="24"/>
          <w:szCs w:val="24"/>
        </w:rPr>
        <w:fldChar w:fldCharType="separate"/>
      </w:r>
      <w:r w:rsidRPr="00450495">
        <w:rPr>
          <w:rFonts w:ascii="Times New Roman" w:hAnsi="Times New Roman"/>
          <w:noProof/>
          <w:color w:val="auto"/>
          <w:sz w:val="24"/>
          <w:szCs w:val="24"/>
          <w:lang w:val="en-US"/>
        </w:rPr>
        <w:t>1</w:t>
      </w:r>
      <w:r w:rsidRPr="00450495">
        <w:rPr>
          <w:rFonts w:ascii="Times New Roman" w:hAnsi="Times New Roman"/>
          <w:color w:val="auto"/>
          <w:sz w:val="24"/>
          <w:szCs w:val="24"/>
        </w:rPr>
        <w:fldChar w:fldCharType="end"/>
      </w:r>
      <w:r w:rsidRPr="00450495">
        <w:rPr>
          <w:rFonts w:ascii="Times New Roman" w:hAnsi="Times New Roman"/>
          <w:color w:val="auto"/>
          <w:sz w:val="24"/>
          <w:szCs w:val="24"/>
          <w:lang w:val="en-US"/>
        </w:rPr>
        <w:t xml:space="preserve"> - </w:t>
      </w:r>
      <w:r w:rsidRPr="00450495">
        <w:rPr>
          <w:rFonts w:ascii="Times New Roman" w:hAnsi="Times New Roman"/>
          <w:color w:val="auto"/>
          <w:sz w:val="24"/>
          <w:szCs w:val="24"/>
        </w:rPr>
        <w:t>Главное</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t>меню</w:t>
      </w:r>
      <w:r w:rsidRPr="00450495">
        <w:rPr>
          <w:rFonts w:ascii="Times New Roman" w:hAnsi="Times New Roman"/>
          <w:color w:val="auto"/>
          <w:sz w:val="24"/>
          <w:szCs w:val="24"/>
          <w:lang w:val="en-US"/>
        </w:rPr>
        <w:t xml:space="preserve"> </w:t>
      </w:r>
      <w:r w:rsidRPr="00450495">
        <w:rPr>
          <w:rFonts w:ascii="Times New Roman" w:hAnsi="Times New Roman"/>
          <w:color w:val="auto"/>
          <w:sz w:val="24"/>
          <w:szCs w:val="24"/>
        </w:rPr>
        <w:t>программы</w:t>
      </w:r>
      <w:r w:rsidRPr="00450495">
        <w:rPr>
          <w:rFonts w:ascii="Times New Roman" w:hAnsi="Times New Roman"/>
          <w:color w:val="auto"/>
          <w:sz w:val="24"/>
          <w:szCs w:val="24"/>
          <w:lang w:val="en-US"/>
        </w:rPr>
        <w:t xml:space="preserve"> </w:t>
      </w:r>
      <w:proofErr w:type="spellStart"/>
      <w:r w:rsidRPr="00450495">
        <w:rPr>
          <w:rFonts w:ascii="Times New Roman" w:hAnsi="Times New Roman"/>
          <w:color w:val="auto"/>
          <w:sz w:val="24"/>
          <w:szCs w:val="24"/>
          <w:lang w:val="en-US"/>
        </w:rPr>
        <w:t>Graidiant</w:t>
      </w:r>
      <w:proofErr w:type="spellEnd"/>
      <w:r w:rsidRPr="00450495">
        <w:rPr>
          <w:rFonts w:ascii="Times New Roman" w:hAnsi="Times New Roman"/>
          <w:color w:val="auto"/>
          <w:sz w:val="24"/>
          <w:szCs w:val="24"/>
          <w:lang w:val="en-US"/>
        </w:rPr>
        <w:t xml:space="preserve"> Signature Recognition</w:t>
      </w:r>
    </w:p>
    <w:p w:rsidR="00C57392" w:rsidRPr="00C57392" w:rsidRDefault="00C57392" w:rsidP="00C57392">
      <w:pPr>
        <w:rPr>
          <w:lang w:val="en-US"/>
        </w:rPr>
      </w:pPr>
    </w:p>
    <w:p w:rsidR="00C57392" w:rsidRDefault="00C57392" w:rsidP="00C57392">
      <w:pPr>
        <w:ind w:firstLine="709"/>
        <w:contextualSpacing/>
        <w:jc w:val="both"/>
        <w:rPr>
          <w:rFonts w:ascii="Times New Roman" w:hAnsi="Times New Roman"/>
        </w:rPr>
      </w:pPr>
      <w:r>
        <w:rPr>
          <w:rFonts w:ascii="Times New Roman" w:hAnsi="Times New Roman"/>
        </w:rPr>
        <w:t xml:space="preserve">Приложение позволяет зарегистрировать человека, введя его имя и три раза повторив подпись на экране смартфона. В случае, если подписи сильно отличаются друг от друга, приложение попросит повторить ввод подписи ещё раз. Подписи зарегистрированных людей хранятся на серверах компании </w:t>
      </w:r>
      <w:proofErr w:type="spellStart"/>
      <w:r>
        <w:rPr>
          <w:rFonts w:ascii="Times New Roman" w:hAnsi="Times New Roman"/>
          <w:lang w:val="en-US"/>
        </w:rPr>
        <w:t>Gradiant</w:t>
      </w:r>
      <w:proofErr w:type="spellEnd"/>
      <w:r>
        <w:rPr>
          <w:rFonts w:ascii="Times New Roman" w:hAnsi="Times New Roman"/>
        </w:rPr>
        <w:t xml:space="preserve">. По условиям </w:t>
      </w:r>
      <w:r>
        <w:rPr>
          <w:rFonts w:ascii="Times New Roman" w:hAnsi="Times New Roman"/>
          <w:lang w:val="en-US"/>
        </w:rPr>
        <w:t>private</w:t>
      </w:r>
      <w:r w:rsidRPr="0027207E">
        <w:rPr>
          <w:rFonts w:ascii="Times New Roman" w:hAnsi="Times New Roman"/>
        </w:rPr>
        <w:t xml:space="preserve"> </w:t>
      </w:r>
      <w:r>
        <w:rPr>
          <w:rFonts w:ascii="Times New Roman" w:hAnsi="Times New Roman"/>
          <w:lang w:val="en-US"/>
        </w:rPr>
        <w:t>policy</w:t>
      </w:r>
      <w:r w:rsidRPr="0027207E">
        <w:rPr>
          <w:rFonts w:ascii="Times New Roman" w:hAnsi="Times New Roman"/>
        </w:rPr>
        <w:t xml:space="preserve"> </w:t>
      </w:r>
      <w:r>
        <w:rPr>
          <w:rFonts w:ascii="Times New Roman" w:hAnsi="Times New Roman"/>
        </w:rPr>
        <w:t>компания обязуется непредоставлять эти данные кому либо. Данные хранятся один год, но их можно удалить досрочно, удалив зарегистрированного пользователя из приложения.</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lastRenderedPageBreak/>
        <w:drawing>
          <wp:inline distT="0" distB="0" distL="0" distR="0" wp14:anchorId="789CF743" wp14:editId="38C6CF5C">
            <wp:extent cx="2190049" cy="37566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8-07.png"/>
                    <pic:cNvPicPr/>
                  </pic:nvPicPr>
                  <pic:blipFill rotWithShape="1">
                    <a:blip r:embed="rId62" cstate="print">
                      <a:extLst>
                        <a:ext uri="{28A0092B-C50C-407E-A947-70E740481C1C}">
                          <a14:useLocalDpi xmlns:a14="http://schemas.microsoft.com/office/drawing/2010/main" val="0"/>
                        </a:ext>
                      </a:extLst>
                    </a:blip>
                    <a:srcRect t="3523"/>
                    <a:stretch/>
                  </pic:blipFill>
                  <pic:spPr bwMode="auto">
                    <a:xfrm>
                      <a:off x="0" y="0"/>
                      <a:ext cx="2188800" cy="3754518"/>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B90178" w:rsidRDefault="00C57392" w:rsidP="00C57392">
      <w:pPr>
        <w:pStyle w:val="Caption"/>
        <w:contextualSpacing/>
        <w:jc w:val="center"/>
        <w:rPr>
          <w:rFonts w:ascii="Times New Roman" w:hAnsi="Times New Roman"/>
          <w:color w:val="auto"/>
          <w:sz w:val="24"/>
          <w:szCs w:val="24"/>
        </w:rPr>
      </w:pPr>
      <w:r w:rsidRPr="00B90178">
        <w:rPr>
          <w:rFonts w:ascii="Times New Roman" w:hAnsi="Times New Roman"/>
          <w:color w:val="auto"/>
          <w:sz w:val="24"/>
          <w:szCs w:val="24"/>
        </w:rPr>
        <w:t xml:space="preserve">Рисунок </w:t>
      </w:r>
      <w:r w:rsidRPr="00B90178">
        <w:rPr>
          <w:rFonts w:ascii="Times New Roman" w:hAnsi="Times New Roman"/>
          <w:color w:val="auto"/>
          <w:sz w:val="24"/>
          <w:szCs w:val="24"/>
        </w:rPr>
        <w:fldChar w:fldCharType="begin"/>
      </w:r>
      <w:r w:rsidRPr="00B90178">
        <w:rPr>
          <w:rFonts w:ascii="Times New Roman" w:hAnsi="Times New Roman"/>
          <w:color w:val="auto"/>
          <w:sz w:val="24"/>
          <w:szCs w:val="24"/>
        </w:rPr>
        <w:instrText xml:space="preserve"> SEQ Рисунок \* ARABIC </w:instrText>
      </w:r>
      <w:r w:rsidRPr="00B90178">
        <w:rPr>
          <w:rFonts w:ascii="Times New Roman" w:hAnsi="Times New Roman"/>
          <w:color w:val="auto"/>
          <w:sz w:val="24"/>
          <w:szCs w:val="24"/>
        </w:rPr>
        <w:fldChar w:fldCharType="separate"/>
      </w:r>
      <w:r w:rsidRPr="00B90178">
        <w:rPr>
          <w:rFonts w:ascii="Times New Roman" w:hAnsi="Times New Roman"/>
          <w:noProof/>
          <w:color w:val="auto"/>
          <w:sz w:val="24"/>
          <w:szCs w:val="24"/>
        </w:rPr>
        <w:t>2</w:t>
      </w:r>
      <w:r w:rsidRPr="00B90178">
        <w:rPr>
          <w:rFonts w:ascii="Times New Roman" w:hAnsi="Times New Roman"/>
          <w:color w:val="auto"/>
          <w:sz w:val="24"/>
          <w:szCs w:val="24"/>
        </w:rPr>
        <w:fldChar w:fldCharType="end"/>
      </w:r>
      <w:r w:rsidRPr="00B90178">
        <w:rPr>
          <w:rFonts w:ascii="Times New Roman" w:hAnsi="Times New Roman"/>
          <w:color w:val="auto"/>
          <w:sz w:val="24"/>
          <w:szCs w:val="24"/>
        </w:rPr>
        <w:t xml:space="preserve"> - Выбор пользователя для верификации</w:t>
      </w:r>
    </w:p>
    <w:p w:rsidR="00C57392" w:rsidRPr="00B90178"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Для верификации необходимо выбрать соответствующий пункт меню, выбрать человека и ввести подпись в предложенное окно. </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3E0DC660" wp14:editId="3180356E">
            <wp:extent cx="3901440" cy="20643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7-11-30-38.png"/>
                    <pic:cNvPicPr/>
                  </pic:nvPicPr>
                  <pic:blipFill rotWithShape="1">
                    <a:blip r:embed="rId63" cstate="print">
                      <a:extLst>
                        <a:ext uri="{28A0092B-C50C-407E-A947-70E740481C1C}">
                          <a14:useLocalDpi xmlns:a14="http://schemas.microsoft.com/office/drawing/2010/main" val="0"/>
                        </a:ext>
                      </a:extLst>
                    </a:blip>
                    <a:srcRect t="5905"/>
                    <a:stretch/>
                  </pic:blipFill>
                  <pic:spPr bwMode="auto">
                    <a:xfrm>
                      <a:off x="0" y="0"/>
                      <a:ext cx="3898800" cy="2062948"/>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B90178" w:rsidRDefault="00C57392" w:rsidP="00C57392">
      <w:pPr>
        <w:pStyle w:val="Caption"/>
        <w:contextualSpacing/>
        <w:jc w:val="center"/>
        <w:rPr>
          <w:rFonts w:ascii="Times New Roman" w:hAnsi="Times New Roman"/>
          <w:color w:val="auto"/>
          <w:sz w:val="24"/>
          <w:szCs w:val="24"/>
        </w:rPr>
      </w:pPr>
      <w:r w:rsidRPr="00B90178">
        <w:rPr>
          <w:rFonts w:ascii="Times New Roman" w:hAnsi="Times New Roman"/>
          <w:color w:val="auto"/>
          <w:sz w:val="24"/>
          <w:szCs w:val="24"/>
        </w:rPr>
        <w:t xml:space="preserve">Рисунок </w:t>
      </w:r>
      <w:r w:rsidRPr="00B90178">
        <w:rPr>
          <w:rFonts w:ascii="Times New Roman" w:hAnsi="Times New Roman"/>
          <w:color w:val="auto"/>
          <w:sz w:val="24"/>
          <w:szCs w:val="24"/>
        </w:rPr>
        <w:fldChar w:fldCharType="begin"/>
      </w:r>
      <w:r w:rsidRPr="00B90178">
        <w:rPr>
          <w:rFonts w:ascii="Times New Roman" w:hAnsi="Times New Roman"/>
          <w:color w:val="auto"/>
          <w:sz w:val="24"/>
          <w:szCs w:val="24"/>
        </w:rPr>
        <w:instrText xml:space="preserve"> SEQ Рисунок \* ARABIC </w:instrText>
      </w:r>
      <w:r w:rsidRPr="00B90178">
        <w:rPr>
          <w:rFonts w:ascii="Times New Roman" w:hAnsi="Times New Roman"/>
          <w:color w:val="auto"/>
          <w:sz w:val="24"/>
          <w:szCs w:val="24"/>
        </w:rPr>
        <w:fldChar w:fldCharType="separate"/>
      </w:r>
      <w:r w:rsidRPr="00B90178">
        <w:rPr>
          <w:rFonts w:ascii="Times New Roman" w:hAnsi="Times New Roman"/>
          <w:noProof/>
          <w:color w:val="auto"/>
          <w:sz w:val="24"/>
          <w:szCs w:val="24"/>
        </w:rPr>
        <w:t>3</w:t>
      </w:r>
      <w:r w:rsidRPr="00B90178">
        <w:rPr>
          <w:rFonts w:ascii="Times New Roman" w:hAnsi="Times New Roman"/>
          <w:color w:val="auto"/>
          <w:sz w:val="24"/>
          <w:szCs w:val="24"/>
        </w:rPr>
        <w:fldChar w:fldCharType="end"/>
      </w:r>
      <w:r w:rsidRPr="00B90178">
        <w:rPr>
          <w:rFonts w:ascii="Times New Roman" w:hAnsi="Times New Roman"/>
          <w:color w:val="auto"/>
          <w:sz w:val="24"/>
          <w:szCs w:val="24"/>
        </w:rPr>
        <w:t xml:space="preserve"> - Поле ввода подписи</w:t>
      </w:r>
    </w:p>
    <w:p w:rsidR="00C57392" w:rsidRPr="00B90178"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Возможных исходов три: расписавшийся человек не является владельцем аккаунта; расписавшийся человек является владельцем аккаунта, но подпись непохожа на привязанную к аккаунту; подписи совпадают, расписавшийся человек является владельцем аккаунта.</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Pr="0039502A" w:rsidRDefault="00C57392" w:rsidP="00D35616">
      <w:pPr>
        <w:pStyle w:val="Heading2"/>
        <w:numPr>
          <w:ilvl w:val="1"/>
          <w:numId w:val="42"/>
        </w:numPr>
        <w:ind w:left="0" w:firstLine="709"/>
        <w:rPr>
          <w:i w:val="0"/>
        </w:rPr>
      </w:pPr>
      <w:bookmarkStart w:id="6" w:name="_Toc422409553"/>
      <w:bookmarkStart w:id="7" w:name="_Toc422701574"/>
      <w:r w:rsidRPr="0039502A">
        <w:rPr>
          <w:i w:val="0"/>
        </w:rPr>
        <w:lastRenderedPageBreak/>
        <w:t>Цели</w:t>
      </w:r>
      <w:bookmarkEnd w:id="6"/>
      <w:bookmarkEnd w:id="7"/>
    </w:p>
    <w:p w:rsidR="00C57392" w:rsidRPr="00DF0960"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В связи с особенностями дистрибьюции другие аналоги рассмотреть не удалось. Однако, приложение </w:t>
      </w:r>
      <w:proofErr w:type="spellStart"/>
      <w:r>
        <w:rPr>
          <w:rFonts w:ascii="Times New Roman" w:hAnsi="Times New Roman"/>
          <w:lang w:val="en-US"/>
        </w:rPr>
        <w:t>Graidiant</w:t>
      </w:r>
      <w:proofErr w:type="spellEnd"/>
      <w:r w:rsidRPr="00DF0960">
        <w:rPr>
          <w:rFonts w:ascii="Times New Roman" w:hAnsi="Times New Roman"/>
        </w:rPr>
        <w:t xml:space="preserve"> </w:t>
      </w:r>
      <w:r>
        <w:rPr>
          <w:rFonts w:ascii="Times New Roman" w:hAnsi="Times New Roman"/>
          <w:lang w:val="en-US"/>
        </w:rPr>
        <w:t>Signature</w:t>
      </w:r>
      <w:r w:rsidRPr="00DF0960">
        <w:rPr>
          <w:rFonts w:ascii="Times New Roman" w:hAnsi="Times New Roman"/>
        </w:rPr>
        <w:t xml:space="preserve"> </w:t>
      </w:r>
      <w:r>
        <w:rPr>
          <w:rFonts w:ascii="Times New Roman" w:hAnsi="Times New Roman"/>
          <w:lang w:val="en-US"/>
        </w:rPr>
        <w:t>Recognition</w:t>
      </w:r>
      <w:r w:rsidRPr="00DF0960">
        <w:rPr>
          <w:rFonts w:ascii="Times New Roman" w:hAnsi="Times New Roman"/>
        </w:rPr>
        <w:t xml:space="preserve"> </w:t>
      </w:r>
      <w:r>
        <w:rPr>
          <w:rFonts w:ascii="Times New Roman" w:hAnsi="Times New Roman"/>
        </w:rPr>
        <w:t xml:space="preserve">довольно чётко даёт понять, какой должна быть система авторизации, основанная на биометрии подписи. Однако приложение обладает закрытым исходным кодом, и технология сопоставления является тайной. </w:t>
      </w:r>
    </w:p>
    <w:p w:rsidR="00C57392" w:rsidRDefault="00C57392" w:rsidP="00C57392">
      <w:pPr>
        <w:ind w:firstLine="709"/>
        <w:contextualSpacing/>
        <w:jc w:val="both"/>
        <w:rPr>
          <w:rFonts w:ascii="Times New Roman" w:hAnsi="Times New Roman"/>
        </w:rPr>
      </w:pPr>
      <w:r>
        <w:rPr>
          <w:rFonts w:ascii="Times New Roman" w:hAnsi="Times New Roman"/>
        </w:rPr>
        <w:t>Приложение, разработанное на открытой технологии способно быстрее развиваться и совершенствовать технологии, непрерывно повышая качество сопоставления и безопасность работы.</w:t>
      </w:r>
    </w:p>
    <w:p w:rsidR="00C57392" w:rsidRDefault="00C57392" w:rsidP="00C57392">
      <w:pPr>
        <w:ind w:firstLine="709"/>
        <w:contextualSpacing/>
        <w:jc w:val="both"/>
        <w:rPr>
          <w:rFonts w:ascii="Times New Roman" w:hAnsi="Times New Roman"/>
        </w:rPr>
      </w:pPr>
      <w:r>
        <w:rPr>
          <w:rFonts w:ascii="Times New Roman" w:hAnsi="Times New Roman"/>
        </w:rPr>
        <w:t>Из этого можно выделить следующие цели: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и</w:t>
      </w:r>
      <w:r w:rsidRPr="00B57F02">
        <w:rPr>
          <w:rFonts w:ascii="Times New Roman" w:hAnsi="Times New Roman"/>
        </w:rPr>
        <w:t>зучить открытые методы биометрической верификации подписи;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р</w:t>
      </w:r>
      <w:r w:rsidRPr="00B57F02">
        <w:rPr>
          <w:rFonts w:ascii="Times New Roman" w:hAnsi="Times New Roman"/>
        </w:rPr>
        <w:t>азработать программный продукт, позволяющий проводить верификацию подписи;</w:t>
      </w:r>
    </w:p>
    <w:p w:rsidR="00C57392" w:rsidRPr="00B57F02" w:rsidRDefault="00C57392" w:rsidP="00C57392">
      <w:pPr>
        <w:numPr>
          <w:ilvl w:val="0"/>
          <w:numId w:val="44"/>
        </w:numPr>
        <w:tabs>
          <w:tab w:val="clear" w:pos="720"/>
          <w:tab w:val="num" w:pos="993"/>
        </w:tabs>
        <w:ind w:left="0" w:firstLine="709"/>
        <w:contextualSpacing/>
        <w:jc w:val="both"/>
        <w:rPr>
          <w:rFonts w:ascii="Times New Roman" w:hAnsi="Times New Roman"/>
        </w:rPr>
      </w:pPr>
      <w:r>
        <w:rPr>
          <w:rFonts w:ascii="Times New Roman" w:hAnsi="Times New Roman"/>
        </w:rPr>
        <w:t>о</w:t>
      </w:r>
      <w:r w:rsidRPr="00B57F02">
        <w:rPr>
          <w:rFonts w:ascii="Times New Roman" w:hAnsi="Times New Roman"/>
        </w:rPr>
        <w:t xml:space="preserve">формить программный продукт в виде </w:t>
      </w:r>
      <w:r w:rsidRPr="00B57F02">
        <w:rPr>
          <w:rFonts w:ascii="Times New Roman" w:hAnsi="Times New Roman"/>
          <w:lang w:val="en-US"/>
        </w:rPr>
        <w:t>Android</w:t>
      </w:r>
      <w:r w:rsidRPr="00B57F02">
        <w:rPr>
          <w:rFonts w:ascii="Times New Roman" w:hAnsi="Times New Roman"/>
        </w:rPr>
        <w:t>-приложения для демонстрации возможностей продукта.</w:t>
      </w:r>
    </w:p>
    <w:p w:rsidR="00C57392" w:rsidRPr="00DF0960"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1"/>
        <w:numPr>
          <w:ilvl w:val="0"/>
          <w:numId w:val="42"/>
        </w:numPr>
        <w:ind w:left="0" w:firstLine="709"/>
        <w:contextualSpacing/>
      </w:pPr>
      <w:bookmarkStart w:id="8" w:name="_Toc422409554"/>
      <w:bookmarkStart w:id="9" w:name="_Toc422701575"/>
      <w:bookmarkStart w:id="10" w:name="_Toc416331006"/>
      <w:r w:rsidRPr="002C3C0F">
        <w:lastRenderedPageBreak/>
        <w:t>Математическ</w:t>
      </w:r>
      <w:bookmarkEnd w:id="8"/>
      <w:bookmarkEnd w:id="9"/>
      <w:r w:rsidR="00B11AD6">
        <w:t>ая модель</w:t>
      </w:r>
    </w:p>
    <w:p w:rsidR="00B11AD6" w:rsidRPr="00B11AD6" w:rsidRDefault="00B11AD6" w:rsidP="00B11AD6"/>
    <w:p w:rsidR="00C57392" w:rsidRDefault="00C57392" w:rsidP="00C57392">
      <w:pPr>
        <w:ind w:firstLine="709"/>
        <w:jc w:val="both"/>
        <w:rPr>
          <w:rFonts w:ascii="Times New Roman" w:hAnsi="Times New Roman"/>
        </w:rPr>
      </w:pPr>
      <w:r>
        <w:rPr>
          <w:rFonts w:ascii="Times New Roman" w:hAnsi="Times New Roman"/>
        </w:rPr>
        <w:t>Данный раздел посвящён рассмотрению теоретических основ биометрической верификации подписи, а также методам получения программного представления подписи, которое может быть использовано для биометрической верификации.</w:t>
      </w:r>
    </w:p>
    <w:p w:rsidR="00C57392" w:rsidRPr="00C55C7E" w:rsidRDefault="00C57392" w:rsidP="00C57392">
      <w:pPr>
        <w:ind w:firstLine="709"/>
        <w:rPr>
          <w:rFonts w:ascii="Times New Roman" w:hAnsi="Times New Roman"/>
        </w:rPr>
      </w:pPr>
    </w:p>
    <w:p w:rsidR="00C57392" w:rsidRPr="00615EBD" w:rsidRDefault="00C57392" w:rsidP="00C57392">
      <w:pPr>
        <w:pStyle w:val="Heading2"/>
        <w:numPr>
          <w:ilvl w:val="1"/>
          <w:numId w:val="42"/>
        </w:numPr>
        <w:ind w:left="0" w:firstLine="709"/>
        <w:contextualSpacing/>
        <w:rPr>
          <w:i w:val="0"/>
        </w:rPr>
      </w:pPr>
      <w:bookmarkStart w:id="11" w:name="_Toc422409557"/>
      <w:bookmarkStart w:id="12" w:name="_Toc422701576"/>
      <w:r w:rsidRPr="00615EBD">
        <w:rPr>
          <w:i w:val="0"/>
        </w:rPr>
        <w:t>Задача биометрической верификации подписи</w:t>
      </w:r>
      <w:bookmarkEnd w:id="11"/>
      <w:bookmarkEnd w:id="12"/>
    </w:p>
    <w:p w:rsidR="00C57392" w:rsidRDefault="00C57392" w:rsidP="00C57392"/>
    <w:p w:rsidR="00C57392" w:rsidRDefault="00C57392" w:rsidP="00C57392">
      <w:pPr>
        <w:ind w:firstLine="709"/>
        <w:contextualSpacing/>
        <w:jc w:val="both"/>
        <w:rPr>
          <w:rFonts w:ascii="Times New Roman" w:hAnsi="Times New Roman"/>
        </w:rPr>
      </w:pPr>
      <w:r w:rsidRPr="001E5241">
        <w:rPr>
          <w:rFonts w:ascii="Times New Roman" w:hAnsi="Times New Roman"/>
        </w:rPr>
        <w:t>Под динамической кривой подразумевается параметрически заданная кривая</w:t>
      </w:r>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Г:{x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t∈[0,  T]}</m:t>
        </m:r>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w:t>
      </w:r>
    </w:p>
    <w:p w:rsidR="00C57392" w:rsidRDefault="00C57392" w:rsidP="00C57392">
      <w:pPr>
        <w:ind w:firstLine="709"/>
        <w:contextualSpacing/>
        <w:jc w:val="both"/>
        <w:rPr>
          <w:rFonts w:ascii="Times New Roman" w:hAnsi="Times New Roman"/>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Информация, содержащаяся в данной временной последовательности, отражает динамику мускульных движений руки и поэтому может быть использована как биометрическая характеристика  человека.</w:t>
      </w: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Динамические кривые могут быть параметризованы различными способами. Наиболее распространённой является временная параметризация. Однако помимо временной параметризации возможна параметризация по длине кривой: </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∂s</m:t>
                </m:r>
              </m:den>
            </m:f>
          </m:e>
        </m:d>
        <m:r>
          <w:rPr>
            <w:rFonts w:ascii="Cambria Math" w:hAnsi="Cambria Math"/>
          </w:rPr>
          <m:t>=1</m:t>
        </m:r>
      </m:oMath>
      <w:r w:rsidR="00C57392" w:rsidRPr="001E5241">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w:t>
      </w:r>
    </w:p>
    <w:p w:rsidR="00C57392" w:rsidRDefault="00C57392" w:rsidP="00C57392">
      <w:pPr>
        <w:ind w:firstLine="709"/>
        <w:contextualSpacing/>
        <w:jc w:val="both"/>
        <w:rPr>
          <w:rFonts w:ascii="Times New Roman" w:hAnsi="Times New Roman"/>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 xml:space="preserve">что означает постоянство скорости перемещения вдоль траектории. </w:t>
      </w:r>
    </w:p>
    <w:p w:rsidR="00C57392" w:rsidRDefault="00C57392" w:rsidP="00C57392">
      <w:pPr>
        <w:ind w:firstLine="709"/>
        <w:contextualSpacing/>
        <w:jc w:val="both"/>
        <w:rPr>
          <w:rFonts w:ascii="Times New Roman" w:hAnsi="Times New Roman"/>
        </w:rPr>
      </w:pPr>
      <w:r w:rsidRPr="001E5241">
        <w:rPr>
          <w:rFonts w:ascii="Times New Roman" w:hAnsi="Times New Roman"/>
        </w:rPr>
        <w:t>Также допусти</w:t>
      </w:r>
      <w:r>
        <w:rPr>
          <w:rFonts w:ascii="Times New Roman" w:hAnsi="Times New Roman"/>
        </w:rPr>
        <w:t>м</w:t>
      </w:r>
      <w:r w:rsidRPr="001E5241">
        <w:rPr>
          <w:rFonts w:ascii="Times New Roman" w:hAnsi="Times New Roman"/>
        </w:rPr>
        <w:t xml:space="preserve">а аффинная параметризация по длине кривой, удовлетворяющая условию: </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rPr>
                  <m:t>∂</m:t>
                </m:r>
                <m:r>
                  <w:rPr>
                    <w:rFonts w:ascii="Cambria Math" w:hAnsi="Cambria Math"/>
                    <w:lang w:val="en-US"/>
                  </w:rPr>
                  <m:t>s</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lang w:val="en-US"/>
                      </w:rPr>
                    </m:ctrlPr>
                  </m:sSupPr>
                  <m:e>
                    <m:r>
                      <w:rPr>
                        <w:rFonts w:ascii="Cambria Math" w:hAnsi="Cambria Math"/>
                        <w:lang w:val="en-US"/>
                      </w:rPr>
                      <m:t>∂s</m:t>
                    </m:r>
                  </m:e>
                  <m:sup>
                    <m:r>
                      <w:rPr>
                        <w:rFonts w:ascii="Cambria Math" w:hAnsi="Cambria Math"/>
                      </w:rPr>
                      <m:t>2</m:t>
                    </m:r>
                  </m:sup>
                </m:sSup>
              </m:den>
            </m:f>
          </m:e>
        </m:d>
        <m:r>
          <w:rPr>
            <w:rFonts w:ascii="Cambria Math" w:hAnsi="Cambria Math"/>
          </w:rPr>
          <m:t>=1</m:t>
        </m:r>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что означает постоянство площади паралеллограмма, построенного на векторах </w:t>
      </w:r>
      <m:oMath>
        <m:f>
          <m:fPr>
            <m:ctrlPr>
              <w:rPr>
                <w:rFonts w:ascii="Cambria Math" w:hAnsi="Cambria Math"/>
                <w:i/>
              </w:rPr>
            </m:ctrlPr>
          </m:fPr>
          <m:num>
            <m:r>
              <w:rPr>
                <w:rFonts w:ascii="Cambria Math" w:hAnsi="Cambria Math"/>
              </w:rPr>
              <m:t>∂Г</m:t>
            </m:r>
          </m:num>
          <m:den>
            <m:r>
              <w:rPr>
                <w:rFonts w:ascii="Cambria Math" w:hAnsi="Cambria Math"/>
              </w:rPr>
              <m:t>∂</m:t>
            </m:r>
            <m:r>
              <w:rPr>
                <w:rFonts w:ascii="Cambria Math" w:hAnsi="Cambria Math"/>
                <w:lang w:val="en-US"/>
              </w:rPr>
              <m:t>s</m:t>
            </m:r>
          </m:den>
        </m:f>
      </m:oMath>
      <w:r w:rsidRPr="001E5241">
        <w:rPr>
          <w:rFonts w:ascii="Times New Roman" w:hAnsi="Times New Roman"/>
        </w:rPr>
        <w:t xml:space="preserve"> и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rPr>
                </m:ctrlPr>
              </m:sSupPr>
              <m:e>
                <m:r>
                  <w:rPr>
                    <w:rFonts w:ascii="Cambria Math" w:hAnsi="Cambria Math"/>
                  </w:rPr>
                  <m:t>∂</m:t>
                </m:r>
                <m:r>
                  <w:rPr>
                    <w:rFonts w:ascii="Cambria Math" w:hAnsi="Cambria Math"/>
                    <w:lang w:val="en-US"/>
                  </w:rPr>
                  <m:t>s</m:t>
                </m:r>
              </m:e>
              <m:sup>
                <m:r>
                  <w:rPr>
                    <w:rFonts w:ascii="Cambria Math" w:hAnsi="Cambria Math"/>
                  </w:rPr>
                  <m:t>2</m:t>
                </m:r>
              </m:sup>
            </m:sSup>
          </m:den>
        </m:f>
      </m:oMath>
      <w:r w:rsidRPr="001E5241">
        <w:rPr>
          <w:rFonts w:ascii="Times New Roman" w:hAnsi="Times New Roman"/>
        </w:rPr>
        <w:t xml:space="preserve">, где параметр </w:t>
      </w:r>
      <w:r w:rsidRPr="001E5241">
        <w:rPr>
          <w:rFonts w:ascii="Times New Roman" w:hAnsi="Times New Roman"/>
          <w:i/>
          <w:lang w:val="en-US"/>
        </w:rPr>
        <w:t>s</w:t>
      </w:r>
      <w:r w:rsidRPr="001E5241">
        <w:rPr>
          <w:rFonts w:ascii="Times New Roman" w:hAnsi="Times New Roman"/>
          <w:i/>
        </w:rPr>
        <w:t xml:space="preserve"> </w:t>
      </w:r>
      <w:r w:rsidRPr="001E5241">
        <w:rPr>
          <w:rFonts w:ascii="Times New Roman" w:hAnsi="Times New Roman"/>
        </w:rPr>
        <w:t xml:space="preserve">находится из условия: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∂s</m:t>
                        </m:r>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Г</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nary>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p>
    <w:p w:rsidR="00C57392" w:rsidRPr="001E524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Динамические кривые содержат информацию как о динамике движения пера, так и о временной последовательности точек, составляющих траекторию. В данном методе рассматривается только форма кривой, поэтому далее под динамической кривой будет пониматься параметри</w:t>
      </w:r>
      <w:r>
        <w:rPr>
          <w:rFonts w:ascii="Times New Roman" w:hAnsi="Times New Roman"/>
        </w:rPr>
        <w:t>зованная по длине кривая:</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Г :{x</m:t>
        </m:r>
        <m:d>
          <m:dPr>
            <m:ctrlPr>
              <w:rPr>
                <w:rFonts w:ascii="Cambria Math" w:hAnsi="Cambria Math"/>
                <w:i/>
              </w:rPr>
            </m:ctrlPr>
          </m:dPr>
          <m:e>
            <m:r>
              <w:rPr>
                <w:rFonts w:ascii="Cambria Math" w:hAnsi="Cambria Math"/>
              </w:rPr>
              <m:t>s</m:t>
            </m:r>
          </m:e>
        </m:d>
        <m:r>
          <w:rPr>
            <w:rFonts w:ascii="Cambria Math" w:hAnsi="Cambria Math"/>
          </w:rPr>
          <m:t>, y</m:t>
        </m:r>
        <m:d>
          <m:dPr>
            <m:ctrlPr>
              <w:rPr>
                <w:rFonts w:ascii="Cambria Math" w:hAnsi="Cambria Math"/>
                <w:i/>
              </w:rPr>
            </m:ctrlPr>
          </m:dPr>
          <m:e>
            <m:r>
              <w:rPr>
                <w:rFonts w:ascii="Cambria Math" w:hAnsi="Cambria Math"/>
              </w:rPr>
              <m:t>s</m:t>
            </m:r>
          </m:e>
        </m:d>
        <m:r>
          <w:rPr>
            <w:rFonts w:ascii="Cambria Math" w:hAnsi="Cambria Math"/>
          </w:rPr>
          <m:t>, s∈[0;</m:t>
        </m:r>
        <m:sSub>
          <m:sSubPr>
            <m:ctrlPr>
              <w:rPr>
                <w:rFonts w:ascii="Cambria Math" w:hAnsi="Cambria Math"/>
                <w:i/>
              </w:rPr>
            </m:ctrlPr>
          </m:sSubPr>
          <m:e>
            <m:r>
              <w:rPr>
                <w:rFonts w:ascii="Cambria Math" w:hAnsi="Cambria Math"/>
              </w:rPr>
              <m:t>S</m:t>
            </m:r>
          </m:e>
          <m:sub>
            <m:r>
              <w:rPr>
                <w:rFonts w:ascii="Cambria Math" w:hAnsi="Cambria Math"/>
              </w:rPr>
              <m:t>г</m:t>
            </m:r>
          </m:sub>
        </m:sSub>
        <m:r>
          <w:rPr>
            <w:rFonts w:ascii="Cambria Math" w:hAnsi="Cambria Math"/>
          </w:rPr>
          <m:t>]}</m:t>
        </m:r>
      </m:oMath>
      <w:r w:rsidRPr="001E5241">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rsidR="00C57392" w:rsidRDefault="00C57392" w:rsidP="00C57392">
      <w:pPr>
        <w:ind w:firstLine="709"/>
        <w:contextualSpacing/>
        <w:jc w:val="both"/>
        <w:rPr>
          <w:rFonts w:ascii="Times New Roman" w:hAnsi="Times New Roman"/>
        </w:rPr>
      </w:pPr>
      <w:r w:rsidRPr="001E5241">
        <w:rPr>
          <w:rFonts w:ascii="Times New Roman" w:hAnsi="Times New Roman"/>
        </w:rPr>
        <w:t xml:space="preserve">где параметр </w:t>
      </w:r>
      <w:r w:rsidRPr="001E5241">
        <w:rPr>
          <w:rFonts w:ascii="Times New Roman" w:hAnsi="Times New Roman"/>
          <w:i/>
          <w:lang w:val="en-US"/>
        </w:rPr>
        <w:t>s</w:t>
      </w:r>
      <w:r w:rsidRPr="001E5241">
        <w:rPr>
          <w:rFonts w:ascii="Times New Roman" w:hAnsi="Times New Roman"/>
          <w:i/>
        </w:rPr>
        <w:t xml:space="preserve"> </w:t>
      </w:r>
      <w:r w:rsidRPr="001E5241">
        <w:rPr>
          <w:rFonts w:ascii="Times New Roman" w:hAnsi="Times New Roman"/>
        </w:rPr>
        <w:t>находится из условия</w:t>
      </w:r>
      <w:r>
        <w:rPr>
          <w:rFonts w:ascii="Times New Roman" w:hAnsi="Times New Roman"/>
        </w:rPr>
        <w:t>:</w:t>
      </w:r>
      <w:r w:rsidRPr="001E5241">
        <w:rPr>
          <w:rFonts w:ascii="Times New Roman" w:hAnsi="Times New Roman"/>
        </w:rPr>
        <w:t xml:space="preserve"> </w:t>
      </w:r>
    </w:p>
    <w:p w:rsidR="00C57392" w:rsidRDefault="00C57392" w:rsidP="00C57392">
      <w:pPr>
        <w:ind w:firstLine="709"/>
        <w:contextualSpacing/>
        <w:jc w:val="right"/>
        <w:rPr>
          <w:rFonts w:ascii="Times New Roman" w:hAnsi="Times New Roman"/>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∂Г</m:t>
                    </m:r>
                  </m:num>
                  <m:den>
                    <m:r>
                      <w:rPr>
                        <w:rFonts w:ascii="Cambria Math" w:hAnsi="Cambria Math"/>
                        <w:lang w:val="en-US"/>
                      </w:rPr>
                      <m:t>∂τ</m:t>
                    </m:r>
                  </m:den>
                </m:f>
              </m:e>
            </m:d>
            <m:r>
              <w:rPr>
                <w:rFonts w:ascii="Cambria Math" w:hAnsi="Cambria Math"/>
              </w:rPr>
              <m:t>dτ</m:t>
            </m:r>
          </m:e>
        </m:nary>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w:t>
      </w:r>
    </w:p>
    <w:p w:rsidR="00C57392" w:rsidRPr="001E524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1E5241">
        <w:rPr>
          <w:rFonts w:ascii="Times New Roman" w:hAnsi="Times New Roman"/>
        </w:rPr>
        <w:t>Скорость написания рукописных кривых тесно связана с формой траектории: при выполнении закруглённых движений скорость ниже, чем на прямолинейных участках. Также темп выполнения подписи сильно варьируется от одного исполнения к другому, поэтому отказ от параметризации по времени выглядит оправданным [1].</w:t>
      </w:r>
    </w:p>
    <w:p w:rsidR="00C57392" w:rsidRPr="00A91615" w:rsidRDefault="00C57392" w:rsidP="00C57392">
      <w:pPr>
        <w:pStyle w:val="Heading2"/>
        <w:numPr>
          <w:ilvl w:val="1"/>
          <w:numId w:val="42"/>
        </w:numPr>
        <w:ind w:left="0" w:firstLine="709"/>
        <w:contextualSpacing/>
        <w:rPr>
          <w:i w:val="0"/>
          <w:lang w:val="en-US"/>
        </w:rPr>
      </w:pPr>
      <w:bookmarkStart w:id="13" w:name="_Toc422701577"/>
      <w:r w:rsidRPr="00A91615">
        <w:rPr>
          <w:i w:val="0"/>
        </w:rPr>
        <w:lastRenderedPageBreak/>
        <w:t>Основные методы распознавания</w:t>
      </w:r>
      <w:bookmarkEnd w:id="13"/>
    </w:p>
    <w:p w:rsidR="00C57392" w:rsidRDefault="00C57392" w:rsidP="00C57392">
      <w:pPr>
        <w:rPr>
          <w:lang w:val="en-US"/>
        </w:rPr>
      </w:pP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Основными  методами  распознавания  рукописной подписи являются: статистический подход, основанный на аппарате скрытых марковских моделей, подход с использованием нейронных сетей, а также сопоставление динамических кривых методом динамической трансформации временной шкалы (dynamic time warping). В зависимости от принципов сопоставления элементов траекторий в литературе  встречаются различные вариации последнего метода:</w:t>
      </w:r>
    </w:p>
    <w:p w:rsidR="00C57392" w:rsidRPr="001E5241" w:rsidRDefault="00C57392" w:rsidP="00C57392">
      <w:pPr>
        <w:pStyle w:val="ListParagraph"/>
        <w:numPr>
          <w:ilvl w:val="0"/>
          <w:numId w:val="19"/>
        </w:numPr>
        <w:jc w:val="both"/>
        <w:rPr>
          <w:rFonts w:ascii="Times New Roman" w:hAnsi="Times New Roman"/>
        </w:rPr>
      </w:pPr>
      <w:r w:rsidRPr="001E5241">
        <w:rPr>
          <w:rFonts w:ascii="Times New Roman" w:hAnsi="Times New Roman"/>
          <w:lang w:val="en-US"/>
        </w:rPr>
        <w:t>Symmetric Dynamic Time Warping;</w:t>
      </w:r>
    </w:p>
    <w:p w:rsidR="00C57392" w:rsidRPr="001E5241" w:rsidRDefault="00C57392" w:rsidP="00C57392">
      <w:pPr>
        <w:pStyle w:val="ListParagraph"/>
        <w:numPr>
          <w:ilvl w:val="0"/>
          <w:numId w:val="19"/>
        </w:numPr>
        <w:jc w:val="both"/>
        <w:rPr>
          <w:rFonts w:ascii="Times New Roman" w:hAnsi="Times New Roman"/>
        </w:rPr>
      </w:pPr>
      <w:r w:rsidRPr="001E5241">
        <w:rPr>
          <w:rFonts w:ascii="Times New Roman" w:hAnsi="Times New Roman"/>
          <w:lang w:val="en-US"/>
        </w:rPr>
        <w:t>Continuous Dynamic Time Warping;</w:t>
      </w:r>
    </w:p>
    <w:p w:rsidR="00C57392" w:rsidRPr="001E5241" w:rsidRDefault="00C57392" w:rsidP="00C57392">
      <w:pPr>
        <w:pStyle w:val="ListParagraph"/>
        <w:numPr>
          <w:ilvl w:val="0"/>
          <w:numId w:val="19"/>
        </w:numPr>
        <w:jc w:val="both"/>
        <w:rPr>
          <w:rFonts w:ascii="Times New Roman" w:hAnsi="Times New Roman"/>
          <w:lang w:val="en-US"/>
        </w:rPr>
      </w:pPr>
      <w:r w:rsidRPr="001E5241">
        <w:rPr>
          <w:rFonts w:ascii="Times New Roman" w:hAnsi="Times New Roman"/>
          <w:lang w:val="en-US"/>
        </w:rPr>
        <w:t>Piecewise Aggregate Approximation Dynamic Time Warping;</w:t>
      </w:r>
    </w:p>
    <w:p w:rsidR="00C57392" w:rsidRPr="001E5241" w:rsidRDefault="00C57392" w:rsidP="00C57392">
      <w:pPr>
        <w:pStyle w:val="ListParagraph"/>
        <w:numPr>
          <w:ilvl w:val="0"/>
          <w:numId w:val="19"/>
        </w:numPr>
        <w:jc w:val="both"/>
        <w:rPr>
          <w:rFonts w:ascii="Times New Roman" w:hAnsi="Times New Roman"/>
          <w:lang w:val="en-US"/>
        </w:rPr>
      </w:pPr>
      <w:r w:rsidRPr="001E5241">
        <w:rPr>
          <w:rFonts w:ascii="Times New Roman" w:hAnsi="Times New Roman"/>
          <w:lang w:val="en-US"/>
        </w:rPr>
        <w:t>Iterative Deeping Dynamic Time Warping.</w:t>
      </w: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 xml:space="preserve">В большинстве методов сопоставлению подвергаются все точки траектории. Однако это ведёт к высокой вычислительной стоимости, а также приводит поддельную подпись в соответствие с оригиналом. </w:t>
      </w:r>
    </w:p>
    <w:p w:rsidR="00C57392" w:rsidRPr="001E5241" w:rsidRDefault="00C57392" w:rsidP="00C57392">
      <w:pPr>
        <w:ind w:firstLine="709"/>
        <w:contextualSpacing/>
        <w:jc w:val="both"/>
        <w:rPr>
          <w:rFonts w:ascii="Times New Roman" w:hAnsi="Times New Roman"/>
        </w:rPr>
      </w:pPr>
      <w:r w:rsidRPr="001E5241">
        <w:rPr>
          <w:rFonts w:ascii="Times New Roman" w:hAnsi="Times New Roman"/>
        </w:rPr>
        <w:t>Для устранения этих недостатков был предложен метод сравнения подписей на основе экстремальных точек (extreme points warping, EPW). При этом исходный сигнал представляется как череда пиков и впадин, а процесс сравнения существенно ускоряется за счёт необходимости находить соответствие только между точками соответствующег</w:t>
      </w:r>
      <w:r w:rsidR="00846721">
        <w:rPr>
          <w:rFonts w:ascii="Times New Roman" w:hAnsi="Times New Roman"/>
        </w:rPr>
        <w:t>о типа [</w:t>
      </w:r>
      <w:r w:rsidR="00667810" w:rsidRPr="00667810">
        <w:rPr>
          <w:rFonts w:ascii="Times New Roman" w:hAnsi="Times New Roman"/>
        </w:rPr>
        <w:t>1</w:t>
      </w:r>
      <w:r w:rsidRPr="001E5241">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Pr="00B6380F" w:rsidRDefault="00C57392" w:rsidP="00C57392">
      <w:pPr>
        <w:pStyle w:val="Heading2"/>
        <w:numPr>
          <w:ilvl w:val="1"/>
          <w:numId w:val="42"/>
        </w:numPr>
        <w:ind w:left="0" w:firstLine="709"/>
        <w:contextualSpacing/>
        <w:rPr>
          <w:i w:val="0"/>
        </w:rPr>
      </w:pPr>
      <w:bookmarkStart w:id="14" w:name="_Toc422409555"/>
      <w:bookmarkStart w:id="15" w:name="_Toc422701578"/>
      <w:r w:rsidRPr="00B6380F">
        <w:rPr>
          <w:i w:val="0"/>
        </w:rPr>
        <w:lastRenderedPageBreak/>
        <w:t>Изучение методов получения динамических кривых</w:t>
      </w:r>
      <w:bookmarkEnd w:id="10"/>
      <w:bookmarkEnd w:id="14"/>
      <w:bookmarkEnd w:id="15"/>
    </w:p>
    <w:p w:rsidR="00C57392" w:rsidRPr="00745BE1"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Имеется последовательность точек </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(7)</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принадлежащих некоторой параметрически заданной плоской кривой </w:t>
      </w: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R</m:t>
            </m:r>
          </m:sub>
        </m:sSub>
      </m:oMath>
      <w:r>
        <w:rPr>
          <w:rFonts w:ascii="Times New Roman" w:hAnsi="Times New Roman"/>
        </w:rPr>
        <w:t>, заданной уравнением (1)</w:t>
      </w:r>
      <w:r w:rsidRPr="00065984">
        <w:rPr>
          <w:rFonts w:ascii="Times New Roman" w:hAnsi="Times New Roman"/>
        </w:rPr>
        <w:t>,</w:t>
      </w:r>
      <w:r w:rsidRPr="00873D26">
        <w:rPr>
          <w:rFonts w:ascii="Times New Roman" w:hAnsi="Times New Roman"/>
        </w:rPr>
        <w:t xml:space="preserve"> </w:t>
      </w:r>
      <w:r>
        <w:rPr>
          <w:rFonts w:ascii="Times New Roman" w:hAnsi="Times New Roman"/>
        </w:rPr>
        <w:t xml:space="preserve">значение параметра кривой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Pr>
          <w:rFonts w:ascii="Times New Roman" w:hAnsi="Times New Roman"/>
        </w:rPr>
        <w:t xml:space="preserve"> соответствующего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oMath>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Pr="00C57392" w:rsidRDefault="00AC167F"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i=0</m:t>
            </m:r>
          </m:sub>
          <m:sup>
            <m:r>
              <w:rPr>
                <w:rFonts w:ascii="Cambria Math" w:hAnsi="Cambria Math"/>
              </w:rPr>
              <m:t>n</m:t>
            </m:r>
          </m:sup>
        </m:sSubSup>
        <m:r>
          <w:rPr>
            <w:rFonts w:ascii="Cambria Math" w:hAnsi="Cambria Math"/>
          </w:rPr>
          <m:t xml:space="preserve">, </m:t>
        </m:r>
      </m:oMath>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r>
      <w:r w:rsidR="00C57392" w:rsidRPr="00C57392">
        <w:rPr>
          <w:rFonts w:ascii="Times New Roman" w:hAnsi="Times New Roman"/>
        </w:rPr>
        <w:tab/>
        <w:t>(8)</w:t>
      </w:r>
    </w:p>
    <w:p w:rsidR="00C57392" w:rsidRP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rPr>
          <m:t xml:space="preserve">=0;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m:t>
        </m:r>
        <m:r>
          <w:rPr>
            <w:rFonts w:ascii="Cambria Math" w:hAnsi="Cambria Math"/>
            <w:lang w:val="en-US"/>
          </w:rPr>
          <m:t>T</m:t>
        </m:r>
      </m:oMath>
      <w:r>
        <w:rPr>
          <w:rFonts w:ascii="Times New Roman" w:hAnsi="Times New Roman"/>
        </w:rPr>
        <w:t>.</w:t>
      </w:r>
    </w:p>
    <w:p w:rsidR="00C57392" w:rsidRPr="00065984"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Известно, что кривая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sidRPr="006D295A">
        <w:rPr>
          <w:rFonts w:ascii="Times New Roman" w:hAnsi="Times New Roman"/>
        </w:rPr>
        <w:t xml:space="preserve"> </w:t>
      </w:r>
      <w:r>
        <w:rPr>
          <w:rFonts w:ascii="Times New Roman" w:hAnsi="Times New Roman"/>
        </w:rPr>
        <w:t xml:space="preserve">гладкая. Необходимо интерполировать </w:t>
      </w:r>
      <m:oMath>
        <m:sSub>
          <m:sSubPr>
            <m:ctrlPr>
              <w:rPr>
                <w:rFonts w:ascii="Cambria Math" w:hAnsi="Cambria Math"/>
              </w:rPr>
            </m:ctrlPr>
          </m:sSubPr>
          <m:e>
            <m:r>
              <m:rPr>
                <m:sty m:val="p"/>
              </m:rPr>
              <w:rPr>
                <w:rFonts w:ascii="Cambria Math" w:hAnsi="Cambria Math"/>
              </w:rPr>
              <m:t>Γ</m:t>
            </m:r>
          </m:e>
          <m:sub>
            <m:r>
              <w:rPr>
                <w:rFonts w:ascii="Cambria Math" w:hAnsi="Cambria Math"/>
              </w:rPr>
              <m:t>R</m:t>
            </m:r>
          </m:sub>
        </m:sSub>
      </m:oMath>
      <w:r>
        <w:rPr>
          <w:rFonts w:ascii="Times New Roman" w:hAnsi="Times New Roman"/>
        </w:rPr>
        <w:t xml:space="preserve"> кривой </w:t>
      </w:r>
      <m:oMath>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ascii="Times New Roman" w:hAnsi="Times New Roman"/>
        </w:rPr>
        <w:t xml:space="preserve"> такой, что </w:t>
      </w:r>
      <m:oMath>
        <m:sSub>
          <m:sSubPr>
            <m:ctrlPr>
              <w:rPr>
                <w:rFonts w:ascii="Cambria Math" w:hAnsi="Cambria Math"/>
              </w:rPr>
            </m:ctrlPr>
          </m:sSubPr>
          <m:e>
            <m:r>
              <m:rPr>
                <m:sty m:val="p"/>
              </m:rPr>
              <w:rPr>
                <w:rFonts w:ascii="Cambria Math" w:hAnsi="Cambria Math"/>
              </w:rPr>
              <m:t>Γ</m:t>
            </m:r>
          </m:e>
          <m:sub>
            <m:r>
              <w:rPr>
                <w:rFonts w:ascii="Cambria Math" w:hAnsi="Cambria Math"/>
                <w:lang w:val="en-US"/>
              </w:rPr>
              <m:t>I</m:t>
            </m:r>
          </m:sub>
        </m:sSub>
      </m:oMath>
      <w:r>
        <w:rPr>
          <w:rFonts w:ascii="Times New Roman" w:hAnsi="Times New Roman"/>
        </w:rPr>
        <w:t xml:space="preserve"> имеет непрерывные производные до второго порядка включительно. </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функции </w:t>
      </w:r>
      <m:oMath>
        <m:r>
          <w:rPr>
            <w:rFonts w:ascii="Cambria Math" w:hAnsi="Cambria Math"/>
          </w:rPr>
          <m:t>x</m:t>
        </m:r>
        <m:d>
          <m:dPr>
            <m:ctrlPr>
              <w:rPr>
                <w:rFonts w:ascii="Cambria Math" w:hAnsi="Cambria Math"/>
                <w:i/>
              </w:rPr>
            </m:ctrlPr>
          </m:dPr>
          <m:e>
            <m:r>
              <w:rPr>
                <w:rFonts w:ascii="Cambria Math" w:hAnsi="Cambria Math"/>
              </w:rPr>
              <m:t>t</m:t>
            </m:r>
          </m:e>
        </m:d>
      </m:oMath>
      <w:r>
        <w:rPr>
          <w:rFonts w:ascii="Times New Roman" w:hAnsi="Times New Roman"/>
        </w:rPr>
        <w:t xml:space="preserve"> и </w:t>
      </w:r>
      <m:oMath>
        <m:r>
          <w:rPr>
            <w:rFonts w:ascii="Cambria Math" w:hAnsi="Cambria Math"/>
          </w:rPr>
          <m:t>y(t)</m:t>
        </m:r>
      </m:oMath>
      <w:r w:rsidRPr="00EB55FB">
        <w:rPr>
          <w:rFonts w:ascii="Times New Roman" w:hAnsi="Times New Roman"/>
        </w:rPr>
        <w:t xml:space="preserve"> </w:t>
      </w:r>
      <w:r>
        <w:rPr>
          <w:rFonts w:ascii="Times New Roman" w:hAnsi="Times New Roman"/>
        </w:rPr>
        <w:t xml:space="preserve">заданы параметрически, их можно интерполировать независимо друг от друга. Используем для интерполяции кубические сплайны. Данный тип интерполяционных функций обладает непрерывной производной до второго порядка включительно, а также большим количеством способов интерполяции. </w:t>
      </w:r>
    </w:p>
    <w:p w:rsidR="00C57392" w:rsidRDefault="00C57392" w:rsidP="00C57392">
      <w:pPr>
        <w:ind w:firstLine="709"/>
        <w:contextualSpacing/>
        <w:jc w:val="both"/>
        <w:rPr>
          <w:rFonts w:ascii="Times New Roman" w:hAnsi="Times New Roman"/>
        </w:rPr>
      </w:pPr>
      <w:r>
        <w:rPr>
          <w:rFonts w:ascii="Times New Roman" w:hAnsi="Times New Roman"/>
        </w:rPr>
        <w:t xml:space="preserve">Кубический сплайн можно записать, как </w:t>
      </w:r>
    </w:p>
    <w:p w:rsidR="00C57392" w:rsidRPr="003B3A76" w:rsidRDefault="00C57392" w:rsidP="00C57392">
      <w:pPr>
        <w:ind w:firstLine="709"/>
        <w:contextualSpacing/>
        <w:jc w:val="both"/>
        <w:rPr>
          <w:rFonts w:ascii="Times New Roman" w:hAnsi="Times New Roman"/>
        </w:rPr>
      </w:pPr>
    </w:p>
    <w:p w:rsidR="00C57392" w:rsidRPr="003B3A76"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C57392" w:rsidRPr="003A365A">
        <w:rPr>
          <w:rFonts w:ascii="Times New Roman" w:hAnsi="Times New Roman"/>
        </w:rPr>
        <w:t>,</w:t>
      </w:r>
      <w:r w:rsidR="00C57392" w:rsidRPr="003A365A">
        <w:rPr>
          <w:rFonts w:ascii="Times New Roman" w:hAnsi="Times New Roman"/>
        </w:rPr>
        <w:tab/>
      </w:r>
      <w:r w:rsidR="00C57392" w:rsidRPr="003A365A">
        <w:rPr>
          <w:rFonts w:ascii="Times New Roman" w:hAnsi="Times New Roman"/>
        </w:rPr>
        <w:tab/>
      </w:r>
      <w:r w:rsidR="00C57392" w:rsidRPr="003A365A">
        <w:rPr>
          <w:rFonts w:ascii="Times New Roman" w:hAnsi="Times New Roman"/>
        </w:rPr>
        <w:tab/>
        <w:t xml:space="preserve"> </w:t>
      </w:r>
      <w:r w:rsidR="00C57392">
        <w:rPr>
          <w:rFonts w:ascii="Times New Roman" w:hAnsi="Times New Roman"/>
        </w:rPr>
        <w:t>(</w:t>
      </w:r>
      <w:r w:rsidR="00C57392" w:rsidRPr="00F34053">
        <w:rPr>
          <w:rFonts w:ascii="Times New Roman" w:hAnsi="Times New Roman"/>
        </w:rPr>
        <w:t>9</w:t>
      </w:r>
      <w:r w:rsidR="00C57392">
        <w:rPr>
          <w:rFonts w:ascii="Times New Roman" w:hAnsi="Times New Roman"/>
        </w:rPr>
        <w:t>)</w:t>
      </w:r>
    </w:p>
    <w:p w:rsidR="00C57392" w:rsidRDefault="00C57392" w:rsidP="00C57392">
      <w:pPr>
        <w:ind w:firstLine="709"/>
        <w:contextualSpacing/>
        <w:rPr>
          <w:rFonts w:ascii="Times New Roman" w:hAnsi="Times New Roman"/>
        </w:rPr>
      </w:pPr>
      <w:r>
        <w:rPr>
          <w:rFonts w:ascii="Times New Roman" w:hAnsi="Times New Roman"/>
        </w:rPr>
        <w:t xml:space="preserve">где </w:t>
      </w:r>
      <m:oMath>
        <m:r>
          <w:rPr>
            <w:rFonts w:ascii="Cambria Math" w:hAnsi="Cambria Math"/>
          </w:rPr>
          <m:t>i=0 .. n-1</m:t>
        </m:r>
      </m:oMath>
      <w:r>
        <w:rPr>
          <w:rFonts w:ascii="Times New Roman" w:hAnsi="Times New Roman"/>
        </w:rPr>
        <w:t xml:space="preserve">, </w:t>
      </w:r>
      <m:oMath>
        <m:r>
          <w:rPr>
            <w:rFonts w:ascii="Cambria Math" w:hAnsi="Cambria Math"/>
          </w:rPr>
          <m:t>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r w:rsidRPr="00201B14">
        <w:rPr>
          <w:rFonts w:ascii="Times New Roman" w:hAnsi="Times New Roman"/>
        </w:rPr>
        <w:t>.</w:t>
      </w:r>
    </w:p>
    <w:p w:rsidR="00C57392" w:rsidRPr="00201B14"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Интерполяционный сплайн позволяет хорошо аппроксимировать гладкие 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sSup>
          <m:sSupPr>
            <m:ctrlPr>
              <w:rPr>
                <w:rFonts w:ascii="Cambria Math" w:hAnsi="Cambria Math"/>
                <w:i/>
              </w:rPr>
            </m:ctrlPr>
          </m:sSupPr>
          <m:e>
            <m:r>
              <w:rPr>
                <w:rFonts w:ascii="Cambria Math" w:hAnsi="Cambria Math"/>
              </w:rPr>
              <m:t>C</m:t>
            </m:r>
          </m:e>
          <m:sup>
            <m:r>
              <w:rPr>
                <w:rFonts w:ascii="Cambria Math" w:hAnsi="Cambria Math"/>
              </w:rPr>
              <m:t>2</m:t>
            </m:r>
          </m:sup>
        </m:sSup>
      </m:oMath>
      <w:r w:rsidRPr="00FC0D7F">
        <w:rPr>
          <w:rFonts w:ascii="Times New Roman" w:hAnsi="Times New Roman"/>
        </w:rPr>
        <w:t xml:space="preserve"> </w:t>
      </w:r>
      <w:r>
        <w:rPr>
          <w:rFonts w:ascii="Times New Roman" w:hAnsi="Times New Roman"/>
        </w:rPr>
        <w:t xml:space="preserve">только если узловые точки приналежат функции или близки к ней. Если исходные данные содержат в себе случайную компоненту, то интерполяционные полиномы будут следовать тем же случайным флуктуациям и дадут неверное представление о природе интерполируемой функции. Кроме того, в случае повышенных требований к гладкости интерполяционных кривых, можно позволить сплайну отклоняться от узловых точек. </w:t>
      </w:r>
    </w:p>
    <w:p w:rsidR="00C57392" w:rsidRPr="00011D07" w:rsidRDefault="00C57392" w:rsidP="00C57392">
      <w:pPr>
        <w:ind w:firstLine="709"/>
        <w:contextualSpacing/>
        <w:jc w:val="both"/>
        <w:rPr>
          <w:rFonts w:ascii="Times New Roman" w:hAnsi="Times New Roman"/>
        </w:rPr>
      </w:pPr>
      <w:r>
        <w:rPr>
          <w:rFonts w:ascii="Times New Roman" w:hAnsi="Times New Roman"/>
        </w:rPr>
        <w:t xml:space="preserve">В связи с этим для интерполяции были использованы сглаживающие кубические сплайны, описанные в работе </w:t>
      </w:r>
      <w:r w:rsidRPr="00A55C8E">
        <w:rPr>
          <w:rFonts w:ascii="Times New Roman" w:hAnsi="Times New Roman"/>
          <w:lang w:val="en-US"/>
        </w:rPr>
        <w:t>D</w:t>
      </w:r>
      <w:r w:rsidRPr="00011D07">
        <w:rPr>
          <w:rFonts w:ascii="Times New Roman" w:hAnsi="Times New Roman"/>
        </w:rPr>
        <w:t>.</w:t>
      </w:r>
      <w:r w:rsidRPr="00A55C8E">
        <w:rPr>
          <w:rFonts w:ascii="Times New Roman" w:hAnsi="Times New Roman"/>
          <w:lang w:val="en-US"/>
        </w:rPr>
        <w:t>S</w:t>
      </w:r>
      <w:r w:rsidRPr="00011D07">
        <w:rPr>
          <w:rFonts w:ascii="Times New Roman" w:hAnsi="Times New Roman"/>
        </w:rPr>
        <w:t>.</w:t>
      </w:r>
      <w:r w:rsidRPr="00A55C8E">
        <w:rPr>
          <w:rFonts w:ascii="Times New Roman" w:hAnsi="Times New Roman"/>
          <w:lang w:val="en-US"/>
        </w:rPr>
        <w:t>G</w:t>
      </w:r>
      <w:r w:rsidRPr="00011D07">
        <w:rPr>
          <w:rFonts w:ascii="Times New Roman" w:hAnsi="Times New Roman"/>
        </w:rPr>
        <w:t xml:space="preserve">. </w:t>
      </w:r>
      <w:r w:rsidRPr="00A55C8E">
        <w:rPr>
          <w:rFonts w:ascii="Times New Roman" w:hAnsi="Times New Roman"/>
          <w:lang w:val="en-US"/>
        </w:rPr>
        <w:t>Pollock</w:t>
      </w:r>
      <w:r>
        <w:rPr>
          <w:rFonts w:ascii="Times New Roman" w:hAnsi="Times New Roman"/>
        </w:rPr>
        <w:t> </w:t>
      </w:r>
      <w:r w:rsidRPr="00011D07">
        <w:rPr>
          <w:rFonts w:ascii="Times New Roman" w:hAnsi="Times New Roman"/>
        </w:rPr>
        <w:t>[</w:t>
      </w:r>
      <w:r w:rsidR="00D63DEA" w:rsidRPr="00D63DEA">
        <w:rPr>
          <w:rFonts w:ascii="Times New Roman" w:hAnsi="Times New Roman"/>
        </w:rPr>
        <w:t>2</w:t>
      </w:r>
      <w:r w:rsidRPr="00011D07">
        <w:rPr>
          <w:rFonts w:ascii="Times New Roman" w:hAnsi="Times New Roman"/>
        </w:rPr>
        <w:t>]</w:t>
      </w:r>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Предположим, что ординаты точек получены из следующего выражения:</w:t>
      </w:r>
    </w:p>
    <w:p w:rsidR="00C57392" w:rsidRDefault="00C57392" w:rsidP="00C57392">
      <w:pPr>
        <w:ind w:firstLine="709"/>
        <w:contextualSpacing/>
        <w:jc w:val="both"/>
        <w:rPr>
          <w:rFonts w:ascii="Times New Roman" w:hAnsi="Times New Roman"/>
        </w:rPr>
      </w:pPr>
    </w:p>
    <w:p w:rsidR="00C57392" w:rsidRPr="00B12EBC"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i</m:t>
            </m:r>
          </m:sub>
        </m:sSub>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C57392">
        <w:rPr>
          <w:rFonts w:ascii="Times New Roman" w:hAnsi="Times New Roman"/>
        </w:rPr>
        <w:t>10</w:t>
      </w:r>
      <w:r w:rsidR="00C57392">
        <w:rPr>
          <w:rFonts w:ascii="Times New Roman" w:hAnsi="Times New Roman"/>
        </w:rPr>
        <w:t>)</w:t>
      </w:r>
    </w:p>
    <w:p w:rsidR="00C57392" w:rsidRDefault="00C57392" w:rsidP="00C57392">
      <w:pPr>
        <w:ind w:left="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i=0 .. n</m:t>
        </m:r>
      </m:oMath>
      <w:r w:rsidRPr="003F5C8D">
        <w:rPr>
          <w:rFonts w:ascii="Times New Roman" w:hAnsi="Times New Roman"/>
        </w:rPr>
        <w:t xml:space="preserve"> </w:t>
      </w:r>
      <w:r>
        <w:rPr>
          <w:rFonts w:ascii="Times New Roman" w:hAnsi="Times New Roman"/>
        </w:rPr>
        <w:t xml:space="preserve">образуют последователность независимых, случайно распределённых величин с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3F5C8D">
        <w:rPr>
          <w:rFonts w:ascii="Times New Roman" w:hAnsi="Times New Roman"/>
        </w:rPr>
        <w:t xml:space="preserve">. </w:t>
      </w:r>
    </w:p>
    <w:p w:rsidR="00C57392" w:rsidRDefault="00C57392" w:rsidP="00C57392">
      <w:pPr>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 этом случае мы можем восстановить </w:t>
      </w:r>
      <m:oMath>
        <m:r>
          <w:rPr>
            <w:rFonts w:ascii="Cambria Math" w:hAnsi="Cambria Math"/>
          </w:rPr>
          <m:t>f(x)</m:t>
        </m:r>
      </m:oMath>
      <w:r w:rsidRPr="003F5C8D">
        <w:rPr>
          <w:rFonts w:ascii="Times New Roman" w:hAnsi="Times New Roman"/>
        </w:rPr>
        <w:t xml:space="preserve"> </w:t>
      </w:r>
      <w:r>
        <w:rPr>
          <w:rFonts w:ascii="Times New Roman" w:hAnsi="Times New Roman"/>
        </w:rPr>
        <w:t xml:space="preserve">построив сплайн </w:t>
      </w:r>
      <m:oMath>
        <m:r>
          <w:rPr>
            <w:rFonts w:ascii="Cambria Math" w:hAnsi="Cambria Math"/>
          </w:rPr>
          <m:t>S</m:t>
        </m:r>
        <m:d>
          <m:dPr>
            <m:ctrlPr>
              <w:rPr>
                <w:rFonts w:ascii="Cambria Math" w:hAnsi="Cambria Math"/>
                <w:i/>
              </w:rPr>
            </m:ctrlPr>
          </m:dPr>
          <m:e>
            <m:r>
              <w:rPr>
                <w:rFonts w:ascii="Cambria Math" w:hAnsi="Cambria Math"/>
              </w:rPr>
              <m:t>x</m:t>
            </m:r>
          </m:e>
        </m:d>
      </m:oMath>
      <w:r>
        <w:rPr>
          <w:rFonts w:ascii="Times New Roman" w:hAnsi="Times New Roman"/>
        </w:rPr>
        <w:t>, минимизирующий значение следующего выражения:</w:t>
      </w:r>
    </w:p>
    <w:p w:rsidR="00C57392" w:rsidRDefault="00C57392" w:rsidP="00C57392">
      <w:pPr>
        <w:ind w:firstLine="709"/>
        <w:contextualSpacing/>
        <w:jc w:val="both"/>
        <w:rPr>
          <w:rFonts w:ascii="Times New Roman" w:hAnsi="Times New Roman"/>
        </w:rPr>
      </w:pPr>
    </w:p>
    <w:p w:rsidR="00C57392" w:rsidRPr="003F5C8D" w:rsidRDefault="00C57392" w:rsidP="00C57392">
      <w:pPr>
        <w:ind w:firstLine="709"/>
        <w:contextualSpacing/>
        <w:jc w:val="right"/>
        <w:rPr>
          <w:rFonts w:ascii="Times New Roman" w:hAnsi="Times New Roman"/>
          <w:i/>
        </w:rPr>
      </w:pPr>
      <m:oMath>
        <m:r>
          <w:rPr>
            <w:rFonts w:ascii="Cambria Math" w:hAnsi="Cambria Math"/>
          </w:rPr>
          <m:t xml:space="preserve">L=λ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1-λ</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S''(x)</m:t>
                        </m:r>
                      </m:e>
                    </m:d>
                  </m:e>
                  <m:sup>
                    <m:r>
                      <w:rPr>
                        <w:rFonts w:ascii="Cambria Math" w:hAnsi="Cambria Math"/>
                      </w:rPr>
                      <m:t>2</m:t>
                    </m:r>
                  </m:sup>
                </m:sSup>
                <m:r>
                  <w:rPr>
                    <w:rFonts w:ascii="Cambria Math" w:hAnsi="Cambria Math"/>
                  </w:rPr>
                  <m:t>dx</m:t>
                </m:r>
              </m:e>
            </m:nary>
          </m:e>
        </m:nary>
      </m:oMath>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w:t>
      </w:r>
      <w:r w:rsidRPr="00F632D8">
        <w:rPr>
          <w:rFonts w:ascii="Times New Roman" w:hAnsi="Times New Roman"/>
        </w:rPr>
        <w:t>11</w:t>
      </w:r>
      <w:r w:rsidRPr="00D41106">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654F4E">
        <w:rPr>
          <w:rFonts w:ascii="Times New Roman" w:hAnsi="Times New Roman"/>
        </w:rPr>
        <w:t>.</w:t>
      </w:r>
    </w:p>
    <w:p w:rsidR="00C57392" w:rsidRPr="00654F4E" w:rsidRDefault="00C57392" w:rsidP="00C57392">
      <w:pPr>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Параметр </w:t>
      </w:r>
      <m:oMath>
        <m:r>
          <w:rPr>
            <w:rFonts w:ascii="Cambria Math" w:hAnsi="Cambria Math"/>
          </w:rPr>
          <m:t>λ∈[0;1]</m:t>
        </m:r>
      </m:oMath>
      <w:r>
        <w:rPr>
          <w:rFonts w:ascii="Times New Roman" w:hAnsi="Times New Roman"/>
        </w:rPr>
        <w:t xml:space="preserve"> отражает относительное влияние конфликтующих между собой условий: оставаться вблизи узловых точек и получения гладкой аппроксимирующей функции. Заметим, что линейная функция удовлетворяет условию:</w:t>
      </w:r>
    </w:p>
    <w:p w:rsidR="00C57392" w:rsidRPr="00F14139" w:rsidRDefault="00C57392" w:rsidP="00C57392">
      <w:pPr>
        <w:ind w:firstLine="709"/>
        <w:contextualSpacing/>
        <w:jc w:val="both"/>
        <w:rPr>
          <w:rFonts w:ascii="Times New Roman" w:hAnsi="Times New Roman"/>
        </w:rPr>
      </w:pPr>
    </w:p>
    <w:p w:rsidR="00C57392" w:rsidRPr="00D41106" w:rsidRDefault="00AC167F" w:rsidP="00C57392">
      <w:pPr>
        <w:ind w:firstLine="709"/>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S''(x)</m:t>
                    </m:r>
                  </m:e>
                </m:d>
              </m:e>
              <m:sup>
                <m:r>
                  <w:rPr>
                    <w:rFonts w:ascii="Cambria Math" w:hAnsi="Cambria Math"/>
                  </w:rPr>
                  <m:t>2</m:t>
                </m:r>
              </m:sup>
            </m:sSup>
            <m:r>
              <w:rPr>
                <w:rFonts w:ascii="Cambria Math" w:hAnsi="Cambria Math"/>
              </w:rPr>
              <m:t>dx</m:t>
            </m:r>
          </m:e>
        </m:nary>
        <m:r>
          <w:rPr>
            <w:rFonts w:ascii="Cambria Math" w:hAnsi="Cambria Math"/>
          </w:rPr>
          <m:t>=0</m:t>
        </m:r>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C57392">
        <w:rPr>
          <w:rFonts w:ascii="Times New Roman" w:hAnsi="Times New Roman"/>
        </w:rPr>
        <w:t>12</w:t>
      </w:r>
      <w:r w:rsidR="00C57392" w:rsidRPr="00D41106">
        <w:rPr>
          <w:rFonts w:ascii="Times New Roman" w:hAnsi="Times New Roman"/>
        </w:rPr>
        <w:t>)</w:t>
      </w:r>
    </w:p>
    <w:p w:rsidR="00C57392" w:rsidRPr="00D41106"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что свидетельствует о том, что в предельном случае, когда </w:t>
      </w:r>
      <m:oMath>
        <m:r>
          <w:rPr>
            <w:rFonts w:ascii="Cambria Math" w:hAnsi="Cambria Math"/>
          </w:rPr>
          <m:t>λ=0</m:t>
        </m:r>
      </m:oMath>
      <w:r>
        <w:rPr>
          <w:rFonts w:ascii="Times New Roman" w:hAnsi="Times New Roman"/>
        </w:rPr>
        <w:t xml:space="preserve"> и значение имеет лишь гладкость функции сплайн </w:t>
      </w:r>
      <m:oMath>
        <m:r>
          <w:rPr>
            <w:rFonts w:ascii="Cambria Math" w:hAnsi="Cambria Math"/>
          </w:rPr>
          <m:t>S(x)</m:t>
        </m:r>
      </m:oMath>
      <w:r w:rsidRPr="000C52F9">
        <w:rPr>
          <w:rFonts w:ascii="Times New Roman" w:hAnsi="Times New Roman"/>
        </w:rPr>
        <w:t xml:space="preserve"> </w:t>
      </w:r>
      <w:r>
        <w:rPr>
          <w:rFonts w:ascii="Times New Roman" w:hAnsi="Times New Roman"/>
        </w:rPr>
        <w:t xml:space="preserve">становится прямой. Сдругой стороны при </w:t>
      </w:r>
      <m:oMath>
        <m:r>
          <w:rPr>
            <w:rFonts w:ascii="Cambria Math" w:hAnsi="Cambria Math"/>
          </w:rPr>
          <m:t>λ=1</m:t>
        </m:r>
      </m:oMath>
      <w:r w:rsidRPr="000C52F9">
        <w:rPr>
          <w:rFonts w:ascii="Times New Roman" w:hAnsi="Times New Roman"/>
        </w:rPr>
        <w:t xml:space="preserve"> </w:t>
      </w:r>
      <w:r>
        <w:rPr>
          <w:rFonts w:ascii="Times New Roman" w:hAnsi="Times New Roman"/>
        </w:rPr>
        <w:t>значение имеет лишь близость к узловым точкам и полученный сплайн будет проходить точно через заданные точки.</w:t>
      </w:r>
    </w:p>
    <w:p w:rsidR="00C57392" w:rsidRDefault="00C57392" w:rsidP="00C57392">
      <w:pPr>
        <w:ind w:firstLine="709"/>
        <w:contextualSpacing/>
        <w:jc w:val="both"/>
        <w:rPr>
          <w:rFonts w:ascii="Times New Roman" w:hAnsi="Times New Roman"/>
        </w:rPr>
      </w:pPr>
      <w:r>
        <w:rPr>
          <w:rFonts w:ascii="Times New Roman" w:hAnsi="Times New Roman"/>
        </w:rPr>
        <w:t>Принимая во внимание кусочную природу сплайна можно записать</w:t>
      </w:r>
      <w:r w:rsidRPr="001F0151">
        <w:rPr>
          <w:rFonts w:ascii="Times New Roman" w:hAnsi="Times New Roman"/>
        </w:rPr>
        <w:t xml:space="preserve"> </w:t>
      </w:r>
      <w:r>
        <w:rPr>
          <w:rFonts w:ascii="Times New Roman" w:hAnsi="Times New Roman"/>
        </w:rPr>
        <w:t>как:</w:t>
      </w:r>
    </w:p>
    <w:p w:rsidR="00C57392" w:rsidRDefault="00C57392" w:rsidP="00C57392">
      <w:pPr>
        <w:ind w:firstLine="709"/>
        <w:contextualSpacing/>
        <w:jc w:val="both"/>
        <w:rPr>
          <w:rFonts w:ascii="Times New Roman" w:hAnsi="Times New Roman"/>
        </w:rPr>
      </w:pPr>
    </w:p>
    <w:p w:rsidR="00C57392" w:rsidRPr="00D41106" w:rsidRDefault="00AC167F" w:rsidP="00C57392">
      <w:pPr>
        <w:ind w:firstLine="709"/>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0</m:t>
                </m:r>
              </m:sub>
            </m:sSub>
          </m:sub>
          <m:sup>
            <m:sSub>
              <m:sSubPr>
                <m:ctrlPr>
                  <w:rPr>
                    <w:rFonts w:ascii="Cambria Math" w:hAnsi="Cambria Math"/>
                    <w:i/>
                  </w:rPr>
                </m:ctrlPr>
              </m:sSubPr>
              <m:e>
                <m:r>
                  <w:rPr>
                    <w:rFonts w:ascii="Cambria Math" w:hAnsi="Cambria Math"/>
                  </w:rPr>
                  <m:t>x</m:t>
                </m:r>
              </m:e>
              <m:sub>
                <m:r>
                  <w:rPr>
                    <w:rFonts w:ascii="Cambria Math" w:hAnsi="Cambria Math"/>
                  </w:rPr>
                  <m:t>n</m:t>
                </m:r>
              </m:sub>
            </m:s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=0</m:t>
            </m:r>
          </m:sub>
          <m:sup>
            <m:r>
              <w:rPr>
                <w:rFonts w:ascii="Cambria Math" w:hAnsi="Cambria Math"/>
              </w:rPr>
              <m:t>n-1</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e>
        </m:nary>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4D3633">
        <w:rPr>
          <w:rFonts w:ascii="Times New Roman" w:hAnsi="Times New Roman"/>
        </w:rPr>
        <w:t>13</w:t>
      </w:r>
      <w:r w:rsidR="00C57392">
        <w:rPr>
          <w:rFonts w:ascii="Times New Roman" w:hAnsi="Times New Roman"/>
        </w:rPr>
        <w:t>)</w:t>
      </w:r>
    </w:p>
    <w:p w:rsidR="00C57392" w:rsidRPr="00D4110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А учитывая, что сплайн построен из кубических сегментов вторая производная на любом интервале является линейной функцией:</w:t>
      </w:r>
    </w:p>
    <w:p w:rsidR="00C57392" w:rsidRDefault="00C57392" w:rsidP="00C57392">
      <w:pPr>
        <w:ind w:firstLine="709"/>
        <w:contextualSpacing/>
        <w:jc w:val="both"/>
        <w:rPr>
          <w:rFonts w:ascii="Times New Roman" w:hAnsi="Times New Roman"/>
        </w:rPr>
      </w:pPr>
    </w:p>
    <w:p w:rsidR="00C57392" w:rsidRPr="00D41106" w:rsidRDefault="00AC167F" w:rsidP="00C57392">
      <w:pPr>
        <w:contextualSpacing/>
        <w:jc w:val="right"/>
        <w:rPr>
          <w:rFonts w:ascii="Times New Roman" w:hAnsi="Times New Roman"/>
        </w:rPr>
      </w:pP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(x)</m:t>
                    </m:r>
                  </m:e>
                </m:d>
              </m:e>
              <m:sup>
                <m:r>
                  <w:rPr>
                    <w:rFonts w:ascii="Cambria Math" w:hAnsi="Cambria Math"/>
                  </w:rPr>
                  <m:t>2</m:t>
                </m:r>
              </m:sup>
            </m:sSup>
            <m:r>
              <w:rPr>
                <w:rFonts w:ascii="Cambria Math" w:hAnsi="Cambria Math"/>
              </w:rPr>
              <m:t>dx</m:t>
            </m:r>
          </m:e>
        </m:nary>
        <m:r>
          <w:rPr>
            <w:rFonts w:ascii="Cambria Math" w:hAnsi="Cambria Math"/>
          </w:rPr>
          <m:t xml:space="preserve">= 4 </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h</m:t>
                </m:r>
              </m:e>
              <m:sub>
                <m:r>
                  <w:rPr>
                    <w:rFonts w:ascii="Cambria Math" w:hAnsi="Cambria Math"/>
                  </w:rPr>
                  <m:t>i</m:t>
                </m:r>
              </m:sub>
            </m:s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e>
              <m:sup>
                <m:r>
                  <w:rPr>
                    <w:rFonts w:ascii="Cambria Math" w:hAnsi="Cambria Math"/>
                  </w:rPr>
                  <m:t>2</m:t>
                </m:r>
              </m:sup>
            </m:sSup>
          </m:e>
        </m:nary>
        <m:r>
          <w:rPr>
            <w:rFonts w:ascii="Cambria Math" w:hAnsi="Cambria Math"/>
          </w:rPr>
          <m:t xml:space="preserve">dx= </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i+1</m:t>
                </m:r>
              </m:sub>
              <m:sup>
                <m:r>
                  <w:rPr>
                    <w:rFonts w:ascii="Cambria Math" w:hAnsi="Cambria Math"/>
                  </w:rPr>
                  <m:t>2</m:t>
                </m:r>
              </m:sup>
            </m:sSubSup>
          </m:e>
        </m:d>
      </m:oMath>
      <w:r w:rsidR="00C57392">
        <w:rPr>
          <w:rFonts w:ascii="Times New Roman" w:hAnsi="Times New Roman"/>
        </w:rPr>
        <w:t>, (</w:t>
      </w:r>
      <w:r w:rsidR="00C57392" w:rsidRPr="004D3633">
        <w:rPr>
          <w:rFonts w:ascii="Times New Roman" w:hAnsi="Times New Roman"/>
        </w:rPr>
        <w:t>14</w:t>
      </w:r>
      <w:r w:rsidR="00C57392">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0D680C">
        <w:rPr>
          <w:rFonts w:ascii="Times New Roman" w:hAnsi="Times New Roman"/>
        </w:rPr>
        <w:t>.</w:t>
      </w:r>
    </w:p>
    <w:p w:rsidR="00C57392" w:rsidRPr="001F015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Тогда штрафная функция может быть переписана следующим образом:</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 xml:space="preserve">L=λ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1-λ</m:t>
                </m:r>
              </m:e>
            </m:d>
            <m:nary>
              <m:naryPr>
                <m:chr m:val="∑"/>
                <m:limLoc m:val="undOvr"/>
                <m:ctrlPr>
                  <w:rPr>
                    <w:rFonts w:ascii="Cambria Math" w:hAnsi="Cambria Math"/>
                    <w:i/>
                  </w:rPr>
                </m:ctrlPr>
              </m:naryPr>
              <m:sub>
                <m:r>
                  <w:rPr>
                    <w:rFonts w:ascii="Cambria Math" w:hAnsi="Cambria Math"/>
                    <w:lang w:val="en-US"/>
                  </w:rPr>
                  <m:t>i</m:t>
                </m:r>
                <m:r>
                  <w:rPr>
                    <w:rFonts w:ascii="Cambria Math" w:hAnsi="Cambria Math"/>
                  </w:rPr>
                  <m:t>=0</m:t>
                </m:r>
              </m:sub>
              <m:sup>
                <m:r>
                  <w:rPr>
                    <w:rFonts w:ascii="Cambria Math" w:hAnsi="Cambria Math"/>
                  </w:rPr>
                  <m:t>n-1</m:t>
                </m:r>
              </m:sup>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b</m:t>
                        </m:r>
                      </m:e>
                      <m:sub>
                        <m:r>
                          <w:rPr>
                            <w:rFonts w:ascii="Cambria Math" w:hAnsi="Cambria Math"/>
                          </w:rPr>
                          <m:t>i+1</m:t>
                        </m:r>
                      </m:sub>
                      <m:sup>
                        <m:r>
                          <w:rPr>
                            <w:rFonts w:ascii="Cambria Math" w:hAnsi="Cambria Math"/>
                          </w:rPr>
                          <m:t>2</m:t>
                        </m:r>
                      </m:sup>
                    </m:sSubSup>
                  </m:e>
                </m:d>
              </m:e>
            </m:nary>
          </m:e>
        </m:nary>
      </m:oMath>
      <w:r>
        <w:rPr>
          <w:rFonts w:ascii="Times New Roman" w:hAnsi="Times New Roman"/>
        </w:rPr>
        <w:t xml:space="preserve">, </w:t>
      </w:r>
      <w:r>
        <w:rPr>
          <w:rFonts w:ascii="Times New Roman" w:hAnsi="Times New Roman"/>
        </w:rPr>
        <w:tab/>
      </w:r>
      <w:r>
        <w:rPr>
          <w:rFonts w:ascii="Times New Roman" w:hAnsi="Times New Roman"/>
        </w:rPr>
        <w:tab/>
        <w:t>(15)</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2A0D2D">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случай естественного сплайна, проходящего через точки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r>
          <w:rPr>
            <w:rFonts w:ascii="Cambria Math" w:hAnsi="Cambria Math"/>
            <w:lang w:val="en-US"/>
          </w:rPr>
          <m:t>i</m:t>
        </m:r>
        <m:r>
          <w:rPr>
            <w:rFonts w:ascii="Cambria Math" w:hAnsi="Cambria Math"/>
          </w:rPr>
          <m:t>=0..n</m:t>
        </m:r>
      </m:oMath>
      <w:r w:rsidRPr="002A0D2D">
        <w:rPr>
          <w:rFonts w:ascii="Times New Roman" w:hAnsi="Times New Roman"/>
        </w:rPr>
        <w:t xml:space="preserve"> </w:t>
      </w:r>
      <w:r>
        <w:rPr>
          <w:rFonts w:ascii="Times New Roman" w:hAnsi="Times New Roman"/>
        </w:rPr>
        <w:t xml:space="preserve">и удовлетворяющего граничным условиям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sidRPr="002A0D2D">
        <w:rPr>
          <w:rFonts w:ascii="Times New Roman" w:hAnsi="Times New Roman"/>
        </w:rPr>
        <w:t xml:space="preserve"> </w:t>
      </w:r>
      <w:r>
        <w:rPr>
          <w:rFonts w:ascii="Times New Roman" w:hAnsi="Times New Roman"/>
        </w:rPr>
        <w:t xml:space="preserve">и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=0</m:t>
        </m:r>
      </m:oMath>
      <w:r>
        <w:rPr>
          <w:rFonts w:ascii="Times New Roman" w:hAnsi="Times New Roman"/>
        </w:rPr>
        <w:t xml:space="preserve">. Дополнительной особенностью построения сглаживающего сплайна по сравнению с интерполяционным сплайном является необходимость определения ординат </w:t>
      </w:r>
      <m:oMath>
        <m:sSub>
          <m:sSubPr>
            <m:ctrlPr>
              <w:rPr>
                <w:rFonts w:ascii="Cambria Math" w:hAnsi="Cambria Math"/>
                <w:i/>
              </w:rPr>
            </m:ctrlPr>
          </m:sSubPr>
          <m:e>
            <m:r>
              <w:rPr>
                <w:rFonts w:ascii="Cambria Math" w:hAnsi="Cambria Math"/>
                <w:lang w:val="en-US"/>
              </w:rPr>
              <m:t>d</m:t>
            </m:r>
          </m:e>
          <m:sub>
            <m:r>
              <w:rPr>
                <w:rFonts w:ascii="Cambria Math" w:hAnsi="Cambria Math"/>
              </w:rPr>
              <m:t>i</m:t>
            </m:r>
          </m:sub>
        </m:sSub>
        <m:r>
          <w:rPr>
            <w:rFonts w:ascii="Cambria Math" w:hAnsi="Cambria Math"/>
          </w:rPr>
          <m:t>, i=0..n</m:t>
        </m:r>
      </m:oMath>
      <w:r>
        <w:rPr>
          <w:rFonts w:ascii="Times New Roman" w:hAnsi="Times New Roman"/>
        </w:rPr>
        <w:t xml:space="preserve">, которые более не являются ординатами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i=0..n</m:t>
        </m:r>
      </m:oMath>
      <w:r w:rsidRPr="00813B39">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Для построения кубического сплайна необходимо найти </w:t>
      </w:r>
      <m:oMath>
        <m:r>
          <w:rPr>
            <w:rFonts w:ascii="Cambria Math" w:hAnsi="Cambria Math"/>
          </w:rPr>
          <m:t>4 (</m:t>
        </m:r>
        <m:r>
          <w:rPr>
            <w:rFonts w:ascii="Cambria Math" w:hAnsi="Cambria Math"/>
            <w:lang w:val="en-US"/>
          </w:rPr>
          <m:t>n</m:t>
        </m:r>
        <m:r>
          <w:rPr>
            <w:rFonts w:ascii="Cambria Math" w:hAnsi="Cambria Math"/>
          </w:rPr>
          <m:t>-1)</m:t>
        </m:r>
      </m:oMath>
      <w:r w:rsidRPr="000E2C7E">
        <w:rPr>
          <w:rFonts w:ascii="Times New Roman" w:hAnsi="Times New Roman"/>
        </w:rPr>
        <w:t xml:space="preserve"> </w:t>
      </w:r>
      <w:r>
        <w:rPr>
          <w:rFonts w:ascii="Times New Roman" w:hAnsi="Times New Roman"/>
        </w:rPr>
        <w:t xml:space="preserve">коэффициентов: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i=0..n-1</m:t>
        </m:r>
      </m:oMath>
      <w:r>
        <w:rPr>
          <w:rFonts w:ascii="Times New Roman" w:hAnsi="Times New Roman"/>
        </w:rPr>
        <w:t xml:space="preserve">. Можно сконцентрироваться на задаче определения параметров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67689E">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ascii="Times New Roman" w:hAnsi="Times New Roman"/>
        </w:rPr>
        <w:t xml:space="preserve">, если элиминировать оставшиеся параметры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Pr>
          <w:rFonts w:ascii="Times New Roman" w:hAnsi="Times New Roman"/>
        </w:rPr>
        <w:t xml:space="preserve"> 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7689E">
        <w:rPr>
          <w:rFonts w:ascii="Times New Roman" w:hAnsi="Times New Roman"/>
        </w:rPr>
        <w:t>.</w:t>
      </w:r>
      <w:r>
        <w:rPr>
          <w:rFonts w:ascii="Times New Roman" w:hAnsi="Times New Roman"/>
        </w:rPr>
        <w:t xml:space="preserve"> Рассмотрим поэтому </w:t>
      </w:r>
      <w:proofErr w:type="spellStart"/>
      <w:r w:rsidRPr="0067689E">
        <w:rPr>
          <w:rFonts w:ascii="Times New Roman" w:hAnsi="Times New Roman"/>
          <w:i/>
          <w:lang w:val="en-US"/>
        </w:rPr>
        <w:t>i</w:t>
      </w:r>
      <w:proofErr w:type="spellEnd"/>
      <w:r>
        <w:rPr>
          <w:rFonts w:ascii="Times New Roman" w:hAnsi="Times New Roman"/>
        </w:rPr>
        <w:t xml:space="preserve">-тый сегмент, стягивающий разрыв между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w:r>
        <w:rPr>
          <w:rFonts w:ascii="Times New Roman" w:hAnsi="Times New Roman"/>
        </w:rPr>
        <w:t xml:space="preserve"> 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oMath>
      <w:r w:rsidRPr="0067689E">
        <w:rPr>
          <w:rFonts w:ascii="Times New Roman" w:hAnsi="Times New Roman"/>
        </w:rPr>
        <w:t xml:space="preserve"> </w:t>
      </w:r>
      <w:r>
        <w:rPr>
          <w:rFonts w:ascii="Times New Roman" w:hAnsi="Times New Roman"/>
        </w:rPr>
        <w:t>и поэтому удовлетворяющий следующим условиям:</w:t>
      </w:r>
    </w:p>
    <w:p w:rsidR="00C57392" w:rsidRPr="008D65CF" w:rsidRDefault="00AC167F" w:rsidP="00C57392">
      <w:pPr>
        <w:pStyle w:val="ListParagraph"/>
        <w:ind w:left="1429"/>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(16)</w:t>
      </w:r>
    </w:p>
    <w:p w:rsidR="00C57392" w:rsidRPr="008D65CF" w:rsidRDefault="00AC167F" w:rsidP="00C57392">
      <w:pPr>
        <w:pStyle w:val="ListParagraph"/>
        <w:ind w:left="1429"/>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r>
              <w:rPr>
                <w:rFonts w:ascii="Cambria Math" w:hAnsi="Cambria Math"/>
              </w:rPr>
              <m:t>+1</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(17)</w:t>
      </w:r>
    </w:p>
    <w:p w:rsidR="00C57392" w:rsidRPr="008D65CF" w:rsidRDefault="00AC167F" w:rsidP="00C57392">
      <w:pPr>
        <w:pStyle w:val="ListParagraph"/>
        <w:ind w:left="1429"/>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(18)</w:t>
      </w:r>
    </w:p>
    <w:p w:rsidR="00C57392" w:rsidRPr="008D65CF" w:rsidRDefault="00AC167F" w:rsidP="00C57392">
      <w:pPr>
        <w:pStyle w:val="ListParagraph"/>
        <w:ind w:left="1429"/>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e>
        </m:d>
        <m:r>
          <w:rPr>
            <w:rFonts w:ascii="Cambria Math" w:hAnsi="Cambria Math"/>
          </w:rPr>
          <m:t>=2</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r>
              <w:rPr>
                <w:rFonts w:ascii="Cambria Math" w:hAnsi="Cambria Math"/>
              </w:rPr>
              <m:t>+1</m:t>
            </m:r>
          </m:sub>
        </m:sSub>
      </m:oMath>
      <w:r w:rsidR="00C57392" w:rsidRPr="008D65CF">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sidRPr="00BE167A">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(19)</w:t>
      </w:r>
    </w:p>
    <w:p w:rsidR="00C57392" w:rsidRDefault="00C57392" w:rsidP="00C57392">
      <w:pPr>
        <w:ind w:firstLine="709"/>
        <w:contextualSpacing/>
        <w:jc w:val="both"/>
        <w:rPr>
          <w:rFonts w:ascii="Times New Roman" w:hAnsi="Times New Roman"/>
        </w:rPr>
      </w:pPr>
      <w:r>
        <w:rPr>
          <w:rFonts w:ascii="Times New Roman" w:hAnsi="Times New Roman"/>
        </w:rPr>
        <w:t>Условие (16) можно принять как тождество. Тогда по условию</w:t>
      </w:r>
      <w:r w:rsidRPr="00B91657">
        <w:rPr>
          <w:rFonts w:ascii="Times New Roman" w:hAnsi="Times New Roman"/>
        </w:rPr>
        <w:t xml:space="preserve"> </w:t>
      </w:r>
      <w:r>
        <w:rPr>
          <w:rFonts w:ascii="Times New Roman" w:hAnsi="Times New Roman"/>
        </w:rPr>
        <w:t>(17) получаем:</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(20)</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что позволяет выразить:</w:t>
      </w:r>
    </w:p>
    <w:p w:rsidR="00C57392" w:rsidRDefault="00C57392" w:rsidP="00C57392">
      <w:pPr>
        <w:ind w:firstLine="709"/>
        <w:contextualSpacing/>
        <w:jc w:val="both"/>
        <w:rPr>
          <w:rFonts w:ascii="Times New Roman" w:hAnsi="Times New Roman"/>
        </w:rPr>
      </w:pPr>
    </w:p>
    <w:p w:rsidR="00C57392" w:rsidRDefault="00AC167F" w:rsidP="00C57392">
      <w:pPr>
        <w:contextualSpacing/>
        <w:jc w:val="right"/>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w:r w:rsidR="00C57392" w:rsidRPr="00B91657">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(21)</w:t>
      </w:r>
    </w:p>
    <w:p w:rsidR="00C57392" w:rsidRDefault="00C57392" w:rsidP="00C57392">
      <w:pPr>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Условие (18) вновь примем за тождество. Тогда условие (19) позволяет установить:</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2b</m:t>
            </m:r>
          </m:e>
          <m:sub>
            <m:r>
              <w:rPr>
                <w:rFonts w:ascii="Cambria Math" w:hAnsi="Cambria Math"/>
              </w:rPr>
              <m:t>i+1</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lastRenderedPageBreak/>
        <w:t>из чего получаем:</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i</m:t>
                </m:r>
              </m:sub>
            </m:sSub>
          </m:den>
        </m:f>
      </m:oMath>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(23)</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Подставив (23) получим окончательную зависимость:</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oMath>
      <w:r w:rsidR="00C57392" w:rsidRPr="00597BFE">
        <w:rPr>
          <w:rFonts w:ascii="Times New Roman" w:hAnsi="Times New Roman"/>
        </w:rPr>
        <w:t>.</w:t>
      </w:r>
      <w:r w:rsidR="00C57392">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(24)</w:t>
      </w:r>
    </w:p>
    <w:p w:rsidR="00C57392" w:rsidRPr="00597BFE"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Теперь коэффициенты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sidRPr="003D1E77">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ascii="Times New Roman" w:hAnsi="Times New Roman"/>
        </w:rPr>
        <w:t xml:space="preserve"> выражены через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oMath>
      <w:r w:rsidRPr="003D1E77">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oMath>
      <w:r>
        <w:rPr>
          <w:rFonts w:ascii="Times New Roman" w:hAnsi="Times New Roman"/>
        </w:rPr>
        <w:t>. Чтобы определить последние, используем условие непрерывности первой производной для соединения сегментов:</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3</m:t>
        </m:r>
        <m:sSub>
          <m:sSubPr>
            <m:ctrlPr>
              <w:rPr>
                <w:rFonts w:ascii="Cambria Math" w:hAnsi="Cambria Math"/>
                <w:i/>
              </w:rPr>
            </m:ctrlPr>
          </m:sSubPr>
          <m:e>
            <m:r>
              <w:rPr>
                <w:rFonts w:ascii="Cambria Math" w:hAnsi="Cambria Math"/>
                <w:lang w:val="en-US"/>
              </w:rPr>
              <m:t>a</m:t>
            </m:r>
          </m:e>
          <m:sub>
            <m:r>
              <w:rPr>
                <w:rFonts w:ascii="Cambria Math" w:hAnsi="Cambria Math"/>
              </w:rPr>
              <m:t>i-1</m:t>
            </m:r>
          </m:sub>
        </m:sSub>
        <m:sSubSup>
          <m:sSubSupPr>
            <m:ctrlPr>
              <w:rPr>
                <w:rFonts w:ascii="Cambria Math" w:hAnsi="Cambria Math"/>
                <w:i/>
              </w:rPr>
            </m:ctrlPr>
          </m:sSubSupPr>
          <m:e>
            <m:r>
              <w:rPr>
                <w:rFonts w:ascii="Cambria Math" w:hAnsi="Cambria Math"/>
              </w:rPr>
              <m:t>h</m:t>
            </m:r>
          </m:e>
          <m:sub>
            <m:r>
              <w:rPr>
                <w:rFonts w:ascii="Cambria Math" w:hAnsi="Cambria Math"/>
              </w:rPr>
              <m:t>i-1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(25)</w:t>
      </w:r>
    </w:p>
    <w:p w:rsidR="00C57392" w:rsidRPr="00F70E31"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Заменив </w:t>
      </w:r>
      <m:oMath>
        <m:sSub>
          <m:sSubPr>
            <m:ctrlPr>
              <w:rPr>
                <w:rFonts w:ascii="Cambria Math" w:hAnsi="Cambria Math"/>
                <w:i/>
              </w:rPr>
            </m:ctrlPr>
          </m:sSubPr>
          <m:e>
            <m:r>
              <w:rPr>
                <w:rFonts w:ascii="Cambria Math" w:hAnsi="Cambria Math"/>
                <w:lang w:val="en-US"/>
              </w:rPr>
              <m:t>a</m:t>
            </m:r>
          </m:e>
          <m:sub>
            <m:r>
              <w:rPr>
                <w:rFonts w:ascii="Cambria Math" w:hAnsi="Cambria Math"/>
              </w:rPr>
              <m:t>i-1</m:t>
            </m:r>
          </m:sub>
        </m:sSub>
      </m:oMath>
      <w:r w:rsidRPr="00C43B56">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C43B56">
        <w:rPr>
          <w:rFonts w:ascii="Times New Roman" w:hAnsi="Times New Roman"/>
        </w:rPr>
        <w:t xml:space="preserve"> </w:t>
      </w:r>
      <w:r>
        <w:rPr>
          <w:rFonts w:ascii="Times New Roman" w:hAnsi="Times New Roman"/>
        </w:rPr>
        <w:t>на полученные выше выражения (23) и (24) получим:</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i-1</m:t>
                </m:r>
              </m:sub>
            </m:sSub>
          </m:e>
        </m:d>
      </m:oMath>
      <w:r w:rsidR="00C57392">
        <w:rPr>
          <w:rFonts w:ascii="Times New Roman" w:hAnsi="Times New Roman"/>
        </w:rPr>
        <w:t xml:space="preserve"> </w:t>
      </w:r>
      <w:r w:rsidR="00C57392">
        <w:rPr>
          <w:rFonts w:ascii="Times New Roman" w:hAnsi="Times New Roman"/>
        </w:rPr>
        <w:tab/>
        <w:t>(26)</w:t>
      </w:r>
    </w:p>
    <w:p w:rsidR="00C57392" w:rsidRPr="00C43B5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Варируя </w:t>
      </w:r>
      <w:proofErr w:type="spellStart"/>
      <w:r w:rsidRPr="00AF5359">
        <w:rPr>
          <w:rFonts w:ascii="Times New Roman" w:hAnsi="Times New Roman"/>
          <w:i/>
          <w:lang w:val="en-US"/>
        </w:rPr>
        <w:t>i</w:t>
      </w:r>
      <w:proofErr w:type="spellEnd"/>
      <w:r w:rsidRPr="00AF5359">
        <w:rPr>
          <w:rFonts w:ascii="Times New Roman" w:hAnsi="Times New Roman"/>
        </w:rPr>
        <w:t xml:space="preserve"> </w:t>
      </w:r>
      <w:r>
        <w:rPr>
          <w:rFonts w:ascii="Times New Roman" w:hAnsi="Times New Roman"/>
        </w:rPr>
        <w:t xml:space="preserve">от </w:t>
      </w:r>
      <w:r w:rsidRPr="00AF5359">
        <w:rPr>
          <w:rFonts w:ascii="Times New Roman" w:hAnsi="Times New Roman"/>
          <w:i/>
        </w:rPr>
        <w:t xml:space="preserve">1 </w:t>
      </w:r>
      <w:r>
        <w:rPr>
          <w:rFonts w:ascii="Times New Roman" w:hAnsi="Times New Roman"/>
        </w:rPr>
        <w:t xml:space="preserve">до </w:t>
      </w:r>
      <w:r w:rsidRPr="00AF5359">
        <w:rPr>
          <w:rFonts w:ascii="Times New Roman" w:hAnsi="Times New Roman"/>
          <w:i/>
          <w:lang w:val="en-US"/>
        </w:rPr>
        <w:t>n</w:t>
      </w:r>
      <w:r w:rsidRPr="00AF5359">
        <w:rPr>
          <w:rFonts w:ascii="Times New Roman" w:hAnsi="Times New Roman"/>
          <w:i/>
        </w:rPr>
        <w:t>-1</w:t>
      </w:r>
      <w:r w:rsidRPr="00AF5359">
        <w:rPr>
          <w:rFonts w:ascii="Times New Roman" w:hAnsi="Times New Roman"/>
        </w:rPr>
        <w:t xml:space="preserve"> </w:t>
      </w:r>
      <w:r>
        <w:rPr>
          <w:rFonts w:ascii="Times New Roman" w:hAnsi="Times New Roman"/>
        </w:rPr>
        <w:t xml:space="preserve">и учитывая граничные условия </w:t>
      </w:r>
      <m:oMath>
        <m:sSub>
          <m:sSubPr>
            <m:ctrlPr>
              <w:rPr>
                <w:rFonts w:ascii="Cambria Math" w:hAnsi="Cambria Math"/>
                <w:i/>
              </w:rPr>
            </m:ctrlPr>
          </m:sSubPr>
          <m:e>
            <m:r>
              <w:rPr>
                <w:rFonts w:ascii="Cambria Math" w:hAnsi="Cambria Math"/>
                <w:lang w:val="en-US"/>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=0</m:t>
        </m:r>
      </m:oMath>
      <w:r>
        <w:rPr>
          <w:rFonts w:ascii="Times New Roman" w:hAnsi="Times New Roman"/>
        </w:rPr>
        <w:t xml:space="preserve"> получим следующую матричную систему:</w:t>
      </w:r>
    </w:p>
    <w:p w:rsidR="00C57392" w:rsidRDefault="00C57392" w:rsidP="00C57392">
      <w:pPr>
        <w:ind w:firstLine="709"/>
        <w:contextualSpacing/>
        <w:jc w:val="both"/>
        <w:rPr>
          <w:rFonts w:ascii="Times New Roman" w:hAnsi="Times New Roman"/>
        </w:rPr>
      </w:pPr>
    </w:p>
    <w:p w:rsidR="00C57392" w:rsidRPr="009F0821" w:rsidRDefault="00AC167F" w:rsidP="00C57392">
      <w:pPr>
        <w:contextualSpacing/>
        <w:jc w:val="right"/>
        <w:rPr>
          <w:rFonts w:ascii="Times New Roman" w:hAnsi="Times New Roman"/>
        </w:rPr>
      </w:pPr>
      <m:oMathPara>
        <m:oMath>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n-2</m:t>
                        </m:r>
                      </m:sub>
                    </m:sSub>
                  </m:e>
                  <m:e>
                    <m:sSub>
                      <m:sSubPr>
                        <m:ctrlPr>
                          <w:rPr>
                            <w:rFonts w:ascii="Cambria Math" w:hAnsi="Cambria Math"/>
                            <w:i/>
                          </w:rPr>
                        </m:ctrlPr>
                      </m:sSubPr>
                      <m:e>
                        <m:r>
                          <w:rPr>
                            <w:rFonts w:ascii="Cambria Math" w:hAnsi="Cambria Math"/>
                          </w:rPr>
                          <m:t>h</m:t>
                        </m:r>
                      </m:e>
                      <m:sub>
                        <m:r>
                          <w:rPr>
                            <w:rFonts w:ascii="Cambria Math" w:hAnsi="Cambria Math"/>
                          </w:rPr>
                          <m:t>n-1</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n-2</m:t>
                        </m:r>
                      </m:sub>
                    </m:sSub>
                  </m:e>
                  <m:e>
                    <m:sSub>
                      <m:sSubPr>
                        <m:ctrlPr>
                          <w:rPr>
                            <w:rFonts w:ascii="Cambria Math" w:hAnsi="Cambria Math"/>
                            <w:i/>
                          </w:rPr>
                        </m:ctrlPr>
                      </m:sSubPr>
                      <m:e>
                        <m:r>
                          <w:rPr>
                            <w:rFonts w:ascii="Cambria Math" w:hAnsi="Cambria Math"/>
                          </w:rPr>
                          <m:t>p</m:t>
                        </m:r>
                      </m:e>
                      <m:sub>
                        <m:r>
                          <w:rPr>
                            <w:rFonts w:ascii="Cambria Math" w:hAnsi="Cambria Math"/>
                          </w:rPr>
                          <m:t>n-1</m:t>
                        </m:r>
                      </m:sub>
                    </m:sSub>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rPr>
                          <m:t>2</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rPr>
                          <m:t>3</m:t>
                        </m:r>
                      </m:sub>
                    </m:sSub>
                    <m:ctrlPr>
                      <w:rPr>
                        <w:rFonts w:ascii="Cambria Math" w:eastAsia="Cambria Math" w:hAnsi="Cambria Math" w:cs="Cambria Math"/>
                        <w:i/>
                        <w:lang w:val="en-US"/>
                      </w:rPr>
                    </m:ctrlPr>
                  </m:e>
                </m:mr>
                <m:mr>
                  <m:e>
                    <m:r>
                      <w:rPr>
                        <w:rFonts w:ascii="Cambria Math" w:eastAsia="Cambria Math" w:hAnsi="Cambria Math" w:cs="Cambria Math"/>
                      </w:rPr>
                      <m:t>⋮</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r>
                          <w:rPr>
                            <w:rFonts w:ascii="Cambria Math" w:eastAsia="Cambria Math" w:hAnsi="Cambria Math" w:cs="Cambria Math"/>
                          </w:rPr>
                          <m:t>-2</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r>
                          <w:rPr>
                            <w:rFonts w:ascii="Cambria Math" w:hAnsi="Cambria Math"/>
                          </w:rPr>
                          <m:t>-1</m:t>
                        </m:r>
                      </m:sub>
                    </m:sSub>
                  </m:e>
                </m:mr>
              </m:m>
            </m:e>
          </m:d>
          <m:r>
            <w:rPr>
              <w:rFonts w:ascii="Cambria Math" w:hAnsi="Cambria Math"/>
            </w:rPr>
            <m:t>=</m:t>
          </m:r>
          <m:r>
            <m:rPr>
              <m:sty m:val="p"/>
            </m:rPr>
            <w:rPr>
              <w:rFonts w:ascii="Cambria Math" w:hAnsi="Cambria Math"/>
            </w:rPr>
            <w:br/>
          </m:r>
        </m:oMath>
      </m:oMathPara>
      <m:oMath>
        <m:r>
          <w:rPr>
            <w:rFonts w:ascii="Cambria Math" w:hAnsi="Cambria Math"/>
          </w:rPr>
          <m:t xml:space="preserve">= </m:t>
        </m:r>
        <m:d>
          <m:dPr>
            <m:begChr m:val="["/>
            <m:endChr m:val="]"/>
            <m:ctrlPr>
              <w:rPr>
                <w:rFonts w:ascii="Cambria Math" w:hAnsi="Cambria Math"/>
                <w:i/>
                <w:lang w:val="en-US"/>
              </w:rPr>
            </m:ctrlPr>
          </m:dPr>
          <m:e>
            <m:m>
              <m:mPr>
                <m:mcs>
                  <m:mc>
                    <m:mcPr>
                      <m:count m:val="7"/>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1</m:t>
                      </m:r>
                    </m:sub>
                  </m:sSub>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rPr>
                        <m:t>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rPr>
                        <m:t>2</m:t>
                      </m:r>
                    </m:sub>
                  </m:sSub>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n</m:t>
                      </m:r>
                      <m:r>
                        <w:rPr>
                          <w:rFonts w:ascii="Cambria Math" w:eastAsia="Cambria Math" w:hAnsi="Cambria Math" w:cs="Cambria Math"/>
                        </w:rPr>
                        <m:t>-2</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r>
                        <w:rPr>
                          <w:rFonts w:ascii="Cambria Math" w:eastAsia="Cambria Math" w:hAnsi="Cambria Math" w:cs="Cambria Math"/>
                          <w:lang w:val="en-US"/>
                        </w:rPr>
                        <m:t>n</m:t>
                      </m:r>
                      <m:r>
                        <w:rPr>
                          <w:rFonts w:ascii="Cambria Math" w:eastAsia="Cambria Math" w:hAnsi="Cambria Math" w:cs="Cambria Math"/>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n</m:t>
                      </m:r>
                      <m:r>
                        <w:rPr>
                          <w:rFonts w:ascii="Cambria Math" w:eastAsia="Cambria Math" w:hAnsi="Cambria Math" w:cs="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0</m:t>
                      </m:r>
                    </m:sub>
                  </m:sSub>
                </m:e>
              </m:mr>
              <m:mr>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e>
              </m:mr>
            </m:m>
          </m:e>
        </m:d>
      </m:oMath>
      <w:r w:rsidR="00C57392">
        <w:rPr>
          <w:rFonts w:ascii="Times New Roman" w:hAnsi="Times New Roman"/>
        </w:rPr>
        <w:t>,</w:t>
      </w:r>
      <w:r w:rsidR="00C57392">
        <w:rPr>
          <w:rFonts w:ascii="Times New Roman" w:hAnsi="Times New Roman"/>
        </w:rPr>
        <w:tab/>
      </w:r>
      <w:r w:rsidR="00C57392">
        <w:rPr>
          <w:rFonts w:ascii="Times New Roman" w:hAnsi="Times New Roman"/>
        </w:rPr>
        <w:tab/>
        <w:t>(27)</w:t>
      </w:r>
    </w:p>
    <w:p w:rsidR="00C57392" w:rsidRPr="006B6768" w:rsidRDefault="00C57392" w:rsidP="00C57392">
      <w:pPr>
        <w:ind w:firstLine="709"/>
        <w:contextualSpacing/>
        <w:jc w:val="both"/>
        <w:rPr>
          <w:rFonts w:ascii="Times New Roman" w:hAnsi="Times New Roman"/>
        </w:rPr>
      </w:pPr>
      <w:r>
        <w:rPr>
          <w:rFonts w:ascii="Times New Roman" w:hAnsi="Times New Roman"/>
        </w:rPr>
        <w:t xml:space="preserve">где </w:t>
      </w:r>
      <w:r>
        <w:rPr>
          <w:rFonts w:ascii="Times New Roman" w:hAnsi="Times New Roman"/>
        </w:rPr>
        <w:tab/>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Pr>
          <w:rFonts w:ascii="Times New Roman" w:hAnsi="Times New Roman"/>
        </w:rPr>
        <w:t>;</w:t>
      </w:r>
    </w:p>
    <w:p w:rsidR="00C57392" w:rsidRPr="006B6768" w:rsidRDefault="00AC167F" w:rsidP="00C57392">
      <w:pPr>
        <w:ind w:left="707" w:firstLine="709"/>
        <w:contextualSpacing/>
        <w:jc w:val="both"/>
        <w:rPr>
          <w:rFonts w:ascii="Times New Roman" w:hAnsi="Times New Roman"/>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rPr>
          <m:t xml:space="preserve">= </m:t>
        </m:r>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sub>
            </m:sSub>
          </m:den>
        </m:f>
      </m:oMath>
      <w:r w:rsidR="00C57392">
        <w:rPr>
          <w:rFonts w:ascii="Times New Roman" w:hAnsi="Times New Roman"/>
        </w:rPr>
        <w:t>;</w:t>
      </w:r>
    </w:p>
    <w:p w:rsidR="00C57392" w:rsidRDefault="00AC167F" w:rsidP="00C57392">
      <w:pPr>
        <w:ind w:firstLine="1416"/>
        <w:contextualSpacing/>
        <w:jc w:val="both"/>
        <w:rPr>
          <w:rFonts w:ascii="Times New Roman" w:hAnsi="Times New Roman"/>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 -</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r>
                      <w:rPr>
                        <w:rFonts w:ascii="Cambria Math" w:hAnsi="Cambria Math"/>
                      </w:rPr>
                      <m:t>-1</m:t>
                    </m:r>
                  </m:sub>
                </m:sSub>
              </m:den>
            </m:f>
            <m:r>
              <w:rPr>
                <w:rFonts w:ascii="Cambria Math" w:hAnsi="Cambria Math"/>
              </w:rPr>
              <m:t xml:space="preserve">+ </m:t>
            </m:r>
            <m:f>
              <m:fPr>
                <m:ctrlPr>
                  <w:rPr>
                    <w:rFonts w:ascii="Cambria Math" w:hAnsi="Cambria Math"/>
                    <w:i/>
                    <w:lang w:val="en-US"/>
                  </w:rPr>
                </m:ctrlPr>
              </m:fPr>
              <m:num>
                <m:r>
                  <w:rPr>
                    <w:rFonts w:ascii="Cambria Math" w:hAnsi="Cambria Math"/>
                  </w:rPr>
                  <m:t>3</m:t>
                </m:r>
              </m:num>
              <m:den>
                <m:sSub>
                  <m:sSubPr>
                    <m:ctrlPr>
                      <w:rPr>
                        <w:rFonts w:ascii="Cambria Math" w:hAnsi="Cambria Math"/>
                        <w:i/>
                        <w:lang w:val="en-US"/>
                      </w:rPr>
                    </m:ctrlPr>
                  </m:sSubPr>
                  <m:e>
                    <m:r>
                      <w:rPr>
                        <w:rFonts w:ascii="Cambria Math" w:hAnsi="Cambria Math"/>
                      </w:rPr>
                      <m:t>h</m:t>
                    </m:r>
                  </m:e>
                  <m:sub>
                    <m:r>
                      <w:rPr>
                        <w:rFonts w:ascii="Cambria Math" w:hAnsi="Cambria Math"/>
                        <w:lang w:val="en-US"/>
                      </w:rPr>
                      <m:t>i</m:t>
                    </m:r>
                  </m:sub>
                </m:sSub>
              </m:den>
            </m:f>
          </m:e>
        </m:d>
        <m:r>
          <w:rPr>
            <w:rFonts w:ascii="Cambria Math" w:hAnsi="Cambria Math"/>
          </w:rPr>
          <m: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oMath>
      <w:r w:rsidR="00C57392">
        <w:rPr>
          <w:rFonts w:ascii="Times New Roman" w:hAnsi="Times New Roman"/>
        </w:rPr>
        <w:t>.</w:t>
      </w:r>
      <w:r w:rsidR="00C57392">
        <w:rPr>
          <w:rFonts w:ascii="Times New Roman" w:hAnsi="Times New Roman"/>
        </w:rPr>
        <w:tab/>
      </w:r>
    </w:p>
    <w:p w:rsidR="00C57392" w:rsidRPr="00D00265"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Матричное уравнение может быть кратко записано как:</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Rb=</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xml:space="preserve">d </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w:t>
      </w:r>
    </w:p>
    <w:p w:rsidR="00C57392" w:rsidRPr="007640BD"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Сходным образом можно переписать и штрафную функцию:</w:t>
      </w:r>
    </w:p>
    <w:p w:rsidR="00C57392" w:rsidRDefault="00C57392" w:rsidP="00C57392">
      <w:pPr>
        <w:ind w:firstLine="709"/>
        <w:contextualSpacing/>
        <w:jc w:val="both"/>
        <w:rPr>
          <w:rFonts w:ascii="Times New Roman" w:hAnsi="Times New Roman"/>
        </w:rPr>
      </w:pPr>
    </w:p>
    <w:p w:rsidR="00C57392" w:rsidRPr="00AB5419" w:rsidRDefault="00C57392" w:rsidP="00C57392">
      <w:pPr>
        <w:ind w:firstLine="709"/>
        <w:contextualSpacing/>
        <w:jc w:val="right"/>
        <w:rPr>
          <w:rFonts w:ascii="Times New Roman" w:hAnsi="Times New Roman"/>
        </w:rPr>
      </w:pPr>
      <m:oMath>
        <m:r>
          <w:rPr>
            <w:rFonts w:ascii="Cambria Math" w:hAnsi="Cambria Math"/>
          </w:rPr>
          <m:t>L=λ</m:t>
        </m:r>
        <m:sSup>
          <m:sSupPr>
            <m:ctrlPr>
              <w:rPr>
                <w:rFonts w:ascii="Cambria Math" w:hAnsi="Cambria Math"/>
                <w:i/>
              </w:rPr>
            </m:ctrlPr>
          </m:sSupPr>
          <m:e>
            <m:d>
              <m:dPr>
                <m:ctrlPr>
                  <w:rPr>
                    <w:rFonts w:ascii="Cambria Math" w:hAnsi="Cambria Math"/>
                    <w:i/>
                  </w:rPr>
                </m:ctrlPr>
              </m:dPr>
              <m:e>
                <m:r>
                  <w:rPr>
                    <w:rFonts w:ascii="Cambria Math" w:hAnsi="Cambria Math"/>
                  </w:rPr>
                  <m:t>y-d</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r>
              <w:rPr>
                <w:rFonts w:ascii="Cambria Math" w:hAnsi="Cambria Math"/>
              </w:rPr>
              <m:t>y-d</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(1-λ)</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Rb</m:t>
        </m:r>
      </m:oMath>
      <w:r>
        <w:rPr>
          <w:rFonts w:ascii="Times New Roman" w:hAnsi="Times New Roman"/>
        </w:rPr>
        <w:t xml:space="preserve"> </w:t>
      </w:r>
      <w:r>
        <w:rPr>
          <w:rFonts w:ascii="Times New Roman" w:hAnsi="Times New Roman"/>
        </w:rPr>
        <w:tab/>
      </w:r>
      <w:r>
        <w:rPr>
          <w:rFonts w:ascii="Times New Roman" w:hAnsi="Times New Roman"/>
        </w:rPr>
        <w:tab/>
        <w:t>(29)</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r>
          <m:rPr>
            <m:sty m:val="p"/>
          </m:rPr>
          <w:rPr>
            <w:rFonts w:ascii="Cambria Math" w:hAnsi="Cambria Math"/>
          </w:rPr>
          <m:t>Σ</m:t>
        </m:r>
      </m:oMath>
      <w:r>
        <w:rPr>
          <w:rFonts w:ascii="Times New Roman" w:hAnsi="Times New Roman"/>
        </w:rPr>
        <w:t xml:space="preserve"> – диагональная матрица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e>
        </m:d>
      </m:oMath>
      <w:r w:rsidRPr="004B716E">
        <w:rPr>
          <w:rFonts w:ascii="Times New Roman" w:hAnsi="Times New Roman"/>
        </w:rPr>
        <w:t>.</w:t>
      </w:r>
      <w:r>
        <w:rPr>
          <w:rFonts w:ascii="Times New Roman" w:hAnsi="Times New Roman"/>
        </w:rPr>
        <w:t xml:space="preserve">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lastRenderedPageBreak/>
        <w:t xml:space="preserve">Умножением (28) на </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ascii="Times New Roman" w:hAnsi="Times New Roman"/>
        </w:rPr>
        <w:t xml:space="preserve"> слева получим:</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 xml:space="preserve">b= </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d</m:t>
        </m:r>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(30)</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Подставив (30) в (29) можно получить штравную функцию, зависящую только от вектора </w:t>
      </w:r>
      <w:r w:rsidRPr="004B716E">
        <w:rPr>
          <w:rFonts w:ascii="Times New Roman" w:hAnsi="Times New Roman"/>
          <w:i/>
          <w:lang w:val="en-US"/>
        </w:rPr>
        <w:t>d</w:t>
      </w:r>
      <w:r>
        <w:rPr>
          <w:rFonts w:ascii="Times New Roman" w:hAnsi="Times New Roman"/>
        </w:rPr>
        <w:t>, содержащего ординаты узловых точек:</w:t>
      </w:r>
    </w:p>
    <w:p w:rsidR="00C57392" w:rsidRDefault="00C57392" w:rsidP="00C57392">
      <w:pPr>
        <w:ind w:firstLine="709"/>
        <w:contextualSpacing/>
        <w:jc w:val="both"/>
        <w:rPr>
          <w:rFonts w:ascii="Times New Roman" w:hAnsi="Times New Roman"/>
        </w:rPr>
      </w:pPr>
    </w:p>
    <w:p w:rsidR="00C57392" w:rsidRPr="0066311D" w:rsidRDefault="00C57392" w:rsidP="00C57392">
      <w:pPr>
        <w:ind w:firstLine="709"/>
        <w:contextualSpacing/>
        <w:jc w:val="right"/>
        <w:rPr>
          <w:rFonts w:ascii="Times New Roman" w:hAnsi="Times New Roman"/>
        </w:rPr>
      </w:pPr>
      <m:oMath>
        <m:r>
          <w:rPr>
            <w:rFonts w:ascii="Cambria Math" w:hAnsi="Cambria Math"/>
          </w:rPr>
          <m:t>L</m:t>
        </m:r>
        <m:d>
          <m:dPr>
            <m:ctrlPr>
              <w:rPr>
                <w:rFonts w:ascii="Cambria Math" w:hAnsi="Cambria Math"/>
                <w:i/>
              </w:rPr>
            </m:ctrlPr>
          </m:dPr>
          <m:e>
            <m:r>
              <w:rPr>
                <w:rFonts w:ascii="Cambria Math" w:hAnsi="Cambria Math"/>
              </w:rPr>
              <m:t>d</m:t>
            </m:r>
          </m:e>
        </m:d>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y-d</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r>
              <w:rPr>
                <w:rFonts w:ascii="Cambria Math" w:hAnsi="Cambria Math"/>
              </w:rPr>
              <m:t>y-d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d</m:t>
        </m:r>
      </m:oMath>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(31)</w:t>
      </w:r>
    </w:p>
    <w:p w:rsidR="00C57392" w:rsidRPr="0066311D"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r>
        <w:rPr>
          <w:rFonts w:ascii="Times New Roman" w:hAnsi="Times New Roman"/>
        </w:rPr>
        <w:t xml:space="preserve">Оптимальными значениями ординат будут те, что минимизируют функцию </w:t>
      </w:r>
      <m:oMath>
        <m:r>
          <w:rPr>
            <w:rFonts w:ascii="Cambria Math" w:hAnsi="Cambria Math"/>
          </w:rPr>
          <m:t>L(d)</m:t>
        </m:r>
      </m:oMath>
      <w:r>
        <w:rPr>
          <w:rFonts w:ascii="Times New Roman" w:hAnsi="Times New Roman"/>
        </w:rPr>
        <w:t>. Продифференцировав выражение (31) и приравняв к 0 получим:</w:t>
      </w:r>
    </w:p>
    <w:p w:rsidR="00C57392" w:rsidRDefault="00C57392" w:rsidP="00C57392">
      <w:pPr>
        <w:ind w:firstLine="709"/>
        <w:contextualSpacing/>
        <w:jc w:val="both"/>
        <w:rPr>
          <w:rFonts w:ascii="Times New Roman" w:hAnsi="Times New Roman"/>
        </w:rPr>
      </w:pPr>
    </w:p>
    <w:p w:rsidR="00C57392" w:rsidRPr="00FA51FE" w:rsidRDefault="00C57392" w:rsidP="00C57392">
      <w:pPr>
        <w:ind w:firstLine="709"/>
        <w:contextualSpacing/>
        <w:jc w:val="right"/>
        <w:rPr>
          <w:rFonts w:ascii="Times New Roman" w:hAnsi="Times New Roman"/>
        </w:rPr>
      </w:pPr>
      <m:oMath>
        <m:r>
          <w:rPr>
            <w:rFonts w:ascii="Cambria Math" w:hAnsi="Cambria Math"/>
          </w:rPr>
          <m:t>-2λ</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r>
                  <w:rPr>
                    <w:rFonts w:ascii="Cambria Math" w:hAnsi="Cambria Math"/>
                  </w:rPr>
                  <m:t>-</m:t>
                </m:r>
                <m:r>
                  <w:rPr>
                    <w:rFonts w:ascii="Cambria Math" w:hAnsi="Cambria Math"/>
                    <w:lang w:val="en-US"/>
                  </w:rPr>
                  <m:t>d</m:t>
                </m:r>
              </m:e>
            </m:d>
          </m:e>
          <m:sup>
            <m:r>
              <w:rPr>
                <w:rFonts w:ascii="Cambria Math" w:hAnsi="Cambria Math"/>
                <w:lang w:val="en-US"/>
              </w:rPr>
              <m:t>T</m:t>
            </m:r>
          </m:sup>
        </m:sSup>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rPr>
              <m:t>-1</m:t>
            </m:r>
          </m:sup>
        </m:sSup>
        <m:r>
          <w:rPr>
            <w:rFonts w:ascii="Cambria Math" w:hAnsi="Cambria Math"/>
          </w:rPr>
          <m:t xml:space="preserve">+ </m:t>
        </m:r>
        <m:f>
          <m:fPr>
            <m:ctrlPr>
              <w:rPr>
                <w:rFonts w:ascii="Cambria Math" w:hAnsi="Cambria Math"/>
                <w:i/>
                <w:lang w:val="en-US"/>
              </w:rPr>
            </m:ctrlPr>
          </m:fPr>
          <m:num>
            <m:r>
              <w:rPr>
                <w:rFonts w:ascii="Cambria Math" w:hAnsi="Cambria Math"/>
              </w:rPr>
              <m:t>4</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rPr>
          <m:t>=0</m:t>
        </m:r>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t>(32)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что является условием минимизации. Из этого можно получить:</w:t>
      </w:r>
    </w:p>
    <w:p w:rsidR="00C57392" w:rsidRDefault="00C57392" w:rsidP="00C57392">
      <w:pPr>
        <w:ind w:firstLine="709"/>
        <w:contextualSpacing/>
        <w:jc w:val="both"/>
        <w:rPr>
          <w:rFonts w:ascii="Times New Roman" w:hAnsi="Times New Roman"/>
        </w:rPr>
      </w:pPr>
    </w:p>
    <w:p w:rsidR="00C57392" w:rsidRPr="00FA51FE" w:rsidRDefault="00C57392" w:rsidP="00C57392">
      <w:pPr>
        <w:ind w:firstLine="709"/>
        <w:contextualSpacing/>
        <w:jc w:val="right"/>
        <w:rPr>
          <w:rFonts w:ascii="Times New Roman" w:hAnsi="Times New Roman"/>
          <w:i/>
        </w:rPr>
      </w:pPr>
      <m:oMath>
        <m:r>
          <w:rPr>
            <w:rFonts w:ascii="Cambria Math" w:hAnsi="Cambria Math"/>
          </w:rPr>
          <m:t>λ</m:t>
        </m:r>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rPr>
              <m:t>-1</m:t>
            </m:r>
          </m:sup>
        </m:sSup>
        <m:d>
          <m:dPr>
            <m:ctrlPr>
              <w:rPr>
                <w:rFonts w:ascii="Cambria Math" w:hAnsi="Cambria Math"/>
                <w:i/>
                <w:lang w:val="en-US"/>
              </w:rPr>
            </m:ctrlPr>
          </m:dPr>
          <m:e>
            <m:r>
              <w:rPr>
                <w:rFonts w:ascii="Cambria Math" w:hAnsi="Cambria Math"/>
                <w:lang w:val="en-US"/>
              </w:rPr>
              <m:t>y</m:t>
            </m:r>
            <m:r>
              <w:rPr>
                <w:rFonts w:ascii="Cambria Math" w:hAnsi="Cambria Math"/>
              </w:rPr>
              <m:t>-</m:t>
            </m:r>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r>
          <w:rPr>
            <w:rFonts w:ascii="Cambria Math" w:hAnsi="Cambria Math"/>
            <w:lang w:val="en-US"/>
          </w:rPr>
          <m:t>Q</m:t>
        </m:r>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r>
          <w:rPr>
            <w:rFonts w:ascii="Cambria Math" w:hAnsi="Cambria Math"/>
          </w:rPr>
          <m:t xml:space="preserve">= </m:t>
        </m:r>
        <m:f>
          <m:fPr>
            <m:ctrlPr>
              <w:rPr>
                <w:rFonts w:ascii="Cambria Math" w:hAnsi="Cambria Math"/>
                <w:i/>
                <w:lang w:val="en-US"/>
              </w:rPr>
            </m:ctrlPr>
          </m:fPr>
          <m:num>
            <m:r>
              <w:rPr>
                <w:rFonts w:ascii="Cambria Math" w:hAnsi="Cambria Math"/>
              </w:rPr>
              <m:t>2</m:t>
            </m:r>
          </m:num>
          <m:den>
            <m:r>
              <w:rPr>
                <w:rFonts w:ascii="Cambria Math" w:hAnsi="Cambria Math"/>
              </w:rPr>
              <m:t>3</m:t>
            </m:r>
          </m:den>
        </m:f>
        <m:d>
          <m:dPr>
            <m:ctrlPr>
              <w:rPr>
                <w:rFonts w:ascii="Cambria Math" w:hAnsi="Cambria Math"/>
                <w:i/>
                <w:lang w:val="en-US"/>
              </w:rPr>
            </m:ctrlPr>
          </m:dPr>
          <m:e>
            <m:r>
              <w:rPr>
                <w:rFonts w:ascii="Cambria Math" w:hAnsi="Cambria Math"/>
              </w:rPr>
              <m:t>1-</m:t>
            </m:r>
            <m:r>
              <w:rPr>
                <w:rFonts w:ascii="Cambria Math" w:hAnsi="Cambria Math"/>
                <w:lang w:val="en-US"/>
              </w:rPr>
              <m:t>λ</m:t>
            </m:r>
          </m:e>
        </m:d>
        <m:r>
          <w:rPr>
            <w:rFonts w:ascii="Cambria Math" w:hAnsi="Cambria Math"/>
            <w:lang w:val="en-US"/>
          </w:rPr>
          <m:t>Qb</m:t>
        </m:r>
      </m:oMath>
      <w:r>
        <w:rPr>
          <w:rFonts w:ascii="Times New Roman" w:hAnsi="Times New Roman"/>
          <w:i/>
        </w:rPr>
        <w:tab/>
      </w:r>
      <w:r>
        <w:rPr>
          <w:rFonts w:ascii="Times New Roman" w:hAnsi="Times New Roman"/>
        </w:rPr>
        <w:tab/>
      </w:r>
      <w:r w:rsidRPr="00FA51FE">
        <w:rPr>
          <w:rFonts w:ascii="Times New Roman" w:hAnsi="Times New Roman"/>
        </w:rPr>
        <w:t>(</w:t>
      </w:r>
      <w:r>
        <w:rPr>
          <w:rFonts w:ascii="Times New Roman" w:hAnsi="Times New Roman"/>
        </w:rPr>
        <w:t>33</w:t>
      </w:r>
      <w:r w:rsidRPr="00FA51FE">
        <w:rPr>
          <w:rFonts w:ascii="Times New Roman" w:hAnsi="Times New Roman"/>
        </w:rPr>
        <w:t>)</w:t>
      </w:r>
    </w:p>
    <w:p w:rsidR="00C57392" w:rsidRPr="00FA51FE"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r>
        <w:rPr>
          <w:rFonts w:ascii="Times New Roman" w:hAnsi="Times New Roman"/>
        </w:rPr>
        <w:t xml:space="preserve">Затем умножим (33) слева на </w:t>
      </w:r>
      <m:oMath>
        <m:sSup>
          <m:sSupPr>
            <m:ctrlPr>
              <w:rPr>
                <w:rFonts w:ascii="Cambria Math" w:hAnsi="Cambria Math"/>
                <w:i/>
              </w:rPr>
            </m:ctrlPr>
          </m:sSupPr>
          <m:e>
            <m:r>
              <w:rPr>
                <w:rFonts w:ascii="Cambria Math" w:hAnsi="Cambria Math"/>
              </w:rPr>
              <m:t>λ</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T</m:t>
            </m:r>
          </m:sup>
        </m:sSup>
        <m:r>
          <m:rPr>
            <m:sty m:val="p"/>
          </m:rPr>
          <w:rPr>
            <w:rFonts w:ascii="Cambria Math" w:hAnsi="Cambria Math"/>
          </w:rPr>
          <m:t>Σ</m:t>
        </m:r>
      </m:oMath>
      <w:r w:rsidRPr="007F6D81">
        <w:rPr>
          <w:rFonts w:ascii="Times New Roman" w:hAnsi="Times New Roman"/>
        </w:rPr>
        <w:t>,</w:t>
      </w:r>
      <w:r>
        <w:rPr>
          <w:rFonts w:ascii="Times New Roman" w:hAnsi="Times New Roman"/>
        </w:rPr>
        <w:t xml:space="preserve"> вновь преобразуем при помощи (28) и сгруппируем:</w:t>
      </w:r>
    </w:p>
    <w:p w:rsidR="00C57392" w:rsidRDefault="00C57392" w:rsidP="00C57392">
      <w:pPr>
        <w:ind w:firstLine="709"/>
        <w:contextualSpacing/>
        <w:jc w:val="both"/>
        <w:rPr>
          <w:rFonts w:ascii="Times New Roman" w:hAnsi="Times New Roman"/>
        </w:rPr>
      </w:pPr>
    </w:p>
    <w:p w:rsidR="00C57392" w:rsidRPr="008C4784" w:rsidRDefault="00AC167F" w:rsidP="00C57392">
      <w:pPr>
        <w:ind w:firstLine="709"/>
        <w:contextualSpacing/>
        <w:jc w:val="right"/>
        <w:rPr>
          <w:rFonts w:ascii="Times New Roman" w:hAnsi="Times New Roman"/>
        </w:rPr>
      </w:pPr>
      <m:oMath>
        <m:d>
          <m:dPr>
            <m:ctrlPr>
              <w:rPr>
                <w:rFonts w:ascii="Cambria Math" w:hAnsi="Cambria Math"/>
                <w:i/>
              </w:rPr>
            </m:ctrlPr>
          </m:dPr>
          <m:e>
            <m:r>
              <w:rPr>
                <w:rFonts w:ascii="Cambria Math" w:hAnsi="Cambria Math"/>
              </w:rPr>
              <m:t>μ</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m:rPr>
                <m:sty m:val="p"/>
              </m:rPr>
              <w:rPr>
                <w:rFonts w:ascii="Cambria Math" w:hAnsi="Cambria Math"/>
                <w:lang w:val="en-US"/>
              </w:rPr>
              <m:t>Σ</m:t>
            </m:r>
            <m:r>
              <w:rPr>
                <w:rFonts w:ascii="Cambria Math" w:hAnsi="Cambria Math"/>
                <w:lang w:val="en-US"/>
              </w:rPr>
              <m:t>Q</m:t>
            </m:r>
            <m:r>
              <w:rPr>
                <w:rFonts w:ascii="Cambria Math" w:hAnsi="Cambria Math"/>
              </w:rPr>
              <m:t>+</m:t>
            </m:r>
            <m:r>
              <w:rPr>
                <w:rFonts w:ascii="Cambria Math" w:hAnsi="Cambria Math"/>
                <w:lang w:val="en-US"/>
              </w:rPr>
              <m:t>R</m:t>
            </m:r>
          </m:e>
        </m:d>
        <m:r>
          <w:rPr>
            <w:rFonts w:ascii="Cambria Math" w:hAnsi="Cambria Math"/>
          </w:rPr>
          <m:t>b=</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y</m:t>
        </m:r>
      </m:oMath>
      <w:r w:rsidR="00C57392" w:rsidRPr="007E7ACC">
        <w:rPr>
          <w:rFonts w:ascii="Times New Roman" w:hAnsi="Times New Roman"/>
        </w:rPr>
        <w:t xml:space="preserve"> </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(34</w:t>
      </w:r>
      <w:r w:rsidR="00C57392" w:rsidRPr="007E7ACC">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Где </w:t>
      </w:r>
      <m:oMath>
        <m:r>
          <w:rPr>
            <w:rFonts w:ascii="Cambria Math" w:hAnsi="Cambria Math"/>
          </w:rPr>
          <m:t>μ=2(1-</m:t>
        </m:r>
        <m:r>
          <w:rPr>
            <w:rFonts w:ascii="Cambria Math" w:hAnsi="Cambria Math"/>
            <w:lang w:val="en-US"/>
          </w:rPr>
          <m:t>λ</m:t>
        </m:r>
        <m:r>
          <w:rPr>
            <w:rFonts w:ascii="Cambria Math" w:hAnsi="Cambria Math"/>
          </w:rPr>
          <m:t>)/3</m:t>
        </m:r>
        <m:r>
          <w:rPr>
            <w:rFonts w:ascii="Cambria Math" w:hAnsi="Cambria Math"/>
            <w:lang w:val="en-US"/>
          </w:rPr>
          <m:t>λ</m:t>
        </m:r>
      </m:oMath>
      <w:r>
        <w:rPr>
          <w:rFonts w:ascii="Times New Roman" w:hAnsi="Times New Roman"/>
        </w:rPr>
        <w:t xml:space="preserve">. </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Как только эта система будет решена относительно </w:t>
      </w:r>
      <w:r w:rsidRPr="005061DD">
        <w:rPr>
          <w:rFonts w:ascii="Times New Roman" w:hAnsi="Times New Roman"/>
          <w:i/>
          <w:lang w:val="en-US"/>
        </w:rPr>
        <w:t>b</w:t>
      </w:r>
      <w:r>
        <w:rPr>
          <w:rFonts w:ascii="Times New Roman" w:hAnsi="Times New Roman"/>
        </w:rPr>
        <w:t xml:space="preserve">, </w:t>
      </w:r>
      <w:r w:rsidRPr="005061DD">
        <w:rPr>
          <w:rFonts w:ascii="Times New Roman" w:hAnsi="Times New Roman"/>
          <w:i/>
          <w:lang w:val="en-US"/>
        </w:rPr>
        <w:t>d</w:t>
      </w:r>
      <w:r w:rsidRPr="005061DD">
        <w:rPr>
          <w:rFonts w:ascii="Times New Roman" w:hAnsi="Times New Roman"/>
        </w:rPr>
        <w:t xml:space="preserve"> </w:t>
      </w:r>
      <w:r>
        <w:rPr>
          <w:rFonts w:ascii="Times New Roman" w:hAnsi="Times New Roman"/>
        </w:rPr>
        <w:t>может быть получено по формуле:</w:t>
      </w:r>
    </w:p>
    <w:p w:rsidR="00C57392" w:rsidRDefault="00C57392" w:rsidP="00C57392">
      <w:pPr>
        <w:ind w:firstLine="709"/>
        <w:contextualSpacing/>
        <w:jc w:val="both"/>
        <w:rPr>
          <w:rFonts w:ascii="Times New Roman" w:hAnsi="Times New Roman"/>
        </w:rPr>
      </w:pPr>
    </w:p>
    <w:p w:rsidR="00C57392" w:rsidRPr="001C6029" w:rsidRDefault="00C57392" w:rsidP="00C57392">
      <w:pPr>
        <w:ind w:firstLine="709"/>
        <w:contextualSpacing/>
        <w:jc w:val="right"/>
        <w:rPr>
          <w:rFonts w:ascii="Times New Roman" w:hAnsi="Times New Roman"/>
        </w:rPr>
      </w:pPr>
      <m:oMath>
        <m:r>
          <w:rPr>
            <w:rFonts w:ascii="Cambria Math" w:hAnsi="Cambria Math"/>
          </w:rPr>
          <m:t>d=y-μ</m:t>
        </m:r>
        <m:r>
          <m:rPr>
            <m:sty m:val="p"/>
          </m:rPr>
          <w:rPr>
            <w:rFonts w:ascii="Cambria Math" w:hAnsi="Cambria Math"/>
          </w:rPr>
          <m:t>Σ</m:t>
        </m:r>
        <m:r>
          <w:rPr>
            <w:rFonts w:ascii="Cambria Math" w:hAnsi="Cambria Math"/>
          </w:rPr>
          <m:t>Qb</m:t>
        </m:r>
      </m:oMath>
      <w:r>
        <w:rPr>
          <w:rFonts w:ascii="Times New Roman" w:hAnsi="Times New Roman"/>
          <w:i/>
        </w:rPr>
        <w:t xml:space="preserve"> </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rPr>
        <w:t>(35)</w:t>
      </w:r>
    </w:p>
    <w:p w:rsidR="00C57392" w:rsidRPr="001C6029" w:rsidRDefault="00C57392" w:rsidP="00C57392">
      <w:pPr>
        <w:ind w:firstLine="709"/>
        <w:contextualSpacing/>
        <w:jc w:val="both"/>
        <w:rPr>
          <w:rFonts w:ascii="Times New Roman" w:hAnsi="Times New Roman"/>
          <w:i/>
        </w:rPr>
      </w:pPr>
    </w:p>
    <w:p w:rsidR="00C57392" w:rsidRPr="000E5A4D" w:rsidRDefault="00C57392" w:rsidP="00C57392">
      <w:pPr>
        <w:ind w:firstLine="709"/>
        <w:contextualSpacing/>
        <w:jc w:val="both"/>
        <w:rPr>
          <w:rFonts w:ascii="Times New Roman" w:hAnsi="Times New Roman"/>
        </w:rPr>
      </w:pPr>
      <w:r>
        <w:rPr>
          <w:rFonts w:ascii="Times New Roman" w:hAnsi="Times New Roman"/>
        </w:rPr>
        <w:t>После этого могут быть получены и оставшиеся коэффициенты.</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745BE1"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Pr="00BF5F3D" w:rsidRDefault="00C57392" w:rsidP="00C57392">
      <w:pPr>
        <w:pStyle w:val="Heading2"/>
        <w:numPr>
          <w:ilvl w:val="1"/>
          <w:numId w:val="42"/>
        </w:numPr>
        <w:ind w:left="0" w:firstLine="709"/>
        <w:contextualSpacing/>
        <w:rPr>
          <w:i w:val="0"/>
        </w:rPr>
      </w:pPr>
      <w:bookmarkStart w:id="16" w:name="_Toc416331007"/>
      <w:bookmarkStart w:id="17" w:name="_Toc422409556"/>
      <w:bookmarkStart w:id="18" w:name="_Toc422701579"/>
      <w:r w:rsidRPr="00BF5F3D">
        <w:rPr>
          <w:i w:val="0"/>
        </w:rPr>
        <w:lastRenderedPageBreak/>
        <w:t>Замена параметра</w:t>
      </w:r>
      <w:bookmarkEnd w:id="16"/>
      <w:bookmarkEnd w:id="17"/>
      <w:bookmarkEnd w:id="18"/>
    </w:p>
    <w:p w:rsidR="00C57392" w:rsidRPr="00B635D5" w:rsidRDefault="00C57392" w:rsidP="00C57392">
      <w:pPr>
        <w:pStyle w:val="Heading3"/>
        <w:numPr>
          <w:ilvl w:val="2"/>
          <w:numId w:val="42"/>
        </w:numPr>
        <w:ind w:left="0" w:firstLine="709"/>
        <w:contextualSpacing/>
      </w:pPr>
      <w:bookmarkStart w:id="19" w:name="_Toc416331008"/>
      <w:r>
        <w:t>Кривая. Параметрически заданная кривая. Длина кривой. Естественная параметризация</w:t>
      </w:r>
      <w:bookmarkEnd w:id="19"/>
    </w:p>
    <w:p w:rsidR="00C57392" w:rsidRPr="005B46AA" w:rsidRDefault="00C57392" w:rsidP="00C57392">
      <w:pPr>
        <w:contextualSpacing/>
      </w:pPr>
    </w:p>
    <w:p w:rsidR="00C57392" w:rsidRPr="00BE2A59" w:rsidRDefault="00C57392" w:rsidP="00C57392">
      <w:pPr>
        <w:ind w:firstLine="709"/>
        <w:contextualSpacing/>
        <w:jc w:val="both"/>
        <w:rPr>
          <w:rFonts w:ascii="Times New Roman" w:hAnsi="Times New Roman"/>
        </w:rPr>
      </w:pPr>
      <w:r>
        <w:rPr>
          <w:rFonts w:ascii="Times New Roman" w:hAnsi="Times New Roman"/>
        </w:rPr>
        <w:t xml:space="preserve">Пусть </w:t>
      </w:r>
      <m:oMath>
        <m:sSup>
          <m:sSupPr>
            <m:ctrlPr>
              <w:rPr>
                <w:rFonts w:ascii="Cambria Math" w:hAnsi="Cambria Math"/>
                <w:i/>
              </w:rPr>
            </m:ctrlPr>
          </m:sSupPr>
          <m:e>
            <m:r>
              <w:rPr>
                <w:rFonts w:ascii="Cambria Math" w:hAnsi="Cambria Math"/>
                <w:lang w:val="en-US"/>
              </w:rPr>
              <m:t>E</m:t>
            </m:r>
          </m:e>
          <m:sup>
            <m:r>
              <w:rPr>
                <w:rFonts w:ascii="Cambria Math" w:hAnsi="Cambria Math"/>
              </w:rPr>
              <m:t>n</m:t>
            </m:r>
          </m:sup>
        </m:sSup>
      </m:oMath>
      <w:r w:rsidRPr="00E07783">
        <w:rPr>
          <w:rFonts w:ascii="Times New Roman" w:hAnsi="Times New Roman"/>
        </w:rPr>
        <w:t xml:space="preserve"> – </w:t>
      </w:r>
      <w:r>
        <w:rPr>
          <w:rFonts w:ascii="Times New Roman" w:hAnsi="Times New Roman"/>
        </w:rPr>
        <w:t>евклидово</w:t>
      </w:r>
      <w:r w:rsidRPr="00E07783">
        <w:rPr>
          <w:rFonts w:ascii="Times New Roman" w:hAnsi="Times New Roman"/>
        </w:rPr>
        <w:t xml:space="preserve"> </w:t>
      </w:r>
      <w:r w:rsidRPr="00E07783">
        <w:rPr>
          <w:rFonts w:ascii="Times New Roman" w:hAnsi="Times New Roman"/>
          <w:i/>
          <w:lang w:val="en-US"/>
        </w:rPr>
        <w:t>n</w:t>
      </w:r>
      <w:r w:rsidRPr="00E07783">
        <w:rPr>
          <w:rFonts w:ascii="Times New Roman" w:hAnsi="Times New Roman"/>
        </w:rPr>
        <w:t>-</w:t>
      </w:r>
      <w:r>
        <w:rPr>
          <w:rFonts w:ascii="Times New Roman" w:hAnsi="Times New Roman"/>
        </w:rPr>
        <w:t xml:space="preserve">мерное пространство. </w:t>
      </w:r>
      <m:oMath>
        <m:r>
          <w:rPr>
            <w:rFonts w:ascii="Cambria Math" w:hAnsi="Cambria Math"/>
          </w:rPr>
          <m:t xml:space="preserve">I= </m:t>
        </m:r>
        <m:d>
          <m:dPr>
            <m:ctrlPr>
              <w:rPr>
                <w:rFonts w:ascii="Cambria Math" w:hAnsi="Cambria Math"/>
                <w:i/>
              </w:rPr>
            </m:ctrlPr>
          </m:dPr>
          <m:e>
            <m:r>
              <w:rPr>
                <w:rFonts w:ascii="Cambria Math" w:hAnsi="Cambria Math"/>
              </w:rPr>
              <m:t>a, b</m:t>
            </m:r>
          </m:e>
        </m:d>
        <m:r>
          <w:rPr>
            <w:rFonts w:ascii="Cambria Math" w:hAnsi="Cambria Math"/>
          </w:rPr>
          <m:t>={t, a&lt;t&lt;b}</m:t>
        </m:r>
      </m:oMath>
      <w:r w:rsidRPr="00E07783">
        <w:rPr>
          <w:rFonts w:ascii="Times New Roman" w:hAnsi="Times New Roman"/>
        </w:rPr>
        <w:t xml:space="preserve"> </w:t>
      </w:r>
      <w:r w:rsidRPr="00BE2A59">
        <w:rPr>
          <w:rFonts w:ascii="Times New Roman" w:hAnsi="Times New Roman"/>
        </w:rPr>
        <w:t xml:space="preserve">– </w:t>
      </w:r>
      <w:r>
        <w:rPr>
          <w:rFonts w:ascii="Times New Roman" w:hAnsi="Times New Roman"/>
        </w:rPr>
        <w:t xml:space="preserve">открытый интервал прямой </w:t>
      </w:r>
      <m:oMath>
        <m:r>
          <m:rPr>
            <m:scr m:val="double-struck"/>
          </m:rPr>
          <w:rPr>
            <w:rFonts w:ascii="Cambria Math" w:hAnsi="Cambria Math"/>
          </w:rPr>
          <m:t>R</m:t>
        </m:r>
      </m:oMath>
      <w:r w:rsidRPr="00BE2A59">
        <w:rPr>
          <w:rFonts w:ascii="Times New Roman" w:hAnsi="Times New Roman"/>
        </w:rPr>
        <w:t xml:space="preserve"> (</w:t>
      </w:r>
      <w:r w:rsidRPr="00ED2BDD">
        <w:rPr>
          <w:rFonts w:ascii="Times New Roman" w:hAnsi="Times New Roman"/>
          <w:i/>
          <w:lang w:val="en-US"/>
        </w:rPr>
        <w:t>I</w:t>
      </w:r>
      <w:r w:rsidRPr="00BE2A59">
        <w:rPr>
          <w:rFonts w:ascii="Times New Roman" w:hAnsi="Times New Roman"/>
        </w:rPr>
        <w:t xml:space="preserve"> </w:t>
      </w:r>
      <w:r>
        <w:rPr>
          <w:rFonts w:ascii="Times New Roman" w:hAnsi="Times New Roman"/>
        </w:rPr>
        <w:t xml:space="preserve">может совпадать с </w:t>
      </w:r>
      <m:oMath>
        <m:r>
          <m:rPr>
            <m:scr m:val="double-struck"/>
          </m:rPr>
          <w:rPr>
            <w:rFonts w:ascii="Cambria Math" w:hAnsi="Cambria Math"/>
          </w:rPr>
          <m:t>R</m:t>
        </m:r>
      </m:oMath>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Элементарной кривой </w:t>
      </w:r>
      <m:oMath>
        <m:r>
          <w:rPr>
            <w:rFonts w:ascii="Cambria Math" w:hAnsi="Cambria Math"/>
          </w:rPr>
          <m:t>γ</m:t>
        </m:r>
      </m:oMath>
      <w:r w:rsidRPr="00316F73">
        <w:rPr>
          <w:rFonts w:ascii="Times New Roman" w:hAnsi="Times New Roman"/>
        </w:rPr>
        <w:t xml:space="preserve"> </w:t>
      </w:r>
      <w:r>
        <w:rPr>
          <w:rFonts w:ascii="Times New Roman" w:hAnsi="Times New Roman"/>
        </w:rPr>
        <w:t xml:space="preserve">в </w:t>
      </w:r>
      <m:oMath>
        <m:sSup>
          <m:sSupPr>
            <m:ctrlPr>
              <w:rPr>
                <w:rFonts w:ascii="Cambria Math" w:hAnsi="Cambria Math"/>
                <w:i/>
              </w:rPr>
            </m:ctrlPr>
          </m:sSupPr>
          <m:e>
            <m:r>
              <w:rPr>
                <w:rFonts w:ascii="Cambria Math" w:hAnsi="Cambria Math"/>
              </w:rPr>
              <m:t>E</m:t>
            </m:r>
          </m:e>
          <m:sup>
            <m:r>
              <w:rPr>
                <w:rFonts w:ascii="Cambria Math" w:hAnsi="Cambria Math"/>
              </w:rPr>
              <m:t>n</m:t>
            </m:r>
          </m:sup>
        </m:sSup>
      </m:oMath>
      <w:r w:rsidRPr="00316F73">
        <w:rPr>
          <w:rFonts w:ascii="Times New Roman" w:hAnsi="Times New Roman"/>
        </w:rPr>
        <w:t xml:space="preserve"> </w:t>
      </w:r>
      <w:r>
        <w:rPr>
          <w:rFonts w:ascii="Times New Roman" w:hAnsi="Times New Roman"/>
        </w:rPr>
        <w:t xml:space="preserve">называется множество точек, гомеоморфное некоторому интервалу </w:t>
      </w:r>
      <w:r w:rsidRPr="00316F73">
        <w:rPr>
          <w:rFonts w:ascii="Times New Roman" w:hAnsi="Times New Roman"/>
          <w:i/>
          <w:lang w:val="en-US"/>
        </w:rPr>
        <w:t>I</w:t>
      </w:r>
      <w:r w:rsidRPr="00316F73">
        <w:rPr>
          <w:rFonts w:ascii="Times New Roman" w:hAnsi="Times New Roman"/>
        </w:rPr>
        <w:t xml:space="preserve"> </w:t>
      </w:r>
      <w:r>
        <w:rPr>
          <w:rFonts w:ascii="Times New Roman" w:hAnsi="Times New Roman"/>
        </w:rPr>
        <w:t xml:space="preserve">числовой прямой </w:t>
      </w:r>
      <m:oMath>
        <m:r>
          <m:rPr>
            <m:scr m:val="double-struck"/>
          </m:rPr>
          <w:rPr>
            <w:rFonts w:ascii="Cambria Math" w:hAnsi="Cambria Math"/>
          </w:rPr>
          <m:t>R</m:t>
        </m:r>
      </m:oMath>
      <w:r>
        <w:rPr>
          <w:rFonts w:ascii="Times New Roman" w:hAnsi="Times New Roman"/>
        </w:rPr>
        <w:t>.</w:t>
      </w:r>
    </w:p>
    <w:p w:rsidR="00C57392" w:rsidRDefault="00C57392" w:rsidP="00C57392">
      <w:pPr>
        <w:ind w:firstLine="709"/>
        <w:contextualSpacing/>
        <w:jc w:val="both"/>
        <w:rPr>
          <w:rFonts w:ascii="Times New Roman" w:hAnsi="Times New Roman"/>
        </w:rPr>
      </w:pPr>
      <w:r>
        <w:rPr>
          <w:rFonts w:ascii="Times New Roman" w:hAnsi="Times New Roman"/>
        </w:rPr>
        <w:t xml:space="preserve">Множество точек </w:t>
      </w:r>
      <m:oMath>
        <m:r>
          <w:rPr>
            <w:rFonts w:ascii="Cambria Math" w:hAnsi="Cambria Math"/>
          </w:rPr>
          <m:t>γ</m:t>
        </m:r>
      </m:oMath>
      <w:r w:rsidRPr="00316F73">
        <w:rPr>
          <w:rFonts w:ascii="Times New Roman" w:hAnsi="Times New Roman"/>
        </w:rPr>
        <w:t xml:space="preserve"> </w:t>
      </w:r>
      <w:r>
        <w:rPr>
          <w:rFonts w:ascii="Times New Roman" w:hAnsi="Times New Roman"/>
        </w:rPr>
        <w:t xml:space="preserve">в </w:t>
      </w:r>
      <m:oMath>
        <m:sSup>
          <m:sSupPr>
            <m:ctrlPr>
              <w:rPr>
                <w:rFonts w:ascii="Cambria Math" w:hAnsi="Cambria Math"/>
                <w:i/>
              </w:rPr>
            </m:ctrlPr>
          </m:sSupPr>
          <m:e>
            <m:r>
              <w:rPr>
                <w:rFonts w:ascii="Cambria Math" w:hAnsi="Cambria Math"/>
              </w:rPr>
              <m:t>E</m:t>
            </m:r>
          </m:e>
          <m:sup>
            <m:r>
              <w:rPr>
                <w:rFonts w:ascii="Cambria Math" w:hAnsi="Cambria Math"/>
              </w:rPr>
              <m:t>n</m:t>
            </m:r>
          </m:sup>
        </m:sSup>
      </m:oMath>
      <w:r w:rsidRPr="00316F73">
        <w:rPr>
          <w:rFonts w:ascii="Times New Roman" w:hAnsi="Times New Roman"/>
        </w:rPr>
        <w:t xml:space="preserve"> </w:t>
      </w:r>
      <w:r>
        <w:rPr>
          <w:rFonts w:ascii="Times New Roman" w:hAnsi="Times New Roman"/>
        </w:rPr>
        <w:t xml:space="preserve">назовём кривой, если для каждой её точки существует часть кривой, содержащая эту точку,гомеоморфная некоторому интервалу числовой прямой </w:t>
      </w:r>
      <m:oMath>
        <m:r>
          <m:rPr>
            <m:scr m:val="double-struck"/>
          </m:rPr>
          <w:rPr>
            <w:rFonts w:ascii="Cambria Math" w:hAnsi="Cambria Math"/>
          </w:rPr>
          <m:t>R</m:t>
        </m:r>
      </m:oMath>
      <w:r>
        <w:rPr>
          <w:rFonts w:ascii="Times New Roman" w:hAnsi="Times New Roman"/>
        </w:rPr>
        <w:t>, т. е. В некоторой окрестности каждой своей точки кривая является элементарной.</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Пусть </w:t>
      </w:r>
      <m:oMath>
        <m:d>
          <m:dPr>
            <m:begChr m:val="{"/>
            <m:endChr m:val="}"/>
            <m:ctrlPr>
              <w:rPr>
                <w:rFonts w:ascii="Cambria Math" w:hAnsi="Cambria Math"/>
                <w:i/>
              </w:rPr>
            </m:ctrlPr>
          </m:dPr>
          <m:e>
            <m:r>
              <w:rPr>
                <w:rFonts w:ascii="Cambria Math" w:hAnsi="Cambria Math"/>
              </w:rPr>
              <m:t xml:space="preserve">o,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 (i=</m:t>
        </m:r>
        <m:bar>
          <m:barPr>
            <m:pos m:val="top"/>
            <m:ctrlPr>
              <w:rPr>
                <w:rFonts w:ascii="Cambria Math" w:hAnsi="Cambria Math"/>
                <w:i/>
              </w:rPr>
            </m:ctrlPr>
          </m:barPr>
          <m:e>
            <m:r>
              <w:rPr>
                <w:rFonts w:ascii="Cambria Math" w:hAnsi="Cambria Math"/>
              </w:rPr>
              <m:t>1,  n</m:t>
            </m:r>
          </m:e>
        </m:bar>
        <m:r>
          <w:rPr>
            <w:rFonts w:ascii="Cambria Math" w:hAnsi="Cambria Math"/>
          </w:rPr>
          <m:t>)</m:t>
        </m:r>
      </m:oMath>
      <w:r w:rsidRPr="00BE2A59">
        <w:rPr>
          <w:rFonts w:ascii="Times New Roman" w:hAnsi="Times New Roman"/>
        </w:rPr>
        <w:t xml:space="preserve"> </w:t>
      </w:r>
      <w:r>
        <w:rPr>
          <w:rFonts w:ascii="Times New Roman" w:hAnsi="Times New Roman"/>
        </w:rPr>
        <w:t>–</w:t>
      </w:r>
      <w:r w:rsidRPr="00BE2A59">
        <w:rPr>
          <w:rFonts w:ascii="Times New Roman" w:hAnsi="Times New Roman"/>
        </w:rPr>
        <w:t xml:space="preserve"> </w:t>
      </w:r>
      <w:r>
        <w:rPr>
          <w:rFonts w:ascii="Times New Roman" w:hAnsi="Times New Roman"/>
        </w:rPr>
        <w:t xml:space="preserve">прямоугольная декартова система координат и </w:t>
      </w:r>
      <m:oMath>
        <m:d>
          <m:dPr>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i</m:t>
                </m:r>
              </m:sup>
            </m:sSup>
          </m:e>
        </m:d>
      </m:oMath>
      <w:r w:rsidRPr="00BE2A59">
        <w:rPr>
          <w:rFonts w:ascii="Times New Roman" w:hAnsi="Times New Roman"/>
        </w:rPr>
        <w:t xml:space="preserve"> – </w:t>
      </w:r>
      <w:r>
        <w:rPr>
          <w:rFonts w:ascii="Times New Roman" w:hAnsi="Times New Roman"/>
        </w:rPr>
        <w:t xml:space="preserve">координаты точки </w:t>
      </w:r>
      <w:r w:rsidRPr="00BE2A59">
        <w:rPr>
          <w:rFonts w:ascii="Times New Roman" w:hAnsi="Times New Roman"/>
          <w:i/>
          <w:lang w:val="en-US"/>
        </w:rPr>
        <w:t>p</w:t>
      </w:r>
      <w:r w:rsidRPr="00BE2A59">
        <w:rPr>
          <w:rFonts w:ascii="Times New Roman" w:hAnsi="Times New Roman"/>
        </w:rPr>
        <w:t xml:space="preserve"> </w:t>
      </w:r>
      <w:r>
        <w:rPr>
          <w:rFonts w:ascii="Times New Roman" w:hAnsi="Times New Roman"/>
        </w:rPr>
        <w:t xml:space="preserve">кривой </w:t>
      </w:r>
      <m:oMath>
        <m:r>
          <w:rPr>
            <w:rFonts w:ascii="Cambria Math" w:hAnsi="Cambria Math"/>
          </w:rPr>
          <m:t>γ</m:t>
        </m:r>
      </m:oMath>
      <w:r>
        <w:rPr>
          <w:rFonts w:ascii="Times New Roman" w:hAnsi="Times New Roman"/>
        </w:rPr>
        <w:t xml:space="preserve">, </w:t>
      </w:r>
      <m:oMath>
        <m:r>
          <m:rPr>
            <m:sty m:val="bi"/>
          </m:rPr>
          <w:rPr>
            <w:rFonts w:ascii="Cambria Math" w:hAnsi="Cambria Math"/>
          </w:rPr>
          <m:t>r</m:t>
        </m:r>
        <m:r>
          <w:rPr>
            <w:rFonts w:ascii="Cambria Math" w:hAnsi="Cambria Math"/>
          </w:rPr>
          <m:t xml:space="preserve">= </m:t>
        </m:r>
        <m:acc>
          <m:accPr>
            <m:chr m:val="⃗"/>
            <m:ctrlPr>
              <w:rPr>
                <w:rFonts w:ascii="Cambria Math" w:hAnsi="Cambria Math"/>
                <w:i/>
              </w:rPr>
            </m:ctrlPr>
          </m:accPr>
          <m:e>
            <m:r>
              <w:rPr>
                <w:rFonts w:ascii="Cambria Math" w:hAnsi="Cambria Math"/>
              </w:rPr>
              <m:t>op</m:t>
            </m:r>
          </m:e>
        </m:acc>
      </m:oMath>
      <w:r w:rsidRPr="00BE2A59">
        <w:rPr>
          <w:rFonts w:ascii="Times New Roman" w:hAnsi="Times New Roman"/>
        </w:rPr>
        <w:t xml:space="preserve"> – </w:t>
      </w:r>
      <w:r>
        <w:rPr>
          <w:rFonts w:ascii="Times New Roman" w:hAnsi="Times New Roman"/>
        </w:rPr>
        <w:t xml:space="preserve">её радиус вектор. Тогда </w:t>
      </w:r>
      <w:r w:rsidRPr="00BE2A59">
        <w:rPr>
          <w:rFonts w:ascii="Times New Roman" w:hAnsi="Times New Roman"/>
          <w:b/>
          <w:i/>
          <w:lang w:val="en-US"/>
        </w:rPr>
        <w:t>r</w:t>
      </w:r>
      <w:r w:rsidRPr="00BE2A59">
        <w:rPr>
          <w:rFonts w:ascii="Times New Roman" w:hAnsi="Times New Roman"/>
        </w:rPr>
        <w:t xml:space="preserve"> </w:t>
      </w:r>
      <w:r>
        <w:rPr>
          <w:rFonts w:ascii="Times New Roman" w:hAnsi="Times New Roman"/>
        </w:rPr>
        <w:t xml:space="preserve">как и </w:t>
      </w:r>
      <w:r w:rsidRPr="00BE2A59">
        <w:rPr>
          <w:rFonts w:ascii="Times New Roman" w:hAnsi="Times New Roman"/>
          <w:i/>
          <w:lang w:val="en-US"/>
        </w:rPr>
        <w:t>p</w:t>
      </w:r>
      <w:r w:rsidRPr="00BE2A59">
        <w:rPr>
          <w:rFonts w:ascii="Times New Roman" w:hAnsi="Times New Roman"/>
        </w:rPr>
        <w:t xml:space="preserve"> </w:t>
      </w:r>
      <w:r>
        <w:rPr>
          <w:rFonts w:ascii="Times New Roman" w:hAnsi="Times New Roman"/>
        </w:rPr>
        <w:t xml:space="preserve">есть функции параметра </w:t>
      </w:r>
      <m:oMath>
        <m:r>
          <w:rPr>
            <w:rFonts w:ascii="Cambria Math" w:hAnsi="Cambria Math"/>
          </w:rPr>
          <m:t>t ∈I</m:t>
        </m:r>
      </m:oMath>
      <w:r>
        <w:rPr>
          <w:rFonts w:ascii="Times New Roman" w:hAnsi="Times New Roman"/>
        </w:rPr>
        <w:t>, т. е.</w:t>
      </w:r>
    </w:p>
    <w:p w:rsidR="00C57392" w:rsidRPr="00F14139" w:rsidRDefault="00C57392" w:rsidP="00C57392">
      <w:pPr>
        <w:ind w:firstLine="709"/>
        <w:contextualSpacing/>
        <w:jc w:val="both"/>
        <w:rPr>
          <w:rFonts w:ascii="Times New Roman" w:hAnsi="Times New Roman"/>
        </w:rPr>
      </w:pPr>
    </w:p>
    <w:p w:rsidR="00C57392" w:rsidRPr="005619CB" w:rsidRDefault="00C57392" w:rsidP="00C57392">
      <w:pPr>
        <w:ind w:firstLine="709"/>
        <w:contextualSpacing/>
        <w:jc w:val="right"/>
        <w:rPr>
          <w:rFonts w:ascii="Times New Roman" w:hAnsi="Times New Roman"/>
        </w:rPr>
      </w:pPr>
      <m:oMath>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(t)</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w:t>
      </w:r>
      <w:r w:rsidRPr="005619CB">
        <w:rPr>
          <w:rFonts w:ascii="Times New Roman" w:hAnsi="Times New Roman"/>
        </w:rPr>
        <w:t>)</w:t>
      </w:r>
    </w:p>
    <w:p w:rsidR="00C57392" w:rsidRPr="005619CB"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Данное выражение называют векторным уравнением кривой. Разложив </w:t>
      </w:r>
      <m:oMath>
        <m:r>
          <m:rPr>
            <m:sty m:val="bi"/>
          </m:rPr>
          <w:rPr>
            <w:rFonts w:ascii="Cambria Math" w:hAnsi="Cambria Math"/>
          </w:rPr>
          <m:t>r</m:t>
        </m:r>
        <m:r>
          <w:rPr>
            <w:rFonts w:ascii="Cambria Math" w:hAnsi="Cambria Math"/>
          </w:rPr>
          <m:t>(t)</m:t>
        </m:r>
      </m:oMath>
      <w:r>
        <w:rPr>
          <w:rFonts w:ascii="Times New Roman" w:hAnsi="Times New Roman"/>
        </w:rPr>
        <w:t xml:space="preserve"> по координатным векторам базиса:</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right"/>
        <w:rPr>
          <w:rFonts w:ascii="Times New Roman" w:hAnsi="Times New Roman"/>
        </w:rPr>
      </w:pPr>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(37</w:t>
      </w:r>
      <w:r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Получим параметрическое уравнение кривой </w:t>
      </w:r>
      <m:oMath>
        <m:r>
          <m:rPr>
            <m:sty m:val="p"/>
          </m:rPr>
          <w:rPr>
            <w:rFonts w:ascii="Cambria Math" w:hAnsi="Cambria Math"/>
          </w:rPr>
          <m:t>Γ</m:t>
        </m:r>
      </m:oMath>
      <w:r>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D0585F" w:rsidRDefault="00AC167F" w:rsidP="00C57392">
      <w:pPr>
        <w:ind w:firstLine="709"/>
        <w:contextualSpacing/>
        <w:jc w:val="right"/>
        <w:rPr>
          <w:rFonts w:ascii="Times New Roman" w:hAnsi="Times New Roman"/>
        </w:rPr>
      </w:pPr>
      <m:oMath>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d>
          <m:dPr>
            <m:ctrlPr>
              <w:rPr>
                <w:rFonts w:ascii="Cambria Math" w:hAnsi="Cambria Math"/>
                <w:i/>
                <w:lang w:val="en-US"/>
              </w:rPr>
            </m:ctrlPr>
          </m:dPr>
          <m:e>
            <m:r>
              <w:rPr>
                <w:rFonts w:ascii="Cambria Math" w:hAnsi="Cambria Math"/>
                <w:lang w:val="en-US"/>
              </w:rPr>
              <m:t>t</m:t>
            </m:r>
          </m:e>
        </m:d>
        <m:r>
          <w:rPr>
            <w:rFonts w:ascii="Cambria Math" w:hAnsi="Cambria Math"/>
          </w:rPr>
          <m:t>,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rPr>
          <m:t>(</m:t>
        </m:r>
        <m:r>
          <w:rPr>
            <w:rFonts w:ascii="Cambria Math" w:hAnsi="Cambria Math"/>
            <w:lang w:val="en-US"/>
          </w:rPr>
          <m:t>t</m:t>
        </m:r>
        <m:r>
          <w:rPr>
            <w:rFonts w:ascii="Cambria Math" w:hAnsi="Cambria Math"/>
          </w:rPr>
          <m:t>)</m:t>
        </m:r>
      </m:oMath>
      <w:r w:rsidR="00C57392" w:rsidRPr="00D0585F">
        <w:rPr>
          <w:rFonts w:ascii="Times New Roman" w:hAnsi="Times New Roman"/>
        </w:rPr>
        <w:t xml:space="preserve"> </w:t>
      </w:r>
      <w:r w:rsidR="00C57392" w:rsidRPr="00D0585F">
        <w:rPr>
          <w:rFonts w:ascii="Times New Roman" w:hAnsi="Times New Roman"/>
        </w:rPr>
        <w:tab/>
      </w:r>
      <w:r w:rsidR="00C57392" w:rsidRPr="00D0585F">
        <w:rPr>
          <w:rFonts w:ascii="Times New Roman" w:hAnsi="Times New Roman"/>
        </w:rPr>
        <w:tab/>
      </w:r>
      <w:r w:rsidR="00C57392" w:rsidRPr="00F14139">
        <w:rPr>
          <w:rFonts w:ascii="Times New Roman" w:hAnsi="Times New Roman"/>
        </w:rPr>
        <w:tab/>
      </w:r>
      <w:r w:rsidR="00C57392">
        <w:rPr>
          <w:rFonts w:ascii="Times New Roman" w:hAnsi="Times New Roman"/>
        </w:rPr>
        <w:t>(38</w:t>
      </w:r>
      <w:r w:rsidR="00C57392" w:rsidRPr="00D0585F">
        <w:rPr>
          <w:rFonts w:ascii="Times New Roman" w:hAnsi="Times New Roman"/>
        </w:rPr>
        <w:t>)</w:t>
      </w:r>
    </w:p>
    <w:p w:rsidR="00C57392" w:rsidRPr="00D0585F"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Кривая </w:t>
      </w:r>
      <m:oMath>
        <m:r>
          <m:rPr>
            <m:sty m:val="p"/>
          </m:rPr>
          <w:rPr>
            <w:rFonts w:ascii="Cambria Math" w:hAnsi="Cambria Math"/>
          </w:rPr>
          <m:t>Γ</m:t>
        </m:r>
      </m:oMath>
      <w:r>
        <w:rPr>
          <w:rFonts w:ascii="Times New Roman" w:hAnsi="Times New Roman"/>
        </w:rPr>
        <w:t xml:space="preserve"> называется гладкой, если </w:t>
      </w:r>
      <m:oMath>
        <m:r>
          <m:rPr>
            <m:sty m:val="bi"/>
          </m:rPr>
          <w:rPr>
            <w:rFonts w:ascii="Cambria Math" w:hAnsi="Cambria Math"/>
          </w:rPr>
          <m:t>r</m:t>
        </m:r>
        <m:r>
          <w:rPr>
            <w:rFonts w:ascii="Cambria Math" w:hAnsi="Cambria Math"/>
          </w:rPr>
          <m:t>(t)</m:t>
        </m:r>
      </m:oMath>
      <w:r w:rsidRPr="00E235FE">
        <w:rPr>
          <w:rFonts w:ascii="Times New Roman" w:hAnsi="Times New Roman"/>
        </w:rPr>
        <w:t xml:space="preserve"> </w:t>
      </w:r>
      <w:r>
        <w:rPr>
          <w:rFonts w:ascii="Times New Roman" w:hAnsi="Times New Roman"/>
        </w:rPr>
        <w:t>является гладкой функцией:</w:t>
      </w:r>
    </w:p>
    <w:p w:rsidR="00C57392" w:rsidRPr="00710E77" w:rsidRDefault="00C57392" w:rsidP="00C57392">
      <w:pPr>
        <w:ind w:firstLine="709"/>
        <w:contextualSpacing/>
        <w:jc w:val="both"/>
        <w:rPr>
          <w:rFonts w:ascii="Times New Roman" w:hAnsi="Times New Roman"/>
        </w:rPr>
      </w:pPr>
    </w:p>
    <w:p w:rsidR="00C57392" w:rsidRPr="00F14139" w:rsidRDefault="00AC167F" w:rsidP="00C57392">
      <w:pPr>
        <w:ind w:firstLine="709"/>
        <w:contextualSpacing/>
        <w:jc w:val="right"/>
        <w:rPr>
          <w:rFonts w:ascii="Times New Roman" w:hAnsi="Times New Roman"/>
        </w:rPr>
      </w:pPr>
      <m:oMath>
        <m:f>
          <m:fPr>
            <m:ctrlPr>
              <w:rPr>
                <w:rFonts w:ascii="Cambria Math" w:hAnsi="Cambria Math"/>
                <w:i/>
                <w:lang w:val="en-US"/>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r>
          <w:rPr>
            <w:rFonts w:ascii="Cambria Math" w:hAnsi="Cambria Math"/>
          </w:rPr>
          <m:t xml:space="preserve"> </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num>
              <m:den>
                <m:r>
                  <w:rPr>
                    <w:rFonts w:ascii="Cambria Math" w:hAnsi="Cambria Math"/>
                    <w:lang w:val="en-US"/>
                  </w:rPr>
                  <m:t>dt</m:t>
                </m:r>
              </m:den>
            </m:f>
          </m:e>
        </m:d>
        <m:r>
          <w:rPr>
            <w:rFonts w:ascii="Cambria Math" w:hAnsi="Cambria Math"/>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m:rPr>
                <m:sty m:val="bi"/>
              </m:rP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dt</m:t>
                </m:r>
              </m:e>
              <m:sup>
                <m:r>
                  <w:rPr>
                    <w:rFonts w:ascii="Cambria Math" w:hAnsi="Cambria Math"/>
                  </w:rPr>
                  <m:t>2</m:t>
                </m:r>
              </m:sup>
            </m:sSup>
          </m:den>
        </m:f>
        <m:r>
          <w:rPr>
            <w:rFonts w:ascii="Cambria Math" w:hAnsi="Cambria Math"/>
          </w:rPr>
          <m:t xml:space="preserve"> </m:t>
        </m:r>
        <m:d>
          <m:dPr>
            <m:begChr m:val="{"/>
            <m:endChr m:val="}"/>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num>
              <m:den>
                <m:sSup>
                  <m:sSupPr>
                    <m:ctrlPr>
                      <w:rPr>
                        <w:rFonts w:ascii="Cambria Math" w:hAnsi="Cambria Math"/>
                        <w:i/>
                        <w:lang w:val="en-US"/>
                      </w:rPr>
                    </m:ctrlPr>
                  </m:sSupPr>
                  <m:e>
                    <m:r>
                      <w:rPr>
                        <w:rFonts w:ascii="Cambria Math" w:hAnsi="Cambria Math"/>
                        <w:lang w:val="en-US"/>
                      </w:rPr>
                      <m:t>dt</m:t>
                    </m:r>
                  </m:e>
                  <m:sup>
                    <m:r>
                      <w:rPr>
                        <w:rFonts w:ascii="Cambria Math" w:hAnsi="Cambria Math"/>
                      </w:rPr>
                      <m:t>2</m:t>
                    </m:r>
                  </m:sup>
                </m:sSup>
              </m:den>
            </m:f>
          </m:e>
        </m:d>
        <m:r>
          <w:rPr>
            <w:rFonts w:ascii="Cambria Math" w:hAnsi="Cambria Math"/>
          </w:rPr>
          <m:t>, …</m:t>
        </m:r>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(39</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Которые являются непрерывными функциями, и касательный вектор (вектор скорости) в каждой точке отличен от нулевого</w:t>
      </w:r>
    </w:p>
    <w:p w:rsidR="00C57392" w:rsidRPr="00F14139" w:rsidRDefault="00C57392" w:rsidP="00C57392">
      <w:pPr>
        <w:ind w:firstLine="709"/>
        <w:contextualSpacing/>
        <w:jc w:val="both"/>
        <w:rPr>
          <w:rFonts w:ascii="Times New Roman" w:hAnsi="Times New Roman"/>
        </w:rPr>
      </w:pPr>
    </w:p>
    <w:p w:rsidR="00C57392" w:rsidRPr="00134729" w:rsidRDefault="00AC167F" w:rsidP="00C57392">
      <w:pPr>
        <w:ind w:firstLine="709"/>
        <w:contextualSpacing/>
        <w:jc w:val="right"/>
        <w:rPr>
          <w:rFonts w:ascii="Times New Roman" w:hAnsi="Times New Roman"/>
        </w:rPr>
      </w:pP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r>
          <w:rPr>
            <w:rFonts w:ascii="Cambria Math" w:hAnsi="Cambria Math"/>
          </w:rPr>
          <m:t xml:space="preserve"> ≠</m:t>
        </m:r>
        <m:r>
          <m:rPr>
            <m:sty m:val="bi"/>
          </m:rPr>
          <w:rPr>
            <w:rFonts w:ascii="Cambria Math" w:hAnsi="Cambria Math"/>
          </w:rPr>
          <m:t>0</m:t>
        </m:r>
      </m:oMath>
      <w:r w:rsidR="00C57392" w:rsidRPr="00C57392">
        <w:rPr>
          <w:rFonts w:ascii="Times New Roman" w:hAnsi="Times New Roman"/>
          <w:b/>
        </w:rPr>
        <w:t>.</w:t>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sidRPr="00134729">
        <w:rPr>
          <w:rFonts w:ascii="Times New Roman" w:hAnsi="Times New Roman"/>
          <w:b/>
        </w:rPr>
        <w:tab/>
      </w:r>
      <w:r w:rsidR="00C57392">
        <w:rPr>
          <w:rFonts w:ascii="Times New Roman" w:hAnsi="Times New Roman"/>
        </w:rPr>
        <w:t>(40</w:t>
      </w:r>
      <w:r w:rsidR="00C57392"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Вектор </w:t>
      </w: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oMath>
      <w:r w:rsidRPr="00800086">
        <w:rPr>
          <w:rFonts w:ascii="Times New Roman" w:hAnsi="Times New Roman"/>
        </w:rPr>
        <w:t xml:space="preserve"> </w:t>
      </w:r>
      <w:r>
        <w:rPr>
          <w:rFonts w:ascii="Times New Roman" w:hAnsi="Times New Roman"/>
        </w:rPr>
        <w:t xml:space="preserve">является направляющим вектором касательной к кривой. </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Пусть кривая </w:t>
      </w:r>
      <m:oMath>
        <m:r>
          <m:rPr>
            <m:sty m:val="p"/>
          </m:rPr>
          <w:rPr>
            <w:rFonts w:ascii="Cambria Math" w:hAnsi="Cambria Math"/>
          </w:rPr>
          <m:t>Γ</m:t>
        </m:r>
      </m:oMath>
      <w:r>
        <w:rPr>
          <w:rFonts w:ascii="Times New Roman" w:hAnsi="Times New Roman"/>
        </w:rPr>
        <w:t xml:space="preserve"> задана уравнением (3</w:t>
      </w:r>
      <w:r w:rsidRPr="003A66FE">
        <w:rPr>
          <w:rFonts w:ascii="Times New Roman" w:hAnsi="Times New Roman"/>
        </w:rPr>
        <w:t>6</w:t>
      </w:r>
      <w:r>
        <w:rPr>
          <w:rFonts w:ascii="Times New Roman" w:hAnsi="Times New Roman"/>
        </w:rPr>
        <w:t xml:space="preserve">) и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∈I</m:t>
        </m:r>
      </m:oMath>
      <w:r>
        <w:rPr>
          <w:rFonts w:ascii="Times New Roman" w:hAnsi="Times New Roman"/>
        </w:rPr>
        <w:t xml:space="preserve">. Тогда длина дуги кривой </w:t>
      </w:r>
      <m:oMath>
        <m:r>
          <m:rPr>
            <m:sty m:val="p"/>
          </m:rPr>
          <w:rPr>
            <w:rFonts w:ascii="Cambria Math" w:hAnsi="Cambria Math"/>
          </w:rPr>
          <m:t>Γ</m:t>
        </m:r>
      </m:oMath>
      <w:r>
        <w:rPr>
          <w:rFonts w:ascii="Times New Roman" w:hAnsi="Times New Roman"/>
        </w:rPr>
        <w:t xml:space="preserve">, соединяющей точки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sidRPr="00800086">
        <w:rPr>
          <w:rFonts w:ascii="Times New Roman" w:hAnsi="Times New Roman"/>
        </w:rPr>
        <w:t xml:space="preserve"> </w:t>
      </w:r>
      <w:r>
        <w:rPr>
          <w:rFonts w:ascii="Times New Roman" w:hAnsi="Times New Roman"/>
        </w:rPr>
        <w:t xml:space="preserve">и </w:t>
      </w:r>
      <m:oMath>
        <m:sSub>
          <m:sSubPr>
            <m:ctrlPr>
              <w:rPr>
                <w:rFonts w:ascii="Cambria Math" w:hAnsi="Cambria Math"/>
                <w:i/>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800086">
        <w:rPr>
          <w:rFonts w:ascii="Times New Roman" w:hAnsi="Times New Roman"/>
        </w:rPr>
        <w:t xml:space="preserve"> </w:t>
      </w:r>
      <w:r>
        <w:rPr>
          <w:rFonts w:ascii="Times New Roman" w:hAnsi="Times New Roman"/>
        </w:rPr>
        <w:t>определяется интегралом:</w:t>
      </w:r>
    </w:p>
    <w:p w:rsidR="00C57392" w:rsidRPr="00F1413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right"/>
        <w:rPr>
          <w:rFonts w:ascii="Times New Roman" w:hAnsi="Times New Roman"/>
        </w:rPr>
      </w:pPr>
      <m:oMath>
        <m:r>
          <w:rPr>
            <w:rFonts w:ascii="Cambria Math" w:hAnsi="Cambria Math"/>
          </w:rPr>
          <m:t xml:space="preserve">s=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dt</m:t>
            </m:r>
          </m:e>
        </m:nary>
      </m:oMath>
      <w:r w:rsidRPr="00C57392">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sidRPr="00E97CE1">
        <w:rPr>
          <w:rFonts w:ascii="Times New Roman" w:hAnsi="Times New Roman"/>
        </w:rPr>
        <w:t>41</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both"/>
        <w:rPr>
          <w:rFonts w:ascii="Times New Roman" w:hAnsi="Times New Roman"/>
        </w:rPr>
      </w:pPr>
      <w:r>
        <w:rPr>
          <w:rFonts w:ascii="Times New Roman" w:hAnsi="Times New Roman"/>
        </w:rPr>
        <w:t xml:space="preserve">Пусть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C2049F">
        <w:rPr>
          <w:rFonts w:ascii="Times New Roman" w:hAnsi="Times New Roman"/>
        </w:rPr>
        <w:t xml:space="preserve"> – </w:t>
      </w:r>
      <w:r>
        <w:rPr>
          <w:rFonts w:ascii="Times New Roman" w:hAnsi="Times New Roman"/>
        </w:rPr>
        <w:t xml:space="preserve">фиксированная точка кривой </w:t>
      </w:r>
      <m:oMath>
        <m:r>
          <m:rPr>
            <m:sty m:val="p"/>
          </m:rPr>
          <w:rPr>
            <w:rFonts w:ascii="Cambria Math" w:hAnsi="Cambria Math"/>
          </w:rPr>
          <m:t>Γ</m:t>
        </m:r>
      </m:oMath>
      <w:r>
        <w:rPr>
          <w:rFonts w:ascii="Times New Roman" w:hAnsi="Times New Roman"/>
        </w:rPr>
        <w:t xml:space="preserve">, а </w:t>
      </w:r>
      <m:oMath>
        <m:r>
          <w:rPr>
            <w:rFonts w:ascii="Cambria Math" w:hAnsi="Cambria Math"/>
          </w:rPr>
          <m:t>p(t)</m:t>
        </m:r>
      </m:oMath>
      <w:r w:rsidRPr="00C2049F">
        <w:rPr>
          <w:rFonts w:ascii="Times New Roman" w:hAnsi="Times New Roman"/>
        </w:rPr>
        <w:t xml:space="preserve"> </w:t>
      </w:r>
      <w:r>
        <w:rPr>
          <w:rFonts w:ascii="Times New Roman" w:hAnsi="Times New Roman"/>
        </w:rPr>
        <w:t>–</w:t>
      </w:r>
      <w:r w:rsidRPr="00C2049F">
        <w:rPr>
          <w:rFonts w:ascii="Times New Roman" w:hAnsi="Times New Roman"/>
        </w:rPr>
        <w:t xml:space="preserve"> </w:t>
      </w:r>
      <w:r>
        <w:rPr>
          <w:rFonts w:ascii="Times New Roman" w:hAnsi="Times New Roman"/>
        </w:rPr>
        <w:t xml:space="preserve">переменная. Обозначим через </w:t>
      </w:r>
      <w:r w:rsidRPr="00C2049F">
        <w:rPr>
          <w:rFonts w:ascii="Times New Roman" w:hAnsi="Times New Roman"/>
          <w:i/>
          <w:lang w:val="en-US"/>
        </w:rPr>
        <w:t>s</w:t>
      </w:r>
      <w:r w:rsidRPr="00C2049F">
        <w:rPr>
          <w:rFonts w:ascii="Times New Roman" w:hAnsi="Times New Roman"/>
        </w:rPr>
        <w:t xml:space="preserve"> </w:t>
      </w:r>
      <w:r>
        <w:rPr>
          <w:rFonts w:ascii="Times New Roman" w:hAnsi="Times New Roman"/>
        </w:rPr>
        <w:t xml:space="preserve">длину дуги кривой </w:t>
      </w:r>
      <m:oMath>
        <m:r>
          <m:rPr>
            <m:sty m:val="p"/>
          </m:rPr>
          <w:rPr>
            <w:rFonts w:ascii="Cambria Math" w:hAnsi="Cambria Math"/>
          </w:rPr>
          <m:t>Γ</m:t>
        </m:r>
      </m:oMath>
      <w:r>
        <w:rPr>
          <w:rFonts w:ascii="Times New Roman" w:hAnsi="Times New Roman"/>
        </w:rPr>
        <w:t xml:space="preserve">, соединяющей точки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ascii="Times New Roman" w:hAnsi="Times New Roman"/>
        </w:rPr>
        <w:t xml:space="preserve"> и </w:t>
      </w:r>
      <m:oMath>
        <m:r>
          <w:rPr>
            <w:rFonts w:ascii="Cambria Math" w:hAnsi="Cambria Math"/>
          </w:rPr>
          <m:t>p</m:t>
        </m:r>
      </m:oMath>
      <w:r>
        <w:rPr>
          <w:rFonts w:ascii="Times New Roman" w:hAnsi="Times New Roman"/>
        </w:rPr>
        <w:t>. Тогда имеем</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134729" w:rsidRDefault="00C57392" w:rsidP="00C57392">
      <w:pPr>
        <w:ind w:firstLine="709"/>
        <w:contextualSpacing/>
        <w:jc w:val="right"/>
        <w:rPr>
          <w:rFonts w:ascii="Times New Roman" w:hAnsi="Times New Roman"/>
        </w:rPr>
      </w:pPr>
      <m:oMath>
        <m:r>
          <w:rPr>
            <w:rFonts w:ascii="Cambria Math" w:hAnsi="Cambria Math"/>
          </w:rPr>
          <m:t xml:space="preserve">s=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dt</m:t>
            </m:r>
          </m:e>
        </m:nary>
      </m:oMath>
      <w:r w:rsidRPr="00134729">
        <w:rPr>
          <w:rFonts w:ascii="Times New Roman" w:hAnsi="Times New Roman"/>
        </w:rPr>
        <w:tab/>
      </w:r>
      <w:r w:rsidRPr="00C57392">
        <w:rPr>
          <w:rFonts w:ascii="Times New Roman" w:hAnsi="Times New Roman"/>
        </w:rPr>
        <w:t>,</w:t>
      </w:r>
      <w:r w:rsidRPr="00134729">
        <w:rPr>
          <w:rFonts w:ascii="Times New Roman" w:hAnsi="Times New Roman"/>
        </w:rPr>
        <w:tab/>
      </w:r>
      <w:r w:rsidRPr="00134729">
        <w:rPr>
          <w:rFonts w:ascii="Times New Roman" w:hAnsi="Times New Roman"/>
        </w:rPr>
        <w:tab/>
      </w:r>
      <w:r w:rsidRPr="00134729">
        <w:rPr>
          <w:rFonts w:ascii="Times New Roman" w:hAnsi="Times New Roman"/>
        </w:rPr>
        <w:tab/>
      </w:r>
      <w:r w:rsidRPr="00134729">
        <w:rPr>
          <w:rFonts w:ascii="Times New Roman" w:hAnsi="Times New Roman"/>
        </w:rPr>
        <w:tab/>
      </w:r>
      <w:r w:rsidRPr="00E97CE1">
        <w:rPr>
          <w:rFonts w:ascii="Times New Roman" w:hAnsi="Times New Roman"/>
        </w:rPr>
        <w:tab/>
      </w:r>
      <w:r>
        <w:rPr>
          <w:rFonts w:ascii="Times New Roman" w:hAnsi="Times New Roman"/>
        </w:rPr>
        <w:t>(</w:t>
      </w:r>
      <w:r w:rsidRPr="00C57392">
        <w:rPr>
          <w:rFonts w:ascii="Times New Roman" w:hAnsi="Times New Roman"/>
        </w:rPr>
        <w:t>42</w:t>
      </w:r>
      <w:r w:rsidRPr="00134729">
        <w:rPr>
          <w:rFonts w:ascii="Times New Roman" w:hAnsi="Times New Roman"/>
        </w:rPr>
        <w:t>)</w:t>
      </w:r>
    </w:p>
    <w:p w:rsidR="00C57392" w:rsidRPr="0013472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т.е. </w:t>
      </w:r>
      <w:proofErr w:type="gramStart"/>
      <w:r w:rsidRPr="00C2049F">
        <w:rPr>
          <w:rFonts w:ascii="Times New Roman" w:hAnsi="Times New Roman"/>
          <w:i/>
          <w:lang w:val="en-US"/>
        </w:rPr>
        <w:t>s</w:t>
      </w:r>
      <w:proofErr w:type="gramEnd"/>
      <w:r w:rsidRPr="00C2049F">
        <w:rPr>
          <w:rFonts w:ascii="Times New Roman" w:hAnsi="Times New Roman"/>
        </w:rPr>
        <w:t xml:space="preserve"> </w:t>
      </w:r>
      <w:r>
        <w:rPr>
          <w:rFonts w:ascii="Times New Roman" w:hAnsi="Times New Roman"/>
        </w:rPr>
        <w:t xml:space="preserve">есть функция параметра </w:t>
      </w:r>
      <w:r w:rsidRPr="00C2049F">
        <w:rPr>
          <w:rFonts w:ascii="Times New Roman" w:hAnsi="Times New Roman"/>
          <w:i/>
          <w:lang w:val="en-US"/>
        </w:rPr>
        <w:t>t</w:t>
      </w:r>
      <w:r>
        <w:rPr>
          <w:rFonts w:ascii="Times New Roman" w:hAnsi="Times New Roman"/>
        </w:rPr>
        <w:t xml:space="preserve">: </w:t>
      </w:r>
      <m:oMath>
        <m:r>
          <w:rPr>
            <w:rFonts w:ascii="Cambria Math" w:hAnsi="Cambria Math"/>
          </w:rPr>
          <m:t>s=s(t)</m:t>
        </m:r>
      </m:oMath>
      <w:r w:rsidRPr="00C2049F">
        <w:rPr>
          <w:rFonts w:ascii="Times New Roman" w:hAnsi="Times New Roman"/>
        </w:rPr>
        <w:t>.</w:t>
      </w:r>
      <w:r>
        <w:rPr>
          <w:rFonts w:ascii="Times New Roman" w:hAnsi="Times New Roman"/>
        </w:rPr>
        <w:t xml:space="preserve"> Можно показать, что к ней существует обратная </w:t>
      </w:r>
      <m:oMath>
        <m:r>
          <w:rPr>
            <w:rFonts w:ascii="Cambria Math" w:hAnsi="Cambria Math"/>
          </w:rPr>
          <m:t>t=t(s)</m:t>
        </m:r>
      </m:oMath>
      <w:r>
        <w:rPr>
          <w:rFonts w:ascii="Times New Roman" w:hAnsi="Times New Roman"/>
        </w:rPr>
        <w:t>. Подставляя это в векторное уравнение кривой (3</w:t>
      </w:r>
      <w:r w:rsidRPr="007E45AD">
        <w:rPr>
          <w:rFonts w:ascii="Times New Roman" w:hAnsi="Times New Roman"/>
        </w:rPr>
        <w:t>6</w:t>
      </w:r>
      <w:r>
        <w:rPr>
          <w:rFonts w:ascii="Times New Roman" w:hAnsi="Times New Roman"/>
        </w:rPr>
        <w:t>) осуществляем замену параметра:</w:t>
      </w:r>
    </w:p>
    <w:p w:rsidR="00C57392" w:rsidRPr="00F14139" w:rsidRDefault="00C57392" w:rsidP="00C57392">
      <w:pPr>
        <w:ind w:firstLine="709"/>
        <w:contextualSpacing/>
        <w:jc w:val="both"/>
        <w:rPr>
          <w:rFonts w:ascii="Times New Roman" w:hAnsi="Times New Roman"/>
        </w:rPr>
      </w:pPr>
    </w:p>
    <w:p w:rsidR="00C57392" w:rsidRPr="00F66595" w:rsidRDefault="00C57392" w:rsidP="00C57392">
      <w:pPr>
        <w:ind w:firstLine="709"/>
        <w:contextualSpacing/>
        <w:jc w:val="right"/>
        <w:rPr>
          <w:rFonts w:ascii="Times New Roman" w:hAnsi="Times New Roman"/>
        </w:rPr>
      </w:pPr>
      <m:oMath>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w:t>
      </w:r>
      <w:r w:rsidRPr="007E45AD">
        <w:rPr>
          <w:rFonts w:ascii="Times New Roman" w:hAnsi="Times New Roman"/>
        </w:rPr>
        <w:t>3</w:t>
      </w:r>
      <w:r w:rsidRPr="00F66595">
        <w:rPr>
          <w:rFonts w:ascii="Times New Roman" w:hAnsi="Times New Roman"/>
        </w:rPr>
        <w:t>)</w:t>
      </w:r>
    </w:p>
    <w:p w:rsidR="00C57392" w:rsidRPr="00F66595" w:rsidRDefault="00C57392" w:rsidP="00C57392">
      <w:pPr>
        <w:ind w:firstLine="709"/>
        <w:contextualSpacing/>
        <w:jc w:val="both"/>
        <w:rPr>
          <w:rFonts w:ascii="Times New Roman" w:hAnsi="Times New Roman"/>
        </w:rPr>
      </w:pPr>
    </w:p>
    <w:p w:rsidR="00C57392" w:rsidRPr="0030054B" w:rsidRDefault="00C57392" w:rsidP="00C57392">
      <w:pPr>
        <w:ind w:firstLine="709"/>
        <w:contextualSpacing/>
        <w:jc w:val="both"/>
        <w:rPr>
          <w:rFonts w:ascii="Times New Roman" w:hAnsi="Times New Roman"/>
        </w:rPr>
      </w:pPr>
      <w:r>
        <w:rPr>
          <w:rFonts w:ascii="Times New Roman" w:hAnsi="Times New Roman"/>
        </w:rPr>
        <w:t xml:space="preserve">Где в качестве параметра точки </w:t>
      </w:r>
      <w:r w:rsidRPr="0030054B">
        <w:rPr>
          <w:rFonts w:ascii="Times New Roman" w:hAnsi="Times New Roman"/>
          <w:i/>
          <w:lang w:val="en-US"/>
        </w:rPr>
        <w:t>p</w:t>
      </w:r>
      <w:r w:rsidRPr="0030054B">
        <w:rPr>
          <w:rFonts w:ascii="Times New Roman" w:hAnsi="Times New Roman"/>
        </w:rPr>
        <w:t xml:space="preserve"> </w:t>
      </w:r>
      <w:r>
        <w:rPr>
          <w:rFonts w:ascii="Times New Roman" w:hAnsi="Times New Roman"/>
        </w:rPr>
        <w:t xml:space="preserve">выступает </w:t>
      </w:r>
      <w:r w:rsidRPr="0030054B">
        <w:rPr>
          <w:rFonts w:ascii="Times New Roman" w:hAnsi="Times New Roman"/>
          <w:i/>
          <w:lang w:val="en-US"/>
        </w:rPr>
        <w:t>s</w:t>
      </w:r>
      <w:r w:rsidRPr="0030054B">
        <w:rPr>
          <w:rFonts w:ascii="Times New Roman" w:hAnsi="Times New Roman"/>
        </w:rPr>
        <w:t xml:space="preserve"> </w:t>
      </w:r>
      <w:r>
        <w:rPr>
          <w:rFonts w:ascii="Times New Roman" w:hAnsi="Times New Roman"/>
        </w:rPr>
        <w:t xml:space="preserve">– длина дуги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oMath>
      <w:r>
        <w:rPr>
          <w:rFonts w:ascii="Times New Roman" w:hAnsi="Times New Roman"/>
        </w:rPr>
        <w:t xml:space="preserve">. Такая параметризация называется естественной </w:t>
      </w:r>
      <w:r w:rsidR="00D63DEA">
        <w:rPr>
          <w:rFonts w:ascii="Times New Roman" w:hAnsi="Times New Roman"/>
          <w:lang w:val="en-US"/>
        </w:rPr>
        <w:t>[3</w:t>
      </w:r>
      <w:r>
        <w:rPr>
          <w:rFonts w:ascii="Times New Roman" w:hAnsi="Times New Roman"/>
          <w:lang w:val="en-US"/>
        </w:rPr>
        <w:t>]</w:t>
      </w:r>
      <w:r>
        <w:rPr>
          <w:rFonts w:ascii="Times New Roman" w:hAnsi="Times New Roman"/>
        </w:rPr>
        <w:t>.</w:t>
      </w:r>
    </w:p>
    <w:p w:rsidR="00C57392" w:rsidRDefault="00C57392" w:rsidP="00C57392">
      <w:pPr>
        <w:ind w:firstLine="709"/>
        <w:contextualSpacing/>
        <w:jc w:val="both"/>
        <w:rPr>
          <w:rFonts w:ascii="Times New Roman" w:hAnsi="Times New Roman"/>
          <w:lang w:val="en-US"/>
        </w:rPr>
      </w:pPr>
    </w:p>
    <w:p w:rsidR="00C57392" w:rsidRPr="00F8145F" w:rsidRDefault="00C57392" w:rsidP="00C57392">
      <w:pPr>
        <w:ind w:firstLine="709"/>
        <w:contextualSpacing/>
        <w:jc w:val="both"/>
        <w:rPr>
          <w:rFonts w:ascii="Times New Roman" w:hAnsi="Times New Roman"/>
          <w:lang w:val="en-US"/>
        </w:rPr>
      </w:pPr>
    </w:p>
    <w:p w:rsidR="00C57392" w:rsidRDefault="00C57392" w:rsidP="00C57392">
      <w:pPr>
        <w:pStyle w:val="Heading3"/>
        <w:numPr>
          <w:ilvl w:val="2"/>
          <w:numId w:val="42"/>
        </w:numPr>
        <w:ind w:left="0" w:firstLine="709"/>
        <w:contextualSpacing/>
      </w:pPr>
      <w:bookmarkStart w:id="20" w:name="_Toc416331009"/>
      <w:r>
        <w:t>Плоские кривые</w:t>
      </w:r>
      <w:bookmarkEnd w:id="20"/>
    </w:p>
    <w:p w:rsidR="00C57392" w:rsidRDefault="00C57392" w:rsidP="00C57392">
      <w:pPr>
        <w:ind w:firstLine="709"/>
        <w:contextualSpacing/>
        <w:jc w:val="both"/>
        <w:rPr>
          <w:rFonts w:ascii="Times New Roman" w:hAnsi="Times New Roman"/>
        </w:rPr>
      </w:pPr>
    </w:p>
    <w:p w:rsidR="00C57392" w:rsidRPr="00A27138" w:rsidRDefault="00C57392" w:rsidP="00C57392">
      <w:pPr>
        <w:ind w:firstLine="709"/>
        <w:contextualSpacing/>
        <w:jc w:val="both"/>
        <w:rPr>
          <w:rFonts w:ascii="Times New Roman" w:hAnsi="Times New Roman"/>
        </w:rPr>
      </w:pPr>
      <w:r>
        <w:rPr>
          <w:rFonts w:ascii="Times New Roman" w:hAnsi="Times New Roman"/>
        </w:rPr>
        <w:t xml:space="preserve">Пусть </w:t>
      </w:r>
      <m:oMath>
        <m:r>
          <m:rPr>
            <m:sty m:val="p"/>
          </m:rPr>
          <w:rPr>
            <w:rFonts w:ascii="Cambria Math" w:hAnsi="Cambria Math"/>
          </w:rPr>
          <m:t>Γ</m:t>
        </m:r>
      </m:oMath>
      <w:r>
        <w:rPr>
          <w:rFonts w:ascii="Times New Roman" w:hAnsi="Times New Roman"/>
        </w:rPr>
        <w:t xml:space="preserve"> – некоторая кривая на евклидовой плоскости, заданная векторным уравнением (3</w:t>
      </w:r>
      <w:r w:rsidRPr="00F07F2A">
        <w:rPr>
          <w:rFonts w:ascii="Times New Roman" w:hAnsi="Times New Roman"/>
        </w:rPr>
        <w:t>6</w:t>
      </w:r>
      <w:r>
        <w:rPr>
          <w:rFonts w:ascii="Times New Roman" w:hAnsi="Times New Roman"/>
        </w:rPr>
        <w:t>) или параметрическими уравнениями:</w:t>
      </w:r>
    </w:p>
    <w:p w:rsidR="00C57392" w:rsidRPr="00A27138" w:rsidRDefault="00C57392" w:rsidP="00C57392">
      <w:pPr>
        <w:ind w:firstLine="709"/>
        <w:contextualSpacing/>
        <w:jc w:val="both"/>
        <w:rPr>
          <w:rFonts w:ascii="Times New Roman" w:hAnsi="Times New Roman"/>
        </w:rPr>
      </w:pPr>
    </w:p>
    <w:p w:rsidR="00C57392" w:rsidRPr="000C75C4" w:rsidRDefault="00C57392" w:rsidP="00C57392">
      <w:pPr>
        <w:ind w:firstLine="709"/>
        <w:contextualSpacing/>
        <w:jc w:val="right"/>
        <w:rPr>
          <w:rFonts w:ascii="Times New Roman" w:hAnsi="Times New Roman"/>
        </w:rPr>
      </w:pPr>
      <m:oMath>
        <m:r>
          <w:rPr>
            <w:rFonts w:ascii="Cambria Math" w:hAnsi="Cambria Math"/>
          </w:rPr>
          <m:t>x=x</m:t>
        </m:r>
        <m:d>
          <m:dPr>
            <m:ctrlPr>
              <w:rPr>
                <w:rFonts w:ascii="Cambria Math" w:hAnsi="Cambria Math"/>
                <w:i/>
              </w:rPr>
            </m:ctrlPr>
          </m:dPr>
          <m:e>
            <m:r>
              <w:rPr>
                <w:rFonts w:ascii="Cambria Math" w:hAnsi="Cambria Math"/>
              </w:rPr>
              <m:t>t</m:t>
            </m:r>
          </m:e>
        </m:d>
        <m:r>
          <w:rPr>
            <w:rFonts w:ascii="Cambria Math" w:hAnsi="Cambria Math"/>
          </w:rPr>
          <m:t>, y=y(t)</m:t>
        </m:r>
      </m:oMath>
      <w:r>
        <w:rPr>
          <w:rFonts w:ascii="Times New Roman" w:hAnsi="Times New Roman"/>
        </w:rPr>
        <w:t>.</w:t>
      </w:r>
      <w:r w:rsidRPr="000C75C4">
        <w:rPr>
          <w:rFonts w:ascii="Times New Roman" w:hAnsi="Times New Roman"/>
        </w:rPr>
        <w:tab/>
      </w:r>
      <w:r w:rsidRPr="000C75C4">
        <w:rPr>
          <w:rFonts w:ascii="Times New Roman" w:hAnsi="Times New Roman"/>
        </w:rPr>
        <w:tab/>
      </w:r>
      <w:r w:rsidRPr="000C75C4">
        <w:rPr>
          <w:rFonts w:ascii="Times New Roman" w:hAnsi="Times New Roman"/>
        </w:rPr>
        <w:tab/>
      </w:r>
      <w:r w:rsidRPr="000C75C4">
        <w:rPr>
          <w:rFonts w:ascii="Times New Roman" w:hAnsi="Times New Roman"/>
        </w:rPr>
        <w:tab/>
      </w:r>
      <w:r w:rsidRPr="000C75C4">
        <w:rPr>
          <w:rFonts w:ascii="Times New Roman" w:hAnsi="Times New Roman"/>
        </w:rPr>
        <w:tab/>
      </w:r>
      <w:r>
        <w:rPr>
          <w:rFonts w:ascii="Times New Roman" w:hAnsi="Times New Roman"/>
        </w:rPr>
        <w:t>(</w:t>
      </w:r>
      <w:r w:rsidRPr="00C57392">
        <w:rPr>
          <w:rFonts w:ascii="Times New Roman" w:hAnsi="Times New Roman"/>
        </w:rPr>
        <w:t>44</w:t>
      </w:r>
      <w:r w:rsidRPr="000C75C4">
        <w:rPr>
          <w:rFonts w:ascii="Times New Roman" w:hAnsi="Times New Roman"/>
        </w:rPr>
        <w:t>)</w:t>
      </w:r>
    </w:p>
    <w:p w:rsidR="00C57392" w:rsidRPr="000C75C4"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Длина касательного вектора </w:t>
      </w:r>
      <m:oMath>
        <m:f>
          <m:fPr>
            <m:ctrlPr>
              <w:rPr>
                <w:rFonts w:ascii="Cambria Math" w:hAnsi="Cambria Math"/>
                <w:i/>
              </w:rPr>
            </m:ctrlPr>
          </m:fPr>
          <m:num>
            <m:r>
              <w:rPr>
                <w:rFonts w:ascii="Cambria Math" w:hAnsi="Cambria Math"/>
                <w:lang w:val="en-US"/>
              </w:rPr>
              <m:t>d</m:t>
            </m:r>
            <m:r>
              <m:rPr>
                <m:sty m:val="bi"/>
              </m:rPr>
              <w:rPr>
                <w:rFonts w:ascii="Cambria Math" w:hAnsi="Cambria Math"/>
                <w:lang w:val="en-US"/>
              </w:rPr>
              <m:t>r</m:t>
            </m:r>
          </m:num>
          <m:den>
            <m:r>
              <w:rPr>
                <w:rFonts w:ascii="Cambria Math" w:hAnsi="Cambria Math"/>
                <w:lang w:val="en-US"/>
              </w:rPr>
              <m:t>dt</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(t)</m:t>
            </m:r>
          </m:e>
        </m:d>
      </m:oMath>
      <w:r w:rsidRPr="0027409D">
        <w:rPr>
          <w:rFonts w:ascii="Times New Roman" w:hAnsi="Times New Roman"/>
        </w:rPr>
        <w:t xml:space="preserve"> </w:t>
      </w:r>
      <w:r>
        <w:rPr>
          <w:rFonts w:ascii="Times New Roman" w:hAnsi="Times New Roman"/>
        </w:rPr>
        <w:t>вычисляется по формуле:</w:t>
      </w:r>
    </w:p>
    <w:p w:rsidR="00C57392" w:rsidRPr="00F14139" w:rsidRDefault="00C57392" w:rsidP="00C57392">
      <w:pPr>
        <w:ind w:firstLine="709"/>
        <w:contextualSpacing/>
        <w:jc w:val="both"/>
        <w:rPr>
          <w:rFonts w:ascii="Times New Roman" w:hAnsi="Times New Roman"/>
          <w:i/>
        </w:rPr>
      </w:pPr>
    </w:p>
    <w:p w:rsidR="00C57392" w:rsidRPr="00F14139"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r>
                  <m:rPr>
                    <m:sty m:val="bi"/>
                  </m:rPr>
                  <w:rPr>
                    <w:rFonts w:ascii="Cambria Math" w:hAnsi="Cambria Math"/>
                  </w:rPr>
                  <m:t>r</m:t>
                </m:r>
              </m:num>
              <m:den>
                <m:r>
                  <w:rPr>
                    <w:rFonts w:ascii="Cambria Math" w:hAnsi="Cambria Math"/>
                  </w:rPr>
                  <m:t>dt</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w:r w:rsidR="00C57392">
        <w:rPr>
          <w:rFonts w:ascii="Times New Roman" w:hAnsi="Times New Roman"/>
        </w:rPr>
        <w:t>,</w:t>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t>(4</w:t>
      </w:r>
      <w:r w:rsidR="00C57392" w:rsidRPr="00C57392">
        <w:rPr>
          <w:rFonts w:ascii="Times New Roman" w:hAnsi="Times New Roman"/>
        </w:rPr>
        <w:t>5</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а длина дуги кривой, соединяющей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Pr>
          <w:rFonts w:ascii="Times New Roman" w:hAnsi="Times New Roman"/>
        </w:rPr>
        <w:t xml:space="preserve"> и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86414A">
        <w:rPr>
          <w:rFonts w:ascii="Times New Roman" w:hAnsi="Times New Roman"/>
        </w:rPr>
        <w:t xml:space="preserve"> </w:t>
      </w:r>
      <w:r>
        <w:rPr>
          <w:rFonts w:ascii="Times New Roman" w:hAnsi="Times New Roman"/>
        </w:rPr>
        <w:t>примет вид:</w:t>
      </w:r>
    </w:p>
    <w:p w:rsidR="00C57392" w:rsidRPr="00F14139" w:rsidRDefault="00C57392" w:rsidP="00C57392">
      <w:pPr>
        <w:ind w:firstLine="709"/>
        <w:contextualSpacing/>
        <w:jc w:val="both"/>
        <w:rPr>
          <w:rFonts w:ascii="Times New Roman" w:hAnsi="Times New Roman"/>
        </w:rPr>
      </w:pPr>
    </w:p>
    <w:p w:rsidR="00C57392" w:rsidRPr="000D3146" w:rsidRDefault="00C57392" w:rsidP="00C57392">
      <w:pPr>
        <w:ind w:firstLine="709"/>
        <w:contextualSpacing/>
        <w:jc w:val="right"/>
        <w:rPr>
          <w:rFonts w:ascii="Times New Roman" w:hAnsi="Times New Roman"/>
        </w:rPr>
      </w:pPr>
      <m:oMath>
        <m:r>
          <w:rPr>
            <w:rFonts w:ascii="Cambria Math" w:hAnsi="Cambria Math"/>
          </w:rPr>
          <m:t>s=</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r>
              <w:rPr>
                <w:rFonts w:ascii="Cambria Math" w:hAnsi="Cambria Math"/>
              </w:rPr>
              <m:t>dt</m:t>
            </m:r>
          </m:e>
        </m:nary>
      </m:oMath>
      <w:r>
        <w:rPr>
          <w:rFonts w:ascii="Times New Roman" w:hAnsi="Times New Roman"/>
          <w:lang w:val="en-US"/>
        </w:rPr>
        <w:t>.</w:t>
      </w:r>
      <w:r w:rsidRPr="000D3146">
        <w:rPr>
          <w:rFonts w:ascii="Times New Roman" w:hAnsi="Times New Roman"/>
        </w:rPr>
        <w:tab/>
      </w:r>
      <w:r w:rsidRPr="000D3146">
        <w:rPr>
          <w:rFonts w:ascii="Times New Roman" w:hAnsi="Times New Roman"/>
        </w:rPr>
        <w:tab/>
      </w:r>
      <w:r w:rsidRPr="000D3146">
        <w:rPr>
          <w:rFonts w:ascii="Times New Roman" w:hAnsi="Times New Roman"/>
        </w:rPr>
        <w:tab/>
      </w:r>
      <w:r w:rsidRPr="000D3146">
        <w:rPr>
          <w:rFonts w:ascii="Times New Roman" w:hAnsi="Times New Roman"/>
        </w:rPr>
        <w:tab/>
      </w:r>
      <w:r>
        <w:rPr>
          <w:rFonts w:ascii="Times New Roman" w:hAnsi="Times New Roman"/>
        </w:rPr>
        <w:t>(4</w:t>
      </w:r>
      <w:r>
        <w:rPr>
          <w:rFonts w:ascii="Times New Roman" w:hAnsi="Times New Roman"/>
          <w:lang w:val="en-US"/>
        </w:rPr>
        <w:t>6</w:t>
      </w:r>
      <w:r w:rsidRPr="000D3146">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pStyle w:val="Heading3"/>
        <w:numPr>
          <w:ilvl w:val="2"/>
          <w:numId w:val="42"/>
        </w:numPr>
        <w:ind w:left="0" w:firstLine="709"/>
        <w:contextualSpacing/>
      </w:pPr>
      <w:bookmarkStart w:id="21" w:name="_Toc416331010"/>
      <w:r>
        <w:t xml:space="preserve">Численная </w:t>
      </w:r>
      <w:bookmarkEnd w:id="21"/>
      <w:r>
        <w:t>замена параметра</w:t>
      </w:r>
    </w:p>
    <w:p w:rsidR="00C57392" w:rsidRPr="009E708E"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Имеется плоская кривая </w:t>
      </w:r>
      <m:oMath>
        <m:r>
          <m:rPr>
            <m:sty m:val="p"/>
          </m:rPr>
          <w:rPr>
            <w:rFonts w:ascii="Cambria Math" w:hAnsi="Cambria Math"/>
          </w:rPr>
          <m:t>Γ</m:t>
        </m:r>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ascii="Times New Roman" w:hAnsi="Times New Roman"/>
        </w:rPr>
        <w:t xml:space="preserve">, имеющая непрерывные производные до второго порядка включительно. Функции </w:t>
      </w:r>
      <m:oMath>
        <m:r>
          <w:rPr>
            <w:rFonts w:ascii="Cambria Math" w:hAnsi="Cambria Math"/>
          </w:rPr>
          <m:t>x(t)</m:t>
        </m:r>
      </m:oMath>
      <w:r w:rsidRPr="008C7CFB">
        <w:rPr>
          <w:rFonts w:ascii="Times New Roman" w:hAnsi="Times New Roman"/>
        </w:rPr>
        <w:t xml:space="preserve"> </w:t>
      </w:r>
      <w:r>
        <w:rPr>
          <w:rFonts w:ascii="Times New Roman" w:hAnsi="Times New Roman"/>
        </w:rPr>
        <w:t xml:space="preserve">и </w:t>
      </w:r>
      <m:oMath>
        <m:r>
          <w:rPr>
            <w:rFonts w:ascii="Cambria Math" w:hAnsi="Cambria Math"/>
          </w:rPr>
          <m:t>y(t)</m:t>
        </m:r>
      </m:oMath>
      <w:r>
        <w:rPr>
          <w:rFonts w:ascii="Times New Roman" w:hAnsi="Times New Roman"/>
        </w:rPr>
        <w:t>являются кубическими интерполяционными сплайнами.</w:t>
      </w:r>
      <w:r w:rsidRPr="008C7CFB">
        <w:rPr>
          <w:rFonts w:ascii="Times New Roman" w:hAnsi="Times New Roman"/>
        </w:rPr>
        <w:t xml:space="preserve"> </w:t>
      </w:r>
      <w:r>
        <w:rPr>
          <w:rFonts w:ascii="Times New Roman" w:hAnsi="Times New Roman"/>
        </w:rPr>
        <w:t xml:space="preserve">Необходимо выполнить замену параметра </w:t>
      </w:r>
      <m:oMath>
        <m:r>
          <w:rPr>
            <w:rFonts w:ascii="Cambria Math" w:hAnsi="Cambria Math"/>
          </w:rPr>
          <m:t>t=t(s)</m:t>
        </m:r>
      </m:oMath>
      <w:r>
        <w:rPr>
          <w:rFonts w:ascii="Times New Roman" w:hAnsi="Times New Roman"/>
        </w:rPr>
        <w:t>, где</w:t>
      </w:r>
      <w:r w:rsidRPr="009E708E">
        <w:rPr>
          <w:rFonts w:ascii="Times New Roman" w:hAnsi="Times New Roman"/>
        </w:rPr>
        <w:t xml:space="preserve"> </w:t>
      </w:r>
      <m:oMath>
        <m:r>
          <w:rPr>
            <w:rFonts w:ascii="Cambria Math" w:hAnsi="Cambria Math"/>
          </w:rPr>
          <m:t>s∈[0, S]</m:t>
        </m:r>
      </m:oMath>
      <w:r w:rsidRPr="00E3354B">
        <w:rPr>
          <w:rFonts w:ascii="Times New Roman" w:hAnsi="Times New Roman"/>
        </w:rPr>
        <w:t xml:space="preserve"> </w:t>
      </w:r>
      <w:r>
        <w:rPr>
          <w:rFonts w:ascii="Times New Roman" w:hAnsi="Times New Roman"/>
        </w:rPr>
        <w:t>–</w:t>
      </w:r>
      <w:r w:rsidRPr="00E3354B">
        <w:rPr>
          <w:rFonts w:ascii="Times New Roman" w:hAnsi="Times New Roman"/>
        </w:rPr>
        <w:t xml:space="preserve"> </w:t>
      </w:r>
      <w:r>
        <w:rPr>
          <w:rFonts w:ascii="Times New Roman" w:hAnsi="Times New Roman"/>
        </w:rPr>
        <w:t xml:space="preserve">длина дуги кривой </w:t>
      </w:r>
      <m:oMath>
        <m:r>
          <m:rPr>
            <m:sty m:val="p"/>
          </m:rPr>
          <w:rPr>
            <w:rFonts w:ascii="Cambria Math" w:hAnsi="Cambria Math"/>
          </w:rPr>
          <m:t>Γ</m:t>
        </m:r>
      </m:oMath>
      <w:r>
        <w:rPr>
          <w:rFonts w:ascii="Times New Roman" w:hAnsi="Times New Roman"/>
        </w:rPr>
        <w:t>.</w:t>
      </w:r>
    </w:p>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Для репараметризации кривой </w:t>
      </w:r>
      <m:oMath>
        <m:r>
          <m:rPr>
            <m:sty m:val="p"/>
          </m:rPr>
          <w:rPr>
            <w:rFonts w:ascii="Cambria Math" w:hAnsi="Cambria Math"/>
          </w:rPr>
          <m:t>Γ</m:t>
        </m:r>
      </m:oMath>
      <w:r>
        <w:rPr>
          <w:rFonts w:ascii="Times New Roman" w:hAnsi="Times New Roman"/>
        </w:rPr>
        <w:t xml:space="preserve"> численными методами, построим сеточную функцию </w:t>
      </w:r>
      <m:oMath>
        <m:r>
          <w:rPr>
            <w:rFonts w:ascii="Cambria Math" w:hAnsi="Cambria Math"/>
          </w:rPr>
          <m:t>t(s)</m:t>
        </m:r>
      </m:oMath>
      <w:r>
        <w:rPr>
          <w:rFonts w:ascii="Times New Roman" w:hAnsi="Times New Roman"/>
        </w:rPr>
        <w:t xml:space="preserve">. В качестве ординат используем объединение узловых точек сплайнов </w:t>
      </w:r>
      <m:oMath>
        <m:r>
          <w:rPr>
            <w:rFonts w:ascii="Cambria Math" w:hAnsi="Cambria Math"/>
          </w:rPr>
          <m:t>x(t)</m:t>
        </m:r>
      </m:oMath>
      <w:r w:rsidRPr="006B7D34">
        <w:rPr>
          <w:rFonts w:ascii="Times New Roman" w:hAnsi="Times New Roman"/>
        </w:rPr>
        <w:t xml:space="preserve"> </w:t>
      </w:r>
      <w:r>
        <w:rPr>
          <w:rFonts w:ascii="Times New Roman" w:hAnsi="Times New Roman"/>
        </w:rPr>
        <w:t xml:space="preserve">и </w:t>
      </w:r>
      <m:oMath>
        <m:r>
          <w:rPr>
            <w:rFonts w:ascii="Cambria Math" w:hAnsi="Cambria Math"/>
          </w:rPr>
          <m:t>y(t)</m:t>
        </m:r>
      </m:oMath>
      <w:r>
        <w:rPr>
          <w:rFonts w:ascii="Times New Roman" w:hAnsi="Times New Roman"/>
        </w:rPr>
        <w:t>. Найдём значение абсцисс численным интегрированием:</w:t>
      </w:r>
    </w:p>
    <w:p w:rsidR="00C57392" w:rsidRPr="00F14139" w:rsidRDefault="00C57392" w:rsidP="00C57392">
      <w:pPr>
        <w:ind w:firstLine="709"/>
        <w:contextualSpacing/>
        <w:jc w:val="both"/>
        <w:rPr>
          <w:rFonts w:ascii="Times New Roman" w:hAnsi="Times New Roman"/>
        </w:rPr>
      </w:pPr>
    </w:p>
    <w:p w:rsidR="00C57392" w:rsidRPr="00F14139"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 xml:space="preserve">=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e>
            </m:rad>
            <m:r>
              <w:rPr>
                <w:rFonts w:ascii="Cambria Math" w:hAnsi="Cambria Math"/>
              </w:rPr>
              <m:t>dt</m:t>
            </m:r>
          </m:e>
        </m:nary>
        <m:r>
          <w:rPr>
            <w:rFonts w:ascii="Cambria Math" w:hAnsi="Cambria Math"/>
          </w:rPr>
          <m:t>, i=</m:t>
        </m:r>
        <m:acc>
          <m:accPr>
            <m:chr m:val="̅"/>
            <m:ctrlPr>
              <w:rPr>
                <w:rFonts w:ascii="Cambria Math" w:hAnsi="Cambria Math"/>
                <w:i/>
              </w:rPr>
            </m:ctrlPr>
          </m:accPr>
          <m:e>
            <m:r>
              <w:rPr>
                <w:rFonts w:ascii="Cambria Math" w:hAnsi="Cambria Math"/>
              </w:rPr>
              <m:t>0,n</m:t>
            </m:r>
          </m:e>
        </m:acc>
      </m:oMath>
      <w:r w:rsidR="00C57392">
        <w:rPr>
          <w:rFonts w:ascii="Times New Roman" w:hAnsi="Times New Roman"/>
        </w:rPr>
        <w:t>.</w:t>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r>
      <w:r w:rsidR="00C57392" w:rsidRPr="00F14139">
        <w:rPr>
          <w:rFonts w:ascii="Times New Roman" w:hAnsi="Times New Roman"/>
        </w:rPr>
        <w:tab/>
        <w:t>(</w:t>
      </w:r>
      <w:r w:rsidR="00C57392">
        <w:rPr>
          <w:rFonts w:ascii="Times New Roman" w:hAnsi="Times New Roman"/>
        </w:rPr>
        <w:t>47</w:t>
      </w:r>
      <w:r w:rsidR="00C57392" w:rsidRPr="00F14139">
        <w:rPr>
          <w:rFonts w:ascii="Times New Roman" w:hAnsi="Times New Roman"/>
        </w:rPr>
        <w:t>)</w:t>
      </w:r>
    </w:p>
    <w:p w:rsidR="00C57392" w:rsidRPr="00F14139" w:rsidRDefault="00C57392" w:rsidP="00C57392">
      <w:pPr>
        <w:ind w:firstLine="709"/>
        <w:contextualSpacing/>
        <w:jc w:val="both"/>
        <w:rPr>
          <w:rFonts w:ascii="Times New Roman" w:hAnsi="Times New Roman"/>
        </w:rPr>
      </w:pPr>
    </w:p>
    <w:p w:rsidR="00C57392" w:rsidRPr="00384D1D" w:rsidRDefault="00C57392" w:rsidP="00C57392">
      <w:pPr>
        <w:ind w:firstLine="709"/>
        <w:contextualSpacing/>
        <w:jc w:val="both"/>
        <w:rPr>
          <w:rFonts w:ascii="Times New Roman" w:hAnsi="Times New Roman"/>
          <w:i/>
        </w:rPr>
      </w:pPr>
      <w:r>
        <w:rPr>
          <w:rFonts w:ascii="Times New Roman" w:hAnsi="Times New Roman"/>
        </w:rPr>
        <w:t xml:space="preserve">Поскольку интеграл аддитивен по промежутку интегрирования, достаточно найти интеграл независимо для всех отрезков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Pr>
          <w:rFonts w:ascii="Times New Roman" w:hAnsi="Times New Roman"/>
        </w:rPr>
        <w:t xml:space="preserve">. Теперь, имея сетчатую функцию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rPr>
          <w:rFonts w:ascii="Times New Roman" w:hAnsi="Times New Roman"/>
        </w:rPr>
        <w:t xml:space="preserve">, можно получить последовательности точек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sub>
            <m:r>
              <w:rPr>
                <w:rFonts w:ascii="Cambria Math" w:hAnsi="Cambria Math"/>
              </w:rPr>
              <m:t>i=0</m:t>
            </m:r>
          </m:sub>
          <m:sup>
            <m:r>
              <w:rPr>
                <w:rFonts w:ascii="Cambria Math" w:hAnsi="Cambria Math"/>
              </w:rPr>
              <m:t>n</m:t>
            </m:r>
          </m:sup>
        </m:sSubSup>
      </m:oMath>
      <w:r>
        <w:rPr>
          <w:rFonts w:ascii="Times New Roman" w:hAnsi="Times New Roman"/>
        </w:rPr>
        <w:t xml:space="preserve"> 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sub>
            <m:r>
              <w:rPr>
                <w:rFonts w:ascii="Cambria Math" w:hAnsi="Cambria Math"/>
              </w:rPr>
              <m:t>i=0</m:t>
            </m:r>
          </m:sub>
          <m:sup>
            <m:r>
              <w:rPr>
                <w:rFonts w:ascii="Cambria Math" w:hAnsi="Cambria Math"/>
              </w:rPr>
              <m:t>n</m:t>
            </m:r>
          </m:sup>
        </m:sSubSup>
      </m:oMath>
      <w:r>
        <w:rPr>
          <w:rFonts w:ascii="Times New Roman" w:hAnsi="Times New Roman"/>
        </w:rPr>
        <w:t xml:space="preserve"> и интерполировать их. Полученная параметрическая кривая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(s)</m:t>
            </m:r>
          </m:e>
        </m:d>
        <m:r>
          <w:rPr>
            <w:rFonts w:ascii="Cambria Math" w:hAnsi="Cambria Math"/>
          </w:rPr>
          <m:t xml:space="preserve">, s∈[0; </m:t>
        </m:r>
        <m:r>
          <w:rPr>
            <w:rFonts w:ascii="Cambria Math" w:hAnsi="Cambria Math"/>
            <w:lang w:val="en-US"/>
          </w:rPr>
          <m:t>S</m:t>
        </m:r>
        <m:r>
          <w:rPr>
            <w:rFonts w:ascii="Cambria Math" w:hAnsi="Cambria Math"/>
          </w:rPr>
          <m:t>]</m:t>
        </m:r>
      </m:oMath>
      <w:r>
        <w:rPr>
          <w:rFonts w:ascii="Times New Roman" w:hAnsi="Times New Roman"/>
        </w:rPr>
        <w:t xml:space="preserve"> проходит через узловые точки </w:t>
      </w:r>
      <m:oMath>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oMath>
      <w:r>
        <w:rPr>
          <w:rFonts w:ascii="Times New Roman" w:hAnsi="Times New Roman"/>
        </w:rPr>
        <w:t xml:space="preserve"> при значении параметра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Times New Roman" w:hAnsi="Times New Roman"/>
        </w:rPr>
        <w:t xml:space="preserve"> и может считаться естественно параметризованной. </w:t>
      </w: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2"/>
        <w:numPr>
          <w:ilvl w:val="1"/>
          <w:numId w:val="42"/>
        </w:numPr>
        <w:ind w:left="0" w:firstLine="709"/>
        <w:rPr>
          <w:i w:val="0"/>
        </w:rPr>
      </w:pPr>
      <w:bookmarkStart w:id="22" w:name="_Toc422701580"/>
      <w:bookmarkStart w:id="23" w:name="_Toc416331012"/>
      <w:r w:rsidRPr="001D61BE">
        <w:rPr>
          <w:i w:val="0"/>
        </w:rPr>
        <w:lastRenderedPageBreak/>
        <w:t>Выделение экстремальных точек</w:t>
      </w:r>
      <w:bookmarkEnd w:id="22"/>
    </w:p>
    <w:p w:rsidR="00C57392" w:rsidRDefault="00C57392" w:rsidP="00C57392"/>
    <w:p w:rsidR="00C57392" w:rsidRPr="00F14139" w:rsidRDefault="00C57392" w:rsidP="00C57392">
      <w:pPr>
        <w:ind w:firstLine="709"/>
        <w:contextualSpacing/>
        <w:jc w:val="both"/>
        <w:rPr>
          <w:rFonts w:ascii="Times New Roman" w:hAnsi="Times New Roman"/>
        </w:rPr>
      </w:pPr>
      <w:r>
        <w:rPr>
          <w:rFonts w:ascii="Times New Roman" w:hAnsi="Times New Roman"/>
        </w:rPr>
        <w:t xml:space="preserve">Дана плоская, естественно параметризованная кривая </w:t>
      </w:r>
      <m:oMath>
        <m:r>
          <m:rPr>
            <m:sty m:val="p"/>
          </m:rPr>
          <w:rPr>
            <w:rFonts w:ascii="Cambria Math" w:hAnsi="Cambria Math"/>
          </w:rPr>
          <m:t>Γ</m:t>
        </m:r>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;y(s)</m:t>
            </m:r>
          </m:e>
        </m:d>
        <m:r>
          <w:rPr>
            <w:rFonts w:ascii="Cambria Math" w:hAnsi="Cambria Math"/>
          </w:rPr>
          <m:t>, s∈[0; S]</m:t>
        </m:r>
      </m:oMath>
      <w:r>
        <w:rPr>
          <w:rFonts w:ascii="Times New Roman" w:hAnsi="Times New Roman"/>
        </w:rPr>
        <w:t>.</w:t>
      </w:r>
      <w:r w:rsidRPr="000B5073">
        <w:rPr>
          <w:rFonts w:ascii="Times New Roman" w:hAnsi="Times New Roman"/>
        </w:rPr>
        <w:t xml:space="preserve"> </w:t>
      </w:r>
      <w:r>
        <w:rPr>
          <w:rFonts w:ascii="Times New Roman" w:hAnsi="Times New Roman"/>
        </w:rPr>
        <w:t xml:space="preserve">Функции </w:t>
      </w:r>
      <m:oMath>
        <m:r>
          <w:rPr>
            <w:rFonts w:ascii="Cambria Math" w:hAnsi="Cambria Math"/>
          </w:rPr>
          <m:t>x(s)</m:t>
        </m:r>
      </m:oMath>
      <w:r>
        <w:rPr>
          <w:rFonts w:ascii="Times New Roman" w:hAnsi="Times New Roman"/>
        </w:rPr>
        <w:t xml:space="preserve"> и </w:t>
      </w:r>
      <m:oMath>
        <m:r>
          <w:rPr>
            <w:rFonts w:ascii="Cambria Math" w:hAnsi="Cambria Math"/>
          </w:rPr>
          <m:t>y(s)</m:t>
        </m:r>
      </m:oMath>
      <w:r>
        <w:rPr>
          <w:rFonts w:ascii="Times New Roman" w:hAnsi="Times New Roman"/>
        </w:rPr>
        <w:t xml:space="preserve"> – кубические интерполяционные сплайны:</w:t>
      </w:r>
    </w:p>
    <w:p w:rsidR="00C57392" w:rsidRPr="00F14139" w:rsidRDefault="00C57392" w:rsidP="00C57392">
      <w:pPr>
        <w:ind w:firstLine="709"/>
        <w:contextualSpacing/>
        <w:jc w:val="both"/>
        <w:rPr>
          <w:rFonts w:ascii="Times New Roman" w:hAnsi="Times New Roman"/>
        </w:rPr>
      </w:pPr>
    </w:p>
    <w:p w:rsidR="00C57392" w:rsidRPr="00F14139"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C57392" w:rsidRPr="00F14139">
        <w:rPr>
          <w:rFonts w:ascii="Times New Roman" w:hAnsi="Times New Roman"/>
        </w:rPr>
        <w:tab/>
      </w:r>
      <w:r w:rsidR="00C57392" w:rsidRPr="00F14139">
        <w:rPr>
          <w:rFonts w:ascii="Times New Roman" w:hAnsi="Times New Roman"/>
        </w:rPr>
        <w:tab/>
      </w:r>
      <w:r w:rsidR="00C57392">
        <w:rPr>
          <w:rFonts w:ascii="Times New Roman" w:hAnsi="Times New Roman"/>
        </w:rPr>
        <w:t>(4</w:t>
      </w:r>
      <w:r w:rsidR="00C57392" w:rsidRPr="00CB1802">
        <w:rPr>
          <w:rFonts w:ascii="Times New Roman" w:hAnsi="Times New Roman"/>
        </w:rPr>
        <w:t>8</w:t>
      </w:r>
      <w:r w:rsidR="00C57392" w:rsidRPr="00F14139">
        <w:rPr>
          <w:rFonts w:ascii="Times New Roman" w:hAnsi="Times New Roman"/>
        </w:rPr>
        <w:t>)</w:t>
      </w:r>
    </w:p>
    <w:p w:rsidR="00C57392" w:rsidRPr="000571F5" w:rsidRDefault="00C57392" w:rsidP="00C57392">
      <w:pPr>
        <w:ind w:firstLine="709"/>
        <w:contextualSpacing/>
        <w:jc w:val="both"/>
        <w:rPr>
          <w:rFonts w:ascii="Times New Roman" w:hAnsi="Times New Roman"/>
        </w:rPr>
      </w:pPr>
      <w:r>
        <w:rPr>
          <w:rFonts w:ascii="Times New Roman" w:hAnsi="Times New Roman"/>
        </w:rPr>
        <w:t xml:space="preserve">где </w:t>
      </w:r>
      <m:oMath>
        <m:r>
          <w:rPr>
            <w:rFonts w:ascii="Cambria Math" w:hAnsi="Cambria Math"/>
            <w:lang w:val="en-US"/>
          </w:rPr>
          <m:t>i</m:t>
        </m:r>
        <m:r>
          <w:rPr>
            <w:rFonts w:ascii="Cambria Math" w:hAnsi="Cambria Math"/>
          </w:rPr>
          <m:t>=</m:t>
        </m:r>
        <m:acc>
          <m:accPr>
            <m:chr m:val="̅"/>
            <m:ctrlPr>
              <w:rPr>
                <w:rFonts w:ascii="Cambria Math" w:hAnsi="Cambria Math"/>
                <w:i/>
                <w:lang w:val="en-US"/>
              </w:rPr>
            </m:ctrlPr>
          </m:accPr>
          <m:e>
            <m:r>
              <w:rPr>
                <w:rFonts w:ascii="Cambria Math" w:hAnsi="Cambria Math"/>
              </w:rPr>
              <m:t xml:space="preserve">0, </m:t>
            </m:r>
            <m:r>
              <w:rPr>
                <w:rFonts w:ascii="Cambria Math" w:hAnsi="Cambria Math"/>
                <w:lang w:val="en-US"/>
              </w:rPr>
              <m:t>n</m:t>
            </m:r>
            <m:r>
              <w:rPr>
                <w:rFonts w:ascii="Cambria Math" w:hAnsi="Cambria Math"/>
              </w:rPr>
              <m:t>-1</m:t>
            </m:r>
          </m:e>
        </m:acc>
        <m:r>
          <w:rPr>
            <w:rFonts w:ascii="Cambria Math" w:hAnsi="Cambria Math"/>
          </w:rPr>
          <m:t xml:space="preserve">, </m:t>
        </m:r>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oMath>
      <w:r>
        <w:rPr>
          <w:rFonts w:ascii="Times New Roman" w:hAnsi="Times New Roman"/>
        </w:rPr>
        <w:t>.</w:t>
      </w:r>
    </w:p>
    <w:p w:rsidR="00C57392" w:rsidRPr="000571F5"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Необходимо найти вертикальные и горизонтальные экстремумы кривой </w:t>
      </w:r>
      <m:oMath>
        <m:r>
          <m:rPr>
            <m:sty m:val="p"/>
          </m:rPr>
          <w:rPr>
            <w:rFonts w:ascii="Cambria Math" w:hAnsi="Cambria Math"/>
          </w:rPr>
          <m:t>Γ</m:t>
        </m:r>
      </m:oMath>
      <w:r>
        <w:rPr>
          <w:rFonts w:ascii="Times New Roman" w:hAnsi="Times New Roman"/>
        </w:rPr>
        <w:t xml:space="preserve"> и экстремумы по кривизне</w:t>
      </w:r>
      <w:r w:rsidR="00667810">
        <w:rPr>
          <w:rFonts w:ascii="Times New Roman" w:hAnsi="Times New Roman"/>
        </w:rPr>
        <w:t xml:space="preserve"> </w:t>
      </w:r>
      <w:r w:rsidR="00667810" w:rsidRPr="00667810">
        <w:rPr>
          <w:rFonts w:ascii="Times New Roman" w:hAnsi="Times New Roman"/>
        </w:rPr>
        <w:t>[</w:t>
      </w:r>
      <w:r w:rsidR="00D63DEA" w:rsidRPr="00D63DEA">
        <w:rPr>
          <w:rFonts w:ascii="Times New Roman" w:hAnsi="Times New Roman"/>
        </w:rPr>
        <w:t>4</w:t>
      </w:r>
      <w:r w:rsidR="00667810" w:rsidRPr="00667810">
        <w:rPr>
          <w:rFonts w:ascii="Times New Roman" w:hAnsi="Times New Roman"/>
        </w:rPr>
        <w:t>]</w:t>
      </w:r>
      <w:r>
        <w:rPr>
          <w:rFonts w:ascii="Times New Roman" w:hAnsi="Times New Roman"/>
        </w:rPr>
        <w:t>.</w:t>
      </w:r>
    </w:p>
    <w:p w:rsidR="00C57392" w:rsidRPr="00D21A9A" w:rsidRDefault="00C57392" w:rsidP="00C57392">
      <w:pPr>
        <w:ind w:firstLine="709"/>
        <w:rPr>
          <w:rFonts w:ascii="Times New Roman" w:hAnsi="Times New Roman"/>
        </w:rPr>
      </w:pPr>
    </w:p>
    <w:p w:rsidR="00C57392" w:rsidRDefault="00C57392" w:rsidP="00C57392">
      <w:pPr>
        <w:pStyle w:val="Heading3"/>
        <w:numPr>
          <w:ilvl w:val="2"/>
          <w:numId w:val="42"/>
        </w:numPr>
        <w:ind w:left="0" w:firstLine="709"/>
        <w:contextualSpacing/>
      </w:pPr>
      <w:r>
        <w:t>Вертикальные и горизонтальные экстремумы</w:t>
      </w:r>
      <w:bookmarkEnd w:id="23"/>
    </w:p>
    <w:p w:rsidR="00C57392" w:rsidRDefault="00C57392" w:rsidP="00C57392">
      <w:pPr>
        <w:ind w:firstLine="709"/>
        <w:contextualSpacing/>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сегменты, из которых состоят сплайн-функции. Каждый сегмент представляет собой кубический многочлен и используется на определённом интервале. Заметим, что если сплайн имеет экстремум в определённой точке, то его имеет и соответствующий этой точке сегмент сплайна. Верно и обратное: если многочлен, используемый в сегменте сплайна имеет экстреммум на промежутке, на котором этот сегмент используется в сплайне, то и сам сплайн будет иметь экстремум в этой точке. </w:t>
      </w:r>
    </w:p>
    <w:p w:rsidR="00C57392" w:rsidRPr="00131B49" w:rsidRDefault="00C57392" w:rsidP="00C57392">
      <w:pPr>
        <w:ind w:firstLine="709"/>
        <w:contextualSpacing/>
        <w:jc w:val="both"/>
        <w:rPr>
          <w:rFonts w:ascii="Times New Roman" w:hAnsi="Times New Roman"/>
        </w:rPr>
      </w:pPr>
      <w:r>
        <w:rPr>
          <w:rFonts w:ascii="Times New Roman" w:hAnsi="Times New Roman"/>
        </w:rPr>
        <w:t>Таким образом для нахождения всех экстремальных точек сплайна достаточно найти экстремумы всех кубических многочленов, его составляющих и определить, попадают ли они на интервал соответствующего сегмента.</w:t>
      </w:r>
    </w:p>
    <w:p w:rsidR="00C57392" w:rsidRDefault="00C57392" w:rsidP="00C57392">
      <w:pPr>
        <w:ind w:firstLine="709"/>
        <w:contextualSpacing/>
        <w:jc w:val="both"/>
        <w:rPr>
          <w:rFonts w:ascii="Times New Roman" w:hAnsi="Times New Roman"/>
        </w:rPr>
      </w:pPr>
      <w:r>
        <w:rPr>
          <w:rFonts w:ascii="Times New Roman" w:hAnsi="Times New Roman"/>
        </w:rPr>
        <w:t>Найдём первую производную и приравняем к 0:</w:t>
      </w:r>
    </w:p>
    <w:p w:rsidR="00C57392" w:rsidRPr="00D13A1F" w:rsidRDefault="00C57392" w:rsidP="00C57392">
      <w:pPr>
        <w:ind w:firstLine="709"/>
        <w:contextualSpacing/>
        <w:jc w:val="both"/>
        <w:rPr>
          <w:rFonts w:ascii="Times New Roman" w:hAnsi="Times New Roman"/>
        </w:rPr>
      </w:pPr>
    </w:p>
    <w:p w:rsidR="00C57392" w:rsidRPr="00D363D6" w:rsidRDefault="00AC167F"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m:t>
        </m:r>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t>(4</w:t>
      </w:r>
      <w:r w:rsidR="00C57392" w:rsidRPr="002F44E7">
        <w:rPr>
          <w:rFonts w:ascii="Times New Roman" w:hAnsi="Times New Roman"/>
        </w:rPr>
        <w:t>9</w:t>
      </w:r>
      <w:r w:rsidR="00C57392">
        <w:rPr>
          <w:rFonts w:ascii="Times New Roman" w:hAnsi="Times New Roman"/>
        </w:rPr>
        <w:t>)</w:t>
      </w:r>
    </w:p>
    <w:p w:rsidR="00C57392" w:rsidRPr="00D363D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Решив полученное квадратное уравнение получим точки возможного экстремума сплайна:</w:t>
      </w:r>
    </w:p>
    <w:p w:rsidR="00C57392" w:rsidRDefault="00C57392" w:rsidP="00C57392">
      <w:pPr>
        <w:ind w:firstLine="709"/>
        <w:contextualSpacing/>
        <w:jc w:val="both"/>
        <w:rPr>
          <w:rFonts w:ascii="Times New Roman" w:hAnsi="Times New Roman"/>
        </w:rPr>
      </w:pPr>
    </w:p>
    <w:p w:rsidR="00C57392" w:rsidRPr="00D363D6" w:rsidRDefault="00AC167F" w:rsidP="00C57392">
      <w:pPr>
        <w:ind w:firstLine="709"/>
        <w:contextualSpacing/>
        <w:jc w:val="right"/>
        <w:rPr>
          <w:rFonts w:ascii="Times New Roman" w:hAnsi="Times New Roman"/>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1,2</m:t>
            </m:r>
          </m:sup>
        </m:sSubSup>
        <m:r>
          <w:rPr>
            <w:rFonts w:ascii="Cambria Math" w:hAnsi="Cambria Math"/>
          </w:rPr>
          <m:t>=</m:t>
        </m:r>
        <m:f>
          <m:fPr>
            <m:ctrlPr>
              <w:rPr>
                <w:rFonts w:ascii="Cambria Math" w:hAnsi="Cambria Math"/>
                <w:i/>
                <w:lang w:val="en-US"/>
              </w:rPr>
            </m:ctrlPr>
          </m:fPr>
          <m:num>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rPr>
                      <m:t>2</m:t>
                    </m:r>
                  </m:sup>
                </m:sSubSup>
                <m:r>
                  <w:rPr>
                    <w:rFonts w:ascii="Cambria Math" w:hAnsi="Cambria Math"/>
                  </w:rPr>
                  <m:t>-</m:t>
                </m:r>
                <m:sSub>
                  <m:sSubPr>
                    <m:ctrlPr>
                      <w:rPr>
                        <w:rFonts w:ascii="Cambria Math" w:hAnsi="Cambria Math"/>
                        <w:i/>
                        <w:lang w:val="en-US"/>
                      </w:rPr>
                    </m:ctrlPr>
                  </m:sSubPr>
                  <m:e>
                    <m:r>
                      <w:rPr>
                        <w:rFonts w:ascii="Cambria Math" w:hAnsi="Cambria Math"/>
                      </w:rPr>
                      <m:t>3</m:t>
                    </m:r>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rad>
          </m:num>
          <m:den>
            <m:r>
              <w:rPr>
                <w:rFonts w:ascii="Cambria Math" w:hAnsi="Cambria Math"/>
              </w:rPr>
              <m:t>3</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den>
        </m:f>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w:t>
      </w:r>
      <w:r w:rsidR="00C57392" w:rsidRPr="002F44E7">
        <w:rPr>
          <w:rFonts w:ascii="Times New Roman" w:hAnsi="Times New Roman"/>
        </w:rPr>
        <w:t>50</w:t>
      </w:r>
      <w:r w:rsidR="00C57392">
        <w:rPr>
          <w:rFonts w:ascii="Times New Roman" w:hAnsi="Times New Roman"/>
        </w:rPr>
        <w:t>)</w:t>
      </w:r>
    </w:p>
    <w:p w:rsidR="00C57392" w:rsidRPr="00D363D6"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Полученные корни в количестве от нуля до двух проверяются на принадлежность к интервалу, на котором сплайн действителен и в случае попадания в интервал являются экстремумами всего сплайна. Данный подход может быть использован как для поиска горизонтальных, так и вертикальных экстремумов.</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147694" w:rsidRDefault="00C57392" w:rsidP="00C57392">
      <w:pPr>
        <w:pStyle w:val="Heading3"/>
        <w:numPr>
          <w:ilvl w:val="2"/>
          <w:numId w:val="42"/>
        </w:numPr>
        <w:ind w:left="0" w:firstLine="709"/>
        <w:contextualSpacing/>
      </w:pPr>
      <w:bookmarkStart w:id="24" w:name="_Toc416331013"/>
      <w:r>
        <w:t>Экстмемумы по кривизне</w:t>
      </w:r>
      <w:bookmarkEnd w:id="24"/>
    </w:p>
    <w:p w:rsidR="00C57392" w:rsidRPr="00FA70DF" w:rsidRDefault="00C57392" w:rsidP="00C57392">
      <w:pPr>
        <w:ind w:firstLine="709"/>
        <w:contextualSpacing/>
        <w:rPr>
          <w:rFonts w:ascii="Times New Roman" w:hAnsi="Times New Roman"/>
          <w:lang w:val="en-US"/>
        </w:rPr>
      </w:pPr>
    </w:p>
    <w:p w:rsidR="00C57392" w:rsidRPr="007F6151" w:rsidRDefault="00C57392" w:rsidP="00C57392">
      <w:pPr>
        <w:ind w:firstLine="709"/>
        <w:contextualSpacing/>
        <w:jc w:val="both"/>
        <w:rPr>
          <w:rFonts w:ascii="Times New Roman" w:hAnsi="Times New Roman"/>
        </w:rPr>
      </w:pPr>
      <w:r>
        <w:rPr>
          <w:rFonts w:ascii="Times New Roman" w:hAnsi="Times New Roman"/>
        </w:rPr>
        <w:t>Похожим образом получим и экстремумы по кривизне.</w:t>
      </w:r>
    </w:p>
    <w:p w:rsidR="00C57392" w:rsidRPr="00033ED0" w:rsidRDefault="00C57392" w:rsidP="00C57392">
      <w:pPr>
        <w:ind w:firstLine="709"/>
        <w:contextualSpacing/>
        <w:jc w:val="right"/>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t xml:space="preserve">Вектор ускорения </w:t>
      </w:r>
      <m:oMath>
        <m:f>
          <m:fPr>
            <m:ctrlPr>
              <w:rPr>
                <w:rFonts w:ascii="Cambria Math" w:hAnsi="Cambria Math"/>
                <w:i/>
              </w:rPr>
            </m:ctrlPr>
          </m:fPr>
          <m:num>
            <m:sSup>
              <m:sSupPr>
                <m:ctrlPr>
                  <w:rPr>
                    <w:rFonts w:ascii="Cambria Math" w:hAnsi="Cambria Math"/>
                    <w:i/>
                  </w:rPr>
                </m:ctrlPr>
              </m:sSupPr>
              <m:e>
                <m:r>
                  <w:rPr>
                    <w:rFonts w:ascii="Cambria Math" w:hAnsi="Cambria Math"/>
                    <w:lang w:val="en-US"/>
                  </w:rPr>
                  <m:t>d</m:t>
                </m:r>
              </m:e>
              <m:sup>
                <m:r>
                  <w:rPr>
                    <w:rFonts w:ascii="Cambria Math" w:hAnsi="Cambria Math"/>
                  </w:rPr>
                  <m:t>2</m:t>
                </m:r>
              </m:sup>
            </m:sSup>
            <m:r>
              <m:rPr>
                <m:sty m:val="bi"/>
              </m:rPr>
              <w:rPr>
                <w:rFonts w:ascii="Cambria Math" w:hAnsi="Cambria Math"/>
              </w:rPr>
              <m:t>r</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w:r w:rsidRPr="004F3265">
        <w:rPr>
          <w:rFonts w:ascii="Times New Roman" w:hAnsi="Times New Roman"/>
        </w:rPr>
        <w:t xml:space="preserve"> </w:t>
      </w:r>
      <w:r>
        <w:rPr>
          <w:rFonts w:ascii="Times New Roman" w:hAnsi="Times New Roman"/>
        </w:rPr>
        <w:t>–</w:t>
      </w:r>
      <w:r w:rsidRPr="004F3265">
        <w:rPr>
          <w:rFonts w:ascii="Times New Roman" w:hAnsi="Times New Roman"/>
        </w:rPr>
        <w:t xml:space="preserve"> </w:t>
      </w:r>
      <w:r>
        <w:rPr>
          <w:rFonts w:ascii="Times New Roman" w:hAnsi="Times New Roman"/>
        </w:rPr>
        <w:t>это вектор кривизны кривой, а его длина:</w:t>
      </w:r>
    </w:p>
    <w:p w:rsidR="00C57392" w:rsidRDefault="00C57392" w:rsidP="00C57392">
      <w:pPr>
        <w:ind w:firstLine="709"/>
        <w:contextualSpacing/>
        <w:rPr>
          <w:rFonts w:ascii="Times New Roman" w:hAnsi="Times New Roman"/>
        </w:rPr>
      </w:pPr>
    </w:p>
    <w:p w:rsidR="00C57392" w:rsidRPr="00BA2B1C" w:rsidRDefault="00C57392" w:rsidP="00C57392">
      <w:pPr>
        <w:ind w:firstLine="709"/>
        <w:contextualSpacing/>
        <w:jc w:val="right"/>
        <w:rPr>
          <w:rFonts w:ascii="Times New Roman" w:hAnsi="Times New Roman"/>
        </w:rPr>
      </w:p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lang w:val="en-US"/>
                      </w:rPr>
                      <m:t>d</m:t>
                    </m:r>
                  </m:e>
                  <m:sup>
                    <m:r>
                      <w:rPr>
                        <w:rFonts w:ascii="Cambria Math" w:hAnsi="Cambria Math"/>
                      </w:rPr>
                      <m:t>2</m:t>
                    </m:r>
                  </m:sup>
                </m:sSup>
                <m:r>
                  <m:rPr>
                    <m:sty m:val="bi"/>
                  </m:rPr>
                  <w:rPr>
                    <w:rFonts w:ascii="Cambria Math" w:hAnsi="Cambria Math"/>
                  </w:rPr>
                  <m:t>r</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(51)</w:t>
      </w:r>
    </w:p>
    <w:p w:rsidR="00C57392" w:rsidRPr="00033ED0" w:rsidRDefault="00C57392" w:rsidP="00C57392">
      <w:pPr>
        <w:ind w:firstLine="709"/>
        <w:contextualSpacing/>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lastRenderedPageBreak/>
        <w:t xml:space="preserve">Кривизна кривой в точке </w:t>
      </w:r>
      <w:r w:rsidRPr="004F3265">
        <w:rPr>
          <w:rFonts w:ascii="Times New Roman" w:hAnsi="Times New Roman"/>
          <w:i/>
          <w:lang w:val="en-US"/>
        </w:rPr>
        <w:t>p</w:t>
      </w:r>
      <w:r>
        <w:rPr>
          <w:rFonts w:ascii="Times New Roman" w:hAnsi="Times New Roman"/>
        </w:rPr>
        <w:t>. Радиус кривизны кривой:</w:t>
      </w:r>
    </w:p>
    <w:p w:rsidR="00C57392" w:rsidRDefault="00C57392" w:rsidP="00C57392">
      <w:pPr>
        <w:ind w:firstLine="709"/>
        <w:contextualSpacing/>
        <w:rPr>
          <w:rFonts w:ascii="Times New Roman" w:hAnsi="Times New Roman"/>
        </w:rPr>
      </w:pPr>
    </w:p>
    <w:p w:rsidR="00C57392" w:rsidRPr="00034507" w:rsidRDefault="00C57392" w:rsidP="00C57392">
      <w:pPr>
        <w:ind w:firstLine="709"/>
        <w:contextualSpacing/>
        <w:jc w:val="right"/>
        <w:rPr>
          <w:rFonts w:ascii="Times New Roman" w:hAnsi="Times New Roman"/>
        </w:rPr>
      </w:pP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k</m:t>
            </m:r>
          </m:den>
        </m:f>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 xml:space="preserve">Рассмотрим </w:t>
      </w:r>
      <m:oMath>
        <m:r>
          <w:rPr>
            <w:rFonts w:ascii="Cambria Math" w:hAnsi="Cambria Math"/>
          </w:rPr>
          <m:t>x(s)</m:t>
        </m:r>
      </m:oMath>
      <w:r>
        <w:rPr>
          <w:rFonts w:ascii="Times New Roman" w:hAnsi="Times New Roman"/>
        </w:rPr>
        <w:t xml:space="preserve"> и </w:t>
      </w:r>
      <m:oMath>
        <m:r>
          <w:rPr>
            <w:rFonts w:ascii="Cambria Math" w:hAnsi="Cambria Math"/>
          </w:rPr>
          <m:t>y(s)</m:t>
        </m:r>
      </m:oMath>
      <w:r>
        <w:rPr>
          <w:rFonts w:ascii="Times New Roman" w:hAnsi="Times New Roman"/>
        </w:rPr>
        <w:t xml:space="preserve"> на объединённой сетке узлов каждого сплайна. На каждом из промежутков между узлами сегменты сплайнов не меняются, что позволяет говорить о единой функции кривизны для данного промежутка:</w:t>
      </w:r>
    </w:p>
    <w:p w:rsidR="00C57392" w:rsidRDefault="00C57392" w:rsidP="00C57392">
      <w:pPr>
        <w:ind w:firstLine="709"/>
        <w:contextualSpacing/>
        <w:jc w:val="both"/>
        <w:rPr>
          <w:rFonts w:ascii="Times New Roman" w:hAnsi="Times New Roman"/>
        </w:rPr>
      </w:pPr>
    </w:p>
    <w:p w:rsidR="00C57392" w:rsidRPr="00F9187E" w:rsidRDefault="00C57392" w:rsidP="00C57392">
      <w:pPr>
        <w:ind w:firstLine="709"/>
        <w:contextualSpacing/>
        <w:jc w:val="right"/>
        <w:rPr>
          <w:rFonts w:ascii="Times New Roman" w:hAnsi="Times New Roman"/>
        </w:rPr>
      </w:pP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(53)</w:t>
      </w:r>
    </w:p>
    <w:p w:rsidR="00C57392" w:rsidRPr="00F14139"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Найдём производную и приравняем к 0:</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den>
        </m:f>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+2(y'')y'''</m:t>
            </m:r>
          </m:e>
        </m:d>
        <m:r>
          <w:rPr>
            <w:rFonts w:ascii="Cambria Math" w:hAnsi="Cambria Math"/>
          </w:rPr>
          <m:t>=0</m:t>
        </m:r>
      </m:oMath>
      <w:r w:rsidR="00C57392">
        <w:rPr>
          <w:rFonts w:ascii="Times New Roman" w:hAnsi="Times New Roman"/>
        </w:rPr>
        <w:t>.</w:t>
      </w:r>
      <w:r w:rsidR="00C57392">
        <w:rPr>
          <w:rFonts w:ascii="Times New Roman" w:hAnsi="Times New Roman"/>
        </w:rPr>
        <w:tab/>
      </w:r>
      <w:r w:rsidR="00C57392">
        <w:rPr>
          <w:rFonts w:ascii="Times New Roman" w:hAnsi="Times New Roman"/>
        </w:rPr>
        <w:tab/>
        <w:t>(54)</w:t>
      </w:r>
    </w:p>
    <w:p w:rsidR="00C57392" w:rsidRPr="00F14139" w:rsidRDefault="00C57392" w:rsidP="00C57392">
      <w:pPr>
        <w:ind w:firstLine="709"/>
        <w:contextualSpacing/>
        <w:jc w:val="right"/>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Данное уравнение распадается на 2 условия:</w:t>
      </w:r>
    </w:p>
    <w:p w:rsidR="00C57392" w:rsidRDefault="00C57392" w:rsidP="00C57392">
      <w:pPr>
        <w:ind w:firstLine="709"/>
        <w:contextualSpacing/>
        <w:jc w:val="both"/>
        <w:rPr>
          <w:rFonts w:ascii="Times New Roman" w:hAnsi="Times New Roman"/>
        </w:rPr>
      </w:pPr>
    </w:p>
    <w:p w:rsidR="00C57392" w:rsidRPr="00F14139"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m:t>
                </m:r>
              </m:e>
            </m:eqArr>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(55)</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причём второе условие можно упростить:</w:t>
      </w:r>
    </w:p>
    <w:p w:rsidR="00C57392" w:rsidRDefault="00C57392" w:rsidP="00C57392">
      <w:pPr>
        <w:ind w:firstLine="709"/>
        <w:contextualSpacing/>
        <w:jc w:val="both"/>
        <w:rPr>
          <w:rFonts w:ascii="Times New Roman" w:hAnsi="Times New Roman"/>
        </w:rPr>
      </w:pPr>
    </w:p>
    <w:p w:rsidR="00C57392" w:rsidRDefault="00AC167F" w:rsidP="00C57392">
      <w:pPr>
        <w:ind w:firstLine="709"/>
        <w:contextualSpacing/>
        <w:jc w:val="right"/>
        <w:rPr>
          <w:rFonts w:ascii="Times New Roman" w:hAnsi="Times New Roman"/>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≠0↔</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≠0↔</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m:t>
                </m:r>
              </m:e>
              <m:e>
                <m:sSup>
                  <m:sSupPr>
                    <m:ctrlPr>
                      <w:rPr>
                        <w:rFonts w:ascii="Cambria Math" w:hAnsi="Cambria Math"/>
                        <w:i/>
                      </w:rPr>
                    </m:ctrlPr>
                  </m:sSupPr>
                  <m:e>
                    <m:r>
                      <w:rPr>
                        <w:rFonts w:ascii="Cambria Math" w:hAnsi="Cambria Math"/>
                      </w:rPr>
                      <m:t>(</m:t>
                    </m:r>
                    <m:r>
                      <w:rPr>
                        <w:rFonts w:ascii="Cambria Math" w:hAnsi="Cambria Math"/>
                        <w:lang w:val="en-US"/>
                      </w:rPr>
                      <m:t>y</m:t>
                    </m:r>
                    <m:r>
                      <w:rPr>
                        <w:rFonts w:ascii="Cambria Math" w:hAnsi="Cambria Math"/>
                      </w:rPr>
                      <m:t>'')</m:t>
                    </m:r>
                  </m:e>
                  <m:sup>
                    <m:r>
                      <w:rPr>
                        <w:rFonts w:ascii="Cambria Math" w:hAnsi="Cambria Math"/>
                      </w:rPr>
                      <m:t>2</m:t>
                    </m:r>
                  </m:sup>
                </m:sSup>
                <m:r>
                  <w:rPr>
                    <w:rFonts w:ascii="Cambria Math" w:hAnsi="Cambria Math"/>
                  </w:rPr>
                  <m:t>≠0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x''≠0</m:t>
                    </m:r>
                  </m:e>
                  <m:e>
                    <m:r>
                      <w:rPr>
                        <w:rFonts w:ascii="Cambria Math" w:hAnsi="Cambria Math"/>
                      </w:rPr>
                      <m:t>y''≠0</m:t>
                    </m:r>
                  </m:e>
                </m:eqArr>
              </m:e>
            </m:d>
          </m:e>
        </m:d>
      </m:oMath>
      <w:r w:rsidR="00C57392">
        <w:rPr>
          <w:rFonts w:ascii="Times New Roman" w:hAnsi="Times New Roman"/>
        </w:rPr>
        <w:t>.</w:t>
      </w:r>
      <w:r w:rsidR="00C57392">
        <w:rPr>
          <w:rFonts w:ascii="Times New Roman" w:hAnsi="Times New Roman"/>
        </w:rPr>
        <w:tab/>
        <w:t>(56)</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Тогда вся система преобразуется к виду:</w:t>
      </w:r>
    </w:p>
    <w:p w:rsidR="00C57392" w:rsidRDefault="00C57392" w:rsidP="00C57392">
      <w:pPr>
        <w:ind w:firstLine="709"/>
        <w:contextualSpacing/>
        <w:jc w:val="both"/>
        <w:rPr>
          <w:rFonts w:ascii="Times New Roman" w:hAnsi="Times New Roman"/>
        </w:rPr>
      </w:pPr>
    </w:p>
    <w:p w:rsidR="00C57392" w:rsidRPr="00A26673"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e>
                <m:r>
                  <w:rPr>
                    <w:rFonts w:ascii="Cambria Math" w:hAnsi="Cambria Math"/>
                  </w:rPr>
                  <m:t>x''≠0</m:t>
                </m:r>
              </m:e>
              <m:e>
                <m:r>
                  <w:rPr>
                    <w:rFonts w:ascii="Cambria Math" w:hAnsi="Cambria Math"/>
                  </w:rPr>
                  <m:t>y''≠0</m:t>
                </m:r>
              </m:e>
            </m:eqArr>
          </m:e>
        </m:d>
      </m:oMath>
      <w:r w:rsidR="00C57392">
        <w:rPr>
          <w:rFonts w:ascii="Times New Roman" w:hAnsi="Times New Roman"/>
        </w:rPr>
        <w:t>.</w:t>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(57)</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Теперь, зная вид функции, подставим её в уравнения:</w:t>
      </w:r>
    </w:p>
    <w:p w:rsidR="00C57392" w:rsidRDefault="00C57392" w:rsidP="00C57392">
      <w:pPr>
        <w:ind w:firstLine="709"/>
        <w:contextualSpacing/>
        <w:jc w:val="both"/>
        <w:rPr>
          <w:rFonts w:ascii="Times New Roman" w:hAnsi="Times New Roman"/>
        </w:rPr>
      </w:pPr>
    </w:p>
    <w:p w:rsidR="00C57392" w:rsidRPr="004D510E" w:rsidRDefault="00AC167F" w:rsidP="00C57392">
      <w:pPr>
        <w:ind w:firstLine="709"/>
        <w:contextualSpacing/>
        <w:jc w:val="right"/>
        <w:rPr>
          <w:rFonts w:ascii="Times New Roman" w:hAnsi="Times New Roman"/>
          <w:i/>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=6</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m:t>
            </m:r>
          </m:sub>
        </m:sSub>
      </m:oMath>
      <w:r w:rsidR="00C57392">
        <w:rPr>
          <w:rFonts w:ascii="Times New Roman" w:hAnsi="Times New Roman"/>
        </w:rPr>
        <w:t>,</w:t>
      </w:r>
      <w:r w:rsidR="00C57392" w:rsidRPr="004D510E">
        <w:rPr>
          <w:rFonts w:ascii="Times New Roman" w:hAnsi="Times New Roman"/>
        </w:rPr>
        <w:tab/>
      </w:r>
      <w:r w:rsidR="00C57392" w:rsidRPr="004D510E">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(58</w:t>
      </w:r>
      <w:r w:rsidR="00C57392" w:rsidRPr="004D510E">
        <w:rPr>
          <w:rFonts w:ascii="Times New Roman" w:hAnsi="Times New Roman"/>
        </w:rPr>
        <w:t>)</w:t>
      </w:r>
    </w:p>
    <w:p w:rsidR="00C57392" w:rsidRPr="00A26673" w:rsidRDefault="00C57392" w:rsidP="00C57392">
      <w:pPr>
        <w:ind w:firstLine="709"/>
        <w:contextualSpacing/>
        <w:jc w:val="both"/>
        <w:rPr>
          <w:rFonts w:ascii="Times New Roman" w:hAnsi="Times New Roman"/>
          <w:i/>
        </w:rPr>
      </w:pPr>
    </w:p>
    <w:p w:rsidR="00C57392" w:rsidRPr="004D510E" w:rsidRDefault="00AC167F" w:rsidP="00C57392">
      <w:pPr>
        <w:ind w:firstLine="709"/>
        <w:contextualSpacing/>
        <w:jc w:val="right"/>
        <w:rPr>
          <w:rFonts w:ascii="Times New Roman" w:hAnsi="Times New Roman"/>
        </w:rPr>
      </w:pP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rPr>
              <m:t>'''</m:t>
            </m:r>
          </m:sup>
        </m:sSubSup>
        <m:d>
          <m:dPr>
            <m:ctrlPr>
              <w:rPr>
                <w:rFonts w:ascii="Cambria Math" w:hAnsi="Cambria Math"/>
                <w:i/>
                <w:lang w:val="en-US"/>
              </w:rPr>
            </m:ctrlPr>
          </m:dPr>
          <m:e>
            <m:r>
              <w:rPr>
                <w:rFonts w:ascii="Cambria Math" w:hAnsi="Cambria Math"/>
                <w:lang w:val="en-US"/>
              </w:rPr>
              <m:t>s</m:t>
            </m:r>
          </m:e>
        </m:d>
        <m:r>
          <w:rPr>
            <w:rFonts w:ascii="Cambria Math" w:hAnsi="Cambria Math"/>
          </w:rPr>
          <m:t>=6</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(59)</w:t>
      </w:r>
    </w:p>
    <w:p w:rsidR="00C57392" w:rsidRPr="004D510E" w:rsidRDefault="00C57392" w:rsidP="00C57392">
      <w:pPr>
        <w:ind w:firstLine="709"/>
        <w:contextualSpacing/>
        <w:jc w:val="both"/>
        <w:rPr>
          <w:rFonts w:ascii="Times New Roman" w:hAnsi="Times New Roman"/>
          <w:i/>
        </w:rPr>
      </w:pPr>
    </w:p>
    <w:p w:rsidR="00C57392" w:rsidRDefault="00C57392" w:rsidP="00C57392">
      <w:pPr>
        <w:ind w:firstLine="709"/>
        <w:contextualSpacing/>
        <w:rPr>
          <w:rFonts w:ascii="Times New Roman" w:hAnsi="Times New Roman"/>
        </w:rPr>
      </w:pPr>
      <w:r>
        <w:rPr>
          <w:rFonts w:ascii="Times New Roman" w:hAnsi="Times New Roman"/>
        </w:rPr>
        <w:t>и найдём экстремальные точки:</w:t>
      </w:r>
    </w:p>
    <w:p w:rsidR="00C57392" w:rsidRDefault="00C57392" w:rsidP="00C57392">
      <w:pPr>
        <w:ind w:firstLine="709"/>
        <w:contextualSpacing/>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6</m:t>
        </m:r>
        <m:sSubSup>
          <m:sSubSupPr>
            <m:ctrlPr>
              <w:rPr>
                <w:rFonts w:ascii="Cambria Math" w:hAnsi="Cambria Math"/>
                <w:i/>
              </w:rPr>
            </m:ctrlPr>
          </m:sSubSupPr>
          <m:e>
            <m:r>
              <w:rPr>
                <w:rFonts w:ascii="Cambria Math" w:hAnsi="Cambria Math"/>
                <w:lang w:val="en-US"/>
              </w:rPr>
              <m:t>a</m:t>
            </m:r>
          </m:e>
          <m:sub>
            <m:r>
              <w:rPr>
                <w:rFonts w:ascii="Cambria Math" w:hAnsi="Cambria Math"/>
              </w:rPr>
              <m:t>i</m:t>
            </m:r>
          </m:sub>
          <m:sup>
            <m:r>
              <w:rPr>
                <w:rFonts w:ascii="Cambria Math" w:hAnsi="Cambria Math"/>
              </w:rPr>
              <m:t>x</m:t>
            </m:r>
          </m:sup>
        </m:sSubSup>
        <m:d>
          <m:dPr>
            <m:begChr m:val="["/>
            <m:endChr m:val="]"/>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e>
        </m:d>
        <m:r>
          <w:rPr>
            <w:rFonts w:ascii="Cambria Math" w:hAnsi="Cambria Math"/>
          </w:rPr>
          <m:t>+6</m:t>
        </m:r>
        <m:sSubSup>
          <m:sSubSupPr>
            <m:ctrlPr>
              <w:rPr>
                <w:rFonts w:ascii="Cambria Math" w:hAnsi="Cambria Math"/>
                <w:i/>
              </w:rPr>
            </m:ctrlPr>
          </m:sSubSupPr>
          <m:e>
            <m:r>
              <w:rPr>
                <w:rFonts w:ascii="Cambria Math" w:hAnsi="Cambria Math"/>
                <w:lang w:val="en-US"/>
              </w:rPr>
              <m:t>a</m:t>
            </m:r>
          </m:e>
          <m:sub>
            <m:r>
              <w:rPr>
                <w:rFonts w:ascii="Cambria Math" w:hAnsi="Cambria Math"/>
              </w:rPr>
              <m:t>i</m:t>
            </m:r>
          </m:sub>
          <m:sup>
            <m:r>
              <w:rPr>
                <w:rFonts w:ascii="Cambria Math" w:hAnsi="Cambria Math"/>
              </w:rPr>
              <m:t>y</m:t>
            </m:r>
          </m:sup>
        </m:sSubSup>
        <m:d>
          <m:dPr>
            <m:begChr m:val="["/>
            <m:endChr m:val="]"/>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e>
        </m:d>
        <m:r>
          <w:rPr>
            <w:rFonts w:ascii="Cambria Math" w:hAnsi="Cambria Math"/>
          </w:rPr>
          <m:t>=0</m:t>
        </m:r>
      </m:oMath>
      <w:r>
        <w:rPr>
          <w:rFonts w:ascii="Times New Roman" w:hAnsi="Times New Roman"/>
        </w:rPr>
        <w:t>,</w:t>
      </w:r>
      <w:r>
        <w:rPr>
          <w:rFonts w:ascii="Times New Roman" w:hAnsi="Times New Roman"/>
        </w:rPr>
        <w:tab/>
      </w:r>
      <w:r>
        <w:rPr>
          <w:rFonts w:ascii="Times New Roman" w:hAnsi="Times New Roman"/>
        </w:rPr>
        <w:tab/>
        <w:t>(60)</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e>
        </m:d>
        <m:r>
          <w:rPr>
            <w:rFonts w:ascii="Cambria Math" w:hAnsi="Cambria Math"/>
            <w:lang w:val="en-US"/>
          </w:rPr>
          <m:t>s</m:t>
        </m:r>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e>
        </m:d>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y</m:t>
            </m:r>
          </m:sup>
        </m:sSubSup>
        <m:r>
          <w:rPr>
            <w:rFonts w:ascii="Cambria Math" w:hAnsi="Cambria Math"/>
          </w:rPr>
          <m:t>=0</m:t>
        </m:r>
      </m:oMath>
      <w:r>
        <w:rPr>
          <w:rFonts w:ascii="Times New Roman" w:hAnsi="Times New Roman"/>
        </w:rPr>
        <w:t>,</w:t>
      </w:r>
      <w:r>
        <w:rPr>
          <w:rFonts w:ascii="Times New Roman" w:hAnsi="Times New Roman"/>
        </w:rPr>
        <w:tab/>
        <w:t>(61)</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jc w:val="right"/>
        <w:rPr>
          <w:rFonts w:ascii="Times New Roman" w:hAnsi="Times New Roman"/>
        </w:rPr>
      </w:pPr>
      <m:oMath>
        <m:r>
          <w:rPr>
            <w:rFonts w:ascii="Cambria Math" w:hAnsi="Cambria Math"/>
            <w:lang w:val="en-US"/>
          </w:rPr>
          <m:t>s</m:t>
        </m:r>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y</m:t>
                </m:r>
              </m:sup>
            </m:sSubSup>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e>
            </m:d>
          </m:num>
          <m:den>
            <m:r>
              <w:rPr>
                <w:rFonts w:ascii="Cambria Math" w:hAnsi="Cambria Math"/>
              </w:rPr>
              <m:t>3</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x</m:t>
                            </m:r>
                          </m:sup>
                        </m:sSubSup>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i</m:t>
                            </m:r>
                          </m:sub>
                          <m:sup>
                            <m:r>
                              <w:rPr>
                                <w:rFonts w:ascii="Cambria Math" w:hAnsi="Cambria Math"/>
                                <w:lang w:val="en-US"/>
                              </w:rPr>
                              <m:t>y</m:t>
                            </m:r>
                          </m:sup>
                        </m:sSubSup>
                      </m:e>
                    </m:d>
                  </m:e>
                  <m:sup>
                    <m:r>
                      <w:rPr>
                        <w:rFonts w:ascii="Cambria Math" w:hAnsi="Cambria Math"/>
                      </w:rPr>
                      <m:t>2</m:t>
                    </m:r>
                  </m:sup>
                </m:sSup>
              </m:e>
            </m:d>
          </m:den>
        </m:f>
      </m:oMath>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(62)</w:t>
      </w:r>
    </w:p>
    <w:p w:rsidR="00C57392" w:rsidRPr="00A54A96" w:rsidRDefault="00C57392" w:rsidP="00C57392">
      <w:pPr>
        <w:ind w:firstLine="709"/>
        <w:contextualSpacing/>
        <w:jc w:val="right"/>
        <w:rPr>
          <w:rFonts w:ascii="Times New Roman" w:hAnsi="Times New Roman"/>
        </w:rPr>
      </w:pPr>
    </w:p>
    <w:p w:rsidR="00C57392" w:rsidRDefault="00C57392" w:rsidP="00C57392">
      <w:pPr>
        <w:ind w:firstLine="709"/>
        <w:contextualSpacing/>
        <w:rPr>
          <w:rFonts w:ascii="Times New Roman" w:hAnsi="Times New Roman"/>
        </w:rPr>
      </w:pPr>
      <w:r>
        <w:rPr>
          <w:rFonts w:ascii="Times New Roman" w:hAnsi="Times New Roman"/>
        </w:rPr>
        <w:t>Теперь вернёмся в корням знаменателя:</w:t>
      </w:r>
    </w:p>
    <w:p w:rsidR="00C57392" w:rsidRDefault="00C57392" w:rsidP="00C57392">
      <w:pPr>
        <w:ind w:firstLine="709"/>
        <w:contextualSpacing/>
        <w:rPr>
          <w:rFonts w:ascii="Times New Roman" w:hAnsi="Times New Roman"/>
        </w:rPr>
      </w:pPr>
    </w:p>
    <w:p w:rsidR="00C57392" w:rsidRPr="00A54A96" w:rsidRDefault="00AC167F" w:rsidP="00C57392">
      <w:pPr>
        <w:ind w:firstLine="709"/>
        <w:contextualSpacing/>
        <w:jc w:val="right"/>
        <w:rPr>
          <w:rFonts w:ascii="Times New Roman" w:hAnsi="Times New Roman"/>
        </w:rPr>
      </w:pP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e>
                    </m:d>
                  </m:e>
                </m:d>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r>
                  <w:rPr>
                    <w:rFonts w:ascii="Cambria Math" w:hAnsi="Cambria Math"/>
                  </w:rPr>
                  <m:t>=0</m:t>
                </m:r>
              </m:e>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e>
                    </m:d>
                  </m:e>
                </m:d>
                <m:r>
                  <w:rPr>
                    <w:rFonts w:ascii="Cambria Math" w:hAnsi="Cambria Math"/>
                  </w:rPr>
                  <m:t>''=6</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d>
                <m:r>
                  <w:rPr>
                    <w:rFonts w:ascii="Cambria Math" w:hAnsi="Cambria Math"/>
                  </w:rPr>
                  <m:t>+2</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r>
                  <w:rPr>
                    <w:rFonts w:ascii="Cambria Math" w:hAnsi="Cambria Math"/>
                  </w:rPr>
                  <m:t>=0</m:t>
                </m:r>
              </m:e>
            </m:eqAr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x</m:t>
                            </m:r>
                          </m:sup>
                        </m:sSubSup>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x</m:t>
                        </m:r>
                      </m:sup>
                    </m:sSubSup>
                  </m:e>
                  <m:e>
                    <m:r>
                      <w:rPr>
                        <w:rFonts w:ascii="Cambria Math" w:hAnsi="Cambria Math"/>
                      </w:rPr>
                      <m:t>s=</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y</m:t>
                            </m:r>
                          </m:sup>
                        </m:sSubSup>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y</m:t>
                            </m:r>
                          </m:sup>
                        </m:sSubSup>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y</m:t>
                        </m:r>
                      </m:sup>
                    </m:sSubSup>
                  </m:e>
                </m:eqArr>
              </m:e>
            </m:d>
          </m:e>
        </m:d>
      </m:oMath>
      <w:r w:rsidR="00C57392">
        <w:rPr>
          <w:rFonts w:ascii="Times New Roman" w:hAnsi="Times New Roman"/>
        </w:rPr>
        <w:tab/>
        <w:t>.</w:t>
      </w:r>
      <w:r w:rsidR="00C57392">
        <w:rPr>
          <w:rFonts w:ascii="Times New Roman" w:hAnsi="Times New Roman"/>
        </w:rPr>
        <w:tab/>
      </w:r>
      <w:r w:rsidR="00C57392">
        <w:rPr>
          <w:rFonts w:ascii="Times New Roman" w:hAnsi="Times New Roman"/>
        </w:rPr>
        <w:tab/>
        <w:t>(61)</w:t>
      </w:r>
    </w:p>
    <w:p w:rsidR="00C57392" w:rsidRPr="00252FBF" w:rsidRDefault="00C57392" w:rsidP="00C57392">
      <w:pPr>
        <w:ind w:firstLine="709"/>
        <w:contextualSpacing/>
        <w:rPr>
          <w:rFonts w:ascii="Times New Roman" w:hAnsi="Times New Roman"/>
        </w:rPr>
      </w:pPr>
    </w:p>
    <w:p w:rsidR="00C57392" w:rsidRDefault="00C57392" w:rsidP="00C57392">
      <w:pPr>
        <w:ind w:firstLine="709"/>
        <w:contextualSpacing/>
        <w:jc w:val="both"/>
        <w:rPr>
          <w:rFonts w:ascii="Times New Roman" w:hAnsi="Times New Roman"/>
        </w:rPr>
      </w:pPr>
      <w:r>
        <w:rPr>
          <w:rFonts w:ascii="Times New Roman" w:hAnsi="Times New Roman"/>
        </w:rPr>
        <w:t>Данное условие выполняется только при равенстве соответствующих коэффициентов сплайнов, что на практике встречается редко. В случае, если оно всё же выполнилось, получаем точку разрыва, в которую не должен попадать корень числителя. Затем необходимо проверить, что корень попадает в интервал, на котором действительна построенная нами функция кривизны.</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Pr="008C6BE8" w:rsidRDefault="00C57392" w:rsidP="00C57392">
      <w:pPr>
        <w:pStyle w:val="Heading2"/>
        <w:numPr>
          <w:ilvl w:val="1"/>
          <w:numId w:val="42"/>
        </w:numPr>
        <w:ind w:left="0" w:firstLine="709"/>
        <w:contextualSpacing/>
        <w:rPr>
          <w:i w:val="0"/>
        </w:rPr>
      </w:pPr>
      <w:bookmarkStart w:id="25" w:name="_Toc422701581"/>
      <w:r w:rsidRPr="008C6BE8">
        <w:rPr>
          <w:i w:val="0"/>
        </w:rPr>
        <w:t>Сопоставление траекторий</w:t>
      </w:r>
      <w:bookmarkEnd w:id="25"/>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r w:rsidRPr="002110D8">
        <w:rPr>
          <w:rFonts w:ascii="Times New Roman" w:hAnsi="Times New Roman"/>
        </w:rPr>
        <w:t>Одной из основных проблем распознавания почерка является учёт вариативных</w:t>
      </w:r>
      <w:r>
        <w:rPr>
          <w:rFonts w:ascii="Times New Roman" w:hAnsi="Times New Roman"/>
        </w:rPr>
        <w:t xml:space="preserve"> </w:t>
      </w:r>
      <w:r w:rsidRPr="002110D8">
        <w:rPr>
          <w:rFonts w:ascii="Times New Roman" w:hAnsi="Times New Roman"/>
        </w:rPr>
        <w:t>изменений кривой</w:t>
      </w:r>
      <w:r>
        <w:rPr>
          <w:rFonts w:ascii="Times New Roman" w:hAnsi="Times New Roman"/>
        </w:rPr>
        <w:t xml:space="preserve">. При этом возможны такие локальные трансформации, при которых появляются или исчезают отдельные элементы подписи. </w:t>
      </w:r>
    </w:p>
    <w:p w:rsidR="00C57392" w:rsidRDefault="00C57392" w:rsidP="00C57392">
      <w:pPr>
        <w:ind w:firstLine="709"/>
        <w:contextualSpacing/>
        <w:jc w:val="both"/>
        <w:rPr>
          <w:rFonts w:ascii="Times New Roman" w:hAnsi="Times New Roman"/>
        </w:rPr>
      </w:pPr>
      <w:r>
        <w:rPr>
          <w:rFonts w:ascii="Times New Roman" w:hAnsi="Times New Roman"/>
        </w:rPr>
        <w:t xml:space="preserve">Вариативным изменением </w:t>
      </w:r>
      <w:r w:rsidRPr="00BA3C0D">
        <w:rPr>
          <w:rFonts w:ascii="Times New Roman" w:hAnsi="Times New Roman"/>
        </w:rPr>
        <w:t>1-</w:t>
      </w:r>
      <w:r>
        <w:rPr>
          <w:rFonts w:ascii="Times New Roman" w:hAnsi="Times New Roman"/>
        </w:rPr>
        <w:t>го рода будем называть такую вариацию траектории, при которой происходит локальное изменение её формы.</w:t>
      </w:r>
    </w:p>
    <w:p w:rsidR="00C57392" w:rsidRDefault="00C57392" w:rsidP="00C57392">
      <w:pPr>
        <w:ind w:firstLine="709"/>
        <w:contextualSpacing/>
        <w:jc w:val="both"/>
        <w:rPr>
          <w:rFonts w:ascii="Times New Roman" w:hAnsi="Times New Roman"/>
        </w:rPr>
      </w:pPr>
      <w:r>
        <w:rPr>
          <w:rFonts w:ascii="Times New Roman" w:hAnsi="Times New Roman"/>
        </w:rPr>
        <w:t>Вариативным изменением 2-го рода будем называть такую вариацию траектории, при которой происходит добавление и удаление её элементов.</w:t>
      </w:r>
    </w:p>
    <w:p w:rsidR="00C57392" w:rsidRDefault="00C57392" w:rsidP="00C57392">
      <w:pPr>
        <w:ind w:firstLine="709"/>
        <w:contextualSpacing/>
        <w:jc w:val="both"/>
        <w:rPr>
          <w:rFonts w:ascii="Times New Roman" w:hAnsi="Times New Roman"/>
        </w:rPr>
      </w:pPr>
      <w:r w:rsidRPr="004930F3">
        <w:rPr>
          <w:rFonts w:ascii="Times New Roman" w:hAnsi="Times New Roman"/>
        </w:rPr>
        <w:t xml:space="preserve">Основу метода </w:t>
      </w:r>
      <w:r>
        <w:rPr>
          <w:rFonts w:ascii="Times New Roman" w:hAnsi="Times New Roman"/>
        </w:rPr>
        <w:t xml:space="preserve">верификации </w:t>
      </w:r>
      <w:r w:rsidRPr="004930F3">
        <w:rPr>
          <w:rFonts w:ascii="Times New Roman" w:hAnsi="Times New Roman"/>
        </w:rPr>
        <w:t>составляет принцип сопоставления двух кривых на основе</w:t>
      </w:r>
      <w:r>
        <w:rPr>
          <w:rFonts w:ascii="Times New Roman" w:hAnsi="Times New Roman"/>
        </w:rPr>
        <w:t xml:space="preserve"> </w:t>
      </w:r>
      <w:r w:rsidRPr="004930F3">
        <w:rPr>
          <w:rFonts w:ascii="Times New Roman" w:hAnsi="Times New Roman"/>
        </w:rPr>
        <w:t>нахождения соответствующих пар вертикальных экстремумов, принадлежащих двум</w:t>
      </w:r>
      <w:r>
        <w:rPr>
          <w:rFonts w:ascii="Times New Roman" w:hAnsi="Times New Roman"/>
        </w:rPr>
        <w:t xml:space="preserve"> </w:t>
      </w:r>
      <w:r w:rsidRPr="004930F3">
        <w:rPr>
          <w:rFonts w:ascii="Times New Roman" w:hAnsi="Times New Roman"/>
        </w:rPr>
        <w:t>образам. При этом, естественно, имеет смысл искать соответствия для вертикальных</w:t>
      </w:r>
      <w:r>
        <w:rPr>
          <w:rFonts w:ascii="Times New Roman" w:hAnsi="Times New Roman"/>
        </w:rPr>
        <w:t xml:space="preserve"> </w:t>
      </w:r>
      <w:r w:rsidRPr="004930F3">
        <w:rPr>
          <w:rFonts w:ascii="Times New Roman" w:hAnsi="Times New Roman"/>
        </w:rPr>
        <w:t>экстремумов только вида</w:t>
      </w:r>
      <w:r>
        <w:rPr>
          <w:rFonts w:ascii="Times New Roman" w:hAnsi="Times New Roman"/>
        </w:rPr>
        <w:t xml:space="preserve"> </w:t>
      </w:r>
      <w:r w:rsidRPr="004930F3">
        <w:rPr>
          <w:rFonts w:ascii="Times New Roman" w:hAnsi="Times New Roman"/>
        </w:rPr>
        <w:t>«минимум-минимум» и</w:t>
      </w:r>
      <w:r>
        <w:rPr>
          <w:rFonts w:ascii="Times New Roman" w:hAnsi="Times New Roman"/>
        </w:rPr>
        <w:t xml:space="preserve"> </w:t>
      </w:r>
      <w:r w:rsidRPr="004930F3">
        <w:rPr>
          <w:rFonts w:ascii="Times New Roman" w:hAnsi="Times New Roman"/>
        </w:rPr>
        <w:t>«максимум-максимум». При</w:t>
      </w:r>
      <w:r>
        <w:rPr>
          <w:rFonts w:ascii="Times New Roman" w:hAnsi="Times New Roman"/>
        </w:rPr>
        <w:t xml:space="preserve"> </w:t>
      </w:r>
      <w:r w:rsidRPr="004930F3">
        <w:rPr>
          <w:rFonts w:ascii="Times New Roman" w:hAnsi="Times New Roman"/>
        </w:rPr>
        <w:t>рассмотрении вариативных</w:t>
      </w:r>
      <w:r>
        <w:rPr>
          <w:rFonts w:ascii="Times New Roman" w:hAnsi="Times New Roman"/>
        </w:rPr>
        <w:t xml:space="preserve"> </w:t>
      </w:r>
      <w:r w:rsidRPr="004930F3">
        <w:rPr>
          <w:rFonts w:ascii="Times New Roman" w:hAnsi="Times New Roman"/>
        </w:rPr>
        <w:t xml:space="preserve">изменений </w:t>
      </w:r>
      <w:r>
        <w:rPr>
          <w:rFonts w:ascii="Times New Roman" w:hAnsi="Times New Roman"/>
        </w:rPr>
        <w:t>вводится</w:t>
      </w:r>
      <w:r w:rsidRPr="004930F3">
        <w:rPr>
          <w:rFonts w:ascii="Times New Roman" w:hAnsi="Times New Roman"/>
        </w:rPr>
        <w:t xml:space="preserve"> ограничение,</w:t>
      </w:r>
      <w:r>
        <w:rPr>
          <w:rFonts w:ascii="Times New Roman" w:hAnsi="Times New Roman"/>
        </w:rPr>
        <w:t xml:space="preserve"> </w:t>
      </w:r>
      <w:r w:rsidRPr="004930F3">
        <w:rPr>
          <w:rFonts w:ascii="Times New Roman" w:hAnsi="Times New Roman"/>
        </w:rPr>
        <w:t>что два соответствующих</w:t>
      </w:r>
      <w:r>
        <w:rPr>
          <w:rFonts w:ascii="Times New Roman" w:hAnsi="Times New Roman"/>
        </w:rPr>
        <w:t xml:space="preserve"> </w:t>
      </w:r>
      <w:r w:rsidRPr="004930F3">
        <w:rPr>
          <w:rFonts w:ascii="Times New Roman" w:hAnsi="Times New Roman"/>
        </w:rPr>
        <w:t>сегмента кривой могут</w:t>
      </w:r>
      <w:r>
        <w:rPr>
          <w:rFonts w:ascii="Times New Roman" w:hAnsi="Times New Roman"/>
        </w:rPr>
        <w:t xml:space="preserve"> </w:t>
      </w:r>
      <w:r w:rsidRPr="004930F3">
        <w:rPr>
          <w:rFonts w:ascii="Times New Roman" w:hAnsi="Times New Roman"/>
        </w:rPr>
        <w:t>отличаться не более чем на два</w:t>
      </w:r>
      <w:r>
        <w:rPr>
          <w:rFonts w:ascii="Times New Roman" w:hAnsi="Times New Roman"/>
        </w:rPr>
        <w:t xml:space="preserve"> </w:t>
      </w:r>
      <w:r w:rsidRPr="004930F3">
        <w:rPr>
          <w:rFonts w:ascii="Times New Roman" w:hAnsi="Times New Roman"/>
        </w:rPr>
        <w:t>вертикальных экстремума. На</w:t>
      </w:r>
      <w:r>
        <w:rPr>
          <w:rFonts w:ascii="Times New Roman" w:hAnsi="Times New Roman"/>
        </w:rPr>
        <w:t xml:space="preserve"> </w:t>
      </w:r>
      <w:r w:rsidRPr="004930F3">
        <w:rPr>
          <w:rFonts w:ascii="Times New Roman" w:hAnsi="Times New Roman"/>
        </w:rPr>
        <w:t>практике это ограничение</w:t>
      </w:r>
      <w:r>
        <w:rPr>
          <w:rFonts w:ascii="Times New Roman" w:hAnsi="Times New Roman"/>
        </w:rPr>
        <w:t xml:space="preserve"> </w:t>
      </w:r>
      <w:r w:rsidRPr="004930F3">
        <w:rPr>
          <w:rFonts w:ascii="Times New Roman" w:hAnsi="Times New Roman"/>
        </w:rPr>
        <w:t>выполняется практически всегда</w:t>
      </w:r>
      <w:r w:rsidR="004F7590">
        <w:rPr>
          <w:rFonts w:ascii="Times New Roman" w:hAnsi="Times New Roman"/>
          <w:lang w:val="en-US"/>
        </w:rPr>
        <w:t xml:space="preserve"> [4</w:t>
      </w:r>
      <w:r>
        <w:rPr>
          <w:rFonts w:ascii="Times New Roman" w:hAnsi="Times New Roman"/>
          <w:lang w:val="en-US"/>
        </w:rPr>
        <w:t>]</w:t>
      </w:r>
      <w:r w:rsidRPr="004930F3">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026040">
      <w:pPr>
        <w:pStyle w:val="Heading3"/>
        <w:numPr>
          <w:ilvl w:val="2"/>
          <w:numId w:val="42"/>
        </w:numPr>
        <w:ind w:left="0" w:firstLine="709"/>
        <w:contextualSpacing/>
      </w:pPr>
      <w:r>
        <w:t>Анализ структуры траектории</w:t>
      </w:r>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Для описания базовых сопоставимых единиц траекторий вводится понятие хорды – это отрезок, соединяющий вертикальные экстремальные точки противоположного типа. На вход алгоритма сопоставления двух динамических кривых поступает набор упорядоченный набор хорд, являющихся допустимыми сочетаниями пар экстремумов. Задачей алгоритма является нахождение оптимального соответствия между экстремальными точками, представляющими концы хорд.</w:t>
      </w:r>
    </w:p>
    <w:p w:rsidR="00C57392" w:rsidRDefault="00C57392" w:rsidP="00C57392">
      <w:pPr>
        <w:ind w:firstLine="709"/>
        <w:contextualSpacing/>
        <w:jc w:val="both"/>
        <w:rPr>
          <w:rFonts w:ascii="Times New Roman" w:hAnsi="Times New Roman"/>
        </w:rPr>
      </w:pPr>
      <w:r>
        <w:rPr>
          <w:rFonts w:ascii="Times New Roman" w:hAnsi="Times New Roman"/>
        </w:rPr>
        <w:t>Данная задача решалась методом динамического программирования. Первым этапом алгоритма является заполнение таблицы штрафов, в которой на пересечении строк и столбцов находятся величины, характеризующие степень отличия соответствующих элементов рукописных кривых. При этом применялись две метрики: «манхеттенская» и «по Журавлёву». Первая метрика учитывает положение пары хорд относительно друг друга и относительно места в кривой, а также относительные размеры хорд:</w:t>
      </w:r>
    </w:p>
    <w:p w:rsidR="00C57392" w:rsidRPr="00966B8A"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d</m:t>
            </m:r>
          </m:e>
          <m:sub>
            <m:r>
              <w:rPr>
                <w:rFonts w:ascii="Cambria Math" w:hAnsi="Cambria Math"/>
              </w:rPr>
              <m:t>x</m:t>
            </m:r>
          </m:sub>
        </m:sSub>
        <m:d>
          <m:dPr>
            <m:ctrlPr>
              <w:rPr>
                <w:rFonts w:ascii="Cambria Math" w:hAnsi="Cambria Math"/>
                <w:i/>
              </w:rPr>
            </m:ctrlPr>
          </m:dPr>
          <m:e>
            <m:r>
              <w:rPr>
                <w:rFonts w:ascii="Cambria Math" w:hAnsi="Cambria Math"/>
              </w:rPr>
              <m:t>i, j</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end</m:t>
                        </m:r>
                      </m:sup>
                    </m:sSubSup>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end</m:t>
                        </m:r>
                      </m:sup>
                    </m:sSubSup>
                  </m:num>
                  <m:den>
                    <m:r>
                      <w:rPr>
                        <w:rFonts w:ascii="Cambria Math" w:hAnsi="Cambria Math"/>
                      </w:rPr>
                      <m:t>2</m:t>
                    </m:r>
                  </m:den>
                </m:f>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(62)</w:t>
      </w:r>
    </w:p>
    <w:p w:rsidR="00C57392" w:rsidRPr="00966B8A" w:rsidRDefault="00AC167F" w:rsidP="00C57392">
      <w:pPr>
        <w:ind w:firstLine="709"/>
        <w:contextualSpacing/>
        <w:jc w:val="right"/>
        <w:rPr>
          <w:rFonts w:ascii="Times New Roman" w:hAnsi="Times New Roman"/>
        </w:rPr>
      </w:pPr>
      <m:oMath>
        <m:sSub>
          <m:sSubPr>
            <m:ctrlPr>
              <w:rPr>
                <w:rFonts w:ascii="Cambria Math" w:hAnsi="Cambria Math"/>
                <w:i/>
              </w:rPr>
            </m:ctrlPr>
          </m:sSubPr>
          <m:e>
            <m:r>
              <w:rPr>
                <w:rFonts w:ascii="Cambria Math" w:hAnsi="Cambria Math"/>
                <w:lang w:val="en-US"/>
              </w:rPr>
              <m:t>d</m:t>
            </m:r>
          </m:e>
          <m:sub>
            <m:r>
              <w:rPr>
                <w:rFonts w:ascii="Cambria Math" w:hAnsi="Cambria Math"/>
              </w:rPr>
              <m:t>y</m:t>
            </m:r>
          </m:sub>
        </m:sSub>
        <m:d>
          <m:dPr>
            <m:ctrlPr>
              <w:rPr>
                <w:rFonts w:ascii="Cambria Math" w:hAnsi="Cambria Math"/>
                <w:i/>
              </w:rPr>
            </m:ctrlPr>
          </m:dPr>
          <m:e>
            <m:r>
              <w:rPr>
                <w:rFonts w:ascii="Cambria Math" w:hAnsi="Cambria Math"/>
              </w:rPr>
              <m:t>i, j</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end</m:t>
                        </m:r>
                      </m:sup>
                    </m:sSubSup>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end</m:t>
                        </m:r>
                      </m:sup>
                    </m:sSubSup>
                  </m:num>
                  <m:den>
                    <m:r>
                      <w:rPr>
                        <w:rFonts w:ascii="Cambria Math" w:hAnsi="Cambria Math"/>
                      </w:rPr>
                      <m:t>2</m:t>
                    </m:r>
                  </m:den>
                </m:f>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r>
      <w:r w:rsidR="00C57392">
        <w:rPr>
          <w:rFonts w:ascii="Times New Roman" w:hAnsi="Times New Roman"/>
        </w:rPr>
        <w:tab/>
        <w:t>(63)</w:t>
      </w:r>
    </w:p>
    <w:p w:rsidR="00C57392" w:rsidRPr="00966B8A" w:rsidRDefault="00AC167F" w:rsidP="00C57392">
      <w:pPr>
        <w:ind w:firstLine="709"/>
        <w:contextualSpacing/>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dx</m:t>
            </m:r>
          </m:sub>
        </m:sSub>
        <m:d>
          <m:dPr>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m:t>
        </m:r>
        <m:d>
          <m:dPr>
            <m:begChr m:val="|"/>
            <m:endChr m:val="|"/>
            <m:ctrlPr>
              <w:rPr>
                <w:rFonts w:ascii="Cambria Math" w:hAnsi="Cambria Math"/>
                <w:i/>
                <w:lang w:val="en-US"/>
              </w:rPr>
            </m:ctrlPr>
          </m:dPr>
          <m:e>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end</m:t>
                    </m:r>
                  </m:sup>
                </m:sSubSup>
              </m:e>
            </m:d>
            <m:r>
              <w:rPr>
                <w:rFonts w:ascii="Cambria Math" w:hAnsi="Cambria Math"/>
              </w:rPr>
              <m:t>-</m:t>
            </m:r>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end</m:t>
                    </m:r>
                  </m:sup>
                </m:sSubSup>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t>(64)</w:t>
      </w:r>
    </w:p>
    <w:p w:rsidR="00C57392" w:rsidRPr="00966B8A" w:rsidRDefault="00AC167F" w:rsidP="00C57392">
      <w:pPr>
        <w:ind w:firstLine="709"/>
        <w:contextualSpacing/>
        <w:jc w:val="right"/>
        <w:rPr>
          <w:rFonts w:ascii="Times New Roman" w:hAnsi="Times New Roman"/>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dy</m:t>
            </m:r>
          </m:sub>
        </m:sSub>
        <m:d>
          <m:dPr>
            <m:ctrlPr>
              <w:rPr>
                <w:rFonts w:ascii="Cambria Math" w:hAnsi="Cambria Math"/>
                <w:i/>
                <w:lang w:val="en-US"/>
              </w:rPr>
            </m:ctrlPr>
          </m:dPr>
          <m:e>
            <m:r>
              <w:rPr>
                <w:rFonts w:ascii="Cambria Math" w:hAnsi="Cambria Math"/>
                <w:lang w:val="en-US"/>
              </w:rPr>
              <m:t>i</m:t>
            </m:r>
            <m:r>
              <w:rPr>
                <w:rFonts w:ascii="Cambria Math" w:hAnsi="Cambria Math"/>
              </w:rPr>
              <m:t>,</m:t>
            </m:r>
            <m:r>
              <w:rPr>
                <w:rFonts w:ascii="Cambria Math" w:hAnsi="Cambria Math"/>
                <w:lang w:val="en-US"/>
              </w:rPr>
              <m:t>j</m:t>
            </m:r>
          </m:e>
        </m:d>
        <m:r>
          <w:rPr>
            <w:rFonts w:ascii="Cambria Math" w:hAnsi="Cambria Math"/>
          </w:rPr>
          <m:t>=</m:t>
        </m:r>
        <m:d>
          <m:dPr>
            <m:begChr m:val="|"/>
            <m:endChr m:val="|"/>
            <m:ctrlPr>
              <w:rPr>
                <w:rFonts w:ascii="Cambria Math" w:hAnsi="Cambria Math"/>
                <w:i/>
                <w:lang w:val="en-US"/>
              </w:rPr>
            </m:ctrlPr>
          </m:dPr>
          <m:e>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end</m:t>
                    </m:r>
                  </m:sup>
                </m:sSubSup>
              </m:e>
            </m:d>
            <m:r>
              <w:rPr>
                <w:rFonts w:ascii="Cambria Math" w:hAnsi="Cambria Math"/>
              </w:rPr>
              <m:t>-</m:t>
            </m:r>
            <m:d>
              <m:dPr>
                <m:begChr m:val="|"/>
                <m:endChr m:val="|"/>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start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end</m:t>
                    </m:r>
                  </m:sup>
                </m:sSubSup>
              </m:e>
            </m:d>
          </m:e>
        </m:d>
      </m:oMath>
      <w:r w:rsidR="00C57392">
        <w:rPr>
          <w:rFonts w:ascii="Times New Roman" w:hAnsi="Times New Roman"/>
        </w:rPr>
        <w:tab/>
      </w:r>
      <w:r w:rsidR="00C57392">
        <w:rPr>
          <w:rFonts w:ascii="Times New Roman" w:hAnsi="Times New Roman"/>
        </w:rPr>
        <w:tab/>
      </w:r>
      <w:r w:rsidR="00C57392">
        <w:rPr>
          <w:rFonts w:ascii="Times New Roman" w:hAnsi="Times New Roman"/>
        </w:rPr>
        <w:tab/>
        <w:t>(65)</w:t>
      </w:r>
    </w:p>
    <w:p w:rsidR="00C57392" w:rsidRDefault="00C57392" w:rsidP="00C57392">
      <w:pPr>
        <w:ind w:firstLine="709"/>
        <w:contextualSpacing/>
        <w:jc w:val="both"/>
        <w:rPr>
          <w:rFonts w:ascii="Times New Roman" w:hAnsi="Times New Roman"/>
        </w:rPr>
      </w:pPr>
      <w:r>
        <w:rPr>
          <w:rFonts w:ascii="Times New Roman" w:hAnsi="Times New Roman"/>
        </w:rPr>
        <w:t>Сопоставление по указанной мере производилось изсоображений, чтобыразличие по одной из координат не приводилок неверному решению, что не исключено при сравнении по евклидовой мере. Однако данные меры не учитывают поведение кривой на участке между двумя вертикальными экстремумами. Поэтому дополнительнобыла введена мера структурной схожести («по Журавлёву») участков траектории, принимающая значение 0 или 1.</w:t>
      </w:r>
    </w:p>
    <w:p w:rsidR="00C57392" w:rsidRDefault="00C57392" w:rsidP="00C57392">
      <w:pPr>
        <w:ind w:firstLine="709"/>
        <w:contextualSpacing/>
        <w:jc w:val="both"/>
        <w:rPr>
          <w:rFonts w:ascii="Times New Roman" w:hAnsi="Times New Roman"/>
        </w:rPr>
      </w:pPr>
      <w:r>
        <w:rPr>
          <w:rFonts w:ascii="Times New Roman" w:hAnsi="Times New Roman"/>
        </w:rPr>
        <w:t>Сам алгоритм динамического программирования состоит из двух последовательных действий: прямого прохода, когда ищется локально-оптимальное продолжение траектории и обратного прохода, когда выбирается путь, доставляющий минимальный финальный штраф за несоответствие двух траекторий.</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при прямом проходе алгоритма имеет смысл находить соответствие только между вертикальными экстремумами одного типа, то из ячейки </w:t>
      </w:r>
      <m:oMath>
        <m:d>
          <m:dPr>
            <m:ctrlPr>
              <w:rPr>
                <w:rFonts w:ascii="Cambria Math" w:hAnsi="Cambria Math"/>
                <w:i/>
              </w:rPr>
            </m:ctrlPr>
          </m:dPr>
          <m:e>
            <m:r>
              <w:rPr>
                <w:rFonts w:ascii="Cambria Math" w:hAnsi="Cambria Math"/>
              </w:rPr>
              <m:t>i, j</m:t>
            </m:r>
          </m:e>
        </m:d>
      </m:oMath>
      <w:r w:rsidRPr="003516DE">
        <w:rPr>
          <w:rFonts w:ascii="Times New Roman" w:hAnsi="Times New Roman"/>
        </w:rPr>
        <w:t xml:space="preserve"> </w:t>
      </w:r>
      <w:r>
        <w:rPr>
          <w:rFonts w:ascii="Times New Roman" w:hAnsi="Times New Roman"/>
        </w:rPr>
        <w:t xml:space="preserve">возможно продолжение в одну из трёх ячеек: </w:t>
      </w:r>
      <m:oMath>
        <m:d>
          <m:dPr>
            <m:ctrlPr>
              <w:rPr>
                <w:rFonts w:ascii="Cambria Math" w:hAnsi="Cambria Math"/>
                <w:i/>
              </w:rPr>
            </m:ctrlPr>
          </m:dPr>
          <m:e>
            <m:r>
              <w:rPr>
                <w:rFonts w:ascii="Cambria Math" w:hAnsi="Cambria Math"/>
                <w:lang w:val="en-US"/>
              </w:rPr>
              <m:t>i</m:t>
            </m:r>
            <m:r>
              <w:rPr>
                <w:rFonts w:ascii="Cambria Math" w:hAnsi="Cambria Math"/>
              </w:rPr>
              <m:t xml:space="preserve">+1, </m:t>
            </m:r>
            <m:r>
              <w:rPr>
                <w:rFonts w:ascii="Cambria Math" w:hAnsi="Cambria Math"/>
                <w:lang w:val="en-US"/>
              </w:rPr>
              <m:t>j</m:t>
            </m:r>
            <m:r>
              <w:rPr>
                <w:rFonts w:ascii="Cambria Math" w:hAnsi="Cambria Math"/>
              </w:rPr>
              <m:t>+1</m:t>
            </m:r>
          </m:e>
        </m:d>
      </m:oMath>
      <w:r w:rsidRPr="003516DE">
        <w:rPr>
          <w:rFonts w:ascii="Times New Roman" w:hAnsi="Times New Roman"/>
        </w:rPr>
        <w:t xml:space="preserve">, </w:t>
      </w:r>
      <m:oMath>
        <m:d>
          <m:dPr>
            <m:ctrlPr>
              <w:rPr>
                <w:rFonts w:ascii="Cambria Math" w:hAnsi="Cambria Math"/>
                <w:i/>
              </w:rPr>
            </m:ctrlPr>
          </m:dPr>
          <m:e>
            <m:r>
              <w:rPr>
                <w:rFonts w:ascii="Cambria Math" w:hAnsi="Cambria Math"/>
              </w:rPr>
              <m:t>i+1, j+3</m:t>
            </m:r>
          </m:e>
        </m:d>
      </m:oMath>
      <w:r w:rsidRPr="003516DE">
        <w:rPr>
          <w:rFonts w:ascii="Times New Roman" w:hAnsi="Times New Roman"/>
        </w:rPr>
        <w:t xml:space="preserve">, </w:t>
      </w:r>
      <m:oMath>
        <m:d>
          <m:dPr>
            <m:ctrlPr>
              <w:rPr>
                <w:rFonts w:ascii="Cambria Math" w:hAnsi="Cambria Math"/>
                <w:i/>
              </w:rPr>
            </m:ctrlPr>
          </m:dPr>
          <m:e>
            <m:r>
              <w:rPr>
                <w:rFonts w:ascii="Cambria Math" w:hAnsi="Cambria Math"/>
              </w:rPr>
              <m:t>i+3,j+1</m:t>
            </m:r>
          </m:e>
        </m:d>
      </m:oMath>
      <w:r w:rsidRPr="003516DE">
        <w:rPr>
          <w:rFonts w:ascii="Times New Roman" w:hAnsi="Times New Roman"/>
        </w:rPr>
        <w:t xml:space="preserve">. </w:t>
      </w:r>
      <w:r>
        <w:rPr>
          <w:rFonts w:ascii="Times New Roman" w:hAnsi="Times New Roman"/>
        </w:rPr>
        <w:t xml:space="preserve">В каждой ячейке </w:t>
      </w:r>
      <m:oMath>
        <m:d>
          <m:dPr>
            <m:ctrlPr>
              <w:rPr>
                <w:rFonts w:ascii="Cambria Math" w:hAnsi="Cambria Math"/>
                <w:i/>
              </w:rPr>
            </m:ctrlPr>
          </m:dPr>
          <m:e>
            <m:r>
              <w:rPr>
                <w:rFonts w:ascii="Cambria Math" w:hAnsi="Cambria Math"/>
              </w:rPr>
              <m:t>i, j</m:t>
            </m:r>
          </m:e>
        </m:d>
      </m:oMath>
      <w:r>
        <w:rPr>
          <w:rFonts w:ascii="Times New Roman" w:hAnsi="Times New Roman"/>
        </w:rPr>
        <w:t xml:space="preserve"> может находиться до трёх «подтаблиц» содержащих штрафы за сопоставление хорд с учётом вариативной трансформации 1-го рода</w:t>
      </w:r>
      <w:r w:rsidR="004F7590">
        <w:rPr>
          <w:rFonts w:ascii="Times New Roman" w:hAnsi="Times New Roman"/>
        </w:rPr>
        <w:t xml:space="preserve"> [</w:t>
      </w:r>
      <w:r w:rsidR="004F7590" w:rsidRPr="004F7590">
        <w:rPr>
          <w:rFonts w:ascii="Times New Roman" w:hAnsi="Times New Roman"/>
        </w:rPr>
        <w:t>4</w:t>
      </w:r>
      <w:r w:rsidRPr="004174EF">
        <w:rPr>
          <w:rFonts w:ascii="Times New Roman" w:hAnsi="Times New Roman"/>
        </w:rPr>
        <w:t>]</w:t>
      </w:r>
      <w:r>
        <w:rPr>
          <w:rFonts w:ascii="Times New Roman" w:hAnsi="Times New Roman"/>
        </w:rPr>
        <w:t>.</w:t>
      </w:r>
      <w:r w:rsidRPr="000F3EE5">
        <w:rPr>
          <w:rFonts w:ascii="Times New Roman" w:hAnsi="Times New Roman"/>
        </w:rPr>
        <w:t xml:space="preserve"> </w:t>
      </w:r>
    </w:p>
    <w:p w:rsidR="00C57392" w:rsidRPr="000F3EE5" w:rsidRDefault="00C57392" w:rsidP="00C57392">
      <w:pPr>
        <w:ind w:firstLine="709"/>
        <w:contextualSpacing/>
        <w:jc w:val="both"/>
        <w:rPr>
          <w:rFonts w:ascii="Times New Roman" w:hAnsi="Times New Roman"/>
          <w:i/>
        </w:rPr>
      </w:pPr>
    </w:p>
    <w:p w:rsidR="00C57392" w:rsidRDefault="00C57392" w:rsidP="00C57392">
      <w:pPr>
        <w:ind w:firstLine="709"/>
        <w:contextualSpacing/>
        <w:jc w:val="both"/>
        <w:rPr>
          <w:rFonts w:ascii="Times New Roman" w:hAnsi="Times New Roman"/>
        </w:rPr>
      </w:pPr>
    </w:p>
    <w:p w:rsidR="00C57392" w:rsidRDefault="00C57392" w:rsidP="00026040">
      <w:pPr>
        <w:pStyle w:val="Heading3"/>
        <w:numPr>
          <w:ilvl w:val="2"/>
          <w:numId w:val="42"/>
        </w:numPr>
        <w:ind w:left="0" w:firstLine="709"/>
        <w:contextualSpacing/>
      </w:pPr>
      <w:r>
        <w:t>Анализ формы траектории</w:t>
      </w:r>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Алгоритм сопоставления позволяет получить набор гипотез для отбора кандидата на роль эталонной подписи, отсеяв грубые структурные несоответствия. Для тчательного анализа желательно проводить более детальное исследование кривых. Для этого предлагается сравнивать углы между касательными в парах соответствующих друг другу экстремальных точках. Поскольку всё, что требуется получить от касательных – это угол между ними, предлагается вместо них использовать касательный вектор</w:t>
      </w:r>
      <w:r w:rsidR="004F7590" w:rsidRPr="004F7590">
        <w:rPr>
          <w:rFonts w:ascii="Times New Roman" w:hAnsi="Times New Roman"/>
        </w:rPr>
        <w:t xml:space="preserve"> [4]</w:t>
      </w:r>
      <w:r>
        <w:rPr>
          <w:rFonts w:ascii="Times New Roman" w:hAnsi="Times New Roman"/>
        </w:rPr>
        <w:t xml:space="preserve">. </w:t>
      </w:r>
    </w:p>
    <w:p w:rsidR="00C57392" w:rsidRDefault="00C57392" w:rsidP="00C57392">
      <w:pPr>
        <w:rPr>
          <w:rFonts w:ascii="Times New Roman" w:hAnsi="Times New Roman"/>
        </w:rPr>
      </w:pPr>
      <w:r>
        <w:rPr>
          <w:rFonts w:ascii="Times New Roman" w:hAnsi="Times New Roman"/>
        </w:rPr>
        <w:br w:type="page"/>
      </w:r>
    </w:p>
    <w:p w:rsidR="00C57392" w:rsidRDefault="00C57392" w:rsidP="00C57392">
      <w:pPr>
        <w:pStyle w:val="Heading1"/>
        <w:numPr>
          <w:ilvl w:val="0"/>
          <w:numId w:val="42"/>
        </w:numPr>
        <w:ind w:left="0" w:firstLine="709"/>
        <w:contextualSpacing/>
      </w:pPr>
      <w:bookmarkStart w:id="26" w:name="_Toc422409560"/>
      <w:bookmarkStart w:id="27" w:name="_Toc422701582"/>
      <w:r w:rsidRPr="00D161BF">
        <w:lastRenderedPageBreak/>
        <w:t>Структура</w:t>
      </w:r>
      <w:r>
        <w:t xml:space="preserve"> приложения</w:t>
      </w:r>
      <w:bookmarkEnd w:id="26"/>
      <w:bookmarkEnd w:id="27"/>
    </w:p>
    <w:p w:rsidR="00C57392" w:rsidRPr="00D161BF" w:rsidRDefault="00C57392" w:rsidP="00C57392">
      <w:pPr>
        <w:contextualSpacing/>
      </w:pPr>
    </w:p>
    <w:p w:rsidR="00C57392" w:rsidRDefault="00C57392" w:rsidP="00C57392">
      <w:pPr>
        <w:ind w:firstLine="709"/>
        <w:contextualSpacing/>
        <w:jc w:val="both"/>
        <w:rPr>
          <w:rFonts w:ascii="Times New Roman" w:hAnsi="Times New Roman"/>
        </w:rPr>
      </w:pPr>
      <w:r>
        <w:rPr>
          <w:rFonts w:ascii="Times New Roman" w:hAnsi="Times New Roman"/>
        </w:rPr>
        <w:t xml:space="preserve">Разработка приложения проводилась на языке </w:t>
      </w:r>
      <w:r>
        <w:rPr>
          <w:rFonts w:ascii="Times New Roman" w:hAnsi="Times New Roman"/>
          <w:lang w:val="en-US"/>
        </w:rPr>
        <w:t>Java</w:t>
      </w:r>
      <w:r>
        <w:rPr>
          <w:rFonts w:ascii="Times New Roman" w:hAnsi="Times New Roman"/>
        </w:rPr>
        <w:t>, ограничиваясь возможностями шестой версии. Целевым Андроид </w:t>
      </w:r>
      <w:r>
        <w:rPr>
          <w:rFonts w:ascii="Times New Roman" w:hAnsi="Times New Roman"/>
          <w:lang w:val="en-US"/>
        </w:rPr>
        <w:t>API</w:t>
      </w:r>
      <w:r w:rsidRPr="003D77FF">
        <w:rPr>
          <w:rFonts w:ascii="Times New Roman" w:hAnsi="Times New Roman"/>
        </w:rPr>
        <w:t xml:space="preserve"> </w:t>
      </w:r>
      <w:r>
        <w:rPr>
          <w:rFonts w:ascii="Times New Roman" w:hAnsi="Times New Roman"/>
        </w:rPr>
        <w:t xml:space="preserve">было выбрано </w:t>
      </w:r>
      <w:r>
        <w:rPr>
          <w:rFonts w:ascii="Times New Roman" w:hAnsi="Times New Roman"/>
          <w:lang w:val="en-US"/>
        </w:rPr>
        <w:t>API</w:t>
      </w:r>
      <w:r>
        <w:rPr>
          <w:rFonts w:ascii="Times New Roman" w:hAnsi="Times New Roman"/>
        </w:rPr>
        <w:t xml:space="preserve"> версии 19 (</w:t>
      </w:r>
      <w:r>
        <w:rPr>
          <w:rFonts w:ascii="Times New Roman" w:hAnsi="Times New Roman"/>
          <w:lang w:val="en-US"/>
        </w:rPr>
        <w:t>Android</w:t>
      </w:r>
      <w:r w:rsidRPr="00C71540">
        <w:rPr>
          <w:rFonts w:ascii="Times New Roman" w:hAnsi="Times New Roman"/>
        </w:rPr>
        <w:t xml:space="preserve"> </w:t>
      </w:r>
      <w:r>
        <w:rPr>
          <w:rFonts w:ascii="Times New Roman" w:hAnsi="Times New Roman"/>
          <w:lang w:val="en-US"/>
        </w:rPr>
        <w:t>KITKAT</w:t>
      </w:r>
      <w:r>
        <w:rPr>
          <w:rFonts w:ascii="Times New Roman" w:hAnsi="Times New Roman"/>
        </w:rPr>
        <w:t>). Архитектура приложения следует принципам объектно ориентированного программирования</w:t>
      </w:r>
      <w:r w:rsidR="00FA4137">
        <w:rPr>
          <w:rFonts w:ascii="Times New Roman" w:hAnsi="Times New Roman"/>
        </w:rPr>
        <w:t xml:space="preserve"> </w:t>
      </w:r>
      <w:r w:rsidR="00FA4137" w:rsidRPr="00284880">
        <w:rPr>
          <w:rFonts w:ascii="Times New Roman" w:hAnsi="Times New Roman"/>
        </w:rPr>
        <w:t>[5]</w:t>
      </w:r>
      <w:r>
        <w:rPr>
          <w:rFonts w:ascii="Times New Roman" w:hAnsi="Times New Roman"/>
        </w:rPr>
        <w:t>. Основные классы приложения имеют сложную структуру наследования.</w:t>
      </w:r>
    </w:p>
    <w:p w:rsidR="00C57392" w:rsidRDefault="00C57392" w:rsidP="00C57392">
      <w:pPr>
        <w:ind w:firstLine="709"/>
        <w:contextualSpacing/>
        <w:jc w:val="both"/>
        <w:rPr>
          <w:rFonts w:ascii="Times New Roman" w:hAnsi="Times New Roman"/>
        </w:rPr>
      </w:pPr>
    </w:p>
    <w:p w:rsidR="00C57392" w:rsidRPr="00F041F7" w:rsidRDefault="00C57392" w:rsidP="00C57392">
      <w:pPr>
        <w:ind w:firstLine="709"/>
        <w:contextualSpacing/>
        <w:jc w:val="both"/>
        <w:rPr>
          <w:rFonts w:ascii="Times New Roman" w:hAnsi="Times New Roman"/>
        </w:rPr>
      </w:pPr>
    </w:p>
    <w:p w:rsidR="00C57392" w:rsidRPr="0061039A" w:rsidRDefault="00C57392" w:rsidP="00C57392">
      <w:pPr>
        <w:pStyle w:val="Heading2"/>
        <w:numPr>
          <w:ilvl w:val="1"/>
          <w:numId w:val="42"/>
        </w:numPr>
        <w:ind w:left="0" w:firstLine="709"/>
        <w:contextualSpacing/>
        <w:rPr>
          <w:i w:val="0"/>
        </w:rPr>
      </w:pPr>
      <w:bookmarkStart w:id="28" w:name="_Toc422409561"/>
      <w:bookmarkStart w:id="29" w:name="_Toc422701583"/>
      <w:r w:rsidRPr="0061039A">
        <w:rPr>
          <w:i w:val="0"/>
        </w:rPr>
        <w:t>Параметрически заданные кривые</w:t>
      </w:r>
      <w:bookmarkEnd w:id="28"/>
      <w:bookmarkEnd w:id="29"/>
    </w:p>
    <w:p w:rsidR="00C57392" w:rsidRPr="00C43358" w:rsidRDefault="00C57392" w:rsidP="00C57392">
      <w:pPr>
        <w:contextualSpacing/>
      </w:pPr>
    </w:p>
    <w:p w:rsidR="00C57392" w:rsidRDefault="00C57392" w:rsidP="00C57392">
      <w:pPr>
        <w:keepNext/>
        <w:contextualSpacing/>
        <w:jc w:val="center"/>
      </w:pPr>
      <w:r>
        <w:rPr>
          <w:rFonts w:ascii="Times New Roman" w:hAnsi="Times New Roman"/>
          <w:noProof/>
        </w:rPr>
        <w:drawing>
          <wp:inline distT="0" distB="0" distL="0" distR="0" wp14:anchorId="1E8E8DA9" wp14:editId="5DDD57EC">
            <wp:extent cx="539496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amic-curve class hierarhy.png"/>
                    <pic:cNvPicPr/>
                  </pic:nvPicPr>
                  <pic:blipFill rotWithShape="1">
                    <a:blip r:embed="rId64">
                      <a:extLst>
                        <a:ext uri="{28A0092B-C50C-407E-A947-70E740481C1C}">
                          <a14:useLocalDpi xmlns:a14="http://schemas.microsoft.com/office/drawing/2010/main" val="0"/>
                        </a:ext>
                      </a:extLst>
                    </a:blip>
                    <a:srcRect l="3846" r="5384" b="7032"/>
                    <a:stretch/>
                  </pic:blipFill>
                  <pic:spPr bwMode="auto">
                    <a:xfrm>
                      <a:off x="0" y="0"/>
                      <a:ext cx="5392079" cy="3221539"/>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E950D3" w:rsidRDefault="00C57392" w:rsidP="00C57392">
      <w:pPr>
        <w:pStyle w:val="Caption"/>
        <w:contextualSpacing/>
        <w:jc w:val="center"/>
        <w:rPr>
          <w:rFonts w:ascii="Times New Roman" w:hAnsi="Times New Roman"/>
          <w:color w:val="auto"/>
          <w:sz w:val="24"/>
          <w:szCs w:val="24"/>
        </w:rPr>
      </w:pPr>
      <w:r w:rsidRPr="00E950D3">
        <w:rPr>
          <w:rFonts w:ascii="Times New Roman" w:hAnsi="Times New Roman"/>
          <w:color w:val="auto"/>
          <w:sz w:val="24"/>
          <w:szCs w:val="24"/>
        </w:rPr>
        <w:t xml:space="preserve">Рисунок </w:t>
      </w:r>
      <w:r w:rsidRPr="00E950D3">
        <w:rPr>
          <w:rFonts w:ascii="Times New Roman" w:hAnsi="Times New Roman"/>
          <w:color w:val="auto"/>
          <w:sz w:val="24"/>
          <w:szCs w:val="24"/>
        </w:rPr>
        <w:fldChar w:fldCharType="begin"/>
      </w:r>
      <w:r w:rsidRPr="00E950D3">
        <w:rPr>
          <w:rFonts w:ascii="Times New Roman" w:hAnsi="Times New Roman"/>
          <w:color w:val="auto"/>
          <w:sz w:val="24"/>
          <w:szCs w:val="24"/>
        </w:rPr>
        <w:instrText xml:space="preserve"> SEQ Рисунок \* ARABIC </w:instrText>
      </w:r>
      <w:r w:rsidRPr="00E950D3">
        <w:rPr>
          <w:rFonts w:ascii="Times New Roman" w:hAnsi="Times New Roman"/>
          <w:color w:val="auto"/>
          <w:sz w:val="24"/>
          <w:szCs w:val="24"/>
        </w:rPr>
        <w:fldChar w:fldCharType="separate"/>
      </w:r>
      <w:r w:rsidRPr="00E950D3">
        <w:rPr>
          <w:rFonts w:ascii="Times New Roman" w:hAnsi="Times New Roman"/>
          <w:noProof/>
          <w:color w:val="auto"/>
          <w:sz w:val="24"/>
          <w:szCs w:val="24"/>
        </w:rPr>
        <w:t>4</w:t>
      </w:r>
      <w:r w:rsidRPr="00E950D3">
        <w:rPr>
          <w:rFonts w:ascii="Times New Roman" w:hAnsi="Times New Roman"/>
          <w:color w:val="auto"/>
          <w:sz w:val="24"/>
          <w:szCs w:val="24"/>
        </w:rPr>
        <w:fldChar w:fldCharType="end"/>
      </w:r>
      <w:r w:rsidRPr="00E950D3">
        <w:rPr>
          <w:rFonts w:ascii="Times New Roman" w:hAnsi="Times New Roman"/>
          <w:color w:val="auto"/>
          <w:sz w:val="24"/>
          <w:szCs w:val="24"/>
        </w:rPr>
        <w:t xml:space="preserve"> - </w:t>
      </w:r>
      <w:r w:rsidRPr="00E950D3">
        <w:rPr>
          <w:rFonts w:ascii="Times New Roman" w:hAnsi="Times New Roman"/>
          <w:color w:val="auto"/>
          <w:sz w:val="24"/>
          <w:szCs w:val="24"/>
          <w:lang w:val="en-US"/>
        </w:rPr>
        <w:t>UML</w:t>
      </w:r>
      <w:r w:rsidRPr="00E950D3">
        <w:rPr>
          <w:rFonts w:ascii="Times New Roman" w:hAnsi="Times New Roman"/>
          <w:color w:val="auto"/>
          <w:sz w:val="24"/>
          <w:szCs w:val="24"/>
        </w:rPr>
        <w:t xml:space="preserve"> диаграма классов параметрически заданных кривых</w:t>
      </w:r>
    </w:p>
    <w:p w:rsidR="00C57392" w:rsidRPr="00D161BF" w:rsidRDefault="00C57392" w:rsidP="00C57392">
      <w:pPr>
        <w:contextualSpacing/>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r w:rsidRPr="00992329">
        <w:rPr>
          <w:rFonts w:ascii="Times New Roman" w:hAnsi="Times New Roman" w:cs="Times New Roman"/>
          <w:sz w:val="24"/>
          <w:szCs w:val="24"/>
          <w:lang w:val="en-US"/>
        </w:rPr>
        <w:t>Arrow</w:t>
      </w:r>
      <w:r w:rsidRPr="0004655D">
        <w:rPr>
          <w:rFonts w:ascii="Times New Roman" w:hAnsi="Times New Roman" w:cs="Times New Roman"/>
          <w:sz w:val="24"/>
          <w:szCs w:val="24"/>
        </w:rPr>
        <w:t>&lt;</w:t>
      </w:r>
      <w:r w:rsidRPr="00992329">
        <w:rPr>
          <w:rFonts w:ascii="Times New Roman" w:hAnsi="Times New Roman" w:cs="Times New Roman"/>
          <w:sz w:val="24"/>
          <w:szCs w:val="24"/>
          <w:lang w:val="en-US"/>
        </w:rPr>
        <w:t>Argument</w:t>
      </w:r>
      <w:r w:rsidRPr="0004655D">
        <w:rPr>
          <w:rFonts w:ascii="Times New Roman" w:hAnsi="Times New Roman" w:cs="Times New Roman"/>
          <w:sz w:val="24"/>
          <w:szCs w:val="24"/>
        </w:rPr>
        <w:t xml:space="preserve">, </w:t>
      </w:r>
      <w:r w:rsidRPr="00992329">
        <w:rPr>
          <w:rFonts w:ascii="Times New Roman" w:hAnsi="Times New Roman" w:cs="Times New Roman"/>
          <w:sz w:val="24"/>
          <w:szCs w:val="24"/>
          <w:lang w:val="en-US"/>
        </w:rPr>
        <w:t>Result</w:t>
      </w:r>
      <w:r w:rsidRPr="0004655D">
        <w:rPr>
          <w:rFonts w:ascii="Times New Roman" w:hAnsi="Times New Roman" w:cs="Times New Roman"/>
          <w:sz w:val="24"/>
          <w:szCs w:val="24"/>
        </w:rPr>
        <w:t>&gt;</w:t>
      </w:r>
    </w:p>
    <w:p w:rsidR="00C57392" w:rsidRDefault="00C57392" w:rsidP="00C57392">
      <w:pPr>
        <w:ind w:firstLine="709"/>
        <w:contextualSpacing/>
        <w:jc w:val="both"/>
        <w:rPr>
          <w:rFonts w:ascii="Times New Roman" w:hAnsi="Times New Roman"/>
        </w:rPr>
      </w:pPr>
      <w:r>
        <w:rPr>
          <w:rFonts w:ascii="Times New Roman" w:hAnsi="Times New Roman"/>
        </w:rPr>
        <w:t xml:space="preserve">Поскольку в языке </w:t>
      </w:r>
      <w:r>
        <w:rPr>
          <w:rFonts w:ascii="Times New Roman" w:hAnsi="Times New Roman"/>
          <w:lang w:val="en-US"/>
        </w:rPr>
        <w:t>Java</w:t>
      </w:r>
      <w:r w:rsidRPr="00731385">
        <w:rPr>
          <w:rFonts w:ascii="Times New Roman" w:hAnsi="Times New Roman"/>
        </w:rPr>
        <w:t xml:space="preserve"> 6</w:t>
      </w:r>
      <w:r>
        <w:rPr>
          <w:rFonts w:ascii="Times New Roman" w:hAnsi="Times New Roman"/>
        </w:rPr>
        <w:t xml:space="preserve"> нет встроенной поддержки лямбда-выражений, приложение получило свою реализацию интерфейсов функций. Во главе иерархии находится параметризированный интерфейс </w:t>
      </w:r>
      <w:r w:rsidRPr="00005266">
        <w:rPr>
          <w:rFonts w:ascii="Times New Roman" w:hAnsi="Times New Roman"/>
          <w:b/>
          <w:lang w:val="en-US"/>
        </w:rPr>
        <w:t>Arrow</w:t>
      </w:r>
      <w:r>
        <w:rPr>
          <w:rFonts w:ascii="Times New Roman" w:hAnsi="Times New Roman"/>
        </w:rPr>
        <w:t xml:space="preserve">, служащий для представления объекта, умеющего по параметру функции типа </w:t>
      </w:r>
      <w:r w:rsidRPr="00005266">
        <w:rPr>
          <w:rFonts w:ascii="Times New Roman" w:hAnsi="Times New Roman"/>
          <w:b/>
          <w:lang w:val="en-US"/>
        </w:rPr>
        <w:t>Argument</w:t>
      </w:r>
      <w:r w:rsidRPr="00731385">
        <w:rPr>
          <w:rFonts w:ascii="Times New Roman" w:hAnsi="Times New Roman"/>
        </w:rPr>
        <w:t xml:space="preserve"> </w:t>
      </w:r>
      <w:r>
        <w:rPr>
          <w:rFonts w:ascii="Times New Roman" w:hAnsi="Times New Roman"/>
        </w:rPr>
        <w:t xml:space="preserve">возвращать результат типа </w:t>
      </w:r>
      <w:r w:rsidRPr="00005266">
        <w:rPr>
          <w:rFonts w:ascii="Times New Roman" w:hAnsi="Times New Roman"/>
          <w:b/>
          <w:lang w:val="en-US"/>
        </w:rPr>
        <w:t>Result</w:t>
      </w:r>
      <w:r>
        <w:rPr>
          <w:rFonts w:ascii="Times New Roman" w:hAnsi="Times New Roman"/>
        </w:rPr>
        <w:t xml:space="preserve">. Следует отметить, что не правильно считать </w:t>
      </w:r>
      <w:r w:rsidRPr="00005266">
        <w:rPr>
          <w:rFonts w:ascii="Times New Roman" w:hAnsi="Times New Roman"/>
          <w:b/>
          <w:lang w:val="en-US"/>
        </w:rPr>
        <w:t>Arrow</w:t>
      </w:r>
      <w:r w:rsidRPr="00005266">
        <w:rPr>
          <w:rFonts w:ascii="Times New Roman" w:hAnsi="Times New Roman"/>
        </w:rPr>
        <w:t xml:space="preserve"> </w:t>
      </w:r>
      <w:r>
        <w:rPr>
          <w:rFonts w:ascii="Times New Roman" w:hAnsi="Times New Roman"/>
        </w:rPr>
        <w:t xml:space="preserve">функцией одной переменной, либо функцией, возвращающей одно значение, поскольку не смотря на то, что функция имеет один параметр и возвращает один результат, </w:t>
      </w:r>
      <w:r w:rsidRPr="00992329">
        <w:rPr>
          <w:rFonts w:ascii="Times New Roman" w:hAnsi="Times New Roman"/>
          <w:b/>
          <w:lang w:val="en-US"/>
        </w:rPr>
        <w:t>Argument</w:t>
      </w:r>
      <w:r w:rsidRPr="00992329">
        <w:rPr>
          <w:rFonts w:ascii="Times New Roman" w:hAnsi="Times New Roman"/>
        </w:rPr>
        <w:t xml:space="preserve"> </w:t>
      </w:r>
      <w:r>
        <w:rPr>
          <w:rFonts w:ascii="Times New Roman" w:hAnsi="Times New Roman"/>
        </w:rPr>
        <w:t xml:space="preserve">и </w:t>
      </w:r>
      <w:r w:rsidRPr="00992329">
        <w:rPr>
          <w:rFonts w:ascii="Times New Roman" w:hAnsi="Times New Roman"/>
          <w:b/>
          <w:lang w:val="en-US"/>
        </w:rPr>
        <w:t>Result</w:t>
      </w:r>
      <w:r w:rsidRPr="00992329">
        <w:rPr>
          <w:rFonts w:ascii="Times New Roman" w:hAnsi="Times New Roman"/>
        </w:rPr>
        <w:t xml:space="preserve"> </w:t>
      </w:r>
      <w:r>
        <w:rPr>
          <w:rFonts w:ascii="Times New Roman" w:hAnsi="Times New Roman"/>
        </w:rPr>
        <w:t>могут представлять собой обёртки, содержащие несколько значений.</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в силу своей гибкости и простоты используется во многих методах классов в качестве типа входного параметра.</w:t>
      </w:r>
    </w:p>
    <w:p w:rsidR="00C57392"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rPr>
      </w:pPr>
      <w:r w:rsidRPr="00D50FFB">
        <w:rPr>
          <w:rFonts w:ascii="Times New Roman" w:hAnsi="Times New Roman" w:cs="Times New Roman"/>
          <w:sz w:val="24"/>
          <w:lang w:val="en-US"/>
        </w:rPr>
        <w:lastRenderedPageBreak/>
        <w:t>Function</w:t>
      </w:r>
      <w:r w:rsidRPr="0004655D">
        <w:rPr>
          <w:rFonts w:ascii="Times New Roman" w:hAnsi="Times New Roman" w:cs="Times New Roman"/>
          <w:sz w:val="24"/>
        </w:rPr>
        <w:t>&lt;</w:t>
      </w:r>
      <w:r w:rsidRPr="00D50FFB">
        <w:rPr>
          <w:rFonts w:ascii="Times New Roman" w:hAnsi="Times New Roman" w:cs="Times New Roman"/>
          <w:sz w:val="24"/>
          <w:lang w:val="en-US"/>
        </w:rPr>
        <w:t>Argument</w:t>
      </w:r>
      <w:r w:rsidRPr="0004655D">
        <w:rPr>
          <w:rFonts w:ascii="Times New Roman" w:hAnsi="Times New Roman" w:cs="Times New Roman"/>
          <w:sz w:val="24"/>
        </w:rPr>
        <w:t xml:space="preserve">, </w:t>
      </w:r>
      <w:r w:rsidRPr="00D50FFB">
        <w:rPr>
          <w:rFonts w:ascii="Times New Roman" w:hAnsi="Times New Roman" w:cs="Times New Roman"/>
          <w:sz w:val="24"/>
          <w:lang w:val="en-US"/>
        </w:rPr>
        <w:t>Result</w:t>
      </w:r>
      <w:r w:rsidRPr="0004655D">
        <w:rPr>
          <w:rFonts w:ascii="Times New Roman" w:hAnsi="Times New Roman" w:cs="Times New Roman"/>
          <w:sz w:val="24"/>
        </w:rPr>
        <w:t>&gt;</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является в приложении представлением математической функции. Объект</w:t>
      </w:r>
      <w:r w:rsidRPr="00C71540">
        <w:rPr>
          <w:rFonts w:ascii="Times New Roman" w:hAnsi="Times New Roman"/>
        </w:rPr>
        <w:t xml:space="preserve"> </w:t>
      </w:r>
      <w:r>
        <w:rPr>
          <w:rFonts w:ascii="Times New Roman" w:hAnsi="Times New Roman"/>
        </w:rPr>
        <w:t>класса, реализующего данный интерфейс, в дополнение к значению имеет и производные.</w:t>
      </w:r>
    </w:p>
    <w:p w:rsidR="00C57392"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lang w:val="en-US"/>
        </w:rPr>
      </w:pPr>
      <w:proofErr w:type="spellStart"/>
      <w:r w:rsidRPr="00C71540">
        <w:rPr>
          <w:rFonts w:ascii="Times New Roman" w:hAnsi="Times New Roman" w:cs="Times New Roman"/>
          <w:sz w:val="24"/>
          <w:szCs w:val="24"/>
          <w:lang w:val="en-US"/>
        </w:rPr>
        <w:t>SplineSegment</w:t>
      </w:r>
      <w:proofErr w:type="spellEnd"/>
      <w:r w:rsidRPr="00C71540">
        <w:rPr>
          <w:rFonts w:ascii="Times New Roman" w:hAnsi="Times New Roman" w:cs="Times New Roman"/>
          <w:sz w:val="24"/>
          <w:szCs w:val="24"/>
          <w:lang w:val="en-US"/>
        </w:rPr>
        <w:t xml:space="preserve"> implements Function&lt;Double, Double&gt;</w:t>
      </w:r>
    </w:p>
    <w:p w:rsidR="00C57392" w:rsidRPr="00321B21" w:rsidRDefault="00C57392" w:rsidP="00C57392">
      <w:pPr>
        <w:ind w:firstLine="709"/>
        <w:contextualSpacing/>
        <w:jc w:val="both"/>
        <w:rPr>
          <w:rFonts w:ascii="Times New Roman" w:hAnsi="Times New Roman"/>
        </w:rPr>
      </w:pPr>
      <w:r>
        <w:rPr>
          <w:rFonts w:ascii="Times New Roman" w:hAnsi="Times New Roman"/>
        </w:rPr>
        <w:t xml:space="preserve">Класс </w:t>
      </w:r>
      <w:proofErr w:type="spellStart"/>
      <w:r w:rsidRPr="00321B21">
        <w:rPr>
          <w:rFonts w:ascii="Times New Roman" w:hAnsi="Times New Roman"/>
          <w:b/>
          <w:lang w:val="en-US"/>
        </w:rPr>
        <w:t>SplineSegment</w:t>
      </w:r>
      <w:proofErr w:type="spellEnd"/>
      <w:r>
        <w:rPr>
          <w:rFonts w:ascii="Times New Roman" w:hAnsi="Times New Roman"/>
        </w:rPr>
        <w:t xml:space="preserve"> служит для представления звена сплайновой кривой. Полями этого класса являются степень полинома, массив коэффициентов, и границы, на которых данный сегмент следует применять. Реализация интерфейса </w:t>
      </w:r>
      <w:r w:rsidRPr="00321B21">
        <w:rPr>
          <w:rFonts w:ascii="Times New Roman" w:hAnsi="Times New Roman"/>
          <w:b/>
          <w:lang w:val="en-US"/>
        </w:rPr>
        <w:t>Function</w:t>
      </w:r>
      <w:r w:rsidRPr="00D33F50">
        <w:rPr>
          <w:rFonts w:ascii="Times New Roman" w:hAnsi="Times New Roman"/>
        </w:rPr>
        <w:t xml:space="preserve"> </w:t>
      </w:r>
      <w:r>
        <w:rPr>
          <w:rFonts w:ascii="Times New Roman" w:hAnsi="Times New Roman"/>
        </w:rPr>
        <w:t>требует реализации методов вычисления значения и производной.</w:t>
      </w:r>
    </w:p>
    <w:p w:rsidR="00C57392" w:rsidRPr="00B60860"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r w:rsidRPr="00B53ED8">
        <w:rPr>
          <w:rFonts w:ascii="Times New Roman" w:hAnsi="Times New Roman" w:cs="Times New Roman"/>
          <w:sz w:val="24"/>
          <w:szCs w:val="24"/>
        </w:rPr>
        <w:t xml:space="preserve">Иерархия </w:t>
      </w:r>
      <w:r w:rsidRPr="00B53ED8">
        <w:rPr>
          <w:rFonts w:ascii="Times New Roman" w:hAnsi="Times New Roman" w:cs="Times New Roman"/>
          <w:sz w:val="24"/>
          <w:szCs w:val="24"/>
          <w:lang w:val="en-US"/>
        </w:rPr>
        <w:t>Spline</w:t>
      </w:r>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AbstractSpline</w:t>
      </w:r>
      <w:proofErr w:type="spellEnd"/>
      <w:r w:rsidRPr="0004655D">
        <w:rPr>
          <w:rFonts w:ascii="Times New Roman" w:hAnsi="Times New Roman" w:cs="Times New Roman"/>
          <w:sz w:val="24"/>
          <w:szCs w:val="24"/>
        </w:rPr>
        <w:t xml:space="preserve"> &lt;- </w:t>
      </w:r>
      <w:proofErr w:type="spellStart"/>
      <w:r w:rsidRPr="00B53ED8">
        <w:rPr>
          <w:rFonts w:ascii="Times New Roman" w:hAnsi="Times New Roman" w:cs="Times New Roman"/>
          <w:sz w:val="24"/>
          <w:szCs w:val="24"/>
          <w:lang w:val="en-US"/>
        </w:rPr>
        <w:t>CubicSpline</w:t>
      </w:r>
      <w:proofErr w:type="spellEnd"/>
    </w:p>
    <w:p w:rsidR="00C57392" w:rsidRPr="00297643" w:rsidRDefault="00C57392" w:rsidP="00C57392">
      <w:pPr>
        <w:ind w:firstLine="709"/>
        <w:contextualSpacing/>
        <w:jc w:val="both"/>
        <w:rPr>
          <w:rFonts w:ascii="Times New Roman" w:hAnsi="Times New Roman"/>
        </w:rPr>
      </w:pPr>
      <w:r>
        <w:rPr>
          <w:rFonts w:ascii="Times New Roman" w:hAnsi="Times New Roman"/>
        </w:rPr>
        <w:t xml:space="preserve">Данная иерархия классов реализует принципы построения сплайновых кривых. Основной интерфейс сплайна объявлен в интерфейсе </w:t>
      </w:r>
      <w:r w:rsidRPr="00D3056E">
        <w:rPr>
          <w:rFonts w:ascii="Times New Roman" w:hAnsi="Times New Roman"/>
          <w:b/>
          <w:lang w:val="en-US"/>
        </w:rPr>
        <w:t>Spline</w:t>
      </w:r>
      <w:r>
        <w:rPr>
          <w:rFonts w:ascii="Times New Roman" w:hAnsi="Times New Roman"/>
        </w:rPr>
        <w:t xml:space="preserve">. В </w:t>
      </w:r>
      <w:proofErr w:type="spellStart"/>
      <w:r w:rsidRPr="00D3056E">
        <w:rPr>
          <w:rFonts w:ascii="Times New Roman" w:hAnsi="Times New Roman"/>
          <w:b/>
          <w:lang w:val="en-US"/>
        </w:rPr>
        <w:t>AbstractSpline</w:t>
      </w:r>
      <w:proofErr w:type="spellEnd"/>
      <w:r w:rsidRPr="00297643">
        <w:rPr>
          <w:rFonts w:ascii="Times New Roman" w:hAnsi="Times New Roman"/>
        </w:rPr>
        <w:t xml:space="preserve"> </w:t>
      </w:r>
      <w:r>
        <w:rPr>
          <w:rFonts w:ascii="Times New Roman" w:hAnsi="Times New Roman"/>
        </w:rPr>
        <w:t xml:space="preserve">реализован механизм проксирования вызовов функций получения значений и производных в соответствующие сегменты сплайна. Класс </w:t>
      </w:r>
      <w:proofErr w:type="spellStart"/>
      <w:r w:rsidRPr="00D3056E">
        <w:rPr>
          <w:rFonts w:ascii="Times New Roman" w:hAnsi="Times New Roman"/>
          <w:b/>
          <w:lang w:val="en-US"/>
        </w:rPr>
        <w:t>CubicSpline</w:t>
      </w:r>
      <w:proofErr w:type="spellEnd"/>
      <w:r w:rsidRPr="0040297E">
        <w:rPr>
          <w:rFonts w:ascii="Times New Roman" w:hAnsi="Times New Roman"/>
        </w:rPr>
        <w:t xml:space="preserve"> </w:t>
      </w:r>
      <w:r>
        <w:rPr>
          <w:rFonts w:ascii="Times New Roman" w:hAnsi="Times New Roman"/>
        </w:rPr>
        <w:t>отвечает за контроль порядка сплайна и недопускает добавление сегментов степени выше третьей.</w:t>
      </w:r>
    </w:p>
    <w:p w:rsidR="00C57392" w:rsidRPr="00B60860"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lang w:val="en-US"/>
        </w:rPr>
      </w:pPr>
      <w:proofErr w:type="spellStart"/>
      <w:r w:rsidRPr="004C7FEC">
        <w:rPr>
          <w:rFonts w:ascii="Times New Roman" w:hAnsi="Times New Roman" w:cs="Times New Roman"/>
          <w:sz w:val="24"/>
          <w:szCs w:val="24"/>
          <w:lang w:val="en-US"/>
        </w:rPr>
        <w:t>ParametricCurve</w:t>
      </w:r>
      <w:proofErr w:type="spellEnd"/>
      <w:r w:rsidRPr="004C7FEC">
        <w:rPr>
          <w:rFonts w:ascii="Times New Roman" w:hAnsi="Times New Roman" w:cs="Times New Roman"/>
          <w:sz w:val="24"/>
          <w:szCs w:val="24"/>
          <w:lang w:val="en-US"/>
        </w:rPr>
        <w:t xml:space="preserve"> </w:t>
      </w:r>
      <w:r>
        <w:rPr>
          <w:rFonts w:ascii="Times New Roman" w:hAnsi="Times New Roman" w:cs="Times New Roman"/>
          <w:sz w:val="24"/>
          <w:szCs w:val="24"/>
          <w:lang w:val="en-US"/>
        </w:rPr>
        <w:t>extends</w:t>
      </w:r>
      <w:r w:rsidRPr="004C7FEC">
        <w:rPr>
          <w:rFonts w:ascii="Times New Roman" w:hAnsi="Times New Roman" w:cs="Times New Roman"/>
          <w:sz w:val="24"/>
          <w:szCs w:val="24"/>
          <w:lang w:val="en-US"/>
        </w:rPr>
        <w:t xml:space="preserve"> Function&lt;Double, Point2D&gt;</w:t>
      </w:r>
    </w:p>
    <w:p w:rsidR="00C57392" w:rsidRPr="007E513A" w:rsidRDefault="00C57392" w:rsidP="00C57392">
      <w:pPr>
        <w:ind w:firstLine="709"/>
        <w:contextualSpacing/>
        <w:jc w:val="both"/>
        <w:rPr>
          <w:rFonts w:ascii="Times New Roman" w:hAnsi="Times New Roman"/>
        </w:rPr>
      </w:pPr>
      <w:r>
        <w:rPr>
          <w:rFonts w:ascii="Times New Roman" w:hAnsi="Times New Roman"/>
        </w:rPr>
        <w:t xml:space="preserve">Класс </w:t>
      </w:r>
      <w:proofErr w:type="spellStart"/>
      <w:r w:rsidRPr="00D3056E">
        <w:rPr>
          <w:rFonts w:ascii="Times New Roman" w:hAnsi="Times New Roman"/>
          <w:b/>
          <w:lang w:val="en-US"/>
        </w:rPr>
        <w:t>ParametricCurve</w:t>
      </w:r>
      <w:proofErr w:type="spellEnd"/>
      <w:r w:rsidRPr="00D3056E">
        <w:rPr>
          <w:rFonts w:ascii="Times New Roman" w:hAnsi="Times New Roman"/>
        </w:rPr>
        <w:t xml:space="preserve"> </w:t>
      </w:r>
      <w:r>
        <w:rPr>
          <w:rFonts w:ascii="Times New Roman" w:hAnsi="Times New Roman"/>
        </w:rPr>
        <w:t xml:space="preserve">является базовым интерфейсом в иерархии классов параметрически заданных кривых. Он наследуется от интерфнйса </w:t>
      </w:r>
      <w:r w:rsidRPr="00E55A8B">
        <w:rPr>
          <w:rFonts w:ascii="Times New Roman" w:hAnsi="Times New Roman"/>
          <w:b/>
          <w:lang w:val="en-US"/>
        </w:rPr>
        <w:t>Function</w:t>
      </w:r>
      <w:r w:rsidRPr="00E55A8B">
        <w:rPr>
          <w:rFonts w:ascii="Times New Roman" w:hAnsi="Times New Roman"/>
          <w:b/>
        </w:rPr>
        <w:t>&lt;</w:t>
      </w:r>
      <w:r w:rsidRPr="00E55A8B">
        <w:rPr>
          <w:rFonts w:ascii="Times New Roman" w:hAnsi="Times New Roman"/>
          <w:b/>
          <w:lang w:val="en-US"/>
        </w:rPr>
        <w:t>Double</w:t>
      </w:r>
      <w:r w:rsidRPr="00E55A8B">
        <w:rPr>
          <w:rFonts w:ascii="Times New Roman" w:hAnsi="Times New Roman"/>
          <w:b/>
        </w:rPr>
        <w:t xml:space="preserve">, </w:t>
      </w:r>
      <w:r w:rsidRPr="00E55A8B">
        <w:rPr>
          <w:rFonts w:ascii="Times New Roman" w:hAnsi="Times New Roman"/>
          <w:b/>
          <w:lang w:val="en-US"/>
        </w:rPr>
        <w:t>Point</w:t>
      </w:r>
      <w:r w:rsidRPr="00E55A8B">
        <w:rPr>
          <w:rFonts w:ascii="Times New Roman" w:hAnsi="Times New Roman"/>
          <w:b/>
        </w:rPr>
        <w:t>2</w:t>
      </w:r>
      <w:r w:rsidRPr="00E55A8B">
        <w:rPr>
          <w:rFonts w:ascii="Times New Roman" w:hAnsi="Times New Roman"/>
          <w:b/>
          <w:lang w:val="en-US"/>
        </w:rPr>
        <w:t>D</w:t>
      </w:r>
      <w:r w:rsidRPr="00E55A8B">
        <w:rPr>
          <w:rFonts w:ascii="Times New Roman" w:hAnsi="Times New Roman"/>
          <w:b/>
        </w:rPr>
        <w:t>&gt;</w:t>
      </w:r>
      <w:r>
        <w:rPr>
          <w:rFonts w:ascii="Times New Roman" w:hAnsi="Times New Roman"/>
        </w:rPr>
        <w:t xml:space="preserve">, что означает, что классы, реализующие данный интерфейс, должны иметь значение и производные в вещественных точках. Класс </w:t>
      </w:r>
      <w:r w:rsidRPr="00715A48">
        <w:rPr>
          <w:rFonts w:ascii="Times New Roman" w:hAnsi="Times New Roman"/>
          <w:b/>
          <w:lang w:val="en-US"/>
        </w:rPr>
        <w:t>Point</w:t>
      </w:r>
      <w:r w:rsidRPr="00715A48">
        <w:rPr>
          <w:rFonts w:ascii="Times New Roman" w:hAnsi="Times New Roman"/>
          <w:b/>
        </w:rPr>
        <w:t>2</w:t>
      </w:r>
      <w:r w:rsidRPr="00715A48">
        <w:rPr>
          <w:rFonts w:ascii="Times New Roman" w:hAnsi="Times New Roman"/>
          <w:b/>
          <w:lang w:val="en-US"/>
        </w:rPr>
        <w:t>D</w:t>
      </w:r>
      <w:r w:rsidRPr="00715A48">
        <w:rPr>
          <w:rFonts w:ascii="Times New Roman" w:hAnsi="Times New Roman"/>
        </w:rPr>
        <w:t xml:space="preserve"> </w:t>
      </w:r>
      <w:r>
        <w:rPr>
          <w:rFonts w:ascii="Times New Roman" w:hAnsi="Times New Roman"/>
        </w:rPr>
        <w:t>является представлением точки на двумерной плоскости и хранит две координаты.</w:t>
      </w:r>
      <w:r w:rsidRPr="00715A48">
        <w:rPr>
          <w:rFonts w:ascii="Times New Roman" w:hAnsi="Times New Roman"/>
        </w:rPr>
        <w:t xml:space="preserve"> </w:t>
      </w:r>
    </w:p>
    <w:p w:rsidR="00C57392" w:rsidRPr="00D3056E"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7E513A">
        <w:rPr>
          <w:rFonts w:ascii="Times New Roman" w:hAnsi="Times New Roman" w:cs="Times New Roman"/>
          <w:sz w:val="24"/>
          <w:szCs w:val="24"/>
          <w:lang w:val="en-US"/>
        </w:rPr>
        <w:t>NaturalParametricCurve</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lang w:val="en-US"/>
        </w:rPr>
        <w:t>extents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w:t>
      </w:r>
      <w:proofErr w:type="spellEnd"/>
      <w:r>
        <w:rPr>
          <w:rFonts w:ascii="Times New Roman" w:hAnsi="Times New Roman" w:cs="Times New Roman"/>
          <w:sz w:val="24"/>
          <w:szCs w:val="24"/>
        </w:rPr>
        <w:t>е</w:t>
      </w:r>
    </w:p>
    <w:p w:rsidR="00C57392" w:rsidRDefault="00C57392" w:rsidP="00C57392">
      <w:pPr>
        <w:ind w:firstLine="709"/>
        <w:contextualSpacing/>
        <w:jc w:val="both"/>
        <w:rPr>
          <w:rFonts w:ascii="Times New Roman" w:hAnsi="Times New Roman"/>
        </w:rPr>
      </w:pPr>
      <w:r>
        <w:rPr>
          <w:rFonts w:ascii="Times New Roman" w:hAnsi="Times New Roman"/>
        </w:rPr>
        <w:t>Данный интерфейс не вносит дополнительной функциональности. Его наличие обусловлено необходимостью отделения естественно параметризованных кривых в отдельный класс объектов, так как они обладают некоторыми отличительными особенностями. Данный тип гарантирует, что в качестве агрумента будет передаваться естественно параметризованная кривая.</w:t>
      </w:r>
    </w:p>
    <w:p w:rsidR="00C57392" w:rsidRPr="0004655D"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F044B6">
        <w:rPr>
          <w:rFonts w:ascii="Times New Roman" w:hAnsi="Times New Roman" w:cs="Times New Roman"/>
          <w:sz w:val="24"/>
          <w:szCs w:val="24"/>
          <w:lang w:val="en-US"/>
        </w:rPr>
        <w:t>AbstractParametricCurve</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implements</w:t>
      </w:r>
      <w:r w:rsidRPr="0004655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ParametricCurve</w:t>
      </w:r>
      <w:proofErr w:type="spellEnd"/>
    </w:p>
    <w:p w:rsidR="00C57392" w:rsidRPr="00432244" w:rsidRDefault="00C57392" w:rsidP="00C57392">
      <w:pPr>
        <w:ind w:firstLine="709"/>
        <w:contextualSpacing/>
        <w:jc w:val="both"/>
        <w:rPr>
          <w:rFonts w:ascii="Times New Roman" w:hAnsi="Times New Roman"/>
        </w:rPr>
      </w:pPr>
      <w:r>
        <w:rPr>
          <w:rFonts w:ascii="Times New Roman" w:hAnsi="Times New Roman"/>
        </w:rPr>
        <w:t xml:space="preserve">На данном уровне иерархии наследования реализуются методы, унаследованные </w:t>
      </w:r>
      <w:proofErr w:type="spellStart"/>
      <w:r w:rsidRPr="003767BF">
        <w:rPr>
          <w:rFonts w:ascii="Times New Roman" w:hAnsi="Times New Roman"/>
          <w:b/>
          <w:lang w:val="en-US"/>
        </w:rPr>
        <w:t>ParametricCurve</w:t>
      </w:r>
      <w:proofErr w:type="spellEnd"/>
      <w:r w:rsidRPr="003767BF">
        <w:rPr>
          <w:rFonts w:ascii="Times New Roman" w:hAnsi="Times New Roman"/>
        </w:rPr>
        <w:t xml:space="preserve"> </w:t>
      </w:r>
      <w:r>
        <w:rPr>
          <w:rFonts w:ascii="Times New Roman" w:hAnsi="Times New Roman"/>
        </w:rPr>
        <w:t xml:space="preserve">от </w:t>
      </w:r>
      <w:r>
        <w:rPr>
          <w:rFonts w:ascii="Times New Roman" w:hAnsi="Times New Roman"/>
          <w:b/>
          <w:lang w:val="en-US"/>
        </w:rPr>
        <w:t>Func</w:t>
      </w:r>
      <w:r w:rsidRPr="003767BF">
        <w:rPr>
          <w:rFonts w:ascii="Times New Roman" w:hAnsi="Times New Roman"/>
          <w:b/>
          <w:lang w:val="en-US"/>
        </w:rPr>
        <w:t>tion</w:t>
      </w:r>
      <w:r>
        <w:rPr>
          <w:rFonts w:ascii="Times New Roman" w:hAnsi="Times New Roman"/>
        </w:rPr>
        <w:t xml:space="preserve">. При этом предполагается, что за значение координаты в точке будет отвечать функция одной переменной (объект, реализующий интерфейс </w:t>
      </w:r>
      <w:r w:rsidRPr="00432244">
        <w:rPr>
          <w:rFonts w:ascii="Times New Roman" w:hAnsi="Times New Roman"/>
          <w:b/>
          <w:lang w:val="en-US"/>
        </w:rPr>
        <w:t>Function</w:t>
      </w:r>
      <w:r w:rsidRPr="00432244">
        <w:rPr>
          <w:rFonts w:ascii="Times New Roman" w:hAnsi="Times New Roman"/>
          <w:b/>
        </w:rPr>
        <w:t>&lt;</w:t>
      </w:r>
      <w:r w:rsidRPr="00432244">
        <w:rPr>
          <w:rFonts w:ascii="Times New Roman" w:hAnsi="Times New Roman"/>
          <w:b/>
          <w:lang w:val="en-US"/>
        </w:rPr>
        <w:t>Double</w:t>
      </w:r>
      <w:r w:rsidRPr="00432244">
        <w:rPr>
          <w:rFonts w:ascii="Times New Roman" w:hAnsi="Times New Roman"/>
          <w:b/>
        </w:rPr>
        <w:t xml:space="preserve">, </w:t>
      </w:r>
      <w:r w:rsidRPr="00432244">
        <w:rPr>
          <w:rFonts w:ascii="Times New Roman" w:hAnsi="Times New Roman"/>
          <w:b/>
          <w:lang w:val="en-US"/>
        </w:rPr>
        <w:t>Double</w:t>
      </w:r>
      <w:r w:rsidRPr="00432244">
        <w:rPr>
          <w:rFonts w:ascii="Times New Roman" w:hAnsi="Times New Roman"/>
          <w:b/>
        </w:rPr>
        <w:t>&gt;</w:t>
      </w:r>
      <w:r>
        <w:rPr>
          <w:rFonts w:ascii="Times New Roman" w:hAnsi="Times New Roman"/>
        </w:rPr>
        <w:t>)</w:t>
      </w:r>
      <w:r w:rsidRPr="00432244">
        <w:rPr>
          <w:rFonts w:ascii="Times New Roman" w:hAnsi="Times New Roman"/>
        </w:rPr>
        <w:t>.</w:t>
      </w:r>
    </w:p>
    <w:p w:rsidR="00C57392" w:rsidRPr="00D3056E" w:rsidRDefault="00C57392" w:rsidP="00C57392">
      <w:pPr>
        <w:contextualSpacing/>
        <w:jc w:val="both"/>
        <w:rPr>
          <w:rFonts w:ascii="Times New Roman" w:hAnsi="Times New Roman"/>
        </w:rPr>
      </w:pPr>
    </w:p>
    <w:p w:rsidR="00C57392" w:rsidRPr="0061039A" w:rsidRDefault="00C57392" w:rsidP="00C57392">
      <w:pPr>
        <w:pStyle w:val="Heading3"/>
        <w:numPr>
          <w:ilvl w:val="2"/>
          <w:numId w:val="42"/>
        </w:numPr>
        <w:ind w:left="0" w:firstLine="709"/>
        <w:contextualSpacing/>
        <w:rPr>
          <w:rFonts w:ascii="Times New Roman" w:hAnsi="Times New Roman" w:cs="Times New Roman"/>
          <w:sz w:val="24"/>
          <w:szCs w:val="24"/>
        </w:rPr>
      </w:pPr>
      <w:proofErr w:type="spellStart"/>
      <w:r w:rsidRPr="00EE4F49">
        <w:rPr>
          <w:rFonts w:ascii="Times New Roman" w:hAnsi="Times New Roman" w:cs="Times New Roman"/>
          <w:sz w:val="24"/>
          <w:szCs w:val="24"/>
          <w:lang w:val="en-US"/>
        </w:rPr>
        <w:t>CubicSplineParametricCurve</w:t>
      </w:r>
      <w:proofErr w:type="spellEnd"/>
      <w:r w:rsidRPr="0004655D">
        <w:rPr>
          <w:rFonts w:ascii="Times New Roman" w:hAnsi="Times New Roman" w:cs="Times New Roman"/>
          <w:sz w:val="24"/>
          <w:szCs w:val="24"/>
        </w:rPr>
        <w:t xml:space="preserve"> </w:t>
      </w:r>
      <w:r w:rsidRPr="00EE4F49">
        <w:rPr>
          <w:rFonts w:ascii="Times New Roman" w:hAnsi="Times New Roman" w:cs="Times New Roman"/>
          <w:sz w:val="24"/>
          <w:szCs w:val="24"/>
        </w:rPr>
        <w:t xml:space="preserve">и </w:t>
      </w:r>
      <w:proofErr w:type="spellStart"/>
      <w:r w:rsidRPr="00EE4F49">
        <w:rPr>
          <w:rFonts w:ascii="Times New Roman" w:hAnsi="Times New Roman" w:cs="Times New Roman"/>
          <w:sz w:val="24"/>
          <w:szCs w:val="24"/>
          <w:lang w:val="en-US"/>
        </w:rPr>
        <w:t>NaturalSplineParametricCurve</w:t>
      </w:r>
      <w:proofErr w:type="spellEnd"/>
    </w:p>
    <w:p w:rsidR="00C57392" w:rsidRDefault="00C57392" w:rsidP="00C57392">
      <w:pPr>
        <w:ind w:firstLine="709"/>
        <w:contextualSpacing/>
        <w:jc w:val="both"/>
        <w:rPr>
          <w:rFonts w:ascii="Times New Roman" w:hAnsi="Times New Roman"/>
        </w:rPr>
      </w:pPr>
      <w:r>
        <w:rPr>
          <w:rFonts w:ascii="Times New Roman" w:hAnsi="Times New Roman"/>
        </w:rPr>
        <w:t>Данные классы конкретизируют функции, использующиеся для получения значений координат, поскольку многие из использованных подходов при получении объекта подписи опираются именно на сплайновую природу параметрически заданной функции.</w:t>
      </w:r>
    </w:p>
    <w:p w:rsidR="00C57392" w:rsidRPr="00D3056E" w:rsidRDefault="00C57392" w:rsidP="00C57392">
      <w:pPr>
        <w:ind w:firstLine="709"/>
        <w:contextualSpacing/>
        <w:jc w:val="both"/>
        <w:rPr>
          <w:rFonts w:ascii="Times New Roman" w:hAnsi="Times New Roman"/>
        </w:rPr>
      </w:pPr>
    </w:p>
    <w:p w:rsidR="00C57392" w:rsidRPr="002859F8" w:rsidRDefault="00C57392" w:rsidP="00C57392">
      <w:pPr>
        <w:pStyle w:val="Heading2"/>
        <w:numPr>
          <w:ilvl w:val="1"/>
          <w:numId w:val="42"/>
        </w:numPr>
        <w:ind w:left="0" w:firstLine="709"/>
        <w:contextualSpacing/>
        <w:rPr>
          <w:i w:val="0"/>
        </w:rPr>
      </w:pPr>
      <w:bookmarkStart w:id="30" w:name="_Toc422409562"/>
      <w:bookmarkStart w:id="31" w:name="_Toc422701584"/>
      <w:r w:rsidRPr="002859F8">
        <w:rPr>
          <w:i w:val="0"/>
        </w:rPr>
        <w:lastRenderedPageBreak/>
        <w:t>Сравнение подписей</w:t>
      </w:r>
      <w:bookmarkEnd w:id="30"/>
      <w:bookmarkEnd w:id="31"/>
    </w:p>
    <w:p w:rsidR="00C57392" w:rsidRPr="00401633" w:rsidRDefault="00C57392" w:rsidP="00C57392">
      <w:pPr>
        <w:contextualSpacing/>
      </w:pPr>
    </w:p>
    <w:p w:rsidR="00C57392" w:rsidRDefault="00C57392" w:rsidP="00C57392">
      <w:pPr>
        <w:keepNext/>
        <w:contextualSpacing/>
        <w:jc w:val="both"/>
      </w:pPr>
      <w:r>
        <w:rPr>
          <w:rFonts w:ascii="Times New Roman" w:hAnsi="Times New Roman"/>
          <w:noProof/>
        </w:rPr>
        <w:drawing>
          <wp:inline distT="0" distB="0" distL="0" distR="0" wp14:anchorId="0F82D62C" wp14:editId="295F1CDE">
            <wp:extent cx="594476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er and resolver class hierarhy.png"/>
                    <pic:cNvPicPr/>
                  </pic:nvPicPr>
                  <pic:blipFill rotWithShape="1">
                    <a:blip r:embed="rId65">
                      <a:extLst>
                        <a:ext uri="{28A0092B-C50C-407E-A947-70E740481C1C}">
                          <a14:useLocalDpi xmlns:a14="http://schemas.microsoft.com/office/drawing/2010/main" val="0"/>
                        </a:ext>
                      </a:extLst>
                    </a:blip>
                    <a:srcRect l="4487" t="5833" r="5128" b="5774"/>
                    <a:stretch/>
                  </pic:blipFill>
                  <pic:spPr bwMode="auto">
                    <a:xfrm>
                      <a:off x="0" y="0"/>
                      <a:ext cx="5941585" cy="1660273"/>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E950D3" w:rsidRDefault="00C57392" w:rsidP="00C57392">
      <w:pPr>
        <w:pStyle w:val="Caption"/>
        <w:contextualSpacing/>
        <w:jc w:val="center"/>
        <w:rPr>
          <w:rFonts w:ascii="Times New Roman" w:hAnsi="Times New Roman"/>
          <w:color w:val="auto"/>
          <w:sz w:val="24"/>
          <w:szCs w:val="24"/>
        </w:rPr>
      </w:pPr>
      <w:r w:rsidRPr="00E950D3">
        <w:rPr>
          <w:rFonts w:ascii="Times New Roman" w:hAnsi="Times New Roman"/>
          <w:color w:val="auto"/>
          <w:sz w:val="24"/>
          <w:szCs w:val="24"/>
        </w:rPr>
        <w:t xml:space="preserve">Рисунок </w:t>
      </w:r>
      <w:r w:rsidRPr="00E950D3">
        <w:rPr>
          <w:rFonts w:ascii="Times New Roman" w:hAnsi="Times New Roman"/>
          <w:color w:val="auto"/>
          <w:sz w:val="24"/>
          <w:szCs w:val="24"/>
        </w:rPr>
        <w:fldChar w:fldCharType="begin"/>
      </w:r>
      <w:r w:rsidRPr="00E950D3">
        <w:rPr>
          <w:rFonts w:ascii="Times New Roman" w:hAnsi="Times New Roman"/>
          <w:color w:val="auto"/>
          <w:sz w:val="24"/>
          <w:szCs w:val="24"/>
        </w:rPr>
        <w:instrText xml:space="preserve"> SEQ Рисунок \* ARABIC </w:instrText>
      </w:r>
      <w:r w:rsidRPr="00E950D3">
        <w:rPr>
          <w:rFonts w:ascii="Times New Roman" w:hAnsi="Times New Roman"/>
          <w:color w:val="auto"/>
          <w:sz w:val="24"/>
          <w:szCs w:val="24"/>
        </w:rPr>
        <w:fldChar w:fldCharType="separate"/>
      </w:r>
      <w:r w:rsidRPr="00E950D3">
        <w:rPr>
          <w:rFonts w:ascii="Times New Roman" w:hAnsi="Times New Roman"/>
          <w:noProof/>
          <w:color w:val="auto"/>
          <w:sz w:val="24"/>
          <w:szCs w:val="24"/>
        </w:rPr>
        <w:t>5</w:t>
      </w:r>
      <w:r w:rsidRPr="00E950D3">
        <w:rPr>
          <w:rFonts w:ascii="Times New Roman" w:hAnsi="Times New Roman"/>
          <w:color w:val="auto"/>
          <w:sz w:val="24"/>
          <w:szCs w:val="24"/>
        </w:rPr>
        <w:fldChar w:fldCharType="end"/>
      </w:r>
      <w:r w:rsidRPr="00E950D3">
        <w:rPr>
          <w:rFonts w:ascii="Times New Roman" w:hAnsi="Times New Roman"/>
          <w:color w:val="auto"/>
          <w:sz w:val="24"/>
          <w:szCs w:val="24"/>
        </w:rPr>
        <w:t xml:space="preserve"> - Диаграма классов иерархии </w:t>
      </w:r>
      <w:r w:rsidRPr="00E950D3">
        <w:rPr>
          <w:rFonts w:ascii="Times New Roman" w:hAnsi="Times New Roman"/>
          <w:color w:val="auto"/>
          <w:sz w:val="24"/>
          <w:szCs w:val="24"/>
          <w:lang w:val="en-US"/>
        </w:rPr>
        <w:t>Matcher</w:t>
      </w:r>
      <w:r w:rsidRPr="00E950D3">
        <w:rPr>
          <w:rFonts w:ascii="Times New Roman" w:hAnsi="Times New Roman"/>
          <w:color w:val="auto"/>
          <w:sz w:val="24"/>
          <w:szCs w:val="24"/>
        </w:rPr>
        <w:t xml:space="preserve"> и </w:t>
      </w:r>
      <w:r w:rsidRPr="00E950D3">
        <w:rPr>
          <w:rFonts w:ascii="Times New Roman" w:hAnsi="Times New Roman"/>
          <w:color w:val="auto"/>
          <w:sz w:val="24"/>
          <w:szCs w:val="24"/>
          <w:lang w:val="en-US"/>
        </w:rPr>
        <w:t>Resolver</w:t>
      </w:r>
    </w:p>
    <w:p w:rsidR="00C57392" w:rsidRPr="00E950D3" w:rsidRDefault="00C57392" w:rsidP="00C57392"/>
    <w:p w:rsidR="00C57392" w:rsidRPr="0004655D" w:rsidRDefault="00C57392" w:rsidP="00C57392">
      <w:pPr>
        <w:ind w:firstLine="709"/>
        <w:contextualSpacing/>
        <w:jc w:val="both"/>
        <w:rPr>
          <w:rFonts w:ascii="Times New Roman" w:hAnsi="Times New Roman"/>
        </w:rPr>
      </w:pPr>
      <w:r>
        <w:rPr>
          <w:rFonts w:ascii="Times New Roman" w:hAnsi="Times New Roman"/>
        </w:rPr>
        <w:t>Алгоритм сравнения подписей разбит на несколько шагов. За каждый шаг отвечает отдельный класс, имеющий свои параметры сопоставления. Результатом сопоставления является класс, содержащий в себе результаты сопоставления, а также параметры, при которых данный результат был получен.</w:t>
      </w:r>
    </w:p>
    <w:p w:rsidR="00C57392" w:rsidRDefault="00C57392" w:rsidP="00C57392">
      <w:pPr>
        <w:ind w:firstLine="709"/>
        <w:contextualSpacing/>
        <w:jc w:val="both"/>
        <w:rPr>
          <w:rFonts w:ascii="Times New Roman" w:hAnsi="Times New Roman"/>
        </w:rPr>
      </w:pPr>
    </w:p>
    <w:p w:rsidR="00C57392" w:rsidRPr="00425D2A" w:rsidRDefault="00C57392" w:rsidP="00026040">
      <w:pPr>
        <w:pStyle w:val="Heading3"/>
        <w:numPr>
          <w:ilvl w:val="2"/>
          <w:numId w:val="42"/>
        </w:numPr>
        <w:ind w:left="0" w:firstLine="709"/>
        <w:contextualSpacing/>
        <w:rPr>
          <w:rFonts w:ascii="Times New Roman" w:hAnsi="Times New Roman" w:cs="Times New Roman"/>
          <w:sz w:val="24"/>
          <w:szCs w:val="24"/>
        </w:rPr>
      </w:pPr>
      <w:proofErr w:type="spellStart"/>
      <w:r w:rsidRPr="002252F7">
        <w:rPr>
          <w:rFonts w:ascii="Times New Roman" w:hAnsi="Times New Roman" w:cs="Times New Roman"/>
          <w:sz w:val="24"/>
          <w:szCs w:val="24"/>
          <w:lang w:val="en-US"/>
        </w:rPr>
        <w:t>SignatureMatcher</w:t>
      </w:r>
      <w:proofErr w:type="spellEnd"/>
    </w:p>
    <w:p w:rsidR="00C57392" w:rsidRPr="00806CD8" w:rsidRDefault="00C57392" w:rsidP="00C57392">
      <w:pPr>
        <w:ind w:firstLine="709"/>
        <w:contextualSpacing/>
        <w:jc w:val="both"/>
        <w:rPr>
          <w:rFonts w:ascii="Times New Roman" w:hAnsi="Times New Roman"/>
        </w:rPr>
      </w:pPr>
      <w:r>
        <w:rPr>
          <w:rFonts w:ascii="Times New Roman" w:hAnsi="Times New Roman"/>
        </w:rPr>
        <w:t>Данный класс является обёрткой для всех остальных сопоставлений. В нём происходит анализ результатов и построение финального ответа.</w:t>
      </w:r>
    </w:p>
    <w:p w:rsidR="00C57392" w:rsidRDefault="00C57392" w:rsidP="00C57392">
      <w:pPr>
        <w:ind w:firstLine="709"/>
        <w:contextualSpacing/>
        <w:jc w:val="both"/>
        <w:rPr>
          <w:rFonts w:ascii="Times New Roman" w:hAnsi="Times New Roman"/>
        </w:rPr>
      </w:pPr>
      <w:r>
        <w:rPr>
          <w:rFonts w:ascii="Times New Roman" w:hAnsi="Times New Roman"/>
        </w:rPr>
        <w:t xml:space="preserve">Первый шаг сопоставления – сопоставление траекторий. Класс </w:t>
      </w:r>
      <w:proofErr w:type="spellStart"/>
      <w:r w:rsidRPr="00806CD8">
        <w:rPr>
          <w:rFonts w:ascii="Times New Roman" w:hAnsi="Times New Roman"/>
          <w:b/>
          <w:lang w:val="en-US"/>
        </w:rPr>
        <w:t>SignatureMatcher</w:t>
      </w:r>
      <w:proofErr w:type="spellEnd"/>
      <w:r w:rsidRPr="00806CD8">
        <w:rPr>
          <w:rFonts w:ascii="Times New Roman" w:hAnsi="Times New Roman"/>
        </w:rPr>
        <w:t xml:space="preserve"> </w:t>
      </w:r>
      <w:r>
        <w:rPr>
          <w:rFonts w:ascii="Times New Roman" w:hAnsi="Times New Roman"/>
        </w:rPr>
        <w:t xml:space="preserve">инициализирует экземпляр класса </w:t>
      </w:r>
      <w:proofErr w:type="spellStart"/>
      <w:r w:rsidRPr="00806CD8">
        <w:rPr>
          <w:rFonts w:ascii="Times New Roman" w:hAnsi="Times New Roman"/>
          <w:b/>
          <w:lang w:val="en-US"/>
        </w:rPr>
        <w:t>PathMatcher</w:t>
      </w:r>
      <w:proofErr w:type="spellEnd"/>
      <w:r w:rsidRPr="00806CD8">
        <w:rPr>
          <w:rFonts w:ascii="Times New Roman" w:hAnsi="Times New Roman"/>
        </w:rPr>
        <w:t xml:space="preserve"> </w:t>
      </w:r>
      <w:r>
        <w:rPr>
          <w:rFonts w:ascii="Times New Roman" w:hAnsi="Times New Roman"/>
        </w:rPr>
        <w:t xml:space="preserve">и передаёт ему объект подписи для анализа структуры траектории. Результатом сопоставления </w:t>
      </w:r>
      <w:proofErr w:type="spellStart"/>
      <w:r w:rsidRPr="001768C3">
        <w:rPr>
          <w:rFonts w:ascii="Times New Roman" w:hAnsi="Times New Roman"/>
          <w:b/>
          <w:lang w:val="en-US"/>
        </w:rPr>
        <w:t>PathMatcher</w:t>
      </w:r>
      <w:proofErr w:type="spellEnd"/>
      <w:r w:rsidRPr="001768C3">
        <w:rPr>
          <w:rFonts w:ascii="Times New Roman" w:hAnsi="Times New Roman"/>
        </w:rPr>
        <w:t xml:space="preserve"> </w:t>
      </w:r>
      <w:r>
        <w:rPr>
          <w:rFonts w:ascii="Times New Roman" w:hAnsi="Times New Roman"/>
        </w:rPr>
        <w:t xml:space="preserve">являются оптимальная метрика и карта сопоставления экстремальных точек подписей друг другу. В случае, когда структура сравниваемых подписей совпадает, </w:t>
      </w:r>
      <w:proofErr w:type="spellStart"/>
      <w:r w:rsidRPr="009F2817">
        <w:rPr>
          <w:rFonts w:ascii="Times New Roman" w:hAnsi="Times New Roman"/>
          <w:b/>
          <w:lang w:val="en-US"/>
        </w:rPr>
        <w:t>SignatureMatcher</w:t>
      </w:r>
      <w:proofErr w:type="spellEnd"/>
      <w:r w:rsidRPr="009F2817">
        <w:rPr>
          <w:rFonts w:ascii="Times New Roman" w:hAnsi="Times New Roman"/>
        </w:rPr>
        <w:t xml:space="preserve"> </w:t>
      </w:r>
      <w:r>
        <w:rPr>
          <w:rFonts w:ascii="Times New Roman" w:hAnsi="Times New Roman"/>
        </w:rPr>
        <w:t xml:space="preserve">инициализирует экземпляр класса </w:t>
      </w:r>
      <w:proofErr w:type="spellStart"/>
      <w:r w:rsidRPr="009F2817">
        <w:rPr>
          <w:rFonts w:ascii="Times New Roman" w:hAnsi="Times New Roman"/>
          <w:b/>
          <w:lang w:val="en-US"/>
        </w:rPr>
        <w:t>FormMatcher</w:t>
      </w:r>
      <w:proofErr w:type="spellEnd"/>
      <w:r>
        <w:rPr>
          <w:rFonts w:ascii="Times New Roman" w:hAnsi="Times New Roman"/>
        </w:rPr>
        <w:t xml:space="preserve"> - следующий шаг сопоставления</w:t>
      </w:r>
      <w:r w:rsidRPr="00FD6891">
        <w:rPr>
          <w:rFonts w:ascii="Times New Roman" w:hAnsi="Times New Roman"/>
        </w:rPr>
        <w:t xml:space="preserve">, </w:t>
      </w:r>
      <w:r>
        <w:rPr>
          <w:rFonts w:ascii="Times New Roman" w:hAnsi="Times New Roman"/>
        </w:rPr>
        <w:t>осуществляющий</w:t>
      </w:r>
      <w:r w:rsidRPr="00FD6891">
        <w:rPr>
          <w:rFonts w:ascii="Times New Roman" w:hAnsi="Times New Roman"/>
        </w:rPr>
        <w:t xml:space="preserve"> </w:t>
      </w:r>
      <w:r>
        <w:rPr>
          <w:rFonts w:ascii="Times New Roman" w:hAnsi="Times New Roman"/>
        </w:rPr>
        <w:t>анализ формы траектории.</w:t>
      </w:r>
      <w:r w:rsidRPr="00F1137C">
        <w:rPr>
          <w:rFonts w:ascii="Times New Roman" w:hAnsi="Times New Roman"/>
        </w:rPr>
        <w:t xml:space="preserve"> </w:t>
      </w:r>
      <w:r>
        <w:rPr>
          <w:rFonts w:ascii="Times New Roman" w:hAnsi="Times New Roman"/>
        </w:rPr>
        <w:t xml:space="preserve">Класс </w:t>
      </w:r>
      <w:proofErr w:type="spellStart"/>
      <w:r w:rsidRPr="00F1137C">
        <w:rPr>
          <w:rFonts w:ascii="Times New Roman" w:hAnsi="Times New Roman"/>
          <w:b/>
          <w:lang w:val="en-US"/>
        </w:rPr>
        <w:t>FormMatcher</w:t>
      </w:r>
      <w:proofErr w:type="spellEnd"/>
      <w:r w:rsidRPr="00F1137C">
        <w:rPr>
          <w:rFonts w:ascii="Times New Roman" w:hAnsi="Times New Roman"/>
        </w:rPr>
        <w:t xml:space="preserve"> </w:t>
      </w:r>
      <w:r>
        <w:rPr>
          <w:rFonts w:ascii="Times New Roman" w:hAnsi="Times New Roman"/>
        </w:rPr>
        <w:t xml:space="preserve">возвращает информацию о среднем и максимальном расхождении углов касательных векторов, а также индекс хорды, на которой расхождение максимально. Все эти данные и возвращаются </w:t>
      </w:r>
      <w:proofErr w:type="spellStart"/>
      <w:r w:rsidRPr="00947533">
        <w:rPr>
          <w:rFonts w:ascii="Times New Roman" w:hAnsi="Times New Roman"/>
          <w:b/>
          <w:lang w:val="en-US"/>
        </w:rPr>
        <w:t>SignatureMatcher</w:t>
      </w:r>
      <w:proofErr w:type="spellEnd"/>
      <w:r>
        <w:rPr>
          <w:rFonts w:ascii="Times New Roman" w:hAnsi="Times New Roman"/>
        </w:rPr>
        <w:t xml:space="preserve"> в качестве ответа.</w:t>
      </w:r>
    </w:p>
    <w:p w:rsidR="00C57392" w:rsidRDefault="00C57392" w:rsidP="00C57392">
      <w:pPr>
        <w:ind w:firstLine="709"/>
        <w:contextualSpacing/>
        <w:jc w:val="both"/>
        <w:rPr>
          <w:rFonts w:ascii="Times New Roman" w:hAnsi="Times New Roman"/>
        </w:rPr>
      </w:pPr>
    </w:p>
    <w:p w:rsidR="00C57392" w:rsidRPr="00425D2A" w:rsidRDefault="00C57392" w:rsidP="00026040">
      <w:pPr>
        <w:pStyle w:val="Heading3"/>
        <w:numPr>
          <w:ilvl w:val="2"/>
          <w:numId w:val="42"/>
        </w:numPr>
        <w:ind w:left="0" w:firstLine="709"/>
        <w:contextualSpacing/>
        <w:rPr>
          <w:rFonts w:ascii="Times New Roman" w:hAnsi="Times New Roman" w:cs="Times New Roman"/>
          <w:sz w:val="24"/>
          <w:szCs w:val="24"/>
        </w:rPr>
      </w:pPr>
      <w:proofErr w:type="spellStart"/>
      <w:r w:rsidRPr="00947533">
        <w:rPr>
          <w:rFonts w:ascii="Times New Roman" w:hAnsi="Times New Roman" w:cs="Times New Roman"/>
          <w:sz w:val="24"/>
          <w:szCs w:val="24"/>
          <w:lang w:val="en-US"/>
        </w:rPr>
        <w:t>PathMatcher</w:t>
      </w:r>
      <w:proofErr w:type="spellEnd"/>
    </w:p>
    <w:p w:rsidR="00C57392" w:rsidRDefault="00C57392" w:rsidP="00C57392">
      <w:pPr>
        <w:ind w:firstLine="709"/>
        <w:contextualSpacing/>
        <w:jc w:val="both"/>
        <w:rPr>
          <w:rFonts w:ascii="Times New Roman" w:hAnsi="Times New Roman"/>
        </w:rPr>
      </w:pPr>
      <w:r>
        <w:rPr>
          <w:rFonts w:ascii="Times New Roman" w:hAnsi="Times New Roman"/>
        </w:rPr>
        <w:t xml:space="preserve">На класс </w:t>
      </w:r>
      <w:proofErr w:type="spellStart"/>
      <w:r w:rsidRPr="001E385D">
        <w:rPr>
          <w:rFonts w:ascii="Times New Roman" w:hAnsi="Times New Roman"/>
          <w:b/>
          <w:lang w:val="en-US"/>
        </w:rPr>
        <w:t>PathMatcher</w:t>
      </w:r>
      <w:proofErr w:type="spellEnd"/>
      <w:r w:rsidRPr="001E385D">
        <w:rPr>
          <w:rFonts w:ascii="Times New Roman" w:hAnsi="Times New Roman"/>
        </w:rPr>
        <w:t xml:space="preserve"> </w:t>
      </w:r>
      <w:r>
        <w:rPr>
          <w:rFonts w:ascii="Times New Roman" w:hAnsi="Times New Roman"/>
        </w:rPr>
        <w:t xml:space="preserve">возложена задача сопоставления структуры траектории и построение карты соответствия экстремальных точек сопоставляемых подписей. Для первоначального сопоставления структуры происходит построение допустимого набора хорд. Задача сопоставления хорд делегируется классу </w:t>
      </w:r>
      <w:proofErr w:type="spellStart"/>
      <w:r w:rsidRPr="00E854CC">
        <w:rPr>
          <w:rFonts w:ascii="Times New Roman" w:hAnsi="Times New Roman"/>
          <w:b/>
          <w:lang w:val="en-US"/>
        </w:rPr>
        <w:t>ChordConformityResolver</w:t>
      </w:r>
      <w:proofErr w:type="spellEnd"/>
      <w:r>
        <w:rPr>
          <w:rFonts w:ascii="Times New Roman" w:hAnsi="Times New Roman"/>
          <w:b/>
        </w:rPr>
        <w:t>.</w:t>
      </w:r>
      <w:r w:rsidRPr="007057F9">
        <w:rPr>
          <w:rFonts w:ascii="Times New Roman" w:hAnsi="Times New Roman"/>
        </w:rPr>
        <w:t xml:space="preserve"> </w:t>
      </w:r>
      <w:r>
        <w:rPr>
          <w:rFonts w:ascii="Times New Roman" w:hAnsi="Times New Roman"/>
        </w:rPr>
        <w:t xml:space="preserve">Из полученной в результате сопоставления карты соответствия хорд формируется карта соответствия вертикальных экстремумов. После этого для соответствующих пар экстремумов, уже находящихся в карте, происходит отбор горизонтальных экстремумов, заключённых между ними. Для наборов этих экстремумов также запускается сопоставление, делегируемое классу </w:t>
      </w:r>
      <w:proofErr w:type="spellStart"/>
      <w:r w:rsidRPr="009A602A">
        <w:rPr>
          <w:rFonts w:ascii="Times New Roman" w:hAnsi="Times New Roman"/>
          <w:b/>
          <w:lang w:val="en-US"/>
        </w:rPr>
        <w:t>IntermediateConformityResolver</w:t>
      </w:r>
      <w:proofErr w:type="spellEnd"/>
      <w:r>
        <w:rPr>
          <w:rFonts w:ascii="Times New Roman" w:hAnsi="Times New Roman"/>
          <w:b/>
        </w:rPr>
        <w:t>.</w:t>
      </w:r>
      <w:r w:rsidRPr="007057F9">
        <w:rPr>
          <w:rFonts w:ascii="Times New Roman" w:hAnsi="Times New Roman"/>
        </w:rPr>
        <w:t xml:space="preserve"> </w:t>
      </w:r>
      <w:r>
        <w:rPr>
          <w:rFonts w:ascii="Times New Roman" w:hAnsi="Times New Roman"/>
        </w:rPr>
        <w:t>Полученные соответствия добавляются в карту к вертикальным экстремумам, а процесс сопоствления повторяется для экстремумов по кривизне.</w:t>
      </w:r>
    </w:p>
    <w:p w:rsidR="00C57392" w:rsidRDefault="00C57392" w:rsidP="00C57392">
      <w:pPr>
        <w:ind w:firstLine="709"/>
        <w:contextualSpacing/>
        <w:jc w:val="both"/>
        <w:rPr>
          <w:rFonts w:ascii="Times New Roman" w:hAnsi="Times New Roman"/>
        </w:rPr>
      </w:pPr>
      <w:r>
        <w:rPr>
          <w:rFonts w:ascii="Times New Roman" w:hAnsi="Times New Roman"/>
        </w:rPr>
        <w:t>В результате формируется карта соответствия экстремумов сопоставляемых подписей, а также метрика, с которой было получено сопоставление вертикальных экстремумов.</w:t>
      </w:r>
    </w:p>
    <w:p w:rsidR="00C57392" w:rsidRDefault="00C57392" w:rsidP="00C57392">
      <w:pPr>
        <w:contextualSpacing/>
        <w:jc w:val="both"/>
        <w:rPr>
          <w:rFonts w:ascii="Times New Roman" w:hAnsi="Times New Roman"/>
        </w:rPr>
      </w:pPr>
    </w:p>
    <w:p w:rsidR="00C57392" w:rsidRPr="00425D2A" w:rsidRDefault="00C57392" w:rsidP="00B86452">
      <w:pPr>
        <w:pStyle w:val="Heading3"/>
        <w:numPr>
          <w:ilvl w:val="2"/>
          <w:numId w:val="42"/>
        </w:numPr>
        <w:ind w:left="0" w:firstLine="709"/>
        <w:contextualSpacing/>
        <w:rPr>
          <w:rFonts w:ascii="Times New Roman" w:hAnsi="Times New Roman" w:cs="Times New Roman"/>
          <w:sz w:val="24"/>
          <w:szCs w:val="24"/>
        </w:rPr>
      </w:pPr>
      <w:proofErr w:type="spellStart"/>
      <w:r w:rsidRPr="00DD5EBE">
        <w:rPr>
          <w:rFonts w:ascii="Times New Roman" w:hAnsi="Times New Roman" w:cs="Times New Roman"/>
          <w:sz w:val="24"/>
          <w:szCs w:val="24"/>
          <w:lang w:val="en-US"/>
        </w:rPr>
        <w:lastRenderedPageBreak/>
        <w:t>ChordConformityResolver</w:t>
      </w:r>
      <w:proofErr w:type="spellEnd"/>
      <w:r w:rsidRPr="0004655D">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IntermediateConformityResolver</w:t>
      </w:r>
      <w:proofErr w:type="spellEnd"/>
    </w:p>
    <w:p w:rsidR="00C57392" w:rsidRPr="0004655D" w:rsidRDefault="00C57392" w:rsidP="00C57392">
      <w:pPr>
        <w:ind w:firstLine="709"/>
        <w:contextualSpacing/>
        <w:jc w:val="both"/>
        <w:rPr>
          <w:rFonts w:ascii="Times New Roman" w:hAnsi="Times New Roman"/>
        </w:rPr>
      </w:pPr>
      <w:r>
        <w:rPr>
          <w:rFonts w:ascii="Times New Roman" w:hAnsi="Times New Roman"/>
        </w:rPr>
        <w:t xml:space="preserve">Данный класс отвечает за нахождение оптимального соответствия между двумя наборами хорд. Для начала процесса оптимизации необходимо построить таблицу штрафов. Этим занимается параметризированный </w:t>
      </w:r>
      <w:r>
        <w:rPr>
          <w:rFonts w:ascii="Times New Roman" w:hAnsi="Times New Roman"/>
          <w:lang w:val="en-US"/>
        </w:rPr>
        <w:t>Builder</w:t>
      </w:r>
      <w:r w:rsidRPr="00A13748">
        <w:rPr>
          <w:rFonts w:ascii="Times New Roman" w:hAnsi="Times New Roman"/>
        </w:rPr>
        <w:t>-</w:t>
      </w:r>
      <w:r>
        <w:rPr>
          <w:rFonts w:ascii="Times New Roman" w:hAnsi="Times New Roman"/>
        </w:rPr>
        <w:t xml:space="preserve">класс </w:t>
      </w:r>
      <w:proofErr w:type="spellStart"/>
      <w:r w:rsidRPr="00A13748">
        <w:rPr>
          <w:rFonts w:ascii="Times New Roman" w:hAnsi="Times New Roman"/>
          <w:b/>
          <w:lang w:val="en-US"/>
        </w:rPr>
        <w:t>MetricsTableBuilder</w:t>
      </w:r>
      <w:proofErr w:type="spellEnd"/>
      <w:r w:rsidRPr="00A13748">
        <w:rPr>
          <w:rFonts w:ascii="Times New Roman" w:hAnsi="Times New Roman"/>
        </w:rPr>
        <w:t xml:space="preserve">. </w:t>
      </w:r>
      <w:r>
        <w:rPr>
          <w:rFonts w:ascii="Times New Roman" w:hAnsi="Times New Roman"/>
        </w:rPr>
        <w:t xml:space="preserve">Сгенерированная с его помощью таблица штрафов </w:t>
      </w:r>
      <w:r w:rsidRPr="00A13748">
        <w:rPr>
          <w:rFonts w:ascii="Times New Roman" w:hAnsi="Times New Roman"/>
        </w:rPr>
        <w:t>(</w:t>
      </w:r>
      <w:r>
        <w:rPr>
          <w:rFonts w:ascii="Times New Roman" w:hAnsi="Times New Roman"/>
        </w:rPr>
        <w:t xml:space="preserve">объект класса </w:t>
      </w:r>
      <w:proofErr w:type="spellStart"/>
      <w:r w:rsidRPr="00A13748">
        <w:rPr>
          <w:rFonts w:ascii="Times New Roman" w:hAnsi="Times New Roman"/>
          <w:b/>
          <w:lang w:val="en-US"/>
        </w:rPr>
        <w:t>MetricsTable</w:t>
      </w:r>
      <w:proofErr w:type="spellEnd"/>
      <w:r>
        <w:rPr>
          <w:rFonts w:ascii="Times New Roman" w:hAnsi="Times New Roman"/>
        </w:rPr>
        <w:t>) позволяет произвести оптимизацию и получить список ячеек, через которые проходит оптимальный путь. Затем по списку индексов строится карта соответствий хорд.</w:t>
      </w:r>
    </w:p>
    <w:p w:rsidR="00C57392" w:rsidRDefault="00C57392" w:rsidP="00C57392">
      <w:pPr>
        <w:ind w:firstLine="709"/>
        <w:contextualSpacing/>
        <w:jc w:val="both"/>
        <w:rPr>
          <w:rFonts w:ascii="Times New Roman" w:hAnsi="Times New Roman"/>
        </w:rPr>
      </w:pPr>
      <w:r>
        <w:rPr>
          <w:rFonts w:ascii="Times New Roman" w:hAnsi="Times New Roman"/>
        </w:rPr>
        <w:t xml:space="preserve">Аналогично работает </w:t>
      </w:r>
      <w:proofErr w:type="spellStart"/>
      <w:r w:rsidRPr="003B5707">
        <w:rPr>
          <w:rFonts w:ascii="Times New Roman" w:hAnsi="Times New Roman"/>
          <w:b/>
          <w:lang w:val="en-US"/>
        </w:rPr>
        <w:t>IntermediateConformityResolver</w:t>
      </w:r>
      <w:proofErr w:type="spellEnd"/>
      <w:r w:rsidRPr="003B5707">
        <w:rPr>
          <w:rFonts w:ascii="Times New Roman" w:hAnsi="Times New Roman"/>
        </w:rPr>
        <w:t>,</w:t>
      </w:r>
      <w:r>
        <w:rPr>
          <w:rFonts w:ascii="Times New Roman" w:hAnsi="Times New Roman"/>
        </w:rPr>
        <w:t xml:space="preserve"> но с другими метриками.</w:t>
      </w:r>
    </w:p>
    <w:p w:rsidR="00C57392" w:rsidRDefault="00C57392" w:rsidP="00C57392">
      <w:pPr>
        <w:ind w:firstLine="709"/>
        <w:contextualSpacing/>
        <w:jc w:val="both"/>
        <w:rPr>
          <w:rFonts w:ascii="Times New Roman" w:hAnsi="Times New Roman"/>
        </w:rPr>
      </w:pPr>
    </w:p>
    <w:p w:rsidR="00C57392" w:rsidRPr="00425D2A" w:rsidRDefault="00C57392" w:rsidP="00B86452">
      <w:pPr>
        <w:pStyle w:val="Heading3"/>
        <w:numPr>
          <w:ilvl w:val="2"/>
          <w:numId w:val="42"/>
        </w:numPr>
        <w:ind w:left="0" w:firstLine="709"/>
        <w:contextualSpacing/>
        <w:rPr>
          <w:rFonts w:ascii="Times New Roman" w:hAnsi="Times New Roman" w:cs="Times New Roman"/>
          <w:sz w:val="24"/>
          <w:szCs w:val="24"/>
        </w:rPr>
      </w:pPr>
      <w:proofErr w:type="spellStart"/>
      <w:r w:rsidRPr="008C70C7">
        <w:rPr>
          <w:rFonts w:ascii="Times New Roman" w:hAnsi="Times New Roman" w:cs="Times New Roman"/>
          <w:sz w:val="24"/>
          <w:szCs w:val="24"/>
          <w:lang w:val="en-US"/>
        </w:rPr>
        <w:t>FormMa</w:t>
      </w:r>
      <w:bookmarkStart w:id="32" w:name="_GoBack"/>
      <w:bookmarkEnd w:id="32"/>
      <w:r w:rsidRPr="008C70C7">
        <w:rPr>
          <w:rFonts w:ascii="Times New Roman" w:hAnsi="Times New Roman" w:cs="Times New Roman"/>
          <w:sz w:val="24"/>
          <w:szCs w:val="24"/>
          <w:lang w:val="en-US"/>
        </w:rPr>
        <w:t>tcher</w:t>
      </w:r>
      <w:proofErr w:type="spellEnd"/>
    </w:p>
    <w:p w:rsidR="00C57392" w:rsidRDefault="00C57392" w:rsidP="00C57392">
      <w:pPr>
        <w:ind w:firstLine="709"/>
        <w:contextualSpacing/>
        <w:jc w:val="both"/>
        <w:rPr>
          <w:rFonts w:ascii="Times New Roman" w:hAnsi="Times New Roman"/>
        </w:rPr>
      </w:pPr>
      <w:r>
        <w:rPr>
          <w:rFonts w:ascii="Times New Roman" w:hAnsi="Times New Roman"/>
        </w:rPr>
        <w:t xml:space="preserve">Все рассмотренные выше классы отвечали за сопоставление структуры траектории. Класс </w:t>
      </w:r>
      <w:proofErr w:type="spellStart"/>
      <w:r w:rsidRPr="00FE1FA7">
        <w:rPr>
          <w:rFonts w:ascii="Times New Roman" w:hAnsi="Times New Roman"/>
          <w:b/>
          <w:lang w:val="en-US"/>
        </w:rPr>
        <w:t>FormMatcher</w:t>
      </w:r>
      <w:proofErr w:type="spellEnd"/>
      <w:r w:rsidRPr="00FE1FA7">
        <w:rPr>
          <w:rFonts w:ascii="Times New Roman" w:hAnsi="Times New Roman"/>
        </w:rPr>
        <w:t xml:space="preserve"> </w:t>
      </w:r>
      <w:r>
        <w:rPr>
          <w:rFonts w:ascii="Times New Roman" w:hAnsi="Times New Roman"/>
        </w:rPr>
        <w:t>отвечает за следуюзий шаг сопоставления - анализ формы траектории.</w:t>
      </w:r>
    </w:p>
    <w:p w:rsidR="00C57392" w:rsidRDefault="00C57392" w:rsidP="00C57392">
      <w:pPr>
        <w:ind w:firstLine="709"/>
        <w:contextualSpacing/>
        <w:jc w:val="both"/>
        <w:rPr>
          <w:rFonts w:ascii="Times New Roman" w:hAnsi="Times New Roman"/>
        </w:rPr>
      </w:pPr>
      <w:r>
        <w:rPr>
          <w:rFonts w:ascii="Times New Roman" w:hAnsi="Times New Roman"/>
        </w:rPr>
        <w:t xml:space="preserve">Последовательно получаем соответствующиепары соседних точек и рассчитываем угол между их касательными векторами. Считаем максимальное расхождение значений углов и среднее. Эти величины и возвращаются в </w:t>
      </w:r>
      <w:proofErr w:type="spellStart"/>
      <w:r w:rsidRPr="0029412F">
        <w:rPr>
          <w:rFonts w:ascii="Times New Roman" w:hAnsi="Times New Roman"/>
          <w:b/>
          <w:lang w:val="en-US"/>
        </w:rPr>
        <w:t>SignatureMatcher</w:t>
      </w:r>
      <w:proofErr w:type="spellEnd"/>
      <w:r w:rsidRPr="0004655D">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rPr>
          <w:rFonts w:ascii="Times New Roman" w:hAnsi="Times New Roman"/>
        </w:rPr>
      </w:pPr>
      <w:r>
        <w:rPr>
          <w:rFonts w:ascii="Times New Roman" w:hAnsi="Times New Roman"/>
        </w:rPr>
        <w:br w:type="page"/>
      </w:r>
    </w:p>
    <w:p w:rsidR="00C57392" w:rsidRDefault="00C57392" w:rsidP="0089032B">
      <w:pPr>
        <w:pStyle w:val="Heading1"/>
        <w:numPr>
          <w:ilvl w:val="0"/>
          <w:numId w:val="42"/>
        </w:numPr>
        <w:ind w:left="0" w:firstLine="709"/>
      </w:pPr>
      <w:bookmarkStart w:id="33" w:name="_Toc422409563"/>
      <w:bookmarkStart w:id="34" w:name="_Toc422701585"/>
      <w:r>
        <w:lastRenderedPageBreak/>
        <w:t>Разработка пользовательского интерфейса</w:t>
      </w:r>
      <w:bookmarkEnd w:id="33"/>
      <w:bookmarkEnd w:id="34"/>
    </w:p>
    <w:p w:rsidR="00C57392" w:rsidRPr="00DA0A81"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Пользовательский интерфейс программы минималистичен и содержит лишь элементы, необходимые для демонстрации возможностей распознавания подписи.</w:t>
      </w:r>
    </w:p>
    <w:p w:rsidR="00C57392" w:rsidRDefault="00C57392" w:rsidP="00C57392">
      <w:pPr>
        <w:ind w:firstLine="709"/>
        <w:contextualSpacing/>
        <w:jc w:val="both"/>
        <w:rPr>
          <w:rFonts w:ascii="Times New Roman" w:hAnsi="Times New Roman"/>
        </w:rPr>
      </w:pPr>
    </w:p>
    <w:p w:rsidR="00C57392" w:rsidRDefault="00C57392" w:rsidP="00C57392">
      <w:pPr>
        <w:keepNext/>
        <w:contextualSpacing/>
        <w:jc w:val="center"/>
      </w:pPr>
      <w:r>
        <w:rPr>
          <w:rFonts w:ascii="Times New Roman" w:hAnsi="Times New Roman"/>
          <w:noProof/>
        </w:rPr>
        <w:drawing>
          <wp:inline distT="0" distB="0" distL="0" distR="0" wp14:anchorId="40E3440B" wp14:editId="69B63A34">
            <wp:extent cx="2186213" cy="3741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6-18-13-06-59.png"/>
                    <pic:cNvPicPr/>
                  </pic:nvPicPr>
                  <pic:blipFill rotWithShape="1">
                    <a:blip r:embed="rId66" cstate="print">
                      <a:extLst>
                        <a:ext uri="{28A0092B-C50C-407E-A947-70E740481C1C}">
                          <a14:useLocalDpi xmlns:a14="http://schemas.microsoft.com/office/drawing/2010/main" val="0"/>
                        </a:ext>
                      </a:extLst>
                    </a:blip>
                    <a:srcRect t="3726"/>
                    <a:stretch/>
                  </pic:blipFill>
                  <pic:spPr bwMode="auto">
                    <a:xfrm>
                      <a:off x="0" y="0"/>
                      <a:ext cx="2185200" cy="3739687"/>
                    </a:xfrm>
                    <a:prstGeom prst="rect">
                      <a:avLst/>
                    </a:prstGeom>
                    <a:ln>
                      <a:noFill/>
                    </a:ln>
                    <a:extLst>
                      <a:ext uri="{53640926-AAD7-44D8-BBD7-CCE9431645EC}">
                        <a14:shadowObscured xmlns:a14="http://schemas.microsoft.com/office/drawing/2010/main"/>
                      </a:ext>
                    </a:extLst>
                  </pic:spPr>
                </pic:pic>
              </a:graphicData>
            </a:graphic>
          </wp:inline>
        </w:drawing>
      </w:r>
    </w:p>
    <w:p w:rsidR="00C57392" w:rsidRPr="00961F44" w:rsidRDefault="00C57392" w:rsidP="00C57392">
      <w:pPr>
        <w:pStyle w:val="Caption"/>
        <w:jc w:val="center"/>
        <w:rPr>
          <w:rFonts w:ascii="Times New Roman" w:hAnsi="Times New Roman"/>
          <w:color w:val="auto"/>
          <w:sz w:val="24"/>
          <w:szCs w:val="24"/>
        </w:rPr>
      </w:pPr>
      <w:r w:rsidRPr="00961F44">
        <w:rPr>
          <w:rFonts w:ascii="Times New Roman" w:hAnsi="Times New Roman"/>
          <w:color w:val="auto"/>
          <w:sz w:val="24"/>
          <w:szCs w:val="24"/>
        </w:rPr>
        <w:t xml:space="preserve">Рисунок </w:t>
      </w:r>
      <w:r w:rsidRPr="00961F44">
        <w:rPr>
          <w:rFonts w:ascii="Times New Roman" w:hAnsi="Times New Roman"/>
          <w:color w:val="auto"/>
          <w:sz w:val="24"/>
          <w:szCs w:val="24"/>
        </w:rPr>
        <w:fldChar w:fldCharType="begin"/>
      </w:r>
      <w:r w:rsidRPr="00961F44">
        <w:rPr>
          <w:rFonts w:ascii="Times New Roman" w:hAnsi="Times New Roman"/>
          <w:color w:val="auto"/>
          <w:sz w:val="24"/>
          <w:szCs w:val="24"/>
        </w:rPr>
        <w:instrText xml:space="preserve"> SEQ Рисунок \* ARABIC </w:instrText>
      </w:r>
      <w:r w:rsidRPr="00961F44">
        <w:rPr>
          <w:rFonts w:ascii="Times New Roman" w:hAnsi="Times New Roman"/>
          <w:color w:val="auto"/>
          <w:sz w:val="24"/>
          <w:szCs w:val="24"/>
        </w:rPr>
        <w:fldChar w:fldCharType="separate"/>
      </w:r>
      <w:r w:rsidRPr="00961F44">
        <w:rPr>
          <w:rFonts w:ascii="Times New Roman" w:hAnsi="Times New Roman"/>
          <w:noProof/>
          <w:color w:val="auto"/>
          <w:sz w:val="24"/>
          <w:szCs w:val="24"/>
        </w:rPr>
        <w:t>6</w:t>
      </w:r>
      <w:r w:rsidRPr="00961F44">
        <w:rPr>
          <w:rFonts w:ascii="Times New Roman" w:hAnsi="Times New Roman"/>
          <w:color w:val="auto"/>
          <w:sz w:val="24"/>
          <w:szCs w:val="24"/>
        </w:rPr>
        <w:fldChar w:fldCharType="end"/>
      </w:r>
      <w:r w:rsidRPr="00961F44">
        <w:rPr>
          <w:rFonts w:ascii="Times New Roman" w:hAnsi="Times New Roman"/>
          <w:color w:val="auto"/>
          <w:sz w:val="24"/>
          <w:szCs w:val="24"/>
        </w:rPr>
        <w:t xml:space="preserve"> - Пользовательский интерфейс</w:t>
      </w:r>
    </w:p>
    <w:p w:rsidR="00C57392" w:rsidRPr="00961F44" w:rsidRDefault="00C57392" w:rsidP="00C57392"/>
    <w:p w:rsidR="00C57392" w:rsidRPr="00D021E5" w:rsidRDefault="00C57392" w:rsidP="00C57392">
      <w:pPr>
        <w:ind w:firstLine="709"/>
        <w:contextualSpacing/>
        <w:jc w:val="both"/>
        <w:rPr>
          <w:rFonts w:ascii="Times New Roman" w:hAnsi="Times New Roman"/>
        </w:rPr>
      </w:pPr>
      <w:r>
        <w:rPr>
          <w:rFonts w:ascii="Times New Roman" w:hAnsi="Times New Roman"/>
        </w:rPr>
        <w:t xml:space="preserve">Интерфейс состоит из </w:t>
      </w:r>
      <w:r w:rsidR="00882C15">
        <w:rPr>
          <w:rFonts w:ascii="Times New Roman" w:hAnsi="Times New Roman"/>
        </w:rPr>
        <w:t xml:space="preserve">одного </w:t>
      </w:r>
      <w:r w:rsidR="00882C15">
        <w:rPr>
          <w:rFonts w:ascii="Times New Roman" w:hAnsi="Times New Roman"/>
          <w:lang w:val="en-US"/>
        </w:rPr>
        <w:t>activity</w:t>
      </w:r>
      <w:r w:rsidR="00882C15" w:rsidRPr="00882C15">
        <w:rPr>
          <w:rFonts w:ascii="Times New Roman" w:hAnsi="Times New Roman"/>
        </w:rPr>
        <w:t xml:space="preserve"> [6]</w:t>
      </w:r>
      <w:r w:rsidR="00882C15">
        <w:rPr>
          <w:rFonts w:ascii="Times New Roman" w:hAnsi="Times New Roman"/>
        </w:rPr>
        <w:t>, на котором расположено</w:t>
      </w:r>
      <w:r w:rsidR="00882C15" w:rsidRPr="00882C15">
        <w:rPr>
          <w:rFonts w:ascii="Times New Roman" w:hAnsi="Times New Roman"/>
        </w:rPr>
        <w:t xml:space="preserve"> </w:t>
      </w:r>
      <w:r>
        <w:rPr>
          <w:rFonts w:ascii="Times New Roman" w:hAnsi="Times New Roman"/>
        </w:rPr>
        <w:t>пол</w:t>
      </w:r>
      <w:r w:rsidR="00882C15">
        <w:rPr>
          <w:rFonts w:ascii="Times New Roman" w:hAnsi="Times New Roman"/>
        </w:rPr>
        <w:t>е</w:t>
      </w:r>
      <w:r>
        <w:rPr>
          <w:rFonts w:ascii="Times New Roman" w:hAnsi="Times New Roman"/>
        </w:rPr>
        <w:t xml:space="preserve"> ввода подписи, отобража</w:t>
      </w:r>
      <w:r w:rsidR="00882C15">
        <w:rPr>
          <w:rFonts w:ascii="Times New Roman" w:hAnsi="Times New Roman"/>
        </w:rPr>
        <w:t>ющее</w:t>
      </w:r>
      <w:r>
        <w:rPr>
          <w:rFonts w:ascii="Times New Roman" w:hAnsi="Times New Roman"/>
        </w:rPr>
        <w:t xml:space="preserve"> введённ</w:t>
      </w:r>
      <w:r w:rsidR="00882C15">
        <w:rPr>
          <w:rFonts w:ascii="Times New Roman" w:hAnsi="Times New Roman"/>
        </w:rPr>
        <w:t>ую</w:t>
      </w:r>
      <w:r>
        <w:rPr>
          <w:rFonts w:ascii="Times New Roman" w:hAnsi="Times New Roman"/>
        </w:rPr>
        <w:t xml:space="preserve"> пользователем подпись. </w:t>
      </w:r>
      <w:r w:rsidR="00D021E5">
        <w:rPr>
          <w:rFonts w:ascii="Times New Roman" w:hAnsi="Times New Roman"/>
        </w:rPr>
        <w:t xml:space="preserve">Рисование подписи происходит на расширенной версии класса </w:t>
      </w:r>
      <w:r w:rsidR="00D021E5">
        <w:rPr>
          <w:rFonts w:ascii="Times New Roman" w:hAnsi="Times New Roman"/>
          <w:lang w:val="en-US"/>
        </w:rPr>
        <w:t>View</w:t>
      </w:r>
      <w:r w:rsidR="00D021E5" w:rsidRPr="00D021E5">
        <w:rPr>
          <w:rFonts w:ascii="Times New Roman" w:hAnsi="Times New Roman"/>
        </w:rPr>
        <w:t xml:space="preserve"> [7]</w:t>
      </w:r>
      <w:r w:rsidR="00D021E5">
        <w:rPr>
          <w:rFonts w:ascii="Times New Roman" w:hAnsi="Times New Roman"/>
        </w:rPr>
        <w:t xml:space="preserve">, предоставляющей возможность доступа к объекту </w:t>
      </w:r>
      <w:r w:rsidR="00D021E5">
        <w:rPr>
          <w:rFonts w:ascii="Times New Roman" w:hAnsi="Times New Roman"/>
          <w:lang w:val="en-US"/>
        </w:rPr>
        <w:t>Canvas</w:t>
      </w:r>
      <w:r w:rsidR="00D021E5">
        <w:rPr>
          <w:rFonts w:ascii="Times New Roman" w:hAnsi="Times New Roman"/>
        </w:rPr>
        <w:t xml:space="preserve"> другим классам. </w:t>
      </w:r>
      <w:r>
        <w:rPr>
          <w:rFonts w:ascii="Times New Roman" w:hAnsi="Times New Roman"/>
        </w:rPr>
        <w:t xml:space="preserve">После завершения вычиснений, на экран также выводится результат сопоставления: </w:t>
      </w:r>
      <w:r>
        <w:rPr>
          <w:rFonts w:ascii="Times New Roman" w:hAnsi="Times New Roman"/>
          <w:lang w:val="en-US"/>
        </w:rPr>
        <w:t>Accepted</w:t>
      </w:r>
      <w:r w:rsidRPr="008F4713">
        <w:rPr>
          <w:rFonts w:ascii="Times New Roman" w:hAnsi="Times New Roman"/>
        </w:rPr>
        <w:t xml:space="preserve"> </w:t>
      </w:r>
      <w:r>
        <w:rPr>
          <w:rFonts w:ascii="Times New Roman" w:hAnsi="Times New Roman"/>
        </w:rPr>
        <w:t xml:space="preserve">или </w:t>
      </w:r>
      <w:r>
        <w:rPr>
          <w:rFonts w:ascii="Times New Roman" w:hAnsi="Times New Roman"/>
          <w:lang w:val="en-US"/>
        </w:rPr>
        <w:t>Declined</w:t>
      </w:r>
      <w:r>
        <w:rPr>
          <w:rFonts w:ascii="Times New Roman" w:hAnsi="Times New Roman"/>
        </w:rPr>
        <w:t>.</w:t>
      </w: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ind w:firstLine="709"/>
        <w:contextualSpacing/>
        <w:jc w:val="both"/>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C57392" w:rsidP="00C57392">
      <w:pPr>
        <w:pStyle w:val="Heading1"/>
        <w:ind w:left="432"/>
        <w:contextualSpacing/>
        <w:jc w:val="center"/>
      </w:pPr>
      <w:bookmarkStart w:id="35" w:name="_Toc422409564"/>
      <w:bookmarkStart w:id="36" w:name="_Toc422701586"/>
      <w:r>
        <w:lastRenderedPageBreak/>
        <w:t>Заключение</w:t>
      </w:r>
      <w:bookmarkEnd w:id="35"/>
      <w:bookmarkEnd w:id="36"/>
    </w:p>
    <w:p w:rsidR="00C57392" w:rsidRPr="00F241FF" w:rsidRDefault="00C57392" w:rsidP="00C57392"/>
    <w:p w:rsidR="00C57392" w:rsidRDefault="00C57392" w:rsidP="00C57392">
      <w:pPr>
        <w:ind w:firstLine="709"/>
        <w:contextualSpacing/>
        <w:jc w:val="both"/>
        <w:rPr>
          <w:rFonts w:ascii="Times New Roman" w:hAnsi="Times New Roman"/>
        </w:rPr>
      </w:pPr>
      <w:r>
        <w:rPr>
          <w:rFonts w:ascii="Times New Roman" w:hAnsi="Times New Roman"/>
        </w:rPr>
        <w:t xml:space="preserve">Было разработано андроид-приложение для распознавания подписи. </w:t>
      </w:r>
    </w:p>
    <w:p w:rsidR="00C57392" w:rsidRDefault="00C57392" w:rsidP="00C57392">
      <w:pPr>
        <w:ind w:firstLine="709"/>
        <w:contextualSpacing/>
        <w:jc w:val="both"/>
        <w:rPr>
          <w:rFonts w:ascii="Times New Roman" w:hAnsi="Times New Roman"/>
        </w:rPr>
      </w:pPr>
      <w:r>
        <w:rPr>
          <w:rFonts w:ascii="Times New Roman" w:hAnsi="Times New Roman"/>
        </w:rPr>
        <w:t>Исследованы:</w:t>
      </w:r>
    </w:p>
    <w:p w:rsidR="00C57392"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методы биометрической верификации подписи;</w:t>
      </w:r>
    </w:p>
    <w:p w:rsidR="00C57392" w:rsidRPr="00C458C3"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сглаживающие интерполяционные сплайны.</w:t>
      </w:r>
    </w:p>
    <w:p w:rsidR="00C57392" w:rsidRDefault="00C57392" w:rsidP="00C57392">
      <w:pPr>
        <w:ind w:firstLine="709"/>
        <w:contextualSpacing/>
        <w:jc w:val="both"/>
        <w:rPr>
          <w:rFonts w:ascii="Times New Roman" w:hAnsi="Times New Roman"/>
        </w:rPr>
      </w:pPr>
      <w:r>
        <w:rPr>
          <w:rFonts w:ascii="Times New Roman" w:hAnsi="Times New Roman"/>
        </w:rPr>
        <w:t>Разработаны:</w:t>
      </w:r>
    </w:p>
    <w:p w:rsidR="00C57392" w:rsidRPr="00C458C3" w:rsidRDefault="00C57392" w:rsidP="00C57392">
      <w:pPr>
        <w:pStyle w:val="ListParagraph"/>
        <w:numPr>
          <w:ilvl w:val="0"/>
          <w:numId w:val="45"/>
        </w:numPr>
        <w:ind w:left="0" w:firstLine="709"/>
        <w:jc w:val="both"/>
        <w:rPr>
          <w:rFonts w:ascii="Times New Roman" w:hAnsi="Times New Roman"/>
        </w:rPr>
      </w:pPr>
      <w:r>
        <w:rPr>
          <w:rFonts w:ascii="Times New Roman" w:hAnsi="Times New Roman"/>
        </w:rPr>
        <w:t>метод получения экстремальных точек из сплайновых, параметрически заданных кривых;</w:t>
      </w:r>
    </w:p>
    <w:p w:rsidR="00C57392" w:rsidRDefault="00C57392" w:rsidP="00C57392">
      <w:pPr>
        <w:pStyle w:val="ListParagraph"/>
        <w:numPr>
          <w:ilvl w:val="0"/>
          <w:numId w:val="41"/>
        </w:numPr>
        <w:ind w:left="0" w:firstLine="709"/>
        <w:jc w:val="both"/>
        <w:rPr>
          <w:rFonts w:ascii="Times New Roman" w:hAnsi="Times New Roman"/>
        </w:rPr>
      </w:pPr>
      <w:r w:rsidRPr="00816E49">
        <w:rPr>
          <w:rFonts w:ascii="Times New Roman" w:hAnsi="Times New Roman"/>
        </w:rPr>
        <w:t>модуль для матричных операций и решения лине</w:t>
      </w:r>
      <w:r>
        <w:rPr>
          <w:rFonts w:ascii="Times New Roman" w:hAnsi="Times New Roman"/>
        </w:rPr>
        <w:t>йных алгебраических уравнений;</w:t>
      </w:r>
    </w:p>
    <w:p w:rsidR="00C57392" w:rsidRDefault="00C57392" w:rsidP="00C57392">
      <w:pPr>
        <w:pStyle w:val="ListParagraph"/>
        <w:numPr>
          <w:ilvl w:val="0"/>
          <w:numId w:val="41"/>
        </w:numPr>
        <w:ind w:left="0" w:firstLine="709"/>
        <w:jc w:val="both"/>
        <w:rPr>
          <w:rFonts w:ascii="Times New Roman" w:hAnsi="Times New Roman"/>
        </w:rPr>
      </w:pPr>
      <w:r w:rsidRPr="00816E49">
        <w:rPr>
          <w:rFonts w:ascii="Times New Roman" w:hAnsi="Times New Roman"/>
        </w:rPr>
        <w:t>модуль для интерполяции сглаживающими сплайна</w:t>
      </w:r>
      <w:r>
        <w:rPr>
          <w:rFonts w:ascii="Times New Roman" w:hAnsi="Times New Roman"/>
        </w:rPr>
        <w:t>ми;</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численного интегрирования;</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представления параметрически заданных кривых и перехода к естественной параметризации;</w:t>
      </w:r>
    </w:p>
    <w:p w:rsidR="00C57392" w:rsidRDefault="00C57392" w:rsidP="00C57392">
      <w:pPr>
        <w:pStyle w:val="ListParagraph"/>
        <w:numPr>
          <w:ilvl w:val="0"/>
          <w:numId w:val="41"/>
        </w:numPr>
        <w:ind w:left="0" w:firstLine="709"/>
        <w:jc w:val="both"/>
        <w:rPr>
          <w:rFonts w:ascii="Times New Roman" w:hAnsi="Times New Roman"/>
        </w:rPr>
      </w:pPr>
      <w:r>
        <w:rPr>
          <w:rFonts w:ascii="Times New Roman" w:hAnsi="Times New Roman"/>
        </w:rPr>
        <w:t>модуль для представления подписи и сопоставления подписей друг другу.</w:t>
      </w: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p>
    <w:p w:rsidR="00C57392" w:rsidRDefault="00C57392" w:rsidP="00C57392">
      <w:pPr>
        <w:contextualSpacing/>
        <w:rPr>
          <w:rFonts w:ascii="Times New Roman" w:hAnsi="Times New Roman"/>
        </w:rPr>
      </w:pPr>
      <w:r>
        <w:rPr>
          <w:rFonts w:ascii="Times New Roman" w:hAnsi="Times New Roman"/>
        </w:rPr>
        <w:br w:type="page"/>
      </w:r>
    </w:p>
    <w:p w:rsidR="00C57392" w:rsidRDefault="008C7B82" w:rsidP="00C57392">
      <w:pPr>
        <w:pStyle w:val="Heading1"/>
        <w:ind w:left="432"/>
        <w:contextualSpacing/>
        <w:jc w:val="center"/>
      </w:pPr>
      <w:bookmarkStart w:id="37" w:name="_Toc422409565"/>
      <w:bookmarkStart w:id="38" w:name="_Toc422701587"/>
      <w:r>
        <w:lastRenderedPageBreak/>
        <w:t>Приложение А (О</w:t>
      </w:r>
      <w:r w:rsidR="00C57392">
        <w:t>бязательное)</w:t>
      </w:r>
      <w:r w:rsidR="00C57392">
        <w:br/>
        <w:t>Библиографический список</w:t>
      </w:r>
      <w:bookmarkEnd w:id="37"/>
      <w:bookmarkEnd w:id="38"/>
    </w:p>
    <w:p w:rsidR="00C57392" w:rsidRPr="00024C78" w:rsidRDefault="00C57392" w:rsidP="00C57392">
      <w:pPr>
        <w:contextualSpacing/>
      </w:pPr>
    </w:p>
    <w:p w:rsidR="00C57392" w:rsidRPr="00A55C8E" w:rsidRDefault="00C57392" w:rsidP="00634310">
      <w:pPr>
        <w:pStyle w:val="ListParagraph"/>
        <w:numPr>
          <w:ilvl w:val="0"/>
          <w:numId w:val="40"/>
        </w:numPr>
        <w:tabs>
          <w:tab w:val="left" w:pos="1134"/>
        </w:tabs>
        <w:ind w:left="0" w:firstLine="709"/>
        <w:jc w:val="both"/>
        <w:rPr>
          <w:rFonts w:ascii="Times New Roman" w:hAnsi="Times New Roman"/>
        </w:rPr>
      </w:pPr>
      <w:r w:rsidRPr="00A55C8E">
        <w:rPr>
          <w:rFonts w:ascii="Times New Roman" w:hAnsi="Times New Roman"/>
        </w:rPr>
        <w:t xml:space="preserve">Д.В. Колядин, И.Б. Петров. Алгоритм выделения экстремальных точек  применительно к задаче биометрической верификации рукописно подписи// Электронный журнал «Исследовано в России», 47, стр. 532-540, 2005 г. </w:t>
      </w:r>
      <w:r>
        <w:fldChar w:fldCharType="begin"/>
      </w:r>
      <w:r>
        <w:instrText xml:space="preserve"> HYPERLINK "http://zhurnal.ape.relarn.ru/articles/2005/047.pdf" </w:instrText>
      </w:r>
      <w:r>
        <w:fldChar w:fldCharType="separate"/>
      </w:r>
      <w:r w:rsidRPr="00A55C8E">
        <w:rPr>
          <w:rStyle w:val="Hyperlink"/>
          <w:rFonts w:ascii="Times New Roman" w:hAnsi="Times New Roman"/>
        </w:rPr>
        <w:t>http://zhurnal.ape.relarn.ru/articles/2005/047.pdf</w:t>
      </w:r>
      <w:r>
        <w:rPr>
          <w:rStyle w:val="Hyperlink"/>
          <w:rFonts w:ascii="Times New Roman" w:hAnsi="Times New Roman"/>
        </w:rPr>
        <w:fldChar w:fldCharType="end"/>
      </w:r>
    </w:p>
    <w:p w:rsidR="00C57392" w:rsidRPr="00A55C8E" w:rsidRDefault="00C57392" w:rsidP="00634310">
      <w:pPr>
        <w:pStyle w:val="ListParagraph"/>
        <w:numPr>
          <w:ilvl w:val="0"/>
          <w:numId w:val="40"/>
        </w:numPr>
        <w:tabs>
          <w:tab w:val="left" w:pos="1134"/>
        </w:tabs>
        <w:ind w:left="0" w:firstLine="709"/>
        <w:jc w:val="both"/>
        <w:rPr>
          <w:rFonts w:ascii="Times New Roman" w:hAnsi="Times New Roman"/>
          <w:lang w:val="en-US"/>
        </w:rPr>
      </w:pPr>
      <w:r w:rsidRPr="00A55C8E">
        <w:rPr>
          <w:rFonts w:ascii="Times New Roman" w:hAnsi="Times New Roman"/>
          <w:lang w:val="en-US"/>
        </w:rPr>
        <w:t xml:space="preserve">D.S.G. Pollock. SMOOTHING WITH CUBIC SPLINES// Department of Economics Queen Mary College University of London, 31 </w:t>
      </w:r>
      <w:r w:rsidRPr="00A55C8E">
        <w:rPr>
          <w:rFonts w:ascii="Times New Roman" w:hAnsi="Times New Roman"/>
        </w:rPr>
        <w:t>стр</w:t>
      </w:r>
      <w:r w:rsidRPr="00A55C8E">
        <w:rPr>
          <w:rFonts w:ascii="Times New Roman" w:hAnsi="Times New Roman"/>
          <w:lang w:val="en-US"/>
        </w:rPr>
        <w:t xml:space="preserve">, </w:t>
      </w:r>
    </w:p>
    <w:p w:rsidR="00C57392" w:rsidRPr="00667810" w:rsidRDefault="00C57392" w:rsidP="00634310">
      <w:pPr>
        <w:pStyle w:val="ListParagraph"/>
        <w:numPr>
          <w:ilvl w:val="0"/>
          <w:numId w:val="40"/>
        </w:numPr>
        <w:tabs>
          <w:tab w:val="left" w:pos="1134"/>
        </w:tabs>
        <w:ind w:left="0" w:firstLine="709"/>
        <w:jc w:val="both"/>
        <w:rPr>
          <w:rFonts w:ascii="Times New Roman" w:hAnsi="Times New Roman"/>
        </w:rPr>
      </w:pPr>
      <w:r w:rsidRPr="00A55C8E">
        <w:rPr>
          <w:rFonts w:ascii="Times New Roman" w:hAnsi="Times New Roman"/>
        </w:rPr>
        <w:t>Сорокина, М. В. Основы топологии и дифференциальной геометрии в упражнениях и задачах/ М. В. Сорокина/ Учеб-ное пособие для студентов педагогических вузов. – Пенза: Пензенский гос. пед. ун-т им. В. Г. Белинского, 2008 – 80 с.</w:t>
      </w:r>
    </w:p>
    <w:p w:rsidR="00667810" w:rsidRPr="00634310" w:rsidRDefault="00667810" w:rsidP="00634310">
      <w:pPr>
        <w:pStyle w:val="ListParagraph"/>
        <w:numPr>
          <w:ilvl w:val="0"/>
          <w:numId w:val="40"/>
        </w:numPr>
        <w:tabs>
          <w:tab w:val="left" w:pos="1134"/>
        </w:tabs>
        <w:ind w:left="0" w:firstLine="709"/>
        <w:jc w:val="both"/>
        <w:rPr>
          <w:rStyle w:val="Hyperlink"/>
          <w:rFonts w:ascii="Times New Roman" w:hAnsi="Times New Roman"/>
          <w:color w:val="auto"/>
          <w:u w:val="none"/>
        </w:rPr>
      </w:pPr>
      <w:r w:rsidRPr="00A55C8E">
        <w:rPr>
          <w:rFonts w:ascii="Times New Roman" w:hAnsi="Times New Roman"/>
        </w:rPr>
        <w:t xml:space="preserve">Д.В. Колядин, И.Б. Петров. Быстрое сопоставление рукописных динамических подписей в биометрической системе контроля доступа// Электронный журнал «Исследовано в России», 83, стр. 870-878, 2005 г. </w:t>
      </w:r>
      <w:r>
        <w:fldChar w:fldCharType="begin"/>
      </w:r>
      <w:r>
        <w:instrText xml:space="preserve"> HYPERLINK "http://zhurnal.ape.relarn.ru/articles/2005/083.pdf" </w:instrText>
      </w:r>
      <w:r>
        <w:fldChar w:fldCharType="separate"/>
      </w:r>
      <w:r w:rsidRPr="00A55C8E">
        <w:rPr>
          <w:rStyle w:val="Hyperlink"/>
          <w:rFonts w:ascii="Times New Roman" w:hAnsi="Times New Roman"/>
        </w:rPr>
        <w:t>http://zhurnal.ape.relarn.ru/articles/2005/083.pdf</w:t>
      </w:r>
      <w:r>
        <w:rPr>
          <w:rStyle w:val="Hyperlink"/>
          <w:rFonts w:ascii="Times New Roman" w:hAnsi="Times New Roman"/>
        </w:rPr>
        <w:fldChar w:fldCharType="end"/>
      </w:r>
    </w:p>
    <w:p w:rsidR="00634310" w:rsidRPr="00634310" w:rsidRDefault="00634310" w:rsidP="00634310">
      <w:pPr>
        <w:pStyle w:val="ListParagraph"/>
        <w:numPr>
          <w:ilvl w:val="0"/>
          <w:numId w:val="40"/>
        </w:numPr>
        <w:tabs>
          <w:tab w:val="left" w:pos="1134"/>
        </w:tabs>
        <w:ind w:left="0" w:firstLine="709"/>
        <w:jc w:val="both"/>
        <w:rPr>
          <w:rFonts w:ascii="Times New Roman" w:hAnsi="Times New Roman"/>
        </w:rPr>
      </w:pPr>
      <w:r w:rsidRPr="00634310">
        <w:rPr>
          <w:rFonts w:ascii="Times New Roman" w:hAnsi="Times New Roman"/>
        </w:rPr>
        <w:t>Гамма Э., Хелм Р., Джонсон Р., Влиссидес Дж. П75 Приемы объектно-ориентированного проектирования. Паттерны проектирования. — СПб: Питер, 2001. — 368 с.: ил.</w:t>
      </w:r>
    </w:p>
    <w:p w:rsidR="00D96F81" w:rsidRPr="00D96F81" w:rsidRDefault="00D96F81" w:rsidP="00634310">
      <w:pPr>
        <w:pStyle w:val="ListParagraph"/>
        <w:numPr>
          <w:ilvl w:val="0"/>
          <w:numId w:val="40"/>
        </w:numPr>
        <w:tabs>
          <w:tab w:val="left" w:pos="1134"/>
        </w:tabs>
        <w:ind w:left="0" w:firstLine="709"/>
        <w:jc w:val="both"/>
        <w:rPr>
          <w:rFonts w:ascii="Times New Roman" w:hAnsi="Times New Roman"/>
        </w:rPr>
      </w:pPr>
      <w:r w:rsidRPr="00D96F81">
        <w:rPr>
          <w:rFonts w:ascii="Times New Roman" w:hAnsi="Times New Roman"/>
          <w:bCs/>
          <w:color w:val="000000"/>
        </w:rPr>
        <w:t>Голощапов А. Л.</w:t>
      </w:r>
      <w:r>
        <w:rPr>
          <w:rFonts w:ascii="Times New Roman" w:hAnsi="Times New Roman"/>
          <w:bCs/>
          <w:color w:val="000000"/>
        </w:rPr>
        <w:t xml:space="preserve"> </w:t>
      </w:r>
      <w:r w:rsidRPr="00D96F81">
        <w:rPr>
          <w:rFonts w:ascii="Times New Roman" w:hAnsi="Times New Roman"/>
          <w:color w:val="000000"/>
        </w:rPr>
        <w:t>Г61 Google Android. Создание приложений для смартфонов и планшетных ПК. —</w:t>
      </w:r>
      <w:r>
        <w:rPr>
          <w:rFonts w:ascii="Times New Roman" w:hAnsi="Times New Roman"/>
          <w:color w:val="000000"/>
        </w:rPr>
        <w:t xml:space="preserve"> </w:t>
      </w:r>
      <w:r w:rsidRPr="00D96F81">
        <w:rPr>
          <w:rFonts w:ascii="Times New Roman" w:hAnsi="Times New Roman"/>
          <w:color w:val="000000"/>
        </w:rPr>
        <w:t>СПб.: БХВ-Петербург, 2013. — 832 с.: ил.</w:t>
      </w:r>
    </w:p>
    <w:p w:rsidR="00D96F81" w:rsidRPr="00D96F81" w:rsidRDefault="00D96F81" w:rsidP="00634310">
      <w:pPr>
        <w:pStyle w:val="ListParagraph"/>
        <w:numPr>
          <w:ilvl w:val="0"/>
          <w:numId w:val="40"/>
        </w:numPr>
        <w:tabs>
          <w:tab w:val="left" w:pos="1134"/>
        </w:tabs>
        <w:ind w:left="0" w:firstLine="709"/>
        <w:jc w:val="both"/>
        <w:rPr>
          <w:rFonts w:ascii="Times New Roman" w:hAnsi="Times New Roman"/>
        </w:rPr>
      </w:pPr>
      <w:r w:rsidRPr="00D96F81">
        <w:rPr>
          <w:rFonts w:ascii="Times New Roman" w:hAnsi="Times New Roman"/>
          <w:bCs/>
          <w:color w:val="000000"/>
        </w:rPr>
        <w:t>Харди Б. , Филлипс Б.</w:t>
      </w:r>
      <w:r>
        <w:rPr>
          <w:rFonts w:ascii="Times New Roman" w:hAnsi="Times New Roman"/>
          <w:bCs/>
          <w:color w:val="000000"/>
        </w:rPr>
        <w:t xml:space="preserve"> </w:t>
      </w:r>
      <w:r w:rsidRPr="00D96F81">
        <w:rPr>
          <w:rFonts w:ascii="Times New Roman" w:hAnsi="Times New Roman"/>
          <w:color w:val="000000"/>
        </w:rPr>
        <w:t>Х20Программирование под Android. Для профессионалов. — СПб.: Питер, 2014. —</w:t>
      </w:r>
      <w:r>
        <w:rPr>
          <w:rFonts w:ascii="Times New Roman" w:hAnsi="Times New Roman"/>
          <w:color w:val="000000"/>
        </w:rPr>
        <w:t xml:space="preserve"> </w:t>
      </w:r>
      <w:r w:rsidRPr="00D96F81">
        <w:rPr>
          <w:rFonts w:ascii="Times New Roman" w:hAnsi="Times New Roman"/>
          <w:color w:val="000000"/>
        </w:rPr>
        <w:t>592 с.: ил.</w:t>
      </w:r>
    </w:p>
    <w:p w:rsidR="00C57392" w:rsidRPr="00D96F81" w:rsidRDefault="00C57392" w:rsidP="00C57392">
      <w:pPr>
        <w:rPr>
          <w:rFonts w:ascii="Times New Roman" w:hAnsi="Times New Roman"/>
        </w:rPr>
      </w:pPr>
      <w:r w:rsidRPr="00D96F81">
        <w:rPr>
          <w:rFonts w:ascii="Times New Roman" w:hAnsi="Times New Roman"/>
        </w:rPr>
        <w:br w:type="page"/>
      </w:r>
    </w:p>
    <w:p w:rsidR="00C57392" w:rsidRDefault="00C57392" w:rsidP="00C57392">
      <w:pPr>
        <w:pStyle w:val="Heading1"/>
        <w:ind w:left="432"/>
        <w:jc w:val="center"/>
      </w:pPr>
      <w:bookmarkStart w:id="39" w:name="_Toc422409566"/>
      <w:bookmarkStart w:id="40" w:name="_Toc422701588"/>
      <w:r>
        <w:lastRenderedPageBreak/>
        <w:t>Приложение Б</w:t>
      </w:r>
      <w:r w:rsidR="008C7B82">
        <w:t xml:space="preserve"> </w:t>
      </w:r>
      <w:r>
        <w:t>(Обязательное)</w:t>
      </w:r>
      <w:r>
        <w:br/>
        <w:t>Часть листинга программы</w:t>
      </w:r>
      <w:bookmarkEnd w:id="39"/>
      <w:bookmarkEnd w:id="40"/>
    </w:p>
    <w:p w:rsidR="00C57392" w:rsidRDefault="00C57392" w:rsidP="00C57392"/>
    <w:p w:rsidR="00C57392" w:rsidRPr="006C2DDD" w:rsidRDefault="00C57392" w:rsidP="00C57392">
      <w:pPr>
        <w:jc w:val="center"/>
        <w:rPr>
          <w:rFonts w:ascii="Times New Roman" w:hAnsi="Times New Roman"/>
        </w:rPr>
      </w:pPr>
      <w:r>
        <w:rPr>
          <w:rFonts w:ascii="Times New Roman" w:hAnsi="Times New Roman"/>
        </w:rPr>
        <w:t>Листинг 1 - Код метода решения СЛАУ методом Гаусса с выбором главного элемента.</w:t>
      </w:r>
    </w:p>
    <w:p w:rsidR="00C57392" w:rsidRPr="006C2DDD"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6C2DDD">
        <w:rPr>
          <w:rFonts w:ascii="Consolas" w:eastAsia="Times New Roman" w:hAnsi="Consolas" w:cs="Consolas"/>
          <w:b/>
          <w:bCs/>
          <w:color w:val="000080"/>
          <w:sz w:val="20"/>
          <w:szCs w:val="20"/>
          <w:lang w:val="en-US"/>
        </w:rPr>
        <w:t xml:space="preserve">public static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Gauss(</w:t>
      </w:r>
      <w:r w:rsidRPr="006C2DDD">
        <w:rPr>
          <w:rFonts w:ascii="Consolas" w:eastAsia="Times New Roman" w:hAnsi="Consolas" w:cs="Consolas"/>
          <w:color w:val="0061FF"/>
          <w:sz w:val="20"/>
          <w:szCs w:val="20"/>
          <w:lang w:val="en-US"/>
        </w:rPr>
        <w:t xml:space="preserve">Matrix </w:t>
      </w:r>
      <w:proofErr w:type="spellStart"/>
      <w:r w:rsidRPr="006C2DDD">
        <w:rPr>
          <w:rFonts w:ascii="Consolas" w:eastAsia="Times New Roman" w:hAnsi="Consolas" w:cs="Consolas"/>
          <w:color w:val="000000"/>
          <w:sz w:val="20"/>
          <w:szCs w:val="20"/>
          <w:lang w:val="en-US"/>
        </w:rPr>
        <w:t>matrix</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color w:val="0061FF"/>
          <w:sz w:val="20"/>
          <w:szCs w:val="20"/>
          <w:lang w:val="en-US"/>
        </w:rPr>
        <w:t xml:space="preserve">Vector </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 xml:space="preserve">(matrix, </w:t>
      </w:r>
      <w:r w:rsidRPr="006C2DDD">
        <w:rPr>
          <w:rFonts w:ascii="Consolas" w:eastAsia="Times New Roman" w:hAnsi="Consolas" w:cs="Consolas"/>
          <w:b/>
          <w:bCs/>
          <w:color w:val="008000"/>
          <w:sz w:val="20"/>
          <w:szCs w:val="20"/>
          <w:lang w:val="en-US"/>
        </w:rPr>
        <w:t xml:space="preserve">"Matrix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61FF"/>
          <w:sz w:val="20"/>
          <w:szCs w:val="20"/>
          <w:lang w:val="en-US"/>
        </w:rPr>
        <w:t>Objects</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requireNonNull</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 xml:space="preserve">, </w:t>
      </w:r>
      <w:r w:rsidRPr="006C2DDD">
        <w:rPr>
          <w:rFonts w:ascii="Consolas" w:eastAsia="Times New Roman" w:hAnsi="Consolas" w:cs="Consolas"/>
          <w:b/>
          <w:bCs/>
          <w:color w:val="008000"/>
          <w:sz w:val="20"/>
          <w:szCs w:val="20"/>
          <w:lang w:val="en-US"/>
        </w:rPr>
        <w:t xml:space="preserve">"Vector </w:t>
      </w:r>
      <w:proofErr w:type="spellStart"/>
      <w:r w:rsidRPr="006C2DDD">
        <w:rPr>
          <w:rFonts w:ascii="Consolas" w:eastAsia="Times New Roman" w:hAnsi="Consolas" w:cs="Consolas"/>
          <w:b/>
          <w:bCs/>
          <w:color w:val="008000"/>
          <w:sz w:val="20"/>
          <w:szCs w:val="20"/>
          <w:lang w:val="en-US"/>
        </w:rPr>
        <w:t>can not</w:t>
      </w:r>
      <w:proofErr w:type="spellEnd"/>
      <w:r w:rsidRPr="006C2DDD">
        <w:rPr>
          <w:rFonts w:ascii="Consolas" w:eastAsia="Times New Roman" w:hAnsi="Consolas" w:cs="Consolas"/>
          <w:b/>
          <w:bCs/>
          <w:color w:val="008000"/>
          <w:sz w:val="20"/>
          <w:szCs w:val="20"/>
          <w:lang w:val="en-US"/>
        </w:rPr>
        <w:t xml:space="preserve"> be null"</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"Numeric solution require square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matrix.getRowsCount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freeVector.getSize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throw new </w:t>
      </w:r>
      <w:proofErr w:type="spellStart"/>
      <w:r w:rsidRPr="006C2DDD">
        <w:rPr>
          <w:rFonts w:ascii="Consolas" w:eastAsia="Times New Roman" w:hAnsi="Consolas" w:cs="Consolas"/>
          <w:color w:val="0061FF"/>
          <w:sz w:val="20"/>
          <w:szCs w:val="20"/>
          <w:lang w:val="en-US"/>
        </w:rPr>
        <w:t>IllegalArgumentException</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b/>
          <w:bCs/>
          <w:color w:val="008000"/>
          <w:sz w:val="20"/>
          <w:szCs w:val="20"/>
          <w:lang w:val="en-US"/>
        </w:rPr>
        <w:t>"Vector size must match the number of rows in matrix"</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Matrix </w:t>
      </w:r>
      <w:r w:rsidRPr="006C2DDD">
        <w:rPr>
          <w:rFonts w:ascii="Consolas" w:eastAsia="Times New Roman" w:hAnsi="Consolas" w:cs="Consolas"/>
          <w:color w:val="000000"/>
          <w:sz w:val="20"/>
          <w:szCs w:val="20"/>
          <w:lang w:val="en-US"/>
        </w:rPr>
        <w:t xml:space="preserve">m = </w:t>
      </w:r>
      <w:proofErr w:type="spellStart"/>
      <w:r w:rsidRPr="006C2DDD">
        <w:rPr>
          <w:rFonts w:ascii="Consolas" w:eastAsia="Times New Roman" w:hAnsi="Consolas" w:cs="Consolas"/>
          <w:color w:val="000000"/>
          <w:sz w:val="20"/>
          <w:szCs w:val="20"/>
          <w:lang w:val="en-US"/>
        </w:rPr>
        <w:t>matrix.getFactory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(matrix);</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v = </w:t>
      </w:r>
      <w:proofErr w:type="spellStart"/>
      <w:r w:rsidRPr="006C2DDD">
        <w:rPr>
          <w:rFonts w:ascii="Consolas" w:eastAsia="Times New Roman" w:hAnsi="Consolas" w:cs="Consolas"/>
          <w:color w:val="000000"/>
          <w:sz w:val="20"/>
          <w:szCs w:val="20"/>
          <w:lang w:val="en-US"/>
        </w:rPr>
        <w:t>freeVector.getFactory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freeVector</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b/>
          <w:bCs/>
          <w:color w:val="000080"/>
          <w:sz w:val="20"/>
          <w:szCs w:val="20"/>
          <w:lang w:val="en-US"/>
        </w:rPr>
        <w:t xml:space="preserve">new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m.getColumnsCount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trR.</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trC.</w:t>
      </w:r>
      <w:r w:rsidRPr="006C2DDD">
        <w:rPr>
          <w:rFonts w:ascii="Consolas" w:eastAsia="Times New Roman" w:hAnsi="Consolas" w:cs="Consolas"/>
          <w:b/>
          <w:bCs/>
          <w:color w:val="660E7A"/>
          <w:sz w:val="20"/>
          <w:szCs w:val="20"/>
          <w:lang w:val="en-US"/>
        </w:rPr>
        <w:t>length</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 j;</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Checked: square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m.getRowsCount</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k =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k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k++)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Abs maximal element finding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if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maxElement</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61FF"/>
          <w:sz w:val="20"/>
          <w:szCs w:val="20"/>
          <w:lang w:val="en-US"/>
        </w:rPr>
        <w:t>Math</w:t>
      </w:r>
      <w:r w:rsidRPr="006C2DDD">
        <w:rPr>
          <w:rFonts w:ascii="Consolas" w:eastAsia="Times New Roman" w:hAnsi="Consolas" w:cs="Consolas"/>
          <w:color w:val="000000"/>
          <w:sz w:val="20"/>
          <w:szCs w:val="20"/>
          <w:lang w:val="en-US"/>
        </w:rPr>
        <w:t>.</w:t>
      </w:r>
      <w:r w:rsidRPr="006C2DDD">
        <w:rPr>
          <w:rFonts w:ascii="Consolas" w:eastAsia="Times New Roman" w:hAnsi="Consolas" w:cs="Consolas"/>
          <w:i/>
          <w:iCs/>
          <w:color w:val="000000"/>
          <w:sz w:val="20"/>
          <w:szCs w:val="20"/>
          <w:lang w:val="en-US"/>
        </w:rPr>
        <w:t>abs</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xml:space="preserve"> = 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temp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t xml:space="preserve">      temp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jIdx</w:t>
      </w:r>
      <w:proofErr w:type="spellEnd"/>
      <w:r w:rsidRPr="006C2DDD">
        <w:rPr>
          <w:rFonts w:ascii="Consolas" w:eastAsia="Times New Roman" w:hAnsi="Consolas" w:cs="Consolas"/>
          <w:color w:val="000000"/>
          <w:sz w:val="20"/>
          <w:szCs w:val="20"/>
          <w:lang w:val="en-US"/>
        </w:rPr>
        <w:t>] = temp;</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Subtractions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r w:rsidRPr="006C2DDD">
        <w:rPr>
          <w:rFonts w:ascii="Consolas" w:eastAsia="Times New Roman" w:hAnsi="Consolas" w:cs="Consolas"/>
          <w:color w:val="000000"/>
          <w:sz w:val="20"/>
          <w:szCs w:val="20"/>
          <w:lang w:val="en-US"/>
        </w:rPr>
        <w:t>mi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Matrix --</w:t>
      </w:r>
      <w:r w:rsidRPr="006C2DDD">
        <w:rPr>
          <w:rFonts w:ascii="Consolas" w:eastAsia="Times New Roman" w:hAnsi="Consolas" w:cs="Consolas"/>
          <w:i/>
          <w:iCs/>
          <w:color w:val="808080"/>
          <w:sz w:val="20"/>
          <w:szCs w:val="20"/>
          <w:lang w:val="en-US"/>
        </w:rPr>
        <w:br/>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[k],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k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&lt;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j++</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 xml:space="preserve">[k],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lastRenderedPageBreak/>
        <w:t xml:space="preserve">            </w:t>
      </w:r>
      <w:proofErr w:type="spellStart"/>
      <w:r w:rsidRPr="006C2DDD">
        <w:rPr>
          <w:rFonts w:ascii="Consolas" w:eastAsia="Times New Roman" w:hAnsi="Consolas" w:cs="Consolas"/>
          <w:color w:val="000000"/>
          <w:sz w:val="20"/>
          <w:szCs w:val="20"/>
          <w:lang w:val="en-US"/>
        </w:rPr>
        <w:t>m.set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 xml:space="preserve">[j],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mi * </w:t>
      </w:r>
      <w:proofErr w:type="spellStart"/>
      <w:r w:rsidRPr="006C2DDD">
        <w:rPr>
          <w:rFonts w:ascii="Consolas" w:eastAsia="Times New Roman" w:hAnsi="Consolas" w:cs="Consolas"/>
          <w:color w:val="000000"/>
          <w:sz w:val="20"/>
          <w:szCs w:val="20"/>
          <w:lang w:val="en-US"/>
        </w:rPr>
        <w:t>Mkj</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i/>
          <w:iCs/>
          <w:color w:val="808080"/>
          <w:sz w:val="20"/>
          <w:szCs w:val="20"/>
          <w:lang w:val="en-US"/>
        </w:rPr>
        <w:t>//-- Vector --</w:t>
      </w:r>
      <w:r w:rsidRPr="006C2DDD">
        <w:rPr>
          <w:rFonts w:ascii="Consolas" w:eastAsia="Times New Roman" w:hAnsi="Consolas" w:cs="Consolas"/>
          <w:i/>
          <w:iCs/>
          <w:color w:val="80808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[k]),</w:t>
      </w:r>
      <w:r w:rsidRPr="006C2DDD">
        <w:rPr>
          <w:rFonts w:ascii="Consolas" w:eastAsia="Times New Roman" w:hAnsi="Consolas" w:cs="Consolas"/>
          <w:color w:val="000000"/>
          <w:sz w:val="20"/>
          <w:szCs w:val="20"/>
          <w:lang w:val="en-US"/>
        </w:rPr>
        <w:br/>
        <w:t xml:space="preserve">               Vi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v.set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Vi + mi * </w:t>
      </w:r>
      <w:proofErr w:type="spellStart"/>
      <w:r w:rsidRPr="006C2DDD">
        <w:rPr>
          <w:rFonts w:ascii="Consolas" w:eastAsia="Times New Roman" w:hAnsi="Consolas" w:cs="Consolas"/>
          <w:color w:val="000000"/>
          <w:sz w:val="20"/>
          <w:szCs w:val="20"/>
          <w:lang w:val="en-US"/>
        </w:rPr>
        <w:t>Vk</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61FF"/>
          <w:sz w:val="20"/>
          <w:szCs w:val="20"/>
          <w:lang w:val="en-US"/>
        </w:rPr>
        <w:t xml:space="preserve">Vector </w:t>
      </w:r>
      <w:r w:rsidRPr="006C2DDD">
        <w:rPr>
          <w:rFonts w:ascii="Consolas" w:eastAsia="Times New Roman" w:hAnsi="Consolas" w:cs="Consolas"/>
          <w:color w:val="000000"/>
          <w:sz w:val="20"/>
          <w:szCs w:val="20"/>
          <w:lang w:val="en-US"/>
        </w:rPr>
        <w:t xml:space="preserve">x = </w:t>
      </w:r>
      <w:proofErr w:type="spellStart"/>
      <w:r w:rsidRPr="006C2DDD">
        <w:rPr>
          <w:rFonts w:ascii="Consolas" w:eastAsia="Times New Roman" w:hAnsi="Consolas" w:cs="Consolas"/>
          <w:color w:val="000000"/>
          <w:sz w:val="20"/>
          <w:szCs w:val="20"/>
          <w:lang w:val="en-US"/>
        </w:rPr>
        <w:t>v.getFactory</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newInstance</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v.getSize</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&gt;= </w:t>
      </w:r>
      <w:r w:rsidRPr="006C2DDD">
        <w:rPr>
          <w:rFonts w:ascii="Consolas" w:eastAsia="Times New Roman" w:hAnsi="Consolas" w:cs="Consolas"/>
          <w:color w:val="0000FF"/>
          <w:sz w:val="20"/>
          <w:szCs w:val="20"/>
          <w:lang w:val="en-US"/>
        </w:rPr>
        <w:t>0</w:t>
      </w:r>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v.get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for </w:t>
      </w:r>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b/>
          <w:bCs/>
          <w:color w:val="000080"/>
          <w:sz w:val="20"/>
          <w:szCs w:val="20"/>
          <w:lang w:val="en-US"/>
        </w:rPr>
        <w:t>int</w:t>
      </w:r>
      <w:proofErr w:type="spellEnd"/>
      <w:r w:rsidRPr="006C2DDD">
        <w:rPr>
          <w:rFonts w:ascii="Consolas" w:eastAsia="Times New Roman" w:hAnsi="Consolas" w:cs="Consolas"/>
          <w:b/>
          <w:bCs/>
          <w:color w:val="000080"/>
          <w:sz w:val="20"/>
          <w:szCs w:val="20"/>
          <w:lang w:val="en-US"/>
        </w:rPr>
        <w:t xml:space="preserve"> </w:t>
      </w:r>
      <w:r w:rsidRPr="006C2DDD">
        <w:rPr>
          <w:rFonts w:ascii="Consolas" w:eastAsia="Times New Roman" w:hAnsi="Consolas" w:cs="Consolas"/>
          <w:color w:val="000000"/>
          <w:sz w:val="20"/>
          <w:szCs w:val="20"/>
          <w:lang w:val="en-US"/>
        </w:rPr>
        <w:t xml:space="preserve">j = </w:t>
      </w:r>
      <w:proofErr w:type="spellStart"/>
      <w:r w:rsidRPr="006C2DDD">
        <w:rPr>
          <w:rFonts w:ascii="Consolas" w:eastAsia="Times New Roman" w:hAnsi="Consolas" w:cs="Consolas"/>
          <w:color w:val="000000"/>
          <w:sz w:val="20"/>
          <w:szCs w:val="20"/>
          <w:lang w:val="en-US"/>
        </w:rPr>
        <w:t>matrixSize</w:t>
      </w:r>
      <w:proofErr w:type="spellEnd"/>
      <w:r w:rsidRPr="006C2DDD">
        <w:rPr>
          <w:rFonts w:ascii="Consolas" w:eastAsia="Times New Roman" w:hAnsi="Consolas" w:cs="Consolas"/>
          <w:color w:val="000000"/>
          <w:sz w:val="20"/>
          <w:szCs w:val="20"/>
          <w:lang w:val="en-US"/>
        </w:rPr>
        <w:t xml:space="preserve"> - </w:t>
      </w:r>
      <w:r w:rsidRPr="006C2DDD">
        <w:rPr>
          <w:rFonts w:ascii="Consolas" w:eastAsia="Times New Roman" w:hAnsi="Consolas" w:cs="Consolas"/>
          <w:color w:val="0000FF"/>
          <w:sz w:val="20"/>
          <w:szCs w:val="20"/>
          <w:lang w:val="en-US"/>
        </w:rPr>
        <w:t>1</w:t>
      </w:r>
      <w:r w:rsidRPr="006C2DDD">
        <w:rPr>
          <w:rFonts w:ascii="Consolas" w:eastAsia="Times New Roman" w:hAnsi="Consolas" w:cs="Consolas"/>
          <w:color w:val="000000"/>
          <w:sz w:val="20"/>
          <w:szCs w:val="20"/>
          <w:lang w:val="en-US"/>
        </w:rPr>
        <w:t xml:space="preserve">; j &gt; </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j--)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double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Mij</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x.get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[j]);</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proofErr w:type="spellStart"/>
      <w:r w:rsidRPr="006C2DDD">
        <w:rPr>
          <w:rFonts w:ascii="Consolas" w:eastAsia="Times New Roman" w:hAnsi="Consolas" w:cs="Consolas"/>
          <w:color w:val="000000"/>
          <w:sz w:val="20"/>
          <w:szCs w:val="20"/>
          <w:lang w:val="en-US"/>
        </w:rPr>
        <w:t>x.set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summ</w:t>
      </w:r>
      <w:proofErr w:type="spellEnd"/>
      <w:r w:rsidRPr="006C2DDD">
        <w:rPr>
          <w:rFonts w:ascii="Consolas" w:eastAsia="Times New Roman" w:hAnsi="Consolas" w:cs="Consolas"/>
          <w:color w:val="000000"/>
          <w:sz w:val="20"/>
          <w:szCs w:val="20"/>
          <w:lang w:val="en-US"/>
        </w:rPr>
        <w:t xml:space="preserve"> / </w:t>
      </w:r>
      <w:proofErr w:type="spellStart"/>
      <w:r w:rsidRPr="006C2DDD">
        <w:rPr>
          <w:rFonts w:ascii="Consolas" w:eastAsia="Times New Roman" w:hAnsi="Consolas" w:cs="Consolas"/>
          <w:color w:val="000000"/>
          <w:sz w:val="20"/>
          <w:szCs w:val="20"/>
          <w:lang w:val="en-US"/>
        </w:rPr>
        <w:t>m.get</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trR</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 xml:space="preserve">], </w:t>
      </w:r>
      <w:proofErr w:type="spellStart"/>
      <w:r w:rsidRPr="006C2DDD">
        <w:rPr>
          <w:rFonts w:ascii="Consolas" w:eastAsia="Times New Roman" w:hAnsi="Consolas" w:cs="Consolas"/>
          <w:color w:val="000000"/>
          <w:sz w:val="20"/>
          <w:szCs w:val="20"/>
          <w:lang w:val="en-US"/>
        </w:rPr>
        <w:t>trC</w:t>
      </w:r>
      <w:proofErr w:type="spellEnd"/>
      <w:r w:rsidRPr="006C2DDD">
        <w:rPr>
          <w:rFonts w:ascii="Consolas" w:eastAsia="Times New Roman" w:hAnsi="Consolas" w:cs="Consolas"/>
          <w:color w:val="000000"/>
          <w:sz w:val="20"/>
          <w:szCs w:val="20"/>
          <w:lang w:val="en-US"/>
        </w:rPr>
        <w:t>[</w:t>
      </w:r>
      <w:proofErr w:type="spellStart"/>
      <w:r w:rsidRPr="006C2DDD">
        <w:rPr>
          <w:rFonts w:ascii="Consolas" w:eastAsia="Times New Roman" w:hAnsi="Consolas" w:cs="Consolas"/>
          <w:color w:val="000000"/>
          <w:sz w:val="20"/>
          <w:szCs w:val="20"/>
          <w:lang w:val="en-US"/>
        </w:rPr>
        <w:t>i</w:t>
      </w:r>
      <w:proofErr w:type="spellEnd"/>
      <w:r w:rsidRPr="006C2DDD">
        <w:rPr>
          <w:rFonts w:ascii="Consolas" w:eastAsia="Times New Roman" w:hAnsi="Consolas" w:cs="Consolas"/>
          <w:color w:val="000000"/>
          <w:sz w:val="20"/>
          <w:szCs w:val="20"/>
          <w:lang w:val="en-US"/>
        </w:rPr>
        <w:t>]));</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color w:val="000000"/>
          <w:sz w:val="20"/>
          <w:szCs w:val="20"/>
          <w:lang w:val="en-US"/>
        </w:rPr>
        <w:br/>
        <w:t xml:space="preserve">   </w:t>
      </w:r>
      <w:r w:rsidRPr="006C2DDD">
        <w:rPr>
          <w:rFonts w:ascii="Consolas" w:eastAsia="Times New Roman" w:hAnsi="Consolas" w:cs="Consolas"/>
          <w:b/>
          <w:bCs/>
          <w:color w:val="000080"/>
          <w:sz w:val="20"/>
          <w:szCs w:val="20"/>
          <w:lang w:val="en-US"/>
        </w:rPr>
        <w:t xml:space="preserve">return </w:t>
      </w:r>
      <w:r w:rsidRPr="006C2DDD">
        <w:rPr>
          <w:rFonts w:ascii="Consolas" w:eastAsia="Times New Roman" w:hAnsi="Consolas" w:cs="Consolas"/>
          <w:color w:val="000000"/>
          <w:sz w:val="20"/>
          <w:szCs w:val="20"/>
          <w:lang w:val="en-US"/>
        </w:rPr>
        <w:t>x;</w:t>
      </w:r>
      <w:r w:rsidRPr="006C2DDD">
        <w:rPr>
          <w:rFonts w:ascii="Consolas" w:eastAsia="Times New Roman" w:hAnsi="Consolas" w:cs="Consolas"/>
          <w:color w:val="000000"/>
          <w:sz w:val="20"/>
          <w:szCs w:val="20"/>
          <w:lang w:val="en-US"/>
        </w:rPr>
        <w:br/>
        <w:t>}</w:t>
      </w:r>
    </w:p>
    <w:p w:rsidR="00C57392" w:rsidRPr="00CE5C8A"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Default="00C57392" w:rsidP="00C57392">
      <w:pPr>
        <w:jc w:val="center"/>
        <w:rPr>
          <w:rFonts w:ascii="Times New Roman" w:hAnsi="Times New Roman"/>
        </w:rPr>
      </w:pPr>
      <w:r>
        <w:rPr>
          <w:rFonts w:ascii="Times New Roman" w:hAnsi="Times New Roman"/>
        </w:rPr>
        <w:t>Листинг 2 – Код метода интерполяции сглаживающими сплайнами</w:t>
      </w:r>
    </w:p>
    <w:p w:rsidR="00C57392" w:rsidRPr="00E53F49"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E53F49">
        <w:rPr>
          <w:rFonts w:ascii="Consolas" w:eastAsia="Times New Roman" w:hAnsi="Consolas" w:cs="Consolas"/>
          <w:b/>
          <w:bCs/>
          <w:color w:val="000080"/>
          <w:sz w:val="20"/>
          <w:szCs w:val="20"/>
          <w:lang w:val="en-US"/>
        </w:rPr>
        <w:t xml:space="preserve">public static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Smoothing(</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Point2D</w:t>
      </w:r>
      <w:r w:rsidRPr="00E53F49">
        <w:rPr>
          <w:rFonts w:ascii="Consolas" w:eastAsia="Times New Roman" w:hAnsi="Consolas" w:cs="Consolas"/>
          <w:color w:val="000000"/>
          <w:sz w:val="20"/>
          <w:szCs w:val="20"/>
          <w:lang w:val="en-US"/>
        </w:rPr>
        <w:t xml:space="preserve">[] points, </w:t>
      </w:r>
      <w:r w:rsidRPr="00E53F49">
        <w:rPr>
          <w:rFonts w:ascii="Consolas" w:eastAsia="Times New Roman" w:hAnsi="Consolas" w:cs="Consolas"/>
          <w:b/>
          <w:bCs/>
          <w:color w:val="000080"/>
          <w:sz w:val="20"/>
          <w:szCs w:val="20"/>
          <w:lang w:val="en-US"/>
        </w:rPr>
        <w:t xml:space="preserve">final double </w:t>
      </w:r>
      <w:r w:rsidRPr="00E53F49">
        <w:rPr>
          <w:rFonts w:ascii="Consolas" w:eastAsia="Times New Roman" w:hAnsi="Consolas" w:cs="Consolas"/>
          <w:color w:val="000000"/>
          <w:sz w:val="20"/>
          <w:szCs w:val="20"/>
          <w:lang w:val="en-US"/>
        </w:rPr>
        <w:t>lambda)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 indexes changes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n = </w:t>
      </w:r>
      <w:proofErr w:type="spellStart"/>
      <w:r w:rsidRPr="00E53F49">
        <w:rPr>
          <w:rFonts w:ascii="Consolas" w:eastAsia="Times New Roman" w:hAnsi="Consolas" w:cs="Consolas"/>
          <w:color w:val="000000"/>
          <w:sz w:val="20"/>
          <w:szCs w:val="20"/>
          <w:lang w:val="en-US"/>
        </w:rPr>
        <w:t>points.</w:t>
      </w:r>
      <w:r w:rsidRPr="00E53F49">
        <w:rPr>
          <w:rFonts w:ascii="Consolas" w:eastAsia="Times New Roman" w:hAnsi="Consolas" w:cs="Consolas"/>
          <w:b/>
          <w:bCs/>
          <w:color w:val="660E7A"/>
          <w:sz w:val="20"/>
          <w:szCs w:val="20"/>
          <w:lang w:val="en-US"/>
        </w:rPr>
        <w:t>length</w:t>
      </w:r>
      <w:proofErr w:type="spellEnd"/>
      <w:r w:rsidRPr="00E53F49">
        <w:rPr>
          <w:rFonts w:ascii="Consolas" w:eastAsia="Times New Roman" w:hAnsi="Consolas" w:cs="Consolas"/>
          <w:b/>
          <w:bCs/>
          <w:color w:val="660E7A"/>
          <w:sz w:val="20"/>
          <w:szCs w:val="20"/>
          <w:lang w:val="en-US"/>
        </w:rPr>
        <w:t xml:space="preserve">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h indexes changes from 0 to n-1 --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final double</w:t>
      </w:r>
      <w:r w:rsidRPr="00E53F49">
        <w:rPr>
          <w:rFonts w:ascii="Consolas" w:eastAsia="Times New Roman" w:hAnsi="Consolas" w:cs="Consolas"/>
          <w:color w:val="000000"/>
          <w:sz w:val="20"/>
          <w:szCs w:val="20"/>
          <w:lang w:val="en-US"/>
        </w:rPr>
        <w:t xml:space="preserve">[] h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nh</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h[k] =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 points[k].</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R indexes changes from 0 to n-2 and from 0 to n-2 --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R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 h[</w:t>
      </w:r>
      <w:proofErr w:type="spellStart"/>
      <w:r w:rsidRPr="00E53F49">
        <w:rPr>
          <w:rFonts w:ascii="Consolas" w:eastAsia="Times New Roman" w:hAnsi="Consolas" w:cs="Consolas"/>
          <w:color w:val="000000"/>
          <w:sz w:val="20"/>
          <w:szCs w:val="20"/>
          <w:lang w:val="en-US"/>
        </w:rPr>
        <w:t>nR</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xml:space="preserve">//-- </w:t>
      </w:r>
      <w:proofErr w:type="spellStart"/>
      <w:r w:rsidRPr="00E53F49">
        <w:rPr>
          <w:rFonts w:ascii="Consolas" w:eastAsia="Times New Roman" w:hAnsi="Consolas" w:cs="Consolas"/>
          <w:i/>
          <w:iCs/>
          <w:color w:val="808080"/>
          <w:sz w:val="20"/>
          <w:szCs w:val="20"/>
          <w:lang w:val="en-US"/>
        </w:rPr>
        <w:t>Qt</w:t>
      </w:r>
      <w:proofErr w:type="spellEnd"/>
      <w:r w:rsidRPr="00E53F49">
        <w:rPr>
          <w:rFonts w:ascii="Consolas" w:eastAsia="Times New Roman" w:hAnsi="Consolas" w:cs="Consolas"/>
          <w:i/>
          <w:iCs/>
          <w:color w:val="808080"/>
          <w:sz w:val="20"/>
          <w:szCs w:val="20"/>
          <w:lang w:val="en-US"/>
        </w:rPr>
        <w:t xml:space="preserve"> indexes changes from 0 to n-2 and from 0 to n --</w:t>
      </w:r>
      <w:r w:rsidRPr="00E53F49">
        <w:rPr>
          <w:rFonts w:ascii="Consolas" w:eastAsia="Times New Roman" w:hAnsi="Consolas" w:cs="Consolas"/>
          <w:i/>
          <w:iCs/>
          <w:color w:val="80808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n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nQtCol</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i/>
          <w:iCs/>
          <w:color w:val="808080"/>
          <w:sz w:val="20"/>
          <w:szCs w:val="20"/>
          <w:lang w:val="en-US"/>
        </w:rPr>
        <w:t>//-- last index = n-2 --</w:t>
      </w:r>
      <w:r w:rsidRPr="00E53F49">
        <w:rPr>
          <w:rFonts w:ascii="Consolas" w:eastAsia="Times New Roman" w:hAnsi="Consolas" w:cs="Consolas"/>
          <w:i/>
          <w:iCs/>
          <w:color w:val="80808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&lt;= </w:t>
      </w:r>
      <w:proofErr w:type="spellStart"/>
      <w:r w:rsidRPr="00E53F49">
        <w:rPr>
          <w:rFonts w:ascii="Consolas" w:eastAsia="Times New Roman" w:hAnsi="Consolas" w:cs="Consolas"/>
          <w:color w:val="000000"/>
          <w:sz w:val="20"/>
          <w:szCs w:val="20"/>
          <w:lang w:val="en-US"/>
        </w:rPr>
        <w:t>nQtRow</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i</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rLeft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rRight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Q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Qt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Q.transpose</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n;</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MatrixImpl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nSigma</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 xml:space="preserve">sigma = </w:t>
      </w:r>
      <w:proofErr w:type="spellStart"/>
      <w:r w:rsidRPr="00E53F49">
        <w:rPr>
          <w:rFonts w:ascii="Consolas" w:eastAsia="Times New Roman" w:hAnsi="Consolas" w:cs="Consolas"/>
          <w:color w:val="0061FF"/>
          <w:sz w:val="20"/>
          <w:szCs w:val="20"/>
          <w:lang w:val="en-US"/>
        </w:rPr>
        <w:t>Math</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sqrt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12.0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y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 xml:space="preserve">(n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y.getSize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y.set</w:t>
      </w:r>
      <w:proofErr w:type="spellEnd"/>
      <w:r w:rsidRPr="00E53F49">
        <w:rPr>
          <w:rFonts w:ascii="Consolas" w:eastAsia="Times New Roman" w:hAnsi="Consolas" w:cs="Consolas"/>
          <w:color w:val="000000"/>
          <w:sz w:val="20"/>
          <w:szCs w:val="20"/>
          <w:lang w:val="en-US"/>
        </w:rPr>
        <w:t>(k, points[k].</w:t>
      </w:r>
      <w:proofErr w:type="spellStart"/>
      <w:r w:rsidRPr="00E53F49">
        <w:rPr>
          <w:rFonts w:ascii="Consolas" w:eastAsia="Times New Roman" w:hAnsi="Consolas" w:cs="Consolas"/>
          <w:color w:val="000000"/>
          <w:sz w:val="20"/>
          <w:szCs w:val="20"/>
          <w:lang w:val="en-US"/>
        </w:rPr>
        <w:t>getY</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r w:rsidRPr="00E53F49">
        <w:rPr>
          <w:rFonts w:ascii="Consolas" w:eastAsia="Times New Roman" w:hAnsi="Consolas" w:cs="Consolas"/>
          <w:color w:val="000000"/>
          <w:sz w:val="20"/>
          <w:szCs w:val="20"/>
          <w:lang w:val="en-US"/>
        </w:rPr>
        <w:t>mu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lambda) / lambda;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double </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 xml:space="preserve"> = mu * sigma;</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Matrix </w:t>
      </w:r>
      <w:r w:rsidRPr="00E53F49">
        <w:rPr>
          <w:rFonts w:ascii="Consolas" w:eastAsia="Times New Roman" w:hAnsi="Consolas" w:cs="Consolas"/>
          <w:color w:val="000000"/>
          <w:sz w:val="20"/>
          <w:szCs w:val="20"/>
          <w:lang w:val="en-US"/>
        </w:rPr>
        <w:t xml:space="preserve">A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(Sigma).multiply(Q).multiply(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).add(R);</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0000"/>
          <w:sz w:val="20"/>
          <w:szCs w:val="20"/>
          <w:lang w:val="en-US"/>
        </w:rPr>
        <w:t>Qt.multiply</w:t>
      </w:r>
      <w:proofErr w:type="spellEnd"/>
      <w:r w:rsidRPr="00E53F49">
        <w:rPr>
          <w:rFonts w:ascii="Consolas" w:eastAsia="Times New Roman" w:hAnsi="Consolas" w:cs="Consolas"/>
          <w:color w:val="000000"/>
          <w:sz w:val="20"/>
          <w:szCs w:val="20"/>
          <w:lang w:val="en-US"/>
        </w:rPr>
        <w:t>(y);</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b = </w:t>
      </w:r>
      <w:proofErr w:type="spellStart"/>
      <w:r w:rsidRPr="00E53F49">
        <w:rPr>
          <w:rFonts w:ascii="Consolas" w:eastAsia="Times New Roman" w:hAnsi="Consolas" w:cs="Consolas"/>
          <w:color w:val="0061FF"/>
          <w:sz w:val="20"/>
          <w:szCs w:val="20"/>
          <w:lang w:val="en-US"/>
        </w:rPr>
        <w:t>LAES</w:t>
      </w:r>
      <w:r w:rsidRPr="00E53F49">
        <w:rPr>
          <w:rFonts w:ascii="Consolas" w:eastAsia="Times New Roman" w:hAnsi="Consolas" w:cs="Consolas"/>
          <w:color w:val="000000"/>
          <w:sz w:val="20"/>
          <w:szCs w:val="20"/>
          <w:lang w:val="en-US"/>
        </w:rPr>
        <w:t>.</w:t>
      </w:r>
      <w:r w:rsidRPr="00E53F49">
        <w:rPr>
          <w:rFonts w:ascii="Consolas" w:eastAsia="Times New Roman" w:hAnsi="Consolas" w:cs="Consolas"/>
          <w:i/>
          <w:iCs/>
          <w:color w:val="000000"/>
          <w:sz w:val="20"/>
          <w:szCs w:val="20"/>
          <w:lang w:val="en-US"/>
        </w:rPr>
        <w:t>Gauss</w:t>
      </w:r>
      <w:proofErr w:type="spellEnd"/>
      <w:r w:rsidRPr="00E53F49">
        <w:rPr>
          <w:rFonts w:ascii="Consolas" w:eastAsia="Times New Roman" w:hAnsi="Consolas" w:cs="Consolas"/>
          <w:color w:val="000000"/>
          <w:sz w:val="20"/>
          <w:szCs w:val="20"/>
          <w:lang w:val="en-US"/>
        </w:rPr>
        <w:t>(A, B);</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proofErr w:type="spellStart"/>
      <w:r w:rsidRPr="00E53F49">
        <w:rPr>
          <w:rFonts w:ascii="Consolas" w:eastAsia="Times New Roman" w:hAnsi="Consolas" w:cs="Consolas"/>
          <w:color w:val="000000"/>
          <w:sz w:val="20"/>
          <w:szCs w:val="20"/>
          <w:lang w:val="en-US"/>
        </w:rPr>
        <w:t>bExt</w:t>
      </w:r>
      <w:proofErr w:type="spellEnd"/>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61FF"/>
          <w:sz w:val="20"/>
          <w:szCs w:val="20"/>
          <w:lang w:val="en-US"/>
        </w:rPr>
        <w:t>VectorImpl</w:t>
      </w:r>
      <w:r w:rsidRPr="00E53F49">
        <w:rPr>
          <w:rFonts w:ascii="Consolas" w:eastAsia="Times New Roman" w:hAnsi="Consolas" w:cs="Consolas"/>
          <w:color w:val="000000"/>
          <w:sz w:val="20"/>
          <w:szCs w:val="20"/>
          <w:lang w:val="en-US"/>
        </w:rPr>
        <w:t>.</w:t>
      </w:r>
      <w:r w:rsidRPr="00E53F49">
        <w:rPr>
          <w:rFonts w:ascii="Consolas" w:eastAsia="Times New Roman" w:hAnsi="Consolas" w:cs="Consolas"/>
          <w:b/>
          <w:bCs/>
          <w:i/>
          <w:iCs/>
          <w:color w:val="660E7A"/>
          <w:sz w:val="20"/>
          <w:szCs w:val="20"/>
          <w:lang w:val="en-US"/>
        </w:rPr>
        <w:t>FACTORY</w:t>
      </w:r>
      <w:r w:rsidRPr="00E53F49">
        <w:rPr>
          <w:rFonts w:ascii="Consolas" w:eastAsia="Times New Roman" w:hAnsi="Consolas" w:cs="Consolas"/>
          <w:color w:val="000000"/>
          <w:sz w:val="20"/>
          <w:szCs w:val="20"/>
          <w:lang w:val="en-US"/>
        </w:rPr>
        <w:t>.newInstance</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bExt.getSize</w:t>
      </w:r>
      <w:proofErr w:type="spellEnd"/>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k &lt; </w:t>
      </w:r>
      <w:proofErr w:type="spellStart"/>
      <w:r w:rsidRPr="00E53F49">
        <w:rPr>
          <w:rFonts w:ascii="Consolas" w:eastAsia="Times New Roman" w:hAnsi="Consolas" w:cs="Consolas"/>
          <w:color w:val="000000"/>
          <w:sz w:val="20"/>
          <w:szCs w:val="20"/>
          <w:lang w:val="en-US"/>
        </w:rPr>
        <w:t>b.getSize</w:t>
      </w:r>
      <w:proofErr w:type="spellEnd"/>
      <w:r w:rsidRPr="00E53F49">
        <w:rPr>
          <w:rFonts w:ascii="Consolas" w:eastAsia="Times New Roman" w:hAnsi="Consolas" w:cs="Consolas"/>
          <w:color w:val="000000"/>
          <w:sz w:val="20"/>
          <w:szCs w:val="20"/>
          <w:lang w:val="en-US"/>
        </w:rPr>
        <w:t>(); 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bExt.set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final </w:t>
      </w:r>
      <w:r w:rsidRPr="00E53F49">
        <w:rPr>
          <w:rFonts w:ascii="Consolas" w:eastAsia="Times New Roman" w:hAnsi="Consolas" w:cs="Consolas"/>
          <w:color w:val="0061FF"/>
          <w:sz w:val="20"/>
          <w:szCs w:val="20"/>
          <w:lang w:val="en-US"/>
        </w:rPr>
        <w:t xml:space="preserve">Vector </w:t>
      </w:r>
      <w:r w:rsidRPr="00E53F49">
        <w:rPr>
          <w:rFonts w:ascii="Consolas" w:eastAsia="Times New Roman" w:hAnsi="Consolas" w:cs="Consolas"/>
          <w:color w:val="000000"/>
          <w:sz w:val="20"/>
          <w:szCs w:val="20"/>
          <w:lang w:val="en-US"/>
        </w:rPr>
        <w:t xml:space="preserve">d = </w:t>
      </w:r>
      <w:proofErr w:type="spellStart"/>
      <w:r w:rsidRPr="00E53F49">
        <w:rPr>
          <w:rFonts w:ascii="Consolas" w:eastAsia="Times New Roman" w:hAnsi="Consolas" w:cs="Consolas"/>
          <w:color w:val="000000"/>
          <w:sz w:val="20"/>
          <w:szCs w:val="20"/>
          <w:lang w:val="en-US"/>
        </w:rPr>
        <w:t>y.add</w:t>
      </w:r>
      <w:proofErr w:type="spellEnd"/>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Sigma.multiply</w:t>
      </w:r>
      <w:proofErr w:type="spellEnd"/>
      <w:r w:rsidRPr="00E53F49">
        <w:rPr>
          <w:rFonts w:ascii="Consolas" w:eastAsia="Times New Roman" w:hAnsi="Consolas" w:cs="Consolas"/>
          <w:color w:val="000000"/>
          <w:sz w:val="20"/>
          <w:szCs w:val="20"/>
          <w:lang w:val="en-US"/>
        </w:rPr>
        <w:t>(Q).multiply(b).multiply(</w:t>
      </w:r>
      <w:proofErr w:type="spellStart"/>
      <w:r w:rsidRPr="00E53F49">
        <w:rPr>
          <w:rFonts w:ascii="Consolas" w:eastAsia="Times New Roman" w:hAnsi="Consolas" w:cs="Consolas"/>
          <w:color w:val="000000"/>
          <w:sz w:val="20"/>
          <w:szCs w:val="20"/>
          <w:lang w:val="en-US"/>
        </w:rPr>
        <w:t>coeff</w:t>
      </w:r>
      <w:proofErr w:type="spellEnd"/>
      <w:r w:rsidRPr="00E53F49">
        <w:rPr>
          <w:rFonts w:ascii="Consolas" w:eastAsia="Times New Roman" w:hAnsi="Consolas" w:cs="Consolas"/>
          <w:color w:val="000000"/>
          <w:sz w:val="20"/>
          <w:szCs w:val="20"/>
          <w:lang w:val="en-US"/>
        </w:rPr>
        <w:t>).negate());</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a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61FF"/>
          <w:sz w:val="20"/>
          <w:szCs w:val="20"/>
          <w:lang w:val="en-US"/>
        </w:rPr>
        <w:t xml:space="preserve">Coefficient </w:t>
      </w:r>
      <w:r w:rsidRPr="00E53F49">
        <w:rPr>
          <w:rFonts w:ascii="Consolas" w:eastAsia="Times New Roman" w:hAnsi="Consolas" w:cs="Consolas"/>
          <w:color w:val="000000"/>
          <w:sz w:val="20"/>
          <w:szCs w:val="20"/>
          <w:lang w:val="en-US"/>
        </w:rPr>
        <w:t xml:space="preserve">c = </w:t>
      </w:r>
      <w:r w:rsidRPr="00E53F49">
        <w:rPr>
          <w:rFonts w:ascii="Consolas" w:eastAsia="Times New Roman" w:hAnsi="Consolas" w:cs="Consolas"/>
          <w:b/>
          <w:bCs/>
          <w:color w:val="000080"/>
          <w:sz w:val="20"/>
          <w:szCs w:val="20"/>
          <w:lang w:val="en-US"/>
        </w:rPr>
        <w:t xml:space="preserve">new </w:t>
      </w:r>
      <w:r w:rsidRPr="00E53F49">
        <w:rPr>
          <w:rFonts w:ascii="Consolas" w:eastAsia="Times New Roman" w:hAnsi="Consolas" w:cs="Consolas"/>
          <w:color w:val="000000"/>
          <w:sz w:val="20"/>
          <w:szCs w:val="20"/>
          <w:lang w:val="en-US"/>
        </w:rPr>
        <w:t>Coefficient()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808000"/>
          <w:sz w:val="20"/>
          <w:szCs w:val="20"/>
          <w:lang w:val="en-US"/>
        </w:rPr>
        <w:t>@Override</w:t>
      </w:r>
      <w:r w:rsidRPr="00E53F49">
        <w:rPr>
          <w:rFonts w:ascii="Consolas" w:eastAsia="Times New Roman" w:hAnsi="Consolas" w:cs="Consolas"/>
          <w:color w:val="808000"/>
          <w:sz w:val="20"/>
          <w:szCs w:val="20"/>
          <w:lang w:val="en-US"/>
        </w:rPr>
        <w:br/>
        <w:t xml:space="preserve">         </w:t>
      </w:r>
      <w:r w:rsidRPr="00E53F49">
        <w:rPr>
          <w:rFonts w:ascii="Consolas" w:eastAsia="Times New Roman" w:hAnsi="Consolas" w:cs="Consolas"/>
          <w:b/>
          <w:bCs/>
          <w:color w:val="000080"/>
          <w:sz w:val="20"/>
          <w:szCs w:val="20"/>
          <w:lang w:val="en-US"/>
        </w:rPr>
        <w:t xml:space="preserve">public </w:t>
      </w:r>
      <w:r w:rsidRPr="00E53F49">
        <w:rPr>
          <w:rFonts w:ascii="Consolas" w:eastAsia="Times New Roman" w:hAnsi="Consolas" w:cs="Consolas"/>
          <w:color w:val="0061FF"/>
          <w:sz w:val="20"/>
          <w:szCs w:val="20"/>
          <w:lang w:val="en-US"/>
        </w:rPr>
        <w:t xml:space="preserve">Double </w:t>
      </w:r>
      <w:proofErr w:type="spellStart"/>
      <w:r w:rsidRPr="00E53F49">
        <w:rPr>
          <w:rFonts w:ascii="Consolas" w:eastAsia="Times New Roman" w:hAnsi="Consolas" w:cs="Consolas"/>
          <w:color w:val="000000"/>
          <w:sz w:val="20"/>
          <w:szCs w:val="20"/>
          <w:lang w:val="en-US"/>
        </w:rPr>
        <w:t>valueIn</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61FF"/>
          <w:sz w:val="20"/>
          <w:szCs w:val="20"/>
          <w:lang w:val="en-US"/>
        </w:rPr>
        <w:t xml:space="preserve">Integer </w:t>
      </w:r>
      <w:r w:rsidRPr="00E53F49">
        <w:rPr>
          <w:rFonts w:ascii="Consolas" w:eastAsia="Times New Roman" w:hAnsi="Consolas" w:cs="Consolas"/>
          <w:color w:val="000000"/>
          <w:sz w:val="20"/>
          <w:szCs w:val="20"/>
          <w:lang w:val="en-US"/>
        </w:rPr>
        <w:t>k)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660E7A"/>
          <w:sz w:val="20"/>
          <w:szCs w:val="20"/>
          <w:lang w:val="en-US"/>
        </w:rPr>
        <w:t>d</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660E7A"/>
          <w:sz w:val="20"/>
          <w:szCs w:val="20"/>
          <w:lang w:val="en-US"/>
        </w:rPr>
        <w:t>bExt</w:t>
      </w:r>
      <w:r w:rsidRPr="00E53F49">
        <w:rPr>
          <w:rFonts w:ascii="Consolas" w:eastAsia="Times New Roman" w:hAnsi="Consolas" w:cs="Consolas"/>
          <w:color w:val="000000"/>
          <w:sz w:val="20"/>
          <w:szCs w:val="20"/>
          <w:lang w:val="en-US"/>
        </w:rPr>
        <w: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660E7A"/>
          <w:sz w:val="20"/>
          <w:szCs w:val="20"/>
          <w:lang w:val="en-US"/>
        </w:rPr>
        <w:t>h</w:t>
      </w:r>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double</w:t>
      </w:r>
      <w:r w:rsidRPr="00E53F49">
        <w:rPr>
          <w:rFonts w:ascii="Consolas" w:eastAsia="Times New Roman" w:hAnsi="Consolas" w:cs="Consolas"/>
          <w:color w:val="000000"/>
          <w:sz w:val="20"/>
          <w:szCs w:val="20"/>
          <w:lang w:val="en-US"/>
        </w:rPr>
        <w:t xml:space="preserve">[] coefficients = </w:t>
      </w:r>
      <w:r w:rsidRPr="00E53F49">
        <w:rPr>
          <w:rFonts w:ascii="Consolas" w:eastAsia="Times New Roman" w:hAnsi="Consolas" w:cs="Consolas"/>
          <w:b/>
          <w:bCs/>
          <w:color w:val="000080"/>
          <w:sz w:val="20"/>
          <w:szCs w:val="20"/>
          <w:lang w:val="en-US"/>
        </w:rPr>
        <w:t>new double</w:t>
      </w:r>
      <w:r w:rsidRPr="00E53F49">
        <w:rPr>
          <w:rFonts w:ascii="Consolas" w:eastAsia="Times New Roman" w:hAnsi="Consolas" w:cs="Consolas"/>
          <w:color w:val="000000"/>
          <w:sz w:val="20"/>
          <w:szCs w:val="20"/>
          <w:lang w:val="en-US"/>
        </w:rPr>
        <w:t>[] {</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61FF"/>
          <w:sz w:val="20"/>
          <w:szCs w:val="20"/>
          <w:lang w:val="en-US"/>
        </w:rPr>
        <w:t xml:space="preserve"> </w:t>
      </w:r>
      <w:r w:rsidRPr="00E53F49">
        <w:rPr>
          <w:rFonts w:ascii="Consolas" w:eastAsia="Times New Roman" w:hAnsi="Consolas" w:cs="Consolas"/>
          <w:color w:val="000000"/>
          <w:sz w:val="20"/>
          <w:szCs w:val="20"/>
          <w:lang w:val="en-US"/>
        </w:rPr>
        <w:t xml:space="preserve">spline = </w:t>
      </w:r>
      <w:r w:rsidRPr="00E53F49">
        <w:rPr>
          <w:rFonts w:ascii="Consolas" w:eastAsia="Times New Roman" w:hAnsi="Consolas" w:cs="Consolas"/>
          <w:b/>
          <w:bCs/>
          <w:color w:val="000080"/>
          <w:sz w:val="20"/>
          <w:szCs w:val="20"/>
          <w:lang w:val="en-US"/>
        </w:rPr>
        <w:t xml:space="preserve">new </w:t>
      </w:r>
      <w:proofErr w:type="spellStart"/>
      <w:r w:rsidRPr="00E53F49">
        <w:rPr>
          <w:rFonts w:ascii="Consolas" w:eastAsia="Times New Roman" w:hAnsi="Consolas" w:cs="Consolas"/>
          <w:color w:val="0061FF"/>
          <w:sz w:val="20"/>
          <w:szCs w:val="20"/>
          <w:lang w:val="en-US"/>
        </w:rPr>
        <w:t>CubicSpline</w:t>
      </w:r>
      <w:proofErr w:type="spellEnd"/>
      <w:r w:rsidRPr="00E53F49">
        <w:rPr>
          <w:rFonts w:ascii="Consolas" w:eastAsia="Times New Roman" w:hAnsi="Consolas" w:cs="Consolas"/>
          <w:color w:val="000000"/>
          <w:sz w:val="20"/>
          <w:szCs w:val="20"/>
          <w:lang w:val="en-US"/>
        </w:rPr>
        <w:t>(coefficients, points[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 points[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b/>
          <w:bCs/>
          <w:color w:val="000080"/>
          <w:sz w:val="20"/>
          <w:szCs w:val="20"/>
          <w:lang w:val="en-US"/>
        </w:rPr>
        <w:t xml:space="preserve">for </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b/>
          <w:bCs/>
          <w:color w:val="000080"/>
          <w:sz w:val="20"/>
          <w:szCs w:val="20"/>
          <w:lang w:val="en-US"/>
        </w:rPr>
        <w:t>int</w:t>
      </w:r>
      <w:proofErr w:type="spellEnd"/>
      <w:r w:rsidRPr="00E53F49">
        <w:rPr>
          <w:rFonts w:ascii="Consolas" w:eastAsia="Times New Roman" w:hAnsi="Consolas" w:cs="Consolas"/>
          <w:b/>
          <w:bCs/>
          <w:color w:val="000080"/>
          <w:sz w:val="20"/>
          <w:szCs w:val="20"/>
          <w:lang w:val="en-US"/>
        </w:rPr>
        <w:t xml:space="preserve"> </w:t>
      </w:r>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k &lt;= n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k++) {</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0</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d.get</w:t>
      </w:r>
      <w:proofErr w:type="spellEnd"/>
      <w:r w:rsidRPr="00E53F49">
        <w:rPr>
          <w:rFonts w:ascii="Consolas" w:eastAsia="Times New Roman" w:hAnsi="Consolas" w:cs="Consolas"/>
          <w:color w:val="000000"/>
          <w:sz w:val="20"/>
          <w:szCs w:val="20"/>
          <w:lang w:val="en-US"/>
        </w:rPr>
        <w:t>(k)) / h[k] - (</w:t>
      </w:r>
      <w:r w:rsidRPr="00E53F49">
        <w:rPr>
          <w:rFonts w:ascii="Consolas" w:eastAsia="Times New Roman" w:hAnsi="Consolas" w:cs="Consolas"/>
          <w:color w:val="0000FF"/>
          <w:sz w:val="20"/>
          <w:szCs w:val="20"/>
          <w:lang w:val="en-US"/>
        </w:rPr>
        <w:t xml:space="preserve">1.0 </w:t>
      </w:r>
      <w:r w:rsidRPr="00E53F49">
        <w:rPr>
          <w:rFonts w:ascii="Consolas" w:eastAsia="Times New Roman" w:hAnsi="Consolas" w:cs="Consolas"/>
          <w:color w:val="000000"/>
          <w:sz w:val="20"/>
          <w:szCs w:val="20"/>
          <w:lang w:val="en-US"/>
        </w:rPr>
        <w:t xml:space="preserve">/ </w:t>
      </w:r>
      <w:r w:rsidRPr="00E53F49">
        <w:rPr>
          <w:rFonts w:ascii="Consolas" w:eastAsia="Times New Roman" w:hAnsi="Consolas" w:cs="Consolas"/>
          <w:color w:val="0000FF"/>
          <w:sz w:val="20"/>
          <w:szCs w:val="20"/>
          <w:lang w:val="en-US"/>
        </w:rPr>
        <w:t>3.0</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r w:rsidRPr="00E53F49">
        <w:rPr>
          <w:rFonts w:ascii="Consolas" w:eastAsia="Times New Roman" w:hAnsi="Consolas" w:cs="Consolas"/>
          <w:color w:val="0000FF"/>
          <w:sz w:val="20"/>
          <w:szCs w:val="20"/>
          <w:lang w:val="en-US"/>
        </w:rPr>
        <w:t xml:space="preserve">2.0 </w:t>
      </w:r>
      <w:r w:rsidRPr="00E53F49">
        <w:rPr>
          <w:rFonts w:ascii="Consolas" w:eastAsia="Times New Roman" w:hAnsi="Consolas" w:cs="Consolas"/>
          <w:color w:val="000000"/>
          <w:sz w:val="20"/>
          <w:szCs w:val="20"/>
          <w:lang w:val="en-US"/>
        </w:rPr>
        <w:t xml:space="preserve">*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h[k];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2</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w:t>
      </w:r>
      <w:r w:rsidRPr="00E53F49">
        <w:rPr>
          <w:rFonts w:ascii="Consolas" w:eastAsia="Times New Roman" w:hAnsi="Consolas" w:cs="Consolas"/>
          <w:color w:val="000000"/>
          <w:sz w:val="20"/>
          <w:szCs w:val="20"/>
          <w:lang w:val="en-US"/>
        </w:rPr>
        <w:br/>
        <w:t xml:space="preserve">         coefficients[</w:t>
      </w:r>
      <w:r w:rsidRPr="00E53F49">
        <w:rPr>
          <w:rFonts w:ascii="Consolas" w:eastAsia="Times New Roman" w:hAnsi="Consolas" w:cs="Consolas"/>
          <w:color w:val="0000FF"/>
          <w:sz w:val="20"/>
          <w:szCs w:val="20"/>
          <w:lang w:val="en-US"/>
        </w:rPr>
        <w:t>3</w:t>
      </w:r>
      <w:r w:rsidRPr="00E53F49">
        <w:rPr>
          <w:rFonts w:ascii="Consolas" w:eastAsia="Times New Roman" w:hAnsi="Consolas" w:cs="Consolas"/>
          <w:color w:val="000000"/>
          <w:sz w:val="20"/>
          <w:szCs w:val="20"/>
          <w:lang w:val="en-US"/>
        </w:rPr>
        <w:t>]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 xml:space="preserve">(k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 xml:space="preserve">) - </w:t>
      </w:r>
      <w:proofErr w:type="spellStart"/>
      <w:r w:rsidRPr="00E53F49">
        <w:rPr>
          <w:rFonts w:ascii="Consolas" w:eastAsia="Times New Roman" w:hAnsi="Consolas" w:cs="Consolas"/>
          <w:color w:val="000000"/>
          <w:sz w:val="20"/>
          <w:szCs w:val="20"/>
          <w:lang w:val="en-US"/>
        </w:rPr>
        <w:t>bExt.get</w:t>
      </w:r>
      <w:proofErr w:type="spellEnd"/>
      <w:r w:rsidRPr="00E53F49">
        <w:rPr>
          <w:rFonts w:ascii="Consolas" w:eastAsia="Times New Roman" w:hAnsi="Consolas" w:cs="Consolas"/>
          <w:color w:val="000000"/>
          <w:sz w:val="20"/>
          <w:szCs w:val="20"/>
          <w:lang w:val="en-US"/>
        </w:rPr>
        <w:t>(k)) / (</w:t>
      </w:r>
      <w:r w:rsidRPr="00E53F49">
        <w:rPr>
          <w:rFonts w:ascii="Consolas" w:eastAsia="Times New Roman" w:hAnsi="Consolas" w:cs="Consolas"/>
          <w:color w:val="0000FF"/>
          <w:sz w:val="20"/>
          <w:szCs w:val="20"/>
          <w:lang w:val="en-US"/>
        </w:rPr>
        <w:t xml:space="preserve">3.0 </w:t>
      </w:r>
      <w:r w:rsidRPr="00E53F49">
        <w:rPr>
          <w:rFonts w:ascii="Consolas" w:eastAsia="Times New Roman" w:hAnsi="Consolas" w:cs="Consolas"/>
          <w:color w:val="000000"/>
          <w:sz w:val="20"/>
          <w:szCs w:val="20"/>
          <w:lang w:val="en-US"/>
        </w:rPr>
        <w:t>* h[k]);</w:t>
      </w:r>
      <w:r w:rsidRPr="00E53F49">
        <w:rPr>
          <w:rFonts w:ascii="Consolas" w:eastAsia="Times New Roman" w:hAnsi="Consolas" w:cs="Consolas"/>
          <w:color w:val="000000"/>
          <w:sz w:val="20"/>
          <w:szCs w:val="20"/>
          <w:lang w:val="en-US"/>
        </w:rPr>
        <w:br/>
        <w:t xml:space="preserve">         </w:t>
      </w:r>
      <w:proofErr w:type="spellStart"/>
      <w:r w:rsidRPr="00E53F49">
        <w:rPr>
          <w:rFonts w:ascii="Consolas" w:eastAsia="Times New Roman" w:hAnsi="Consolas" w:cs="Consolas"/>
          <w:color w:val="000000"/>
          <w:sz w:val="20"/>
          <w:szCs w:val="20"/>
          <w:lang w:val="en-US"/>
        </w:rPr>
        <w:t>spline.addRight</w:t>
      </w:r>
      <w:proofErr w:type="spellEnd"/>
      <w:r w:rsidRPr="00E53F49">
        <w:rPr>
          <w:rFonts w:ascii="Consolas" w:eastAsia="Times New Roman" w:hAnsi="Consolas" w:cs="Consolas"/>
          <w:color w:val="000000"/>
          <w:sz w:val="20"/>
          <w:szCs w:val="20"/>
          <w:lang w:val="en-US"/>
        </w:rPr>
        <w:t xml:space="preserve">(coefficients, points[k + </w:t>
      </w:r>
      <w:r w:rsidRPr="00E53F49">
        <w:rPr>
          <w:rFonts w:ascii="Consolas" w:eastAsia="Times New Roman" w:hAnsi="Consolas" w:cs="Consolas"/>
          <w:color w:val="0000FF"/>
          <w:sz w:val="20"/>
          <w:szCs w:val="20"/>
          <w:lang w:val="en-US"/>
        </w:rPr>
        <w:t>1</w:t>
      </w:r>
      <w:r w:rsidRPr="00E53F49">
        <w:rPr>
          <w:rFonts w:ascii="Consolas" w:eastAsia="Times New Roman" w:hAnsi="Consolas" w:cs="Consolas"/>
          <w:color w:val="000000"/>
          <w:sz w:val="20"/>
          <w:szCs w:val="20"/>
          <w:lang w:val="en-US"/>
        </w:rPr>
        <w:t>].</w:t>
      </w:r>
      <w:proofErr w:type="spellStart"/>
      <w:r w:rsidRPr="00E53F49">
        <w:rPr>
          <w:rFonts w:ascii="Consolas" w:eastAsia="Times New Roman" w:hAnsi="Consolas" w:cs="Consolas"/>
          <w:color w:val="000000"/>
          <w:sz w:val="20"/>
          <w:szCs w:val="20"/>
          <w:lang w:val="en-US"/>
        </w:rPr>
        <w:t>getX</w:t>
      </w:r>
      <w:proofErr w:type="spellEnd"/>
      <w:r w:rsidRPr="00E53F49">
        <w:rPr>
          <w:rFonts w:ascii="Consolas" w:eastAsia="Times New Roman" w:hAnsi="Consolas" w:cs="Consolas"/>
          <w:color w:val="000000"/>
          <w:sz w:val="20"/>
          <w:szCs w:val="20"/>
          <w:lang w:val="en-US"/>
        </w:rPr>
        <w:t>());</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r>
      <w:r w:rsidRPr="00E53F49">
        <w:rPr>
          <w:rFonts w:ascii="Consolas" w:eastAsia="Times New Roman" w:hAnsi="Consolas" w:cs="Consolas"/>
          <w:color w:val="000000"/>
          <w:sz w:val="20"/>
          <w:szCs w:val="20"/>
          <w:lang w:val="en-US"/>
        </w:rPr>
        <w:lastRenderedPageBreak/>
        <w:br/>
        <w:t xml:space="preserve">      </w:t>
      </w:r>
      <w:r w:rsidRPr="00E53F49">
        <w:rPr>
          <w:rFonts w:ascii="Consolas" w:eastAsia="Times New Roman" w:hAnsi="Consolas" w:cs="Consolas"/>
          <w:b/>
          <w:bCs/>
          <w:color w:val="000080"/>
          <w:sz w:val="20"/>
          <w:szCs w:val="20"/>
          <w:lang w:val="en-US"/>
        </w:rPr>
        <w:t xml:space="preserve">return </w:t>
      </w:r>
      <w:r w:rsidRPr="00E53F49">
        <w:rPr>
          <w:rFonts w:ascii="Consolas" w:eastAsia="Times New Roman" w:hAnsi="Consolas" w:cs="Consolas"/>
          <w:color w:val="000000"/>
          <w:sz w:val="20"/>
          <w:szCs w:val="20"/>
          <w:lang w:val="en-US"/>
        </w:rPr>
        <w:t>spline;</w:t>
      </w:r>
      <w:r w:rsidRPr="00E53F49">
        <w:rPr>
          <w:rFonts w:ascii="Consolas" w:eastAsia="Times New Roman" w:hAnsi="Consolas" w:cs="Consolas"/>
          <w:color w:val="000000"/>
          <w:sz w:val="20"/>
          <w:szCs w:val="20"/>
          <w:lang w:val="en-US"/>
        </w:rPr>
        <w:br/>
        <w:t xml:space="preserve">   }</w:t>
      </w:r>
      <w:r w:rsidRPr="00E53F49">
        <w:rPr>
          <w:rFonts w:ascii="Consolas" w:eastAsia="Times New Roman" w:hAnsi="Consolas" w:cs="Consolas"/>
          <w:color w:val="000000"/>
          <w:sz w:val="20"/>
          <w:szCs w:val="20"/>
          <w:lang w:val="en-US"/>
        </w:rPr>
        <w:br/>
        <w:t>}</w:t>
      </w:r>
    </w:p>
    <w:p w:rsidR="00C57392" w:rsidRPr="00E53F49"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Default="00C57392" w:rsidP="00C57392">
      <w:pPr>
        <w:jc w:val="center"/>
        <w:rPr>
          <w:rFonts w:ascii="Times New Roman" w:hAnsi="Times New Roman"/>
        </w:rPr>
      </w:pPr>
      <w:r>
        <w:rPr>
          <w:rFonts w:ascii="Times New Roman" w:hAnsi="Times New Roman"/>
        </w:rPr>
        <w:t>Листинг 3- Код метода интергирования методом Гаусса-Лежандра</w:t>
      </w:r>
    </w:p>
    <w:p w:rsidR="00C57392" w:rsidRPr="003214CE"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3214CE">
        <w:rPr>
          <w:rFonts w:ascii="Consolas" w:eastAsia="Times New Roman" w:hAnsi="Consolas" w:cs="Consolas"/>
          <w:b/>
          <w:bCs/>
          <w:color w:val="000080"/>
          <w:sz w:val="20"/>
          <w:szCs w:val="20"/>
          <w:lang w:val="en-US"/>
        </w:rPr>
        <w:t xml:space="preserve">private static class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r w:rsidRPr="003214CE">
        <w:rPr>
          <w:rFonts w:ascii="Consolas" w:eastAsia="Times New Roman" w:hAnsi="Consolas" w:cs="Consolas"/>
          <w:b/>
          <w:bCs/>
          <w:color w:val="000080"/>
          <w:sz w:val="20"/>
          <w:szCs w:val="20"/>
          <w:lang w:val="en-US"/>
        </w:rPr>
        <w:t xml:space="preserve">implements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private double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proofErr w:type="spellStart"/>
      <w:r w:rsidRPr="003214CE">
        <w:rPr>
          <w:rFonts w:ascii="Consolas" w:eastAsia="Times New Roman" w:hAnsi="Consolas" w:cs="Consolas"/>
          <w:color w:val="000000"/>
          <w:sz w:val="20"/>
          <w:szCs w:val="20"/>
          <w:lang w:val="en-US"/>
        </w:rPr>
        <w:t>LinearVariableReplacement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this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upperLimit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 xml:space="preserve">2.0 </w:t>
      </w:r>
      <w:r w:rsidRPr="003214CE">
        <w:rPr>
          <w:rFonts w:ascii="Consolas" w:eastAsia="Times New Roman" w:hAnsi="Consolas" w:cs="Consolas"/>
          <w:color w:val="000000"/>
          <w:sz w:val="20"/>
          <w:szCs w:val="20"/>
          <w:lang w:val="en-US"/>
        </w:rPr>
        <w:t>* x + (</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integralCorrectionCoefficient</w:t>
      </w:r>
      <w:proofErr w:type="spellEnd"/>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660E7A"/>
          <w:sz w:val="20"/>
          <w:szCs w:val="20"/>
          <w:lang w:val="en-US"/>
        </w:rPr>
        <w:t>upperLimit</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b/>
          <w:bCs/>
          <w:color w:val="660E7A"/>
          <w:sz w:val="20"/>
          <w:szCs w:val="20"/>
          <w:lang w:val="en-US"/>
        </w:rPr>
        <w:t>lowerLimit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private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Knot</w:t>
      </w:r>
      <w:r w:rsidRPr="003214CE">
        <w:rPr>
          <w:rFonts w:ascii="Consolas" w:eastAsia="Times New Roman" w:hAnsi="Consolas" w:cs="Consolas"/>
          <w:color w:val="000000"/>
          <w:sz w:val="20"/>
          <w:szCs w:val="20"/>
          <w:lang w:val="en-US"/>
        </w:rPr>
        <w:t xml:space="preserve">[] knots,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arrow)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integral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knots.</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t xml:space="preserve">      integral += knots[k].</w:t>
      </w:r>
      <w:r w:rsidRPr="003214CE">
        <w:rPr>
          <w:rFonts w:ascii="Consolas" w:eastAsia="Times New Roman" w:hAnsi="Consolas" w:cs="Consolas"/>
          <w:b/>
          <w:bCs/>
          <w:color w:val="660E7A"/>
          <w:sz w:val="20"/>
          <w:szCs w:val="20"/>
          <w:lang w:val="en-US"/>
        </w:rPr>
        <w:t xml:space="preserve">weight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arrow.valueIn</w:t>
      </w:r>
      <w:proofErr w:type="spellEnd"/>
      <w:r w:rsidRPr="003214CE">
        <w:rPr>
          <w:rFonts w:ascii="Consolas" w:eastAsia="Times New Roman" w:hAnsi="Consolas" w:cs="Consolas"/>
          <w:color w:val="000000"/>
          <w:sz w:val="20"/>
          <w:szCs w:val="20"/>
          <w:lang w:val="en-US"/>
        </w:rPr>
        <w:t>(knots[k].</w:t>
      </w:r>
      <w:r w:rsidRPr="003214CE">
        <w:rPr>
          <w:rFonts w:ascii="Consolas" w:eastAsia="Times New Roman" w:hAnsi="Consolas" w:cs="Consolas"/>
          <w:b/>
          <w:bCs/>
          <w:color w:val="660E7A"/>
          <w:sz w:val="20"/>
          <w:szCs w:val="20"/>
          <w:lang w:val="en-US"/>
        </w:rPr>
        <w:t>point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integral;</w:t>
      </w:r>
      <w:r w:rsidRPr="003214CE">
        <w:rPr>
          <w:rFonts w:ascii="Consolas" w:eastAsia="Times New Roman" w:hAnsi="Consolas" w:cs="Consolas"/>
          <w:color w:val="000000"/>
          <w:sz w:val="20"/>
          <w:szCs w:val="20"/>
          <w:lang w:val="en-US"/>
        </w:rPr>
        <w:b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br/>
      </w:r>
      <w:r w:rsidRPr="003214CE">
        <w:rPr>
          <w:rFonts w:ascii="Consolas" w:eastAsia="Times New Roman" w:hAnsi="Consolas" w:cs="Consolas"/>
          <w:b/>
          <w:bCs/>
          <w:color w:val="000080"/>
          <w:sz w:val="20"/>
          <w:szCs w:val="20"/>
          <w:lang w:val="en-US"/>
        </w:rPr>
        <w:t xml:space="preserve">public static double </w:t>
      </w:r>
      <w:r w:rsidRPr="003214CE">
        <w:rPr>
          <w:rFonts w:ascii="Consolas" w:eastAsia="Times New Roman" w:hAnsi="Consolas" w:cs="Consolas"/>
          <w:color w:val="000000"/>
          <w:sz w:val="20"/>
          <w:szCs w:val="20"/>
          <w:lang w:val="en-US"/>
        </w:rPr>
        <w:t>integrate(</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 xml:space="preserve">Integral </w:t>
      </w:r>
      <w:proofErr w:type="spellStart"/>
      <w:r w:rsidRPr="003214CE">
        <w:rPr>
          <w:rFonts w:ascii="Consolas" w:eastAsia="Times New Roman" w:hAnsi="Consolas" w:cs="Consolas"/>
          <w:color w:val="000000"/>
          <w:sz w:val="20"/>
          <w:szCs w:val="20"/>
          <w:lang w:val="en-US"/>
        </w:rPr>
        <w:t>integral</w:t>
      </w:r>
      <w:proofErr w:type="spellEnd"/>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b/>
          <w:bCs/>
          <w:color w:val="000080"/>
          <w:sz w:val="20"/>
          <w:szCs w:val="20"/>
          <w:lang w:val="en-US"/>
        </w:rPr>
        <w:t xml:space="preserve">final double </w:t>
      </w:r>
      <w:r w:rsidRPr="003214CE">
        <w:rPr>
          <w:rFonts w:ascii="Consolas" w:eastAsia="Times New Roman" w:hAnsi="Consolas" w:cs="Consolas"/>
          <w:color w:val="000000"/>
          <w:sz w:val="20"/>
          <w:szCs w:val="20"/>
          <w:lang w:val="en-US"/>
        </w:rPr>
        <w:t>precision)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if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&lt; </w:t>
      </w:r>
      <w:r w:rsidRPr="003214CE">
        <w:rPr>
          <w:rFonts w:ascii="Consolas" w:eastAsia="Times New Roman" w:hAnsi="Consolas" w:cs="Consolas"/>
          <w:color w:val="0000FF"/>
          <w:sz w:val="20"/>
          <w:szCs w:val="20"/>
          <w:lang w:val="en-US"/>
        </w:rPr>
        <w:t xml:space="preserve">1 </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&gt;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throw new </w:t>
      </w:r>
      <w:proofErr w:type="spellStart"/>
      <w:r w:rsidRPr="003214CE">
        <w:rPr>
          <w:rFonts w:ascii="Consolas" w:eastAsia="Times New Roman" w:hAnsi="Consolas" w:cs="Consolas"/>
          <w:color w:val="0061FF"/>
          <w:sz w:val="20"/>
          <w:szCs w:val="20"/>
          <w:lang w:val="en-US"/>
        </w:rPr>
        <w:t>IllegalArgumentException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008000"/>
          <w:sz w:val="20"/>
          <w:szCs w:val="20"/>
          <w:lang w:val="en-US"/>
        </w:rPr>
        <w:t>"</w:t>
      </w:r>
      <w:proofErr w:type="spellStart"/>
      <w:r w:rsidRPr="003214CE">
        <w:rPr>
          <w:rFonts w:ascii="Consolas" w:eastAsia="Times New Roman" w:hAnsi="Consolas" w:cs="Consolas"/>
          <w:b/>
          <w:bCs/>
          <w:color w:val="008000"/>
          <w:sz w:val="20"/>
          <w:szCs w:val="20"/>
          <w:lang w:val="en-US"/>
        </w:rPr>
        <w:t>pointCountRule</w:t>
      </w:r>
      <w:proofErr w:type="spellEnd"/>
      <w:r w:rsidRPr="003214CE">
        <w:rPr>
          <w:rFonts w:ascii="Consolas" w:eastAsia="Times New Roman" w:hAnsi="Consolas" w:cs="Consolas"/>
          <w:b/>
          <w:bCs/>
          <w:color w:val="008000"/>
          <w:sz w:val="20"/>
          <w:szCs w:val="20"/>
          <w:lang w:val="en-US"/>
        </w:rPr>
        <w:t xml:space="preserve"> should be more or equals 1 and less or equals " </w:t>
      </w:r>
      <w:r w:rsidRPr="003214CE">
        <w:rPr>
          <w:rFonts w:ascii="Consolas" w:eastAsia="Times New Roman" w:hAnsi="Consolas" w:cs="Consolas"/>
          <w:color w:val="000000"/>
          <w:sz w:val="20"/>
          <w:szCs w:val="20"/>
          <w:lang w:val="en-US"/>
        </w:rPr>
        <w:t>+ (</w:t>
      </w:r>
      <w:proofErr w:type="spellStart"/>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color w:val="660E7A"/>
          <w:sz w:val="20"/>
          <w:szCs w:val="20"/>
          <w:lang w:val="en-US"/>
        </w:rPr>
        <w:t>length</w:t>
      </w:r>
      <w:proofErr w:type="spellEnd"/>
      <w:r w:rsidRPr="003214CE">
        <w:rPr>
          <w:rFonts w:ascii="Consolas" w:eastAsia="Times New Roman" w:hAnsi="Consolas" w:cs="Consolas"/>
          <w:b/>
          <w:bCs/>
          <w:color w:val="660E7A"/>
          <w:sz w:val="20"/>
          <w:szCs w:val="20"/>
          <w:lang w:val="en-US"/>
        </w:rPr>
        <w:t xml:space="preserve"> </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00FF"/>
          <w:sz w:val="20"/>
          <w:szCs w:val="20"/>
          <w:lang w:val="en-US"/>
        </w:rPr>
        <w:t>1</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-precision * </w:t>
      </w:r>
      <w:r w:rsidRPr="003214CE">
        <w:rPr>
          <w:rFonts w:ascii="Consolas" w:eastAsia="Times New Roman" w:hAnsi="Consolas" w:cs="Consolas"/>
          <w:color w:val="0000FF"/>
          <w:sz w:val="20"/>
          <w:szCs w:val="20"/>
          <w:lang w:val="en-US"/>
        </w:rPr>
        <w:t>2</w:t>
      </w:r>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DEFAULT_INTERVAL_COUNT</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double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integral.getUpperLimit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while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61FF"/>
          <w:sz w:val="20"/>
          <w:szCs w:val="20"/>
          <w:lang w:val="en-US"/>
        </w:rPr>
        <w:t>Math</w:t>
      </w:r>
      <w:r w:rsidRPr="003214CE">
        <w:rPr>
          <w:rFonts w:ascii="Consolas" w:eastAsia="Times New Roman" w:hAnsi="Consolas" w:cs="Consolas"/>
          <w:color w:val="000000"/>
          <w:sz w:val="20"/>
          <w:szCs w:val="20"/>
          <w:lang w:val="en-US"/>
        </w:rPr>
        <w:t>.</w:t>
      </w:r>
      <w:r w:rsidRPr="003214CE">
        <w:rPr>
          <w:rFonts w:ascii="Consolas" w:eastAsia="Times New Roman" w:hAnsi="Consolas" w:cs="Consolas"/>
          <w:i/>
          <w:iCs/>
          <w:color w:val="000000"/>
          <w:sz w:val="20"/>
          <w:szCs w:val="20"/>
          <w:lang w:val="en-US"/>
        </w:rPr>
        <w:t>abs</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&gt; precision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r w:rsidRPr="003214CE">
        <w:rPr>
          <w:rFonts w:ascii="Consolas" w:eastAsia="Times New Roman" w:hAnsi="Consolas" w:cs="Consolas"/>
          <w:color w:val="000000"/>
          <w:sz w:val="20"/>
          <w:szCs w:val="20"/>
          <w:lang w:val="en-US"/>
        </w:rPr>
        <w:t xml:space="preserve">step = </w:t>
      </w:r>
      <w:proofErr w:type="spellStart"/>
      <w:r w:rsidRPr="003214CE">
        <w:rPr>
          <w:rFonts w:ascii="Consolas" w:eastAsia="Times New Roman" w:hAnsi="Consolas" w:cs="Consolas"/>
          <w:color w:val="000000"/>
          <w:sz w:val="20"/>
          <w:szCs w:val="20"/>
          <w:lang w:val="en-US"/>
        </w:rPr>
        <w:t>integrationInterval</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double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integral.getLowerLimit</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for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b/>
          <w:bCs/>
          <w:color w:val="000080"/>
          <w:sz w:val="20"/>
          <w:szCs w:val="20"/>
          <w:lang w:val="en-US"/>
        </w:rPr>
        <w:t>int</w:t>
      </w:r>
      <w:proofErr w:type="spellEnd"/>
      <w:r w:rsidRPr="003214CE">
        <w:rPr>
          <w:rFonts w:ascii="Consolas" w:eastAsia="Times New Roman" w:hAnsi="Consolas" w:cs="Consolas"/>
          <w:b/>
          <w:bCs/>
          <w:color w:val="000080"/>
          <w:sz w:val="20"/>
          <w:szCs w:val="20"/>
          <w:lang w:val="en-US"/>
        </w:rPr>
        <w:t xml:space="preserve"> </w:t>
      </w:r>
      <w:r w:rsidRPr="003214CE">
        <w:rPr>
          <w:rFonts w:ascii="Consolas" w:eastAsia="Times New Roman" w:hAnsi="Consolas" w:cs="Consolas"/>
          <w:color w:val="000000"/>
          <w:sz w:val="20"/>
          <w:szCs w:val="20"/>
          <w:lang w:val="en-US"/>
        </w:rPr>
        <w:t xml:space="preserve">k = </w:t>
      </w:r>
      <w:r w:rsidRPr="003214CE">
        <w:rPr>
          <w:rFonts w:ascii="Consolas" w:eastAsia="Times New Roman" w:hAnsi="Consolas" w:cs="Consolas"/>
          <w:color w:val="0000FF"/>
          <w:sz w:val="20"/>
          <w:szCs w:val="20"/>
          <w:lang w:val="en-US"/>
        </w:rPr>
        <w:t>0</w:t>
      </w:r>
      <w:r w:rsidRPr="003214CE">
        <w:rPr>
          <w:rFonts w:ascii="Consolas" w:eastAsia="Times New Roman" w:hAnsi="Consolas" w:cs="Consolas"/>
          <w:color w:val="000000"/>
          <w:sz w:val="20"/>
          <w:szCs w:val="20"/>
          <w:lang w:val="en-US"/>
        </w:rPr>
        <w:t xml:space="preserve">; k &lt;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k++)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 xml:space="preserve"> += step;</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61FF"/>
          <w:sz w:val="20"/>
          <w:szCs w:val="20"/>
          <w:lang w:val="en-US"/>
        </w:rPr>
        <w:t xml:space="preserve"> </w:t>
      </w:r>
      <w:proofErr w:type="spellStart"/>
      <w:r w:rsidRPr="003214CE">
        <w:rPr>
          <w:rFonts w:ascii="Consolas" w:eastAsia="Times New Roman" w:hAnsi="Consolas" w:cs="Consolas"/>
          <w:color w:val="000000"/>
          <w:sz w:val="20"/>
          <w:szCs w:val="20"/>
          <w:lang w:val="en-US"/>
        </w:rPr>
        <w:t>variableReplacement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proofErr w:type="spellStart"/>
      <w:r w:rsidRPr="003214CE">
        <w:rPr>
          <w:rFonts w:ascii="Consolas" w:eastAsia="Times New Roman" w:hAnsi="Consolas" w:cs="Consolas"/>
          <w:color w:val="0061FF"/>
          <w:sz w:val="20"/>
          <w:szCs w:val="20"/>
          <w:lang w:val="en-US"/>
        </w:rPr>
        <w:t>LinearVariableReplacement</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xStart</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xEnd</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final </w:t>
      </w:r>
      <w:r w:rsidRPr="003214CE">
        <w:rPr>
          <w:rFonts w:ascii="Consolas" w:eastAsia="Times New Roman" w:hAnsi="Consolas" w:cs="Consolas"/>
          <w:color w:val="0061FF"/>
          <w:sz w:val="20"/>
          <w:szCs w:val="20"/>
          <w:lang w:val="en-US"/>
        </w:rPr>
        <w:t>Arrow</w:t>
      </w:r>
      <w:r w:rsidRPr="003214CE">
        <w:rPr>
          <w:rFonts w:ascii="Consolas" w:eastAsia="Times New Roman" w:hAnsi="Consolas" w:cs="Consolas"/>
          <w:color w:val="000000"/>
          <w:sz w:val="20"/>
          <w:szCs w:val="20"/>
          <w:lang w:val="en-US"/>
        </w:rPr>
        <w:t>&lt;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&gt;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color w:val="000080"/>
          <w:sz w:val="20"/>
          <w:szCs w:val="20"/>
          <w:lang w:val="en-US"/>
        </w:rPr>
        <w:t xml:space="preserve">new </w:t>
      </w:r>
      <w:r w:rsidRPr="003214CE">
        <w:rPr>
          <w:rFonts w:ascii="Consolas" w:eastAsia="Times New Roman" w:hAnsi="Consolas" w:cs="Consolas"/>
          <w:color w:val="000000"/>
          <w:sz w:val="20"/>
          <w:szCs w:val="20"/>
          <w:lang w:val="en-US"/>
        </w:rPr>
        <w:t>Arrow&lt;</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 xml:space="preserve">, </w:t>
      </w:r>
      <w:r w:rsidRPr="003214CE">
        <w:rPr>
          <w:rFonts w:ascii="Consolas" w:eastAsia="Times New Roman" w:hAnsi="Consolas" w:cs="Consolas"/>
          <w:color w:val="0061FF"/>
          <w:sz w:val="20"/>
          <w:szCs w:val="20"/>
          <w:lang w:val="en-US"/>
        </w:rPr>
        <w:t>Double</w:t>
      </w:r>
      <w:r w:rsidRPr="003214CE">
        <w:rPr>
          <w:rFonts w:ascii="Consolas" w:eastAsia="Times New Roman" w:hAnsi="Consolas" w:cs="Consolas"/>
          <w:color w:val="000000"/>
          <w:sz w:val="20"/>
          <w:szCs w:val="20"/>
          <w:lang w:val="en-US"/>
        </w:rPr>
        <w:t>&gt;()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808000"/>
          <w:sz w:val="20"/>
          <w:szCs w:val="20"/>
          <w:lang w:val="en-US"/>
        </w:rPr>
        <w:t>@Override</w:t>
      </w:r>
      <w:r w:rsidRPr="003214CE">
        <w:rPr>
          <w:rFonts w:ascii="Consolas" w:eastAsia="Times New Roman" w:hAnsi="Consolas" w:cs="Consolas"/>
          <w:color w:val="808000"/>
          <w:sz w:val="20"/>
          <w:szCs w:val="20"/>
          <w:lang w:val="en-US"/>
        </w:rPr>
        <w:br/>
        <w:t xml:space="preserve">            </w:t>
      </w:r>
      <w:r w:rsidRPr="003214CE">
        <w:rPr>
          <w:rFonts w:ascii="Consolas" w:eastAsia="Times New Roman" w:hAnsi="Consolas" w:cs="Consolas"/>
          <w:b/>
          <w:bCs/>
          <w:color w:val="000080"/>
          <w:sz w:val="20"/>
          <w:szCs w:val="20"/>
          <w:lang w:val="en-US"/>
        </w:rPr>
        <w:t xml:space="preserve">public </w:t>
      </w:r>
      <w:r w:rsidRPr="003214CE">
        <w:rPr>
          <w:rFonts w:ascii="Consolas" w:eastAsia="Times New Roman" w:hAnsi="Consolas" w:cs="Consolas"/>
          <w:color w:val="0061FF"/>
          <w:sz w:val="20"/>
          <w:szCs w:val="20"/>
          <w:lang w:val="en-US"/>
        </w:rPr>
        <w:t xml:space="preserve">Double </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61FF"/>
          <w:sz w:val="20"/>
          <w:szCs w:val="20"/>
          <w:lang w:val="en-US"/>
        </w:rPr>
        <w:t xml:space="preserve">Double </w:t>
      </w:r>
      <w:r w:rsidRPr="003214CE">
        <w:rPr>
          <w:rFonts w:ascii="Consolas" w:eastAsia="Times New Roman" w:hAnsi="Consolas" w:cs="Consolas"/>
          <w:color w:val="000000"/>
          <w:sz w:val="20"/>
          <w:szCs w:val="20"/>
          <w:lang w:val="en-US"/>
        </w:rPr>
        <w:t>x)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proofErr w:type="spellStart"/>
      <w:r w:rsidRPr="003214CE">
        <w:rPr>
          <w:rFonts w:ascii="Consolas" w:eastAsia="Times New Roman" w:hAnsi="Consolas" w:cs="Consolas"/>
          <w:color w:val="660E7A"/>
          <w:sz w:val="20"/>
          <w:szCs w:val="20"/>
          <w:lang w:val="en-US"/>
        </w:rPr>
        <w:t>integral</w:t>
      </w:r>
      <w:r w:rsidRPr="003214CE">
        <w:rPr>
          <w:rFonts w:ascii="Consolas" w:eastAsia="Times New Roman" w:hAnsi="Consolas" w:cs="Consolas"/>
          <w:color w:val="000000"/>
          <w:sz w:val="20"/>
          <w:szCs w:val="20"/>
          <w:lang w:val="en-US"/>
        </w:rPr>
        <w:t>.getArrow</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660E7A"/>
          <w:sz w:val="20"/>
          <w:szCs w:val="20"/>
          <w:lang w:val="en-US"/>
        </w:rPr>
        <w:t>variableReplacement</w:t>
      </w:r>
      <w:r w:rsidRPr="003214CE">
        <w:rPr>
          <w:rFonts w:ascii="Consolas" w:eastAsia="Times New Roman" w:hAnsi="Consolas" w:cs="Consolas"/>
          <w:color w:val="000000"/>
          <w:sz w:val="20"/>
          <w:szCs w:val="20"/>
          <w:lang w:val="en-US"/>
        </w:rPr>
        <w:t>.valueIn</w:t>
      </w:r>
      <w:proofErr w:type="spellEnd"/>
      <w:r w:rsidRPr="003214CE">
        <w:rPr>
          <w:rFonts w:ascii="Consolas" w:eastAsia="Times New Roman" w:hAnsi="Consolas" w:cs="Consolas"/>
          <w:color w:val="000000"/>
          <w:sz w:val="20"/>
          <w:szCs w:val="20"/>
          <w:lang w:val="en-US"/>
        </w:rPr>
        <w:t>(x));</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variableReplacement.integralCorrectionCoefficient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i/>
          <w:iCs/>
          <w:color w:val="000000"/>
          <w:sz w:val="20"/>
          <w:szCs w:val="20"/>
          <w:lang w:val="en-US"/>
        </w:rPr>
        <w:t>integrate</w:t>
      </w:r>
      <w:r w:rsidRPr="003214CE">
        <w:rPr>
          <w:rFonts w:ascii="Consolas" w:eastAsia="Times New Roman" w:hAnsi="Consolas" w:cs="Consolas"/>
          <w:color w:val="000000"/>
          <w:sz w:val="20"/>
          <w:szCs w:val="20"/>
          <w:lang w:val="en-US"/>
        </w:rPr>
        <w:t>(</w:t>
      </w:r>
      <w:r w:rsidRPr="003214CE">
        <w:rPr>
          <w:rFonts w:ascii="Consolas" w:eastAsia="Times New Roman" w:hAnsi="Consolas" w:cs="Consolas"/>
          <w:b/>
          <w:bCs/>
          <w:i/>
          <w:iCs/>
          <w:color w:val="660E7A"/>
          <w:sz w:val="20"/>
          <w:szCs w:val="20"/>
          <w:lang w:val="en-US"/>
        </w:rPr>
        <w:t>KNOTS</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pointCountRule</w:t>
      </w:r>
      <w:proofErr w:type="spellEnd"/>
      <w:r w:rsidRPr="003214CE">
        <w:rPr>
          <w:rFonts w:ascii="Consolas" w:eastAsia="Times New Roman" w:hAnsi="Consolas" w:cs="Consolas"/>
          <w:color w:val="000000"/>
          <w:sz w:val="20"/>
          <w:szCs w:val="20"/>
          <w:lang w:val="en-US"/>
        </w:rPr>
        <w:t xml:space="preserve">], </w:t>
      </w:r>
      <w:proofErr w:type="spellStart"/>
      <w:r w:rsidRPr="003214CE">
        <w:rPr>
          <w:rFonts w:ascii="Consolas" w:eastAsia="Times New Roman" w:hAnsi="Consolas" w:cs="Consolas"/>
          <w:color w:val="000000"/>
          <w:sz w:val="20"/>
          <w:szCs w:val="20"/>
          <w:lang w:val="en-US"/>
        </w:rPr>
        <w:t>integratedArrow</w:t>
      </w:r>
      <w:proofErr w:type="spellEnd"/>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r>
      <w:r w:rsidRPr="003214CE">
        <w:rPr>
          <w:rFonts w:ascii="Consolas" w:eastAsia="Times New Roman" w:hAnsi="Consolas" w:cs="Consolas"/>
          <w:color w:val="000000"/>
          <w:sz w:val="20"/>
          <w:szCs w:val="20"/>
          <w:lang w:val="en-US"/>
        </w:rPr>
        <w:lastRenderedPageBreak/>
        <w:t xml:space="preserve">      }</w:t>
      </w:r>
      <w:r w:rsidRPr="003214CE">
        <w:rPr>
          <w:rFonts w:ascii="Consolas" w:eastAsia="Times New Roman" w:hAnsi="Consolas" w:cs="Consolas"/>
          <w:color w:val="000000"/>
          <w:sz w:val="20"/>
          <w:szCs w:val="20"/>
          <w:lang w:val="en-US"/>
        </w:rPr>
        <w:br/>
        <w:t xml:space="preserve">      </w:t>
      </w:r>
      <w:proofErr w:type="spellStart"/>
      <w:r w:rsidRPr="003214CE">
        <w:rPr>
          <w:rFonts w:ascii="Consolas" w:eastAsia="Times New Roman" w:hAnsi="Consolas" w:cs="Consolas"/>
          <w:color w:val="000000"/>
          <w:sz w:val="20"/>
          <w:szCs w:val="20"/>
          <w:lang w:val="en-US"/>
        </w:rPr>
        <w:t>intervalCount</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b/>
          <w:bCs/>
          <w:i/>
          <w:iCs/>
          <w:color w:val="660E7A"/>
          <w:sz w:val="20"/>
          <w:szCs w:val="20"/>
          <w:lang w:val="en-US"/>
        </w:rPr>
        <w:t>INTERGAL_STEP_MULTIPLIER</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color w:val="000000"/>
          <w:sz w:val="20"/>
          <w:szCs w:val="20"/>
          <w:lang w:val="en-US"/>
        </w:rPr>
        <w:br/>
        <w:t xml:space="preserve">   </w:t>
      </w:r>
      <w:r w:rsidRPr="003214CE">
        <w:rPr>
          <w:rFonts w:ascii="Consolas" w:eastAsia="Times New Roman" w:hAnsi="Consolas" w:cs="Consolas"/>
          <w:b/>
          <w:bCs/>
          <w:color w:val="000080"/>
          <w:sz w:val="20"/>
          <w:szCs w:val="20"/>
          <w:lang w:val="en-US"/>
        </w:rPr>
        <w:t xml:space="preserve">return </w:t>
      </w:r>
      <w:r w:rsidRPr="003214CE">
        <w:rPr>
          <w:rFonts w:ascii="Consolas" w:eastAsia="Times New Roman" w:hAnsi="Consolas" w:cs="Consolas"/>
          <w:color w:val="000000"/>
          <w:sz w:val="20"/>
          <w:szCs w:val="20"/>
          <w:lang w:val="en-US"/>
        </w:rPr>
        <w:t>(</w:t>
      </w:r>
      <w:proofErr w:type="spellStart"/>
      <w:r w:rsidRPr="003214CE">
        <w:rPr>
          <w:rFonts w:ascii="Consolas" w:eastAsia="Times New Roman" w:hAnsi="Consolas" w:cs="Consolas"/>
          <w:color w:val="000000"/>
          <w:sz w:val="20"/>
          <w:szCs w:val="20"/>
          <w:lang w:val="en-US"/>
        </w:rPr>
        <w:t>integralValue</w:t>
      </w:r>
      <w:proofErr w:type="spellEnd"/>
      <w:r w:rsidRPr="003214CE">
        <w:rPr>
          <w:rFonts w:ascii="Consolas" w:eastAsia="Times New Roman" w:hAnsi="Consolas" w:cs="Consolas"/>
          <w:color w:val="000000"/>
          <w:sz w:val="20"/>
          <w:szCs w:val="20"/>
          <w:lang w:val="en-US"/>
        </w:rPr>
        <w:t xml:space="preserve"> + </w:t>
      </w:r>
      <w:proofErr w:type="spellStart"/>
      <w:r w:rsidRPr="003214CE">
        <w:rPr>
          <w:rFonts w:ascii="Consolas" w:eastAsia="Times New Roman" w:hAnsi="Consolas" w:cs="Consolas"/>
          <w:color w:val="000000"/>
          <w:sz w:val="20"/>
          <w:szCs w:val="20"/>
          <w:lang w:val="en-US"/>
        </w:rPr>
        <w:t>integralPrevValue</w:t>
      </w:r>
      <w:proofErr w:type="spellEnd"/>
      <w:r w:rsidRPr="003214CE">
        <w:rPr>
          <w:rFonts w:ascii="Consolas" w:eastAsia="Times New Roman" w:hAnsi="Consolas" w:cs="Consolas"/>
          <w:color w:val="000000"/>
          <w:sz w:val="20"/>
          <w:szCs w:val="20"/>
          <w:lang w:val="en-US"/>
        </w:rPr>
        <w:t xml:space="preserve">) / </w:t>
      </w:r>
      <w:r w:rsidRPr="003214CE">
        <w:rPr>
          <w:rFonts w:ascii="Consolas" w:eastAsia="Times New Roman" w:hAnsi="Consolas" w:cs="Consolas"/>
          <w:color w:val="0000FF"/>
          <w:sz w:val="20"/>
          <w:szCs w:val="20"/>
          <w:lang w:val="en-US"/>
        </w:rPr>
        <w:t>2.0</w:t>
      </w:r>
      <w:r w:rsidRPr="003214CE">
        <w:rPr>
          <w:rFonts w:ascii="Consolas" w:eastAsia="Times New Roman" w:hAnsi="Consolas" w:cs="Consolas"/>
          <w:color w:val="000000"/>
          <w:sz w:val="20"/>
          <w:szCs w:val="20"/>
          <w:lang w:val="en-US"/>
        </w:rPr>
        <w:t>;</w:t>
      </w:r>
      <w:r w:rsidRPr="003214CE">
        <w:rPr>
          <w:rFonts w:ascii="Consolas" w:eastAsia="Times New Roman" w:hAnsi="Consolas" w:cs="Consolas"/>
          <w:color w:val="000000"/>
          <w:sz w:val="20"/>
          <w:szCs w:val="20"/>
          <w:lang w:val="en-US"/>
        </w:rPr>
        <w:br/>
        <w:t>}</w:t>
      </w:r>
    </w:p>
    <w:p w:rsidR="00C57392" w:rsidRPr="003214CE" w:rsidRDefault="00C57392" w:rsidP="00C57392">
      <w:pPr>
        <w:rPr>
          <w:rFonts w:ascii="Times New Roman" w:hAnsi="Times New Roman"/>
          <w:lang w:val="en-US"/>
        </w:rPr>
      </w:pPr>
    </w:p>
    <w:p w:rsidR="00C57392" w:rsidRPr="00CE5C8A" w:rsidRDefault="00C57392" w:rsidP="00C57392">
      <w:pPr>
        <w:rPr>
          <w:rFonts w:ascii="Times New Roman" w:hAnsi="Times New Roman"/>
          <w:lang w:val="en-US"/>
        </w:rPr>
      </w:pPr>
    </w:p>
    <w:p w:rsidR="00C57392" w:rsidRPr="00CE5C8A" w:rsidRDefault="00C57392" w:rsidP="00C57392">
      <w:pPr>
        <w:jc w:val="center"/>
        <w:rPr>
          <w:rFonts w:ascii="Times New Roman" w:hAnsi="Times New Roman"/>
          <w:lang w:val="en-US"/>
        </w:rPr>
      </w:pPr>
      <w:r>
        <w:rPr>
          <w:rFonts w:ascii="Times New Roman" w:hAnsi="Times New Roman"/>
        </w:rPr>
        <w:t>Листинг</w:t>
      </w:r>
      <w:r w:rsidRPr="00CE5C8A">
        <w:rPr>
          <w:rFonts w:ascii="Times New Roman" w:hAnsi="Times New Roman"/>
          <w:lang w:val="en-US"/>
        </w:rPr>
        <w:t xml:space="preserve"> 4 – </w:t>
      </w:r>
      <w:r>
        <w:rPr>
          <w:rFonts w:ascii="Times New Roman" w:hAnsi="Times New Roman"/>
        </w:rPr>
        <w:t>Код</w:t>
      </w:r>
      <w:r w:rsidRPr="00CE5C8A">
        <w:rPr>
          <w:rFonts w:ascii="Times New Roman" w:hAnsi="Times New Roman"/>
          <w:lang w:val="en-US"/>
        </w:rPr>
        <w:t xml:space="preserve"> </w:t>
      </w:r>
      <w:r>
        <w:rPr>
          <w:rFonts w:ascii="Times New Roman" w:hAnsi="Times New Roman"/>
        </w:rPr>
        <w:t>метода</w:t>
      </w:r>
      <w:r w:rsidRPr="00CE5C8A">
        <w:rPr>
          <w:rFonts w:ascii="Times New Roman" w:hAnsi="Times New Roman"/>
          <w:lang w:val="en-US"/>
        </w:rPr>
        <w:t xml:space="preserve"> </w:t>
      </w:r>
      <w:r>
        <w:rPr>
          <w:rFonts w:ascii="Times New Roman" w:hAnsi="Times New Roman"/>
        </w:rPr>
        <w:t>численной</w:t>
      </w:r>
      <w:r w:rsidRPr="00CE5C8A">
        <w:rPr>
          <w:rFonts w:ascii="Times New Roman" w:hAnsi="Times New Roman"/>
          <w:lang w:val="en-US"/>
        </w:rPr>
        <w:t xml:space="preserve"> </w:t>
      </w:r>
      <w:r>
        <w:rPr>
          <w:rFonts w:ascii="Times New Roman" w:hAnsi="Times New Roman"/>
        </w:rPr>
        <w:t>репараметризации</w:t>
      </w:r>
    </w:p>
    <w:p w:rsidR="00C57392" w:rsidRPr="00E339F5" w:rsidRDefault="00C57392" w:rsidP="00C57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r w:rsidRPr="00E339F5">
        <w:rPr>
          <w:rFonts w:ascii="Consolas" w:eastAsia="Times New Roman" w:hAnsi="Consolas" w:cs="Consolas"/>
          <w:b/>
          <w:bCs/>
          <w:color w:val="000080"/>
          <w:sz w:val="20"/>
          <w:szCs w:val="20"/>
          <w:lang w:val="en-US"/>
        </w:rPr>
        <w:t xml:space="preserve">public static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fromCurve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color w:val="000080"/>
          <w:sz w:val="20"/>
          <w:szCs w:val="20"/>
          <w:lang w:val="en-US"/>
        </w:rPr>
        <w:t xml:space="preserve">final </w:t>
      </w:r>
      <w:proofErr w:type="spellStart"/>
      <w:r w:rsidRPr="00E339F5">
        <w:rPr>
          <w:rFonts w:ascii="Consolas" w:eastAsia="Times New Roman" w:hAnsi="Consolas" w:cs="Consolas"/>
          <w:color w:val="0061FF"/>
          <w:sz w:val="20"/>
          <w:szCs w:val="20"/>
          <w:lang w:val="en-US"/>
        </w:rPr>
        <w:t>ParametricCurve</w:t>
      </w:r>
      <w:proofErr w:type="spellEnd"/>
      <w:r w:rsidRPr="00E339F5">
        <w:rPr>
          <w:rFonts w:ascii="Consolas" w:eastAsia="Times New Roman" w:hAnsi="Consolas" w:cs="Consolas"/>
          <w:color w:val="0061FF"/>
          <w:sz w:val="20"/>
          <w:szCs w:val="20"/>
          <w:lang w:val="en-US"/>
        </w:rPr>
        <w:t xml:space="preserve"> </w:t>
      </w:r>
      <w:r w:rsidRPr="00E339F5">
        <w:rPr>
          <w:rFonts w:ascii="Consolas" w:eastAsia="Times New Roman" w:hAnsi="Consolas" w:cs="Consolas"/>
          <w:color w:val="000000"/>
          <w:sz w:val="20"/>
          <w:szCs w:val="20"/>
          <w:lang w:val="en-US"/>
        </w:rPr>
        <w:t xml:space="preserve">curve, </w:t>
      </w:r>
      <w:r w:rsidRPr="00E339F5">
        <w:rPr>
          <w:rFonts w:ascii="Consolas" w:eastAsia="Times New Roman" w:hAnsi="Consolas" w:cs="Consolas"/>
          <w:color w:val="0061FF"/>
          <w:sz w:val="20"/>
          <w:szCs w:val="20"/>
          <w:lang w:val="en-US"/>
        </w:rPr>
        <w:t>__</w:t>
      </w:r>
      <w:r w:rsidRPr="00E339F5">
        <w:rPr>
          <w:rFonts w:ascii="Consolas" w:eastAsia="Times New Roman" w:hAnsi="Consolas" w:cs="Consolas"/>
          <w:color w:val="000000"/>
          <w:sz w:val="20"/>
          <w:szCs w:val="20"/>
          <w:lang w:val="en-US"/>
        </w:rPr>
        <w:t>&lt;</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Arrow</w:t>
      </w:r>
      <w:r w:rsidRPr="00E339F5">
        <w:rPr>
          <w:rFonts w:ascii="Consolas" w:eastAsia="Times New Roman" w:hAnsi="Consolas" w:cs="Consolas"/>
          <w:color w:val="000000"/>
          <w:sz w:val="20"/>
          <w:szCs w:val="20"/>
          <w:lang w:val="en-US"/>
        </w:rPr>
        <w:t>&lt;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&gt; </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0000"/>
          <w:sz w:val="20"/>
          <w:szCs w:val="20"/>
          <w:lang w:val="en-US"/>
        </w:rPr>
        <w:t>Arrow&lt;</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61FF"/>
          <w:sz w:val="20"/>
          <w:szCs w:val="20"/>
          <w:lang w:val="en-US"/>
        </w:rPr>
        <w:t>Double</w:t>
      </w:r>
      <w:r w:rsidRPr="00E339F5">
        <w:rPr>
          <w:rFonts w:ascii="Consolas" w:eastAsia="Times New Roman" w:hAnsi="Consolas" w:cs="Consolas"/>
          <w:color w:val="000000"/>
          <w:sz w:val="20"/>
          <w:szCs w:val="20"/>
          <w:lang w:val="en-US"/>
        </w:rPr>
        <w:t>&gt;()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808000"/>
          <w:sz w:val="20"/>
          <w:szCs w:val="20"/>
          <w:lang w:val="en-US"/>
        </w:rPr>
        <w:t>@Override</w:t>
      </w:r>
      <w:r w:rsidRPr="00E339F5">
        <w:rPr>
          <w:rFonts w:ascii="Consolas" w:eastAsia="Times New Roman" w:hAnsi="Consolas" w:cs="Consolas"/>
          <w:color w:val="808000"/>
          <w:sz w:val="20"/>
          <w:szCs w:val="20"/>
          <w:lang w:val="en-US"/>
        </w:rPr>
        <w:br/>
        <w:t xml:space="preserve">      </w:t>
      </w:r>
      <w:r w:rsidRPr="00E339F5">
        <w:rPr>
          <w:rFonts w:ascii="Consolas" w:eastAsia="Times New Roman" w:hAnsi="Consolas" w:cs="Consolas"/>
          <w:b/>
          <w:bCs/>
          <w:color w:val="000080"/>
          <w:sz w:val="20"/>
          <w:szCs w:val="20"/>
          <w:lang w:val="en-US"/>
        </w:rPr>
        <w:t xml:space="preserve">public </w:t>
      </w:r>
      <w:r w:rsidRPr="00E339F5">
        <w:rPr>
          <w:rFonts w:ascii="Consolas" w:eastAsia="Times New Roman" w:hAnsi="Consolas" w:cs="Consolas"/>
          <w:color w:val="0061FF"/>
          <w:sz w:val="20"/>
          <w:szCs w:val="20"/>
          <w:lang w:val="en-US"/>
        </w:rPr>
        <w:t xml:space="preserve">Double </w:t>
      </w:r>
      <w:proofErr w:type="spellStart"/>
      <w:r w:rsidRPr="00E339F5">
        <w:rPr>
          <w:rFonts w:ascii="Consolas" w:eastAsia="Times New Roman" w:hAnsi="Consolas" w:cs="Consolas"/>
          <w:color w:val="000000"/>
          <w:sz w:val="20"/>
          <w:szCs w:val="20"/>
          <w:lang w:val="en-US"/>
        </w:rPr>
        <w:t>valueIn</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61FF"/>
          <w:sz w:val="20"/>
          <w:szCs w:val="20"/>
          <w:lang w:val="en-US"/>
        </w:rPr>
        <w:t xml:space="preserve">Double </w:t>
      </w:r>
      <w:r w:rsidRPr="00E339F5">
        <w:rPr>
          <w:rFonts w:ascii="Consolas" w:eastAsia="Times New Roman" w:hAnsi="Consolas" w:cs="Consolas"/>
          <w:color w:val="000000"/>
          <w:sz w:val="20"/>
          <w:szCs w:val="20"/>
          <w:lang w:val="en-US"/>
        </w:rPr>
        <w:t>x)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660E7A"/>
          <w:sz w:val="20"/>
          <w:szCs w:val="20"/>
          <w:lang w:val="en-US"/>
        </w:rPr>
        <w:t>curve</w:t>
      </w:r>
      <w:r w:rsidRPr="00E339F5">
        <w:rPr>
          <w:rFonts w:ascii="Consolas" w:eastAsia="Times New Roman" w:hAnsi="Consolas" w:cs="Consolas"/>
          <w:color w:val="000000"/>
          <w:sz w:val="20"/>
          <w:szCs w:val="20"/>
          <w:lang w:val="en-US"/>
        </w:rPr>
        <w:t>.derivative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61FF"/>
          <w:sz w:val="20"/>
          <w:szCs w:val="20"/>
          <w:lang w:val="en-US"/>
        </w:rPr>
        <w:t>Math</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sqrt</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curve.getParameterMax</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curve.getParameterMin</w:t>
      </w:r>
      <w:proofErr w:type="spellEnd"/>
      <w:r w:rsidRPr="00E339F5">
        <w:rPr>
          <w:rFonts w:ascii="Consolas" w:eastAsia="Times New Roman" w:hAnsi="Consolas" w:cs="Consolas"/>
          <w:color w:val="000000"/>
          <w:sz w:val="20"/>
          <w:szCs w:val="20"/>
          <w:lang w:val="en-US"/>
        </w:rPr>
        <w:t>()) / (</w:t>
      </w:r>
      <w:r w:rsidRPr="00E339F5">
        <w:rPr>
          <w:rFonts w:ascii="Consolas" w:eastAsia="Times New Roman" w:hAnsi="Consolas" w:cs="Consolas"/>
          <w:b/>
          <w:bCs/>
          <w:i/>
          <w:iCs/>
          <w:color w:val="660E7A"/>
          <w:sz w:val="20"/>
          <w:szCs w:val="20"/>
          <w:lang w:val="en-US"/>
        </w:rPr>
        <w:t xml:space="preserve">NATURAL_PARAMETRIZATION_KNOTS_COUNT </w:t>
      </w:r>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 xml:space="preserve">; k &lt; </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t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0000"/>
          <w:sz w:val="20"/>
          <w:szCs w:val="20"/>
          <w:lang w:val="en-US"/>
        </w:rPr>
        <w:t>actualStep</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Integral </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Integral</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arcLengthFunction</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double </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61FF"/>
          <w:sz w:val="20"/>
          <w:szCs w:val="20"/>
          <w:lang w:val="en-US"/>
        </w:rPr>
        <w:t>Intergrate.GaussLegendre</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fivePointRule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arcSegment</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b/>
          <w:bCs/>
          <w:i/>
          <w:iCs/>
          <w:color w:val="660E7A"/>
          <w:sz w:val="20"/>
          <w:szCs w:val="20"/>
          <w:lang w:val="en-US"/>
        </w:rPr>
        <w:t>NATURAL_PARAMETRIZATION_INTEGRAL_PRECISION</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(value + </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if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naturalParametrization</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null</w:t>
      </w:r>
      <w:r w:rsidRPr="00E339F5">
        <w:rPr>
          <w:rFonts w:ascii="Consolas" w:eastAsia="Times New Roman" w:hAnsi="Consolas" w:cs="Consolas"/>
          <w:color w:val="000000"/>
          <w:sz w:val="20"/>
          <w:szCs w:val="20"/>
          <w:lang w:val="en-US"/>
        </w:rPr>
        <w:t>) {</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AbstractSpline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naturalParametrization.setRef</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tsSpline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r w:rsidRPr="00E339F5">
        <w:rPr>
          <w:rFonts w:ascii="Consolas" w:eastAsia="Times New Roman" w:hAnsi="Consolas" w:cs="Consolas"/>
          <w:b/>
          <w:bCs/>
          <w:i/>
          <w:iCs/>
          <w:color w:val="660E7A"/>
          <w:sz w:val="20"/>
          <w:szCs w:val="20"/>
          <w:lang w:val="en-US"/>
        </w:rPr>
        <w:t>NATURAL_PARAMETRIZATION_KNOTS_COUNT</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for </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b/>
          <w:bCs/>
          <w:color w:val="000080"/>
          <w:sz w:val="20"/>
          <w:szCs w:val="20"/>
          <w:lang w:val="en-US"/>
        </w:rPr>
        <w:t>int</w:t>
      </w:r>
      <w:proofErr w:type="spellEnd"/>
      <w:r w:rsidRPr="00E339F5">
        <w:rPr>
          <w:rFonts w:ascii="Consolas" w:eastAsia="Times New Roman" w:hAnsi="Consolas" w:cs="Consolas"/>
          <w:b/>
          <w:bCs/>
          <w:color w:val="000080"/>
          <w:sz w:val="20"/>
          <w:szCs w:val="20"/>
          <w:lang w:val="en-US"/>
        </w:rPr>
        <w:t xml:space="preserve"> </w:t>
      </w:r>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color w:val="0000FF"/>
          <w:sz w:val="20"/>
          <w:szCs w:val="20"/>
          <w:lang w:val="en-US"/>
        </w:rPr>
        <w:t>0</w:t>
      </w:r>
      <w:r w:rsidRPr="00E339F5">
        <w:rPr>
          <w:rFonts w:ascii="Consolas" w:eastAsia="Times New Roman" w:hAnsi="Consolas" w:cs="Consolas"/>
          <w:color w:val="000000"/>
          <w:sz w:val="20"/>
          <w:szCs w:val="20"/>
          <w:lang w:val="en-US"/>
        </w:rPr>
        <w:t xml:space="preserve">; k &lt; </w:t>
      </w:r>
      <w:proofErr w:type="spellStart"/>
      <w:r w:rsidRPr="00E339F5">
        <w:rPr>
          <w:rFonts w:ascii="Consolas" w:eastAsia="Times New Roman" w:hAnsi="Consolas" w:cs="Consolas"/>
          <w:color w:val="000000"/>
          <w:sz w:val="20"/>
          <w:szCs w:val="20"/>
          <w:lang w:val="en-US"/>
        </w:rPr>
        <w:t>ts.</w:t>
      </w:r>
      <w:r w:rsidRPr="00E339F5">
        <w:rPr>
          <w:rFonts w:ascii="Consolas" w:eastAsia="Times New Roman" w:hAnsi="Consolas" w:cs="Consolas"/>
          <w:b/>
          <w:bCs/>
          <w:color w:val="660E7A"/>
          <w:sz w:val="20"/>
          <w:szCs w:val="20"/>
          <w:lang w:val="en-US"/>
        </w:rPr>
        <w:t>length</w:t>
      </w:r>
      <w:proofErr w:type="spellEnd"/>
      <w:r w:rsidRPr="00E339F5">
        <w:rPr>
          <w:rFonts w:ascii="Consolas" w:eastAsia="Times New Roman" w:hAnsi="Consolas" w:cs="Consolas"/>
          <w:color w:val="000000"/>
          <w:sz w:val="20"/>
          <w:szCs w:val="20"/>
          <w:lang w:val="en-US"/>
        </w:rPr>
        <w:t>; k++) {</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61FF"/>
          <w:sz w:val="20"/>
          <w:szCs w:val="20"/>
          <w:lang w:val="en-US"/>
        </w:rPr>
        <w:t xml:space="preserve">Point2D </w:t>
      </w:r>
      <w:r w:rsidRPr="00E339F5">
        <w:rPr>
          <w:rFonts w:ascii="Consolas" w:eastAsia="Times New Roman" w:hAnsi="Consolas" w:cs="Consolas"/>
          <w:color w:val="000000"/>
          <w:sz w:val="20"/>
          <w:szCs w:val="20"/>
          <w:lang w:val="en-US"/>
        </w:rPr>
        <w:t xml:space="preserve">point = </w:t>
      </w:r>
      <w:proofErr w:type="spellStart"/>
      <w:r w:rsidRPr="00E339F5">
        <w:rPr>
          <w:rFonts w:ascii="Consolas" w:eastAsia="Times New Roman" w:hAnsi="Consolas" w:cs="Consolas"/>
          <w:color w:val="000000"/>
          <w:sz w:val="20"/>
          <w:szCs w:val="20"/>
          <w:lang w:val="en-US"/>
        </w:rPr>
        <w:t>curve.valueIn</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point.getX</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[k] = </w:t>
      </w:r>
      <w:r w:rsidRPr="00E339F5">
        <w:rPr>
          <w:rFonts w:ascii="Consolas" w:eastAsia="Times New Roman" w:hAnsi="Consolas" w:cs="Consolas"/>
          <w:b/>
          <w:bCs/>
          <w:color w:val="000080"/>
          <w:sz w:val="20"/>
          <w:szCs w:val="20"/>
          <w:lang w:val="en-US"/>
        </w:rPr>
        <w:t xml:space="preserve">new </w:t>
      </w:r>
      <w:r w:rsidRPr="00E339F5">
        <w:rPr>
          <w:rFonts w:ascii="Consolas" w:eastAsia="Times New Roman" w:hAnsi="Consolas" w:cs="Consolas"/>
          <w:color w:val="0061FF"/>
          <w:sz w:val="20"/>
          <w:szCs w:val="20"/>
          <w:lang w:val="en-US"/>
        </w:rPr>
        <w:t>Point2D</w:t>
      </w:r>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ts</w:t>
      </w:r>
      <w:proofErr w:type="spellEnd"/>
      <w:r w:rsidRPr="00E339F5">
        <w:rPr>
          <w:rFonts w:ascii="Consolas" w:eastAsia="Times New Roman" w:hAnsi="Consolas" w:cs="Consolas"/>
          <w:color w:val="000000"/>
          <w:sz w:val="20"/>
          <w:szCs w:val="20"/>
          <w:lang w:val="en-US"/>
        </w:rPr>
        <w:t>[k].</w:t>
      </w:r>
      <w:proofErr w:type="spellStart"/>
      <w:r w:rsidRPr="00E339F5">
        <w:rPr>
          <w:rFonts w:ascii="Consolas" w:eastAsia="Times New Roman" w:hAnsi="Consolas" w:cs="Consolas"/>
          <w:color w:val="000000"/>
          <w:sz w:val="20"/>
          <w:szCs w:val="20"/>
          <w:lang w:val="en-US"/>
        </w:rPr>
        <w:t>getX</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point.getY</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CubicSpline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 </w:t>
      </w:r>
      <w:proofErr w:type="spellStart"/>
      <w:r w:rsidRPr="00E339F5">
        <w:rPr>
          <w:rFonts w:ascii="Consolas" w:eastAsia="Times New Roman" w:hAnsi="Consolas" w:cs="Consolas"/>
          <w:color w:val="0061FF"/>
          <w:sz w:val="20"/>
          <w:szCs w:val="20"/>
          <w:lang w:val="en-US"/>
        </w:rPr>
        <w:t>Interpolation.Splines</w:t>
      </w:r>
      <w:r w:rsidRPr="00E339F5">
        <w:rPr>
          <w:rFonts w:ascii="Consolas" w:eastAsia="Times New Roman" w:hAnsi="Consolas" w:cs="Consolas"/>
          <w:color w:val="000000"/>
          <w:sz w:val="20"/>
          <w:szCs w:val="20"/>
          <w:lang w:val="en-US"/>
        </w:rPr>
        <w:t>.</w:t>
      </w:r>
      <w:r w:rsidRPr="00E339F5">
        <w:rPr>
          <w:rFonts w:ascii="Consolas" w:eastAsia="Times New Roman" w:hAnsi="Consolas" w:cs="Consolas"/>
          <w:i/>
          <w:iCs/>
          <w:color w:val="000000"/>
          <w:sz w:val="20"/>
          <w:szCs w:val="20"/>
          <w:lang w:val="en-US"/>
        </w:rPr>
        <w:t>Smoothing</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ys</w:t>
      </w:r>
      <w:proofErr w:type="spellEnd"/>
      <w:r w:rsidRPr="00E339F5">
        <w:rPr>
          <w:rFonts w:ascii="Consolas" w:eastAsia="Times New Roman" w:hAnsi="Consolas" w:cs="Consolas"/>
          <w:color w:val="000000"/>
          <w:sz w:val="20"/>
          <w:szCs w:val="20"/>
          <w:lang w:val="en-US"/>
        </w:rPr>
        <w:t xml:space="preserve">, </w:t>
      </w:r>
      <w:r w:rsidRPr="00E339F5">
        <w:rPr>
          <w:rFonts w:ascii="Consolas" w:eastAsia="Times New Roman" w:hAnsi="Consolas" w:cs="Consolas"/>
          <w:color w:val="0000FF"/>
          <w:sz w:val="20"/>
          <w:szCs w:val="20"/>
          <w:lang w:val="en-US"/>
        </w:rPr>
        <w:t>1</w:t>
      </w:r>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61FF"/>
          <w:sz w:val="20"/>
          <w:szCs w:val="20"/>
          <w:lang w:val="en-US"/>
        </w:rPr>
        <w:t xml:space="preserve">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 xml:space="preserve"> = </w:t>
      </w:r>
      <w:r w:rsidRPr="00E339F5">
        <w:rPr>
          <w:rFonts w:ascii="Consolas" w:eastAsia="Times New Roman" w:hAnsi="Consolas" w:cs="Consolas"/>
          <w:b/>
          <w:bCs/>
          <w:color w:val="000080"/>
          <w:sz w:val="20"/>
          <w:szCs w:val="20"/>
          <w:lang w:val="en-US"/>
        </w:rPr>
        <w:t xml:space="preserve">new </w:t>
      </w:r>
      <w:proofErr w:type="spellStart"/>
      <w:r w:rsidRPr="00E339F5">
        <w:rPr>
          <w:rFonts w:ascii="Consolas" w:eastAsia="Times New Roman" w:hAnsi="Consolas" w:cs="Consolas"/>
          <w:color w:val="0061FF"/>
          <w:sz w:val="20"/>
          <w:szCs w:val="20"/>
          <w:lang w:val="en-US"/>
        </w:rPr>
        <w:t>NaturalCubicSplineParametricCurve</w:t>
      </w:r>
      <w:proofErr w:type="spellEnd"/>
      <w:r w:rsidRPr="00E339F5">
        <w:rPr>
          <w:rFonts w:ascii="Consolas" w:eastAsia="Times New Roman" w:hAnsi="Consolas" w:cs="Consolas"/>
          <w:color w:val="000000"/>
          <w:sz w:val="20"/>
          <w:szCs w:val="20"/>
          <w:lang w:val="en-US"/>
        </w:rPr>
        <w:t>(</w:t>
      </w:r>
      <w:proofErr w:type="spellStart"/>
      <w:r w:rsidRPr="00E339F5">
        <w:rPr>
          <w:rFonts w:ascii="Consolas" w:eastAsia="Times New Roman" w:hAnsi="Consolas" w:cs="Consolas"/>
          <w:color w:val="000000"/>
          <w:sz w:val="20"/>
          <w:szCs w:val="20"/>
          <w:lang w:val="en-US"/>
        </w:rPr>
        <w:t>xsSpline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ysSpline</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xsSpline.getLeftBound</w:t>
      </w:r>
      <w:proofErr w:type="spellEnd"/>
      <w:r w:rsidRPr="00E339F5">
        <w:rPr>
          <w:rFonts w:ascii="Consolas" w:eastAsia="Times New Roman" w:hAnsi="Consolas" w:cs="Consolas"/>
          <w:color w:val="000000"/>
          <w:sz w:val="20"/>
          <w:szCs w:val="20"/>
          <w:lang w:val="en-US"/>
        </w:rPr>
        <w:t xml:space="preserve">(), </w:t>
      </w:r>
      <w:proofErr w:type="spellStart"/>
      <w:r w:rsidRPr="00E339F5">
        <w:rPr>
          <w:rFonts w:ascii="Consolas" w:eastAsia="Times New Roman" w:hAnsi="Consolas" w:cs="Consolas"/>
          <w:color w:val="000000"/>
          <w:sz w:val="20"/>
          <w:szCs w:val="20"/>
          <w:lang w:val="en-US"/>
        </w:rPr>
        <w:t>xsSpline.getRightBound</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r>
      <w:r w:rsidRPr="00E339F5">
        <w:rPr>
          <w:rFonts w:ascii="Consolas" w:eastAsia="Times New Roman" w:hAnsi="Consolas" w:cs="Consolas"/>
          <w:color w:val="000000"/>
          <w:sz w:val="20"/>
          <w:szCs w:val="20"/>
          <w:lang w:val="en-US"/>
        </w:rPr>
        <w:br/>
        <w:t xml:space="preserve">   </w:t>
      </w:r>
      <w:r w:rsidRPr="00E339F5">
        <w:rPr>
          <w:rFonts w:ascii="Consolas" w:eastAsia="Times New Roman" w:hAnsi="Consolas" w:cs="Consolas"/>
          <w:b/>
          <w:bCs/>
          <w:color w:val="000080"/>
          <w:sz w:val="20"/>
          <w:szCs w:val="20"/>
          <w:lang w:val="en-US"/>
        </w:rPr>
        <w:t xml:space="preserve">return </w:t>
      </w:r>
      <w:proofErr w:type="spellStart"/>
      <w:r w:rsidRPr="00E339F5">
        <w:rPr>
          <w:rFonts w:ascii="Consolas" w:eastAsia="Times New Roman" w:hAnsi="Consolas" w:cs="Consolas"/>
          <w:color w:val="000000"/>
          <w:sz w:val="20"/>
          <w:szCs w:val="20"/>
          <w:lang w:val="en-US"/>
        </w:rPr>
        <w:t>naturalParametricCurve</w:t>
      </w:r>
      <w:proofErr w:type="spellEnd"/>
      <w:r w:rsidRPr="00E339F5">
        <w:rPr>
          <w:rFonts w:ascii="Consolas" w:eastAsia="Times New Roman" w:hAnsi="Consolas" w:cs="Consolas"/>
          <w:color w:val="000000"/>
          <w:sz w:val="20"/>
          <w:szCs w:val="20"/>
          <w:lang w:val="en-US"/>
        </w:rPr>
        <w:t>;</w:t>
      </w:r>
      <w:r w:rsidRPr="00E339F5">
        <w:rPr>
          <w:rFonts w:ascii="Consolas" w:eastAsia="Times New Roman" w:hAnsi="Consolas" w:cs="Consolas"/>
          <w:color w:val="000000"/>
          <w:sz w:val="20"/>
          <w:szCs w:val="20"/>
          <w:lang w:val="en-US"/>
        </w:rPr>
        <w:br/>
        <w:t>}</w:t>
      </w:r>
    </w:p>
    <w:p w:rsidR="00C57392" w:rsidRDefault="00C57392" w:rsidP="00C57392">
      <w:pPr>
        <w:rPr>
          <w:rFonts w:ascii="Times New Roman" w:hAnsi="Times New Roman"/>
          <w:lang w:val="en-US"/>
        </w:rPr>
      </w:pPr>
    </w:p>
    <w:p w:rsidR="002A76F0" w:rsidRDefault="002A76F0" w:rsidP="00C57392">
      <w:pPr>
        <w:rPr>
          <w:rFonts w:ascii="Times New Roman" w:hAnsi="Times New Roman"/>
          <w:lang w:val="en-US"/>
        </w:rPr>
      </w:pPr>
    </w:p>
    <w:p w:rsidR="002A76F0" w:rsidRDefault="002A76F0">
      <w:pPr>
        <w:rPr>
          <w:rFonts w:ascii="Times New Roman" w:hAnsi="Times New Roman"/>
          <w:lang w:val="en-US"/>
        </w:rPr>
      </w:pPr>
      <w:r>
        <w:rPr>
          <w:rFonts w:ascii="Times New Roman" w:hAnsi="Times New Roman"/>
          <w:lang w:val="en-US"/>
        </w:rPr>
        <w:br w:type="page"/>
      </w:r>
    </w:p>
    <w:p w:rsidR="002A76F0" w:rsidRDefault="00A27E9D" w:rsidP="002A76F0">
      <w:pPr>
        <w:pStyle w:val="Heading1"/>
        <w:numPr>
          <w:ilvl w:val="0"/>
          <w:numId w:val="47"/>
        </w:numPr>
        <w:suppressAutoHyphens/>
        <w:spacing w:before="0" w:after="0" w:line="360" w:lineRule="auto"/>
        <w:ind w:left="0" w:firstLine="397"/>
        <w:jc w:val="center"/>
      </w:pPr>
      <w:bookmarkStart w:id="41" w:name="_Toc422500372"/>
      <w:bookmarkStart w:id="42" w:name="_Toc422701589"/>
      <w:r>
        <w:lastRenderedPageBreak/>
        <w:t>Приложение В (Обязательное)</w:t>
      </w:r>
      <w:r w:rsidR="002A76F0">
        <w:br/>
        <w:t>Авторская справка</w:t>
      </w:r>
      <w:bookmarkEnd w:id="41"/>
      <w:bookmarkEnd w:id="42"/>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Я, Буров Семён Дмитриевич, автор дипломной работы сообщаю, что мне известно о персональной ответственности автора за разглашение сведений, подлежащих защите законами РФ о защите объектов интеллектуальной собственности.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Одновременно сообщаю, что</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1) при подготовке к защите (опубликованию) дипломной работы не использованы источники (документы, отчеты, диссертации, литература и т.п.), имеющие гриф секретности или “Для служебного пользования“ ВятГУ или другой организации;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2) данная работа не связана с незавершенными исследованиями или уже с завершенными, но еще официально не разрешенными к опубликованию ВятГУ или другими организациями;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3) данная работа не содержит коммерческую информацию, способную нанести ущерб интеллектуальной собственности ВятГУ или другой организации;</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4) данная работа не является результатом НИР или ОКР, выполняемой по договору с организацией;</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5) в предлагаемом к опубликованию тексте нет данных по незащищенным объектам интеллектуальной собственности других авторов;</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6) согласен на использование результатов своей работы ВятГУ для учебного процесса;</w:t>
      </w:r>
    </w:p>
    <w:p w:rsidR="002A76F0" w:rsidRPr="002A76F0" w:rsidRDefault="002A76F0" w:rsidP="002A76F0">
      <w:pPr>
        <w:spacing w:line="360" w:lineRule="atLeast"/>
        <w:ind w:left="-284" w:firstLine="567"/>
        <w:jc w:val="both"/>
        <w:rPr>
          <w:rFonts w:ascii="Times New Roman" w:hAnsi="Times New Roman"/>
        </w:rPr>
      </w:pPr>
      <w:r w:rsidRPr="002A76F0">
        <w:rPr>
          <w:rFonts w:ascii="Times New Roman" w:hAnsi="Times New Roman"/>
        </w:rPr>
        <w:t>7) использование моей дипломной работы в научных исследованиях оформляется в соответствии с законодательством РФ о защите интеллектуальной собственности.</w:t>
      </w:r>
    </w:p>
    <w:p w:rsidR="002A76F0" w:rsidRPr="002A76F0" w:rsidRDefault="002A76F0" w:rsidP="002A76F0">
      <w:pPr>
        <w:spacing w:line="360" w:lineRule="atLeast"/>
        <w:ind w:firstLine="567"/>
        <w:rPr>
          <w:rFonts w:ascii="Times New Roman" w:hAnsi="Times New Roman"/>
        </w:rPr>
      </w:pPr>
    </w:p>
    <w:p w:rsidR="002A76F0" w:rsidRPr="002A76F0" w:rsidRDefault="002A76F0" w:rsidP="002A76F0">
      <w:pPr>
        <w:spacing w:line="360" w:lineRule="atLeast"/>
        <w:rPr>
          <w:rFonts w:ascii="Times New Roman" w:hAnsi="Times New Roman"/>
        </w:rPr>
      </w:pPr>
    </w:p>
    <w:p w:rsidR="002A76F0" w:rsidRPr="002A76F0" w:rsidRDefault="002A76F0" w:rsidP="002A76F0">
      <w:pPr>
        <w:spacing w:line="360" w:lineRule="atLeast"/>
        <w:rPr>
          <w:rFonts w:ascii="Times New Roman" w:hAnsi="Times New Roman"/>
        </w:rPr>
      </w:pPr>
    </w:p>
    <w:p w:rsidR="002A76F0" w:rsidRPr="002A76F0" w:rsidRDefault="002A76F0" w:rsidP="002A76F0">
      <w:pPr>
        <w:spacing w:line="360" w:lineRule="atLeast"/>
        <w:ind w:left="-284"/>
        <w:jc w:val="center"/>
        <w:rPr>
          <w:rFonts w:ascii="Times New Roman" w:hAnsi="Times New Roman"/>
        </w:rPr>
      </w:pPr>
      <w:r w:rsidRPr="002A76F0">
        <w:rPr>
          <w:rFonts w:ascii="Times New Roman" w:hAnsi="Times New Roman"/>
        </w:rPr>
        <w:t>«____» ______________ 2015 г.                Подпись  автора  ________________</w:t>
      </w:r>
    </w:p>
    <w:p w:rsidR="002A76F0" w:rsidRPr="002A76F0" w:rsidRDefault="002A76F0" w:rsidP="002A76F0">
      <w:pPr>
        <w:spacing w:line="360" w:lineRule="atLeast"/>
        <w:jc w:val="center"/>
        <w:rPr>
          <w:rFonts w:ascii="Times New Roman" w:hAnsi="Times New Roman"/>
        </w:rPr>
      </w:pPr>
    </w:p>
    <w:p w:rsidR="002A76F0" w:rsidRPr="002A76F0" w:rsidRDefault="002A76F0" w:rsidP="002A76F0">
      <w:pPr>
        <w:spacing w:line="360" w:lineRule="atLeast"/>
        <w:ind w:firstLine="567"/>
        <w:jc w:val="center"/>
        <w:rPr>
          <w:rFonts w:ascii="Times New Roman" w:hAnsi="Times New Roman"/>
        </w:rPr>
      </w:pPr>
      <w:r w:rsidRPr="002A76F0">
        <w:rPr>
          <w:rFonts w:ascii="Times New Roman" w:hAnsi="Times New Roman"/>
        </w:rPr>
        <w:t>Сведения по авторской справке подтверждаю</w:t>
      </w:r>
    </w:p>
    <w:p w:rsidR="002A76F0" w:rsidRPr="002A76F0" w:rsidRDefault="002A76F0" w:rsidP="002A76F0">
      <w:pPr>
        <w:spacing w:line="360" w:lineRule="atLeast"/>
        <w:ind w:firstLine="567"/>
        <w:jc w:val="center"/>
        <w:rPr>
          <w:rFonts w:ascii="Times New Roman" w:hAnsi="Times New Roman"/>
        </w:rPr>
      </w:pPr>
    </w:p>
    <w:p w:rsidR="002A76F0" w:rsidRPr="002A76F0" w:rsidRDefault="002A76F0" w:rsidP="002A76F0">
      <w:pPr>
        <w:spacing w:line="360" w:lineRule="atLeast"/>
        <w:ind w:left="-284"/>
        <w:jc w:val="center"/>
        <w:rPr>
          <w:rFonts w:ascii="Times New Roman" w:hAnsi="Times New Roman"/>
        </w:rPr>
      </w:pPr>
      <w:r w:rsidRPr="002A76F0">
        <w:rPr>
          <w:rFonts w:ascii="Times New Roman" w:hAnsi="Times New Roman"/>
        </w:rPr>
        <w:t>«____» ______________ 2015 г.                 ______________________________</w:t>
      </w:r>
    </w:p>
    <w:p w:rsidR="002A76F0" w:rsidRPr="002A76F0" w:rsidRDefault="002A76F0" w:rsidP="002A76F0">
      <w:pPr>
        <w:spacing w:line="360" w:lineRule="atLeast"/>
        <w:jc w:val="center"/>
        <w:rPr>
          <w:rFonts w:ascii="Times New Roman" w:hAnsi="Times New Roman"/>
        </w:rPr>
      </w:pPr>
      <w:r w:rsidRPr="002A76F0">
        <w:rPr>
          <w:rFonts w:ascii="Times New Roman" w:hAnsi="Times New Roman"/>
        </w:rPr>
        <w:t xml:space="preserve">                                                           Зав.  кафедрой</w:t>
      </w:r>
    </w:p>
    <w:p w:rsidR="002A76F0" w:rsidRPr="007C6ABA" w:rsidRDefault="002A76F0" w:rsidP="002A76F0">
      <w:pPr>
        <w:rPr>
          <w:b/>
          <w:sz w:val="28"/>
          <w:szCs w:val="28"/>
        </w:rPr>
      </w:pPr>
    </w:p>
    <w:p w:rsidR="002A76F0" w:rsidRPr="007C6ABA" w:rsidRDefault="002A76F0" w:rsidP="002A76F0">
      <w:pPr>
        <w:rPr>
          <w:b/>
          <w:sz w:val="28"/>
          <w:szCs w:val="28"/>
        </w:rPr>
      </w:pPr>
    </w:p>
    <w:p w:rsidR="0044769F" w:rsidRPr="0044769F" w:rsidRDefault="0044769F">
      <w:pPr>
        <w:rPr>
          <w:rFonts w:ascii="Times New Roman" w:hAnsi="Times New Roman"/>
        </w:rPr>
      </w:pPr>
      <w:r w:rsidRPr="0044769F">
        <w:rPr>
          <w:rFonts w:ascii="Times New Roman" w:hAnsi="Times New Roman"/>
        </w:rPr>
        <w:br w:type="page"/>
      </w:r>
    </w:p>
    <w:p w:rsidR="002A76F0" w:rsidRDefault="0044769F" w:rsidP="0044769F">
      <w:pPr>
        <w:pStyle w:val="Heading1"/>
        <w:jc w:val="center"/>
      </w:pPr>
      <w:bookmarkStart w:id="43" w:name="_Toc422701590"/>
      <w:r>
        <w:lastRenderedPageBreak/>
        <w:t>Приложение Г (Обязательное)</w:t>
      </w:r>
      <w:r>
        <w:br/>
        <w:t>Слайды презентации</w:t>
      </w:r>
      <w:bookmarkEnd w:id="43"/>
    </w:p>
    <w:p w:rsidR="0044769F" w:rsidRDefault="0044769F" w:rsidP="0044769F"/>
    <w:p w:rsidR="0044769F" w:rsidRDefault="0044769F" w:rsidP="0044769F">
      <w:pPr>
        <w:jc w:val="center"/>
      </w:pPr>
      <w:r w:rsidRPr="0044769F">
        <w:rPr>
          <w:noProof/>
        </w:rPr>
        <w:drawing>
          <wp:inline distT="0" distB="0" distL="0" distR="0" wp14:anchorId="005542EC" wp14:editId="61F513FA">
            <wp:extent cx="3657917" cy="2743438"/>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Г.1 – Титульный слайд</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0775D36E" wp14:editId="4E3CDC48">
            <wp:extent cx="3657917" cy="2743438"/>
            <wp:effectExtent l="19050" t="19050" r="19050" b="190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Г.2 – Цели</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0DBBD3D5" wp14:editId="79BA5C41">
            <wp:extent cx="3657917" cy="2743438"/>
            <wp:effectExtent l="19050" t="19050" r="19050" b="190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Г.3 – Общий алгоритм обработки подписи</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57D172EB" wp14:editId="19329450">
            <wp:extent cx="3657917" cy="2743438"/>
            <wp:effectExtent l="19050" t="19050" r="19050" b="190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Г.4 – Общий алгоритм сопоставления подписей</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1B5F2175" wp14:editId="2B934EC9">
            <wp:extent cx="3657917" cy="2743438"/>
            <wp:effectExtent l="19050" t="19050" r="19050" b="190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Г.5 – Параметрически заданные кривые 1</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drawing>
          <wp:inline distT="0" distB="0" distL="0" distR="0" wp14:anchorId="269AE3DD" wp14:editId="1F2453DA">
            <wp:extent cx="3657917" cy="2743438"/>
            <wp:effectExtent l="19050" t="19050" r="19050"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Г.6 – Параметрически заданные кривые 2</w:t>
      </w:r>
    </w:p>
    <w:p w:rsidR="0044769F" w:rsidRDefault="0044769F" w:rsidP="0044769F">
      <w:pPr>
        <w:jc w:val="center"/>
        <w:rPr>
          <w:rFonts w:ascii="Times New Roman" w:hAnsi="Times New Roman"/>
        </w:rPr>
      </w:pPr>
    </w:p>
    <w:p w:rsidR="0044769F" w:rsidRDefault="0044769F" w:rsidP="0044769F">
      <w:pPr>
        <w:jc w:val="center"/>
        <w:rPr>
          <w:rFonts w:ascii="Times New Roman" w:hAnsi="Times New Roman"/>
        </w:rPr>
      </w:pPr>
      <w:r w:rsidRPr="0044769F">
        <w:rPr>
          <w:rFonts w:ascii="Times New Roman" w:hAnsi="Times New Roman"/>
          <w:noProof/>
        </w:rPr>
        <w:lastRenderedPageBreak/>
        <w:drawing>
          <wp:inline distT="0" distB="0" distL="0" distR="0" wp14:anchorId="46BCDA40" wp14:editId="560DB0BA">
            <wp:extent cx="3657917" cy="2743438"/>
            <wp:effectExtent l="19050" t="19050" r="19050"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44769F" w:rsidP="0044769F">
      <w:pPr>
        <w:jc w:val="center"/>
        <w:rPr>
          <w:rFonts w:ascii="Times New Roman" w:hAnsi="Times New Roman"/>
          <w:b/>
        </w:rPr>
      </w:pPr>
      <w:r w:rsidRPr="00CA767B">
        <w:rPr>
          <w:rFonts w:ascii="Times New Roman" w:hAnsi="Times New Roman"/>
          <w:b/>
        </w:rPr>
        <w:t>Рисунок Г.7 - Параметрически заданные кривые 3</w:t>
      </w:r>
    </w:p>
    <w:p w:rsidR="0044769F" w:rsidRDefault="0044769F" w:rsidP="0044769F">
      <w:pPr>
        <w:jc w:val="center"/>
        <w:rPr>
          <w:rFonts w:ascii="Times New Roman" w:hAnsi="Times New Roman"/>
        </w:rPr>
      </w:pPr>
    </w:p>
    <w:p w:rsidR="0044769F" w:rsidRDefault="005716B4" w:rsidP="0044769F">
      <w:pPr>
        <w:jc w:val="center"/>
        <w:rPr>
          <w:rFonts w:ascii="Times New Roman" w:hAnsi="Times New Roman"/>
        </w:rPr>
      </w:pPr>
      <w:r w:rsidRPr="005716B4">
        <w:rPr>
          <w:rFonts w:ascii="Times New Roman" w:hAnsi="Times New Roman"/>
          <w:noProof/>
        </w:rPr>
        <w:drawing>
          <wp:inline distT="0" distB="0" distL="0" distR="0" wp14:anchorId="56E8108C" wp14:editId="1FCFA0CE">
            <wp:extent cx="3657917" cy="2743438"/>
            <wp:effectExtent l="19050" t="19050" r="19050" b="190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5716B4" w:rsidP="0044769F">
      <w:pPr>
        <w:jc w:val="center"/>
        <w:rPr>
          <w:rFonts w:ascii="Times New Roman" w:hAnsi="Times New Roman"/>
          <w:b/>
        </w:rPr>
      </w:pPr>
      <w:r w:rsidRPr="00CA767B">
        <w:rPr>
          <w:rFonts w:ascii="Times New Roman" w:hAnsi="Times New Roman"/>
          <w:b/>
        </w:rPr>
        <w:t xml:space="preserve">Рисунок Г.8 – </w:t>
      </w:r>
      <w:r w:rsidRPr="00CA767B">
        <w:rPr>
          <w:rFonts w:ascii="Times New Roman" w:hAnsi="Times New Roman"/>
          <w:b/>
          <w:lang w:val="en-US"/>
        </w:rPr>
        <w:t>Android-</w:t>
      </w:r>
      <w:r w:rsidRPr="00CA767B">
        <w:rPr>
          <w:rFonts w:ascii="Times New Roman" w:hAnsi="Times New Roman"/>
          <w:b/>
        </w:rPr>
        <w:t>приложение</w:t>
      </w:r>
    </w:p>
    <w:p w:rsidR="0044769F" w:rsidRDefault="0044769F" w:rsidP="0044769F">
      <w:pPr>
        <w:jc w:val="center"/>
        <w:rPr>
          <w:rFonts w:ascii="Times New Roman" w:hAnsi="Times New Roman"/>
        </w:rPr>
      </w:pPr>
    </w:p>
    <w:p w:rsidR="0044769F" w:rsidRDefault="005716B4" w:rsidP="0044769F">
      <w:pPr>
        <w:jc w:val="center"/>
        <w:rPr>
          <w:rFonts w:ascii="Times New Roman" w:hAnsi="Times New Roman"/>
        </w:rPr>
      </w:pPr>
      <w:r w:rsidRPr="005716B4">
        <w:rPr>
          <w:rFonts w:ascii="Times New Roman" w:hAnsi="Times New Roman"/>
          <w:noProof/>
        </w:rPr>
        <w:lastRenderedPageBreak/>
        <w:drawing>
          <wp:inline distT="0" distB="0" distL="0" distR="0" wp14:anchorId="0DDDD863" wp14:editId="12C3190C">
            <wp:extent cx="3657917" cy="2743438"/>
            <wp:effectExtent l="19050" t="19050" r="19050" b="190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657917" cy="2743438"/>
                    </a:xfrm>
                    <a:prstGeom prst="rect">
                      <a:avLst/>
                    </a:prstGeom>
                    <a:ln>
                      <a:solidFill>
                        <a:schemeClr val="tx1"/>
                      </a:solidFill>
                    </a:ln>
                  </pic:spPr>
                </pic:pic>
              </a:graphicData>
            </a:graphic>
          </wp:inline>
        </w:drawing>
      </w:r>
    </w:p>
    <w:p w:rsidR="0044769F" w:rsidRPr="00CA767B" w:rsidRDefault="005716B4" w:rsidP="0044769F">
      <w:pPr>
        <w:jc w:val="center"/>
        <w:rPr>
          <w:rFonts w:ascii="Times New Roman" w:hAnsi="Times New Roman"/>
          <w:b/>
        </w:rPr>
      </w:pPr>
      <w:r w:rsidRPr="00CA767B">
        <w:rPr>
          <w:rFonts w:ascii="Times New Roman" w:hAnsi="Times New Roman"/>
          <w:b/>
        </w:rPr>
        <w:t>Рисунок Г.9 - Заключение</w:t>
      </w:r>
    </w:p>
    <w:p w:rsidR="0044769F" w:rsidRDefault="0044769F" w:rsidP="0044769F"/>
    <w:p w:rsidR="0044769F" w:rsidRDefault="0044769F" w:rsidP="0044769F"/>
    <w:p w:rsidR="0044769F" w:rsidRDefault="0044769F" w:rsidP="0044769F"/>
    <w:p w:rsidR="0044769F" w:rsidRDefault="0044769F" w:rsidP="0044769F"/>
    <w:p w:rsidR="0044769F" w:rsidRDefault="0044769F" w:rsidP="0044769F"/>
    <w:p w:rsidR="0044769F" w:rsidRDefault="0044769F"/>
    <w:p w:rsidR="0044769F" w:rsidRPr="0044769F" w:rsidRDefault="0044769F" w:rsidP="0044769F"/>
    <w:p w:rsidR="00C57392" w:rsidRPr="0044769F" w:rsidRDefault="00C57392" w:rsidP="00C57392"/>
    <w:p w:rsidR="00137732" w:rsidRPr="0044769F" w:rsidRDefault="00137732" w:rsidP="009B4C67">
      <w:pPr>
        <w:rPr>
          <w:sz w:val="28"/>
          <w:szCs w:val="28"/>
        </w:rPr>
      </w:pPr>
    </w:p>
    <w:p w:rsidR="0038575F" w:rsidRPr="0044769F" w:rsidRDefault="0038575F" w:rsidP="009B4C67">
      <w:pPr>
        <w:sectPr w:rsidR="0038575F" w:rsidRPr="0044769F" w:rsidSect="00D376B8">
          <w:headerReference w:type="even" r:id="rId76"/>
          <w:headerReference w:type="default" r:id="rId77"/>
          <w:footerReference w:type="even" r:id="rId78"/>
          <w:footerReference w:type="default" r:id="rId79"/>
          <w:headerReference w:type="first" r:id="rId80"/>
          <w:footerReference w:type="first" r:id="rId81"/>
          <w:footnotePr>
            <w:pos w:val="beneathText"/>
          </w:footnotePr>
          <w:pgSz w:w="11905" w:h="16837"/>
          <w:pgMar w:top="764" w:right="850" w:bottom="1702" w:left="1700" w:header="708" w:footer="708" w:gutter="0"/>
          <w:cols w:space="720"/>
          <w:docGrid w:linePitch="360"/>
        </w:sectPr>
      </w:pPr>
    </w:p>
    <w:p w:rsidR="00A04A2D" w:rsidRPr="0044769F" w:rsidRDefault="00A04A2D" w:rsidP="009B4C67"/>
    <w:sectPr w:rsidR="00A04A2D" w:rsidRPr="0044769F">
      <w:headerReference w:type="even" r:id="rId82"/>
      <w:headerReference w:type="default" r:id="rId83"/>
      <w:footerReference w:type="even" r:id="rId84"/>
      <w:footerReference w:type="default" r:id="rId85"/>
      <w:headerReference w:type="first" r:id="rId86"/>
      <w:footerReference w:type="first" r:id="rId87"/>
      <w:footnotePr>
        <w:pos w:val="beneathText"/>
      </w:footnotePr>
      <w:type w:val="continuous"/>
      <w:pgSz w:w="11905" w:h="16837"/>
      <w:pgMar w:top="764" w:right="850" w:bottom="1276" w:left="17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7F" w:rsidRDefault="00AC167F">
      <w:r>
        <w:separator/>
      </w:r>
    </w:p>
  </w:endnote>
  <w:endnote w:type="continuationSeparator" w:id="0">
    <w:p w:rsidR="00AC167F" w:rsidRDefault="00A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SOCPEUR">
    <w:altName w:val="Arial"/>
    <w:charset w:val="CC"/>
    <w:family w:val="swiss"/>
    <w:pitch w:val="variable"/>
  </w:font>
  <w:font w:name="Courier New CYR">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Footer"/>
      <w:jc w:val="right"/>
      <w:rPr>
        <w:lang w:val="en-US"/>
      </w:rPr>
    </w:pPr>
  </w:p>
  <w:p w:rsidR="00FA4137" w:rsidRDefault="00FA4137">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Footer"/>
      <w:ind w:right="360"/>
      <w:jc w:val="right"/>
      <w:rPr>
        <w:lang w:val="en-US"/>
      </w:rPr>
    </w:pPr>
  </w:p>
  <w:p w:rsidR="00FA4137" w:rsidRDefault="00FA4137" w:rsidP="001E1C0C">
    <w:pPr>
      <w:pStyle w:val="Header"/>
      <w:framePr w:w="303" w:h="454" w:hRule="exact" w:wrap="around" w:vAnchor="text" w:hAnchor="page" w:x="11169" w:y="372"/>
      <w:rPr>
        <w:rStyle w:val="PageNumber"/>
      </w:rPr>
    </w:pPr>
    <w:r>
      <w:rPr>
        <w:rStyle w:val="PageNumber"/>
      </w:rPr>
      <w:fldChar w:fldCharType="begin"/>
    </w:r>
    <w:r>
      <w:rPr>
        <w:rStyle w:val="PageNumber"/>
      </w:rPr>
      <w:instrText xml:space="preserve">PAGE  </w:instrText>
    </w:r>
    <w:r>
      <w:rPr>
        <w:rStyle w:val="PageNumber"/>
      </w:rPr>
      <w:fldChar w:fldCharType="separate"/>
    </w:r>
    <w:r w:rsidR="00B86452">
      <w:rPr>
        <w:rStyle w:val="PageNumber"/>
        <w:noProof/>
      </w:rPr>
      <w:t>24</w:t>
    </w:r>
    <w:r>
      <w:rPr>
        <w:rStyle w:val="PageNumber"/>
      </w:rPr>
      <w:fldChar w:fldCharType="end"/>
    </w:r>
  </w:p>
  <w:p w:rsidR="00FA4137" w:rsidRDefault="00FA4137">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7F" w:rsidRDefault="00AC167F">
      <w:r>
        <w:separator/>
      </w:r>
    </w:p>
  </w:footnote>
  <w:footnote w:type="continuationSeparator" w:id="0">
    <w:p w:rsidR="00AC167F" w:rsidRDefault="00AC16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pPr>
      <w:pStyle w:val="Header"/>
    </w:pPr>
    <w:r>
      <w:rPr>
        <w:noProof/>
      </w:rPr>
      <mc:AlternateContent>
        <mc:Choice Requires="wpg">
          <w:drawing>
            <wp:anchor distT="0" distB="0" distL="0" distR="0" simplePos="0" relativeHeight="251657216" behindDoc="0" locked="0" layoutInCell="1" allowOverlap="1" wp14:anchorId="28999981" wp14:editId="27A2A6B5">
              <wp:simplePos x="0" y="0"/>
              <wp:positionH relativeFrom="page">
                <wp:posOffset>739140</wp:posOffset>
              </wp:positionH>
              <wp:positionV relativeFrom="page">
                <wp:posOffset>297180</wp:posOffset>
              </wp:positionV>
              <wp:extent cx="6584950" cy="10241285"/>
              <wp:effectExtent l="0" t="0" r="25400" b="7620"/>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241285"/>
                        <a:chOff x="1162" y="470"/>
                        <a:chExt cx="10369" cy="16127"/>
                      </a:xfrm>
                    </wpg:grpSpPr>
                    <wps:wsp>
                      <wps:cNvPr id="29" name="Rectangle 3"/>
                      <wps:cNvSpPr>
                        <a:spLocks noChangeArrowheads="1"/>
                      </wps:cNvSpPr>
                      <wps:spPr bwMode="auto">
                        <a:xfrm>
                          <a:off x="1162" y="470"/>
                          <a:ext cx="10369" cy="15991"/>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30" name="Line 4"/>
                      <wps:cNvCnPr/>
                      <wps:spPr bwMode="auto">
                        <a:xfrm>
                          <a:off x="1677" y="14214"/>
                          <a:ext cx="0" cy="823"/>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5"/>
                      <wps:cNvCnPr/>
                      <wps:spPr bwMode="auto">
                        <a:xfrm>
                          <a:off x="1167" y="14206"/>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6"/>
                      <wps:cNvCnPr/>
                      <wps:spPr bwMode="auto">
                        <a:xfrm>
                          <a:off x="2296"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
                      <wps:cNvCnPr/>
                      <wps:spPr bwMode="auto">
                        <a:xfrm>
                          <a:off x="3714"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
                      <wps:cNvCnPr/>
                      <wps:spPr bwMode="auto">
                        <a:xfrm>
                          <a:off x="4563"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9"/>
                      <wps:cNvCnPr/>
                      <wps:spPr bwMode="auto">
                        <a:xfrm>
                          <a:off x="5131" y="14214"/>
                          <a:ext cx="0" cy="222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
                      <wps:cNvCnPr/>
                      <wps:spPr bwMode="auto">
                        <a:xfrm>
                          <a:off x="938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
                      <wps:cNvCnPr/>
                      <wps:spPr bwMode="auto">
                        <a:xfrm>
                          <a:off x="1167" y="1590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2"/>
                      <wps:cNvCnPr/>
                      <wps:spPr bwMode="auto">
                        <a:xfrm>
                          <a:off x="1167" y="16185"/>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3"/>
                      <wps:cNvSpPr txBox="1">
                        <a:spLocks noChangeArrowheads="1"/>
                      </wps:cNvSpPr>
                      <wps:spPr bwMode="auto">
                        <a:xfrm>
                          <a:off x="1187" y="14793"/>
                          <a:ext cx="45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40" name="Text Box 14"/>
                      <wps:cNvSpPr txBox="1">
                        <a:spLocks noChangeArrowheads="1"/>
                      </wps:cNvSpPr>
                      <wps:spPr bwMode="auto">
                        <a:xfrm>
                          <a:off x="1704" y="14793"/>
                          <a:ext cx="563"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1" name="Text Box 15"/>
                      <wps:cNvSpPr txBox="1">
                        <a:spLocks noChangeArrowheads="1"/>
                      </wps:cNvSpPr>
                      <wps:spPr bwMode="auto">
                        <a:xfrm>
                          <a:off x="2335" y="1479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42" name="Text Box 16"/>
                      <wps:cNvSpPr txBox="1">
                        <a:spLocks noChangeArrowheads="1"/>
                      </wps:cNvSpPr>
                      <wps:spPr bwMode="auto">
                        <a:xfrm>
                          <a:off x="3743" y="1479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43" name="Text Box 17"/>
                      <wps:cNvSpPr txBox="1">
                        <a:spLocks noChangeArrowheads="1"/>
                      </wps:cNvSpPr>
                      <wps:spPr bwMode="auto">
                        <a:xfrm>
                          <a:off x="4585" y="1479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44" name="Text Box 18"/>
                      <wps:cNvSpPr txBox="1">
                        <a:spLocks noChangeArrowheads="1"/>
                      </wps:cNvSpPr>
                      <wps:spPr bwMode="auto">
                        <a:xfrm>
                          <a:off x="9422" y="15070"/>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5" name="Text Box 19"/>
                      <wps:cNvSpPr txBox="1">
                        <a:spLocks noChangeArrowheads="1"/>
                      </wps:cNvSpPr>
                      <wps:spPr bwMode="auto">
                        <a:xfrm>
                          <a:off x="9422" y="15362"/>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rPr>
                            </w:pPr>
                            <w:r>
                              <w:rPr>
                                <w:rFonts w:ascii="ISOCPEUR" w:eastAsia="Arial" w:hAnsi="ISOCPEUR"/>
                                <w:i/>
                                <w:sz w:val="18"/>
                              </w:rPr>
                              <w:t>2</w:t>
                            </w:r>
                          </w:p>
                        </w:txbxContent>
                      </wps:txbx>
                      <wps:bodyPr rot="0" vert="horz" wrap="square" lIns="12600" tIns="12600" rIns="12600" bIns="12600" anchor="ctr" anchorCtr="0">
                        <a:noAutofit/>
                      </wps:bodyPr>
                    </wps:wsp>
                    <wps:wsp>
                      <wps:cNvPr id="46" name="Text Box 20"/>
                      <wps:cNvSpPr txBox="1">
                        <a:spLocks noChangeArrowheads="1"/>
                      </wps:cNvSpPr>
                      <wps:spPr bwMode="auto">
                        <a:xfrm>
                          <a:off x="5185" y="14449"/>
                          <a:ext cx="6301"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pPr>
                              <w:jc w:val="center"/>
                              <w:rPr>
                                <w:rFonts w:ascii="Arial" w:hAnsi="Arial" w:cs="Arial"/>
                                <w:sz w:val="32"/>
                                <w:szCs w:val="32"/>
                              </w:rPr>
                            </w:pPr>
                            <w:r w:rsidRPr="00196F37">
                              <w:rPr>
                                <w:rFonts w:ascii="Arial" w:hAnsi="Arial" w:cs="Arial"/>
                                <w:sz w:val="32"/>
                                <w:szCs w:val="32"/>
                              </w:rPr>
                              <w:t>ТПЖА.010551.012 ПЗ</w:t>
                            </w:r>
                          </w:p>
                          <w:p w:rsidR="00FA4137" w:rsidRDefault="00FA4137"/>
                        </w:txbxContent>
                      </wps:txbx>
                      <wps:bodyPr rot="0" vert="horz" wrap="square" lIns="12600" tIns="12600" rIns="12600" bIns="12600" anchor="ctr" anchorCtr="0">
                        <a:noAutofit/>
                      </wps:bodyPr>
                    </wps:wsp>
                    <wps:wsp>
                      <wps:cNvPr id="47" name="Line 21"/>
                      <wps:cNvCnPr/>
                      <wps:spPr bwMode="auto">
                        <a:xfrm>
                          <a:off x="1168" y="15054"/>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wps:spPr bwMode="auto">
                        <a:xfrm>
                          <a:off x="1174" y="14773"/>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wps:spPr bwMode="auto">
                        <a:xfrm>
                          <a:off x="1167" y="14489"/>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wps:spPr bwMode="auto">
                        <a:xfrm>
                          <a:off x="1167" y="15618"/>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5"/>
                      <wps:cNvCnPr/>
                      <wps:spPr bwMode="auto">
                        <a:xfrm>
                          <a:off x="1167" y="15334"/>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6"/>
                      <wpg:cNvGrpSpPr>
                        <a:grpSpLocks/>
                      </wpg:cNvGrpSpPr>
                      <wpg:grpSpPr bwMode="auto">
                        <a:xfrm>
                          <a:off x="1178" y="15077"/>
                          <a:ext cx="2483" cy="240"/>
                          <a:chOff x="1178" y="15077"/>
                          <a:chExt cx="2483" cy="240"/>
                        </a:xfrm>
                      </wpg:grpSpPr>
                      <wps:wsp>
                        <wps:cNvPr id="53" name="Text Box 27"/>
                        <wps:cNvSpPr txBox="1">
                          <a:spLocks noChangeArrowheads="1"/>
                        </wps:cNvSpPr>
                        <wps:spPr bwMode="auto">
                          <a:xfrm>
                            <a:off x="1178" y="15077"/>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Разраб.</w:t>
                              </w:r>
                            </w:p>
                          </w:txbxContent>
                        </wps:txbx>
                        <wps:bodyPr rot="0" vert="horz" wrap="square" lIns="12600" tIns="12600" rIns="12600" bIns="12600" anchor="ctr" anchorCtr="0">
                          <a:noAutofit/>
                        </wps:bodyPr>
                      </wps:wsp>
                      <wps:wsp>
                        <wps:cNvPr id="54" name="Text Box 28"/>
                        <wps:cNvSpPr txBox="1">
                          <a:spLocks noChangeArrowheads="1"/>
                        </wps:cNvSpPr>
                        <wps:spPr bwMode="auto">
                          <a:xfrm>
                            <a:off x="2334" y="15077"/>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rPr>
                              </w:pPr>
                              <w:r>
                                <w:rPr>
                                  <w:rFonts w:ascii="ISOCPEUR" w:eastAsia="Arial" w:hAnsi="ISOCPEUR"/>
                                  <w:i/>
                                  <w:sz w:val="18"/>
                                </w:rPr>
                                <w:t>Буров</w:t>
                              </w:r>
                            </w:p>
                          </w:txbxContent>
                        </wps:txbx>
                        <wps:bodyPr rot="0" vert="horz" wrap="square" lIns="12600" tIns="12600" rIns="12600" bIns="12600" anchor="ctr" anchorCtr="0">
                          <a:noAutofit/>
                        </wps:bodyPr>
                      </wps:wsp>
                    </wpg:grpSp>
                    <wpg:grpSp>
                      <wpg:cNvPr id="55" name="Group 29"/>
                      <wpg:cNvGrpSpPr>
                        <a:grpSpLocks/>
                      </wpg:cNvGrpSpPr>
                      <wpg:grpSpPr bwMode="auto">
                        <a:xfrm>
                          <a:off x="1178" y="15355"/>
                          <a:ext cx="2483" cy="240"/>
                          <a:chOff x="1178" y="15355"/>
                          <a:chExt cx="2483" cy="240"/>
                        </a:xfrm>
                      </wpg:grpSpPr>
                      <wps:wsp>
                        <wps:cNvPr id="56" name="Text Box 30"/>
                        <wps:cNvSpPr txBox="1">
                          <a:spLocks noChangeArrowheads="1"/>
                        </wps:cNvSpPr>
                        <wps:spPr bwMode="auto">
                          <a:xfrm>
                            <a:off x="1178" y="1535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Провер.</w:t>
                              </w:r>
                            </w:p>
                          </w:txbxContent>
                        </wps:txbx>
                        <wps:bodyPr rot="0" vert="horz" wrap="square" lIns="12600" tIns="12600" rIns="12600" bIns="12600" anchor="ctr" anchorCtr="0">
                          <a:noAutofit/>
                        </wps:bodyPr>
                      </wps:wsp>
                      <wps:wsp>
                        <wps:cNvPr id="57" name="Text Box 31"/>
                        <wps:cNvSpPr txBox="1">
                          <a:spLocks noChangeArrowheads="1"/>
                        </wps:cNvSpPr>
                        <wps:spPr bwMode="auto">
                          <a:xfrm>
                            <a:off x="2334" y="15355"/>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2E36E7" w:rsidRDefault="00FA4137">
                              <w:pPr>
                                <w:jc w:val="both"/>
                                <w:rPr>
                                  <w:rFonts w:eastAsia="Arial"/>
                                  <w:i/>
                                  <w:sz w:val="18"/>
                                </w:rPr>
                              </w:pPr>
                              <w:r>
                                <w:rPr>
                                  <w:rFonts w:ascii="Arial" w:eastAsia="Arial" w:hAnsi="Arial" w:cs="Arial"/>
                                  <w:i/>
                                  <w:sz w:val="18"/>
                                </w:rPr>
                                <w:t>Белиц</w:t>
                              </w:r>
                            </w:p>
                          </w:txbxContent>
                        </wps:txbx>
                        <wps:bodyPr rot="0" vert="horz" wrap="square" lIns="12600" tIns="12600" rIns="12600" bIns="12600" anchor="ctr" anchorCtr="0">
                          <a:noAutofit/>
                        </wps:bodyPr>
                      </wps:wsp>
                    </wpg:grpSp>
                    <wpg:grpSp>
                      <wpg:cNvPr id="58" name="Group 32"/>
                      <wpg:cNvGrpSpPr>
                        <a:grpSpLocks/>
                      </wpg:cNvGrpSpPr>
                      <wpg:grpSpPr bwMode="auto">
                        <a:xfrm>
                          <a:off x="1178" y="15639"/>
                          <a:ext cx="2486" cy="243"/>
                          <a:chOff x="1178" y="15639"/>
                          <a:chExt cx="2486" cy="243"/>
                        </a:xfrm>
                      </wpg:grpSpPr>
                      <wps:wsp>
                        <wps:cNvPr id="59" name="Text Box 33"/>
                        <wps:cNvSpPr txBox="1">
                          <a:spLocks noChangeArrowheads="1"/>
                        </wps:cNvSpPr>
                        <wps:spPr bwMode="auto">
                          <a:xfrm>
                            <a:off x="1178" y="15639"/>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Реценз.</w:t>
                              </w:r>
                            </w:p>
                          </w:txbxContent>
                        </wps:txbx>
                        <wps:bodyPr rot="0" vert="horz" wrap="square" lIns="12600" tIns="12600" rIns="12600" bIns="12600" anchor="ctr" anchorCtr="0">
                          <a:noAutofit/>
                        </wps:bodyPr>
                      </wps:wsp>
                      <wps:wsp>
                        <wps:cNvPr id="60" name="Text Box 34"/>
                        <wps:cNvSpPr txBox="1">
                          <a:spLocks noChangeArrowheads="1"/>
                        </wps:cNvSpPr>
                        <wps:spPr bwMode="auto">
                          <a:xfrm>
                            <a:off x="2337" y="15642"/>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1" name="Group 35"/>
                      <wpg:cNvGrpSpPr>
                        <a:grpSpLocks/>
                      </wpg:cNvGrpSpPr>
                      <wpg:grpSpPr bwMode="auto">
                        <a:xfrm>
                          <a:off x="1178" y="15915"/>
                          <a:ext cx="2486" cy="243"/>
                          <a:chOff x="1178" y="15915"/>
                          <a:chExt cx="2486" cy="243"/>
                        </a:xfrm>
                      </wpg:grpSpPr>
                      <wps:wsp>
                        <wps:cNvPr id="62" name="Text Box 36"/>
                        <wps:cNvSpPr txBox="1">
                          <a:spLocks noChangeArrowheads="1"/>
                        </wps:cNvSpPr>
                        <wps:spPr bwMode="auto">
                          <a:xfrm>
                            <a:off x="1178" y="1591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Н. Контр.</w:t>
                              </w:r>
                            </w:p>
                          </w:txbxContent>
                        </wps:txbx>
                        <wps:bodyPr rot="0" vert="horz" wrap="square" lIns="12600" tIns="12600" rIns="12600" bIns="12600" anchor="ctr" anchorCtr="0">
                          <a:noAutofit/>
                        </wps:bodyPr>
                      </wps:wsp>
                      <wps:wsp>
                        <wps:cNvPr id="63" name="Text Box 37"/>
                        <wps:cNvSpPr txBox="1">
                          <a:spLocks noChangeArrowheads="1"/>
                        </wps:cNvSpPr>
                        <wps:spPr bwMode="auto">
                          <a:xfrm>
                            <a:off x="2337" y="15918"/>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4" name="Group 38"/>
                      <wpg:cNvGrpSpPr>
                        <a:grpSpLocks/>
                      </wpg:cNvGrpSpPr>
                      <wpg:grpSpPr bwMode="auto">
                        <a:xfrm>
                          <a:off x="1178" y="16045"/>
                          <a:ext cx="2695" cy="552"/>
                          <a:chOff x="1178" y="16045"/>
                          <a:chExt cx="2695" cy="552"/>
                        </a:xfrm>
                      </wpg:grpSpPr>
                      <wps:wsp>
                        <wps:cNvPr id="65" name="Text Box 39"/>
                        <wps:cNvSpPr txBox="1">
                          <a:spLocks noChangeArrowheads="1"/>
                        </wps:cNvSpPr>
                        <wps:spPr bwMode="auto">
                          <a:xfrm>
                            <a:off x="1178" y="16192"/>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Утверд.</w:t>
                              </w:r>
                            </w:p>
                          </w:txbxContent>
                        </wps:txbx>
                        <wps:bodyPr rot="0" vert="horz" wrap="square" lIns="12600" tIns="12600" rIns="12600" bIns="12600" anchor="ctr" anchorCtr="0">
                          <a:noAutofit/>
                        </wps:bodyPr>
                      </wps:wsp>
                      <wps:wsp>
                        <wps:cNvPr id="66" name="Text Box 40"/>
                        <wps:cNvSpPr txBox="1">
                          <a:spLocks noChangeArrowheads="1"/>
                        </wps:cNvSpPr>
                        <wps:spPr bwMode="auto">
                          <a:xfrm>
                            <a:off x="2337" y="16045"/>
                            <a:ext cx="1536" cy="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84880" w:rsidRPr="00284880" w:rsidRDefault="00284880" w:rsidP="00284880">
                              <w:pPr>
                                <w:ind w:left="-142"/>
                                <w:rPr>
                                  <w:rFonts w:ascii="Arial" w:hAnsi="Arial" w:cs="Arial"/>
                                  <w:i/>
                                  <w:sz w:val="18"/>
                                  <w:szCs w:val="18"/>
                                </w:rPr>
                              </w:pPr>
                              <w:r w:rsidRPr="00284880">
                                <w:rPr>
                                  <w:rFonts w:ascii="Arial" w:hAnsi="Arial" w:cs="Arial"/>
                                  <w:i/>
                                  <w:sz w:val="18"/>
                                  <w:szCs w:val="18"/>
                                </w:rPr>
                                <w:t>Иномистов</w:t>
                              </w:r>
                            </w:p>
                          </w:txbxContent>
                        </wps:txbx>
                        <wps:bodyPr rot="0" vert="horz" wrap="square" lIns="91440" tIns="45720" rIns="91440" bIns="45720" anchor="ctr" anchorCtr="0" upright="1">
                          <a:noAutofit/>
                        </wps:bodyPr>
                      </wps:wsp>
                    </wpg:grpSp>
                    <wps:wsp>
                      <wps:cNvPr id="67" name="Line 41"/>
                      <wps:cNvCnPr/>
                      <wps:spPr bwMode="auto">
                        <a:xfrm>
                          <a:off x="8533" y="15059"/>
                          <a:ext cx="0" cy="1384"/>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Text Box 42"/>
                      <wps:cNvSpPr txBox="1">
                        <a:spLocks noChangeArrowheads="1"/>
                      </wps:cNvSpPr>
                      <wps:spPr bwMode="auto">
                        <a:xfrm>
                          <a:off x="5199" y="15115"/>
                          <a:ext cx="3257" cy="1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rsidP="00284880">
                            <w:pPr>
                              <w:jc w:val="center"/>
                              <w:rPr>
                                <w:rFonts w:ascii="Arial" w:eastAsia="Arial" w:hAnsi="Arial" w:cs="Arial"/>
                                <w:sz w:val="22"/>
                              </w:rPr>
                            </w:pPr>
                            <w:r w:rsidRPr="00196F37">
                              <w:rPr>
                                <w:rFonts w:ascii="Arial" w:eastAsia="Arial" w:hAnsi="Arial" w:cs="Arial"/>
                                <w:sz w:val="22"/>
                              </w:rPr>
                              <w:t xml:space="preserve">Разработка </w:t>
                            </w:r>
                            <w:r w:rsidR="00196F37">
                              <w:rPr>
                                <w:rFonts w:ascii="Arial" w:eastAsia="Arial" w:hAnsi="Arial" w:cs="Arial"/>
                                <w:sz w:val="22"/>
                              </w:rPr>
                              <w:br/>
                            </w:r>
                            <w:r w:rsidRPr="00196F37">
                              <w:rPr>
                                <w:rFonts w:ascii="Arial" w:eastAsia="Arial" w:hAnsi="Arial" w:cs="Arial"/>
                                <w:sz w:val="22"/>
                                <w:lang w:val="en-US"/>
                              </w:rPr>
                              <w:t>Android</w:t>
                            </w:r>
                            <w:r w:rsidR="00196F37">
                              <w:rPr>
                                <w:rFonts w:ascii="Arial" w:eastAsia="Arial" w:hAnsi="Arial" w:cs="Arial"/>
                                <w:sz w:val="22"/>
                              </w:rPr>
                              <w:t>-</w:t>
                            </w:r>
                            <w:r w:rsidRPr="00196F37">
                              <w:rPr>
                                <w:rFonts w:ascii="Arial" w:eastAsia="Arial" w:hAnsi="Arial" w:cs="Arial"/>
                                <w:sz w:val="22"/>
                              </w:rPr>
                              <w:t>приложения</w:t>
                            </w:r>
                          </w:p>
                          <w:p w:rsidR="00FA4137" w:rsidRPr="00BA6390" w:rsidRDefault="00FA4137">
                            <w:pPr>
                              <w:rPr>
                                <w:sz w:val="16"/>
                              </w:rPr>
                            </w:pPr>
                          </w:p>
                        </w:txbxContent>
                      </wps:txbx>
                      <wps:bodyPr rot="0" vert="horz" wrap="square" lIns="12600" tIns="12600" rIns="12600" bIns="12600" anchor="ctr" anchorCtr="0">
                        <a:noAutofit/>
                      </wps:bodyPr>
                    </wps:wsp>
                    <wps:wsp>
                      <wps:cNvPr id="69" name="Line 43"/>
                      <wps:cNvCnPr/>
                      <wps:spPr bwMode="auto">
                        <a:xfrm>
                          <a:off x="8540" y="15337"/>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4"/>
                      <wps:cNvCnPr/>
                      <wps:spPr bwMode="auto">
                        <a:xfrm>
                          <a:off x="8539" y="15619"/>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5"/>
                      <wps:cNvCnPr/>
                      <wps:spPr bwMode="auto">
                        <a:xfrm>
                          <a:off x="1023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Text Box 46"/>
                      <wps:cNvSpPr txBox="1">
                        <a:spLocks noChangeArrowheads="1"/>
                      </wps:cNvSpPr>
                      <wps:spPr bwMode="auto">
                        <a:xfrm>
                          <a:off x="8575" y="15070"/>
                          <a:ext cx="75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Лит.</w:t>
                            </w:r>
                          </w:p>
                        </w:txbxContent>
                      </wps:txbx>
                      <wps:bodyPr rot="0" vert="horz" wrap="square" lIns="12600" tIns="12600" rIns="12600" bIns="12600" anchor="ctr" anchorCtr="0">
                        <a:noAutofit/>
                      </wps:bodyPr>
                    </wps:wsp>
                    <wps:wsp>
                      <wps:cNvPr id="73" name="Text Box 47"/>
                      <wps:cNvSpPr txBox="1">
                        <a:spLocks noChangeArrowheads="1"/>
                      </wps:cNvSpPr>
                      <wps:spPr bwMode="auto">
                        <a:xfrm>
                          <a:off x="10277" y="15070"/>
                          <a:ext cx="1200"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Листов</w:t>
                            </w:r>
                          </w:p>
                        </w:txbxContent>
                      </wps:txbx>
                      <wps:bodyPr rot="0" vert="horz" wrap="square" lIns="12600" tIns="12600" rIns="12600" bIns="12600" anchor="ctr" anchorCtr="0">
                        <a:noAutofit/>
                      </wps:bodyPr>
                    </wps:wsp>
                    <wps:wsp>
                      <wps:cNvPr id="74" name="Text Box 48"/>
                      <wps:cNvSpPr txBox="1">
                        <a:spLocks noChangeArrowheads="1"/>
                      </wps:cNvSpPr>
                      <wps:spPr bwMode="auto">
                        <a:xfrm>
                          <a:off x="10285" y="15354"/>
                          <a:ext cx="1199"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3E347E" w:rsidRDefault="00FA4137">
                            <w:pPr>
                              <w:jc w:val="center"/>
                              <w:rPr>
                                <w:rFonts w:eastAsia="Arial"/>
                                <w:i/>
                                <w:sz w:val="18"/>
                              </w:rPr>
                            </w:pPr>
                            <w:r>
                              <w:rPr>
                                <w:rFonts w:eastAsia="Arial"/>
                                <w:i/>
                                <w:sz w:val="18"/>
                              </w:rPr>
                              <w:t>36</w:t>
                            </w:r>
                          </w:p>
                        </w:txbxContent>
                      </wps:txbx>
                      <wps:bodyPr rot="0" vert="horz" wrap="square" lIns="12600" tIns="12600" rIns="12600" bIns="12600" anchor="ctr" anchorCtr="0">
                        <a:noAutofit/>
                      </wps:bodyPr>
                    </wps:wsp>
                    <wps:wsp>
                      <wps:cNvPr id="75" name="Line 49"/>
                      <wps:cNvCnPr/>
                      <wps:spPr bwMode="auto">
                        <a:xfrm>
                          <a:off x="8817" y="15343"/>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0"/>
                      <wps:cNvCnPr/>
                      <wps:spPr bwMode="auto">
                        <a:xfrm>
                          <a:off x="9100" y="15344"/>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Text Box 51"/>
                      <wps:cNvSpPr txBox="1">
                        <a:spLocks noChangeArrowheads="1"/>
                      </wps:cNvSpPr>
                      <wps:spPr bwMode="auto">
                        <a:xfrm>
                          <a:off x="8575" y="15642"/>
                          <a:ext cx="2903" cy="7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Pr="00196F37" w:rsidRDefault="00FA4137">
                            <w:pPr>
                              <w:jc w:val="center"/>
                              <w:rPr>
                                <w:rFonts w:ascii="Arial" w:hAnsi="Arial" w:cs="Arial"/>
                              </w:rPr>
                            </w:pPr>
                            <w:r w:rsidRPr="00196F37">
                              <w:rPr>
                                <w:rFonts w:ascii="Arial" w:hAnsi="Arial" w:cs="Arial"/>
                              </w:rPr>
                              <w:t xml:space="preserve">Кафедра ПмиИ </w:t>
                            </w:r>
                            <w:r w:rsidRPr="00196F37">
                              <w:rPr>
                                <w:rFonts w:ascii="Arial" w:hAnsi="Arial" w:cs="Arial"/>
                              </w:rPr>
                              <w:br/>
                              <w:t>группа ПМ-51</w:t>
                            </w:r>
                          </w:p>
                          <w:p w:rsidR="00FA4137" w:rsidRDefault="00FA4137">
                            <w:pPr>
                              <w:jc w:val="center"/>
                            </w:pP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8.2pt;margin-top:23.4pt;width:518.5pt;height:806.4pt;z-index:251657216;mso-wrap-distance-left:0;mso-wrap-distance-right:0;mso-position-horizontal-relative:page;mso-position-vertical-relative:page" coordorigin="1162,470" coordsize="10369,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">
              <v:rect id="Rectangle 3" o:spid="_x0000_s1027" style="position:absolute;left:1162;top:470;width:10369;height:1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VZsMA&#10;AADbAAAADwAAAGRycy9kb3ducmV2LnhtbESPQYvCMBSE74L/ITzBm6Z6EO0aZVlZUE9WC3p82zzb&#10;YvPSbWKt/36zIHgcZuYbZrnuTCVaalxpWcFkHIEgzqwuOVeQnr5HcxDOI2usLJOCJzlYr/q9Jcba&#10;Pjih9uhzESDsYlRQeF/HUrqsIINubGvi4F1tY9AH2eRSN/gIcFPJaRTNpMGSw0KBNX0VlN2Od6Ng&#10;93Py8pIku+r3nO9TOTu06eag1HDQfX6A8NT5d/jV3moF0wX8fw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VZsMAAADbAAAADwAAAAAAAAAAAAAAAACYAgAAZHJzL2Rv&#10;d25yZXYueG1sUEsFBgAAAAAEAAQA9QAAAIgDAAAAAA==&#10;" filled="f" strokeweight=".71mm"/>
              <v:line id="Line 4" o:spid="_x0000_s1028" style="position:absolute;visibility:visible;mso-wrap-style:square" from="1677,14214" to="1677,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kvsIAAADbAAAADwAAAGRycy9kb3ducmV2LnhtbESPwWrDMAyG74O9g1Ghl7E66WAdWd0y&#10;BoWdCu32AMJW49BYDrabpG8/HQY7il//J33b/Rx6NVLKXWQD9aoCRWyj67g18PN9eH4DlQuywz4y&#10;GbhThv3u8WGLjYsTn2g8l1YJhHODBnwpQ6N1tp4C5lUciCW7xBSwyJha7RJOAg+9XlfVqw7YsVzw&#10;ONCnJ3s934JQbO2ny+2+OdTVeAy2UJ82T8YsF/PHO6hCc/lf/mt/OQMv8r2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kvsIAAADbAAAADwAAAAAAAAAAAAAA&#10;AAChAgAAZHJzL2Rvd25yZXYueG1sUEsFBgAAAAAEAAQA+QAAAJADAAAAAA==&#10;" strokeweight=".71mm">
                <v:stroke joinstyle="miter"/>
              </v:line>
              <v:line id="Line 5" o:spid="_x0000_s1029" style="position:absolute;visibility:visible;mso-wrap-style:square" from="1167,14206" to="11519,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6" o:spid="_x0000_s1030" style="position:absolute;visibility:visible;mso-wrap-style:square" from="2296,14222" to="2296,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7" o:spid="_x0000_s1031" style="position:absolute;visibility:visible;mso-wrap-style:square" from="3714,14222" to="3714,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6ycEAAADbAAAADwAAAGRycy9kb3ducmV2LnhtbESPUWvCMBSF3wf+h3AHvoyZVmGVzigy&#10;EHwS5vwBl+TalDU3JYlt/feLIOzxcM75Dmezm1wnBgqx9aygXBQgiLU3LTcKLj+H9zWImJANdp5J&#10;wZ0i7Lazlw3Wxo/8TcM5NSJDONaowKbU11JGbclhXPieOHtXHxymLEMjTcAxw10nl0XxIR22nBcs&#10;9vRlSf+eby5TdGnH6+1eHcpiODmdqAvVm1Lz12n/CSLRlP7Dz/bRKFit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HrJwQAAANsAAAAPAAAAAAAAAAAAAAAA&#10;AKECAABkcnMvZG93bnJldi54bWxQSwUGAAAAAAQABAD5AAAAjwMAAAAA&#10;" strokeweight=".71mm">
                <v:stroke joinstyle="miter"/>
              </v:line>
              <v:line id="Line 8" o:spid="_x0000_s1032" style="position:absolute;visibility:visible;mso-wrap-style:square" from="4563,14222" to="4563,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9" o:spid="_x0000_s1033" style="position:absolute;visibility:visible;mso-wrap-style:square" from="5131,14214" to="5131,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1HJsEAAADbAAAADwAAAGRycy9kb3ducmV2LnhtbESP0WoCMRRE3wv+Q7iCL0Wz21K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UcmwQAAANsAAAAPAAAAAAAAAAAAAAAA&#10;AKECAABkcnMvZG93bnJldi54bWxQSwUGAAAAAAQABAD5AAAAjwMAAAAA&#10;" strokeweight=".71mm">
                <v:stroke joinstyle="miter"/>
              </v:line>
              <v:line id="Line 10" o:spid="_x0000_s1034" style="position:absolute;visibility:visible;mso-wrap-style:square" from="9384,15059" to="938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cEAAADbAAAADwAAAGRycy9kb3ducmV2LnhtbESPUWvCMBSF3wf+h3AHvoyZ1oGVzigy&#10;EHwS5vwBl+TalDU3JYlt/feLIOzxcM75Dmezm1wnBgqx9aygXBQgiLU3LTcKLj+H9zWImJANdp5J&#10;wZ0i7Lazlw3Wxo/8TcM5NSJDONaowKbU11JGbclhXPieOHtXHxymLEMjTcAxw10nl0Wxkg5bzgsW&#10;e/qypH/PN5cpurTj9XavDmUxnJxO1IXqTan567T/BJFoSv/hZ/toFHys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9lRwQAAANsAAAAPAAAAAAAAAAAAAAAA&#10;AKECAABkcnMvZG93bnJldi54bWxQSwUGAAAAAAQABAD5AAAAjwMAAAAA&#10;" strokeweight=".71mm">
                <v:stroke joinstyle="miter"/>
              </v:line>
              <v:line id="Line 11" o:spid="_x0000_s1035" style="position:absolute;visibility:visible;mso-wrap-style:square" from="1167,15902" to="5113,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5nMUAAADbAAAADwAAAGRycy9kb3ducmV2LnhtbESPQWsCMRSE74X+h/AEbzWrtmq3RlGh&#10;VBBpXQu9PjbPzdLNy7KJuvrrG0HocZiZb5jpvLWVOFHjS8cK+r0EBHHudMmFgu/9+9MEhA/IGivH&#10;pOBCHuazx4cpptqdeUenLBQiQtinqMCEUKdS+tyQRd9zNXH0Dq6xGKJsCqkbPEe4reQgSUbSYslx&#10;wWBNK0P5b3a0CjZUfz1fl4fhz2sy+thqkw0+X1ZKdTvt4g1EoDb8h+/ttVYwHMPtS/wB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X5nMUAAADbAAAADwAAAAAAAAAA&#10;AAAAAAChAgAAZHJzL2Rvd25yZXYueG1sUEsFBgAAAAAEAAQA+QAAAJMDAAAAAA==&#10;" strokeweight=".35mm">
                <v:stroke joinstyle="miter"/>
              </v:line>
              <v:line id="Line 12" o:spid="_x0000_s1036" style="position:absolute;visibility:visible;mso-wrap-style:square" from="1167,16185" to="5113,1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7sIAAADbAAAADwAAAGRycy9kb3ducmV2LnhtbERPXWvCMBR9F/wP4Qp701TdRKtRVBgT&#10;hkyr4OuluTbF5qY0mXb++uVhsMfD+V6sWluJOzW+dKxgOEhAEOdOl1woOJ/e+1MQPiBrrByTgh/y&#10;sFp2OwtMtXvwke5ZKEQMYZ+iAhNCnUrpc0MW/cDVxJG7usZiiLAppG7wEcNtJUdJMpEWS44NBmva&#10;Gspv2bdV8En14fW5uY4vs2TysdcmG329bZV66bXrOYhAbfgX/7l3WsE4jo1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7sIAAADbAAAADwAAAAAAAAAAAAAA&#10;AAChAgAAZHJzL2Rvd25yZXYueG1sUEsFBgAAAAAEAAQA+QAAAJADA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187;top:14793;width:45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W+cMA&#10;AADbAAAADwAAAGRycy9kb3ducmV2LnhtbESPzWrDMBCE74W+g9hCb42cBkLqRAmhpaG3/BWS4yJt&#10;bBNrZay14759FSj0OMzMN8xiNfha9dTGKrCB8SgDRWyDq7gw8H38fJmBioLssA5MBn4owmr5+LDA&#10;3IUb76k/SKEShGOOBkqRJtc62pI8xlFoiJN3Ca1HSbIttGvxluC+1q9ZNtUeK04LJTb0XpK9Hjpv&#10;wO58N7ay72ZO9xvZusnm/HEy5vlpWM9BCQ3yH/5rfzkDkze4f0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W+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v:textbox>
              </v:shape>
              <v:shape id="Text Box 14" o:spid="_x0000_s1038" type="#_x0000_t202" style="position:absolute;left:1704;top:14793;width:563;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MGcAA&#10;AADbAAAADwAAAGRycy9kb3ducmV2LnhtbERPS2vCQBC+F/wPywi91Y22iKSuIkqlt/oCexx2p0lo&#10;djZkJzH9992D4PHjey/Xg69VT22sAhuYTjJQxDa4igsDl/PHywJUFGSHdWAy8EcR1qvR0xJzF258&#10;pP4khUohHHM0UIo0udbRluQxTkJDnLif0HqUBNtCuxZvKdzXepZlc+2x4tRQYkPbkuzvqfMG7MF3&#10;UyvHbuF0v5cv97r/3l2NeR4Pm3dQQoM8xHf3pzPwltanL+kH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MGcAAAADbAAAADwAAAAAAAAAAAAAAAACYAgAAZHJzL2Rvd25y&#10;ZXYueG1sUEsFBgAAAAAEAAQA9QAAAIU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5" o:spid="_x0000_s1039" type="#_x0000_t202" style="position:absolute;left:2335;top:1479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pgsMA&#10;AADbAAAADwAAAGRycy9kb3ducmV2LnhtbESPQWvCQBSE7wX/w/KE3uombSkSXUWUSm+ttqDHx+4z&#10;CWbfhuxLTP99t1DocZiZb5jlevSNGqiLdWAD+SwDRWyDq7k08PX5+jAHFQXZYROYDHxThPVqcrfE&#10;woUbH2g4SqkShGOBBiqRttA62oo8xlloiZN3CZ1HSbIrtevwluC+0Y9Z9qI91pwWKmxpW5G9Hntv&#10;wH74Prdy6OdOD3t5d0/78+5kzP103CxACY3yH/5rvzkDzz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kpg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16" o:spid="_x0000_s1040" type="#_x0000_t202" style="position:absolute;left:3743;top:1479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39cMA&#10;AADbAAAADwAAAGRycy9kb3ducmV2LnhtbESPQWvCQBSE74X+h+UJ3upGLUWiq0hLxVurFurxsftM&#10;gtm3IfsS47/vFgo9DjPzDbPaDL5WPbWxCmxgOslAEdvgKi4MfJ3enxagoiA7rAOTgTtF2KwfH1aY&#10;u3DjA/VHKVSCcMzRQCnS5FpHW5LHOAkNcfIuofUoSbaFdi3eEtzXepZlL9pjxWmhxIZeS7LXY+cN&#10;2E/fTa0cuoXT/U4+3Hx3fvs2ZjwatktQQoP8h//ae2fge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u39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17" o:spid="_x0000_s1041" type="#_x0000_t202" style="position:absolute;left:4585;top:1479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SbsMA&#10;AADbAAAADwAAAGRycy9kb3ducmV2LnhtbESPQWvCQBSE70L/w/IKvelGL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Sb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v:textbox>
              </v:shape>
              <v:shape id="Text Box 18" o:spid="_x0000_s1042" type="#_x0000_t202" style="position:absolute;left:9422;top:15070;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KGsMA&#10;AADbAAAADwAAAGRycy9kb3ducmV2LnhtbESPQWvCQBSE74X+h+UJ3urGKk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6KG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9" o:spid="_x0000_s1043" type="#_x0000_t202" style="position:absolute;left:9422;top:15362;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vgcMA&#10;AADbAAAADwAAAGRycy9kb3ducmV2LnhtbESPX2vCQBDE3wv9DscWfKsX7R8kekqpVPrWagV9XO7W&#10;JJjbC7lNjN++Vyj4OMzMb5jFavC16qmNVWADk3EGitgGV3FhYP/z8TgDFQXZYR2YDFwpwmp5f7fA&#10;3IULb6nfSaEShGOOBkqRJtc62pI8xnFoiJN3Cq1HSbIttGvxkuC+1tMse9UeK04LJTb0XpI97zpv&#10;wH77bmJl282c7jfy5Z42x/XBmNHD8DYHJTTILfzf/nQGnl/g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vg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rPr>
                      </w:pPr>
                      <w:r>
                        <w:rPr>
                          <w:rFonts w:ascii="ISOCPEUR" w:eastAsia="Arial" w:hAnsi="ISOCPEUR"/>
                          <w:i/>
                          <w:sz w:val="18"/>
                        </w:rPr>
                        <w:t>2</w:t>
                      </w:r>
                    </w:p>
                  </w:txbxContent>
                </v:textbox>
              </v:shape>
              <v:shape id="Text Box 20" o:spid="_x0000_s1044" type="#_x0000_t202" style="position:absolute;left:5185;top:14449;width:6301;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x9sMA&#10;AADbAAAADwAAAGRycy9kb3ducmV2LnhtbESPQWvCQBSE74X+h+UJ3urGWkS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x9sMAAADbAAAADwAAAAAAAAAAAAAAAACYAgAAZHJzL2Rv&#10;d25yZXYueG1sUEsFBgAAAAAEAAQA9QAAAIgDAAAAAA==&#10;" filled="f" stroked="f">
                <v:stroke joinstyle="round"/>
                <v:textbox inset=".35mm,.35mm,.35mm,.35mm">
                  <w:txbxContent>
                    <w:p w:rsidR="00FA4137" w:rsidRPr="00196F37" w:rsidRDefault="00FA4137">
                      <w:pPr>
                        <w:jc w:val="center"/>
                        <w:rPr>
                          <w:rFonts w:ascii="Arial" w:hAnsi="Arial" w:cs="Arial"/>
                          <w:sz w:val="32"/>
                          <w:szCs w:val="32"/>
                        </w:rPr>
                      </w:pPr>
                      <w:r w:rsidRPr="00196F37">
                        <w:rPr>
                          <w:rFonts w:ascii="Arial" w:hAnsi="Arial" w:cs="Arial"/>
                          <w:sz w:val="32"/>
                          <w:szCs w:val="32"/>
                        </w:rPr>
                        <w:t>ТПЖА.010551.012 ПЗ</w:t>
                      </w:r>
                    </w:p>
                    <w:p w:rsidR="00FA4137" w:rsidRDefault="00FA4137"/>
                  </w:txbxContent>
                </v:textbox>
              </v:shape>
              <v:line id="Line 21" o:spid="_x0000_s1045" style="position:absolute;visibility:visible;mso-wrap-style:square" from="1168,15054" to="11520,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Pt8EAAADbAAAADwAAAGRycy9kb3ducmV2LnhtbESPUWvCMBSF3wX/Q7jCXmSmHWJHZ5Qx&#10;EPY0mPoDLsm1KWtuShLb+u8XQfDxcM75Dme7n1wnBgqx9aygXBUgiLU3LTcKzqfD6zuImJANdp5J&#10;wY0i7Hfz2RZr40f+peGYGpEhHGtUYFPqaymjtuQwrnxPnL2LDw5TlqGRJuCY4a6Tb0WxkQ5bzgsW&#10;e/qypP+OV5cpurTj5XqrDmUx/DidqAvVUqmXxfT5ASLRlJ7hR/vbKFhXcP+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Q+3wQAAANsAAAAPAAAAAAAAAAAAAAAA&#10;AKECAABkcnMvZG93bnJldi54bWxQSwUGAAAAAAQABAD5AAAAjwMAAAAA&#10;" strokeweight=".71mm">
                <v:stroke joinstyle="miter"/>
              </v:line>
              <v:line id="Line 22" o:spid="_x0000_s1046" style="position:absolute;visibility:visible;mso-wrap-style:square" from="1174,14773" to="5120,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bxcIAAADbAAAADwAAAGRycy9kb3ducmV2LnhtbESPwWrDMAyG74O9g1Ghl7E6KWMdWd0y&#10;BoWdCu32AMJW49BYDrabpG8/HQY7il//J33b/Rx6NVLKXWQD9aoCRWyj67g18PN9eH4DlQuywz4y&#10;GbhThv3u8WGLjYsTn2g8l1YJhHODBnwpQ6N1tp4C5lUciCW7xBSwyJha7RJOAg+9XlfVqw7YsVzw&#10;ONCnJ3s934JQbO2ny+2+OdTVeAy2UJ82T8YsF/PHO6hCc/lf/mt/OQMv8qy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qbxcIAAADbAAAADwAAAAAAAAAAAAAA&#10;AAChAgAAZHJzL2Rvd25yZXYueG1sUEsFBgAAAAAEAAQA+QAAAJADAAAAAA==&#10;" strokeweight=".71mm">
                <v:stroke joinstyle="miter"/>
              </v:line>
              <v:line id="Line 23" o:spid="_x0000_s1047" style="position:absolute;visibility:visible;mso-wrap-style:square" from="1167,14489" to="5113,1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7CMUAAADbAAAADwAAAGRycy9kb3ducmV2LnhtbESPQWvCQBSE74L/YXlCb2ajtVKjq7RC&#10;qSBSTQu9PrLPbGj2bchuNfrrXaHQ4zAz3zCLVWdrcaLWV44VjJIUBHHhdMWlgq/Pt+EzCB+QNdaO&#10;ScGFPKyW/d4CM+3OfKBTHkoRIewzVGBCaDIpfWHIok9cQxy9o2sthijbUuoWzxFuazlO06m0WHFc&#10;MNjQ2lDxk/9aBVtq9pPr6/Hxe5ZO33fa5OOPp7VSD4PuZQ4iUBf+w3/tjVYwmcH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7CMUAAADbAAAADwAAAAAAAAAA&#10;AAAAAAChAgAAZHJzL2Rvd25yZXYueG1sUEsFBgAAAAAEAAQA+QAAAJMDAAAAAA==&#10;" strokeweight=".35mm">
                <v:stroke joinstyle="miter"/>
              </v:line>
              <v:line id="Line 24" o:spid="_x0000_s1048" style="position:absolute;visibility:visible;mso-wrap-style:square" from="1167,15618" to="5113,1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ESMIAAADbAAAADwAAAGRycy9kb3ducmV2LnhtbERPW2vCMBR+F/Yfwhn4pum8oZ2pqDAc&#10;DJlWYa+H5rQpa05Kk2m3X788DPb48d3Xm9424kadrx0reBonIIgLp2uuFFwvL6MlCB+QNTaOScE3&#10;edhkD4M1ptrd+Uy3PFQihrBPUYEJoU2l9IUhi37sWuLIla6zGCLsKqk7vMdw28hJkiykxZpjg8GW&#10;9oaKz/zLKnij9jT72ZXTj1WyOBy1ySfv871Sw8d++wwiUB/+xX/uV61gHtfH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OESMIAAADbAAAADwAAAAAAAAAAAAAA&#10;AAChAgAAZHJzL2Rvd25yZXYueG1sUEsFBgAAAAAEAAQA+QAAAJADAAAAAA==&#10;" strokeweight=".35mm">
                <v:stroke joinstyle="miter"/>
              </v:line>
              <v:line id="Line 25" o:spid="_x0000_s1049" style="position:absolute;visibility:visible;mso-wrap-style:square" from="1167,15334" to="5113,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8h08UAAADbAAAADwAAAGRycy9kb3ducmV2LnhtbESP3WoCMRSE7wXfIRzBO836S7s1ShXE&#10;QpHqttDbw+a4Wbo5WTZR1z69EQq9HGbmG2axam0lLtT40rGC0TABQZw7XXKh4OtzO3gC4QOyxsox&#10;KbiRh9Wy21lgqt2Vj3TJQiEihH2KCkwIdSqlzw1Z9ENXE0fv5BqLIcqmkLrBa4TbSo6TZC4tlhwX&#10;DNa0MZT/ZGer4J3qw/R3fZp8Pyfz3V6bbPwx2yjV77WvLyACteE//Nd+0wpmI3h8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8h08UAAADbAAAADwAAAAAAAAAA&#10;AAAAAAChAgAAZHJzL2Rvd25yZXYueG1sUEsFBgAAAAAEAAQA+QAAAJMDAAAAAA==&#10;" strokeweight=".35mm">
                <v:stroke joinstyle="miter"/>
              </v:line>
              <v:group id="Group 26" o:spid="_x0000_s1050" style="position:absolute;left:1178;top:15077;width:2483;height:240" coordorigin="1178,15077"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27" o:spid="_x0000_s1051" type="#_x0000_t202" style="position:absolute;left:1178;top:15077;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6Es8MA&#10;AADbAAAADwAAAGRycy9kb3ducmV2LnhtbESPQWvCQBSE70L/w/IKvelGp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6Es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Разраб.</w:t>
                        </w:r>
                      </w:p>
                    </w:txbxContent>
                  </v:textbox>
                </v:shape>
                <v:shape id="Text Box 28" o:spid="_x0000_s1052" type="#_x0000_t202" style="position:absolute;left:2334;top:15077;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cx8MA&#10;AADbAAAADwAAAGRycy9kb3ducmV2LnhtbESPX2vCQBDE3wv9DscWfKsX7R8kekqpVPrWagV9XO7W&#10;JJjbC7lNjN++Vyj4OMzMb5jFavC16qmNVWADk3EGitgGV3FhYP/z8TgDFQXZYR2YDFwpwmp5f7fA&#10;3IULb6nfSaEShGOOBkqRJtc62pI8xnFoiJN3Cq1HSbIttGvxkuC+1tMse9UeK04LJTb0XpI97zpv&#10;wH77bmJl282c7jfy5Z42x/XBmNHD8DYHJTTILfzf/nQGXp7h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cx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rPr>
                        </w:pPr>
                        <w:r>
                          <w:rPr>
                            <w:rFonts w:ascii="ISOCPEUR" w:eastAsia="Arial" w:hAnsi="ISOCPEUR"/>
                            <w:i/>
                            <w:sz w:val="18"/>
                          </w:rPr>
                          <w:t>Буров</w:t>
                        </w:r>
                      </w:p>
                    </w:txbxContent>
                  </v:textbox>
                </v:shape>
              </v:group>
              <v:group id="Group 29" o:spid="_x0000_s1053" style="position:absolute;left:1178;top:15355;width:2483;height:240" coordorigin="1178,15355"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30" o:spid="_x0000_s1054" type="#_x0000_t202" style="position:absolute;left:1178;top:1535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nK8MA&#10;AADbAAAADwAAAGRycy9kb3ducmV2LnhtbESPQWvCQBSE74X+h+UJ3urGSkW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knK8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Провер.</w:t>
                        </w:r>
                      </w:p>
                    </w:txbxContent>
                  </v:textbox>
                </v:shape>
                <v:shape id="Text Box 31" o:spid="_x0000_s1055" type="#_x0000_t202" style="position:absolute;left:2334;top:15355;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CsMMA&#10;AADbAAAADwAAAGRycy9kb3ducmV2LnhtbESPQWvCQBSE74X+h+UVvNWNlrYSXaVUKr21WkGPj91n&#10;Esy+DdmXGP99t1DwOMzMN8xiNfha9dTGKrCByTgDRWyDq7gwsP/5eJyBioLssA5MBq4UYbW8v1tg&#10;7sKFt9TvpFAJwjFHA6VIk2sdbUke4zg0xMk7hdajJNkW2rV4SXBf62mWvWiPFaeFEht6L8med503&#10;YL99N7Gy7WZO9xv5ck+b4/pgzOhheJuDEhrkFv5vfzoDz6/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WCsMMAAADbAAAADwAAAAAAAAAAAAAAAACYAgAAZHJzL2Rv&#10;d25yZXYueG1sUEsFBgAAAAAEAAQA9QAAAIgDAAAAAA==&#10;" filled="f" stroked="f">
                  <v:stroke joinstyle="round"/>
                  <v:textbox inset=".35mm,.35mm,.35mm,.35mm">
                    <w:txbxContent>
                      <w:p w:rsidR="00FA4137" w:rsidRPr="002E36E7" w:rsidRDefault="00FA4137">
                        <w:pPr>
                          <w:jc w:val="both"/>
                          <w:rPr>
                            <w:rFonts w:eastAsia="Arial"/>
                            <w:i/>
                            <w:sz w:val="18"/>
                          </w:rPr>
                        </w:pPr>
                        <w:r>
                          <w:rPr>
                            <w:rFonts w:ascii="Arial" w:eastAsia="Arial" w:hAnsi="Arial" w:cs="Arial"/>
                            <w:i/>
                            <w:sz w:val="18"/>
                          </w:rPr>
                          <w:t>Белиц</w:t>
                        </w:r>
                      </w:p>
                    </w:txbxContent>
                  </v:textbox>
                </v:shape>
              </v:group>
              <v:group id="Group 32" o:spid="_x0000_s1056" style="position:absolute;left:1178;top:15639;width:2486;height:243" coordorigin="1178,15639"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33" o:spid="_x0000_s1057" type="#_x0000_t202" style="position:absolute;left:1178;top:15639;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zWcMA&#10;AADbAAAADwAAAGRycy9kb3ducmV2LnhtbESPQWvCQBSE74X+h+UVvNWNlhaNrlIqld5abUGPj91n&#10;Esy+DdmXGP99t1DwOMzMN8xyPfha9dTGKrCByTgDRWyDq7gw8PP9/jgDFQXZYR2YDFwpwnp1f7fE&#10;3IUL76jfS6EShGOOBkqRJtc62pI8xnFoiJN3Cq1HSbIttGvxkuC+1tMse9EeK04LJTb0VpI97ztv&#10;wH75bmJl182c7rfy6Z62x83BmNHD8LoAJTTILfzf/nAGnufw9yX9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azWc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Реценз.</w:t>
                        </w:r>
                      </w:p>
                    </w:txbxContent>
                  </v:textbox>
                </v:shape>
                <v:shape id="Text Box 34" o:spid="_x0000_s1058" type="#_x0000_t202" style="position:absolute;left:2337;top:15642;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LeWb4A&#10;AADbAAAADwAAAGRycy9kb3ducmV2LnhtbERPzYrCMBC+C75DGMGL2FQPVapRRBBE9KC7DzA2Y1Ns&#10;JqWJtfv2m4Pg8eP7X297W4uOWl85VjBLUhDEhdMVlwp+fw7TJQgfkDXWjknBH3nYboaDNebavflK&#10;3S2UIoawz1GBCaHJpfSFIYs+cQ1x5B6utRgibEupW3zHcFvLeZpm0mLFscFgQ3tDxfP2sgompkkv&#10;58fxftBZYZ4njwvbnZQaj/rdCkSgPnzFH/dRK8ji+vgl/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y3lm+AAAA2wAAAA8AAAAAAAAAAAAAAAAAmAIAAGRycy9kb3ducmV2&#10;LnhtbFBLBQYAAAAABAAEAPUAAACDAwAAAAA=&#10;" filled="f" stroked="f">
                  <v:stroke joinstyle="round"/>
                </v:shape>
              </v:group>
              <v:group id="Group 35" o:spid="_x0000_s1059" style="position:absolute;left:1178;top:15915;width:2486;height:243" coordorigin="1178,15915"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36" o:spid="_x0000_s1060" type="#_x0000_t202" style="position:absolute;left:1178;top:1591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7rlcIA&#10;AADbAAAADwAAAGRycy9kb3ducmV2LnhtbESPQWvCQBSE7wX/w/IEb3WjgkjqKmKpeGvVQnt87D6T&#10;YPZtyL7E+O+7hUKPw8x8w6y3g69VT22sAhuYTTNQxDa4igsDn5e35xWoKMgO68Bk4EERtpvR0xpz&#10;F+58ov4shUoQjjkaKEWaXOtoS/IYp6EhTt41tB4lybbQrsV7gvtaz7NsqT1WnBZKbGhfkr2dO2/A&#10;fvhuZuXUrZzuD/LuFofv1y9jJuNh9wJKaJD/8F/76Aws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uuVwgAAANsAAAAPAAAAAAAAAAAAAAAAAJgCAABkcnMvZG93&#10;bnJldi54bWxQSwUGAAAAAAQABAD1AAAAhwM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Н. Контр.</w:t>
                        </w:r>
                      </w:p>
                    </w:txbxContent>
                  </v:textbox>
                </v:shape>
                <v:shape id="Text Box 37" o:spid="_x0000_s1061" type="#_x0000_t202" style="position:absolute;left:2337;top:15918;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ALsQA&#10;AADbAAAADwAAAGRycy9kb3ducmV2LnhtbESPwWrDMBBE74X8g9hALqWR04I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gQC7EAAAA2wAAAA8AAAAAAAAAAAAAAAAAmAIAAGRycy9k&#10;b3ducmV2LnhtbFBLBQYAAAAABAAEAPUAAACJAwAAAAA=&#10;" filled="f" stroked="f">
                  <v:stroke joinstyle="round"/>
                </v:shape>
              </v:group>
              <v:group id="Group 38" o:spid="_x0000_s1062" style="position:absolute;left:1178;top:16045;width:2695;height:552" coordorigin="1178,16045" coordsize="2695,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39" o:spid="_x0000_s1063" type="#_x0000_t202" style="position:absolute;left:1178;top:16192;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z4cMA&#10;AADbAAAADwAAAGRycy9kb3ducmV2LnhtbESPQWvCQBSE74X+h+UJ3urGSkWiq0iL4q1VC/X42H0m&#10;wezbkH2J6b/vFgo9DjPzDbPaDL5WPbWxCmxgOslAEdvgKi4MfJ53TwtQUZAd1oHJwDdF2KwfH1aY&#10;u3DnI/UnKVSCcMzRQCnS5FpHW5LHOAkNcfKuofUoSbaFdi3eE9zX+jnL5tpjxWmhxIZeS7K3U+cN&#10;2A/fTa0cu4XT/V7e3Wx/efsyZjwatktQQoP8h//aB2dg/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dz4cMAAADbAAAADwAAAAAAAAAAAAAAAACYAgAAZHJzL2Rv&#10;d25yZXYueG1sUEsFBgAAAAAEAAQA9QAAAIgDAAAAAA==&#10;" filled="f" stroked="f">
                  <v:stroke joinstyle="round"/>
                  <v:textbox inset=".35mm,.35mm,.35mm,.35mm">
                    <w:txbxContent>
                      <w:p w:rsidR="00FA4137" w:rsidRDefault="00FA4137">
                        <w:pPr>
                          <w:jc w:val="both"/>
                          <w:rPr>
                            <w:rFonts w:ascii="ISOCPEUR" w:eastAsia="Arial" w:hAnsi="ISOCPEUR"/>
                            <w:i/>
                            <w:sz w:val="18"/>
                            <w:lang w:val="uk-UA"/>
                          </w:rPr>
                        </w:pPr>
                        <w:r>
                          <w:rPr>
                            <w:rFonts w:ascii="ISOCPEUR" w:eastAsia="Arial" w:hAnsi="ISOCPEUR"/>
                            <w:i/>
                            <w:sz w:val="18"/>
                            <w:lang w:val="uk-UA"/>
                          </w:rPr>
                          <w:t xml:space="preserve"> Утверд.</w:t>
                        </w:r>
                      </w:p>
                    </w:txbxContent>
                  </v:textbox>
                </v:shape>
                <v:shape id="Text Box 40" o:spid="_x0000_s1064" type="#_x0000_t202" style="position:absolute;left:2337;top:16045;width:1536;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jtsMA&#10;AADbAAAADwAAAGRycy9kb3ducmV2LnhtbESPwWrDMBBE74H+g9hCL6GW04MbXCuhBALBNIcm+YCt&#10;tbaMrZWxVNv9+ypQ6HGYmTdMsV9sLyYafetYwSZJQRBXTrfcKLhdj89bED4ga+wdk4If8rDfPawK&#10;zLWb+ZOmS2hEhLDPUYEJYcil9JUhiz5xA3H0ajdaDFGOjdQjzhFue/mSppm02HJcMDjQwVDVXb6t&#10;grUZ0vNHffo66qwyXenx1U6lUk+Py/sbiEBL+A//tU9aQZb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fjtsMAAADbAAAADwAAAAAAAAAAAAAAAACYAgAAZHJzL2Rv&#10;d25yZXYueG1sUEsFBgAAAAAEAAQA9QAAAIgDAAAAAA==&#10;" filled="f" stroked="f">
                  <v:stroke joinstyle="round"/>
                  <v:textbox>
                    <w:txbxContent>
                      <w:p w:rsidR="00284880" w:rsidRPr="00284880" w:rsidRDefault="00284880" w:rsidP="00284880">
                        <w:pPr>
                          <w:ind w:left="-142"/>
                          <w:rPr>
                            <w:rFonts w:ascii="Arial" w:hAnsi="Arial" w:cs="Arial"/>
                            <w:i/>
                            <w:sz w:val="18"/>
                            <w:szCs w:val="18"/>
                          </w:rPr>
                        </w:pPr>
                        <w:r w:rsidRPr="00284880">
                          <w:rPr>
                            <w:rFonts w:ascii="Arial" w:hAnsi="Arial" w:cs="Arial"/>
                            <w:i/>
                            <w:sz w:val="18"/>
                            <w:szCs w:val="18"/>
                          </w:rPr>
                          <w:t>Иномистов</w:t>
                        </w:r>
                      </w:p>
                    </w:txbxContent>
                  </v:textbox>
                </v:shape>
              </v:group>
              <v:line id="Line 41" o:spid="_x0000_s1065" style="position:absolute;visibility:visible;mso-wrap-style:square" from="8533,15059" to="8533,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BT18EAAADbAAAADwAAAGRycy9kb3ducmV2LnhtbESPQYvCMBSE78L+h/AW9iJr2j1Y6RpF&#10;FoQ9Cav+gEfybIrNS0liW/+9EYQ9DjPzDbPeTq4TA4XYelZQLgoQxNqblhsF59P+cwUiJmSDnWdS&#10;cKcI283bbI218SP/0XBMjcgQjjUqsCn1tZRRW3IYF74nzt7FB4cpy9BIE3DMcNfJr6JYSoct5wWL&#10;Pf1Y0tfjzWWKLu14ud2rfVkMB6cTdaGaK/XxPu2+QSSa0n/41f41CpYVPL/kH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cFPXwQAAANsAAAAPAAAAAAAAAAAAAAAA&#10;AKECAABkcnMvZG93bnJldi54bWxQSwUGAAAAAAQABAD5AAAAjwMAAAAA&#10;" strokeweight=".71mm">
                <v:stroke joinstyle="miter"/>
              </v:line>
              <v:shape id="Text Box 42" o:spid="_x0000_s1066" type="#_x0000_t202" style="position:absolute;left:5199;top:15115;width:3257;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f78A&#10;AADbAAAADwAAAGRycy9kb3ducmV2LnhtbERPS2vCQBC+F/wPywje6sYKIqmriKL01voAexx2p0lo&#10;djZkJzH9992D4PHje682g69VT22sAhuYTTNQxDa4igsD18vhdQkqCrLDOjAZ+KMIm/XoZYW5C3c+&#10;UX+WQqUQjjkaKEWaXOtoS/IYp6EhTtxPaD1Kgm2hXYv3FO5r/ZZlC+2x4tRQYkO7kuzvufMG7Jfv&#10;ZlZO3dLp/iifbn783t+MmYyH7TsooUGe4of7wxlYpLHpS/oBe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5tx/vwAAANsAAAAPAAAAAAAAAAAAAAAAAJgCAABkcnMvZG93bnJl&#10;di54bWxQSwUGAAAAAAQABAD1AAAAhAMAAAAA&#10;" filled="f" stroked="f">
                <v:stroke joinstyle="round"/>
                <v:textbox inset=".35mm,.35mm,.35mm,.35mm">
                  <w:txbxContent>
                    <w:p w:rsidR="00FA4137" w:rsidRPr="00196F37" w:rsidRDefault="00FA4137" w:rsidP="00284880">
                      <w:pPr>
                        <w:jc w:val="center"/>
                        <w:rPr>
                          <w:rFonts w:ascii="Arial" w:eastAsia="Arial" w:hAnsi="Arial" w:cs="Arial"/>
                          <w:sz w:val="22"/>
                        </w:rPr>
                      </w:pPr>
                      <w:r w:rsidRPr="00196F37">
                        <w:rPr>
                          <w:rFonts w:ascii="Arial" w:eastAsia="Arial" w:hAnsi="Arial" w:cs="Arial"/>
                          <w:sz w:val="22"/>
                        </w:rPr>
                        <w:t xml:space="preserve">Разработка </w:t>
                      </w:r>
                      <w:r w:rsidR="00196F37">
                        <w:rPr>
                          <w:rFonts w:ascii="Arial" w:eastAsia="Arial" w:hAnsi="Arial" w:cs="Arial"/>
                          <w:sz w:val="22"/>
                        </w:rPr>
                        <w:br/>
                      </w:r>
                      <w:r w:rsidRPr="00196F37">
                        <w:rPr>
                          <w:rFonts w:ascii="Arial" w:eastAsia="Arial" w:hAnsi="Arial" w:cs="Arial"/>
                          <w:sz w:val="22"/>
                          <w:lang w:val="en-US"/>
                        </w:rPr>
                        <w:t>Android</w:t>
                      </w:r>
                      <w:r w:rsidR="00196F37">
                        <w:rPr>
                          <w:rFonts w:ascii="Arial" w:eastAsia="Arial" w:hAnsi="Arial" w:cs="Arial"/>
                          <w:sz w:val="22"/>
                        </w:rPr>
                        <w:t>-</w:t>
                      </w:r>
                      <w:r w:rsidRPr="00196F37">
                        <w:rPr>
                          <w:rFonts w:ascii="Arial" w:eastAsia="Arial" w:hAnsi="Arial" w:cs="Arial"/>
                          <w:sz w:val="22"/>
                        </w:rPr>
                        <w:t>приложения</w:t>
                      </w:r>
                    </w:p>
                    <w:p w:rsidR="00FA4137" w:rsidRPr="00BA6390" w:rsidRDefault="00FA4137">
                      <w:pPr>
                        <w:rPr>
                          <w:sz w:val="16"/>
                        </w:rPr>
                      </w:pPr>
                    </w:p>
                  </w:txbxContent>
                </v:textbox>
              </v:shape>
              <v:line id="Line 43" o:spid="_x0000_s1067" style="position:absolute;visibility:visible;mso-wrap-style:square" from="8540,15337" to="11526,1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iPsEAAADbAAAADwAAAGRycy9kb3ducmV2LnhtbESP3WoCMRSE74W+QzgFb0Sz64U/W6OI&#10;IHhVqPUBDslxs3RzsiRxd317Uyj0cpiZb5jdYXSt6CnExrOCclGAINbeNFwruH2f5xsQMSEbbD2T&#10;gidFOOzfJjusjB/4i/prqkWGcKxQgU2pq6SM2pLDuPAdcfbuPjhMWYZamoBDhrtWLotiJR02nBcs&#10;dnSypH+uD5cpurTD/fFcn8ui/3Q6URvWM6Wm7+PxA0SiMf2H/9oXo2C1hd8v+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o2I+wQAAANsAAAAPAAAAAAAAAAAAAAAA&#10;AKECAABkcnMvZG93bnJldi54bWxQSwUGAAAAAAQABAD5AAAAjwMAAAAA&#10;" strokeweight=".71mm">
                <v:stroke joinstyle="miter"/>
              </v:line>
              <v:line id="Line 44" o:spid="_x0000_s1068" style="position:absolute;visibility:visible;mso-wrap-style:square" from="8539,15619" to="11525,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dfsEAAADbAAAADwAAAGRycy9kb3ducmV2LnhtbESPwWrDMAyG74O9g9Ggl7E62aEpWd0y&#10;BoWdBu32AMJW47BYDrabpG9fHQY7il//J327wxIGNVHKfWQD9boCRWyj67kz8PN9fNmCygXZ4RCZ&#10;DNwow2H/+LDD1sWZTzSdS6cEwrlFA76UsdU6W08B8zqOxJJdYgpYZEyddglngYdBv1bVRgfsWS54&#10;HOnDk/09X4NQbO3ny/XWHOtq+gq20JCaZ2NWT8v7G6hCS/lf/mt/OgONfC8u4gF6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F1+wQAAANsAAAAPAAAAAAAAAAAAAAAA&#10;AKECAABkcnMvZG93bnJldi54bWxQSwUGAAAAAAQABAD5AAAAjwMAAAAA&#10;" strokeweight=".71mm">
                <v:stroke joinstyle="miter"/>
              </v:line>
              <v:line id="Line 45" o:spid="_x0000_s1069" style="position:absolute;visibility:visible;mso-wrap-style:square" from="10234,15059" to="1023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45cEAAADbAAAADwAAAGRycy9kb3ducmV2LnhtbESPzWrDMBCE74G8g9hCLyGR3UMc3Cih&#10;BAI9FfLzAIu0sUytlZEU23n7qhDIcZiZb5jtfnKdGCjE1rOCclWAINbetNwouF6Oyw2ImJANdp5J&#10;wYMi7Hfz2RZr40c+0XBOjcgQjjUqsCn1tZRRW3IYV74nzt7NB4cpy9BIE3DMcNfJj6JYS4ct5wWL&#10;PR0s6d/z3WWKLu14uz+qY1kMP04n6kK1UOr9bfr6BJFoSq/ws/1tFFQl/H/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DPjlwQAAANsAAAAPAAAAAAAAAAAAAAAA&#10;AKECAABkcnMvZG93bnJldi54bWxQSwUGAAAAAAQABAD5AAAAjwMAAAAA&#10;" strokeweight=".71mm">
                <v:stroke joinstyle="miter"/>
              </v:line>
              <v:shape id="Text Box 46" o:spid="_x0000_s1070" type="#_x0000_t202" style="position:absolute;left:8575;top:15070;width:75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d9SMMA&#10;AADbAAAADwAAAGRycy9kb3ducmV2LnhtbESPQWvCQBSE74X+h+UJ3upGhVaiq0hLxVurFurxsftM&#10;gtm3IfsS47/vFgo9DjPzDbPaDL5WPbWxCmxgOslAEdvgKi4MfJ3enxagoiA7rAOTgTtF2KwfH1aY&#10;u3DjA/VHKVSCcMzRQCnS5FpHW5LHOAkNcfIuofUoSbaFdi3eEtzXepZlz9pjxWmhxIZeS7LXY+cN&#10;2E/fTa0cuoXT/U4+3Hx3fvs2ZjwatktQQoP8h//ae2fgZ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d9SM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Лит.</w:t>
                      </w:r>
                    </w:p>
                  </w:txbxContent>
                </v:textbox>
              </v:shape>
              <v:shape id="Text Box 47" o:spid="_x0000_s1071" type="#_x0000_t202" style="position:absolute;left:10277;top:15070;width:120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Y08MA&#10;AADbAAAADwAAAGRycy9kb3ducmV2LnhtbESPQWvCQBSE70L/w/IKvelGhSqpq5RKpTerFtrjY/eZ&#10;BLNvQ/Ylpv/eLRQ8DjPzDbPaDL5WPbWxCmxgOslAEdvgKi4MfJ3ex0tQUZAd1oHJwC9F2KwfRivM&#10;XbjygfqjFCpBOOZooBRpcq2jLcljnISGOHnn0HqUJNtCuxavCe5rPcuyZ+2x4rRQYkNvJdnLsfMG&#10;7KfvplYO3dLpfid7N9/9bL+NeXocXl9ACQ1yD/+3P5yBxR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vY08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Листов</w:t>
                      </w:r>
                    </w:p>
                  </w:txbxContent>
                </v:textbox>
              </v:shape>
              <v:shape id="Text Box 48" o:spid="_x0000_s1072" type="#_x0000_t202" style="position:absolute;left:10285;top:15354;width:1199;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JAp8MA&#10;AADbAAAADwAAAGRycy9kb3ducmV2LnhtbESPQWvCQBSE74X+h+UVvNWNtrQSXaVUKr21WkGPj91n&#10;Esy+DdmXGP99t1DwOMzMN8xiNfha9dTGKrCByTgDRWyDq7gwsP/5eJyBioLssA5MBq4UYbW8v1tg&#10;7sKFt9TvpFAJwjFHA6VIk2sdbUke4zg0xMk7hdajJNkW2rV4SXBf62mWvWiPFaeFEht6L8med503&#10;YL99N7Gy7WZO9xv5ck+b4/pgzOhheJuDEhrkFv5vfzoDr8/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JAp8MAAADbAAAADwAAAAAAAAAAAAAAAACYAgAAZHJzL2Rv&#10;d25yZXYueG1sUEsFBgAAAAAEAAQA9QAAAIgDAAAAAA==&#10;" filled="f" stroked="f">
                <v:stroke joinstyle="round"/>
                <v:textbox inset=".35mm,.35mm,.35mm,.35mm">
                  <w:txbxContent>
                    <w:p w:rsidR="00FA4137" w:rsidRPr="003E347E" w:rsidRDefault="00FA4137">
                      <w:pPr>
                        <w:jc w:val="center"/>
                        <w:rPr>
                          <w:rFonts w:eastAsia="Arial"/>
                          <w:i/>
                          <w:sz w:val="18"/>
                        </w:rPr>
                      </w:pPr>
                      <w:r>
                        <w:rPr>
                          <w:rFonts w:eastAsia="Arial"/>
                          <w:i/>
                          <w:sz w:val="18"/>
                        </w:rPr>
                        <w:t>36</w:t>
                      </w:r>
                    </w:p>
                  </w:txbxContent>
                </v:textbox>
              </v:shape>
              <v:line id="Line 49" o:spid="_x0000_s1073" style="position:absolute;visibility:visible;mso-wrap-style:square" from="8817,15343" to="8817,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7sMYAAADbAAAADwAAAGRycy9kb3ducmV2LnhtbESP3WoCMRSE7wu+QzgF7zRb/1q3RlFB&#10;KkhpuxV6e9gcN4ubk2UTdevTG6HQy2FmvmFmi9ZW4kyNLx0reOonIIhzp0suFOy/N70XED4ga6wc&#10;k4Jf8rCYdx5mmGp34S86Z6EQEcI+RQUmhDqV0ueGLPq+q4mjd3CNxRBlU0jd4CXCbSUHSTKRFkuO&#10;CwZrWhvKj9nJKthR/Tm6rg7Dn2kyeXvXJht8jNdKdR/b5SuIQG34D/+1t1rB8xj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Re7DGAAAA2wAAAA8AAAAAAAAA&#10;AAAAAAAAoQIAAGRycy9kb3ducmV2LnhtbFBLBQYAAAAABAAEAPkAAACUAwAAAAA=&#10;" strokeweight=".35mm">
                <v:stroke joinstyle="miter"/>
              </v:line>
              <v:line id="Line 50" o:spid="_x0000_s1074" style="position:absolute;visibility:visible;mso-wrap-style:square" from="9100,15344" to="9100,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lx8YAAADbAAAADwAAAGRycy9kb3ducmV2LnhtbESPQWvCQBSE7wX/w/KE3nRTrdGmrqJC&#10;sVBKNS30+sg+s8Hs25DdavTXu4VCj8PMfMPMl52txYlaXzlW8DBMQBAXTldcKvj6fBnMQPiArLF2&#10;TAou5GG56N3NMdPuzHs65aEUEcI+QwUmhCaT0heGLPqha4ijd3CtxRBlW0rd4jnCbS1HSZJKixXH&#10;BYMNbQwVx/zHKnijZvd4XR/G309Jun3XJh99TDZK3fe71TOIQF34D/+1X7WCaQq/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D5cfGAAAA2wAAAA8AAAAAAAAA&#10;AAAAAAAAoQIAAGRycy9kb3ducmV2LnhtbFBLBQYAAAAABAAEAPkAAACUAwAAAAA=&#10;" strokeweight=".35mm">
                <v:stroke joinstyle="miter"/>
              </v:line>
              <v:shape id="Text Box 51" o:spid="_x0000_s1075" type="#_x0000_t202" style="position:absolute;left:8575;top:15642;width:2903;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e0MMA&#10;AADbAAAADwAAAGRycy9kb3ducmV2LnhtbESPQWvCQBSE74X+h+UJ3urGCl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De0MMAAADbAAAADwAAAAAAAAAAAAAAAACYAgAAZHJzL2Rv&#10;d25yZXYueG1sUEsFBgAAAAAEAAQA9QAAAIgDAAAAAA==&#10;" filled="f" stroked="f">
                <v:stroke joinstyle="round"/>
                <v:textbox inset=".35mm,.35mm,.35mm,.35mm">
                  <w:txbxContent>
                    <w:p w:rsidR="00FA4137" w:rsidRPr="00196F37" w:rsidRDefault="00FA4137">
                      <w:pPr>
                        <w:jc w:val="center"/>
                        <w:rPr>
                          <w:rFonts w:ascii="Arial" w:hAnsi="Arial" w:cs="Arial"/>
                        </w:rPr>
                      </w:pPr>
                      <w:r w:rsidRPr="00196F37">
                        <w:rPr>
                          <w:rFonts w:ascii="Arial" w:hAnsi="Arial" w:cs="Arial"/>
                        </w:rPr>
                        <w:t xml:space="preserve">Кафедра ПмиИ </w:t>
                      </w:r>
                      <w:r w:rsidRPr="00196F37">
                        <w:rPr>
                          <w:rFonts w:ascii="Arial" w:hAnsi="Arial" w:cs="Arial"/>
                        </w:rPr>
                        <w:br/>
                        <w:t>группа ПМ-51</w:t>
                      </w:r>
                    </w:p>
                    <w:p w:rsidR="00FA4137" w:rsidRDefault="00FA4137">
                      <w:pPr>
                        <w:jc w:val="center"/>
                      </w:pPr>
                    </w:p>
                  </w:txbxContent>
                </v:textbox>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rsidP="00A04A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4137" w:rsidRDefault="00FA4137" w:rsidP="009870A1">
    <w:pPr>
      <w:ind w:right="36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Pr="009870A1" w:rsidRDefault="00FA4137" w:rsidP="009870A1">
    <w:pPr>
      <w:pStyle w:val="Header"/>
      <w:ind w:right="360"/>
      <w:jc w:val="center"/>
    </w:pPr>
    <w:r>
      <w:rPr>
        <w:noProof/>
      </w:rPr>
      <mc:AlternateContent>
        <mc:Choice Requires="wpg">
          <w:drawing>
            <wp:anchor distT="0" distB="0" distL="0" distR="0" simplePos="0" relativeHeight="251658240" behindDoc="0" locked="0" layoutInCell="1" allowOverlap="1" wp14:anchorId="31B7F409" wp14:editId="7919BED4">
              <wp:simplePos x="0" y="0"/>
              <wp:positionH relativeFrom="page">
                <wp:posOffset>739140</wp:posOffset>
              </wp:positionH>
              <wp:positionV relativeFrom="page">
                <wp:posOffset>288290</wp:posOffset>
              </wp:positionV>
              <wp:extent cx="6584950" cy="10185400"/>
              <wp:effectExtent l="15240" t="21590" r="19685" b="1333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185400"/>
                        <a:chOff x="1279" y="454"/>
                        <a:chExt cx="10369" cy="16039"/>
                      </a:xfrm>
                    </wpg:grpSpPr>
                    <wps:wsp>
                      <wps:cNvPr id="9" name="Rectangle 53"/>
                      <wps:cNvSpPr>
                        <a:spLocks noChangeArrowheads="1"/>
                      </wps:cNvSpPr>
                      <wps:spPr bwMode="auto">
                        <a:xfrm>
                          <a:off x="1279" y="454"/>
                          <a:ext cx="10369" cy="16039"/>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Line 54"/>
                      <wps:cNvCnPr/>
                      <wps:spPr bwMode="auto">
                        <a:xfrm>
                          <a:off x="1846"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5"/>
                      <wps:cNvCnPr/>
                      <wps:spPr bwMode="auto">
                        <a:xfrm>
                          <a:off x="1284" y="15650"/>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6"/>
                      <wps:cNvCnPr/>
                      <wps:spPr bwMode="auto">
                        <a:xfrm>
                          <a:off x="2413"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7"/>
                      <wps:cNvCnPr/>
                      <wps:spPr bwMode="auto">
                        <a:xfrm>
                          <a:off x="3831"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8"/>
                      <wps:cNvCnPr/>
                      <wps:spPr bwMode="auto">
                        <a:xfrm>
                          <a:off x="4680" y="15664"/>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9"/>
                      <wps:cNvCnPr/>
                      <wps:spPr bwMode="auto">
                        <a:xfrm>
                          <a:off x="5248" y="15656"/>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0"/>
                      <wps:cNvCnPr/>
                      <wps:spPr bwMode="auto">
                        <a:xfrm>
                          <a:off x="11087"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1"/>
                      <wps:cNvCnPr/>
                      <wps:spPr bwMode="auto">
                        <a:xfrm>
                          <a:off x="1284" y="1593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2"/>
                      <wps:cNvCnPr/>
                      <wps:spPr bwMode="auto">
                        <a:xfrm>
                          <a:off x="1284" y="16216"/>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3"/>
                      <wps:cNvCnPr/>
                      <wps:spPr bwMode="auto">
                        <a:xfrm>
                          <a:off x="11094" y="15935"/>
                          <a:ext cx="548"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64"/>
                      <wps:cNvSpPr txBox="1">
                        <a:spLocks noChangeArrowheads="1"/>
                      </wps:cNvSpPr>
                      <wps:spPr bwMode="auto">
                        <a:xfrm>
                          <a:off x="1304"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21" name="Text Box 65"/>
                      <wps:cNvSpPr txBox="1">
                        <a:spLocks noChangeArrowheads="1"/>
                      </wps:cNvSpPr>
                      <wps:spPr bwMode="auto">
                        <a:xfrm>
                          <a:off x="1865" y="16223"/>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2" name="Text Box 66"/>
                      <wps:cNvSpPr txBox="1">
                        <a:spLocks noChangeArrowheads="1"/>
                      </wps:cNvSpPr>
                      <wps:spPr bwMode="auto">
                        <a:xfrm>
                          <a:off x="2452" y="1622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23" name="Text Box 67"/>
                      <wps:cNvSpPr txBox="1">
                        <a:spLocks noChangeArrowheads="1"/>
                      </wps:cNvSpPr>
                      <wps:spPr bwMode="auto">
                        <a:xfrm>
                          <a:off x="3860" y="1622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24" name="Text Box 68"/>
                      <wps:cNvSpPr txBox="1">
                        <a:spLocks noChangeArrowheads="1"/>
                      </wps:cNvSpPr>
                      <wps:spPr bwMode="auto">
                        <a:xfrm>
                          <a:off x="4702"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25" name="Text Box 69"/>
                      <wps:cNvSpPr txBox="1">
                        <a:spLocks noChangeArrowheads="1"/>
                      </wps:cNvSpPr>
                      <wps:spPr bwMode="auto">
                        <a:xfrm>
                          <a:off x="11106" y="15675"/>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6" name="Text Box 70"/>
                      <wps:cNvSpPr txBox="1">
                        <a:spLocks noChangeArrowheads="1"/>
                      </wps:cNvSpPr>
                      <wps:spPr bwMode="auto">
                        <a:xfrm>
                          <a:off x="11107" y="16043"/>
                          <a:ext cx="512"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27" name="Text Box 71"/>
                      <wps:cNvSpPr txBox="1">
                        <a:spLocks noChangeArrowheads="1"/>
                      </wps:cNvSpPr>
                      <wps:spPr bwMode="auto">
                        <a:xfrm>
                          <a:off x="5293" y="15872"/>
                          <a:ext cx="5738" cy="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FA4137" w:rsidRDefault="00FA4137">
                            <w:pPr>
                              <w:jc w:val="center"/>
                              <w:rPr>
                                <w:sz w:val="32"/>
                                <w:szCs w:val="32"/>
                              </w:rPr>
                            </w:pPr>
                            <w:r>
                              <w:rPr>
                                <w:sz w:val="32"/>
                                <w:szCs w:val="32"/>
                              </w:rPr>
                              <w:t>ТПЖА.010551.012 ПЗ</w:t>
                            </w:r>
                          </w:p>
                          <w:p w:rsidR="00FA4137" w:rsidRDefault="00FA4137"/>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2" o:spid="_x0000_s1076" style="position:absolute;left:0;text-align:left;margin-left:58.2pt;margin-top:22.7pt;width:518.5pt;height:802pt;z-index:251658240;mso-wrap-distance-left:0;mso-wrap-distance-right:0;mso-position-horizontal-relative:page;mso-position-vertical-relative:page" coordorigin="1279,454" coordsize="10369,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">
              <v:rect id="Rectangle 53" o:spid="_x0000_s1077" style="position:absolute;left:1279;top:454;width:10369;height:1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vKsQA&#10;AADaAAAADwAAAGRycy9kb3ducmV2LnhtbESPQWvCQBSE7wX/w/IEb3VjD6GNrlKUgnoyGqjH1+xr&#10;Epp9G3fXJP333UKhx2FmvmFWm9G0oifnG8sKFvMEBHFpdcOVguLy9vgMwgdkja1lUvBNHjbrycMK&#10;M20Hzqk/h0pECPsMFdQhdJmUvqzJoJ/bjjh6n9YZDFG6SmqHQ4SbVj4lSSoNNhwXauxoW1P5db4b&#10;BYePS5DXPD+0t/fqWMj01Be7k1Kz6fi6BBFoDP/hv/Ze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t7yrEAAAA2gAAAA8AAAAAAAAAAAAAAAAAmAIAAGRycy9k&#10;b3ducmV2LnhtbFBLBQYAAAAABAAEAPUAAACJAwAAAAA=&#10;" filled="f" strokeweight=".71mm"/>
              <v:line id="Line 54" o:spid="_x0000_s1078" style="position:absolute;visibility:visible;mso-wrap-style:square" from="1846,15656" to="1846,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43sEAAADbAAAADwAAAGRycy9kb3ducmV2LnhtbESPQWvDMAyF74P+B6NCL2N1ssNasrql&#10;DAo7DdrtBwhbjUNjOdhukv776TDY7Qk9fXpvd5hDr0ZKuYtsoF5XoIhtdB23Bn6+Ty9bULkgO+wj&#10;k4EHZTjsF087bFyc+EzjpbRKIJwbNOBLGRqts/UUMK/jQCy7a0wBi4yp1S7hJPDQ69eqetMBO5YP&#10;Hgf68GRvl3sQiq39dL0/Nqe6Gr+CLdSnzbMxq+V8fAdVaC7/5r/rTyfxJb1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7jewQAAANsAAAAPAAAAAAAAAAAAAAAA&#10;AKECAABkcnMvZG93bnJldi54bWxQSwUGAAAAAAQABAD5AAAAjwMAAAAA&#10;" strokeweight=".71mm">
                <v:stroke joinstyle="miter"/>
              </v:line>
              <v:line id="Line 55" o:spid="_x0000_s1079" style="position:absolute;visibility:visible;mso-wrap-style:square" from="1284,15650" to="11636,15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dRcEAAADbAAAADwAAAGRycy9kb3ducmV2LnhtbESPQYvCMBCF74L/IYzgRda0HnSpRhFB&#10;2JOwuj9gSMam2ExKEtv67zfCwt5meO9982Z3GF0regqx8aygXBYgiLU3DdcKfm7nj08QMSEbbD2T&#10;ghdFOOynkx1Wxg/8Tf011SJDOFaowKbUVVJGbclhXPqOOGt3HxymvIZamoBDhrtWropiLR02nC9Y&#10;7OhkST+uT5cpurTD/fnanMuivzidqA2bhVLz2Xjcgkg0pn/zX/rL5PolvH/JA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0x1FwQAAANsAAAAPAAAAAAAAAAAAAAAA&#10;AKECAABkcnMvZG93bnJldi54bWxQSwUGAAAAAAQABAD5AAAAjwMAAAAA&#10;" strokeweight=".71mm">
                <v:stroke joinstyle="miter"/>
              </v:line>
              <v:line id="Line 56" o:spid="_x0000_s1080" style="position:absolute;visibility:visible;mso-wrap-style:square" from="2413,15656" to="2413,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GDMsEAAADbAAAADwAAAGRycy9kb3ducmV2LnhtbESPQYvCMBCF7wv+hzDCXhZN62GVahQR&#10;BE+C7v6AIRmbYjMpSWzrvzcLC95meO9982azG10regqx8aygnBcgiLU3DdcKfn+OsxWImJANtp5J&#10;wZMi7LaTjw1Wxg98of6aapEhHCtUYFPqKimjtuQwzn1HnLWbDw5TXkMtTcAhw10rF0XxLR02nC9Y&#10;7OhgSd+vD5cpurTD7fFcHsuiPzudqA3LL6U+p+N+DSLRmN7m//TJ5PoL+PslDy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YMywQAAANsAAAAPAAAAAAAAAAAAAAAA&#10;AKECAABkcnMvZG93bnJldi54bWxQSwUGAAAAAAQABAD5AAAAjwMAAAAA&#10;" strokeweight=".71mm">
                <v:stroke joinstyle="miter"/>
              </v:line>
              <v:line id="Line 57" o:spid="_x0000_s1081" style="position:absolute;visibility:visible;mso-wrap-style:square" from="3831,15656" to="3831,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0mqcEAAADbAAAADwAAAGRycy9kb3ducmV2LnhtbESP0WoCMRBF3wv9hzAFX4pm14L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apwQAAANsAAAAPAAAAAAAAAAAAAAAA&#10;AKECAABkcnMvZG93bnJldi54bWxQSwUGAAAAAAQABAD5AAAAjwMAAAAA&#10;" strokeweight=".71mm">
                <v:stroke joinstyle="miter"/>
              </v:line>
              <v:line id="Line 58" o:spid="_x0000_s1082" style="position:absolute;visibility:visible;mso-wrap-style:square" from="4680,15664" to="4680,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3cEAAADbAAAADwAAAGRycy9kb3ducmV2LnhtbESP0WoCMRBF3wv9hzAFX4pmV4r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pL7dwQAAANsAAAAPAAAAAAAAAAAAAAAA&#10;AKECAABkcnMvZG93bnJldi54bWxQSwUGAAAAAAQABAD5AAAAjwMAAAAA&#10;" strokeweight=".71mm">
                <v:stroke joinstyle="miter"/>
              </v:line>
              <v:line id="Line 59" o:spid="_x0000_s1083" style="position:absolute;visibility:visible;mso-wrap-style:square" from="5248,15656" to="5248,1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bRsEAAADbAAAADwAAAGRycy9kb3ducmV2LnhtbESP0WoCMRBF3wv9hzAFX4pmV6j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6BtGwQAAANsAAAAPAAAAAAAAAAAAAAAA&#10;AKECAABkcnMvZG93bnJldi54bWxQSwUGAAAAAAQABAD5AAAAjwMAAAAA&#10;" strokeweight=".71mm">
                <v:stroke joinstyle="miter"/>
              </v:line>
              <v:line id="Line 60" o:spid="_x0000_s1084" style="position:absolute;visibility:visible;mso-wrap-style:square" from="11087,15656" to="11087,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qFMcEAAADbAAAADwAAAGRycy9kb3ducmV2LnhtbESPQYvCMBCF7wv+hzCCl2VN60Gla5RF&#10;EDwJq/6AIRmbss2kJLGt/94Iwt5meO9982azG10regqx8aygnBcgiLU3DdcKrpfD1xpETMgGW8+k&#10;4EERdtvJxwYr4wf+pf6capEhHCtUYFPqKimjtuQwzn1HnLWbDw5TXkMtTcAhw10rF0WxlA4bzhcs&#10;drS3pP/Od5cpurTD7f5YHcqiPzmdqA2rT6Vm0/HnG0SiMf2b3+mjyfWX8PolDyC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OoUxwQAAANsAAAAPAAAAAAAAAAAAAAAA&#10;AKECAABkcnMvZG93bnJldi54bWxQSwUGAAAAAAQABAD5AAAAjwMAAAAA&#10;" strokeweight=".71mm">
                <v:stroke joinstyle="miter"/>
              </v:line>
              <v:line id="Line 61" o:spid="_x0000_s1085" style="position:absolute;visibility:visible;mso-wrap-style:square" from="1284,15932" to="5230,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l/MMAAADbAAAADwAAAGRycy9kb3ducmV2LnhtbERP32vCMBB+H+x/CDfYm6a66bQaZROG&#10;goizG/h6NGdT1lxKk2n1rzeCsLf7+H7edN7aShyp8aVjBb1uAoI4d7rkQsHP92dnBMIHZI2VY1Jw&#10;Jg/z2ePDFFPtTryjYxYKEUPYp6jAhFCnUvrckEXfdTVx5A6usRgibAqpGzzFcFvJfpIMpcWSY4PB&#10;mhaG8t/szypYU/31evk4vOzHyXC50SbrbwcLpZ6f2vcJiEBt+Bff3Ssd57/B7Zd4gJ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QpfzDAAAA2wAAAA8AAAAAAAAAAAAA&#10;AAAAoQIAAGRycy9kb3ducmV2LnhtbFBLBQYAAAAABAAEAPkAAACRAwAAAAA=&#10;" strokeweight=".35mm">
                <v:stroke joinstyle="miter"/>
              </v:line>
              <v:line id="Line 62" o:spid="_x0000_s1086" style="position:absolute;visibility:visible;mso-wrap-style:square" from="1284,16216" to="5230,16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02MEAAADbAAAADwAAAGRycy9kb3ducmV2LnhtbESPQWvDMAyF74P+B6NCL2N1ssNasrql&#10;DAo7DdrtBwhbjUNjOdhukv776TDY7Qk9fXpvd5hDr0ZKuYtsoF5XoIhtdB23Bn6+Ty9bULkgO+wj&#10;k4EHZTjsF087bFyc+EzjpbRKIJwbNOBLGRqts/UUMK/jQCy7a0wBi4yp1S7hJPDQ69eqetMBO5YP&#10;Hgf68GRvl3sQiq39dL0/Nqe6Gr+CLdSnzbMxq+V8fAdVaC7/5r/rTyfxJax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6bTYwQAAANsAAAAPAAAAAAAAAAAAAAAA&#10;AKECAABkcnMvZG93bnJldi54bWxQSwUGAAAAAAQABAD5AAAAjwMAAAAA&#10;" strokeweight=".71mm">
                <v:stroke joinstyle="miter"/>
              </v:line>
              <v:line id="Line 63" o:spid="_x0000_s1087" style="position:absolute;visibility:visible;mso-wrap-style:square" from="11094,15935" to="11642,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OUFcMAAADbAAAADwAAAGRycy9kb3ducmV2LnhtbERP32vCMBB+F/Y/hBvszaZzKrMzigri&#10;QGRbFfZ6NGdT1lxKE7XbX78Igm/38f286byztThT6yvHCp6TFARx4XTFpYLDft1/BeEDssbaMSn4&#10;JQ/z2UNvipl2F/6icx5KEUPYZ6jAhNBkUvrCkEWfuIY4ckfXWgwRtqXULV5iuK3lIE3H0mLFscFg&#10;QytDxU9+sgq21HwO/5bHl+9JOt7stMkHH6OVUk+P3eINRKAu3MU397uO8ydw/SU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lBXDAAAA2wAAAA8AAAAAAAAAAAAA&#10;AAAAoQIAAGRycy9kb3ducmV2LnhtbFBLBQYAAAAABAAEAPkAAACRAwAAAAA=&#10;" strokeweight=".35mm">
                <v:stroke joinstyle="miter"/>
              </v:line>
              <v:shapetype id="_x0000_t202" coordsize="21600,21600" o:spt="202" path="m,l,21600r21600,l21600,xe">
                <v:stroke joinstyle="miter"/>
                <v:path gradientshapeok="t" o:connecttype="rect"/>
              </v:shapetype>
              <v:shape id="Text Box 64" o:spid="_x0000_s1088" type="#_x0000_t202" style="position:absolute;left:1304;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ub8A&#10;AADbAAAADwAAAGRycy9kb3ducmV2LnhtbERPS2vCQBC+F/wPywje6kaFIqmriKJ4a32APQ670yQ0&#10;Oxuykxj/ffdQ6PHje682g69VT22sAhuYTTNQxDa4igsDt+vhdQkqCrLDOjAZeFKEzXr0ssLchQef&#10;qb9IoVIIxxwNlCJNrnW0JXmM09AQJ+47tB4lwbbQrsVHCve1nmfZm/ZYcWoosaFdSfbn0nkD9tN3&#10;Myvnbul0f5QPtzh+7e/GTMbD9h2U0CD/4j/3yRmYp/X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m5vwAAANsAAAAPAAAAAAAAAAAAAAAAAJgCAABkcnMvZG93bnJl&#10;di54bWxQSwUGAAAAAAQABAD1AAAAhA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Изм.</w:t>
                      </w:r>
                    </w:p>
                  </w:txbxContent>
                </v:textbox>
              </v:shape>
              <v:shape id="Text Box 65" o:spid="_x0000_s1089" type="#_x0000_t202" style="position:absolute;left:1865;top:16223;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MIsIA&#10;AADbAAAADwAAAGRycy9kb3ducmV2LnhtbESPQWvCQBSE74X+h+UVequbWBCJriItld5abUGPj91n&#10;Esy+DdmXmP77riB4HGbmG2a5Hn2jBupiHdhAPslAEdvgai4N/P58vMxBRUF22AQmA38UYb16fFhi&#10;4cKFdzTspVQJwrFAA5VIW2gdbUUe4yS0xMk7hc6jJNmV2nV4SXDf6GmWzbTHmtNChS29VWTP+94b&#10;sN++z63s+rnTw1a+3Ov2+H4w5vlp3CxACY1yD9/an87ANIfrl/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wi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66" o:spid="_x0000_s1090" type="#_x0000_t202" style="position:absolute;left:2452;top:1622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SVcIA&#10;AADbAAAADwAAAGRycy9kb3ducmV2LnhtbESPQWvCQBSE7wX/w/IEb3VjhCLRVYpS6c1qC+3xsftM&#10;QrNvQ/Ylxn/fLRR6HGbmG2azG32jBupiHdjAYp6BIrbB1Vwa+Hh/eVyBioLssAlMBu4UYbedPGyw&#10;cOHGZxouUqoE4ViggUqkLbSOtiKPcR5a4uRdQ+dRkuxK7Tq8JbhvdJ5lT9pjzWmhwpb2FdnvS+8N&#10;2DffL6yc+5XTw1FObnn8OnwaM5uOz2tQQqP8h//ar85AnsPvl/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FJV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67" o:spid="_x0000_s1091" type="#_x0000_t202" style="position:absolute;left:3860;top:1622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3zsIA&#10;AADbAAAADwAAAGRycy9kb3ducmV2LnhtbESPX2vCQBDE3wv9DscW+lYvKhRJPUUslb75r9A+Lndr&#10;Eszthdwmxm/vFQQfh5n5DTNfDr5WPbWxCmxgPMpAEdvgKi4M/By/3magoiA7rAOTgStFWC6en+aY&#10;u3DhPfUHKVSCcMzRQCnS5FpHW5LHOAoNcfJOofUoSbaFdi1eEtzXepJl79pjxWmhxIbWJdnzofMG&#10;7M53Yyv7buZ0v5Gtm27+Pn+NeX0ZVh+ghAZ5hO/tb2dgMoX/L+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fOwgAAANsAAAAPAAAAAAAAAAAAAAAAAJgCAABkcnMvZG93&#10;bnJldi54bWxQSwUGAAAAAAQABAD1AAAAhwM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68" o:spid="_x0000_s1092" type="#_x0000_t202" style="position:absolute;left:4702;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usMA&#10;AADbAAAADwAAAGRycy9kb3ducmV2LnhtbESPQWvCQBSE74X+h+UJ3upGL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vus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Дата</w:t>
                      </w:r>
                    </w:p>
                  </w:txbxContent>
                </v:textbox>
              </v:shape>
              <v:shape id="Text Box 69" o:spid="_x0000_s1093" type="#_x0000_t202" style="position:absolute;left:11106;top:15675;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3KIcMA&#10;AADbAAAADwAAAGRycy9kb3ducmV2LnhtbESPQWvCQBSE74X+h+UJ3upGp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3KIcMAAADbAAAADwAAAAAAAAAAAAAAAACYAgAAZHJzL2Rv&#10;d25yZXYueG1sUEsFBgAAAAAEAAQA9QAAAIgDAAAAAA==&#10;" filled="f" stroked="f">
                <v:stroke joinstyle="round"/>
                <v:textbox inset=".35mm,.35mm,.35mm,.35mm">
                  <w:txbxContent>
                    <w:p w:rsidR="00FA4137" w:rsidRDefault="00FA4137">
                      <w:pPr>
                        <w:jc w:val="center"/>
                        <w:rPr>
                          <w:rFonts w:ascii="ISOCPEUR" w:eastAsia="Arial" w:hAnsi="ISOCPEUR"/>
                          <w:i/>
                          <w:sz w:val="18"/>
                          <w:lang w:val="uk-UA"/>
                        </w:rPr>
                      </w:pPr>
                      <w:r>
                        <w:rPr>
                          <w:rFonts w:ascii="ISOCPEUR" w:eastAsia="Arial" w:hAnsi="ISOCPEUR"/>
                          <w:i/>
                          <w:sz w:val="18"/>
                          <w:lang w:val="uk-UA"/>
                        </w:rPr>
                        <w:t>Лист</w:t>
                      </w:r>
                    </w:p>
                  </w:txbxContent>
                </v:textbox>
              </v:shape>
              <v:shape id="Text Box 70" o:spid="_x0000_s1094" type="#_x0000_t202" style="position:absolute;left:11107;top:16043;width:512;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adsMA&#10;AADbAAAADwAAAGRycy9kb3ducmV2LnhtbESPzWrDMBCE74W+g9hCLqWRm4NT3MimFAwhJIf8PMDW&#10;2ljG1spYquO8fRQI5DjMzDfMqphsJ0YafONYwec8AUFcOd1wreB0LD++QPiArLFzTAqu5KHIX19W&#10;mGl34T2Nh1CLCGGfoQITQp9J6StDFv3c9cTRO7vBYohyqKUe8BLhtpOLJEmlxYbjgsGefg1V7eHf&#10;Kng3fbLbntd/pU4r0248Lu24UWr2Nv18gwg0hWf40V5rBYsU7l/i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1adsMAAADbAAAADwAAAAAAAAAAAAAAAACYAgAAZHJzL2Rv&#10;d25yZXYueG1sUEsFBgAAAAAEAAQA9QAAAIgDAAAAAA==&#10;" filled="f" stroked="f">
                <v:stroke joinstyle="round"/>
              </v:shape>
              <v:shape id="Text Box 71" o:spid="_x0000_s1095" type="#_x0000_t202" style="position:absolute;left:5293;top:15872;width:5738;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xzcMA&#10;AADbAAAADwAAAGRycy9kb3ducmV2LnhtbESPQWvCQBSE74X+h+UJ3upGhVaiq0hLxVurFurxsftM&#10;gtm3IfsS47/vFgo9DjPzDbPaDL5WPbWxCmxgOslAEdvgKi4MfJ3enxagoiA7rAOTgTtF2KwfH1aY&#10;u3DjA/VHKVSCcMzRQCnS5FpHW5LHOAkNcfIuofUoSbaFdi3eEtzXepZlz9pjxWmhxIZeS7LXY+cN&#10;2E/fTa0cuoXT/U4+3Hx3fvs2ZjwatktQQoP8h//ae2dg9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PxzcMAAADbAAAADwAAAAAAAAAAAAAAAACYAgAAZHJzL2Rv&#10;d25yZXYueG1sUEsFBgAAAAAEAAQA9QAAAIgDAAAAAA==&#10;" filled="f" stroked="f">
                <v:stroke joinstyle="round"/>
                <v:textbox inset=".35mm,.35mm,.35mm,.35mm">
                  <w:txbxContent>
                    <w:p w:rsidR="00FA4137" w:rsidRDefault="00FA4137">
                      <w:pPr>
                        <w:jc w:val="center"/>
                        <w:rPr>
                          <w:sz w:val="32"/>
                          <w:szCs w:val="32"/>
                        </w:rPr>
                      </w:pPr>
                      <w:r>
                        <w:rPr>
                          <w:sz w:val="32"/>
                          <w:szCs w:val="32"/>
                        </w:rPr>
                        <w:t>ТПЖА.010551.012 ПЗ</w:t>
                      </w:r>
                    </w:p>
                    <w:p w:rsidR="00FA4137" w:rsidRDefault="00FA4137"/>
                  </w:txbxContent>
                </v:textbox>
              </v:shape>
              <w10:wrap anchorx="page" anchory="page"/>
            </v:group>
          </w:pict>
        </mc:Fallback>
      </mc:AlternateContent>
    </w:r>
    <w: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37" w:rsidRDefault="00FA41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ABE02A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pStyle w:val="10"/>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4"/>
    <w:multiLevelType w:val="singleLevel"/>
    <w:tmpl w:val="00000004"/>
    <w:name w:val="WW8Num3"/>
    <w:lvl w:ilvl="0">
      <w:start w:val="1"/>
      <w:numFmt w:val="decimal"/>
      <w:lvlText w:val="%1."/>
      <w:lvlJc w:val="left"/>
      <w:pPr>
        <w:tabs>
          <w:tab w:val="num" w:pos="1428"/>
        </w:tabs>
        <w:ind w:left="1428" w:hanging="360"/>
      </w:pPr>
    </w:lvl>
  </w:abstractNum>
  <w:abstractNum w:abstractNumId="3">
    <w:nsid w:val="00000005"/>
    <w:multiLevelType w:val="multilevel"/>
    <w:tmpl w:val="00000005"/>
    <w:name w:val="WW8Num4"/>
    <w:lvl w:ilvl="0">
      <w:start w:val="1"/>
      <w:numFmt w:val="decimal"/>
      <w:lvlText w:val="%1."/>
      <w:lvlJc w:val="left"/>
      <w:pPr>
        <w:tabs>
          <w:tab w:val="num" w:pos="720"/>
        </w:tabs>
        <w:ind w:left="1440" w:hanging="360"/>
      </w:pPr>
      <w:rPr>
        <w:rFonts w:ascii="Symbol" w:hAnsi="Symbol"/>
      </w:rPr>
    </w:lvl>
    <w:lvl w:ilvl="1">
      <w:start w:val="1"/>
      <w:numFmt w:val="decimal"/>
      <w:lvlText w:val="%2."/>
      <w:lvlJc w:val="left"/>
      <w:pPr>
        <w:tabs>
          <w:tab w:val="num" w:pos="1080"/>
        </w:tabs>
        <w:ind w:left="1800" w:hanging="360"/>
      </w:pPr>
      <w:rPr>
        <w:rFonts w:ascii="Symbol" w:hAnsi="Symbol"/>
      </w:rPr>
    </w:lvl>
    <w:lvl w:ilvl="2">
      <w:start w:val="1"/>
      <w:numFmt w:val="decimal"/>
      <w:lvlText w:val="%3."/>
      <w:lvlJc w:val="left"/>
      <w:pPr>
        <w:tabs>
          <w:tab w:val="num" w:pos="1440"/>
        </w:tabs>
        <w:ind w:left="2160" w:hanging="360"/>
      </w:pPr>
      <w:rPr>
        <w:rFonts w:ascii="Symbol" w:hAnsi="Symbol"/>
      </w:rPr>
    </w:lvl>
    <w:lvl w:ilvl="3">
      <w:start w:val="1"/>
      <w:numFmt w:val="decimal"/>
      <w:lvlText w:val="%4."/>
      <w:lvlJc w:val="left"/>
      <w:pPr>
        <w:tabs>
          <w:tab w:val="num" w:pos="1800"/>
        </w:tabs>
        <w:ind w:left="2520" w:hanging="360"/>
      </w:pPr>
      <w:rPr>
        <w:rFonts w:ascii="Symbol" w:hAnsi="Symbol"/>
      </w:rPr>
    </w:lvl>
    <w:lvl w:ilvl="4">
      <w:start w:val="1"/>
      <w:numFmt w:val="decimal"/>
      <w:lvlText w:val="%5."/>
      <w:lvlJc w:val="left"/>
      <w:pPr>
        <w:tabs>
          <w:tab w:val="num" w:pos="2160"/>
        </w:tabs>
        <w:ind w:left="2880" w:hanging="360"/>
      </w:pPr>
      <w:rPr>
        <w:rFonts w:ascii="Symbol" w:hAnsi="Symbol"/>
      </w:rPr>
    </w:lvl>
    <w:lvl w:ilvl="5">
      <w:start w:val="1"/>
      <w:numFmt w:val="decimal"/>
      <w:lvlText w:val="%6."/>
      <w:lvlJc w:val="left"/>
      <w:pPr>
        <w:tabs>
          <w:tab w:val="num" w:pos="2520"/>
        </w:tabs>
        <w:ind w:left="3240" w:hanging="360"/>
      </w:pPr>
      <w:rPr>
        <w:rFonts w:ascii="Symbol" w:hAnsi="Symbol"/>
      </w:rPr>
    </w:lvl>
    <w:lvl w:ilvl="6">
      <w:start w:val="1"/>
      <w:numFmt w:val="decimal"/>
      <w:lvlText w:val="%7."/>
      <w:lvlJc w:val="left"/>
      <w:pPr>
        <w:tabs>
          <w:tab w:val="num" w:pos="2880"/>
        </w:tabs>
        <w:ind w:left="3600" w:hanging="360"/>
      </w:pPr>
      <w:rPr>
        <w:rFonts w:ascii="Symbol" w:hAnsi="Symbol"/>
      </w:rPr>
    </w:lvl>
    <w:lvl w:ilvl="7">
      <w:start w:val="1"/>
      <w:numFmt w:val="decimal"/>
      <w:lvlText w:val="%8."/>
      <w:lvlJc w:val="left"/>
      <w:pPr>
        <w:tabs>
          <w:tab w:val="num" w:pos="3240"/>
        </w:tabs>
        <w:ind w:left="3960" w:hanging="360"/>
      </w:pPr>
      <w:rPr>
        <w:rFonts w:ascii="Symbol" w:hAnsi="Symbol"/>
      </w:rPr>
    </w:lvl>
    <w:lvl w:ilvl="8">
      <w:start w:val="1"/>
      <w:numFmt w:val="decimal"/>
      <w:lvlText w:val="%9."/>
      <w:lvlJc w:val="left"/>
      <w:pPr>
        <w:tabs>
          <w:tab w:val="num" w:pos="3600"/>
        </w:tabs>
        <w:ind w:left="4320" w:hanging="360"/>
      </w:pPr>
      <w:rPr>
        <w:rFonts w:ascii="Symbol" w:hAnsi="Symbol"/>
      </w:rPr>
    </w:lvl>
  </w:abstractNum>
  <w:abstractNum w:abstractNumId="4">
    <w:nsid w:val="00000006"/>
    <w:multiLevelType w:val="multilevel"/>
    <w:tmpl w:val="00000006"/>
    <w:name w:val="WW8Num5"/>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5">
    <w:nsid w:val="00000007"/>
    <w:multiLevelType w:val="multilevel"/>
    <w:tmpl w:val="00000007"/>
    <w:name w:val="WW8Num6"/>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6">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8">
    <w:nsid w:val="0000000A"/>
    <w:multiLevelType w:val="singleLevel"/>
    <w:tmpl w:val="0000000A"/>
    <w:name w:val="WW8Num9"/>
    <w:lvl w:ilvl="0">
      <w:start w:val="1"/>
      <w:numFmt w:val="bullet"/>
      <w:lvlText w:val=""/>
      <w:lvlJc w:val="left"/>
      <w:pPr>
        <w:tabs>
          <w:tab w:val="num" w:pos="1068"/>
        </w:tabs>
        <w:ind w:left="1068" w:hanging="360"/>
      </w:pPr>
      <w:rPr>
        <w:rFonts w:ascii="Symbol" w:hAnsi="Symbol"/>
        <w:lang w:val="ru-RU"/>
      </w:rPr>
    </w:lvl>
  </w:abstractNum>
  <w:abstractNum w:abstractNumId="9">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1">
    <w:nsid w:val="0000000D"/>
    <w:multiLevelType w:val="singleLevel"/>
    <w:tmpl w:val="0000000D"/>
    <w:name w:val="WW8Num12"/>
    <w:lvl w:ilvl="0">
      <w:start w:val="1"/>
      <w:numFmt w:val="bullet"/>
      <w:lvlText w:val=""/>
      <w:lvlJc w:val="left"/>
      <w:pPr>
        <w:tabs>
          <w:tab w:val="num" w:pos="1068"/>
        </w:tabs>
        <w:ind w:left="1068" w:hanging="360"/>
      </w:pPr>
      <w:rPr>
        <w:rFonts w:ascii="Symbol" w:hAnsi="Symbol"/>
      </w:rPr>
    </w:lvl>
  </w:abstractNum>
  <w:abstractNum w:abstractNumId="12">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3">
    <w:nsid w:val="0000000F"/>
    <w:multiLevelType w:val="singleLevel"/>
    <w:tmpl w:val="0000000F"/>
    <w:name w:val="WW8Num14"/>
    <w:lvl w:ilvl="0">
      <w:start w:val="1"/>
      <w:numFmt w:val="bullet"/>
      <w:lvlText w:val=""/>
      <w:lvlJc w:val="left"/>
      <w:pPr>
        <w:tabs>
          <w:tab w:val="num" w:pos="720"/>
        </w:tabs>
        <w:ind w:left="720" w:hanging="360"/>
      </w:pPr>
      <w:rPr>
        <w:rFonts w:ascii="Symbol" w:hAnsi="Symbol"/>
      </w:rPr>
    </w:lvl>
  </w:abstractNum>
  <w:abstractNum w:abstractNumId="14">
    <w:nsid w:val="00000010"/>
    <w:multiLevelType w:val="multilevel"/>
    <w:tmpl w:val="00000010"/>
    <w:name w:val="WW8Num15"/>
    <w:lvl w:ilvl="0">
      <w:start w:val="1"/>
      <w:numFmt w:val="decimal"/>
      <w:lvlText w:val="%1."/>
      <w:lvlJc w:val="left"/>
      <w:pPr>
        <w:tabs>
          <w:tab w:val="num" w:pos="720"/>
        </w:tabs>
        <w:ind w:left="720" w:hanging="360"/>
      </w:pPr>
      <w:rPr>
        <w:lang w:val="ru-RU"/>
      </w:rPr>
    </w:lvl>
    <w:lvl w:ilvl="1">
      <w:start w:val="1"/>
      <w:numFmt w:val="decimal"/>
      <w:lvlText w:val="%2."/>
      <w:lvlJc w:val="left"/>
      <w:pPr>
        <w:tabs>
          <w:tab w:val="num" w:pos="1080"/>
        </w:tabs>
        <w:ind w:left="1080" w:hanging="360"/>
      </w:pPr>
      <w:rPr>
        <w:lang w:val="ru-RU"/>
      </w:rPr>
    </w:lvl>
    <w:lvl w:ilvl="2">
      <w:start w:val="1"/>
      <w:numFmt w:val="decimal"/>
      <w:lvlText w:val="%3."/>
      <w:lvlJc w:val="left"/>
      <w:pPr>
        <w:tabs>
          <w:tab w:val="num" w:pos="1440"/>
        </w:tabs>
        <w:ind w:left="1440" w:hanging="360"/>
      </w:pPr>
      <w:rPr>
        <w:lang w:val="ru-RU"/>
      </w:rPr>
    </w:lvl>
    <w:lvl w:ilvl="3">
      <w:start w:val="1"/>
      <w:numFmt w:val="decimal"/>
      <w:lvlText w:val="%4."/>
      <w:lvlJc w:val="left"/>
      <w:pPr>
        <w:tabs>
          <w:tab w:val="num" w:pos="1800"/>
        </w:tabs>
        <w:ind w:left="1800" w:hanging="360"/>
      </w:pPr>
      <w:rPr>
        <w:lang w:val="ru-RU"/>
      </w:rPr>
    </w:lvl>
    <w:lvl w:ilvl="4">
      <w:start w:val="1"/>
      <w:numFmt w:val="decimal"/>
      <w:lvlText w:val="%5."/>
      <w:lvlJc w:val="left"/>
      <w:pPr>
        <w:tabs>
          <w:tab w:val="num" w:pos="2160"/>
        </w:tabs>
        <w:ind w:left="2160" w:hanging="360"/>
      </w:pPr>
      <w:rPr>
        <w:lang w:val="ru-RU"/>
      </w:rPr>
    </w:lvl>
    <w:lvl w:ilvl="5">
      <w:start w:val="1"/>
      <w:numFmt w:val="decimal"/>
      <w:lvlText w:val="%6."/>
      <w:lvlJc w:val="left"/>
      <w:pPr>
        <w:tabs>
          <w:tab w:val="num" w:pos="2520"/>
        </w:tabs>
        <w:ind w:left="2520" w:hanging="360"/>
      </w:pPr>
      <w:rPr>
        <w:lang w:val="ru-RU"/>
      </w:rPr>
    </w:lvl>
    <w:lvl w:ilvl="6">
      <w:start w:val="1"/>
      <w:numFmt w:val="decimal"/>
      <w:lvlText w:val="%7."/>
      <w:lvlJc w:val="left"/>
      <w:pPr>
        <w:tabs>
          <w:tab w:val="num" w:pos="2880"/>
        </w:tabs>
        <w:ind w:left="2880" w:hanging="360"/>
      </w:pPr>
      <w:rPr>
        <w:lang w:val="ru-RU"/>
      </w:rPr>
    </w:lvl>
    <w:lvl w:ilvl="7">
      <w:start w:val="1"/>
      <w:numFmt w:val="decimal"/>
      <w:lvlText w:val="%8."/>
      <w:lvlJc w:val="left"/>
      <w:pPr>
        <w:tabs>
          <w:tab w:val="num" w:pos="3240"/>
        </w:tabs>
        <w:ind w:left="3240" w:hanging="360"/>
      </w:pPr>
      <w:rPr>
        <w:lang w:val="ru-RU"/>
      </w:rPr>
    </w:lvl>
    <w:lvl w:ilvl="8">
      <w:start w:val="1"/>
      <w:numFmt w:val="decimal"/>
      <w:lvlText w:val="%9."/>
      <w:lvlJc w:val="left"/>
      <w:pPr>
        <w:tabs>
          <w:tab w:val="num" w:pos="3600"/>
        </w:tabs>
        <w:ind w:left="3600" w:hanging="360"/>
      </w:pPr>
      <w:rPr>
        <w:lang w:val="ru-RU"/>
      </w:rPr>
    </w:lvl>
  </w:abstractNum>
  <w:abstractNum w:abstractNumId="15">
    <w:nsid w:val="00724A02"/>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02A1019F"/>
    <w:multiLevelType w:val="hybridMultilevel"/>
    <w:tmpl w:val="44AE3A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045323C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082D545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09DF67E7"/>
    <w:multiLevelType w:val="multilevel"/>
    <w:tmpl w:val="C1C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D833D1"/>
    <w:multiLevelType w:val="hybridMultilevel"/>
    <w:tmpl w:val="0F52250C"/>
    <w:lvl w:ilvl="0" w:tplc="D1F40DB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0F6017E1"/>
    <w:multiLevelType w:val="multilevel"/>
    <w:tmpl w:val="D45424D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129472FD"/>
    <w:multiLevelType w:val="multilevel"/>
    <w:tmpl w:val="D45424DE"/>
    <w:numStyleLink w:val="Style1"/>
  </w:abstractNum>
  <w:abstractNum w:abstractNumId="23">
    <w:nsid w:val="14CB711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160C6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72238FA"/>
    <w:multiLevelType w:val="multilevel"/>
    <w:tmpl w:val="113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BA707A5"/>
    <w:multiLevelType w:val="hybridMultilevel"/>
    <w:tmpl w:val="32C65EA6"/>
    <w:lvl w:ilvl="0" w:tplc="764E0BCE">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20C43114"/>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1DE7329"/>
    <w:multiLevelType w:val="multilevel"/>
    <w:tmpl w:val="5B7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0375E1"/>
    <w:multiLevelType w:val="multilevel"/>
    <w:tmpl w:val="D45424DE"/>
    <w:numStyleLink w:val="Style1"/>
  </w:abstractNum>
  <w:abstractNum w:abstractNumId="30">
    <w:nsid w:val="24435424"/>
    <w:multiLevelType w:val="hybridMultilevel"/>
    <w:tmpl w:val="5D1A41A0"/>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7AD43E0"/>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2BBC0669"/>
    <w:multiLevelType w:val="hybridMultilevel"/>
    <w:tmpl w:val="4926C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4945C09"/>
    <w:multiLevelType w:val="hybridMultilevel"/>
    <w:tmpl w:val="34CC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71276DC"/>
    <w:multiLevelType w:val="hybridMultilevel"/>
    <w:tmpl w:val="6E0AD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37D7688C"/>
    <w:multiLevelType w:val="hybridMultilevel"/>
    <w:tmpl w:val="083068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388518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9221A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B3E675C"/>
    <w:multiLevelType w:val="hybridMultilevel"/>
    <w:tmpl w:val="A60C8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3CBC3C1B"/>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40F71447"/>
    <w:multiLevelType w:val="hybridMultilevel"/>
    <w:tmpl w:val="6E7C25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46B0081A"/>
    <w:multiLevelType w:val="hybridMultilevel"/>
    <w:tmpl w:val="FCC4B6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48EE0AD8"/>
    <w:multiLevelType w:val="hybridMultilevel"/>
    <w:tmpl w:val="2E90B728"/>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4DC71176"/>
    <w:multiLevelType w:val="multilevel"/>
    <w:tmpl w:val="B0D43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3F23143"/>
    <w:multiLevelType w:val="hybridMultilevel"/>
    <w:tmpl w:val="202A3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5595039C"/>
    <w:multiLevelType w:val="hybridMultilevel"/>
    <w:tmpl w:val="38FCAF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6">
    <w:nsid w:val="55DC3272"/>
    <w:multiLevelType w:val="hybridMultilevel"/>
    <w:tmpl w:val="F5F8E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569D7F41"/>
    <w:multiLevelType w:val="hybridMultilevel"/>
    <w:tmpl w:val="8878FA0E"/>
    <w:lvl w:ilvl="0" w:tplc="04190001">
      <w:start w:val="1"/>
      <w:numFmt w:val="bullet"/>
      <w:lvlText w:val=""/>
      <w:lvlJc w:val="left"/>
      <w:pPr>
        <w:tabs>
          <w:tab w:val="num" w:pos="720"/>
        </w:tabs>
        <w:ind w:left="720" w:hanging="360"/>
      </w:pPr>
      <w:rPr>
        <w:rFonts w:ascii="Symbol" w:hAnsi="Symbol" w:hint="default"/>
      </w:rPr>
    </w:lvl>
    <w:lvl w:ilvl="1" w:tplc="BDD291E8" w:tentative="1">
      <w:start w:val="1"/>
      <w:numFmt w:val="bullet"/>
      <w:lvlText w:val=""/>
      <w:lvlJc w:val="left"/>
      <w:pPr>
        <w:tabs>
          <w:tab w:val="num" w:pos="1440"/>
        </w:tabs>
        <w:ind w:left="1440" w:hanging="360"/>
      </w:pPr>
      <w:rPr>
        <w:rFonts w:ascii="Wingdings" w:hAnsi="Wingdings" w:hint="default"/>
      </w:rPr>
    </w:lvl>
    <w:lvl w:ilvl="2" w:tplc="E9DE95AE" w:tentative="1">
      <w:start w:val="1"/>
      <w:numFmt w:val="bullet"/>
      <w:lvlText w:val=""/>
      <w:lvlJc w:val="left"/>
      <w:pPr>
        <w:tabs>
          <w:tab w:val="num" w:pos="2160"/>
        </w:tabs>
        <w:ind w:left="2160" w:hanging="360"/>
      </w:pPr>
      <w:rPr>
        <w:rFonts w:ascii="Wingdings" w:hAnsi="Wingdings" w:hint="default"/>
      </w:rPr>
    </w:lvl>
    <w:lvl w:ilvl="3" w:tplc="B63EE22A" w:tentative="1">
      <w:start w:val="1"/>
      <w:numFmt w:val="bullet"/>
      <w:lvlText w:val=""/>
      <w:lvlJc w:val="left"/>
      <w:pPr>
        <w:tabs>
          <w:tab w:val="num" w:pos="2880"/>
        </w:tabs>
        <w:ind w:left="2880" w:hanging="360"/>
      </w:pPr>
      <w:rPr>
        <w:rFonts w:ascii="Wingdings" w:hAnsi="Wingdings" w:hint="default"/>
      </w:rPr>
    </w:lvl>
    <w:lvl w:ilvl="4" w:tplc="F3324A76" w:tentative="1">
      <w:start w:val="1"/>
      <w:numFmt w:val="bullet"/>
      <w:lvlText w:val=""/>
      <w:lvlJc w:val="left"/>
      <w:pPr>
        <w:tabs>
          <w:tab w:val="num" w:pos="3600"/>
        </w:tabs>
        <w:ind w:left="3600" w:hanging="360"/>
      </w:pPr>
      <w:rPr>
        <w:rFonts w:ascii="Wingdings" w:hAnsi="Wingdings" w:hint="default"/>
      </w:rPr>
    </w:lvl>
    <w:lvl w:ilvl="5" w:tplc="2446E25A" w:tentative="1">
      <w:start w:val="1"/>
      <w:numFmt w:val="bullet"/>
      <w:lvlText w:val=""/>
      <w:lvlJc w:val="left"/>
      <w:pPr>
        <w:tabs>
          <w:tab w:val="num" w:pos="4320"/>
        </w:tabs>
        <w:ind w:left="4320" w:hanging="360"/>
      </w:pPr>
      <w:rPr>
        <w:rFonts w:ascii="Wingdings" w:hAnsi="Wingdings" w:hint="default"/>
      </w:rPr>
    </w:lvl>
    <w:lvl w:ilvl="6" w:tplc="28A81796" w:tentative="1">
      <w:start w:val="1"/>
      <w:numFmt w:val="bullet"/>
      <w:lvlText w:val=""/>
      <w:lvlJc w:val="left"/>
      <w:pPr>
        <w:tabs>
          <w:tab w:val="num" w:pos="5040"/>
        </w:tabs>
        <w:ind w:left="5040" w:hanging="360"/>
      </w:pPr>
      <w:rPr>
        <w:rFonts w:ascii="Wingdings" w:hAnsi="Wingdings" w:hint="default"/>
      </w:rPr>
    </w:lvl>
    <w:lvl w:ilvl="7" w:tplc="4D94BA14" w:tentative="1">
      <w:start w:val="1"/>
      <w:numFmt w:val="bullet"/>
      <w:lvlText w:val=""/>
      <w:lvlJc w:val="left"/>
      <w:pPr>
        <w:tabs>
          <w:tab w:val="num" w:pos="5760"/>
        </w:tabs>
        <w:ind w:left="5760" w:hanging="360"/>
      </w:pPr>
      <w:rPr>
        <w:rFonts w:ascii="Wingdings" w:hAnsi="Wingdings" w:hint="default"/>
      </w:rPr>
    </w:lvl>
    <w:lvl w:ilvl="8" w:tplc="3194870C" w:tentative="1">
      <w:start w:val="1"/>
      <w:numFmt w:val="bullet"/>
      <w:lvlText w:val=""/>
      <w:lvlJc w:val="left"/>
      <w:pPr>
        <w:tabs>
          <w:tab w:val="num" w:pos="6480"/>
        </w:tabs>
        <w:ind w:left="6480" w:hanging="360"/>
      </w:pPr>
      <w:rPr>
        <w:rFonts w:ascii="Wingdings" w:hAnsi="Wingdings" w:hint="default"/>
      </w:rPr>
    </w:lvl>
  </w:abstractNum>
  <w:abstractNum w:abstractNumId="48">
    <w:nsid w:val="58E80AC1"/>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nsid w:val="5D265142"/>
    <w:multiLevelType w:val="multilevel"/>
    <w:tmpl w:val="4B2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F620DE9"/>
    <w:multiLevelType w:val="hybridMultilevel"/>
    <w:tmpl w:val="B730210A"/>
    <w:lvl w:ilvl="0" w:tplc="DC6CCB1E">
      <w:start w:val="1"/>
      <w:numFmt w:val="bullet"/>
      <w:lvlText w:val=""/>
      <w:lvlJc w:val="left"/>
      <w:pPr>
        <w:tabs>
          <w:tab w:val="num" w:pos="720"/>
        </w:tabs>
        <w:ind w:left="720" w:hanging="360"/>
      </w:pPr>
      <w:rPr>
        <w:rFonts w:ascii="Wingdings" w:hAnsi="Wingdings" w:hint="default"/>
      </w:rPr>
    </w:lvl>
    <w:lvl w:ilvl="1" w:tplc="BDD291E8" w:tentative="1">
      <w:start w:val="1"/>
      <w:numFmt w:val="bullet"/>
      <w:lvlText w:val=""/>
      <w:lvlJc w:val="left"/>
      <w:pPr>
        <w:tabs>
          <w:tab w:val="num" w:pos="1440"/>
        </w:tabs>
        <w:ind w:left="1440" w:hanging="360"/>
      </w:pPr>
      <w:rPr>
        <w:rFonts w:ascii="Wingdings" w:hAnsi="Wingdings" w:hint="default"/>
      </w:rPr>
    </w:lvl>
    <w:lvl w:ilvl="2" w:tplc="E9DE95AE" w:tentative="1">
      <w:start w:val="1"/>
      <w:numFmt w:val="bullet"/>
      <w:lvlText w:val=""/>
      <w:lvlJc w:val="left"/>
      <w:pPr>
        <w:tabs>
          <w:tab w:val="num" w:pos="2160"/>
        </w:tabs>
        <w:ind w:left="2160" w:hanging="360"/>
      </w:pPr>
      <w:rPr>
        <w:rFonts w:ascii="Wingdings" w:hAnsi="Wingdings" w:hint="default"/>
      </w:rPr>
    </w:lvl>
    <w:lvl w:ilvl="3" w:tplc="B63EE22A" w:tentative="1">
      <w:start w:val="1"/>
      <w:numFmt w:val="bullet"/>
      <w:lvlText w:val=""/>
      <w:lvlJc w:val="left"/>
      <w:pPr>
        <w:tabs>
          <w:tab w:val="num" w:pos="2880"/>
        </w:tabs>
        <w:ind w:left="2880" w:hanging="360"/>
      </w:pPr>
      <w:rPr>
        <w:rFonts w:ascii="Wingdings" w:hAnsi="Wingdings" w:hint="default"/>
      </w:rPr>
    </w:lvl>
    <w:lvl w:ilvl="4" w:tplc="F3324A76" w:tentative="1">
      <w:start w:val="1"/>
      <w:numFmt w:val="bullet"/>
      <w:lvlText w:val=""/>
      <w:lvlJc w:val="left"/>
      <w:pPr>
        <w:tabs>
          <w:tab w:val="num" w:pos="3600"/>
        </w:tabs>
        <w:ind w:left="3600" w:hanging="360"/>
      </w:pPr>
      <w:rPr>
        <w:rFonts w:ascii="Wingdings" w:hAnsi="Wingdings" w:hint="default"/>
      </w:rPr>
    </w:lvl>
    <w:lvl w:ilvl="5" w:tplc="2446E25A" w:tentative="1">
      <w:start w:val="1"/>
      <w:numFmt w:val="bullet"/>
      <w:lvlText w:val=""/>
      <w:lvlJc w:val="left"/>
      <w:pPr>
        <w:tabs>
          <w:tab w:val="num" w:pos="4320"/>
        </w:tabs>
        <w:ind w:left="4320" w:hanging="360"/>
      </w:pPr>
      <w:rPr>
        <w:rFonts w:ascii="Wingdings" w:hAnsi="Wingdings" w:hint="default"/>
      </w:rPr>
    </w:lvl>
    <w:lvl w:ilvl="6" w:tplc="28A81796" w:tentative="1">
      <w:start w:val="1"/>
      <w:numFmt w:val="bullet"/>
      <w:lvlText w:val=""/>
      <w:lvlJc w:val="left"/>
      <w:pPr>
        <w:tabs>
          <w:tab w:val="num" w:pos="5040"/>
        </w:tabs>
        <w:ind w:left="5040" w:hanging="360"/>
      </w:pPr>
      <w:rPr>
        <w:rFonts w:ascii="Wingdings" w:hAnsi="Wingdings" w:hint="default"/>
      </w:rPr>
    </w:lvl>
    <w:lvl w:ilvl="7" w:tplc="4D94BA14" w:tentative="1">
      <w:start w:val="1"/>
      <w:numFmt w:val="bullet"/>
      <w:lvlText w:val=""/>
      <w:lvlJc w:val="left"/>
      <w:pPr>
        <w:tabs>
          <w:tab w:val="num" w:pos="5760"/>
        </w:tabs>
        <w:ind w:left="5760" w:hanging="360"/>
      </w:pPr>
      <w:rPr>
        <w:rFonts w:ascii="Wingdings" w:hAnsi="Wingdings" w:hint="default"/>
      </w:rPr>
    </w:lvl>
    <w:lvl w:ilvl="8" w:tplc="3194870C" w:tentative="1">
      <w:start w:val="1"/>
      <w:numFmt w:val="bullet"/>
      <w:lvlText w:val=""/>
      <w:lvlJc w:val="left"/>
      <w:pPr>
        <w:tabs>
          <w:tab w:val="num" w:pos="6480"/>
        </w:tabs>
        <w:ind w:left="6480" w:hanging="360"/>
      </w:pPr>
      <w:rPr>
        <w:rFonts w:ascii="Wingdings" w:hAnsi="Wingdings" w:hint="default"/>
      </w:rPr>
    </w:lvl>
  </w:abstractNum>
  <w:abstractNum w:abstractNumId="51">
    <w:nsid w:val="603D51D7"/>
    <w:multiLevelType w:val="multilevel"/>
    <w:tmpl w:val="B27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2A04D22"/>
    <w:multiLevelType w:val="hybridMultilevel"/>
    <w:tmpl w:val="8D9047EA"/>
    <w:lvl w:ilvl="0" w:tplc="7060798A">
      <w:start w:val="1"/>
      <w:numFmt w:val="decimal"/>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53">
    <w:nsid w:val="687F1500"/>
    <w:multiLevelType w:val="multilevel"/>
    <w:tmpl w:val="AC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AEC2B66"/>
    <w:multiLevelType w:val="hybridMultilevel"/>
    <w:tmpl w:val="A1B4E4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5">
    <w:nsid w:val="70925B6F"/>
    <w:multiLevelType w:val="hybridMultilevel"/>
    <w:tmpl w:val="1B863ED2"/>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56">
    <w:nsid w:val="734E3A5E"/>
    <w:multiLevelType w:val="hybridMultilevel"/>
    <w:tmpl w:val="90A8E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nsid w:val="7DFC75A8"/>
    <w:multiLevelType w:val="hybridMultilevel"/>
    <w:tmpl w:val="FE4E9D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43"/>
  </w:num>
  <w:num w:numId="3">
    <w:abstractNumId w:val="39"/>
  </w:num>
  <w:num w:numId="4">
    <w:abstractNumId w:val="55"/>
  </w:num>
  <w:num w:numId="5">
    <w:abstractNumId w:val="31"/>
  </w:num>
  <w:num w:numId="6">
    <w:abstractNumId w:val="27"/>
  </w:num>
  <w:num w:numId="7">
    <w:abstractNumId w:val="17"/>
  </w:num>
  <w:num w:numId="8">
    <w:abstractNumId w:val="18"/>
  </w:num>
  <w:num w:numId="9">
    <w:abstractNumId w:val="33"/>
  </w:num>
  <w:num w:numId="10">
    <w:abstractNumId w:val="30"/>
  </w:num>
  <w:num w:numId="11">
    <w:abstractNumId w:val="32"/>
  </w:num>
  <w:num w:numId="12">
    <w:abstractNumId w:val="51"/>
  </w:num>
  <w:num w:numId="13">
    <w:abstractNumId w:val="28"/>
  </w:num>
  <w:num w:numId="14">
    <w:abstractNumId w:val="40"/>
  </w:num>
  <w:num w:numId="15">
    <w:abstractNumId w:val="53"/>
  </w:num>
  <w:num w:numId="16">
    <w:abstractNumId w:val="16"/>
  </w:num>
  <w:num w:numId="17">
    <w:abstractNumId w:val="37"/>
  </w:num>
  <w:num w:numId="18">
    <w:abstractNumId w:val="24"/>
  </w:num>
  <w:num w:numId="19">
    <w:abstractNumId w:val="34"/>
  </w:num>
  <w:num w:numId="20">
    <w:abstractNumId w:val="44"/>
  </w:num>
  <w:num w:numId="21">
    <w:abstractNumId w:val="36"/>
  </w:num>
  <w:num w:numId="22">
    <w:abstractNumId w:val="45"/>
  </w:num>
  <w:num w:numId="23">
    <w:abstractNumId w:val="29"/>
  </w:num>
  <w:num w:numId="24">
    <w:abstractNumId w:val="21"/>
  </w:num>
  <w:num w:numId="25">
    <w:abstractNumId w:val="25"/>
  </w:num>
  <w:num w:numId="26">
    <w:abstractNumId w:val="42"/>
  </w:num>
  <w:num w:numId="27">
    <w:abstractNumId w:val="49"/>
  </w:num>
  <w:num w:numId="28">
    <w:abstractNumId w:val="19"/>
  </w:num>
  <w:num w:numId="29">
    <w:abstractNumId w:val="52"/>
  </w:num>
  <w:num w:numId="30">
    <w:abstractNumId w:val="48"/>
  </w:num>
  <w:num w:numId="31">
    <w:abstractNumId w:val="54"/>
  </w:num>
  <w:num w:numId="32">
    <w:abstractNumId w:val="57"/>
  </w:num>
  <w:num w:numId="33">
    <w:abstractNumId w:val="41"/>
  </w:num>
  <w:num w:numId="34">
    <w:abstractNumId w:val="38"/>
  </w:num>
  <w:num w:numId="35">
    <w:abstractNumId w:val="2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46"/>
  </w:num>
  <w:num w:numId="39">
    <w:abstractNumId w:val="22"/>
  </w:num>
  <w:num w:numId="40">
    <w:abstractNumId w:val="20"/>
  </w:num>
  <w:num w:numId="41">
    <w:abstractNumId w:val="35"/>
  </w:num>
  <w:num w:numId="42">
    <w:abstractNumId w:val="15"/>
  </w:num>
  <w:num w:numId="43">
    <w:abstractNumId w:val="50"/>
  </w:num>
  <w:num w:numId="44">
    <w:abstractNumId w:val="47"/>
  </w:num>
  <w:num w:numId="45">
    <w:abstractNumId w:val="56"/>
  </w:num>
  <w:num w:numId="46">
    <w:abstractNumId w:val="0"/>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A1"/>
    <w:rsid w:val="00001B39"/>
    <w:rsid w:val="00001B57"/>
    <w:rsid w:val="00002563"/>
    <w:rsid w:val="000029CF"/>
    <w:rsid w:val="00004E27"/>
    <w:rsid w:val="00011296"/>
    <w:rsid w:val="00016F4A"/>
    <w:rsid w:val="000172E2"/>
    <w:rsid w:val="000178F8"/>
    <w:rsid w:val="00024C78"/>
    <w:rsid w:val="00026040"/>
    <w:rsid w:val="000300DE"/>
    <w:rsid w:val="000322AD"/>
    <w:rsid w:val="0003235F"/>
    <w:rsid w:val="0003653B"/>
    <w:rsid w:val="00037116"/>
    <w:rsid w:val="000419CF"/>
    <w:rsid w:val="00043439"/>
    <w:rsid w:val="000478C6"/>
    <w:rsid w:val="00050E90"/>
    <w:rsid w:val="0005122C"/>
    <w:rsid w:val="00056657"/>
    <w:rsid w:val="0005677F"/>
    <w:rsid w:val="00056C4E"/>
    <w:rsid w:val="00057B86"/>
    <w:rsid w:val="00057DDE"/>
    <w:rsid w:val="000611E0"/>
    <w:rsid w:val="00061814"/>
    <w:rsid w:val="000619EC"/>
    <w:rsid w:val="00061E71"/>
    <w:rsid w:val="00062DD9"/>
    <w:rsid w:val="00063029"/>
    <w:rsid w:val="00071FFB"/>
    <w:rsid w:val="000732EA"/>
    <w:rsid w:val="00076314"/>
    <w:rsid w:val="000814CA"/>
    <w:rsid w:val="000916DB"/>
    <w:rsid w:val="000927D0"/>
    <w:rsid w:val="000931A9"/>
    <w:rsid w:val="00096F61"/>
    <w:rsid w:val="000A3072"/>
    <w:rsid w:val="000B35E7"/>
    <w:rsid w:val="000B4611"/>
    <w:rsid w:val="000B7BE2"/>
    <w:rsid w:val="000C1543"/>
    <w:rsid w:val="000C4472"/>
    <w:rsid w:val="000C7D0A"/>
    <w:rsid w:val="000E0E98"/>
    <w:rsid w:val="000E3809"/>
    <w:rsid w:val="000E4BD2"/>
    <w:rsid w:val="000E774C"/>
    <w:rsid w:val="000F0982"/>
    <w:rsid w:val="000F1F94"/>
    <w:rsid w:val="000F50FF"/>
    <w:rsid w:val="001039CE"/>
    <w:rsid w:val="00104D96"/>
    <w:rsid w:val="00117189"/>
    <w:rsid w:val="00125E63"/>
    <w:rsid w:val="001276DE"/>
    <w:rsid w:val="00132AC8"/>
    <w:rsid w:val="00135DDC"/>
    <w:rsid w:val="00137732"/>
    <w:rsid w:val="00137935"/>
    <w:rsid w:val="00137EE0"/>
    <w:rsid w:val="001418E1"/>
    <w:rsid w:val="00144B8F"/>
    <w:rsid w:val="00144E8D"/>
    <w:rsid w:val="001456AE"/>
    <w:rsid w:val="00145F03"/>
    <w:rsid w:val="00146A54"/>
    <w:rsid w:val="00147812"/>
    <w:rsid w:val="0015649C"/>
    <w:rsid w:val="00157EAF"/>
    <w:rsid w:val="0016664C"/>
    <w:rsid w:val="00170349"/>
    <w:rsid w:val="00176889"/>
    <w:rsid w:val="00177FB0"/>
    <w:rsid w:val="00181293"/>
    <w:rsid w:val="0018191C"/>
    <w:rsid w:val="00182406"/>
    <w:rsid w:val="00182D1C"/>
    <w:rsid w:val="00190F7E"/>
    <w:rsid w:val="00191FF7"/>
    <w:rsid w:val="00192210"/>
    <w:rsid w:val="00196606"/>
    <w:rsid w:val="00196F37"/>
    <w:rsid w:val="001A0B51"/>
    <w:rsid w:val="001A1037"/>
    <w:rsid w:val="001A10D6"/>
    <w:rsid w:val="001A18DB"/>
    <w:rsid w:val="001A2E16"/>
    <w:rsid w:val="001A35CD"/>
    <w:rsid w:val="001A3FFF"/>
    <w:rsid w:val="001A5AA5"/>
    <w:rsid w:val="001A6DB0"/>
    <w:rsid w:val="001B43A4"/>
    <w:rsid w:val="001B50D0"/>
    <w:rsid w:val="001B5395"/>
    <w:rsid w:val="001B6800"/>
    <w:rsid w:val="001B70EC"/>
    <w:rsid w:val="001B7DE2"/>
    <w:rsid w:val="001C514E"/>
    <w:rsid w:val="001C7E29"/>
    <w:rsid w:val="001D1640"/>
    <w:rsid w:val="001D2513"/>
    <w:rsid w:val="001E1C0C"/>
    <w:rsid w:val="001E75E7"/>
    <w:rsid w:val="00202F2D"/>
    <w:rsid w:val="002114EC"/>
    <w:rsid w:val="00212B4A"/>
    <w:rsid w:val="00222209"/>
    <w:rsid w:val="00227E67"/>
    <w:rsid w:val="00233B06"/>
    <w:rsid w:val="002371B2"/>
    <w:rsid w:val="00237D85"/>
    <w:rsid w:val="00237E4C"/>
    <w:rsid w:val="002415A3"/>
    <w:rsid w:val="0024398D"/>
    <w:rsid w:val="0024494D"/>
    <w:rsid w:val="00245E64"/>
    <w:rsid w:val="002540C3"/>
    <w:rsid w:val="00261751"/>
    <w:rsid w:val="002619C3"/>
    <w:rsid w:val="0026486B"/>
    <w:rsid w:val="00264D45"/>
    <w:rsid w:val="002652AC"/>
    <w:rsid w:val="00267896"/>
    <w:rsid w:val="00270BA7"/>
    <w:rsid w:val="0027191A"/>
    <w:rsid w:val="0027193E"/>
    <w:rsid w:val="0027478D"/>
    <w:rsid w:val="002821CC"/>
    <w:rsid w:val="00282DD3"/>
    <w:rsid w:val="00283883"/>
    <w:rsid w:val="00283E56"/>
    <w:rsid w:val="00284880"/>
    <w:rsid w:val="00286E14"/>
    <w:rsid w:val="002931EA"/>
    <w:rsid w:val="00293EAB"/>
    <w:rsid w:val="002A1786"/>
    <w:rsid w:val="002A2FFB"/>
    <w:rsid w:val="002A3500"/>
    <w:rsid w:val="002A4FAF"/>
    <w:rsid w:val="002A76F0"/>
    <w:rsid w:val="002B2EA2"/>
    <w:rsid w:val="002B4B88"/>
    <w:rsid w:val="002B633D"/>
    <w:rsid w:val="002B685B"/>
    <w:rsid w:val="002B79F2"/>
    <w:rsid w:val="002C3D32"/>
    <w:rsid w:val="002D0F1C"/>
    <w:rsid w:val="002D550D"/>
    <w:rsid w:val="002E2548"/>
    <w:rsid w:val="002E3248"/>
    <w:rsid w:val="002E36E7"/>
    <w:rsid w:val="002E498D"/>
    <w:rsid w:val="002E6729"/>
    <w:rsid w:val="002E700C"/>
    <w:rsid w:val="002E7B84"/>
    <w:rsid w:val="002F5E25"/>
    <w:rsid w:val="002F74F5"/>
    <w:rsid w:val="002F7B26"/>
    <w:rsid w:val="00303854"/>
    <w:rsid w:val="00312459"/>
    <w:rsid w:val="003138A3"/>
    <w:rsid w:val="0031524B"/>
    <w:rsid w:val="003161C0"/>
    <w:rsid w:val="00316C69"/>
    <w:rsid w:val="00317749"/>
    <w:rsid w:val="00321FC3"/>
    <w:rsid w:val="00326FC5"/>
    <w:rsid w:val="00331341"/>
    <w:rsid w:val="00332CF5"/>
    <w:rsid w:val="003335D5"/>
    <w:rsid w:val="00340477"/>
    <w:rsid w:val="00346571"/>
    <w:rsid w:val="0035047D"/>
    <w:rsid w:val="00351C9B"/>
    <w:rsid w:val="003557D4"/>
    <w:rsid w:val="0036265D"/>
    <w:rsid w:val="00362A00"/>
    <w:rsid w:val="0036334F"/>
    <w:rsid w:val="00363DEB"/>
    <w:rsid w:val="003643D1"/>
    <w:rsid w:val="00366E61"/>
    <w:rsid w:val="00367DC0"/>
    <w:rsid w:val="00372D19"/>
    <w:rsid w:val="00373D3A"/>
    <w:rsid w:val="003747A8"/>
    <w:rsid w:val="00375B4B"/>
    <w:rsid w:val="0037761E"/>
    <w:rsid w:val="00381B65"/>
    <w:rsid w:val="00383D1E"/>
    <w:rsid w:val="0038575F"/>
    <w:rsid w:val="00391063"/>
    <w:rsid w:val="00391D46"/>
    <w:rsid w:val="00392172"/>
    <w:rsid w:val="003B0C2A"/>
    <w:rsid w:val="003B203D"/>
    <w:rsid w:val="003B27C2"/>
    <w:rsid w:val="003B47C8"/>
    <w:rsid w:val="003B6CA3"/>
    <w:rsid w:val="003B6DC4"/>
    <w:rsid w:val="003C0606"/>
    <w:rsid w:val="003C19BF"/>
    <w:rsid w:val="003C3BB5"/>
    <w:rsid w:val="003C3E5E"/>
    <w:rsid w:val="003C4DF3"/>
    <w:rsid w:val="003C5F74"/>
    <w:rsid w:val="003C79D9"/>
    <w:rsid w:val="003C7B6E"/>
    <w:rsid w:val="003D0983"/>
    <w:rsid w:val="003D162A"/>
    <w:rsid w:val="003D2E50"/>
    <w:rsid w:val="003D3BAE"/>
    <w:rsid w:val="003D64DA"/>
    <w:rsid w:val="003E0C21"/>
    <w:rsid w:val="003E0DC1"/>
    <w:rsid w:val="003E13BF"/>
    <w:rsid w:val="003E347E"/>
    <w:rsid w:val="003E3B43"/>
    <w:rsid w:val="003E41A2"/>
    <w:rsid w:val="003E669A"/>
    <w:rsid w:val="003F2990"/>
    <w:rsid w:val="003F6DCB"/>
    <w:rsid w:val="004004F9"/>
    <w:rsid w:val="004038DF"/>
    <w:rsid w:val="00404050"/>
    <w:rsid w:val="00406EB7"/>
    <w:rsid w:val="00407E70"/>
    <w:rsid w:val="00411421"/>
    <w:rsid w:val="00412427"/>
    <w:rsid w:val="00412589"/>
    <w:rsid w:val="00413458"/>
    <w:rsid w:val="0041427B"/>
    <w:rsid w:val="00422362"/>
    <w:rsid w:val="004231BE"/>
    <w:rsid w:val="004246C2"/>
    <w:rsid w:val="00430B60"/>
    <w:rsid w:val="00431022"/>
    <w:rsid w:val="00431BDF"/>
    <w:rsid w:val="0043439A"/>
    <w:rsid w:val="004405DA"/>
    <w:rsid w:val="00442A51"/>
    <w:rsid w:val="00447693"/>
    <w:rsid w:val="0044769F"/>
    <w:rsid w:val="00451D4E"/>
    <w:rsid w:val="0046324D"/>
    <w:rsid w:val="00465129"/>
    <w:rsid w:val="004652F2"/>
    <w:rsid w:val="00470F38"/>
    <w:rsid w:val="00472CEB"/>
    <w:rsid w:val="004747E6"/>
    <w:rsid w:val="00475047"/>
    <w:rsid w:val="00476471"/>
    <w:rsid w:val="0047686E"/>
    <w:rsid w:val="004813F4"/>
    <w:rsid w:val="004827D6"/>
    <w:rsid w:val="00490C61"/>
    <w:rsid w:val="00491E8F"/>
    <w:rsid w:val="004925EA"/>
    <w:rsid w:val="004943E1"/>
    <w:rsid w:val="0049722F"/>
    <w:rsid w:val="004A13F0"/>
    <w:rsid w:val="004A282F"/>
    <w:rsid w:val="004A39C0"/>
    <w:rsid w:val="004A723B"/>
    <w:rsid w:val="004B0E9A"/>
    <w:rsid w:val="004B1159"/>
    <w:rsid w:val="004B2108"/>
    <w:rsid w:val="004B3626"/>
    <w:rsid w:val="004B5AE2"/>
    <w:rsid w:val="004B6BFE"/>
    <w:rsid w:val="004C1B98"/>
    <w:rsid w:val="004C297B"/>
    <w:rsid w:val="004C329D"/>
    <w:rsid w:val="004D1D5C"/>
    <w:rsid w:val="004D21E1"/>
    <w:rsid w:val="004D31B0"/>
    <w:rsid w:val="004D61B3"/>
    <w:rsid w:val="004D6F69"/>
    <w:rsid w:val="004E0BD6"/>
    <w:rsid w:val="004E2E7E"/>
    <w:rsid w:val="004E7AD9"/>
    <w:rsid w:val="004F0C56"/>
    <w:rsid w:val="004F19FB"/>
    <w:rsid w:val="004F41D3"/>
    <w:rsid w:val="004F7590"/>
    <w:rsid w:val="00503002"/>
    <w:rsid w:val="005107EA"/>
    <w:rsid w:val="005127EE"/>
    <w:rsid w:val="00514536"/>
    <w:rsid w:val="00515A44"/>
    <w:rsid w:val="00524554"/>
    <w:rsid w:val="00525151"/>
    <w:rsid w:val="0052716B"/>
    <w:rsid w:val="0053583F"/>
    <w:rsid w:val="00537F13"/>
    <w:rsid w:val="00540C56"/>
    <w:rsid w:val="005442DA"/>
    <w:rsid w:val="00544E40"/>
    <w:rsid w:val="00553243"/>
    <w:rsid w:val="00553578"/>
    <w:rsid w:val="00554E1D"/>
    <w:rsid w:val="0055598D"/>
    <w:rsid w:val="00556031"/>
    <w:rsid w:val="0055745C"/>
    <w:rsid w:val="00562037"/>
    <w:rsid w:val="00564772"/>
    <w:rsid w:val="005658B8"/>
    <w:rsid w:val="00565E84"/>
    <w:rsid w:val="005716B4"/>
    <w:rsid w:val="00573430"/>
    <w:rsid w:val="00575E25"/>
    <w:rsid w:val="00577E45"/>
    <w:rsid w:val="00581520"/>
    <w:rsid w:val="0058453A"/>
    <w:rsid w:val="005871BB"/>
    <w:rsid w:val="00587548"/>
    <w:rsid w:val="00587BF8"/>
    <w:rsid w:val="00592546"/>
    <w:rsid w:val="005948AA"/>
    <w:rsid w:val="005949EE"/>
    <w:rsid w:val="00595379"/>
    <w:rsid w:val="005A16F1"/>
    <w:rsid w:val="005A5569"/>
    <w:rsid w:val="005A6C20"/>
    <w:rsid w:val="005A79F6"/>
    <w:rsid w:val="005B1905"/>
    <w:rsid w:val="005B2FBE"/>
    <w:rsid w:val="005B357E"/>
    <w:rsid w:val="005B67A5"/>
    <w:rsid w:val="005B6B70"/>
    <w:rsid w:val="005C6899"/>
    <w:rsid w:val="005D15C6"/>
    <w:rsid w:val="005D192E"/>
    <w:rsid w:val="005D2B19"/>
    <w:rsid w:val="005E0C32"/>
    <w:rsid w:val="005F4068"/>
    <w:rsid w:val="00600121"/>
    <w:rsid w:val="00606B4E"/>
    <w:rsid w:val="00610C8E"/>
    <w:rsid w:val="0061105A"/>
    <w:rsid w:val="006128EA"/>
    <w:rsid w:val="006137D1"/>
    <w:rsid w:val="0061496B"/>
    <w:rsid w:val="0062148E"/>
    <w:rsid w:val="006252E1"/>
    <w:rsid w:val="006306DB"/>
    <w:rsid w:val="00631D44"/>
    <w:rsid w:val="00634310"/>
    <w:rsid w:val="00636289"/>
    <w:rsid w:val="006434CA"/>
    <w:rsid w:val="0064478A"/>
    <w:rsid w:val="00644B77"/>
    <w:rsid w:val="00644E8A"/>
    <w:rsid w:val="006565DC"/>
    <w:rsid w:val="006565EB"/>
    <w:rsid w:val="00656A02"/>
    <w:rsid w:val="00660D18"/>
    <w:rsid w:val="00663389"/>
    <w:rsid w:val="0066728A"/>
    <w:rsid w:val="00667810"/>
    <w:rsid w:val="0067359C"/>
    <w:rsid w:val="00676894"/>
    <w:rsid w:val="00677B31"/>
    <w:rsid w:val="00680B64"/>
    <w:rsid w:val="00683B36"/>
    <w:rsid w:val="00690B08"/>
    <w:rsid w:val="006928E6"/>
    <w:rsid w:val="006978EF"/>
    <w:rsid w:val="006A0F12"/>
    <w:rsid w:val="006A421E"/>
    <w:rsid w:val="006A5445"/>
    <w:rsid w:val="006B0615"/>
    <w:rsid w:val="006B068C"/>
    <w:rsid w:val="006B67A0"/>
    <w:rsid w:val="006B6DE6"/>
    <w:rsid w:val="006B7D83"/>
    <w:rsid w:val="006C17A1"/>
    <w:rsid w:val="006C6518"/>
    <w:rsid w:val="006C6DE0"/>
    <w:rsid w:val="006D17B4"/>
    <w:rsid w:val="006D2519"/>
    <w:rsid w:val="006D3212"/>
    <w:rsid w:val="006D5786"/>
    <w:rsid w:val="006D7E46"/>
    <w:rsid w:val="006E75A7"/>
    <w:rsid w:val="006F2051"/>
    <w:rsid w:val="006F44EC"/>
    <w:rsid w:val="006F4B21"/>
    <w:rsid w:val="006F55E8"/>
    <w:rsid w:val="00700885"/>
    <w:rsid w:val="007057A2"/>
    <w:rsid w:val="007115D4"/>
    <w:rsid w:val="00715F2B"/>
    <w:rsid w:val="007164AC"/>
    <w:rsid w:val="0071697C"/>
    <w:rsid w:val="00716A18"/>
    <w:rsid w:val="0072061A"/>
    <w:rsid w:val="00722995"/>
    <w:rsid w:val="00722ADB"/>
    <w:rsid w:val="00722B34"/>
    <w:rsid w:val="00730CDF"/>
    <w:rsid w:val="00731C9D"/>
    <w:rsid w:val="007331B4"/>
    <w:rsid w:val="00734600"/>
    <w:rsid w:val="00742126"/>
    <w:rsid w:val="00747F29"/>
    <w:rsid w:val="0075106A"/>
    <w:rsid w:val="007511A4"/>
    <w:rsid w:val="00751A5E"/>
    <w:rsid w:val="00752BC7"/>
    <w:rsid w:val="007610EE"/>
    <w:rsid w:val="00762AC1"/>
    <w:rsid w:val="007644B5"/>
    <w:rsid w:val="007650DB"/>
    <w:rsid w:val="007663FC"/>
    <w:rsid w:val="007679E5"/>
    <w:rsid w:val="00771561"/>
    <w:rsid w:val="00774677"/>
    <w:rsid w:val="00780559"/>
    <w:rsid w:val="007837BD"/>
    <w:rsid w:val="0079675B"/>
    <w:rsid w:val="00797424"/>
    <w:rsid w:val="00797AD2"/>
    <w:rsid w:val="007A4558"/>
    <w:rsid w:val="007A4852"/>
    <w:rsid w:val="007B79B9"/>
    <w:rsid w:val="007C300D"/>
    <w:rsid w:val="007C54F1"/>
    <w:rsid w:val="007C6487"/>
    <w:rsid w:val="007C7627"/>
    <w:rsid w:val="007D4129"/>
    <w:rsid w:val="007D507D"/>
    <w:rsid w:val="007D6B45"/>
    <w:rsid w:val="007E5DB9"/>
    <w:rsid w:val="007E665C"/>
    <w:rsid w:val="007E739C"/>
    <w:rsid w:val="007F037D"/>
    <w:rsid w:val="007F0D81"/>
    <w:rsid w:val="007F10A5"/>
    <w:rsid w:val="007F7B30"/>
    <w:rsid w:val="007F7BB9"/>
    <w:rsid w:val="007F7FF2"/>
    <w:rsid w:val="0080081D"/>
    <w:rsid w:val="00801D12"/>
    <w:rsid w:val="00804775"/>
    <w:rsid w:val="008065CE"/>
    <w:rsid w:val="00810A82"/>
    <w:rsid w:val="00811E7F"/>
    <w:rsid w:val="00812B0E"/>
    <w:rsid w:val="00812CFA"/>
    <w:rsid w:val="00814B41"/>
    <w:rsid w:val="00824829"/>
    <w:rsid w:val="00824F0C"/>
    <w:rsid w:val="008276F8"/>
    <w:rsid w:val="008320AA"/>
    <w:rsid w:val="0083249F"/>
    <w:rsid w:val="0083468A"/>
    <w:rsid w:val="00834B05"/>
    <w:rsid w:val="00840288"/>
    <w:rsid w:val="00840D92"/>
    <w:rsid w:val="008428F8"/>
    <w:rsid w:val="00844D2A"/>
    <w:rsid w:val="00846721"/>
    <w:rsid w:val="0085025D"/>
    <w:rsid w:val="00851383"/>
    <w:rsid w:val="0085245C"/>
    <w:rsid w:val="008540B5"/>
    <w:rsid w:val="00861745"/>
    <w:rsid w:val="0086178C"/>
    <w:rsid w:val="00870FD0"/>
    <w:rsid w:val="00872AD6"/>
    <w:rsid w:val="0087610F"/>
    <w:rsid w:val="00881F8A"/>
    <w:rsid w:val="00882C15"/>
    <w:rsid w:val="00884653"/>
    <w:rsid w:val="0089032B"/>
    <w:rsid w:val="008A2FF5"/>
    <w:rsid w:val="008A397F"/>
    <w:rsid w:val="008A52BA"/>
    <w:rsid w:val="008B356A"/>
    <w:rsid w:val="008C36A4"/>
    <w:rsid w:val="008C3A45"/>
    <w:rsid w:val="008C707C"/>
    <w:rsid w:val="008C7B82"/>
    <w:rsid w:val="008D32B7"/>
    <w:rsid w:val="008D510D"/>
    <w:rsid w:val="008E04FE"/>
    <w:rsid w:val="008F0D04"/>
    <w:rsid w:val="008F2864"/>
    <w:rsid w:val="008F3FAD"/>
    <w:rsid w:val="008F4E3C"/>
    <w:rsid w:val="008F6222"/>
    <w:rsid w:val="008F6864"/>
    <w:rsid w:val="00903BEF"/>
    <w:rsid w:val="00907DA4"/>
    <w:rsid w:val="009107B5"/>
    <w:rsid w:val="0091397B"/>
    <w:rsid w:val="0091675D"/>
    <w:rsid w:val="009170D3"/>
    <w:rsid w:val="00917385"/>
    <w:rsid w:val="00922EC4"/>
    <w:rsid w:val="009242B9"/>
    <w:rsid w:val="009279ED"/>
    <w:rsid w:val="00933CD2"/>
    <w:rsid w:val="00936EDB"/>
    <w:rsid w:val="00937648"/>
    <w:rsid w:val="00942E87"/>
    <w:rsid w:val="00943915"/>
    <w:rsid w:val="0095172B"/>
    <w:rsid w:val="00951D5D"/>
    <w:rsid w:val="00954B0B"/>
    <w:rsid w:val="00954CF9"/>
    <w:rsid w:val="0095764A"/>
    <w:rsid w:val="00957A56"/>
    <w:rsid w:val="00960148"/>
    <w:rsid w:val="00966ED7"/>
    <w:rsid w:val="0096758B"/>
    <w:rsid w:val="009700D2"/>
    <w:rsid w:val="00971DE7"/>
    <w:rsid w:val="00974295"/>
    <w:rsid w:val="00974B46"/>
    <w:rsid w:val="00980B80"/>
    <w:rsid w:val="009811BB"/>
    <w:rsid w:val="00981B2C"/>
    <w:rsid w:val="00984563"/>
    <w:rsid w:val="009870A1"/>
    <w:rsid w:val="009A0178"/>
    <w:rsid w:val="009A3BA6"/>
    <w:rsid w:val="009A4C9E"/>
    <w:rsid w:val="009B40D7"/>
    <w:rsid w:val="009B4973"/>
    <w:rsid w:val="009B4C67"/>
    <w:rsid w:val="009B755F"/>
    <w:rsid w:val="009C5AB3"/>
    <w:rsid w:val="009C653E"/>
    <w:rsid w:val="009D11AC"/>
    <w:rsid w:val="009D25B4"/>
    <w:rsid w:val="009E14BD"/>
    <w:rsid w:val="009E193E"/>
    <w:rsid w:val="009E22BA"/>
    <w:rsid w:val="009E2DEE"/>
    <w:rsid w:val="009E5E8C"/>
    <w:rsid w:val="009F07EA"/>
    <w:rsid w:val="009F14E2"/>
    <w:rsid w:val="009F6228"/>
    <w:rsid w:val="009F7EA6"/>
    <w:rsid w:val="00A003F6"/>
    <w:rsid w:val="00A03B74"/>
    <w:rsid w:val="00A049FA"/>
    <w:rsid w:val="00A04A2D"/>
    <w:rsid w:val="00A05519"/>
    <w:rsid w:val="00A0760F"/>
    <w:rsid w:val="00A1133F"/>
    <w:rsid w:val="00A11EC2"/>
    <w:rsid w:val="00A132BE"/>
    <w:rsid w:val="00A1478A"/>
    <w:rsid w:val="00A14E75"/>
    <w:rsid w:val="00A20FDC"/>
    <w:rsid w:val="00A21BDE"/>
    <w:rsid w:val="00A25693"/>
    <w:rsid w:val="00A26099"/>
    <w:rsid w:val="00A26413"/>
    <w:rsid w:val="00A26F9D"/>
    <w:rsid w:val="00A27E9D"/>
    <w:rsid w:val="00A32B40"/>
    <w:rsid w:val="00A340CA"/>
    <w:rsid w:val="00A35CBE"/>
    <w:rsid w:val="00A45A36"/>
    <w:rsid w:val="00A46331"/>
    <w:rsid w:val="00A50226"/>
    <w:rsid w:val="00A525EC"/>
    <w:rsid w:val="00A54B33"/>
    <w:rsid w:val="00A572AA"/>
    <w:rsid w:val="00A66CA5"/>
    <w:rsid w:val="00A714C8"/>
    <w:rsid w:val="00A815DA"/>
    <w:rsid w:val="00A83EA0"/>
    <w:rsid w:val="00A86079"/>
    <w:rsid w:val="00A92D0F"/>
    <w:rsid w:val="00A93C88"/>
    <w:rsid w:val="00AA0C28"/>
    <w:rsid w:val="00AA3483"/>
    <w:rsid w:val="00AA6255"/>
    <w:rsid w:val="00AA7BC5"/>
    <w:rsid w:val="00AB0C77"/>
    <w:rsid w:val="00AB0E13"/>
    <w:rsid w:val="00AB1D2B"/>
    <w:rsid w:val="00AB1E7B"/>
    <w:rsid w:val="00AB28B7"/>
    <w:rsid w:val="00AB51F2"/>
    <w:rsid w:val="00AB56DC"/>
    <w:rsid w:val="00AB677A"/>
    <w:rsid w:val="00AB7A4B"/>
    <w:rsid w:val="00AC005C"/>
    <w:rsid w:val="00AC1505"/>
    <w:rsid w:val="00AC167F"/>
    <w:rsid w:val="00AC1FAE"/>
    <w:rsid w:val="00AC44A6"/>
    <w:rsid w:val="00AC46F1"/>
    <w:rsid w:val="00AD02B9"/>
    <w:rsid w:val="00AD0FE8"/>
    <w:rsid w:val="00AD28DB"/>
    <w:rsid w:val="00AD4E69"/>
    <w:rsid w:val="00AD6313"/>
    <w:rsid w:val="00AE23FB"/>
    <w:rsid w:val="00AE7543"/>
    <w:rsid w:val="00AE75F2"/>
    <w:rsid w:val="00AF1774"/>
    <w:rsid w:val="00B051B9"/>
    <w:rsid w:val="00B1099B"/>
    <w:rsid w:val="00B10DF4"/>
    <w:rsid w:val="00B11AD6"/>
    <w:rsid w:val="00B134E4"/>
    <w:rsid w:val="00B160B4"/>
    <w:rsid w:val="00B17297"/>
    <w:rsid w:val="00B17760"/>
    <w:rsid w:val="00B26B69"/>
    <w:rsid w:val="00B3017B"/>
    <w:rsid w:val="00B33318"/>
    <w:rsid w:val="00B425A9"/>
    <w:rsid w:val="00B4771A"/>
    <w:rsid w:val="00B50D48"/>
    <w:rsid w:val="00B62545"/>
    <w:rsid w:val="00B62F3E"/>
    <w:rsid w:val="00B63C6F"/>
    <w:rsid w:val="00B6549F"/>
    <w:rsid w:val="00B82060"/>
    <w:rsid w:val="00B86452"/>
    <w:rsid w:val="00B90FA7"/>
    <w:rsid w:val="00B9219B"/>
    <w:rsid w:val="00BA2332"/>
    <w:rsid w:val="00BA6390"/>
    <w:rsid w:val="00BB10F7"/>
    <w:rsid w:val="00BB2C80"/>
    <w:rsid w:val="00BB2DBC"/>
    <w:rsid w:val="00BB34A6"/>
    <w:rsid w:val="00BB39AA"/>
    <w:rsid w:val="00BB715C"/>
    <w:rsid w:val="00BB7666"/>
    <w:rsid w:val="00BE3E36"/>
    <w:rsid w:val="00BE4C4B"/>
    <w:rsid w:val="00BE5CCD"/>
    <w:rsid w:val="00BF00CA"/>
    <w:rsid w:val="00BF0627"/>
    <w:rsid w:val="00BF0EA0"/>
    <w:rsid w:val="00BF39FA"/>
    <w:rsid w:val="00BF4976"/>
    <w:rsid w:val="00C0057F"/>
    <w:rsid w:val="00C00CE8"/>
    <w:rsid w:val="00C01466"/>
    <w:rsid w:val="00C0760C"/>
    <w:rsid w:val="00C10BDF"/>
    <w:rsid w:val="00C1326F"/>
    <w:rsid w:val="00C22A43"/>
    <w:rsid w:val="00C22E1F"/>
    <w:rsid w:val="00C24C45"/>
    <w:rsid w:val="00C27F41"/>
    <w:rsid w:val="00C30827"/>
    <w:rsid w:val="00C33A23"/>
    <w:rsid w:val="00C33E5A"/>
    <w:rsid w:val="00C3568A"/>
    <w:rsid w:val="00C414B0"/>
    <w:rsid w:val="00C427CA"/>
    <w:rsid w:val="00C443D0"/>
    <w:rsid w:val="00C44C8D"/>
    <w:rsid w:val="00C46189"/>
    <w:rsid w:val="00C5215C"/>
    <w:rsid w:val="00C537C0"/>
    <w:rsid w:val="00C55E55"/>
    <w:rsid w:val="00C57392"/>
    <w:rsid w:val="00C6092D"/>
    <w:rsid w:val="00C61C86"/>
    <w:rsid w:val="00C64B4A"/>
    <w:rsid w:val="00C64C15"/>
    <w:rsid w:val="00C7108E"/>
    <w:rsid w:val="00C75183"/>
    <w:rsid w:val="00C76A6E"/>
    <w:rsid w:val="00C864FC"/>
    <w:rsid w:val="00C94DCB"/>
    <w:rsid w:val="00C97CE6"/>
    <w:rsid w:val="00CA3F8A"/>
    <w:rsid w:val="00CA46D0"/>
    <w:rsid w:val="00CA767B"/>
    <w:rsid w:val="00CB1F99"/>
    <w:rsid w:val="00CB216F"/>
    <w:rsid w:val="00CC3363"/>
    <w:rsid w:val="00CC36FD"/>
    <w:rsid w:val="00CC6018"/>
    <w:rsid w:val="00CD0053"/>
    <w:rsid w:val="00CD0EC8"/>
    <w:rsid w:val="00CD25E8"/>
    <w:rsid w:val="00CD313B"/>
    <w:rsid w:val="00CE57E5"/>
    <w:rsid w:val="00CF0166"/>
    <w:rsid w:val="00CF1FFE"/>
    <w:rsid w:val="00CF4822"/>
    <w:rsid w:val="00CF4B01"/>
    <w:rsid w:val="00CF7E7A"/>
    <w:rsid w:val="00CF7F5F"/>
    <w:rsid w:val="00D00B37"/>
    <w:rsid w:val="00D021E5"/>
    <w:rsid w:val="00D02EB8"/>
    <w:rsid w:val="00D03E22"/>
    <w:rsid w:val="00D04621"/>
    <w:rsid w:val="00D052E0"/>
    <w:rsid w:val="00D123C8"/>
    <w:rsid w:val="00D13F7B"/>
    <w:rsid w:val="00D16F68"/>
    <w:rsid w:val="00D25385"/>
    <w:rsid w:val="00D30D40"/>
    <w:rsid w:val="00D324EE"/>
    <w:rsid w:val="00D33BD1"/>
    <w:rsid w:val="00D35616"/>
    <w:rsid w:val="00D366D6"/>
    <w:rsid w:val="00D376B8"/>
    <w:rsid w:val="00D50BA8"/>
    <w:rsid w:val="00D53138"/>
    <w:rsid w:val="00D56C65"/>
    <w:rsid w:val="00D61B8C"/>
    <w:rsid w:val="00D61D99"/>
    <w:rsid w:val="00D63DEA"/>
    <w:rsid w:val="00D67C59"/>
    <w:rsid w:val="00D71FA4"/>
    <w:rsid w:val="00D739FD"/>
    <w:rsid w:val="00D755A7"/>
    <w:rsid w:val="00D76757"/>
    <w:rsid w:val="00D80025"/>
    <w:rsid w:val="00D80D8F"/>
    <w:rsid w:val="00D81583"/>
    <w:rsid w:val="00D85F39"/>
    <w:rsid w:val="00D868FC"/>
    <w:rsid w:val="00D87499"/>
    <w:rsid w:val="00D9286E"/>
    <w:rsid w:val="00D96F81"/>
    <w:rsid w:val="00DA03B3"/>
    <w:rsid w:val="00DA1037"/>
    <w:rsid w:val="00DA1925"/>
    <w:rsid w:val="00DA65D2"/>
    <w:rsid w:val="00DB28B4"/>
    <w:rsid w:val="00DB3F1B"/>
    <w:rsid w:val="00DB4ED3"/>
    <w:rsid w:val="00DC1F93"/>
    <w:rsid w:val="00DC1FC0"/>
    <w:rsid w:val="00DC579A"/>
    <w:rsid w:val="00DD30BC"/>
    <w:rsid w:val="00DD6AAF"/>
    <w:rsid w:val="00DD7401"/>
    <w:rsid w:val="00DE0640"/>
    <w:rsid w:val="00DE5185"/>
    <w:rsid w:val="00DE562E"/>
    <w:rsid w:val="00DE6D79"/>
    <w:rsid w:val="00DE7133"/>
    <w:rsid w:val="00E01816"/>
    <w:rsid w:val="00E07135"/>
    <w:rsid w:val="00E1133F"/>
    <w:rsid w:val="00E1179C"/>
    <w:rsid w:val="00E13FCA"/>
    <w:rsid w:val="00E15375"/>
    <w:rsid w:val="00E1550B"/>
    <w:rsid w:val="00E24E6E"/>
    <w:rsid w:val="00E307AF"/>
    <w:rsid w:val="00E31F69"/>
    <w:rsid w:val="00E325A0"/>
    <w:rsid w:val="00E32843"/>
    <w:rsid w:val="00E373E4"/>
    <w:rsid w:val="00E4622A"/>
    <w:rsid w:val="00E52EB4"/>
    <w:rsid w:val="00E60B6A"/>
    <w:rsid w:val="00E63362"/>
    <w:rsid w:val="00E66CF9"/>
    <w:rsid w:val="00E74C3C"/>
    <w:rsid w:val="00E75348"/>
    <w:rsid w:val="00E771D3"/>
    <w:rsid w:val="00E77CFB"/>
    <w:rsid w:val="00E81C40"/>
    <w:rsid w:val="00E82BEC"/>
    <w:rsid w:val="00E83665"/>
    <w:rsid w:val="00E83F27"/>
    <w:rsid w:val="00E84500"/>
    <w:rsid w:val="00E87197"/>
    <w:rsid w:val="00E87597"/>
    <w:rsid w:val="00E93801"/>
    <w:rsid w:val="00E93879"/>
    <w:rsid w:val="00E95FB3"/>
    <w:rsid w:val="00E97FAA"/>
    <w:rsid w:val="00EA47CB"/>
    <w:rsid w:val="00EA666E"/>
    <w:rsid w:val="00EA77E6"/>
    <w:rsid w:val="00EB4957"/>
    <w:rsid w:val="00EC52FC"/>
    <w:rsid w:val="00ED2748"/>
    <w:rsid w:val="00ED5531"/>
    <w:rsid w:val="00ED5B3A"/>
    <w:rsid w:val="00ED6BD8"/>
    <w:rsid w:val="00ED7843"/>
    <w:rsid w:val="00EE03D9"/>
    <w:rsid w:val="00EE42A8"/>
    <w:rsid w:val="00EE6A3B"/>
    <w:rsid w:val="00EF2D9A"/>
    <w:rsid w:val="00EF59CA"/>
    <w:rsid w:val="00EF741D"/>
    <w:rsid w:val="00F02882"/>
    <w:rsid w:val="00F0552E"/>
    <w:rsid w:val="00F137D7"/>
    <w:rsid w:val="00F1388B"/>
    <w:rsid w:val="00F14117"/>
    <w:rsid w:val="00F17DB9"/>
    <w:rsid w:val="00F21AF4"/>
    <w:rsid w:val="00F2335A"/>
    <w:rsid w:val="00F30F09"/>
    <w:rsid w:val="00F3181A"/>
    <w:rsid w:val="00F338E5"/>
    <w:rsid w:val="00F42AC6"/>
    <w:rsid w:val="00F446BE"/>
    <w:rsid w:val="00F47295"/>
    <w:rsid w:val="00F53E41"/>
    <w:rsid w:val="00F55CA3"/>
    <w:rsid w:val="00F577EE"/>
    <w:rsid w:val="00F605BF"/>
    <w:rsid w:val="00F61A6D"/>
    <w:rsid w:val="00F625FE"/>
    <w:rsid w:val="00F6268B"/>
    <w:rsid w:val="00F655C0"/>
    <w:rsid w:val="00F6703F"/>
    <w:rsid w:val="00F67A97"/>
    <w:rsid w:val="00F71118"/>
    <w:rsid w:val="00F7434F"/>
    <w:rsid w:val="00F767C6"/>
    <w:rsid w:val="00F7789D"/>
    <w:rsid w:val="00F80D44"/>
    <w:rsid w:val="00F81BF0"/>
    <w:rsid w:val="00F823C6"/>
    <w:rsid w:val="00F83E5C"/>
    <w:rsid w:val="00F84975"/>
    <w:rsid w:val="00F85455"/>
    <w:rsid w:val="00F860EB"/>
    <w:rsid w:val="00F874D1"/>
    <w:rsid w:val="00F94F7E"/>
    <w:rsid w:val="00F97A9E"/>
    <w:rsid w:val="00FA18BB"/>
    <w:rsid w:val="00FA234B"/>
    <w:rsid w:val="00FA284B"/>
    <w:rsid w:val="00FA4137"/>
    <w:rsid w:val="00FA4913"/>
    <w:rsid w:val="00FA6F2C"/>
    <w:rsid w:val="00FB4E86"/>
    <w:rsid w:val="00FB6088"/>
    <w:rsid w:val="00FB7F5F"/>
    <w:rsid w:val="00FC18F9"/>
    <w:rsid w:val="00FC388B"/>
    <w:rsid w:val="00FD0208"/>
    <w:rsid w:val="00FD32B1"/>
    <w:rsid w:val="00FD3960"/>
    <w:rsid w:val="00FE2E37"/>
    <w:rsid w:val="00FE736B"/>
    <w:rsid w:val="00FF2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57392"/>
    <w:rPr>
      <w:sz w:val="24"/>
      <w:szCs w:val="24"/>
    </w:rPr>
  </w:style>
  <w:style w:type="paragraph" w:styleId="Heading1">
    <w:name w:val="heading 1"/>
    <w:basedOn w:val="Normal"/>
    <w:next w:val="Normal"/>
    <w:link w:val="Heading1Char"/>
    <w:qFormat/>
    <w:rsid w:val="00C5739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C5739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5739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739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5739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57392"/>
    <w:pPr>
      <w:spacing w:before="240" w:after="60"/>
      <w:outlineLvl w:val="5"/>
    </w:pPr>
    <w:rPr>
      <w:rFonts w:cstheme="majorBidi"/>
      <w:b/>
      <w:bCs/>
      <w:sz w:val="22"/>
      <w:szCs w:val="22"/>
    </w:rPr>
  </w:style>
  <w:style w:type="paragraph" w:styleId="Heading7">
    <w:name w:val="heading 7"/>
    <w:basedOn w:val="Normal"/>
    <w:next w:val="Normal"/>
    <w:link w:val="Heading7Char"/>
    <w:unhideWhenUsed/>
    <w:qFormat/>
    <w:rsid w:val="00C57392"/>
    <w:pPr>
      <w:spacing w:before="240" w:after="60"/>
      <w:outlineLvl w:val="6"/>
    </w:pPr>
    <w:rPr>
      <w:rFonts w:cstheme="majorBidi"/>
    </w:rPr>
  </w:style>
  <w:style w:type="paragraph" w:styleId="Heading8">
    <w:name w:val="heading 8"/>
    <w:basedOn w:val="Normal"/>
    <w:next w:val="Normal"/>
    <w:link w:val="Heading8Char"/>
    <w:unhideWhenUsed/>
    <w:qFormat/>
    <w:rsid w:val="00C57392"/>
    <w:pPr>
      <w:spacing w:before="240" w:after="60"/>
      <w:outlineLvl w:val="7"/>
    </w:pPr>
    <w:rPr>
      <w:rFonts w:cstheme="majorBidi"/>
      <w:i/>
      <w:iCs/>
    </w:rPr>
  </w:style>
  <w:style w:type="paragraph" w:styleId="Heading9">
    <w:name w:val="heading 9"/>
    <w:basedOn w:val="Normal"/>
    <w:next w:val="Normal"/>
    <w:link w:val="Heading9Char"/>
    <w:unhideWhenUsed/>
    <w:qFormat/>
    <w:rsid w:val="00C5739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C57392"/>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C57392"/>
    <w:rPr>
      <w:rFonts w:asciiTheme="majorHAnsi" w:eastAsiaTheme="majorEastAsia" w:hAnsiTheme="majorHAnsi" w:cstheme="majorBidi"/>
      <w:b/>
      <w:bCs/>
      <w:kern w:val="32"/>
      <w:sz w:val="32"/>
      <w:szCs w:val="32"/>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C57392"/>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57392"/>
    <w:pPr>
      <w:spacing w:after="60"/>
      <w:jc w:val="center"/>
      <w:outlineLvl w:val="1"/>
    </w:pPr>
    <w:rPr>
      <w:rFonts w:asciiTheme="majorHAnsi" w:eastAsiaTheme="majorEastAsia" w:hAnsiTheme="majorHAnsi" w:cstheme="majorBidi"/>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lang w:val="x-none"/>
    </w:rPr>
  </w:style>
  <w:style w:type="paragraph" w:customStyle="1" w:styleId="rvps1">
    <w:name w:val="rvps1"/>
    <w:basedOn w:val="Normal"/>
    <w:pPr>
      <w:jc w:val="center"/>
    </w:pPr>
  </w:style>
  <w:style w:type="paragraph" w:customStyle="1" w:styleId="rvps2">
    <w:name w:val="rvps2"/>
    <w:basedOn w:val="Normal"/>
  </w:style>
  <w:style w:type="paragraph" w:styleId="NormalWeb">
    <w:name w:val="Normal (Web)"/>
    <w:basedOn w:val="Normal"/>
    <w:uiPriority w:val="99"/>
    <w:pPr>
      <w:spacing w:before="100" w:after="100"/>
    </w:p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C57392"/>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C57392"/>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basedOn w:val="Normal"/>
    <w:uiPriority w:val="1"/>
    <w:qFormat/>
    <w:rsid w:val="00C57392"/>
    <w:rPr>
      <w:szCs w:val="32"/>
    </w:r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73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573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7392"/>
    <w:rPr>
      <w:rFonts w:cstheme="majorBidi"/>
      <w:b/>
      <w:bCs/>
      <w:sz w:val="28"/>
      <w:szCs w:val="28"/>
    </w:rPr>
  </w:style>
  <w:style w:type="character" w:customStyle="1" w:styleId="Heading5Char">
    <w:name w:val="Heading 5 Char"/>
    <w:basedOn w:val="DefaultParagraphFont"/>
    <w:link w:val="Heading5"/>
    <w:uiPriority w:val="9"/>
    <w:semiHidden/>
    <w:rsid w:val="00C57392"/>
    <w:rPr>
      <w:rFonts w:cstheme="majorBidi"/>
      <w:b/>
      <w:bCs/>
      <w:i/>
      <w:iCs/>
      <w:sz w:val="26"/>
      <w:szCs w:val="26"/>
    </w:rPr>
  </w:style>
  <w:style w:type="character" w:customStyle="1" w:styleId="Heading6Char">
    <w:name w:val="Heading 6 Char"/>
    <w:basedOn w:val="DefaultParagraphFont"/>
    <w:link w:val="Heading6"/>
    <w:uiPriority w:val="9"/>
    <w:semiHidden/>
    <w:rsid w:val="00C57392"/>
    <w:rPr>
      <w:rFonts w:cstheme="majorBidi"/>
      <w:b/>
      <w:bCs/>
    </w:rPr>
  </w:style>
  <w:style w:type="character" w:customStyle="1" w:styleId="Heading7Char">
    <w:name w:val="Heading 7 Char"/>
    <w:basedOn w:val="DefaultParagraphFont"/>
    <w:link w:val="Heading7"/>
    <w:uiPriority w:val="9"/>
    <w:rsid w:val="00C57392"/>
    <w:rPr>
      <w:rFonts w:cstheme="majorBidi"/>
      <w:sz w:val="24"/>
      <w:szCs w:val="24"/>
    </w:rPr>
  </w:style>
  <w:style w:type="character" w:customStyle="1" w:styleId="Heading8Char">
    <w:name w:val="Heading 8 Char"/>
    <w:basedOn w:val="DefaultParagraphFont"/>
    <w:link w:val="Heading8"/>
    <w:uiPriority w:val="9"/>
    <w:rsid w:val="00C57392"/>
    <w:rPr>
      <w:rFonts w:cstheme="majorBidi"/>
      <w:i/>
      <w:iCs/>
      <w:sz w:val="24"/>
      <w:szCs w:val="24"/>
    </w:rPr>
  </w:style>
  <w:style w:type="character" w:customStyle="1" w:styleId="Heading9Char">
    <w:name w:val="Heading 9 Char"/>
    <w:basedOn w:val="DefaultParagraphFont"/>
    <w:link w:val="Heading9"/>
    <w:uiPriority w:val="9"/>
    <w:rsid w:val="00C57392"/>
    <w:rPr>
      <w:rFonts w:asciiTheme="majorHAnsi" w:eastAsiaTheme="majorEastAsia" w:hAnsiTheme="majorHAnsi" w:cstheme="majorBidi"/>
    </w:rPr>
  </w:style>
  <w:style w:type="character" w:customStyle="1" w:styleId="TitleChar">
    <w:name w:val="Title Char"/>
    <w:basedOn w:val="DefaultParagraphFont"/>
    <w:link w:val="Title"/>
    <w:uiPriority w:val="10"/>
    <w:rsid w:val="00C57392"/>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C57392"/>
    <w:rPr>
      <w:rFonts w:asciiTheme="majorHAnsi" w:eastAsiaTheme="majorEastAsia" w:hAnsiTheme="majorHAnsi" w:cstheme="majorBidi"/>
      <w:sz w:val="24"/>
      <w:szCs w:val="24"/>
    </w:rPr>
  </w:style>
  <w:style w:type="character" w:styleId="Emphasis">
    <w:name w:val="Emphasis"/>
    <w:basedOn w:val="DefaultParagraphFont"/>
    <w:uiPriority w:val="20"/>
    <w:qFormat/>
    <w:rsid w:val="00C57392"/>
    <w:rPr>
      <w:rFonts w:asciiTheme="minorHAnsi" w:hAnsiTheme="minorHAnsi"/>
      <w:b/>
      <w:i/>
      <w:iCs/>
    </w:rPr>
  </w:style>
  <w:style w:type="paragraph" w:styleId="Quote">
    <w:name w:val="Quote"/>
    <w:basedOn w:val="Normal"/>
    <w:next w:val="Normal"/>
    <w:link w:val="QuoteChar"/>
    <w:uiPriority w:val="29"/>
    <w:qFormat/>
    <w:rsid w:val="00C57392"/>
    <w:rPr>
      <w:i/>
    </w:rPr>
  </w:style>
  <w:style w:type="character" w:customStyle="1" w:styleId="QuoteChar">
    <w:name w:val="Quote Char"/>
    <w:basedOn w:val="DefaultParagraphFont"/>
    <w:link w:val="Quote"/>
    <w:uiPriority w:val="29"/>
    <w:rsid w:val="00C57392"/>
    <w:rPr>
      <w:i/>
      <w:sz w:val="24"/>
      <w:szCs w:val="24"/>
    </w:rPr>
  </w:style>
  <w:style w:type="paragraph" w:styleId="IntenseQuote">
    <w:name w:val="Intense Quote"/>
    <w:basedOn w:val="Normal"/>
    <w:next w:val="Normal"/>
    <w:link w:val="IntenseQuoteChar"/>
    <w:uiPriority w:val="30"/>
    <w:qFormat/>
    <w:rsid w:val="00C57392"/>
    <w:pPr>
      <w:ind w:left="720" w:right="720"/>
    </w:pPr>
    <w:rPr>
      <w:b/>
      <w:i/>
      <w:szCs w:val="22"/>
    </w:rPr>
  </w:style>
  <w:style w:type="character" w:customStyle="1" w:styleId="IntenseQuoteChar">
    <w:name w:val="Intense Quote Char"/>
    <w:basedOn w:val="DefaultParagraphFont"/>
    <w:link w:val="IntenseQuote"/>
    <w:uiPriority w:val="30"/>
    <w:rsid w:val="00C57392"/>
    <w:rPr>
      <w:b/>
      <w:i/>
      <w:sz w:val="24"/>
    </w:rPr>
  </w:style>
  <w:style w:type="character" w:styleId="SubtleEmphasis">
    <w:name w:val="Subtle Emphasis"/>
    <w:uiPriority w:val="19"/>
    <w:qFormat/>
    <w:rsid w:val="00C57392"/>
    <w:rPr>
      <w:i/>
      <w:color w:val="5A5A5A" w:themeColor="text1" w:themeTint="A5"/>
    </w:rPr>
  </w:style>
  <w:style w:type="character" w:styleId="IntenseEmphasis">
    <w:name w:val="Intense Emphasis"/>
    <w:basedOn w:val="DefaultParagraphFont"/>
    <w:uiPriority w:val="21"/>
    <w:qFormat/>
    <w:rsid w:val="00C57392"/>
    <w:rPr>
      <w:b/>
      <w:i/>
      <w:sz w:val="24"/>
      <w:szCs w:val="24"/>
      <w:u w:val="single"/>
    </w:rPr>
  </w:style>
  <w:style w:type="character" w:styleId="SubtleReference">
    <w:name w:val="Subtle Reference"/>
    <w:basedOn w:val="DefaultParagraphFont"/>
    <w:uiPriority w:val="31"/>
    <w:qFormat/>
    <w:rsid w:val="00C57392"/>
    <w:rPr>
      <w:sz w:val="24"/>
      <w:szCs w:val="24"/>
      <w:u w:val="single"/>
    </w:rPr>
  </w:style>
  <w:style w:type="character" w:styleId="IntenseReference">
    <w:name w:val="Intense Reference"/>
    <w:basedOn w:val="DefaultParagraphFont"/>
    <w:uiPriority w:val="32"/>
    <w:qFormat/>
    <w:rsid w:val="00C57392"/>
    <w:rPr>
      <w:b/>
      <w:sz w:val="24"/>
      <w:u w:val="single"/>
    </w:rPr>
  </w:style>
  <w:style w:type="character" w:styleId="BookTitle">
    <w:name w:val="Book Title"/>
    <w:basedOn w:val="DefaultParagraphFont"/>
    <w:uiPriority w:val="33"/>
    <w:qFormat/>
    <w:rsid w:val="00C57392"/>
    <w:rPr>
      <w:rFonts w:asciiTheme="majorHAnsi" w:eastAsiaTheme="majorEastAsia" w:hAnsiTheme="majorHAnsi"/>
      <w:b/>
      <w:i/>
      <w:sz w:val="24"/>
      <w:szCs w:val="24"/>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pPr>
    <w:rPr>
      <w:rFonts w:ascii="Times New Roman" w:eastAsiaTheme="minorHAnsi" w:hAnsi="Times New Roman"/>
      <w:color w:val="000000"/>
      <w:sz w:val="24"/>
      <w:szCs w:val="24"/>
      <w:lang w:eastAsia="en-US"/>
    </w:rPr>
  </w:style>
  <w:style w:type="numbering" w:customStyle="1" w:styleId="Style1">
    <w:name w:val="Style1"/>
    <w:uiPriority w:val="99"/>
    <w:rsid w:val="00C57392"/>
    <w:pPr>
      <w:numPr>
        <w:numId w:val="24"/>
      </w:numPr>
    </w:pPr>
  </w:style>
  <w:style w:type="character" w:customStyle="1" w:styleId="BodyTextChar">
    <w:name w:val="Body Text Char"/>
    <w:basedOn w:val="DefaultParagraphFont"/>
    <w:link w:val="BodyText"/>
    <w:rsid w:val="00C57392"/>
  </w:style>
  <w:style w:type="character" w:customStyle="1" w:styleId="BodyTextIndentChar">
    <w:name w:val="Body Text Indent Char"/>
    <w:basedOn w:val="DefaultParagraphFont"/>
    <w:link w:val="BodyTextIndent"/>
    <w:rsid w:val="00C57392"/>
    <w:rPr>
      <w:sz w:val="28"/>
    </w:rPr>
  </w:style>
  <w:style w:type="character" w:customStyle="1" w:styleId="BalloonTextChar">
    <w:name w:val="Balloon Text Char"/>
    <w:basedOn w:val="DefaultParagraphFont"/>
    <w:link w:val="BalloonText"/>
    <w:rsid w:val="00C57392"/>
    <w:rPr>
      <w:rFonts w:ascii="Tahoma" w:hAnsi="Tahoma"/>
      <w:sz w:val="16"/>
      <w:szCs w:val="16"/>
      <w:lang w:val="x-none"/>
    </w:rPr>
  </w:style>
  <w:style w:type="character" w:customStyle="1" w:styleId="HeaderChar">
    <w:name w:val="Header Char"/>
    <w:basedOn w:val="DefaultParagraphFont"/>
    <w:link w:val="Header"/>
    <w:rsid w:val="00C57392"/>
  </w:style>
  <w:style w:type="character" w:customStyle="1" w:styleId="FooterChar">
    <w:name w:val="Footer Char"/>
    <w:basedOn w:val="DefaultParagraphFont"/>
    <w:link w:val="Footer"/>
    <w:rsid w:val="00C57392"/>
  </w:style>
  <w:style w:type="character" w:customStyle="1" w:styleId="DocumentMapChar">
    <w:name w:val="Document Map Char"/>
    <w:basedOn w:val="DefaultParagraphFont"/>
    <w:link w:val="DocumentMap"/>
    <w:semiHidden/>
    <w:rsid w:val="00C57392"/>
    <w:rPr>
      <w:rFonts w:ascii="Tahoma" w:hAnsi="Tahoma" w:cs="Tahoma"/>
      <w:shd w:val="clear" w:color="auto" w:fill="000080"/>
    </w:rPr>
  </w:style>
  <w:style w:type="paragraph" w:styleId="HTMLPreformatted">
    <w:name w:val="HTML Preformatted"/>
    <w:basedOn w:val="Normal"/>
    <w:link w:val="HTMLPreformattedChar"/>
    <w:uiPriority w:val="99"/>
    <w:unhideWhenUsed/>
    <w:rsid w:val="00C5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3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57392"/>
    <w:rPr>
      <w:sz w:val="24"/>
      <w:szCs w:val="24"/>
    </w:rPr>
  </w:style>
  <w:style w:type="paragraph" w:styleId="Heading1">
    <w:name w:val="heading 1"/>
    <w:basedOn w:val="Normal"/>
    <w:next w:val="Normal"/>
    <w:link w:val="Heading1Char"/>
    <w:qFormat/>
    <w:rsid w:val="00C5739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C5739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5739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5739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5739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57392"/>
    <w:pPr>
      <w:spacing w:before="240" w:after="60"/>
      <w:outlineLvl w:val="5"/>
    </w:pPr>
    <w:rPr>
      <w:rFonts w:cstheme="majorBidi"/>
      <w:b/>
      <w:bCs/>
      <w:sz w:val="22"/>
      <w:szCs w:val="22"/>
    </w:rPr>
  </w:style>
  <w:style w:type="paragraph" w:styleId="Heading7">
    <w:name w:val="heading 7"/>
    <w:basedOn w:val="Normal"/>
    <w:next w:val="Normal"/>
    <w:link w:val="Heading7Char"/>
    <w:unhideWhenUsed/>
    <w:qFormat/>
    <w:rsid w:val="00C57392"/>
    <w:pPr>
      <w:spacing w:before="240" w:after="60"/>
      <w:outlineLvl w:val="6"/>
    </w:pPr>
    <w:rPr>
      <w:rFonts w:cstheme="majorBidi"/>
    </w:rPr>
  </w:style>
  <w:style w:type="paragraph" w:styleId="Heading8">
    <w:name w:val="heading 8"/>
    <w:basedOn w:val="Normal"/>
    <w:next w:val="Normal"/>
    <w:link w:val="Heading8Char"/>
    <w:unhideWhenUsed/>
    <w:qFormat/>
    <w:rsid w:val="00C57392"/>
    <w:pPr>
      <w:spacing w:before="240" w:after="60"/>
      <w:outlineLvl w:val="7"/>
    </w:pPr>
    <w:rPr>
      <w:rFonts w:cstheme="majorBidi"/>
      <w:i/>
      <w:iCs/>
    </w:rPr>
  </w:style>
  <w:style w:type="paragraph" w:styleId="Heading9">
    <w:name w:val="heading 9"/>
    <w:basedOn w:val="Normal"/>
    <w:next w:val="Normal"/>
    <w:link w:val="Heading9Char"/>
    <w:unhideWhenUsed/>
    <w:qFormat/>
    <w:rsid w:val="00C5739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C57392"/>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C57392"/>
    <w:rPr>
      <w:rFonts w:asciiTheme="majorHAnsi" w:eastAsiaTheme="majorEastAsia" w:hAnsiTheme="majorHAnsi" w:cstheme="majorBidi"/>
      <w:b/>
      <w:bCs/>
      <w:kern w:val="32"/>
      <w:sz w:val="32"/>
      <w:szCs w:val="32"/>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C57392"/>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57392"/>
    <w:pPr>
      <w:spacing w:after="60"/>
      <w:jc w:val="center"/>
      <w:outlineLvl w:val="1"/>
    </w:pPr>
    <w:rPr>
      <w:rFonts w:asciiTheme="majorHAnsi" w:eastAsiaTheme="majorEastAsia" w:hAnsiTheme="majorHAnsi" w:cstheme="majorBidi"/>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ind w:firstLine="567"/>
      <w:jc w:val="center"/>
    </w:pPr>
    <w:rPr>
      <w:rFonts w:ascii="Arial" w:hAnsi="Arial"/>
      <w:b/>
      <w:color w:val="000000"/>
      <w:sz w:val="32"/>
    </w:rPr>
  </w:style>
  <w:style w:type="paragraph" w:styleId="BodyTextIndent">
    <w:name w:val="Body Text Indent"/>
    <w:basedOn w:val="Normal"/>
    <w:link w:val="BodyTextIndentChar"/>
    <w:pPr>
      <w:ind w:firstLine="567"/>
    </w:pPr>
    <w:rPr>
      <w:sz w:val="28"/>
    </w:rPr>
  </w:style>
  <w:style w:type="paragraph" w:customStyle="1" w:styleId="16">
    <w:name w:val="Заг1"/>
    <w:basedOn w:val="Heading1"/>
    <w:rPr>
      <w:rFonts w:ascii="Times New Roman" w:hAnsi="Times New Roman"/>
      <w:kern w:val="1"/>
      <w:lang w:val="x-none"/>
    </w:rPr>
  </w:style>
  <w:style w:type="paragraph" w:customStyle="1" w:styleId="rvps1">
    <w:name w:val="rvps1"/>
    <w:basedOn w:val="Normal"/>
    <w:pPr>
      <w:jc w:val="center"/>
    </w:pPr>
  </w:style>
  <w:style w:type="paragraph" w:customStyle="1" w:styleId="rvps2">
    <w:name w:val="rvps2"/>
    <w:basedOn w:val="Normal"/>
  </w:style>
  <w:style w:type="paragraph" w:styleId="NormalWeb">
    <w:name w:val="Normal (Web)"/>
    <w:basedOn w:val="Normal"/>
    <w:uiPriority w:val="99"/>
    <w:pPr>
      <w:spacing w:before="100" w:after="100"/>
    </w:pPr>
  </w:style>
  <w:style w:type="paragraph" w:styleId="BalloonText">
    <w:name w:val="Balloon Text"/>
    <w:basedOn w:val="Normal"/>
    <w:link w:val="BalloonTextChar"/>
    <w:rPr>
      <w:rFonts w:ascii="Tahoma" w:hAnsi="Tahoma"/>
      <w:sz w:val="16"/>
      <w:szCs w:val="16"/>
      <w:lang w:val="x-none"/>
    </w:rPr>
  </w:style>
  <w:style w:type="paragraph" w:styleId="ListParagraph">
    <w:name w:val="List Paragraph"/>
    <w:basedOn w:val="Normal"/>
    <w:uiPriority w:val="34"/>
    <w:qFormat/>
    <w:rsid w:val="00C57392"/>
    <w:pPr>
      <w:ind w:left="720"/>
      <w:contextualSpacing/>
    </w:pPr>
  </w:style>
  <w:style w:type="paragraph" w:styleId="Header">
    <w:name w:val="header"/>
    <w:basedOn w:val="Normal"/>
    <w:link w:val="HeaderChar"/>
  </w:style>
  <w:style w:type="paragraph" w:styleId="Footer">
    <w:name w:val="footer"/>
    <w:basedOn w:val="Normal"/>
    <w:link w:val="FooterChar"/>
  </w:style>
  <w:style w:type="paragraph" w:styleId="TOCHeading">
    <w:name w:val="TOC Heading"/>
    <w:basedOn w:val="Heading1"/>
    <w:next w:val="Normal"/>
    <w:uiPriority w:val="39"/>
    <w:unhideWhenUsed/>
    <w:qFormat/>
    <w:rsid w:val="00C57392"/>
    <w:pPr>
      <w:outlineLvl w:val="9"/>
    </w:pPr>
  </w:style>
  <w:style w:type="paragraph" w:styleId="TOC2">
    <w:name w:val="toc 2"/>
    <w:basedOn w:val="Normal"/>
    <w:next w:val="Normal"/>
    <w:uiPriority w:val="39"/>
    <w:qFormat/>
    <w:pPr>
      <w:spacing w:after="100"/>
      <w:ind w:left="220"/>
    </w:pPr>
    <w:rPr>
      <w:lang w:val="x-none"/>
    </w:rPr>
  </w:style>
  <w:style w:type="paragraph" w:styleId="TOC1">
    <w:name w:val="toc 1"/>
    <w:basedOn w:val="Normal"/>
    <w:next w:val="Normal"/>
    <w:uiPriority w:val="39"/>
    <w:qFormat/>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basedOn w:val="Normal"/>
    <w:uiPriority w:val="1"/>
    <w:qFormat/>
    <w:rsid w:val="00C57392"/>
    <w:rPr>
      <w:szCs w:val="32"/>
    </w:r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link w:val="DocumentMapChar"/>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rPr>
      <w:b/>
      <w:bCs/>
      <w:color w:val="4F81BD" w:themeColor="accent1"/>
      <w:sz w:val="18"/>
      <w:szCs w:val="18"/>
    </w:rPr>
  </w:style>
  <w:style w:type="table" w:styleId="TableGrid">
    <w:name w:val="Table Grid"/>
    <w:basedOn w:val="TableNormal"/>
    <w:uiPriority w:val="59"/>
    <w:rsid w:val="00907DA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73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573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7392"/>
    <w:rPr>
      <w:rFonts w:cstheme="majorBidi"/>
      <w:b/>
      <w:bCs/>
      <w:sz w:val="28"/>
      <w:szCs w:val="28"/>
    </w:rPr>
  </w:style>
  <w:style w:type="character" w:customStyle="1" w:styleId="Heading5Char">
    <w:name w:val="Heading 5 Char"/>
    <w:basedOn w:val="DefaultParagraphFont"/>
    <w:link w:val="Heading5"/>
    <w:uiPriority w:val="9"/>
    <w:semiHidden/>
    <w:rsid w:val="00C57392"/>
    <w:rPr>
      <w:rFonts w:cstheme="majorBidi"/>
      <w:b/>
      <w:bCs/>
      <w:i/>
      <w:iCs/>
      <w:sz w:val="26"/>
      <w:szCs w:val="26"/>
    </w:rPr>
  </w:style>
  <w:style w:type="character" w:customStyle="1" w:styleId="Heading6Char">
    <w:name w:val="Heading 6 Char"/>
    <w:basedOn w:val="DefaultParagraphFont"/>
    <w:link w:val="Heading6"/>
    <w:uiPriority w:val="9"/>
    <w:semiHidden/>
    <w:rsid w:val="00C57392"/>
    <w:rPr>
      <w:rFonts w:cstheme="majorBidi"/>
      <w:b/>
      <w:bCs/>
    </w:rPr>
  </w:style>
  <w:style w:type="character" w:customStyle="1" w:styleId="Heading7Char">
    <w:name w:val="Heading 7 Char"/>
    <w:basedOn w:val="DefaultParagraphFont"/>
    <w:link w:val="Heading7"/>
    <w:uiPriority w:val="9"/>
    <w:rsid w:val="00C57392"/>
    <w:rPr>
      <w:rFonts w:cstheme="majorBidi"/>
      <w:sz w:val="24"/>
      <w:szCs w:val="24"/>
    </w:rPr>
  </w:style>
  <w:style w:type="character" w:customStyle="1" w:styleId="Heading8Char">
    <w:name w:val="Heading 8 Char"/>
    <w:basedOn w:val="DefaultParagraphFont"/>
    <w:link w:val="Heading8"/>
    <w:uiPriority w:val="9"/>
    <w:rsid w:val="00C57392"/>
    <w:rPr>
      <w:rFonts w:cstheme="majorBidi"/>
      <w:i/>
      <w:iCs/>
      <w:sz w:val="24"/>
      <w:szCs w:val="24"/>
    </w:rPr>
  </w:style>
  <w:style w:type="character" w:customStyle="1" w:styleId="Heading9Char">
    <w:name w:val="Heading 9 Char"/>
    <w:basedOn w:val="DefaultParagraphFont"/>
    <w:link w:val="Heading9"/>
    <w:uiPriority w:val="9"/>
    <w:rsid w:val="00C57392"/>
    <w:rPr>
      <w:rFonts w:asciiTheme="majorHAnsi" w:eastAsiaTheme="majorEastAsia" w:hAnsiTheme="majorHAnsi" w:cstheme="majorBidi"/>
    </w:rPr>
  </w:style>
  <w:style w:type="character" w:customStyle="1" w:styleId="TitleChar">
    <w:name w:val="Title Char"/>
    <w:basedOn w:val="DefaultParagraphFont"/>
    <w:link w:val="Title"/>
    <w:uiPriority w:val="10"/>
    <w:rsid w:val="00C57392"/>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C57392"/>
    <w:rPr>
      <w:rFonts w:asciiTheme="majorHAnsi" w:eastAsiaTheme="majorEastAsia" w:hAnsiTheme="majorHAnsi" w:cstheme="majorBidi"/>
      <w:sz w:val="24"/>
      <w:szCs w:val="24"/>
    </w:rPr>
  </w:style>
  <w:style w:type="character" w:styleId="Emphasis">
    <w:name w:val="Emphasis"/>
    <w:basedOn w:val="DefaultParagraphFont"/>
    <w:uiPriority w:val="20"/>
    <w:qFormat/>
    <w:rsid w:val="00C57392"/>
    <w:rPr>
      <w:rFonts w:asciiTheme="minorHAnsi" w:hAnsiTheme="minorHAnsi"/>
      <w:b/>
      <w:i/>
      <w:iCs/>
    </w:rPr>
  </w:style>
  <w:style w:type="paragraph" w:styleId="Quote">
    <w:name w:val="Quote"/>
    <w:basedOn w:val="Normal"/>
    <w:next w:val="Normal"/>
    <w:link w:val="QuoteChar"/>
    <w:uiPriority w:val="29"/>
    <w:qFormat/>
    <w:rsid w:val="00C57392"/>
    <w:rPr>
      <w:i/>
    </w:rPr>
  </w:style>
  <w:style w:type="character" w:customStyle="1" w:styleId="QuoteChar">
    <w:name w:val="Quote Char"/>
    <w:basedOn w:val="DefaultParagraphFont"/>
    <w:link w:val="Quote"/>
    <w:uiPriority w:val="29"/>
    <w:rsid w:val="00C57392"/>
    <w:rPr>
      <w:i/>
      <w:sz w:val="24"/>
      <w:szCs w:val="24"/>
    </w:rPr>
  </w:style>
  <w:style w:type="paragraph" w:styleId="IntenseQuote">
    <w:name w:val="Intense Quote"/>
    <w:basedOn w:val="Normal"/>
    <w:next w:val="Normal"/>
    <w:link w:val="IntenseQuoteChar"/>
    <w:uiPriority w:val="30"/>
    <w:qFormat/>
    <w:rsid w:val="00C57392"/>
    <w:pPr>
      <w:ind w:left="720" w:right="720"/>
    </w:pPr>
    <w:rPr>
      <w:b/>
      <w:i/>
      <w:szCs w:val="22"/>
    </w:rPr>
  </w:style>
  <w:style w:type="character" w:customStyle="1" w:styleId="IntenseQuoteChar">
    <w:name w:val="Intense Quote Char"/>
    <w:basedOn w:val="DefaultParagraphFont"/>
    <w:link w:val="IntenseQuote"/>
    <w:uiPriority w:val="30"/>
    <w:rsid w:val="00C57392"/>
    <w:rPr>
      <w:b/>
      <w:i/>
      <w:sz w:val="24"/>
    </w:rPr>
  </w:style>
  <w:style w:type="character" w:styleId="SubtleEmphasis">
    <w:name w:val="Subtle Emphasis"/>
    <w:uiPriority w:val="19"/>
    <w:qFormat/>
    <w:rsid w:val="00C57392"/>
    <w:rPr>
      <w:i/>
      <w:color w:val="5A5A5A" w:themeColor="text1" w:themeTint="A5"/>
    </w:rPr>
  </w:style>
  <w:style w:type="character" w:styleId="IntenseEmphasis">
    <w:name w:val="Intense Emphasis"/>
    <w:basedOn w:val="DefaultParagraphFont"/>
    <w:uiPriority w:val="21"/>
    <w:qFormat/>
    <w:rsid w:val="00C57392"/>
    <w:rPr>
      <w:b/>
      <w:i/>
      <w:sz w:val="24"/>
      <w:szCs w:val="24"/>
      <w:u w:val="single"/>
    </w:rPr>
  </w:style>
  <w:style w:type="character" w:styleId="SubtleReference">
    <w:name w:val="Subtle Reference"/>
    <w:basedOn w:val="DefaultParagraphFont"/>
    <w:uiPriority w:val="31"/>
    <w:qFormat/>
    <w:rsid w:val="00C57392"/>
    <w:rPr>
      <w:sz w:val="24"/>
      <w:szCs w:val="24"/>
      <w:u w:val="single"/>
    </w:rPr>
  </w:style>
  <w:style w:type="character" w:styleId="IntenseReference">
    <w:name w:val="Intense Reference"/>
    <w:basedOn w:val="DefaultParagraphFont"/>
    <w:uiPriority w:val="32"/>
    <w:qFormat/>
    <w:rsid w:val="00C57392"/>
    <w:rPr>
      <w:b/>
      <w:sz w:val="24"/>
      <w:u w:val="single"/>
    </w:rPr>
  </w:style>
  <w:style w:type="character" w:styleId="BookTitle">
    <w:name w:val="Book Title"/>
    <w:basedOn w:val="DefaultParagraphFont"/>
    <w:uiPriority w:val="33"/>
    <w:qFormat/>
    <w:rsid w:val="00C57392"/>
    <w:rPr>
      <w:rFonts w:asciiTheme="majorHAnsi" w:eastAsiaTheme="majorEastAsia" w:hAnsiTheme="majorHAnsi"/>
      <w:b/>
      <w:i/>
      <w:sz w:val="24"/>
      <w:szCs w:val="24"/>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pPr>
    <w:rPr>
      <w:rFonts w:ascii="Times New Roman" w:eastAsiaTheme="minorHAnsi" w:hAnsi="Times New Roman"/>
      <w:color w:val="000000"/>
      <w:sz w:val="24"/>
      <w:szCs w:val="24"/>
      <w:lang w:eastAsia="en-US"/>
    </w:rPr>
  </w:style>
  <w:style w:type="numbering" w:customStyle="1" w:styleId="Style1">
    <w:name w:val="Style1"/>
    <w:uiPriority w:val="99"/>
    <w:rsid w:val="00C57392"/>
    <w:pPr>
      <w:numPr>
        <w:numId w:val="24"/>
      </w:numPr>
    </w:pPr>
  </w:style>
  <w:style w:type="character" w:customStyle="1" w:styleId="BodyTextChar">
    <w:name w:val="Body Text Char"/>
    <w:basedOn w:val="DefaultParagraphFont"/>
    <w:link w:val="BodyText"/>
    <w:rsid w:val="00C57392"/>
  </w:style>
  <w:style w:type="character" w:customStyle="1" w:styleId="BodyTextIndentChar">
    <w:name w:val="Body Text Indent Char"/>
    <w:basedOn w:val="DefaultParagraphFont"/>
    <w:link w:val="BodyTextIndent"/>
    <w:rsid w:val="00C57392"/>
    <w:rPr>
      <w:sz w:val="28"/>
    </w:rPr>
  </w:style>
  <w:style w:type="character" w:customStyle="1" w:styleId="BalloonTextChar">
    <w:name w:val="Balloon Text Char"/>
    <w:basedOn w:val="DefaultParagraphFont"/>
    <w:link w:val="BalloonText"/>
    <w:rsid w:val="00C57392"/>
    <w:rPr>
      <w:rFonts w:ascii="Tahoma" w:hAnsi="Tahoma"/>
      <w:sz w:val="16"/>
      <w:szCs w:val="16"/>
      <w:lang w:val="x-none"/>
    </w:rPr>
  </w:style>
  <w:style w:type="character" w:customStyle="1" w:styleId="HeaderChar">
    <w:name w:val="Header Char"/>
    <w:basedOn w:val="DefaultParagraphFont"/>
    <w:link w:val="Header"/>
    <w:rsid w:val="00C57392"/>
  </w:style>
  <w:style w:type="character" w:customStyle="1" w:styleId="FooterChar">
    <w:name w:val="Footer Char"/>
    <w:basedOn w:val="DefaultParagraphFont"/>
    <w:link w:val="Footer"/>
    <w:rsid w:val="00C57392"/>
  </w:style>
  <w:style w:type="character" w:customStyle="1" w:styleId="DocumentMapChar">
    <w:name w:val="Document Map Char"/>
    <w:basedOn w:val="DefaultParagraphFont"/>
    <w:link w:val="DocumentMap"/>
    <w:semiHidden/>
    <w:rsid w:val="00C57392"/>
    <w:rPr>
      <w:rFonts w:ascii="Tahoma" w:hAnsi="Tahoma" w:cs="Tahoma"/>
      <w:shd w:val="clear" w:color="auto" w:fill="000080"/>
    </w:rPr>
  </w:style>
  <w:style w:type="paragraph" w:styleId="HTMLPreformatted">
    <w:name w:val="HTML Preformatted"/>
    <w:basedOn w:val="Normal"/>
    <w:link w:val="HTMLPreformattedChar"/>
    <w:uiPriority w:val="99"/>
    <w:unhideWhenUsed/>
    <w:rsid w:val="00C5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74268">
      <w:bodyDiv w:val="1"/>
      <w:marLeft w:val="0"/>
      <w:marRight w:val="0"/>
      <w:marTop w:val="0"/>
      <w:marBottom w:val="0"/>
      <w:divBdr>
        <w:top w:val="none" w:sz="0" w:space="0" w:color="auto"/>
        <w:left w:val="none" w:sz="0" w:space="0" w:color="auto"/>
        <w:bottom w:val="none" w:sz="0" w:space="0" w:color="auto"/>
        <w:right w:val="none" w:sz="0" w:space="0" w:color="auto"/>
      </w:divBdr>
    </w:div>
    <w:div w:id="1398477109">
      <w:bodyDiv w:val="1"/>
      <w:marLeft w:val="0"/>
      <w:marRight w:val="0"/>
      <w:marTop w:val="0"/>
      <w:marBottom w:val="0"/>
      <w:divBdr>
        <w:top w:val="none" w:sz="0" w:space="0" w:color="auto"/>
        <w:left w:val="none" w:sz="0" w:space="0" w:color="auto"/>
        <w:bottom w:val="none" w:sz="0" w:space="0" w:color="auto"/>
        <w:right w:val="none" w:sz="0" w:space="0" w:color="auto"/>
      </w:divBdr>
    </w:div>
    <w:div w:id="1632902351">
      <w:bodyDiv w:val="1"/>
      <w:marLeft w:val="0"/>
      <w:marRight w:val="0"/>
      <w:marTop w:val="0"/>
      <w:marBottom w:val="0"/>
      <w:divBdr>
        <w:top w:val="none" w:sz="0" w:space="0" w:color="auto"/>
        <w:left w:val="none" w:sz="0" w:space="0" w:color="auto"/>
        <w:bottom w:val="none" w:sz="0" w:space="0" w:color="auto"/>
        <w:right w:val="none" w:sz="0" w:space="0" w:color="auto"/>
      </w:divBdr>
    </w:div>
    <w:div w:id="1934045766">
      <w:bodyDiv w:val="1"/>
      <w:marLeft w:val="0"/>
      <w:marRight w:val="0"/>
      <w:marTop w:val="0"/>
      <w:marBottom w:val="0"/>
      <w:divBdr>
        <w:top w:val="none" w:sz="0" w:space="0" w:color="auto"/>
        <w:left w:val="none" w:sz="0" w:space="0" w:color="auto"/>
        <w:bottom w:val="none" w:sz="0" w:space="0" w:color="auto"/>
        <w:right w:val="none" w:sz="0" w:space="0" w:color="auto"/>
      </w:divBdr>
    </w:div>
    <w:div w:id="21343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image" Target="media/image3.png"/><Relationship Id="rId68" Type="http://schemas.openxmlformats.org/officeDocument/2006/relationships/image" Target="media/image8.png"/><Relationship Id="rId84" Type="http://schemas.openxmlformats.org/officeDocument/2006/relationships/footer" Target="footer30.xml"/><Relationship Id="rId89"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header" Target="header13.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footer" Target="footer25.xml"/><Relationship Id="rId74" Type="http://schemas.openxmlformats.org/officeDocument/2006/relationships/image" Target="media/image14.png"/><Relationship Id="rId79" Type="http://schemas.openxmlformats.org/officeDocument/2006/relationships/footer" Target="footer28.xml"/><Relationship Id="rId5" Type="http://schemas.openxmlformats.org/officeDocument/2006/relationships/settings" Target="settings.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header" Target="header25.xml"/><Relationship Id="rId64" Type="http://schemas.openxmlformats.org/officeDocument/2006/relationships/image" Target="media/image4.png"/><Relationship Id="rId69" Type="http://schemas.openxmlformats.org/officeDocument/2006/relationships/image" Target="media/image9.png"/><Relationship Id="rId77" Type="http://schemas.openxmlformats.org/officeDocument/2006/relationships/header" Target="header28.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image" Target="media/image12.png"/><Relationship Id="rId80" Type="http://schemas.openxmlformats.org/officeDocument/2006/relationships/header" Target="header29.xml"/><Relationship Id="rId85"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image" Target="media/image7.png"/><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3.xml"/><Relationship Id="rId62" Type="http://schemas.openxmlformats.org/officeDocument/2006/relationships/image" Target="media/image2.jpeg"/><Relationship Id="rId70" Type="http://schemas.openxmlformats.org/officeDocument/2006/relationships/image" Target="media/image10.png"/><Relationship Id="rId75" Type="http://schemas.openxmlformats.org/officeDocument/2006/relationships/image" Target="media/image15.png"/><Relationship Id="rId83" Type="http://schemas.openxmlformats.org/officeDocument/2006/relationships/header" Target="header31.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image" Target="media/image5.png"/><Relationship Id="rId73" Type="http://schemas.openxmlformats.org/officeDocument/2006/relationships/image" Target="media/image13.png"/><Relationship Id="rId78" Type="http://schemas.openxmlformats.org/officeDocument/2006/relationships/footer" Target="footer27.xml"/><Relationship Id="rId81" Type="http://schemas.openxmlformats.org/officeDocument/2006/relationships/footer" Target="footer29.xml"/><Relationship Id="rId86" Type="http://schemas.openxmlformats.org/officeDocument/2006/relationships/header" Target="header32.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header" Target="header24.xml"/><Relationship Id="rId76" Type="http://schemas.openxmlformats.org/officeDocument/2006/relationships/header" Target="header27.xml"/><Relationship Id="rId7" Type="http://schemas.openxmlformats.org/officeDocument/2006/relationships/footnotes" Target="footnotes.xml"/><Relationship Id="rId71"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6.png"/><Relationship Id="rId87" Type="http://schemas.openxmlformats.org/officeDocument/2006/relationships/footer" Target="footer32.xml"/><Relationship Id="rId61" Type="http://schemas.openxmlformats.org/officeDocument/2006/relationships/image" Target="media/image1.png"/><Relationship Id="rId82" Type="http://schemas.openxmlformats.org/officeDocument/2006/relationships/header" Target="header30.xml"/><Relationship Id="rId19"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FD40D-3E4E-4758-8315-3F23CEDA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36</Pages>
  <Words>7502</Words>
  <Characters>42762</Characters>
  <Application>Microsoft Office Word</Application>
  <DocSecurity>0</DocSecurity>
  <Lines>356</Lines>
  <Paragraphs>100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ФЕДЕРАЛЬНОЕ АГЕНТСТВО ПО ОБРАЗОВАНИЮ</vt:lpstr>
      <vt:lpstr>ФЕДЕРАЛЬНОЕ АГЕНТСТВО ПО ОБРАЗОВАНИЮ</vt:lpstr>
    </vt:vector>
  </TitlesOfParts>
  <Company>Home</Company>
  <LinksUpToDate>false</LinksUpToDate>
  <CharactersWithSpaces>50164</CharactersWithSpaces>
  <SharedDoc>false</SharedDoc>
  <HLinks>
    <vt:vector size="102" baseType="variant">
      <vt:variant>
        <vt:i4>5963797</vt:i4>
      </vt:variant>
      <vt:variant>
        <vt:i4>86</vt:i4>
      </vt:variant>
      <vt:variant>
        <vt:i4>0</vt:i4>
      </vt:variant>
      <vt:variant>
        <vt:i4>5</vt:i4>
      </vt:variant>
      <vt:variant>
        <vt:lpwstr>http://www.informsystema.ru/(X(1)S(1jw0z2555ixwzj55xo0tow55)A(o0U4wfNPzgEkAAAAMTNkMjFjYjgtYTQyZC00NWFhLTg0YzEtOWQxNmZjYTNjOWQ0HcSqQKYtltZe-FqGxshtxuWrxFjBrjzNkpJ7iFFPK781))/Software.aspx?id=11</vt:lpwstr>
      </vt:variant>
      <vt:variant>
        <vt:lpwstr/>
      </vt:variant>
      <vt:variant>
        <vt:i4>1703999</vt:i4>
      </vt:variant>
      <vt:variant>
        <vt:i4>84</vt:i4>
      </vt:variant>
      <vt:variant>
        <vt:i4>0</vt:i4>
      </vt:variant>
      <vt:variant>
        <vt:i4>5</vt:i4>
      </vt:variant>
      <vt:variant>
        <vt:lpwstr>http://www.informsystema.ru/(X(1)S(1jw0z2555ixwzj55xo0tow55)A(1-5ezPNPzgEkAAAAMDI3ZjEwYmYtMGQ5YS00OTQ4LWJjYTAtZGNmZDI3ZjNiZTdiYh3_VHLz0lcv5g_VtjcPe7KuB_La0hSLBSG5okhWcro1))/Software.aspx?id=12)</vt:lpwstr>
      </vt:variant>
      <vt:variant>
        <vt:lpwstr/>
      </vt:variant>
      <vt:variant>
        <vt:i4>2162740</vt:i4>
      </vt:variant>
      <vt:variant>
        <vt:i4>81</vt:i4>
      </vt:variant>
      <vt:variant>
        <vt:i4>0</vt:i4>
      </vt:variant>
      <vt:variant>
        <vt:i4>5</vt:i4>
      </vt:variant>
      <vt:variant>
        <vt:lpwstr>http://www.buki.yar.ru/description.html</vt:lpwstr>
      </vt:variant>
      <vt:variant>
        <vt:lpwstr/>
      </vt:variant>
      <vt:variant>
        <vt:i4>4653131</vt:i4>
      </vt:variant>
      <vt:variant>
        <vt:i4>78</vt:i4>
      </vt:variant>
      <vt:variant>
        <vt:i4>0</vt:i4>
      </vt:variant>
      <vt:variant>
        <vt:i4>5</vt:i4>
      </vt:variant>
      <vt:variant>
        <vt:lpwstr>http://www.elnit.org/sistema-irbis/osnovnie-charakteristiki.html</vt:lpwstr>
      </vt:variant>
      <vt:variant>
        <vt:lpwstr/>
      </vt:variant>
      <vt:variant>
        <vt:i4>6881333</vt:i4>
      </vt:variant>
      <vt:variant>
        <vt:i4>75</vt:i4>
      </vt:variant>
      <vt:variant>
        <vt:i4>0</vt:i4>
      </vt:variant>
      <vt:variant>
        <vt:i4>5</vt:i4>
      </vt:variant>
      <vt:variant>
        <vt:lpwstr>http://obs.ruslan.ru/?product:system_description:purpose_principle</vt:lpwstr>
      </vt:variant>
      <vt:variant>
        <vt:lpwstr/>
      </vt:variant>
      <vt:variant>
        <vt:i4>1638462</vt:i4>
      </vt:variant>
      <vt:variant>
        <vt:i4>68</vt:i4>
      </vt:variant>
      <vt:variant>
        <vt:i4>0</vt:i4>
      </vt:variant>
      <vt:variant>
        <vt:i4>5</vt:i4>
      </vt:variant>
      <vt:variant>
        <vt:lpwstr/>
      </vt:variant>
      <vt:variant>
        <vt:lpwstr>_Toc358972208</vt:lpwstr>
      </vt:variant>
      <vt:variant>
        <vt:i4>1638462</vt:i4>
      </vt:variant>
      <vt:variant>
        <vt:i4>62</vt:i4>
      </vt:variant>
      <vt:variant>
        <vt:i4>0</vt:i4>
      </vt:variant>
      <vt:variant>
        <vt:i4>5</vt:i4>
      </vt:variant>
      <vt:variant>
        <vt:lpwstr/>
      </vt:variant>
      <vt:variant>
        <vt:lpwstr>_Toc358972207</vt:lpwstr>
      </vt:variant>
      <vt:variant>
        <vt:i4>1638462</vt:i4>
      </vt:variant>
      <vt:variant>
        <vt:i4>56</vt:i4>
      </vt:variant>
      <vt:variant>
        <vt:i4>0</vt:i4>
      </vt:variant>
      <vt:variant>
        <vt:i4>5</vt:i4>
      </vt:variant>
      <vt:variant>
        <vt:lpwstr/>
      </vt:variant>
      <vt:variant>
        <vt:lpwstr>_Toc358972205</vt:lpwstr>
      </vt:variant>
      <vt:variant>
        <vt:i4>1638462</vt:i4>
      </vt:variant>
      <vt:variant>
        <vt:i4>50</vt:i4>
      </vt:variant>
      <vt:variant>
        <vt:i4>0</vt:i4>
      </vt:variant>
      <vt:variant>
        <vt:i4>5</vt:i4>
      </vt:variant>
      <vt:variant>
        <vt:lpwstr/>
      </vt:variant>
      <vt:variant>
        <vt:lpwstr>_Toc358972204</vt:lpwstr>
      </vt:variant>
      <vt:variant>
        <vt:i4>1638462</vt:i4>
      </vt:variant>
      <vt:variant>
        <vt:i4>44</vt:i4>
      </vt:variant>
      <vt:variant>
        <vt:i4>0</vt:i4>
      </vt:variant>
      <vt:variant>
        <vt:i4>5</vt:i4>
      </vt:variant>
      <vt:variant>
        <vt:lpwstr/>
      </vt:variant>
      <vt:variant>
        <vt:lpwstr>_Toc358972203</vt:lpwstr>
      </vt:variant>
      <vt:variant>
        <vt:i4>1638462</vt:i4>
      </vt:variant>
      <vt:variant>
        <vt:i4>38</vt:i4>
      </vt:variant>
      <vt:variant>
        <vt:i4>0</vt:i4>
      </vt:variant>
      <vt:variant>
        <vt:i4>5</vt:i4>
      </vt:variant>
      <vt:variant>
        <vt:lpwstr/>
      </vt:variant>
      <vt:variant>
        <vt:lpwstr>_Toc358972202</vt:lpwstr>
      </vt:variant>
      <vt:variant>
        <vt:i4>1638462</vt:i4>
      </vt:variant>
      <vt:variant>
        <vt:i4>32</vt:i4>
      </vt:variant>
      <vt:variant>
        <vt:i4>0</vt:i4>
      </vt:variant>
      <vt:variant>
        <vt:i4>5</vt:i4>
      </vt:variant>
      <vt:variant>
        <vt:lpwstr/>
      </vt:variant>
      <vt:variant>
        <vt:lpwstr>_Toc358972201</vt:lpwstr>
      </vt:variant>
      <vt:variant>
        <vt:i4>1638462</vt:i4>
      </vt:variant>
      <vt:variant>
        <vt:i4>26</vt:i4>
      </vt:variant>
      <vt:variant>
        <vt:i4>0</vt:i4>
      </vt:variant>
      <vt:variant>
        <vt:i4>5</vt:i4>
      </vt:variant>
      <vt:variant>
        <vt:lpwstr/>
      </vt:variant>
      <vt:variant>
        <vt:lpwstr>_Toc358972200</vt:lpwstr>
      </vt:variant>
      <vt:variant>
        <vt:i4>1048637</vt:i4>
      </vt:variant>
      <vt:variant>
        <vt:i4>20</vt:i4>
      </vt:variant>
      <vt:variant>
        <vt:i4>0</vt:i4>
      </vt:variant>
      <vt:variant>
        <vt:i4>5</vt:i4>
      </vt:variant>
      <vt:variant>
        <vt:lpwstr/>
      </vt:variant>
      <vt:variant>
        <vt:lpwstr>_Toc358972199</vt:lpwstr>
      </vt:variant>
      <vt:variant>
        <vt:i4>1048637</vt:i4>
      </vt:variant>
      <vt:variant>
        <vt:i4>14</vt:i4>
      </vt:variant>
      <vt:variant>
        <vt:i4>0</vt:i4>
      </vt:variant>
      <vt:variant>
        <vt:i4>5</vt:i4>
      </vt:variant>
      <vt:variant>
        <vt:lpwstr/>
      </vt:variant>
      <vt:variant>
        <vt:lpwstr>_Toc358972197</vt:lpwstr>
      </vt:variant>
      <vt:variant>
        <vt:i4>1048637</vt:i4>
      </vt:variant>
      <vt:variant>
        <vt:i4>8</vt:i4>
      </vt:variant>
      <vt:variant>
        <vt:i4>0</vt:i4>
      </vt:variant>
      <vt:variant>
        <vt:i4>5</vt:i4>
      </vt:variant>
      <vt:variant>
        <vt:lpwstr/>
      </vt:variant>
      <vt:variant>
        <vt:lpwstr>_Toc358972196</vt:lpwstr>
      </vt:variant>
      <vt:variant>
        <vt:i4>1048637</vt:i4>
      </vt:variant>
      <vt:variant>
        <vt:i4>2</vt:i4>
      </vt:variant>
      <vt:variant>
        <vt:i4>0</vt:i4>
      </vt:variant>
      <vt:variant>
        <vt:i4>5</vt:i4>
      </vt:variant>
      <vt:variant>
        <vt:lpwstr/>
      </vt:variant>
      <vt:variant>
        <vt:lpwstr>_Toc358972195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Мишка Целоусов</dc:creator>
  <cp:lastModifiedBy>Ilion</cp:lastModifiedBy>
  <cp:revision>104</cp:revision>
  <cp:lastPrinted>2014-05-27T07:43:00Z</cp:lastPrinted>
  <dcterms:created xsi:type="dcterms:W3CDTF">2014-12-26T13:21:00Z</dcterms:created>
  <dcterms:modified xsi:type="dcterms:W3CDTF">2015-06-22T09:00:00Z</dcterms:modified>
</cp:coreProperties>
</file>