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C76A6E" w:rsidRPr="00407E70" w:rsidRDefault="00C76A6E" w:rsidP="00AE17C4">
      <w:pPr>
        <w:spacing w:after="0" w:line="240" w:lineRule="auto"/>
        <w:contextualSpacing/>
        <w:jc w:val="center"/>
        <w:rPr>
          <w:rFonts w:ascii="Times New Roman" w:hAnsi="Times New Roman" w:cs="Times New Roman"/>
          <w:bCs/>
          <w:color w:val="000000"/>
          <w:sz w:val="28"/>
          <w:szCs w:val="28"/>
        </w:rPr>
      </w:pPr>
      <w:r w:rsidRPr="00407E70">
        <w:rPr>
          <w:rFonts w:ascii="Times New Roman" w:hAnsi="Times New Roman" w:cs="Times New Roman"/>
          <w:bCs/>
          <w:color w:val="000000"/>
          <w:sz w:val="28"/>
          <w:szCs w:val="28"/>
        </w:rPr>
        <w:t>МИНИСТЕРСТВО ОБРАЗОВАНИЯ И НАУКИ РФ</w:t>
      </w:r>
    </w:p>
    <w:p w:rsidR="00C76A6E" w:rsidRPr="00407E70" w:rsidRDefault="00C76A6E" w:rsidP="00AE17C4">
      <w:pPr>
        <w:spacing w:after="0" w:line="240" w:lineRule="auto"/>
        <w:contextualSpacing/>
        <w:jc w:val="center"/>
        <w:rPr>
          <w:rFonts w:ascii="Times New Roman" w:hAnsi="Times New Roman" w:cs="Times New Roman"/>
          <w:bCs/>
          <w:sz w:val="28"/>
          <w:szCs w:val="28"/>
        </w:rPr>
      </w:pPr>
      <w:r w:rsidRPr="00407E70">
        <w:rPr>
          <w:rFonts w:ascii="Times New Roman" w:hAnsi="Times New Roman" w:cs="Times New Roman"/>
          <w:bCs/>
          <w:sz w:val="28"/>
          <w:szCs w:val="28"/>
        </w:rPr>
        <w:t>ФЕДЕРАЛЬНОЕ ГОСУДАРСТВЕННОЕ БЮДЖЕТНОЕ ОБРАЗОВАТЕЛЬНОЕ УЧРЕЖДЕНИЕ</w:t>
      </w:r>
      <w:r w:rsidRPr="00407E70">
        <w:rPr>
          <w:rFonts w:ascii="Times New Roman" w:hAnsi="Times New Roman" w:cs="Times New Roman"/>
          <w:bCs/>
          <w:sz w:val="28"/>
          <w:szCs w:val="28"/>
        </w:rPr>
        <w:br/>
        <w:t>ВЫСШЕГО ОБРАЗОВАНИЯ</w:t>
      </w:r>
      <w:r w:rsidRPr="00407E70">
        <w:rPr>
          <w:rFonts w:ascii="Times New Roman" w:hAnsi="Times New Roman" w:cs="Times New Roman"/>
          <w:bCs/>
          <w:sz w:val="28"/>
          <w:szCs w:val="28"/>
        </w:rPr>
        <w:br/>
        <w:t>ВЯТСКИЙ ГОСУДАРСТВЕННЫЙ УНИВЕРСИТЕТ</w:t>
      </w:r>
    </w:p>
    <w:p w:rsidR="00C76A6E" w:rsidRPr="00407E70" w:rsidRDefault="00C76A6E" w:rsidP="00AE17C4">
      <w:pPr>
        <w:spacing w:after="0" w:line="240" w:lineRule="auto"/>
        <w:contextualSpacing/>
        <w:jc w:val="center"/>
        <w:rPr>
          <w:rFonts w:ascii="Times New Roman" w:hAnsi="Times New Roman" w:cs="Times New Roman"/>
          <w:bCs/>
          <w:sz w:val="28"/>
          <w:szCs w:val="28"/>
        </w:rPr>
      </w:pPr>
      <w:r w:rsidRPr="00407E70">
        <w:rPr>
          <w:rFonts w:ascii="Times New Roman" w:hAnsi="Times New Roman" w:cs="Times New Roman"/>
          <w:bCs/>
          <w:sz w:val="28"/>
          <w:szCs w:val="28"/>
        </w:rPr>
        <w:t>ФАКУЛЬТЕТ ПРИКЛАДНОЙ МАТЕМАТИКИ И</w:t>
      </w:r>
      <w:r w:rsidRPr="00407E70">
        <w:rPr>
          <w:rFonts w:ascii="Times New Roman" w:hAnsi="Times New Roman" w:cs="Times New Roman"/>
          <w:bCs/>
          <w:sz w:val="28"/>
          <w:szCs w:val="28"/>
        </w:rPr>
        <w:br/>
        <w:t>ТЕЛЕКОММУНИКАЦИЙ</w:t>
      </w:r>
    </w:p>
    <w:p w:rsidR="00C76A6E" w:rsidRPr="00407E70" w:rsidRDefault="00C76A6E" w:rsidP="00AE17C4">
      <w:pPr>
        <w:spacing w:after="0" w:line="240" w:lineRule="auto"/>
        <w:contextualSpacing/>
        <w:jc w:val="center"/>
        <w:rPr>
          <w:rFonts w:ascii="Times New Roman" w:hAnsi="Times New Roman" w:cs="Times New Roman"/>
          <w:bCs/>
          <w:sz w:val="28"/>
          <w:szCs w:val="28"/>
        </w:rPr>
      </w:pPr>
      <w:r w:rsidRPr="00407E70">
        <w:rPr>
          <w:rFonts w:ascii="Times New Roman" w:hAnsi="Times New Roman" w:cs="Times New Roman"/>
          <w:bCs/>
          <w:sz w:val="28"/>
          <w:szCs w:val="28"/>
        </w:rPr>
        <w:t>КАФЕДРА ПРИКЛАДНОЙ МАТЕМАТИКИ И ИНФОРМАТИКИ</w:t>
      </w:r>
    </w:p>
    <w:p w:rsidR="00C76A6E" w:rsidRPr="003E41A2" w:rsidRDefault="00C76A6E" w:rsidP="00AE17C4">
      <w:pPr>
        <w:spacing w:after="0" w:line="240" w:lineRule="auto"/>
        <w:contextualSpacing/>
        <w:jc w:val="center"/>
        <w:rPr>
          <w:rFonts w:ascii="Times New Roman" w:hAnsi="Times New Roman" w:cs="Times New Roman"/>
          <w:sz w:val="28"/>
          <w:szCs w:val="28"/>
        </w:rPr>
      </w:pPr>
    </w:p>
    <w:p w:rsidR="00C76A6E" w:rsidRPr="003E41A2" w:rsidRDefault="00C76A6E" w:rsidP="00AE17C4">
      <w:pPr>
        <w:spacing w:after="0" w:line="240" w:lineRule="auto"/>
        <w:contextualSpacing/>
        <w:jc w:val="center"/>
        <w:rPr>
          <w:rFonts w:ascii="Times New Roman" w:hAnsi="Times New Roman" w:cs="Times New Roman"/>
          <w:sz w:val="28"/>
          <w:szCs w:val="28"/>
        </w:rPr>
      </w:pPr>
    </w:p>
    <w:p w:rsidR="00C76A6E" w:rsidRPr="003E41A2" w:rsidRDefault="00F14139" w:rsidP="00F14139">
      <w:pPr>
        <w:spacing w:after="0" w:line="240" w:lineRule="auto"/>
        <w:contextualSpacing/>
        <w:jc w:val="right"/>
        <w:rPr>
          <w:rFonts w:ascii="Times New Roman" w:hAnsi="Times New Roman" w:cs="Times New Roman"/>
          <w:sz w:val="28"/>
          <w:szCs w:val="28"/>
        </w:rPr>
      </w:pPr>
      <w:r>
        <w:rPr>
          <w:rFonts w:ascii="Times New Roman" w:hAnsi="Times New Roman" w:cs="Times New Roman"/>
          <w:sz w:val="28"/>
          <w:szCs w:val="28"/>
        </w:rPr>
        <w:t>Допускаю к защите</w:t>
      </w:r>
    </w:p>
    <w:p w:rsidR="00C76A6E" w:rsidRPr="00F14139" w:rsidRDefault="00F14139" w:rsidP="00F14139">
      <w:pPr>
        <w:spacing w:after="0" w:line="240" w:lineRule="auto"/>
        <w:ind w:left="4395"/>
        <w:contextualSpacing/>
        <w:rPr>
          <w:rFonts w:ascii="Times New Roman" w:hAnsi="Times New Roman" w:cs="Times New Roman"/>
          <w:sz w:val="24"/>
          <w:szCs w:val="28"/>
        </w:rPr>
      </w:pPr>
      <w:r w:rsidRPr="00F14139">
        <w:rPr>
          <w:rFonts w:ascii="Times New Roman" w:hAnsi="Times New Roman" w:cs="Times New Roman"/>
          <w:sz w:val="24"/>
          <w:szCs w:val="28"/>
        </w:rPr>
        <w:t>Заведующий кафедрой</w:t>
      </w:r>
    </w:p>
    <w:p w:rsidR="00F860EB" w:rsidRPr="00F14139" w:rsidRDefault="00F14139" w:rsidP="00F14139">
      <w:pPr>
        <w:tabs>
          <w:tab w:val="left" w:pos="2410"/>
        </w:tabs>
        <w:spacing w:after="0" w:line="240" w:lineRule="auto"/>
        <w:ind w:left="4253"/>
        <w:contextualSpacing/>
        <w:jc w:val="center"/>
        <w:rPr>
          <w:rFonts w:ascii="Times New Roman" w:hAnsi="Times New Roman" w:cs="Times New Roman"/>
          <w:color w:val="000000"/>
          <w:sz w:val="28"/>
          <w:szCs w:val="28"/>
        </w:rPr>
      </w:pPr>
      <w:r w:rsidRPr="00407E70">
        <w:rPr>
          <w:rFonts w:ascii="Times New Roman" w:hAnsi="Times New Roman" w:cs="Times New Roman"/>
          <w:color w:val="000000"/>
          <w:sz w:val="28"/>
          <w:szCs w:val="28"/>
        </w:rPr>
        <w:t>_________________</w:t>
      </w:r>
      <w:r>
        <w:rPr>
          <w:rFonts w:ascii="Times New Roman" w:hAnsi="Times New Roman" w:cs="Times New Roman"/>
          <w:color w:val="000000"/>
          <w:sz w:val="28"/>
          <w:szCs w:val="28"/>
        </w:rPr>
        <w:t xml:space="preserve"> </w:t>
      </w:r>
      <w:r w:rsidRPr="0013703E">
        <w:rPr>
          <w:rFonts w:ascii="Times New Roman" w:hAnsi="Times New Roman" w:cs="Times New Roman"/>
          <w:color w:val="000000"/>
          <w:sz w:val="28"/>
          <w:szCs w:val="28"/>
        </w:rPr>
        <w:t>/</w:t>
      </w:r>
      <w:r>
        <w:rPr>
          <w:rFonts w:ascii="Times New Roman" w:hAnsi="Times New Roman" w:cs="Times New Roman"/>
          <w:color w:val="000000"/>
          <w:sz w:val="28"/>
          <w:szCs w:val="28"/>
        </w:rPr>
        <w:t xml:space="preserve"> Иномистов В. Ю. /</w:t>
      </w:r>
    </w:p>
    <w:p w:rsidR="00F14139" w:rsidRPr="00407E70" w:rsidRDefault="00F14139" w:rsidP="00F14139">
      <w:pPr>
        <w:keepLines/>
        <w:spacing w:after="0" w:line="240" w:lineRule="auto"/>
        <w:ind w:left="5103" w:right="566"/>
        <w:contextualSpacing/>
        <w:jc w:val="center"/>
        <w:rPr>
          <w:rFonts w:ascii="Times New Roman" w:hAnsi="Times New Roman" w:cs="Times New Roman"/>
          <w:sz w:val="16"/>
          <w:szCs w:val="16"/>
        </w:rPr>
      </w:pPr>
      <w:r w:rsidRPr="00407E70">
        <w:rPr>
          <w:rFonts w:ascii="Times New Roman" w:hAnsi="Times New Roman" w:cs="Times New Roman"/>
          <w:sz w:val="16"/>
          <w:szCs w:val="16"/>
        </w:rPr>
        <w:t>(подпись)</w:t>
      </w:r>
      <w:r>
        <w:rPr>
          <w:rFonts w:ascii="Times New Roman" w:hAnsi="Times New Roman" w:cs="Times New Roman"/>
          <w:sz w:val="16"/>
          <w:szCs w:val="16"/>
        </w:rPr>
        <w:tab/>
      </w:r>
      <w:r>
        <w:rPr>
          <w:rFonts w:ascii="Times New Roman" w:hAnsi="Times New Roman" w:cs="Times New Roman"/>
          <w:sz w:val="16"/>
          <w:szCs w:val="16"/>
        </w:rPr>
        <w:tab/>
      </w:r>
      <w:r>
        <w:rPr>
          <w:rFonts w:ascii="Times New Roman" w:hAnsi="Times New Roman" w:cs="Times New Roman"/>
          <w:sz w:val="16"/>
          <w:szCs w:val="16"/>
        </w:rPr>
        <w:tab/>
        <w:t>(Ф. И. О.)</w:t>
      </w:r>
    </w:p>
    <w:p w:rsidR="00F14139" w:rsidRPr="003E41A2" w:rsidRDefault="00F14139" w:rsidP="00AE17C4">
      <w:pPr>
        <w:spacing w:after="0" w:line="240" w:lineRule="auto"/>
        <w:contextualSpacing/>
        <w:jc w:val="center"/>
        <w:rPr>
          <w:rFonts w:ascii="Times New Roman" w:hAnsi="Times New Roman" w:cs="Times New Roman"/>
          <w:sz w:val="28"/>
          <w:szCs w:val="28"/>
        </w:rPr>
      </w:pPr>
    </w:p>
    <w:p w:rsidR="00C76A6E" w:rsidRPr="003E41A2" w:rsidRDefault="00C76A6E" w:rsidP="00AE17C4">
      <w:pPr>
        <w:spacing w:after="0" w:line="240" w:lineRule="auto"/>
        <w:contextualSpacing/>
        <w:jc w:val="center"/>
        <w:rPr>
          <w:rFonts w:ascii="Times New Roman" w:hAnsi="Times New Roman" w:cs="Times New Roman"/>
          <w:sz w:val="28"/>
          <w:szCs w:val="28"/>
        </w:rPr>
      </w:pPr>
    </w:p>
    <w:p w:rsidR="00C76A6E" w:rsidRPr="003E41A2" w:rsidRDefault="00C76A6E" w:rsidP="00AE17C4">
      <w:pPr>
        <w:spacing w:after="0" w:line="240" w:lineRule="auto"/>
        <w:contextualSpacing/>
        <w:jc w:val="center"/>
        <w:rPr>
          <w:rFonts w:ascii="Times New Roman" w:hAnsi="Times New Roman" w:cs="Times New Roman"/>
          <w:sz w:val="24"/>
          <w:szCs w:val="24"/>
        </w:rPr>
      </w:pPr>
    </w:p>
    <w:p w:rsidR="00C76A6E" w:rsidRPr="003E41A2" w:rsidRDefault="00C76A6E" w:rsidP="00AE17C4">
      <w:pPr>
        <w:spacing w:after="0" w:line="240" w:lineRule="auto"/>
        <w:contextualSpacing/>
        <w:jc w:val="center"/>
        <w:rPr>
          <w:rFonts w:ascii="Times New Roman" w:hAnsi="Times New Roman" w:cs="Times New Roman"/>
          <w:sz w:val="24"/>
          <w:szCs w:val="24"/>
        </w:rPr>
      </w:pPr>
    </w:p>
    <w:p w:rsidR="00C76A6E" w:rsidRPr="003E41A2" w:rsidRDefault="00C76A6E" w:rsidP="00AE17C4">
      <w:pPr>
        <w:spacing w:after="0" w:line="240" w:lineRule="auto"/>
        <w:contextualSpacing/>
        <w:jc w:val="center"/>
        <w:rPr>
          <w:rFonts w:ascii="Times New Roman" w:hAnsi="Times New Roman" w:cs="Times New Roman"/>
          <w:sz w:val="24"/>
          <w:szCs w:val="24"/>
        </w:rPr>
      </w:pPr>
    </w:p>
    <w:p w:rsidR="00C76A6E" w:rsidRPr="003E41A2" w:rsidRDefault="00C76A6E" w:rsidP="00AE17C4">
      <w:pPr>
        <w:spacing w:after="0" w:line="240" w:lineRule="auto"/>
        <w:contextualSpacing/>
        <w:jc w:val="center"/>
        <w:rPr>
          <w:rFonts w:ascii="Times New Roman" w:hAnsi="Times New Roman" w:cs="Times New Roman"/>
          <w:b/>
          <w:sz w:val="24"/>
          <w:szCs w:val="24"/>
        </w:rPr>
      </w:pPr>
    </w:p>
    <w:p w:rsidR="00C76A6E" w:rsidRDefault="005A79F6" w:rsidP="00AE17C4">
      <w:pPr>
        <w:spacing w:after="0" w:line="240" w:lineRule="auto"/>
        <w:contextualSpacing/>
        <w:jc w:val="center"/>
        <w:rPr>
          <w:rFonts w:ascii="Times New Roman" w:hAnsi="Times New Roman" w:cs="Times New Roman"/>
          <w:b/>
          <w:smallCaps/>
          <w:color w:val="000000"/>
          <w:sz w:val="36"/>
          <w:szCs w:val="36"/>
          <w:shd w:val="clear" w:color="auto" w:fill="FFFFFF"/>
        </w:rPr>
      </w:pPr>
      <w:r w:rsidRPr="00F14139">
        <w:rPr>
          <w:rFonts w:ascii="Times New Roman" w:hAnsi="Times New Roman" w:cs="Times New Roman"/>
          <w:b/>
          <w:smallCaps/>
          <w:color w:val="000000"/>
          <w:sz w:val="36"/>
          <w:szCs w:val="36"/>
          <w:shd w:val="clear" w:color="auto" w:fill="FFFFFF"/>
        </w:rPr>
        <w:t>Разработка Android-приложения</w:t>
      </w:r>
    </w:p>
    <w:p w:rsidR="00F14139" w:rsidRPr="00F14139" w:rsidRDefault="00F14139" w:rsidP="00AE17C4">
      <w:pPr>
        <w:spacing w:after="0" w:line="240" w:lineRule="auto"/>
        <w:contextualSpacing/>
        <w:jc w:val="center"/>
        <w:rPr>
          <w:rFonts w:ascii="Times New Roman" w:hAnsi="Times New Roman" w:cs="Times New Roman"/>
          <w:b/>
          <w:smallCaps/>
          <w:color w:val="000000"/>
          <w:sz w:val="36"/>
          <w:szCs w:val="36"/>
        </w:rPr>
      </w:pPr>
    </w:p>
    <w:p w:rsidR="00C76A6E" w:rsidRDefault="00C76A6E" w:rsidP="00AE17C4">
      <w:pPr>
        <w:spacing w:after="0" w:line="240" w:lineRule="auto"/>
        <w:contextualSpacing/>
        <w:jc w:val="center"/>
        <w:rPr>
          <w:rFonts w:ascii="Times New Roman" w:hAnsi="Times New Roman" w:cs="Times New Roman"/>
          <w:sz w:val="28"/>
          <w:szCs w:val="28"/>
        </w:rPr>
      </w:pPr>
      <w:r w:rsidRPr="00F14139">
        <w:rPr>
          <w:rFonts w:ascii="Times New Roman" w:hAnsi="Times New Roman" w:cs="Times New Roman"/>
          <w:sz w:val="28"/>
          <w:szCs w:val="28"/>
        </w:rPr>
        <w:t>Пояснительная записка</w:t>
      </w:r>
      <w:r w:rsidR="00F14139" w:rsidRPr="00F14139">
        <w:rPr>
          <w:rFonts w:ascii="Times New Roman" w:hAnsi="Times New Roman" w:cs="Times New Roman"/>
          <w:sz w:val="28"/>
          <w:szCs w:val="28"/>
        </w:rPr>
        <w:t xml:space="preserve"> дипломной работы</w:t>
      </w:r>
    </w:p>
    <w:p w:rsidR="00F14139" w:rsidRPr="00F14139" w:rsidRDefault="00F14139" w:rsidP="00AE17C4">
      <w:pPr>
        <w:spacing w:after="0" w:line="240" w:lineRule="auto"/>
        <w:contextualSpacing/>
        <w:jc w:val="center"/>
        <w:rPr>
          <w:rFonts w:ascii="Times New Roman" w:hAnsi="Times New Roman" w:cs="Times New Roman"/>
          <w:sz w:val="28"/>
          <w:szCs w:val="28"/>
        </w:rPr>
      </w:pPr>
    </w:p>
    <w:p w:rsidR="00C76A6E" w:rsidRPr="00F14139" w:rsidRDefault="005A79F6" w:rsidP="00AE17C4">
      <w:pPr>
        <w:spacing w:after="0" w:line="240" w:lineRule="auto"/>
        <w:contextualSpacing/>
        <w:jc w:val="center"/>
        <w:rPr>
          <w:rFonts w:ascii="Times New Roman" w:hAnsi="Times New Roman" w:cs="Times New Roman"/>
          <w:sz w:val="28"/>
          <w:szCs w:val="28"/>
        </w:rPr>
      </w:pPr>
      <w:r w:rsidRPr="00F14139">
        <w:rPr>
          <w:rFonts w:ascii="Times New Roman" w:hAnsi="Times New Roman" w:cs="Times New Roman"/>
          <w:sz w:val="28"/>
          <w:szCs w:val="28"/>
        </w:rPr>
        <w:t>ТПЖА.01055</w:t>
      </w:r>
      <w:r w:rsidR="00C76A6E" w:rsidRPr="00F14139">
        <w:rPr>
          <w:rFonts w:ascii="Times New Roman" w:hAnsi="Times New Roman" w:cs="Times New Roman"/>
          <w:sz w:val="28"/>
          <w:szCs w:val="28"/>
        </w:rPr>
        <w:t>1.012 ПЗ</w:t>
      </w:r>
    </w:p>
    <w:p w:rsidR="00C76A6E" w:rsidRDefault="00C76A6E" w:rsidP="00AE17C4">
      <w:pPr>
        <w:spacing w:after="0" w:line="240" w:lineRule="auto"/>
        <w:contextualSpacing/>
        <w:jc w:val="center"/>
        <w:rPr>
          <w:sz w:val="24"/>
          <w:szCs w:val="24"/>
        </w:rPr>
      </w:pPr>
    </w:p>
    <w:p w:rsidR="00C76A6E" w:rsidRDefault="00C76A6E" w:rsidP="00AE17C4">
      <w:pPr>
        <w:spacing w:after="0" w:line="240" w:lineRule="auto"/>
        <w:contextualSpacing/>
        <w:jc w:val="center"/>
        <w:rPr>
          <w:sz w:val="24"/>
          <w:szCs w:val="24"/>
        </w:rPr>
      </w:pPr>
    </w:p>
    <w:p w:rsidR="00C76A6E" w:rsidRDefault="00C76A6E" w:rsidP="00AE17C4">
      <w:pPr>
        <w:spacing w:after="0" w:line="240" w:lineRule="auto"/>
        <w:contextualSpacing/>
        <w:jc w:val="center"/>
        <w:rPr>
          <w:sz w:val="24"/>
          <w:szCs w:val="24"/>
        </w:rPr>
      </w:pPr>
    </w:p>
    <w:p w:rsidR="00C76A6E" w:rsidRPr="00407E70" w:rsidRDefault="002B4B88" w:rsidP="00AE17C4">
      <w:pPr>
        <w:keepLines/>
        <w:spacing w:after="0" w:line="240" w:lineRule="auto"/>
        <w:contextualSpacing/>
        <w:rPr>
          <w:rFonts w:ascii="Times New Roman" w:hAnsi="Times New Roman" w:cs="Times New Roman"/>
          <w:sz w:val="28"/>
          <w:szCs w:val="28"/>
        </w:rPr>
      </w:pPr>
      <w:r>
        <w:rPr>
          <w:rFonts w:ascii="Times New Roman" w:hAnsi="Times New Roman" w:cs="Times New Roman"/>
          <w:sz w:val="28"/>
          <w:szCs w:val="28"/>
        </w:rPr>
        <w:t>Разработал студент гр.</w:t>
      </w:r>
      <w:r w:rsidR="005A79F6">
        <w:rPr>
          <w:rFonts w:ascii="Times New Roman" w:hAnsi="Times New Roman" w:cs="Times New Roman"/>
          <w:sz w:val="28"/>
          <w:szCs w:val="28"/>
        </w:rPr>
        <w:t xml:space="preserve"> ПМ-5</w:t>
      </w:r>
      <w:r w:rsidR="00C76A6E" w:rsidRPr="00407E70">
        <w:rPr>
          <w:rFonts w:ascii="Times New Roman" w:hAnsi="Times New Roman" w:cs="Times New Roman"/>
          <w:sz w:val="28"/>
          <w:szCs w:val="28"/>
        </w:rPr>
        <w:t xml:space="preserve">1 </w:t>
      </w:r>
      <w:r w:rsidR="00C76A6E" w:rsidRPr="00407E70">
        <w:rPr>
          <w:rFonts w:ascii="Times New Roman" w:hAnsi="Times New Roman" w:cs="Times New Roman"/>
          <w:sz w:val="28"/>
          <w:szCs w:val="28"/>
        </w:rPr>
        <w:tab/>
        <w:t>_________________   / Буров С. Д. /</w:t>
      </w:r>
    </w:p>
    <w:p w:rsidR="00C76A6E" w:rsidRPr="00407E70" w:rsidRDefault="00C76A6E" w:rsidP="00AE17C4">
      <w:pPr>
        <w:keepLines/>
        <w:spacing w:after="0" w:line="240" w:lineRule="auto"/>
        <w:ind w:right="566" w:firstLine="1701"/>
        <w:contextualSpacing/>
        <w:jc w:val="center"/>
        <w:rPr>
          <w:rFonts w:ascii="Times New Roman" w:hAnsi="Times New Roman" w:cs="Times New Roman"/>
          <w:sz w:val="16"/>
          <w:szCs w:val="16"/>
        </w:rPr>
      </w:pPr>
      <w:r w:rsidRPr="00407E70">
        <w:rPr>
          <w:rFonts w:ascii="Times New Roman" w:hAnsi="Times New Roman" w:cs="Times New Roman"/>
          <w:sz w:val="16"/>
          <w:szCs w:val="16"/>
        </w:rPr>
        <w:t>(подпись)</w:t>
      </w:r>
    </w:p>
    <w:p w:rsidR="00C76A6E" w:rsidRPr="00407E70" w:rsidRDefault="002B4B88" w:rsidP="00AE17C4">
      <w:pPr>
        <w:keepLines/>
        <w:spacing w:after="0" w:line="240" w:lineRule="auto"/>
        <w:contextualSpacing/>
        <w:rPr>
          <w:rFonts w:ascii="Times New Roman" w:hAnsi="Times New Roman" w:cs="Times New Roman"/>
          <w:color w:val="000000"/>
          <w:sz w:val="28"/>
          <w:szCs w:val="28"/>
        </w:rPr>
      </w:pPr>
      <w:r>
        <w:rPr>
          <w:rFonts w:ascii="Times New Roman" w:hAnsi="Times New Roman" w:cs="Times New Roman"/>
          <w:color w:val="000000"/>
          <w:sz w:val="28"/>
          <w:szCs w:val="28"/>
        </w:rPr>
        <w:t xml:space="preserve">Руководитель   </w:t>
      </w:r>
      <w:r w:rsidR="003B203D">
        <w:rPr>
          <w:rFonts w:ascii="Times New Roman" w:hAnsi="Times New Roman" w:cs="Times New Roman"/>
          <w:color w:val="000000"/>
          <w:sz w:val="28"/>
          <w:szCs w:val="28"/>
        </w:rPr>
        <w:t xml:space="preserve">    </w:t>
      </w:r>
      <w:r w:rsidR="00C76A6E" w:rsidRPr="00407E70">
        <w:rPr>
          <w:rFonts w:ascii="Times New Roman" w:hAnsi="Times New Roman" w:cs="Times New Roman"/>
          <w:color w:val="000000"/>
          <w:sz w:val="28"/>
          <w:szCs w:val="28"/>
        </w:rPr>
        <w:t>преподаватель     _________________   /</w:t>
      </w:r>
      <w:r w:rsidR="00EE6A3B">
        <w:rPr>
          <w:rFonts w:ascii="Times New Roman" w:hAnsi="Times New Roman" w:cs="Times New Roman"/>
          <w:color w:val="000000"/>
          <w:sz w:val="28"/>
          <w:szCs w:val="28"/>
        </w:rPr>
        <w:t xml:space="preserve"> </w:t>
      </w:r>
      <w:r w:rsidR="00EC52FC">
        <w:rPr>
          <w:rFonts w:ascii="Times New Roman" w:eastAsia="Courier New CYR" w:hAnsi="Times New Roman" w:cs="Times New Roman"/>
          <w:color w:val="000000"/>
          <w:sz w:val="28"/>
          <w:szCs w:val="28"/>
        </w:rPr>
        <w:t>Бе</w:t>
      </w:r>
      <w:r w:rsidR="007F7FF2">
        <w:rPr>
          <w:rFonts w:ascii="Times New Roman" w:eastAsia="Courier New CYR" w:hAnsi="Times New Roman" w:cs="Times New Roman"/>
          <w:color w:val="000000"/>
          <w:sz w:val="28"/>
          <w:szCs w:val="28"/>
        </w:rPr>
        <w:t>лиц А</w:t>
      </w:r>
      <w:r w:rsidR="00EE6A3B">
        <w:rPr>
          <w:rFonts w:ascii="Times New Roman" w:eastAsia="Courier New CYR" w:hAnsi="Times New Roman" w:cs="Times New Roman"/>
          <w:color w:val="000000"/>
          <w:sz w:val="28"/>
          <w:szCs w:val="28"/>
        </w:rPr>
        <w:t>.</w:t>
      </w:r>
      <w:r w:rsidR="007F7FF2">
        <w:rPr>
          <w:rFonts w:ascii="Times New Roman" w:eastAsia="Courier New CYR" w:hAnsi="Times New Roman" w:cs="Times New Roman"/>
          <w:color w:val="000000"/>
          <w:sz w:val="28"/>
          <w:szCs w:val="28"/>
        </w:rPr>
        <w:t> Б</w:t>
      </w:r>
      <w:r w:rsidR="00C76A6E" w:rsidRPr="00407E70">
        <w:rPr>
          <w:rFonts w:ascii="Times New Roman" w:hAnsi="Times New Roman" w:cs="Times New Roman"/>
          <w:color w:val="000000"/>
          <w:sz w:val="28"/>
          <w:szCs w:val="28"/>
        </w:rPr>
        <w:t xml:space="preserve"> /</w:t>
      </w:r>
    </w:p>
    <w:p w:rsidR="00C76A6E" w:rsidRPr="00407E70" w:rsidRDefault="00C76A6E" w:rsidP="00AE17C4">
      <w:pPr>
        <w:keepLines/>
        <w:spacing w:after="0" w:line="240" w:lineRule="auto"/>
        <w:ind w:right="566" w:firstLine="1701"/>
        <w:contextualSpacing/>
        <w:jc w:val="center"/>
        <w:rPr>
          <w:rFonts w:ascii="Times New Roman" w:hAnsi="Times New Roman" w:cs="Times New Roman"/>
          <w:sz w:val="16"/>
          <w:szCs w:val="16"/>
        </w:rPr>
      </w:pPr>
      <w:r w:rsidRPr="00407E70">
        <w:rPr>
          <w:rFonts w:ascii="Times New Roman" w:hAnsi="Times New Roman" w:cs="Times New Roman"/>
          <w:sz w:val="16"/>
          <w:szCs w:val="16"/>
        </w:rPr>
        <w:t>(подпись)</w:t>
      </w:r>
    </w:p>
    <w:p w:rsidR="00C76A6E" w:rsidRDefault="00C76A6E" w:rsidP="00AE17C4">
      <w:pPr>
        <w:keepLines/>
        <w:spacing w:after="0" w:line="240" w:lineRule="auto"/>
        <w:contextualSpacing/>
        <w:jc w:val="center"/>
        <w:rPr>
          <w:rFonts w:ascii="Times New Roman" w:hAnsi="Times New Roman" w:cs="Times New Roman"/>
          <w:sz w:val="28"/>
          <w:szCs w:val="28"/>
        </w:rPr>
      </w:pPr>
    </w:p>
    <w:p w:rsidR="00F14139" w:rsidRDefault="00F14139" w:rsidP="00AE17C4">
      <w:pPr>
        <w:keepLines/>
        <w:spacing w:after="0" w:line="240" w:lineRule="auto"/>
        <w:contextualSpacing/>
        <w:jc w:val="center"/>
        <w:rPr>
          <w:rFonts w:ascii="Times New Roman" w:hAnsi="Times New Roman" w:cs="Times New Roman"/>
          <w:sz w:val="28"/>
          <w:szCs w:val="28"/>
        </w:rPr>
      </w:pPr>
    </w:p>
    <w:p w:rsidR="00F14139" w:rsidRDefault="00F14139" w:rsidP="00AE17C4">
      <w:pPr>
        <w:keepLines/>
        <w:spacing w:after="0" w:line="240" w:lineRule="auto"/>
        <w:contextualSpacing/>
        <w:jc w:val="center"/>
        <w:rPr>
          <w:rFonts w:ascii="Times New Roman" w:hAnsi="Times New Roman" w:cs="Times New Roman"/>
          <w:sz w:val="28"/>
          <w:szCs w:val="28"/>
        </w:rPr>
      </w:pPr>
    </w:p>
    <w:p w:rsidR="00F14139" w:rsidRDefault="00F14139" w:rsidP="00AE17C4">
      <w:pPr>
        <w:keepLines/>
        <w:spacing w:after="0" w:line="240" w:lineRule="auto"/>
        <w:contextualSpacing/>
        <w:jc w:val="center"/>
        <w:rPr>
          <w:rFonts w:ascii="Times New Roman" w:hAnsi="Times New Roman" w:cs="Times New Roman"/>
          <w:sz w:val="28"/>
          <w:szCs w:val="28"/>
        </w:rPr>
      </w:pPr>
    </w:p>
    <w:p w:rsidR="00F14139" w:rsidRPr="003E41A2" w:rsidRDefault="00F14139" w:rsidP="00AE17C4">
      <w:pPr>
        <w:keepLines/>
        <w:spacing w:after="0" w:line="240" w:lineRule="auto"/>
        <w:contextualSpacing/>
        <w:jc w:val="center"/>
        <w:rPr>
          <w:rFonts w:ascii="Times New Roman" w:hAnsi="Times New Roman" w:cs="Times New Roman"/>
          <w:sz w:val="28"/>
          <w:szCs w:val="28"/>
        </w:rPr>
      </w:pPr>
    </w:p>
    <w:p w:rsidR="00C76A6E" w:rsidRPr="003E41A2" w:rsidRDefault="00C76A6E" w:rsidP="00AE17C4">
      <w:pPr>
        <w:keepLines/>
        <w:spacing w:after="0" w:line="240" w:lineRule="auto"/>
        <w:contextualSpacing/>
        <w:jc w:val="center"/>
        <w:rPr>
          <w:rFonts w:ascii="Times New Roman" w:hAnsi="Times New Roman" w:cs="Times New Roman"/>
          <w:sz w:val="28"/>
          <w:szCs w:val="28"/>
        </w:rPr>
      </w:pPr>
    </w:p>
    <w:p w:rsidR="00F860EB" w:rsidRPr="003E41A2" w:rsidRDefault="00F860EB" w:rsidP="00AE17C4">
      <w:pPr>
        <w:keepLines/>
        <w:spacing w:after="0" w:line="240" w:lineRule="auto"/>
        <w:contextualSpacing/>
        <w:jc w:val="center"/>
        <w:rPr>
          <w:rFonts w:ascii="Times New Roman" w:hAnsi="Times New Roman" w:cs="Times New Roman"/>
          <w:sz w:val="28"/>
          <w:szCs w:val="28"/>
        </w:rPr>
      </w:pPr>
    </w:p>
    <w:p w:rsidR="00F860EB" w:rsidRPr="003E41A2" w:rsidRDefault="00F860EB" w:rsidP="00AE17C4">
      <w:pPr>
        <w:keepLines/>
        <w:spacing w:after="0" w:line="240" w:lineRule="auto"/>
        <w:contextualSpacing/>
        <w:jc w:val="center"/>
        <w:rPr>
          <w:rFonts w:ascii="Times New Roman" w:hAnsi="Times New Roman" w:cs="Times New Roman"/>
          <w:sz w:val="28"/>
          <w:szCs w:val="28"/>
        </w:rPr>
      </w:pPr>
    </w:p>
    <w:p w:rsidR="00F860EB" w:rsidRPr="003E41A2" w:rsidRDefault="00F860EB" w:rsidP="00AE17C4">
      <w:pPr>
        <w:keepLines/>
        <w:spacing w:after="0" w:line="240" w:lineRule="auto"/>
        <w:contextualSpacing/>
        <w:jc w:val="center"/>
        <w:rPr>
          <w:rFonts w:ascii="Times New Roman" w:hAnsi="Times New Roman" w:cs="Times New Roman"/>
          <w:sz w:val="28"/>
          <w:szCs w:val="28"/>
        </w:rPr>
      </w:pPr>
    </w:p>
    <w:p w:rsidR="00F860EB" w:rsidRPr="003E41A2" w:rsidRDefault="00F860EB" w:rsidP="00AE17C4">
      <w:pPr>
        <w:keepLines/>
        <w:spacing w:after="0" w:line="240" w:lineRule="auto"/>
        <w:contextualSpacing/>
        <w:jc w:val="center"/>
        <w:rPr>
          <w:rFonts w:ascii="Times New Roman" w:hAnsi="Times New Roman" w:cs="Times New Roman"/>
          <w:sz w:val="28"/>
          <w:szCs w:val="28"/>
        </w:rPr>
      </w:pPr>
    </w:p>
    <w:p w:rsidR="00C76A6E" w:rsidRPr="003E41A2" w:rsidRDefault="00C76A6E" w:rsidP="00AE17C4">
      <w:pPr>
        <w:keepLines/>
        <w:spacing w:after="0" w:line="240" w:lineRule="auto"/>
        <w:contextualSpacing/>
        <w:jc w:val="center"/>
        <w:rPr>
          <w:rFonts w:ascii="Times New Roman" w:hAnsi="Times New Roman" w:cs="Times New Roman"/>
          <w:sz w:val="28"/>
          <w:szCs w:val="28"/>
        </w:rPr>
      </w:pPr>
    </w:p>
    <w:p w:rsidR="00EF59CA" w:rsidRDefault="00EF59CA" w:rsidP="00AE17C4">
      <w:pPr>
        <w:keepLines/>
        <w:spacing w:after="0" w:line="240" w:lineRule="auto"/>
        <w:contextualSpacing/>
        <w:jc w:val="center"/>
        <w:rPr>
          <w:sz w:val="28"/>
          <w:szCs w:val="28"/>
        </w:rPr>
      </w:pPr>
    </w:p>
    <w:p w:rsidR="00C76A6E" w:rsidRPr="003E41A2" w:rsidRDefault="00C76A6E" w:rsidP="00AE17C4">
      <w:pPr>
        <w:keepLines/>
        <w:spacing w:after="0" w:line="240" w:lineRule="auto"/>
        <w:contextualSpacing/>
        <w:jc w:val="center"/>
        <w:rPr>
          <w:rFonts w:ascii="Times New Roman" w:hAnsi="Times New Roman" w:cs="Times New Roman"/>
          <w:sz w:val="28"/>
          <w:szCs w:val="28"/>
        </w:rPr>
      </w:pPr>
    </w:p>
    <w:p w:rsidR="00C76A6E" w:rsidRPr="00407E70" w:rsidRDefault="00C76A6E" w:rsidP="00AE17C4">
      <w:pPr>
        <w:keepLines/>
        <w:spacing w:after="0" w:line="240" w:lineRule="auto"/>
        <w:contextualSpacing/>
        <w:jc w:val="center"/>
        <w:rPr>
          <w:rFonts w:ascii="Times New Roman" w:hAnsi="Times New Roman" w:cs="Times New Roman"/>
          <w:sz w:val="28"/>
          <w:szCs w:val="28"/>
        </w:rPr>
        <w:sectPr w:rsidR="00C76A6E" w:rsidRPr="00407E70">
          <w:footnotePr>
            <w:pos w:val="beneathText"/>
          </w:footnotePr>
          <w:pgSz w:w="11905" w:h="16837"/>
          <w:pgMar w:top="1134" w:right="851" w:bottom="1134" w:left="1701" w:header="720" w:footer="720" w:gutter="0"/>
          <w:cols w:space="720"/>
          <w:docGrid w:linePitch="360"/>
        </w:sectPr>
      </w:pPr>
      <w:r w:rsidRPr="00407E70">
        <w:rPr>
          <w:rFonts w:ascii="Times New Roman" w:hAnsi="Times New Roman" w:cs="Times New Roman"/>
          <w:sz w:val="28"/>
          <w:szCs w:val="28"/>
        </w:rPr>
        <w:t>Киров 201</w:t>
      </w:r>
      <w:r w:rsidR="000C1090">
        <w:rPr>
          <w:rFonts w:ascii="Times New Roman" w:hAnsi="Times New Roman" w:cs="Times New Roman"/>
          <w:sz w:val="28"/>
          <w:szCs w:val="28"/>
        </w:rPr>
        <w:t>5</w:t>
      </w:r>
      <w:r w:rsidR="00407E70" w:rsidRPr="00407E70">
        <w:rPr>
          <w:rFonts w:ascii="Times New Roman" w:hAnsi="Times New Roman" w:cs="Times New Roman"/>
          <w:sz w:val="28"/>
          <w:szCs w:val="28"/>
        </w:rPr>
        <w:t xml:space="preserve"> </w:t>
      </w:r>
    </w:p>
    <w:bookmarkStart w:id="0" w:name="_Toc407442940" w:displacedByCustomXml="next"/>
    <w:sdt>
      <w:sdtPr>
        <w:rPr>
          <w:rFonts w:asciiTheme="minorHAnsi" w:eastAsiaTheme="minorEastAsia" w:hAnsiTheme="minorHAnsi" w:cstheme="minorBidi"/>
          <w:b w:val="0"/>
          <w:bCs w:val="0"/>
          <w:color w:val="auto"/>
          <w:sz w:val="22"/>
          <w:szCs w:val="22"/>
        </w:rPr>
        <w:id w:val="-217516592"/>
        <w:docPartObj>
          <w:docPartGallery w:val="Table of Contents"/>
          <w:docPartUnique/>
        </w:docPartObj>
      </w:sdtPr>
      <w:sdtEndPr>
        <w:rPr>
          <w:noProof/>
        </w:rPr>
      </w:sdtEndPr>
      <w:sdtContent>
        <w:p w:rsidR="000C1090" w:rsidRDefault="000C1090" w:rsidP="00AE17C4">
          <w:pPr>
            <w:pStyle w:val="TOCHeading"/>
            <w:numPr>
              <w:ilvl w:val="0"/>
              <w:numId w:val="0"/>
            </w:numPr>
            <w:contextualSpacing/>
            <w:jc w:val="center"/>
          </w:pPr>
          <w:r>
            <w:t>Содержание</w:t>
          </w:r>
        </w:p>
        <w:p w:rsidR="006209CF" w:rsidRPr="006209CF" w:rsidRDefault="006209CF" w:rsidP="006209CF"/>
        <w:p w:rsidR="008F3E62" w:rsidRPr="008F3E62" w:rsidRDefault="000C1090">
          <w:pPr>
            <w:pStyle w:val="TOC1"/>
            <w:tabs>
              <w:tab w:val="right" w:leader="dot" w:pos="9345"/>
            </w:tabs>
            <w:rPr>
              <w:rFonts w:ascii="Times New Roman" w:hAnsi="Times New Roman" w:cs="Times New Roman"/>
              <w:noProof/>
              <w:sz w:val="24"/>
              <w:szCs w:val="24"/>
            </w:rPr>
          </w:pPr>
          <w:r w:rsidRPr="008F3E62">
            <w:rPr>
              <w:rFonts w:ascii="Times New Roman" w:hAnsi="Times New Roman" w:cs="Times New Roman"/>
              <w:sz w:val="24"/>
              <w:szCs w:val="24"/>
            </w:rPr>
            <w:fldChar w:fldCharType="begin"/>
          </w:r>
          <w:r w:rsidRPr="008F3E62">
            <w:rPr>
              <w:rFonts w:ascii="Times New Roman" w:hAnsi="Times New Roman" w:cs="Times New Roman"/>
              <w:sz w:val="24"/>
              <w:szCs w:val="24"/>
            </w:rPr>
            <w:instrText xml:space="preserve"> TOC \o "1-2" \h \z \u </w:instrText>
          </w:r>
          <w:r w:rsidRPr="008F3E62">
            <w:rPr>
              <w:rFonts w:ascii="Times New Roman" w:hAnsi="Times New Roman" w:cs="Times New Roman"/>
              <w:sz w:val="24"/>
              <w:szCs w:val="24"/>
            </w:rPr>
            <w:fldChar w:fldCharType="separate"/>
          </w:r>
          <w:hyperlink w:anchor="_Toc422409550" w:history="1">
            <w:r w:rsidR="008F3E62" w:rsidRPr="008F3E62">
              <w:rPr>
                <w:rStyle w:val="Hyperlink"/>
                <w:rFonts w:ascii="Times New Roman" w:hAnsi="Times New Roman" w:cs="Times New Roman"/>
                <w:noProof/>
                <w:sz w:val="24"/>
                <w:szCs w:val="24"/>
              </w:rPr>
              <w:t>Введение</w:t>
            </w:r>
            <w:r w:rsidR="008F3E62" w:rsidRPr="008F3E62">
              <w:rPr>
                <w:rFonts w:ascii="Times New Roman" w:hAnsi="Times New Roman" w:cs="Times New Roman"/>
                <w:noProof/>
                <w:webHidden/>
                <w:sz w:val="24"/>
                <w:szCs w:val="24"/>
              </w:rPr>
              <w:tab/>
            </w:r>
            <w:r w:rsidR="008F3E62" w:rsidRPr="008F3E62">
              <w:rPr>
                <w:rFonts w:ascii="Times New Roman" w:hAnsi="Times New Roman" w:cs="Times New Roman"/>
                <w:noProof/>
                <w:webHidden/>
                <w:sz w:val="24"/>
                <w:szCs w:val="24"/>
              </w:rPr>
              <w:fldChar w:fldCharType="begin"/>
            </w:r>
            <w:r w:rsidR="008F3E62" w:rsidRPr="008F3E62">
              <w:rPr>
                <w:rFonts w:ascii="Times New Roman" w:hAnsi="Times New Roman" w:cs="Times New Roman"/>
                <w:noProof/>
                <w:webHidden/>
                <w:sz w:val="24"/>
                <w:szCs w:val="24"/>
              </w:rPr>
              <w:instrText xml:space="preserve"> PAGEREF _Toc422409550 \h </w:instrText>
            </w:r>
            <w:r w:rsidR="008F3E62" w:rsidRPr="008F3E62">
              <w:rPr>
                <w:rFonts w:ascii="Times New Roman" w:hAnsi="Times New Roman" w:cs="Times New Roman"/>
                <w:noProof/>
                <w:webHidden/>
                <w:sz w:val="24"/>
                <w:szCs w:val="24"/>
              </w:rPr>
            </w:r>
            <w:r w:rsidR="008F3E62" w:rsidRPr="008F3E62">
              <w:rPr>
                <w:rFonts w:ascii="Times New Roman" w:hAnsi="Times New Roman" w:cs="Times New Roman"/>
                <w:noProof/>
                <w:webHidden/>
                <w:sz w:val="24"/>
                <w:szCs w:val="24"/>
              </w:rPr>
              <w:fldChar w:fldCharType="separate"/>
            </w:r>
            <w:r w:rsidR="008F3E62" w:rsidRPr="008F3E62">
              <w:rPr>
                <w:rFonts w:ascii="Times New Roman" w:hAnsi="Times New Roman" w:cs="Times New Roman"/>
                <w:noProof/>
                <w:webHidden/>
                <w:sz w:val="24"/>
                <w:szCs w:val="24"/>
              </w:rPr>
              <w:t>3</w:t>
            </w:r>
            <w:r w:rsidR="008F3E62" w:rsidRPr="008F3E62">
              <w:rPr>
                <w:rFonts w:ascii="Times New Roman" w:hAnsi="Times New Roman" w:cs="Times New Roman"/>
                <w:noProof/>
                <w:webHidden/>
                <w:sz w:val="24"/>
                <w:szCs w:val="24"/>
              </w:rPr>
              <w:fldChar w:fldCharType="end"/>
            </w:r>
          </w:hyperlink>
        </w:p>
        <w:p w:rsidR="008F3E62" w:rsidRPr="008F3E62" w:rsidRDefault="008F3E62">
          <w:pPr>
            <w:pStyle w:val="TOC1"/>
            <w:tabs>
              <w:tab w:val="left" w:pos="440"/>
              <w:tab w:val="right" w:leader="dot" w:pos="9345"/>
            </w:tabs>
            <w:rPr>
              <w:rFonts w:ascii="Times New Roman" w:hAnsi="Times New Roman" w:cs="Times New Roman"/>
              <w:noProof/>
              <w:sz w:val="24"/>
              <w:szCs w:val="24"/>
            </w:rPr>
          </w:pPr>
          <w:hyperlink w:anchor="_Toc422409551" w:history="1">
            <w:r w:rsidRPr="008F3E62">
              <w:rPr>
                <w:rStyle w:val="Hyperlink"/>
                <w:rFonts w:ascii="Times New Roman" w:hAnsi="Times New Roman" w:cs="Times New Roman"/>
                <w:noProof/>
                <w:sz w:val="24"/>
                <w:szCs w:val="24"/>
              </w:rPr>
              <w:t>1</w:t>
            </w:r>
            <w:r w:rsidRPr="008F3E62">
              <w:rPr>
                <w:rFonts w:ascii="Times New Roman" w:hAnsi="Times New Roman" w:cs="Times New Roman"/>
                <w:noProof/>
                <w:sz w:val="24"/>
                <w:szCs w:val="24"/>
              </w:rPr>
              <w:tab/>
            </w:r>
            <w:r w:rsidRPr="008F3E62">
              <w:rPr>
                <w:rStyle w:val="Hyperlink"/>
                <w:rFonts w:ascii="Times New Roman" w:hAnsi="Times New Roman" w:cs="Times New Roman"/>
                <w:noProof/>
                <w:sz w:val="24"/>
                <w:szCs w:val="24"/>
              </w:rPr>
              <w:t>Обзор аналогов</w:t>
            </w:r>
            <w:r w:rsidRPr="008F3E62">
              <w:rPr>
                <w:rFonts w:ascii="Times New Roman" w:hAnsi="Times New Roman" w:cs="Times New Roman"/>
                <w:noProof/>
                <w:webHidden/>
                <w:sz w:val="24"/>
                <w:szCs w:val="24"/>
              </w:rPr>
              <w:tab/>
            </w:r>
            <w:r w:rsidRPr="008F3E62">
              <w:rPr>
                <w:rFonts w:ascii="Times New Roman" w:hAnsi="Times New Roman" w:cs="Times New Roman"/>
                <w:noProof/>
                <w:webHidden/>
                <w:sz w:val="24"/>
                <w:szCs w:val="24"/>
              </w:rPr>
              <w:fldChar w:fldCharType="begin"/>
            </w:r>
            <w:r w:rsidRPr="008F3E62">
              <w:rPr>
                <w:rFonts w:ascii="Times New Roman" w:hAnsi="Times New Roman" w:cs="Times New Roman"/>
                <w:noProof/>
                <w:webHidden/>
                <w:sz w:val="24"/>
                <w:szCs w:val="24"/>
              </w:rPr>
              <w:instrText xml:space="preserve"> PAGEREF _Toc422409551 \h </w:instrText>
            </w:r>
            <w:r w:rsidRPr="008F3E62">
              <w:rPr>
                <w:rFonts w:ascii="Times New Roman" w:hAnsi="Times New Roman" w:cs="Times New Roman"/>
                <w:noProof/>
                <w:webHidden/>
                <w:sz w:val="24"/>
                <w:szCs w:val="24"/>
              </w:rPr>
            </w:r>
            <w:r w:rsidRPr="008F3E62">
              <w:rPr>
                <w:rFonts w:ascii="Times New Roman" w:hAnsi="Times New Roman" w:cs="Times New Roman"/>
                <w:noProof/>
                <w:webHidden/>
                <w:sz w:val="24"/>
                <w:szCs w:val="24"/>
              </w:rPr>
              <w:fldChar w:fldCharType="separate"/>
            </w:r>
            <w:r w:rsidRPr="008F3E62">
              <w:rPr>
                <w:rFonts w:ascii="Times New Roman" w:hAnsi="Times New Roman" w:cs="Times New Roman"/>
                <w:noProof/>
                <w:webHidden/>
                <w:sz w:val="24"/>
                <w:szCs w:val="24"/>
              </w:rPr>
              <w:t>4</w:t>
            </w:r>
            <w:r w:rsidRPr="008F3E62">
              <w:rPr>
                <w:rFonts w:ascii="Times New Roman" w:hAnsi="Times New Roman" w:cs="Times New Roman"/>
                <w:noProof/>
                <w:webHidden/>
                <w:sz w:val="24"/>
                <w:szCs w:val="24"/>
              </w:rPr>
              <w:fldChar w:fldCharType="end"/>
            </w:r>
          </w:hyperlink>
        </w:p>
        <w:p w:rsidR="008F3E62" w:rsidRPr="008F3E62" w:rsidRDefault="008F3E62">
          <w:pPr>
            <w:pStyle w:val="TOC2"/>
            <w:tabs>
              <w:tab w:val="left" w:pos="849"/>
              <w:tab w:val="right" w:leader="dot" w:pos="9345"/>
            </w:tabs>
            <w:rPr>
              <w:rFonts w:ascii="Times New Roman" w:hAnsi="Times New Roman" w:cs="Times New Roman"/>
              <w:noProof/>
              <w:sz w:val="24"/>
              <w:szCs w:val="24"/>
              <w:lang w:val="ru-RU"/>
            </w:rPr>
          </w:pPr>
          <w:hyperlink w:anchor="_Toc422409552" w:history="1">
            <w:r w:rsidRPr="008F3E62">
              <w:rPr>
                <w:rStyle w:val="Hyperlink"/>
                <w:rFonts w:ascii="Times New Roman" w:hAnsi="Times New Roman" w:cs="Times New Roman"/>
                <w:noProof/>
                <w:sz w:val="24"/>
                <w:szCs w:val="24"/>
              </w:rPr>
              <w:t>1.1</w:t>
            </w:r>
            <w:r w:rsidRPr="008F3E62">
              <w:rPr>
                <w:rFonts w:ascii="Times New Roman" w:hAnsi="Times New Roman" w:cs="Times New Roman"/>
                <w:noProof/>
                <w:sz w:val="24"/>
                <w:szCs w:val="24"/>
                <w:lang w:val="ru-RU"/>
              </w:rPr>
              <w:tab/>
            </w:r>
            <w:r w:rsidRPr="008F3E62">
              <w:rPr>
                <w:rStyle w:val="Hyperlink"/>
                <w:rFonts w:ascii="Times New Roman" w:hAnsi="Times New Roman" w:cs="Times New Roman"/>
                <w:noProof/>
                <w:sz w:val="24"/>
                <w:szCs w:val="24"/>
              </w:rPr>
              <w:t>Gradiant Signature Recognition</w:t>
            </w:r>
            <w:r w:rsidRPr="008F3E62">
              <w:rPr>
                <w:rFonts w:ascii="Times New Roman" w:hAnsi="Times New Roman" w:cs="Times New Roman"/>
                <w:noProof/>
                <w:webHidden/>
                <w:sz w:val="24"/>
                <w:szCs w:val="24"/>
              </w:rPr>
              <w:tab/>
            </w:r>
            <w:r w:rsidRPr="008F3E62">
              <w:rPr>
                <w:rFonts w:ascii="Times New Roman" w:hAnsi="Times New Roman" w:cs="Times New Roman"/>
                <w:noProof/>
                <w:webHidden/>
                <w:sz w:val="24"/>
                <w:szCs w:val="24"/>
              </w:rPr>
              <w:fldChar w:fldCharType="begin"/>
            </w:r>
            <w:r w:rsidRPr="008F3E62">
              <w:rPr>
                <w:rFonts w:ascii="Times New Roman" w:hAnsi="Times New Roman" w:cs="Times New Roman"/>
                <w:noProof/>
                <w:webHidden/>
                <w:sz w:val="24"/>
                <w:szCs w:val="24"/>
              </w:rPr>
              <w:instrText xml:space="preserve"> PAGEREF _Toc422409552 \h </w:instrText>
            </w:r>
            <w:r w:rsidRPr="008F3E62">
              <w:rPr>
                <w:rFonts w:ascii="Times New Roman" w:hAnsi="Times New Roman" w:cs="Times New Roman"/>
                <w:noProof/>
                <w:webHidden/>
                <w:sz w:val="24"/>
                <w:szCs w:val="24"/>
              </w:rPr>
            </w:r>
            <w:r w:rsidRPr="008F3E62">
              <w:rPr>
                <w:rFonts w:ascii="Times New Roman" w:hAnsi="Times New Roman" w:cs="Times New Roman"/>
                <w:noProof/>
                <w:webHidden/>
                <w:sz w:val="24"/>
                <w:szCs w:val="24"/>
              </w:rPr>
              <w:fldChar w:fldCharType="separate"/>
            </w:r>
            <w:r w:rsidRPr="008F3E62">
              <w:rPr>
                <w:rFonts w:ascii="Times New Roman" w:hAnsi="Times New Roman" w:cs="Times New Roman"/>
                <w:noProof/>
                <w:webHidden/>
                <w:sz w:val="24"/>
                <w:szCs w:val="24"/>
              </w:rPr>
              <w:t>4</w:t>
            </w:r>
            <w:r w:rsidRPr="008F3E62">
              <w:rPr>
                <w:rFonts w:ascii="Times New Roman" w:hAnsi="Times New Roman" w:cs="Times New Roman"/>
                <w:noProof/>
                <w:webHidden/>
                <w:sz w:val="24"/>
                <w:szCs w:val="24"/>
              </w:rPr>
              <w:fldChar w:fldCharType="end"/>
            </w:r>
          </w:hyperlink>
        </w:p>
        <w:p w:rsidR="008F3E62" w:rsidRPr="008F3E62" w:rsidRDefault="008F3E62">
          <w:pPr>
            <w:pStyle w:val="TOC2"/>
            <w:tabs>
              <w:tab w:val="left" w:pos="849"/>
              <w:tab w:val="right" w:leader="dot" w:pos="9345"/>
            </w:tabs>
            <w:rPr>
              <w:rFonts w:ascii="Times New Roman" w:hAnsi="Times New Roman" w:cs="Times New Roman"/>
              <w:noProof/>
              <w:sz w:val="24"/>
              <w:szCs w:val="24"/>
              <w:lang w:val="ru-RU"/>
            </w:rPr>
          </w:pPr>
          <w:hyperlink w:anchor="_Toc422409553" w:history="1">
            <w:r w:rsidRPr="008F3E62">
              <w:rPr>
                <w:rStyle w:val="Hyperlink"/>
                <w:rFonts w:ascii="Times New Roman" w:hAnsi="Times New Roman" w:cs="Times New Roman"/>
                <w:noProof/>
                <w:sz w:val="24"/>
                <w:szCs w:val="24"/>
              </w:rPr>
              <w:t>1.2</w:t>
            </w:r>
            <w:r w:rsidRPr="008F3E62">
              <w:rPr>
                <w:rFonts w:ascii="Times New Roman" w:hAnsi="Times New Roman" w:cs="Times New Roman"/>
                <w:noProof/>
                <w:sz w:val="24"/>
                <w:szCs w:val="24"/>
                <w:lang w:val="ru-RU"/>
              </w:rPr>
              <w:tab/>
            </w:r>
            <w:r w:rsidRPr="008F3E62">
              <w:rPr>
                <w:rStyle w:val="Hyperlink"/>
                <w:rFonts w:ascii="Times New Roman" w:hAnsi="Times New Roman" w:cs="Times New Roman"/>
                <w:noProof/>
                <w:sz w:val="24"/>
                <w:szCs w:val="24"/>
              </w:rPr>
              <w:t>Цели</w:t>
            </w:r>
            <w:r w:rsidRPr="008F3E62">
              <w:rPr>
                <w:rFonts w:ascii="Times New Roman" w:hAnsi="Times New Roman" w:cs="Times New Roman"/>
                <w:noProof/>
                <w:webHidden/>
                <w:sz w:val="24"/>
                <w:szCs w:val="24"/>
              </w:rPr>
              <w:tab/>
            </w:r>
            <w:r w:rsidRPr="008F3E62">
              <w:rPr>
                <w:rFonts w:ascii="Times New Roman" w:hAnsi="Times New Roman" w:cs="Times New Roman"/>
                <w:noProof/>
                <w:webHidden/>
                <w:sz w:val="24"/>
                <w:szCs w:val="24"/>
              </w:rPr>
              <w:fldChar w:fldCharType="begin"/>
            </w:r>
            <w:r w:rsidRPr="008F3E62">
              <w:rPr>
                <w:rFonts w:ascii="Times New Roman" w:hAnsi="Times New Roman" w:cs="Times New Roman"/>
                <w:noProof/>
                <w:webHidden/>
                <w:sz w:val="24"/>
                <w:szCs w:val="24"/>
              </w:rPr>
              <w:instrText xml:space="preserve"> PAGEREF _Toc422409553 \h </w:instrText>
            </w:r>
            <w:r w:rsidRPr="008F3E62">
              <w:rPr>
                <w:rFonts w:ascii="Times New Roman" w:hAnsi="Times New Roman" w:cs="Times New Roman"/>
                <w:noProof/>
                <w:webHidden/>
                <w:sz w:val="24"/>
                <w:szCs w:val="24"/>
              </w:rPr>
            </w:r>
            <w:r w:rsidRPr="008F3E62">
              <w:rPr>
                <w:rFonts w:ascii="Times New Roman" w:hAnsi="Times New Roman" w:cs="Times New Roman"/>
                <w:noProof/>
                <w:webHidden/>
                <w:sz w:val="24"/>
                <w:szCs w:val="24"/>
              </w:rPr>
              <w:fldChar w:fldCharType="separate"/>
            </w:r>
            <w:r w:rsidRPr="008F3E62">
              <w:rPr>
                <w:rFonts w:ascii="Times New Roman" w:hAnsi="Times New Roman" w:cs="Times New Roman"/>
                <w:noProof/>
                <w:webHidden/>
                <w:sz w:val="24"/>
                <w:szCs w:val="24"/>
              </w:rPr>
              <w:t>6</w:t>
            </w:r>
            <w:r w:rsidRPr="008F3E62">
              <w:rPr>
                <w:rFonts w:ascii="Times New Roman" w:hAnsi="Times New Roman" w:cs="Times New Roman"/>
                <w:noProof/>
                <w:webHidden/>
                <w:sz w:val="24"/>
                <w:szCs w:val="24"/>
              </w:rPr>
              <w:fldChar w:fldCharType="end"/>
            </w:r>
          </w:hyperlink>
        </w:p>
        <w:p w:rsidR="008F3E62" w:rsidRPr="008F3E62" w:rsidRDefault="008F3E62">
          <w:pPr>
            <w:pStyle w:val="TOC1"/>
            <w:tabs>
              <w:tab w:val="left" w:pos="440"/>
              <w:tab w:val="right" w:leader="dot" w:pos="9345"/>
            </w:tabs>
            <w:rPr>
              <w:rFonts w:ascii="Times New Roman" w:hAnsi="Times New Roman" w:cs="Times New Roman"/>
              <w:noProof/>
              <w:sz w:val="24"/>
              <w:szCs w:val="24"/>
            </w:rPr>
          </w:pPr>
          <w:hyperlink w:anchor="_Toc422409554" w:history="1">
            <w:r w:rsidRPr="008F3E62">
              <w:rPr>
                <w:rStyle w:val="Hyperlink"/>
                <w:rFonts w:ascii="Times New Roman" w:hAnsi="Times New Roman" w:cs="Times New Roman"/>
                <w:noProof/>
                <w:sz w:val="24"/>
                <w:szCs w:val="24"/>
              </w:rPr>
              <w:t>2</w:t>
            </w:r>
            <w:r w:rsidRPr="008F3E62">
              <w:rPr>
                <w:rFonts w:ascii="Times New Roman" w:hAnsi="Times New Roman" w:cs="Times New Roman"/>
                <w:noProof/>
                <w:sz w:val="24"/>
                <w:szCs w:val="24"/>
              </w:rPr>
              <w:tab/>
            </w:r>
            <w:r w:rsidRPr="008F3E62">
              <w:rPr>
                <w:rStyle w:val="Hyperlink"/>
                <w:rFonts w:ascii="Times New Roman" w:hAnsi="Times New Roman" w:cs="Times New Roman"/>
                <w:noProof/>
                <w:sz w:val="24"/>
                <w:szCs w:val="24"/>
              </w:rPr>
              <w:t>Математический аппарат</w:t>
            </w:r>
            <w:r w:rsidRPr="008F3E62">
              <w:rPr>
                <w:rFonts w:ascii="Times New Roman" w:hAnsi="Times New Roman" w:cs="Times New Roman"/>
                <w:noProof/>
                <w:webHidden/>
                <w:sz w:val="24"/>
                <w:szCs w:val="24"/>
              </w:rPr>
              <w:tab/>
            </w:r>
            <w:r w:rsidRPr="008F3E62">
              <w:rPr>
                <w:rFonts w:ascii="Times New Roman" w:hAnsi="Times New Roman" w:cs="Times New Roman"/>
                <w:noProof/>
                <w:webHidden/>
                <w:sz w:val="24"/>
                <w:szCs w:val="24"/>
              </w:rPr>
              <w:fldChar w:fldCharType="begin"/>
            </w:r>
            <w:r w:rsidRPr="008F3E62">
              <w:rPr>
                <w:rFonts w:ascii="Times New Roman" w:hAnsi="Times New Roman" w:cs="Times New Roman"/>
                <w:noProof/>
                <w:webHidden/>
                <w:sz w:val="24"/>
                <w:szCs w:val="24"/>
              </w:rPr>
              <w:instrText xml:space="preserve"> PAGEREF _Toc422409554 \h </w:instrText>
            </w:r>
            <w:r w:rsidRPr="008F3E62">
              <w:rPr>
                <w:rFonts w:ascii="Times New Roman" w:hAnsi="Times New Roman" w:cs="Times New Roman"/>
                <w:noProof/>
                <w:webHidden/>
                <w:sz w:val="24"/>
                <w:szCs w:val="24"/>
              </w:rPr>
            </w:r>
            <w:r w:rsidRPr="008F3E62">
              <w:rPr>
                <w:rFonts w:ascii="Times New Roman" w:hAnsi="Times New Roman" w:cs="Times New Roman"/>
                <w:noProof/>
                <w:webHidden/>
                <w:sz w:val="24"/>
                <w:szCs w:val="24"/>
              </w:rPr>
              <w:fldChar w:fldCharType="separate"/>
            </w:r>
            <w:r w:rsidRPr="008F3E62">
              <w:rPr>
                <w:rFonts w:ascii="Times New Roman" w:hAnsi="Times New Roman" w:cs="Times New Roman"/>
                <w:noProof/>
                <w:webHidden/>
                <w:sz w:val="24"/>
                <w:szCs w:val="24"/>
              </w:rPr>
              <w:t>7</w:t>
            </w:r>
            <w:r w:rsidRPr="008F3E62">
              <w:rPr>
                <w:rFonts w:ascii="Times New Roman" w:hAnsi="Times New Roman" w:cs="Times New Roman"/>
                <w:noProof/>
                <w:webHidden/>
                <w:sz w:val="24"/>
                <w:szCs w:val="24"/>
              </w:rPr>
              <w:fldChar w:fldCharType="end"/>
            </w:r>
          </w:hyperlink>
        </w:p>
        <w:p w:rsidR="008F3E62" w:rsidRPr="008F3E62" w:rsidRDefault="008F3E62">
          <w:pPr>
            <w:pStyle w:val="TOC2"/>
            <w:tabs>
              <w:tab w:val="left" w:pos="849"/>
              <w:tab w:val="right" w:leader="dot" w:pos="9345"/>
            </w:tabs>
            <w:rPr>
              <w:rFonts w:ascii="Times New Roman" w:hAnsi="Times New Roman" w:cs="Times New Roman"/>
              <w:noProof/>
              <w:sz w:val="24"/>
              <w:szCs w:val="24"/>
              <w:lang w:val="ru-RU"/>
            </w:rPr>
          </w:pPr>
          <w:hyperlink w:anchor="_Toc422409555" w:history="1">
            <w:r w:rsidRPr="008F3E62">
              <w:rPr>
                <w:rStyle w:val="Hyperlink"/>
                <w:rFonts w:ascii="Times New Roman" w:hAnsi="Times New Roman" w:cs="Times New Roman"/>
                <w:noProof/>
                <w:sz w:val="24"/>
                <w:szCs w:val="24"/>
              </w:rPr>
              <w:t>2.1</w:t>
            </w:r>
            <w:r w:rsidRPr="008F3E62">
              <w:rPr>
                <w:rFonts w:ascii="Times New Roman" w:hAnsi="Times New Roman" w:cs="Times New Roman"/>
                <w:noProof/>
                <w:sz w:val="24"/>
                <w:szCs w:val="24"/>
                <w:lang w:val="ru-RU"/>
              </w:rPr>
              <w:tab/>
            </w:r>
            <w:r w:rsidRPr="008F3E62">
              <w:rPr>
                <w:rStyle w:val="Hyperlink"/>
                <w:rFonts w:ascii="Times New Roman" w:hAnsi="Times New Roman" w:cs="Times New Roman"/>
                <w:noProof/>
                <w:sz w:val="24"/>
                <w:szCs w:val="24"/>
              </w:rPr>
              <w:t>Изучение методов получения динамических кривых</w:t>
            </w:r>
            <w:r w:rsidRPr="008F3E62">
              <w:rPr>
                <w:rFonts w:ascii="Times New Roman" w:hAnsi="Times New Roman" w:cs="Times New Roman"/>
                <w:noProof/>
                <w:webHidden/>
                <w:sz w:val="24"/>
                <w:szCs w:val="24"/>
              </w:rPr>
              <w:tab/>
            </w:r>
            <w:r w:rsidRPr="008F3E62">
              <w:rPr>
                <w:rFonts w:ascii="Times New Roman" w:hAnsi="Times New Roman" w:cs="Times New Roman"/>
                <w:noProof/>
                <w:webHidden/>
                <w:sz w:val="24"/>
                <w:szCs w:val="24"/>
              </w:rPr>
              <w:fldChar w:fldCharType="begin"/>
            </w:r>
            <w:r w:rsidRPr="008F3E62">
              <w:rPr>
                <w:rFonts w:ascii="Times New Roman" w:hAnsi="Times New Roman" w:cs="Times New Roman"/>
                <w:noProof/>
                <w:webHidden/>
                <w:sz w:val="24"/>
                <w:szCs w:val="24"/>
              </w:rPr>
              <w:instrText xml:space="preserve"> PAGEREF _Toc422409555 \h </w:instrText>
            </w:r>
            <w:r w:rsidRPr="008F3E62">
              <w:rPr>
                <w:rFonts w:ascii="Times New Roman" w:hAnsi="Times New Roman" w:cs="Times New Roman"/>
                <w:noProof/>
                <w:webHidden/>
                <w:sz w:val="24"/>
                <w:szCs w:val="24"/>
              </w:rPr>
            </w:r>
            <w:r w:rsidRPr="008F3E62">
              <w:rPr>
                <w:rFonts w:ascii="Times New Roman" w:hAnsi="Times New Roman" w:cs="Times New Roman"/>
                <w:noProof/>
                <w:webHidden/>
                <w:sz w:val="24"/>
                <w:szCs w:val="24"/>
              </w:rPr>
              <w:fldChar w:fldCharType="separate"/>
            </w:r>
            <w:r w:rsidRPr="008F3E62">
              <w:rPr>
                <w:rFonts w:ascii="Times New Roman" w:hAnsi="Times New Roman" w:cs="Times New Roman"/>
                <w:noProof/>
                <w:webHidden/>
                <w:sz w:val="24"/>
                <w:szCs w:val="24"/>
              </w:rPr>
              <w:t>7</w:t>
            </w:r>
            <w:r w:rsidRPr="008F3E62">
              <w:rPr>
                <w:rFonts w:ascii="Times New Roman" w:hAnsi="Times New Roman" w:cs="Times New Roman"/>
                <w:noProof/>
                <w:webHidden/>
                <w:sz w:val="24"/>
                <w:szCs w:val="24"/>
              </w:rPr>
              <w:fldChar w:fldCharType="end"/>
            </w:r>
          </w:hyperlink>
        </w:p>
        <w:p w:rsidR="008F3E62" w:rsidRPr="008F3E62" w:rsidRDefault="008F3E62">
          <w:pPr>
            <w:pStyle w:val="TOC2"/>
            <w:tabs>
              <w:tab w:val="left" w:pos="849"/>
              <w:tab w:val="right" w:leader="dot" w:pos="9345"/>
            </w:tabs>
            <w:rPr>
              <w:rFonts w:ascii="Times New Roman" w:hAnsi="Times New Roman" w:cs="Times New Roman"/>
              <w:noProof/>
              <w:sz w:val="24"/>
              <w:szCs w:val="24"/>
              <w:lang w:val="ru-RU"/>
            </w:rPr>
          </w:pPr>
          <w:hyperlink w:anchor="_Toc422409556" w:history="1">
            <w:r w:rsidRPr="008F3E62">
              <w:rPr>
                <w:rStyle w:val="Hyperlink"/>
                <w:rFonts w:ascii="Times New Roman" w:hAnsi="Times New Roman" w:cs="Times New Roman"/>
                <w:noProof/>
                <w:sz w:val="24"/>
                <w:szCs w:val="24"/>
              </w:rPr>
              <w:t>2.2</w:t>
            </w:r>
            <w:r w:rsidRPr="008F3E62">
              <w:rPr>
                <w:rFonts w:ascii="Times New Roman" w:hAnsi="Times New Roman" w:cs="Times New Roman"/>
                <w:noProof/>
                <w:sz w:val="24"/>
                <w:szCs w:val="24"/>
                <w:lang w:val="ru-RU"/>
              </w:rPr>
              <w:tab/>
            </w:r>
            <w:r w:rsidRPr="008F3E62">
              <w:rPr>
                <w:rStyle w:val="Hyperlink"/>
                <w:rFonts w:ascii="Times New Roman" w:hAnsi="Times New Roman" w:cs="Times New Roman"/>
                <w:noProof/>
                <w:sz w:val="24"/>
                <w:szCs w:val="24"/>
              </w:rPr>
              <w:t>Замена параметра</w:t>
            </w:r>
            <w:r w:rsidRPr="008F3E62">
              <w:rPr>
                <w:rFonts w:ascii="Times New Roman" w:hAnsi="Times New Roman" w:cs="Times New Roman"/>
                <w:noProof/>
                <w:webHidden/>
                <w:sz w:val="24"/>
                <w:szCs w:val="24"/>
              </w:rPr>
              <w:tab/>
            </w:r>
            <w:r w:rsidRPr="008F3E62">
              <w:rPr>
                <w:rFonts w:ascii="Times New Roman" w:hAnsi="Times New Roman" w:cs="Times New Roman"/>
                <w:noProof/>
                <w:webHidden/>
                <w:sz w:val="24"/>
                <w:szCs w:val="24"/>
              </w:rPr>
              <w:fldChar w:fldCharType="begin"/>
            </w:r>
            <w:r w:rsidRPr="008F3E62">
              <w:rPr>
                <w:rFonts w:ascii="Times New Roman" w:hAnsi="Times New Roman" w:cs="Times New Roman"/>
                <w:noProof/>
                <w:webHidden/>
                <w:sz w:val="24"/>
                <w:szCs w:val="24"/>
              </w:rPr>
              <w:instrText xml:space="preserve"> PAGEREF _Toc422409556 \h </w:instrText>
            </w:r>
            <w:r w:rsidRPr="008F3E62">
              <w:rPr>
                <w:rFonts w:ascii="Times New Roman" w:hAnsi="Times New Roman" w:cs="Times New Roman"/>
                <w:noProof/>
                <w:webHidden/>
                <w:sz w:val="24"/>
                <w:szCs w:val="24"/>
              </w:rPr>
            </w:r>
            <w:r w:rsidRPr="008F3E62">
              <w:rPr>
                <w:rFonts w:ascii="Times New Roman" w:hAnsi="Times New Roman" w:cs="Times New Roman"/>
                <w:noProof/>
                <w:webHidden/>
                <w:sz w:val="24"/>
                <w:szCs w:val="24"/>
              </w:rPr>
              <w:fldChar w:fldCharType="separate"/>
            </w:r>
            <w:r w:rsidRPr="008F3E62">
              <w:rPr>
                <w:rFonts w:ascii="Times New Roman" w:hAnsi="Times New Roman" w:cs="Times New Roman"/>
                <w:noProof/>
                <w:webHidden/>
                <w:sz w:val="24"/>
                <w:szCs w:val="24"/>
              </w:rPr>
              <w:t>12</w:t>
            </w:r>
            <w:r w:rsidRPr="008F3E62">
              <w:rPr>
                <w:rFonts w:ascii="Times New Roman" w:hAnsi="Times New Roman" w:cs="Times New Roman"/>
                <w:noProof/>
                <w:webHidden/>
                <w:sz w:val="24"/>
                <w:szCs w:val="24"/>
              </w:rPr>
              <w:fldChar w:fldCharType="end"/>
            </w:r>
          </w:hyperlink>
        </w:p>
        <w:p w:rsidR="008F3E62" w:rsidRPr="008F3E62" w:rsidRDefault="008F3E62">
          <w:pPr>
            <w:pStyle w:val="TOC2"/>
            <w:tabs>
              <w:tab w:val="left" w:pos="849"/>
              <w:tab w:val="right" w:leader="dot" w:pos="9345"/>
            </w:tabs>
            <w:rPr>
              <w:rFonts w:ascii="Times New Roman" w:hAnsi="Times New Roman" w:cs="Times New Roman"/>
              <w:noProof/>
              <w:sz w:val="24"/>
              <w:szCs w:val="24"/>
              <w:lang w:val="ru-RU"/>
            </w:rPr>
          </w:pPr>
          <w:hyperlink w:anchor="_Toc422409557" w:history="1">
            <w:r w:rsidRPr="008F3E62">
              <w:rPr>
                <w:rStyle w:val="Hyperlink"/>
                <w:rFonts w:ascii="Times New Roman" w:hAnsi="Times New Roman" w:cs="Times New Roman"/>
                <w:noProof/>
                <w:sz w:val="24"/>
                <w:szCs w:val="24"/>
              </w:rPr>
              <w:t>2.3</w:t>
            </w:r>
            <w:r w:rsidRPr="008F3E62">
              <w:rPr>
                <w:rFonts w:ascii="Times New Roman" w:hAnsi="Times New Roman" w:cs="Times New Roman"/>
                <w:noProof/>
                <w:sz w:val="24"/>
                <w:szCs w:val="24"/>
                <w:lang w:val="ru-RU"/>
              </w:rPr>
              <w:tab/>
            </w:r>
            <w:r w:rsidRPr="008F3E62">
              <w:rPr>
                <w:rStyle w:val="Hyperlink"/>
                <w:rFonts w:ascii="Times New Roman" w:hAnsi="Times New Roman" w:cs="Times New Roman"/>
                <w:noProof/>
                <w:sz w:val="24"/>
                <w:szCs w:val="24"/>
              </w:rPr>
              <w:t>Задача биометрической верификации подписи</w:t>
            </w:r>
            <w:r w:rsidRPr="008F3E62">
              <w:rPr>
                <w:rFonts w:ascii="Times New Roman" w:hAnsi="Times New Roman" w:cs="Times New Roman"/>
                <w:noProof/>
                <w:webHidden/>
                <w:sz w:val="24"/>
                <w:szCs w:val="24"/>
              </w:rPr>
              <w:tab/>
            </w:r>
            <w:r w:rsidRPr="008F3E62">
              <w:rPr>
                <w:rFonts w:ascii="Times New Roman" w:hAnsi="Times New Roman" w:cs="Times New Roman"/>
                <w:noProof/>
                <w:webHidden/>
                <w:sz w:val="24"/>
                <w:szCs w:val="24"/>
              </w:rPr>
              <w:fldChar w:fldCharType="begin"/>
            </w:r>
            <w:r w:rsidRPr="008F3E62">
              <w:rPr>
                <w:rFonts w:ascii="Times New Roman" w:hAnsi="Times New Roman" w:cs="Times New Roman"/>
                <w:noProof/>
                <w:webHidden/>
                <w:sz w:val="24"/>
                <w:szCs w:val="24"/>
              </w:rPr>
              <w:instrText xml:space="preserve"> PAGEREF _Toc422409557 \h </w:instrText>
            </w:r>
            <w:r w:rsidRPr="008F3E62">
              <w:rPr>
                <w:rFonts w:ascii="Times New Roman" w:hAnsi="Times New Roman" w:cs="Times New Roman"/>
                <w:noProof/>
                <w:webHidden/>
                <w:sz w:val="24"/>
                <w:szCs w:val="24"/>
              </w:rPr>
            </w:r>
            <w:r w:rsidRPr="008F3E62">
              <w:rPr>
                <w:rFonts w:ascii="Times New Roman" w:hAnsi="Times New Roman" w:cs="Times New Roman"/>
                <w:noProof/>
                <w:webHidden/>
                <w:sz w:val="24"/>
                <w:szCs w:val="24"/>
              </w:rPr>
              <w:fldChar w:fldCharType="separate"/>
            </w:r>
            <w:r w:rsidRPr="008F3E62">
              <w:rPr>
                <w:rFonts w:ascii="Times New Roman" w:hAnsi="Times New Roman" w:cs="Times New Roman"/>
                <w:noProof/>
                <w:webHidden/>
                <w:sz w:val="24"/>
                <w:szCs w:val="24"/>
              </w:rPr>
              <w:t>15</w:t>
            </w:r>
            <w:r w:rsidRPr="008F3E62">
              <w:rPr>
                <w:rFonts w:ascii="Times New Roman" w:hAnsi="Times New Roman" w:cs="Times New Roman"/>
                <w:noProof/>
                <w:webHidden/>
                <w:sz w:val="24"/>
                <w:szCs w:val="24"/>
              </w:rPr>
              <w:fldChar w:fldCharType="end"/>
            </w:r>
          </w:hyperlink>
        </w:p>
        <w:p w:rsidR="008F3E62" w:rsidRPr="008F3E62" w:rsidRDefault="008F3E62">
          <w:pPr>
            <w:pStyle w:val="TOC2"/>
            <w:tabs>
              <w:tab w:val="left" w:pos="849"/>
              <w:tab w:val="right" w:leader="dot" w:pos="9345"/>
            </w:tabs>
            <w:rPr>
              <w:rFonts w:ascii="Times New Roman" w:hAnsi="Times New Roman" w:cs="Times New Roman"/>
              <w:noProof/>
              <w:sz w:val="24"/>
              <w:szCs w:val="24"/>
              <w:lang w:val="ru-RU"/>
            </w:rPr>
          </w:pPr>
          <w:hyperlink w:anchor="_Toc422409558" w:history="1">
            <w:r w:rsidRPr="008F3E62">
              <w:rPr>
                <w:rStyle w:val="Hyperlink"/>
                <w:rFonts w:ascii="Times New Roman" w:hAnsi="Times New Roman" w:cs="Times New Roman"/>
                <w:noProof/>
                <w:sz w:val="24"/>
                <w:szCs w:val="24"/>
                <w:lang w:val="en-US"/>
              </w:rPr>
              <w:t>2.4</w:t>
            </w:r>
            <w:r w:rsidRPr="008F3E62">
              <w:rPr>
                <w:rFonts w:ascii="Times New Roman" w:hAnsi="Times New Roman" w:cs="Times New Roman"/>
                <w:noProof/>
                <w:sz w:val="24"/>
                <w:szCs w:val="24"/>
                <w:lang w:val="ru-RU"/>
              </w:rPr>
              <w:tab/>
            </w:r>
            <w:r w:rsidRPr="008F3E62">
              <w:rPr>
                <w:rStyle w:val="Hyperlink"/>
                <w:rFonts w:ascii="Times New Roman" w:hAnsi="Times New Roman" w:cs="Times New Roman"/>
                <w:noProof/>
                <w:sz w:val="24"/>
                <w:szCs w:val="24"/>
              </w:rPr>
              <w:t>Выделение экстремальных точек</w:t>
            </w:r>
            <w:r w:rsidRPr="008F3E62">
              <w:rPr>
                <w:rFonts w:ascii="Times New Roman" w:hAnsi="Times New Roman" w:cs="Times New Roman"/>
                <w:noProof/>
                <w:webHidden/>
                <w:sz w:val="24"/>
                <w:szCs w:val="24"/>
              </w:rPr>
              <w:tab/>
            </w:r>
            <w:r w:rsidRPr="008F3E62">
              <w:rPr>
                <w:rFonts w:ascii="Times New Roman" w:hAnsi="Times New Roman" w:cs="Times New Roman"/>
                <w:noProof/>
                <w:webHidden/>
                <w:sz w:val="24"/>
                <w:szCs w:val="24"/>
              </w:rPr>
              <w:fldChar w:fldCharType="begin"/>
            </w:r>
            <w:r w:rsidRPr="008F3E62">
              <w:rPr>
                <w:rFonts w:ascii="Times New Roman" w:hAnsi="Times New Roman" w:cs="Times New Roman"/>
                <w:noProof/>
                <w:webHidden/>
                <w:sz w:val="24"/>
                <w:szCs w:val="24"/>
              </w:rPr>
              <w:instrText xml:space="preserve"> PAGEREF _Toc422409558 \h </w:instrText>
            </w:r>
            <w:r w:rsidRPr="008F3E62">
              <w:rPr>
                <w:rFonts w:ascii="Times New Roman" w:hAnsi="Times New Roman" w:cs="Times New Roman"/>
                <w:noProof/>
                <w:webHidden/>
                <w:sz w:val="24"/>
                <w:szCs w:val="24"/>
              </w:rPr>
            </w:r>
            <w:r w:rsidRPr="008F3E62">
              <w:rPr>
                <w:rFonts w:ascii="Times New Roman" w:hAnsi="Times New Roman" w:cs="Times New Roman"/>
                <w:noProof/>
                <w:webHidden/>
                <w:sz w:val="24"/>
                <w:szCs w:val="24"/>
              </w:rPr>
              <w:fldChar w:fldCharType="separate"/>
            </w:r>
            <w:r w:rsidRPr="008F3E62">
              <w:rPr>
                <w:rFonts w:ascii="Times New Roman" w:hAnsi="Times New Roman" w:cs="Times New Roman"/>
                <w:noProof/>
                <w:webHidden/>
                <w:sz w:val="24"/>
                <w:szCs w:val="24"/>
              </w:rPr>
              <w:t>16</w:t>
            </w:r>
            <w:r w:rsidRPr="008F3E62">
              <w:rPr>
                <w:rFonts w:ascii="Times New Roman" w:hAnsi="Times New Roman" w:cs="Times New Roman"/>
                <w:noProof/>
                <w:webHidden/>
                <w:sz w:val="24"/>
                <w:szCs w:val="24"/>
              </w:rPr>
              <w:fldChar w:fldCharType="end"/>
            </w:r>
          </w:hyperlink>
        </w:p>
        <w:p w:rsidR="008F3E62" w:rsidRPr="008F3E62" w:rsidRDefault="008F3E62">
          <w:pPr>
            <w:pStyle w:val="TOC2"/>
            <w:tabs>
              <w:tab w:val="left" w:pos="849"/>
              <w:tab w:val="right" w:leader="dot" w:pos="9345"/>
            </w:tabs>
            <w:rPr>
              <w:rFonts w:ascii="Times New Roman" w:hAnsi="Times New Roman" w:cs="Times New Roman"/>
              <w:noProof/>
              <w:sz w:val="24"/>
              <w:szCs w:val="24"/>
              <w:lang w:val="ru-RU"/>
            </w:rPr>
          </w:pPr>
          <w:hyperlink w:anchor="_Toc422409559" w:history="1">
            <w:r w:rsidRPr="008F3E62">
              <w:rPr>
                <w:rStyle w:val="Hyperlink"/>
                <w:rFonts w:ascii="Times New Roman" w:hAnsi="Times New Roman" w:cs="Times New Roman"/>
                <w:noProof/>
                <w:sz w:val="24"/>
                <w:szCs w:val="24"/>
              </w:rPr>
              <w:t>2.5</w:t>
            </w:r>
            <w:r w:rsidRPr="008F3E62">
              <w:rPr>
                <w:rFonts w:ascii="Times New Roman" w:hAnsi="Times New Roman" w:cs="Times New Roman"/>
                <w:noProof/>
                <w:sz w:val="24"/>
                <w:szCs w:val="24"/>
                <w:lang w:val="ru-RU"/>
              </w:rPr>
              <w:tab/>
            </w:r>
            <w:r w:rsidRPr="008F3E62">
              <w:rPr>
                <w:rStyle w:val="Hyperlink"/>
                <w:rFonts w:ascii="Times New Roman" w:hAnsi="Times New Roman" w:cs="Times New Roman"/>
                <w:noProof/>
                <w:sz w:val="24"/>
                <w:szCs w:val="24"/>
              </w:rPr>
              <w:t>Вариативность почерка</w:t>
            </w:r>
            <w:r w:rsidRPr="008F3E62">
              <w:rPr>
                <w:rFonts w:ascii="Times New Roman" w:hAnsi="Times New Roman" w:cs="Times New Roman"/>
                <w:noProof/>
                <w:webHidden/>
                <w:sz w:val="24"/>
                <w:szCs w:val="24"/>
              </w:rPr>
              <w:tab/>
            </w:r>
            <w:r w:rsidRPr="008F3E62">
              <w:rPr>
                <w:rFonts w:ascii="Times New Roman" w:hAnsi="Times New Roman" w:cs="Times New Roman"/>
                <w:noProof/>
                <w:webHidden/>
                <w:sz w:val="24"/>
                <w:szCs w:val="24"/>
              </w:rPr>
              <w:fldChar w:fldCharType="begin"/>
            </w:r>
            <w:r w:rsidRPr="008F3E62">
              <w:rPr>
                <w:rFonts w:ascii="Times New Roman" w:hAnsi="Times New Roman" w:cs="Times New Roman"/>
                <w:noProof/>
                <w:webHidden/>
                <w:sz w:val="24"/>
                <w:szCs w:val="24"/>
              </w:rPr>
              <w:instrText xml:space="preserve"> PAGEREF _Toc422409559 \h </w:instrText>
            </w:r>
            <w:r w:rsidRPr="008F3E62">
              <w:rPr>
                <w:rFonts w:ascii="Times New Roman" w:hAnsi="Times New Roman" w:cs="Times New Roman"/>
                <w:noProof/>
                <w:webHidden/>
                <w:sz w:val="24"/>
                <w:szCs w:val="24"/>
              </w:rPr>
            </w:r>
            <w:r w:rsidRPr="008F3E62">
              <w:rPr>
                <w:rFonts w:ascii="Times New Roman" w:hAnsi="Times New Roman" w:cs="Times New Roman"/>
                <w:noProof/>
                <w:webHidden/>
                <w:sz w:val="24"/>
                <w:szCs w:val="24"/>
              </w:rPr>
              <w:fldChar w:fldCharType="separate"/>
            </w:r>
            <w:r w:rsidRPr="008F3E62">
              <w:rPr>
                <w:rFonts w:ascii="Times New Roman" w:hAnsi="Times New Roman" w:cs="Times New Roman"/>
                <w:noProof/>
                <w:webHidden/>
                <w:sz w:val="24"/>
                <w:szCs w:val="24"/>
              </w:rPr>
              <w:t>19</w:t>
            </w:r>
            <w:r w:rsidRPr="008F3E62">
              <w:rPr>
                <w:rFonts w:ascii="Times New Roman" w:hAnsi="Times New Roman" w:cs="Times New Roman"/>
                <w:noProof/>
                <w:webHidden/>
                <w:sz w:val="24"/>
                <w:szCs w:val="24"/>
              </w:rPr>
              <w:fldChar w:fldCharType="end"/>
            </w:r>
          </w:hyperlink>
        </w:p>
        <w:p w:rsidR="008F3E62" w:rsidRPr="008F3E62" w:rsidRDefault="008F3E62">
          <w:pPr>
            <w:pStyle w:val="TOC1"/>
            <w:tabs>
              <w:tab w:val="left" w:pos="440"/>
              <w:tab w:val="right" w:leader="dot" w:pos="9345"/>
            </w:tabs>
            <w:rPr>
              <w:rFonts w:ascii="Times New Roman" w:hAnsi="Times New Roman" w:cs="Times New Roman"/>
              <w:noProof/>
              <w:sz w:val="24"/>
              <w:szCs w:val="24"/>
            </w:rPr>
          </w:pPr>
          <w:hyperlink w:anchor="_Toc422409560" w:history="1">
            <w:r w:rsidRPr="008F3E62">
              <w:rPr>
                <w:rStyle w:val="Hyperlink"/>
                <w:rFonts w:ascii="Times New Roman" w:hAnsi="Times New Roman" w:cs="Times New Roman"/>
                <w:noProof/>
                <w:sz w:val="24"/>
                <w:szCs w:val="24"/>
              </w:rPr>
              <w:t>3</w:t>
            </w:r>
            <w:r w:rsidRPr="008F3E62">
              <w:rPr>
                <w:rFonts w:ascii="Times New Roman" w:hAnsi="Times New Roman" w:cs="Times New Roman"/>
                <w:noProof/>
                <w:sz w:val="24"/>
                <w:szCs w:val="24"/>
              </w:rPr>
              <w:tab/>
            </w:r>
            <w:r w:rsidRPr="008F3E62">
              <w:rPr>
                <w:rStyle w:val="Hyperlink"/>
                <w:rFonts w:ascii="Times New Roman" w:hAnsi="Times New Roman" w:cs="Times New Roman"/>
                <w:noProof/>
                <w:sz w:val="24"/>
                <w:szCs w:val="24"/>
              </w:rPr>
              <w:t>Структура приложения</w:t>
            </w:r>
            <w:r w:rsidRPr="008F3E62">
              <w:rPr>
                <w:rFonts w:ascii="Times New Roman" w:hAnsi="Times New Roman" w:cs="Times New Roman"/>
                <w:noProof/>
                <w:webHidden/>
                <w:sz w:val="24"/>
                <w:szCs w:val="24"/>
              </w:rPr>
              <w:tab/>
            </w:r>
            <w:r w:rsidRPr="008F3E62">
              <w:rPr>
                <w:rFonts w:ascii="Times New Roman" w:hAnsi="Times New Roman" w:cs="Times New Roman"/>
                <w:noProof/>
                <w:webHidden/>
                <w:sz w:val="24"/>
                <w:szCs w:val="24"/>
              </w:rPr>
              <w:fldChar w:fldCharType="begin"/>
            </w:r>
            <w:r w:rsidRPr="008F3E62">
              <w:rPr>
                <w:rFonts w:ascii="Times New Roman" w:hAnsi="Times New Roman" w:cs="Times New Roman"/>
                <w:noProof/>
                <w:webHidden/>
                <w:sz w:val="24"/>
                <w:szCs w:val="24"/>
              </w:rPr>
              <w:instrText xml:space="preserve"> PAGEREF _Toc422409560 \h </w:instrText>
            </w:r>
            <w:r w:rsidRPr="008F3E62">
              <w:rPr>
                <w:rFonts w:ascii="Times New Roman" w:hAnsi="Times New Roman" w:cs="Times New Roman"/>
                <w:noProof/>
                <w:webHidden/>
                <w:sz w:val="24"/>
                <w:szCs w:val="24"/>
              </w:rPr>
            </w:r>
            <w:r w:rsidRPr="008F3E62">
              <w:rPr>
                <w:rFonts w:ascii="Times New Roman" w:hAnsi="Times New Roman" w:cs="Times New Roman"/>
                <w:noProof/>
                <w:webHidden/>
                <w:sz w:val="24"/>
                <w:szCs w:val="24"/>
              </w:rPr>
              <w:fldChar w:fldCharType="separate"/>
            </w:r>
            <w:r w:rsidRPr="008F3E62">
              <w:rPr>
                <w:rFonts w:ascii="Times New Roman" w:hAnsi="Times New Roman" w:cs="Times New Roman"/>
                <w:noProof/>
                <w:webHidden/>
                <w:sz w:val="24"/>
                <w:szCs w:val="24"/>
              </w:rPr>
              <w:t>20</w:t>
            </w:r>
            <w:r w:rsidRPr="008F3E62">
              <w:rPr>
                <w:rFonts w:ascii="Times New Roman" w:hAnsi="Times New Roman" w:cs="Times New Roman"/>
                <w:noProof/>
                <w:webHidden/>
                <w:sz w:val="24"/>
                <w:szCs w:val="24"/>
              </w:rPr>
              <w:fldChar w:fldCharType="end"/>
            </w:r>
          </w:hyperlink>
        </w:p>
        <w:p w:rsidR="008F3E62" w:rsidRPr="008F3E62" w:rsidRDefault="008F3E62">
          <w:pPr>
            <w:pStyle w:val="TOC2"/>
            <w:tabs>
              <w:tab w:val="left" w:pos="849"/>
              <w:tab w:val="right" w:leader="dot" w:pos="9345"/>
            </w:tabs>
            <w:rPr>
              <w:rFonts w:ascii="Times New Roman" w:hAnsi="Times New Roman" w:cs="Times New Roman"/>
              <w:noProof/>
              <w:sz w:val="24"/>
              <w:szCs w:val="24"/>
              <w:lang w:val="ru-RU"/>
            </w:rPr>
          </w:pPr>
          <w:hyperlink w:anchor="_Toc422409561" w:history="1">
            <w:r w:rsidRPr="008F3E62">
              <w:rPr>
                <w:rStyle w:val="Hyperlink"/>
                <w:rFonts w:ascii="Times New Roman" w:hAnsi="Times New Roman" w:cs="Times New Roman"/>
                <w:noProof/>
                <w:sz w:val="24"/>
                <w:szCs w:val="24"/>
              </w:rPr>
              <w:t>3.1</w:t>
            </w:r>
            <w:r w:rsidRPr="008F3E62">
              <w:rPr>
                <w:rFonts w:ascii="Times New Roman" w:hAnsi="Times New Roman" w:cs="Times New Roman"/>
                <w:noProof/>
                <w:sz w:val="24"/>
                <w:szCs w:val="24"/>
                <w:lang w:val="ru-RU"/>
              </w:rPr>
              <w:tab/>
            </w:r>
            <w:r w:rsidRPr="008F3E62">
              <w:rPr>
                <w:rStyle w:val="Hyperlink"/>
                <w:rFonts w:ascii="Times New Roman" w:hAnsi="Times New Roman" w:cs="Times New Roman"/>
                <w:noProof/>
                <w:sz w:val="24"/>
                <w:szCs w:val="24"/>
              </w:rPr>
              <w:t>Параметрически заданные кривые</w:t>
            </w:r>
            <w:r w:rsidRPr="008F3E62">
              <w:rPr>
                <w:rFonts w:ascii="Times New Roman" w:hAnsi="Times New Roman" w:cs="Times New Roman"/>
                <w:noProof/>
                <w:webHidden/>
                <w:sz w:val="24"/>
                <w:szCs w:val="24"/>
              </w:rPr>
              <w:tab/>
            </w:r>
            <w:r w:rsidRPr="008F3E62">
              <w:rPr>
                <w:rFonts w:ascii="Times New Roman" w:hAnsi="Times New Roman" w:cs="Times New Roman"/>
                <w:noProof/>
                <w:webHidden/>
                <w:sz w:val="24"/>
                <w:szCs w:val="24"/>
              </w:rPr>
              <w:fldChar w:fldCharType="begin"/>
            </w:r>
            <w:r w:rsidRPr="008F3E62">
              <w:rPr>
                <w:rFonts w:ascii="Times New Roman" w:hAnsi="Times New Roman" w:cs="Times New Roman"/>
                <w:noProof/>
                <w:webHidden/>
                <w:sz w:val="24"/>
                <w:szCs w:val="24"/>
              </w:rPr>
              <w:instrText xml:space="preserve"> PAGEREF _Toc422409561 \h </w:instrText>
            </w:r>
            <w:r w:rsidRPr="008F3E62">
              <w:rPr>
                <w:rFonts w:ascii="Times New Roman" w:hAnsi="Times New Roman" w:cs="Times New Roman"/>
                <w:noProof/>
                <w:webHidden/>
                <w:sz w:val="24"/>
                <w:szCs w:val="24"/>
              </w:rPr>
            </w:r>
            <w:r w:rsidRPr="008F3E62">
              <w:rPr>
                <w:rFonts w:ascii="Times New Roman" w:hAnsi="Times New Roman" w:cs="Times New Roman"/>
                <w:noProof/>
                <w:webHidden/>
                <w:sz w:val="24"/>
                <w:szCs w:val="24"/>
              </w:rPr>
              <w:fldChar w:fldCharType="separate"/>
            </w:r>
            <w:r w:rsidRPr="008F3E62">
              <w:rPr>
                <w:rFonts w:ascii="Times New Roman" w:hAnsi="Times New Roman" w:cs="Times New Roman"/>
                <w:noProof/>
                <w:webHidden/>
                <w:sz w:val="24"/>
                <w:szCs w:val="24"/>
              </w:rPr>
              <w:t>20</w:t>
            </w:r>
            <w:r w:rsidRPr="008F3E62">
              <w:rPr>
                <w:rFonts w:ascii="Times New Roman" w:hAnsi="Times New Roman" w:cs="Times New Roman"/>
                <w:noProof/>
                <w:webHidden/>
                <w:sz w:val="24"/>
                <w:szCs w:val="24"/>
              </w:rPr>
              <w:fldChar w:fldCharType="end"/>
            </w:r>
          </w:hyperlink>
        </w:p>
        <w:p w:rsidR="008F3E62" w:rsidRPr="008F3E62" w:rsidRDefault="008F3E62">
          <w:pPr>
            <w:pStyle w:val="TOC2"/>
            <w:tabs>
              <w:tab w:val="left" w:pos="849"/>
              <w:tab w:val="right" w:leader="dot" w:pos="9345"/>
            </w:tabs>
            <w:rPr>
              <w:rFonts w:ascii="Times New Roman" w:hAnsi="Times New Roman" w:cs="Times New Roman"/>
              <w:noProof/>
              <w:sz w:val="24"/>
              <w:szCs w:val="24"/>
              <w:lang w:val="ru-RU"/>
            </w:rPr>
          </w:pPr>
          <w:hyperlink w:anchor="_Toc422409562" w:history="1">
            <w:r w:rsidRPr="008F3E62">
              <w:rPr>
                <w:rStyle w:val="Hyperlink"/>
                <w:rFonts w:ascii="Times New Roman" w:hAnsi="Times New Roman" w:cs="Times New Roman"/>
                <w:noProof/>
                <w:sz w:val="24"/>
                <w:szCs w:val="24"/>
              </w:rPr>
              <w:t>3.2</w:t>
            </w:r>
            <w:r w:rsidRPr="008F3E62">
              <w:rPr>
                <w:rFonts w:ascii="Times New Roman" w:hAnsi="Times New Roman" w:cs="Times New Roman"/>
                <w:noProof/>
                <w:sz w:val="24"/>
                <w:szCs w:val="24"/>
                <w:lang w:val="ru-RU"/>
              </w:rPr>
              <w:tab/>
            </w:r>
            <w:r w:rsidRPr="008F3E62">
              <w:rPr>
                <w:rStyle w:val="Hyperlink"/>
                <w:rFonts w:ascii="Times New Roman" w:hAnsi="Times New Roman" w:cs="Times New Roman"/>
                <w:noProof/>
                <w:sz w:val="24"/>
                <w:szCs w:val="24"/>
              </w:rPr>
              <w:t>Сравнение подписей</w:t>
            </w:r>
            <w:r w:rsidRPr="008F3E62">
              <w:rPr>
                <w:rFonts w:ascii="Times New Roman" w:hAnsi="Times New Roman" w:cs="Times New Roman"/>
                <w:noProof/>
                <w:webHidden/>
                <w:sz w:val="24"/>
                <w:szCs w:val="24"/>
              </w:rPr>
              <w:tab/>
            </w:r>
            <w:r w:rsidRPr="008F3E62">
              <w:rPr>
                <w:rFonts w:ascii="Times New Roman" w:hAnsi="Times New Roman" w:cs="Times New Roman"/>
                <w:noProof/>
                <w:webHidden/>
                <w:sz w:val="24"/>
                <w:szCs w:val="24"/>
              </w:rPr>
              <w:fldChar w:fldCharType="begin"/>
            </w:r>
            <w:r w:rsidRPr="008F3E62">
              <w:rPr>
                <w:rFonts w:ascii="Times New Roman" w:hAnsi="Times New Roman" w:cs="Times New Roman"/>
                <w:noProof/>
                <w:webHidden/>
                <w:sz w:val="24"/>
                <w:szCs w:val="24"/>
              </w:rPr>
              <w:instrText xml:space="preserve"> PAGEREF _Toc422409562 \h </w:instrText>
            </w:r>
            <w:r w:rsidRPr="008F3E62">
              <w:rPr>
                <w:rFonts w:ascii="Times New Roman" w:hAnsi="Times New Roman" w:cs="Times New Roman"/>
                <w:noProof/>
                <w:webHidden/>
                <w:sz w:val="24"/>
                <w:szCs w:val="24"/>
              </w:rPr>
            </w:r>
            <w:r w:rsidRPr="008F3E62">
              <w:rPr>
                <w:rFonts w:ascii="Times New Roman" w:hAnsi="Times New Roman" w:cs="Times New Roman"/>
                <w:noProof/>
                <w:webHidden/>
                <w:sz w:val="24"/>
                <w:szCs w:val="24"/>
              </w:rPr>
              <w:fldChar w:fldCharType="separate"/>
            </w:r>
            <w:r w:rsidRPr="008F3E62">
              <w:rPr>
                <w:rFonts w:ascii="Times New Roman" w:hAnsi="Times New Roman" w:cs="Times New Roman"/>
                <w:noProof/>
                <w:webHidden/>
                <w:sz w:val="24"/>
                <w:szCs w:val="24"/>
              </w:rPr>
              <w:t>23</w:t>
            </w:r>
            <w:r w:rsidRPr="008F3E62">
              <w:rPr>
                <w:rFonts w:ascii="Times New Roman" w:hAnsi="Times New Roman" w:cs="Times New Roman"/>
                <w:noProof/>
                <w:webHidden/>
                <w:sz w:val="24"/>
                <w:szCs w:val="24"/>
              </w:rPr>
              <w:fldChar w:fldCharType="end"/>
            </w:r>
          </w:hyperlink>
        </w:p>
        <w:p w:rsidR="008F3E62" w:rsidRPr="008F3E62" w:rsidRDefault="008F3E62">
          <w:pPr>
            <w:pStyle w:val="TOC1"/>
            <w:tabs>
              <w:tab w:val="left" w:pos="440"/>
              <w:tab w:val="right" w:leader="dot" w:pos="9345"/>
            </w:tabs>
            <w:rPr>
              <w:rFonts w:ascii="Times New Roman" w:hAnsi="Times New Roman" w:cs="Times New Roman"/>
              <w:noProof/>
              <w:sz w:val="24"/>
              <w:szCs w:val="24"/>
            </w:rPr>
          </w:pPr>
          <w:hyperlink w:anchor="_Toc422409563" w:history="1">
            <w:r w:rsidRPr="008F3E62">
              <w:rPr>
                <w:rStyle w:val="Hyperlink"/>
                <w:rFonts w:ascii="Times New Roman" w:hAnsi="Times New Roman" w:cs="Times New Roman"/>
                <w:noProof/>
                <w:sz w:val="24"/>
                <w:szCs w:val="24"/>
              </w:rPr>
              <w:t>4</w:t>
            </w:r>
            <w:r w:rsidRPr="008F3E62">
              <w:rPr>
                <w:rFonts w:ascii="Times New Roman" w:hAnsi="Times New Roman" w:cs="Times New Roman"/>
                <w:noProof/>
                <w:sz w:val="24"/>
                <w:szCs w:val="24"/>
              </w:rPr>
              <w:tab/>
            </w:r>
            <w:r w:rsidRPr="008F3E62">
              <w:rPr>
                <w:rStyle w:val="Hyperlink"/>
                <w:rFonts w:ascii="Times New Roman" w:hAnsi="Times New Roman" w:cs="Times New Roman"/>
                <w:noProof/>
                <w:sz w:val="24"/>
                <w:szCs w:val="24"/>
              </w:rPr>
              <w:t>Разработка пользовательского интерфейса</w:t>
            </w:r>
            <w:r w:rsidRPr="008F3E62">
              <w:rPr>
                <w:rFonts w:ascii="Times New Roman" w:hAnsi="Times New Roman" w:cs="Times New Roman"/>
                <w:noProof/>
                <w:webHidden/>
                <w:sz w:val="24"/>
                <w:szCs w:val="24"/>
              </w:rPr>
              <w:tab/>
            </w:r>
            <w:r w:rsidRPr="008F3E62">
              <w:rPr>
                <w:rFonts w:ascii="Times New Roman" w:hAnsi="Times New Roman" w:cs="Times New Roman"/>
                <w:noProof/>
                <w:webHidden/>
                <w:sz w:val="24"/>
                <w:szCs w:val="24"/>
              </w:rPr>
              <w:fldChar w:fldCharType="begin"/>
            </w:r>
            <w:r w:rsidRPr="008F3E62">
              <w:rPr>
                <w:rFonts w:ascii="Times New Roman" w:hAnsi="Times New Roman" w:cs="Times New Roman"/>
                <w:noProof/>
                <w:webHidden/>
                <w:sz w:val="24"/>
                <w:szCs w:val="24"/>
              </w:rPr>
              <w:instrText xml:space="preserve"> PAGEREF _Toc422409563 \h </w:instrText>
            </w:r>
            <w:r w:rsidRPr="008F3E62">
              <w:rPr>
                <w:rFonts w:ascii="Times New Roman" w:hAnsi="Times New Roman" w:cs="Times New Roman"/>
                <w:noProof/>
                <w:webHidden/>
                <w:sz w:val="24"/>
                <w:szCs w:val="24"/>
              </w:rPr>
            </w:r>
            <w:r w:rsidRPr="008F3E62">
              <w:rPr>
                <w:rFonts w:ascii="Times New Roman" w:hAnsi="Times New Roman" w:cs="Times New Roman"/>
                <w:noProof/>
                <w:webHidden/>
                <w:sz w:val="24"/>
                <w:szCs w:val="24"/>
              </w:rPr>
              <w:fldChar w:fldCharType="separate"/>
            </w:r>
            <w:r w:rsidRPr="008F3E62">
              <w:rPr>
                <w:rFonts w:ascii="Times New Roman" w:hAnsi="Times New Roman" w:cs="Times New Roman"/>
                <w:noProof/>
                <w:webHidden/>
                <w:sz w:val="24"/>
                <w:szCs w:val="24"/>
              </w:rPr>
              <w:t>26</w:t>
            </w:r>
            <w:r w:rsidRPr="008F3E62">
              <w:rPr>
                <w:rFonts w:ascii="Times New Roman" w:hAnsi="Times New Roman" w:cs="Times New Roman"/>
                <w:noProof/>
                <w:webHidden/>
                <w:sz w:val="24"/>
                <w:szCs w:val="24"/>
              </w:rPr>
              <w:fldChar w:fldCharType="end"/>
            </w:r>
          </w:hyperlink>
        </w:p>
        <w:p w:rsidR="008F3E62" w:rsidRPr="008F3E62" w:rsidRDefault="008F3E62">
          <w:pPr>
            <w:pStyle w:val="TOC1"/>
            <w:tabs>
              <w:tab w:val="right" w:leader="dot" w:pos="9345"/>
            </w:tabs>
            <w:rPr>
              <w:rFonts w:ascii="Times New Roman" w:hAnsi="Times New Roman" w:cs="Times New Roman"/>
              <w:noProof/>
              <w:sz w:val="24"/>
              <w:szCs w:val="24"/>
            </w:rPr>
          </w:pPr>
          <w:hyperlink w:anchor="_Toc422409564" w:history="1">
            <w:r w:rsidRPr="008F3E62">
              <w:rPr>
                <w:rStyle w:val="Hyperlink"/>
                <w:rFonts w:ascii="Times New Roman" w:hAnsi="Times New Roman" w:cs="Times New Roman"/>
                <w:noProof/>
                <w:sz w:val="24"/>
                <w:szCs w:val="24"/>
              </w:rPr>
              <w:t>Заключение</w:t>
            </w:r>
            <w:r w:rsidRPr="008F3E62">
              <w:rPr>
                <w:rFonts w:ascii="Times New Roman" w:hAnsi="Times New Roman" w:cs="Times New Roman"/>
                <w:noProof/>
                <w:webHidden/>
                <w:sz w:val="24"/>
                <w:szCs w:val="24"/>
              </w:rPr>
              <w:tab/>
            </w:r>
            <w:r w:rsidRPr="008F3E62">
              <w:rPr>
                <w:rFonts w:ascii="Times New Roman" w:hAnsi="Times New Roman" w:cs="Times New Roman"/>
                <w:noProof/>
                <w:webHidden/>
                <w:sz w:val="24"/>
                <w:szCs w:val="24"/>
              </w:rPr>
              <w:fldChar w:fldCharType="begin"/>
            </w:r>
            <w:r w:rsidRPr="008F3E62">
              <w:rPr>
                <w:rFonts w:ascii="Times New Roman" w:hAnsi="Times New Roman" w:cs="Times New Roman"/>
                <w:noProof/>
                <w:webHidden/>
                <w:sz w:val="24"/>
                <w:szCs w:val="24"/>
              </w:rPr>
              <w:instrText xml:space="preserve"> PAGEREF _Toc422409564 \h </w:instrText>
            </w:r>
            <w:r w:rsidRPr="008F3E62">
              <w:rPr>
                <w:rFonts w:ascii="Times New Roman" w:hAnsi="Times New Roman" w:cs="Times New Roman"/>
                <w:noProof/>
                <w:webHidden/>
                <w:sz w:val="24"/>
                <w:szCs w:val="24"/>
              </w:rPr>
            </w:r>
            <w:r w:rsidRPr="008F3E62">
              <w:rPr>
                <w:rFonts w:ascii="Times New Roman" w:hAnsi="Times New Roman" w:cs="Times New Roman"/>
                <w:noProof/>
                <w:webHidden/>
                <w:sz w:val="24"/>
                <w:szCs w:val="24"/>
              </w:rPr>
              <w:fldChar w:fldCharType="separate"/>
            </w:r>
            <w:r w:rsidRPr="008F3E62">
              <w:rPr>
                <w:rFonts w:ascii="Times New Roman" w:hAnsi="Times New Roman" w:cs="Times New Roman"/>
                <w:noProof/>
                <w:webHidden/>
                <w:sz w:val="24"/>
                <w:szCs w:val="24"/>
              </w:rPr>
              <w:t>27</w:t>
            </w:r>
            <w:r w:rsidRPr="008F3E62">
              <w:rPr>
                <w:rFonts w:ascii="Times New Roman" w:hAnsi="Times New Roman" w:cs="Times New Roman"/>
                <w:noProof/>
                <w:webHidden/>
                <w:sz w:val="24"/>
                <w:szCs w:val="24"/>
              </w:rPr>
              <w:fldChar w:fldCharType="end"/>
            </w:r>
          </w:hyperlink>
        </w:p>
        <w:p w:rsidR="008F3E62" w:rsidRPr="008F3E62" w:rsidRDefault="008F3E62">
          <w:pPr>
            <w:pStyle w:val="TOC1"/>
            <w:tabs>
              <w:tab w:val="right" w:leader="dot" w:pos="9345"/>
            </w:tabs>
            <w:rPr>
              <w:rFonts w:ascii="Times New Roman" w:hAnsi="Times New Roman" w:cs="Times New Roman"/>
              <w:noProof/>
              <w:sz w:val="24"/>
              <w:szCs w:val="24"/>
            </w:rPr>
          </w:pPr>
          <w:hyperlink w:anchor="_Toc422409565" w:history="1">
            <w:r w:rsidRPr="008F3E62">
              <w:rPr>
                <w:rStyle w:val="Hyperlink"/>
                <w:rFonts w:ascii="Times New Roman" w:hAnsi="Times New Roman" w:cs="Times New Roman"/>
                <w:noProof/>
                <w:sz w:val="24"/>
                <w:szCs w:val="24"/>
              </w:rPr>
              <w:t>Приложение А (обязательное)  Библиографический список</w:t>
            </w:r>
            <w:r w:rsidRPr="008F3E62">
              <w:rPr>
                <w:rFonts w:ascii="Times New Roman" w:hAnsi="Times New Roman" w:cs="Times New Roman"/>
                <w:noProof/>
                <w:webHidden/>
                <w:sz w:val="24"/>
                <w:szCs w:val="24"/>
              </w:rPr>
              <w:tab/>
            </w:r>
            <w:r w:rsidRPr="008F3E62">
              <w:rPr>
                <w:rFonts w:ascii="Times New Roman" w:hAnsi="Times New Roman" w:cs="Times New Roman"/>
                <w:noProof/>
                <w:webHidden/>
                <w:sz w:val="24"/>
                <w:szCs w:val="24"/>
              </w:rPr>
              <w:fldChar w:fldCharType="begin"/>
            </w:r>
            <w:r w:rsidRPr="008F3E62">
              <w:rPr>
                <w:rFonts w:ascii="Times New Roman" w:hAnsi="Times New Roman" w:cs="Times New Roman"/>
                <w:noProof/>
                <w:webHidden/>
                <w:sz w:val="24"/>
                <w:szCs w:val="24"/>
              </w:rPr>
              <w:instrText xml:space="preserve"> PAGEREF _Toc422409565 \h </w:instrText>
            </w:r>
            <w:r w:rsidRPr="008F3E62">
              <w:rPr>
                <w:rFonts w:ascii="Times New Roman" w:hAnsi="Times New Roman" w:cs="Times New Roman"/>
                <w:noProof/>
                <w:webHidden/>
                <w:sz w:val="24"/>
                <w:szCs w:val="24"/>
              </w:rPr>
            </w:r>
            <w:r w:rsidRPr="008F3E62">
              <w:rPr>
                <w:rFonts w:ascii="Times New Roman" w:hAnsi="Times New Roman" w:cs="Times New Roman"/>
                <w:noProof/>
                <w:webHidden/>
                <w:sz w:val="24"/>
                <w:szCs w:val="24"/>
              </w:rPr>
              <w:fldChar w:fldCharType="separate"/>
            </w:r>
            <w:r w:rsidRPr="008F3E62">
              <w:rPr>
                <w:rFonts w:ascii="Times New Roman" w:hAnsi="Times New Roman" w:cs="Times New Roman"/>
                <w:noProof/>
                <w:webHidden/>
                <w:sz w:val="24"/>
                <w:szCs w:val="24"/>
              </w:rPr>
              <w:t>28</w:t>
            </w:r>
            <w:r w:rsidRPr="008F3E62">
              <w:rPr>
                <w:rFonts w:ascii="Times New Roman" w:hAnsi="Times New Roman" w:cs="Times New Roman"/>
                <w:noProof/>
                <w:webHidden/>
                <w:sz w:val="24"/>
                <w:szCs w:val="24"/>
              </w:rPr>
              <w:fldChar w:fldCharType="end"/>
            </w:r>
          </w:hyperlink>
        </w:p>
        <w:p w:rsidR="000C1090" w:rsidRPr="00CE5C8A" w:rsidRDefault="008F3E62" w:rsidP="00CE5C8A">
          <w:pPr>
            <w:pStyle w:val="TOC1"/>
            <w:tabs>
              <w:tab w:val="right" w:leader="dot" w:pos="9345"/>
            </w:tabs>
            <w:rPr>
              <w:rFonts w:ascii="Times New Roman" w:hAnsi="Times New Roman" w:cs="Times New Roman"/>
              <w:noProof/>
              <w:sz w:val="24"/>
              <w:szCs w:val="24"/>
            </w:rPr>
          </w:pPr>
          <w:hyperlink w:anchor="_Toc422409566" w:history="1">
            <w:r w:rsidRPr="008F3E62">
              <w:rPr>
                <w:rStyle w:val="Hyperlink"/>
                <w:rFonts w:ascii="Times New Roman" w:hAnsi="Times New Roman" w:cs="Times New Roman"/>
                <w:noProof/>
                <w:sz w:val="24"/>
                <w:szCs w:val="24"/>
              </w:rPr>
              <w:t>Приложение Б (Обязательное) Часть листинга программы</w:t>
            </w:r>
            <w:r w:rsidRPr="008F3E62">
              <w:rPr>
                <w:rFonts w:ascii="Times New Roman" w:hAnsi="Times New Roman" w:cs="Times New Roman"/>
                <w:noProof/>
                <w:webHidden/>
                <w:sz w:val="24"/>
                <w:szCs w:val="24"/>
              </w:rPr>
              <w:tab/>
            </w:r>
            <w:r w:rsidRPr="008F3E62">
              <w:rPr>
                <w:rFonts w:ascii="Times New Roman" w:hAnsi="Times New Roman" w:cs="Times New Roman"/>
                <w:noProof/>
                <w:webHidden/>
                <w:sz w:val="24"/>
                <w:szCs w:val="24"/>
              </w:rPr>
              <w:fldChar w:fldCharType="begin"/>
            </w:r>
            <w:r w:rsidRPr="008F3E62">
              <w:rPr>
                <w:rFonts w:ascii="Times New Roman" w:hAnsi="Times New Roman" w:cs="Times New Roman"/>
                <w:noProof/>
                <w:webHidden/>
                <w:sz w:val="24"/>
                <w:szCs w:val="24"/>
              </w:rPr>
              <w:instrText xml:space="preserve"> PAGEREF _Toc422409566 \h </w:instrText>
            </w:r>
            <w:r w:rsidRPr="008F3E62">
              <w:rPr>
                <w:rFonts w:ascii="Times New Roman" w:hAnsi="Times New Roman" w:cs="Times New Roman"/>
                <w:noProof/>
                <w:webHidden/>
                <w:sz w:val="24"/>
                <w:szCs w:val="24"/>
              </w:rPr>
            </w:r>
            <w:r w:rsidRPr="008F3E62">
              <w:rPr>
                <w:rFonts w:ascii="Times New Roman" w:hAnsi="Times New Roman" w:cs="Times New Roman"/>
                <w:noProof/>
                <w:webHidden/>
                <w:sz w:val="24"/>
                <w:szCs w:val="24"/>
              </w:rPr>
              <w:fldChar w:fldCharType="separate"/>
            </w:r>
            <w:r w:rsidRPr="008F3E62">
              <w:rPr>
                <w:rFonts w:ascii="Times New Roman" w:hAnsi="Times New Roman" w:cs="Times New Roman"/>
                <w:noProof/>
                <w:webHidden/>
                <w:sz w:val="24"/>
                <w:szCs w:val="24"/>
              </w:rPr>
              <w:t>29</w:t>
            </w:r>
            <w:r w:rsidRPr="008F3E62">
              <w:rPr>
                <w:rFonts w:ascii="Times New Roman" w:hAnsi="Times New Roman" w:cs="Times New Roman"/>
                <w:noProof/>
                <w:webHidden/>
                <w:sz w:val="24"/>
                <w:szCs w:val="24"/>
              </w:rPr>
              <w:fldChar w:fldCharType="end"/>
            </w:r>
          </w:hyperlink>
          <w:r w:rsidR="000C1090" w:rsidRPr="008F3E62">
            <w:rPr>
              <w:rFonts w:ascii="Times New Roman" w:hAnsi="Times New Roman" w:cs="Times New Roman"/>
              <w:sz w:val="24"/>
              <w:szCs w:val="24"/>
            </w:rPr>
            <w:fldChar w:fldCharType="end"/>
          </w:r>
        </w:p>
      </w:sdtContent>
    </w:sdt>
    <w:p w:rsidR="000C1090" w:rsidRDefault="000C1090" w:rsidP="00AE17C4">
      <w:pPr>
        <w:contextualSpacing/>
      </w:pPr>
    </w:p>
    <w:p w:rsidR="000C1090" w:rsidRDefault="000C1090" w:rsidP="00AE17C4">
      <w:pPr>
        <w:contextualSpacing/>
      </w:pPr>
      <w:bookmarkStart w:id="1" w:name="_GoBack"/>
      <w:bookmarkEnd w:id="1"/>
    </w:p>
    <w:p w:rsidR="00FD2539" w:rsidRDefault="00FD2539" w:rsidP="00AE17C4">
      <w:pPr>
        <w:contextualSpacing/>
      </w:pPr>
      <w:r>
        <w:br w:type="page"/>
      </w:r>
    </w:p>
    <w:p w:rsidR="000C1090" w:rsidRDefault="00FD2539" w:rsidP="00AE17C4">
      <w:pPr>
        <w:pStyle w:val="Heading1"/>
        <w:numPr>
          <w:ilvl w:val="0"/>
          <w:numId w:val="0"/>
        </w:numPr>
        <w:ind w:left="432"/>
        <w:contextualSpacing/>
        <w:jc w:val="center"/>
      </w:pPr>
      <w:bookmarkStart w:id="2" w:name="_Toc422409550"/>
      <w:r>
        <w:lastRenderedPageBreak/>
        <w:t>Введение</w:t>
      </w:r>
      <w:bookmarkEnd w:id="2"/>
    </w:p>
    <w:p w:rsidR="00FD2539" w:rsidRDefault="00FD2539" w:rsidP="00AE17C4">
      <w:pPr>
        <w:contextualSpacing/>
      </w:pPr>
    </w:p>
    <w:p w:rsidR="00F90957" w:rsidRDefault="005F2BBB" w:rsidP="005F2BBB">
      <w:pPr>
        <w:ind w:firstLine="709"/>
        <w:contextualSpacing/>
        <w:jc w:val="both"/>
        <w:rPr>
          <w:rFonts w:ascii="Times New Roman" w:hAnsi="Times New Roman" w:cs="Times New Roman"/>
          <w:sz w:val="24"/>
          <w:szCs w:val="24"/>
        </w:rPr>
      </w:pPr>
      <w:r>
        <w:rPr>
          <w:rFonts w:ascii="Times New Roman" w:hAnsi="Times New Roman" w:cs="Times New Roman"/>
          <w:sz w:val="24"/>
          <w:szCs w:val="24"/>
        </w:rPr>
        <w:t xml:space="preserve">Данная работа посвящена разработке Андроид-приложения для распознавания рукописной подписи. </w:t>
      </w:r>
      <w:r w:rsidR="00B173D9">
        <w:rPr>
          <w:rFonts w:ascii="Times New Roman" w:hAnsi="Times New Roman" w:cs="Times New Roman"/>
          <w:sz w:val="24"/>
          <w:szCs w:val="24"/>
        </w:rPr>
        <w:t xml:space="preserve">Смартфоны с сенсорным экраном получили широкое распространение по всему миру. </w:t>
      </w:r>
      <w:r w:rsidR="001F29CF">
        <w:rPr>
          <w:rFonts w:ascii="Times New Roman" w:hAnsi="Times New Roman" w:cs="Times New Roman"/>
          <w:sz w:val="24"/>
          <w:szCs w:val="24"/>
        </w:rPr>
        <w:t>Высокие технологии всё</w:t>
      </w:r>
      <w:r w:rsidR="004825EC">
        <w:rPr>
          <w:rFonts w:ascii="Times New Roman" w:hAnsi="Times New Roman" w:cs="Times New Roman"/>
          <w:sz w:val="24"/>
          <w:szCs w:val="24"/>
        </w:rPr>
        <w:t xml:space="preserve"> глубже проникают в нашу жизнь, однако с нами остаётся и наследие прошлых лет. Заимствованный у персональных компьютеров и перенесённый на смартфоны механихм авторизации с использованием паролей является надёжным и проверенным решением. Проблемой этого решения является необходимость использования клавиатурного интерфейса вместо пред</w:t>
      </w:r>
      <w:r w:rsidR="00F90957">
        <w:rPr>
          <w:rFonts w:ascii="Times New Roman" w:hAnsi="Times New Roman" w:cs="Times New Roman"/>
          <w:sz w:val="24"/>
          <w:szCs w:val="24"/>
        </w:rPr>
        <w:t xml:space="preserve">полагаемного управления жестами. </w:t>
      </w:r>
    </w:p>
    <w:p w:rsidR="00A96107" w:rsidRDefault="00F90957" w:rsidP="005F2BBB">
      <w:pPr>
        <w:ind w:firstLine="709"/>
        <w:contextualSpacing/>
        <w:jc w:val="both"/>
        <w:rPr>
          <w:rFonts w:ascii="Times New Roman" w:hAnsi="Times New Roman" w:cs="Times New Roman"/>
          <w:sz w:val="24"/>
          <w:szCs w:val="24"/>
        </w:rPr>
      </w:pPr>
      <w:r>
        <w:rPr>
          <w:rFonts w:ascii="Times New Roman" w:hAnsi="Times New Roman" w:cs="Times New Roman"/>
          <w:sz w:val="24"/>
          <w:szCs w:val="24"/>
        </w:rPr>
        <w:t>Одним из альтернативных подходов к авторизации пользователя является биометрическая авторизация. Использование уникальных для каждого человека признаков позволяет вывести средства авторизации на новый уровень эргономичности.</w:t>
      </w:r>
    </w:p>
    <w:p w:rsidR="00160544" w:rsidRPr="00587172" w:rsidRDefault="00160544" w:rsidP="005F2BBB">
      <w:pPr>
        <w:ind w:firstLine="709"/>
        <w:contextualSpacing/>
        <w:jc w:val="both"/>
        <w:rPr>
          <w:rFonts w:ascii="Times New Roman" w:hAnsi="Times New Roman" w:cs="Times New Roman"/>
          <w:sz w:val="24"/>
          <w:szCs w:val="24"/>
        </w:rPr>
      </w:pPr>
      <w:r>
        <w:rPr>
          <w:rFonts w:ascii="Times New Roman" w:hAnsi="Times New Roman" w:cs="Times New Roman"/>
          <w:sz w:val="24"/>
          <w:szCs w:val="24"/>
        </w:rPr>
        <w:t>Биометрия подписи</w:t>
      </w:r>
      <w:r w:rsidR="003C2EA8">
        <w:rPr>
          <w:rFonts w:ascii="Times New Roman" w:hAnsi="Times New Roman" w:cs="Times New Roman"/>
          <w:sz w:val="24"/>
          <w:szCs w:val="24"/>
        </w:rPr>
        <w:t xml:space="preserve"> </w:t>
      </w:r>
      <w:r>
        <w:rPr>
          <w:rFonts w:ascii="Times New Roman" w:hAnsi="Times New Roman" w:cs="Times New Roman"/>
          <w:sz w:val="24"/>
          <w:szCs w:val="24"/>
        </w:rPr>
        <w:t xml:space="preserve">выделяется среди остальных биометрических признаков тем, что основана на моторике работы групп мышц. </w:t>
      </w:r>
      <w:r w:rsidR="00081AF4">
        <w:rPr>
          <w:rFonts w:ascii="Times New Roman" w:hAnsi="Times New Roman" w:cs="Times New Roman"/>
          <w:sz w:val="24"/>
          <w:szCs w:val="24"/>
        </w:rPr>
        <w:t>Иными словами это процесс, а не статический признак. Процессом не получится наследить, как отпечатками пальцев, не удастся оставить на фотографии, как снимок роговицы глаза.</w:t>
      </w:r>
      <w:r w:rsidR="00EF1419">
        <w:rPr>
          <w:rFonts w:ascii="Times New Roman" w:hAnsi="Times New Roman" w:cs="Times New Roman"/>
          <w:sz w:val="24"/>
          <w:szCs w:val="24"/>
        </w:rPr>
        <w:t xml:space="preserve"> И в тоже время он является неотъемлемой частью нас, как и любой другой биометрический признак.</w:t>
      </w:r>
      <w:r w:rsidR="00587172">
        <w:rPr>
          <w:rFonts w:ascii="Times New Roman" w:hAnsi="Times New Roman" w:cs="Times New Roman"/>
          <w:sz w:val="24"/>
          <w:szCs w:val="24"/>
        </w:rPr>
        <w:t xml:space="preserve"> Биометиря подписи является одной из наиболее защищённых биометрических признаков</w:t>
      </w:r>
      <w:r w:rsidR="00697BEB">
        <w:rPr>
          <w:rFonts w:ascii="Times New Roman" w:hAnsi="Times New Roman" w:cs="Times New Roman"/>
          <w:sz w:val="24"/>
          <w:szCs w:val="24"/>
        </w:rPr>
        <w:t>.</w:t>
      </w:r>
    </w:p>
    <w:p w:rsidR="00B06596" w:rsidRPr="003C2EA8" w:rsidRDefault="00587172" w:rsidP="005F2BBB">
      <w:pPr>
        <w:ind w:firstLine="709"/>
        <w:contextualSpacing/>
        <w:jc w:val="both"/>
        <w:rPr>
          <w:rFonts w:ascii="Times New Roman" w:hAnsi="Times New Roman" w:cs="Times New Roman"/>
          <w:sz w:val="24"/>
          <w:szCs w:val="24"/>
        </w:rPr>
      </w:pPr>
      <w:r>
        <w:rPr>
          <w:rFonts w:ascii="Times New Roman" w:hAnsi="Times New Roman" w:cs="Times New Roman"/>
          <w:sz w:val="24"/>
          <w:szCs w:val="24"/>
        </w:rPr>
        <w:t>Сенсорные интерфейсы хорошо подходят для ввода подобного рода информации, что может способствовать широкому распростанению технологии авторизации на основе биометрии подписи</w:t>
      </w:r>
      <w:r w:rsidR="00697BEB">
        <w:rPr>
          <w:rFonts w:ascii="Times New Roman" w:hAnsi="Times New Roman" w:cs="Times New Roman"/>
          <w:sz w:val="24"/>
          <w:szCs w:val="24"/>
        </w:rPr>
        <w:t xml:space="preserve">. </w:t>
      </w:r>
    </w:p>
    <w:p w:rsidR="00A96107" w:rsidRDefault="00A96107" w:rsidP="005F2BBB">
      <w:pPr>
        <w:ind w:firstLine="709"/>
        <w:contextualSpacing/>
        <w:jc w:val="both"/>
        <w:rPr>
          <w:rFonts w:ascii="Times New Roman" w:hAnsi="Times New Roman" w:cs="Times New Roman"/>
          <w:sz w:val="24"/>
          <w:szCs w:val="24"/>
        </w:rPr>
      </w:pPr>
    </w:p>
    <w:p w:rsidR="00A96107" w:rsidRPr="005F2BBB" w:rsidRDefault="00A96107" w:rsidP="005F2BBB">
      <w:pPr>
        <w:ind w:firstLine="709"/>
        <w:contextualSpacing/>
        <w:jc w:val="both"/>
        <w:rPr>
          <w:rFonts w:ascii="Times New Roman" w:hAnsi="Times New Roman" w:cs="Times New Roman"/>
          <w:sz w:val="24"/>
          <w:szCs w:val="24"/>
        </w:rPr>
      </w:pPr>
    </w:p>
    <w:p w:rsidR="000C1090" w:rsidRDefault="000C1090" w:rsidP="00AE17C4">
      <w:pPr>
        <w:contextualSpacing/>
      </w:pPr>
      <w:r>
        <w:br w:type="page"/>
      </w:r>
    </w:p>
    <w:p w:rsidR="000C1090" w:rsidRPr="00E05808" w:rsidRDefault="000C1090" w:rsidP="00AE17C4">
      <w:pPr>
        <w:pStyle w:val="Heading1"/>
        <w:contextualSpacing/>
      </w:pPr>
      <w:bookmarkStart w:id="3" w:name="_Toc422409551"/>
      <w:r w:rsidRPr="00D161BF">
        <w:lastRenderedPageBreak/>
        <w:t>Обзор</w:t>
      </w:r>
      <w:r w:rsidRPr="00E05808">
        <w:t xml:space="preserve"> аналогов</w:t>
      </w:r>
      <w:bookmarkEnd w:id="3"/>
    </w:p>
    <w:p w:rsidR="000C1090" w:rsidRPr="00D161BF" w:rsidRDefault="000C1090" w:rsidP="00AE17C4">
      <w:pPr>
        <w:pStyle w:val="Heading2"/>
        <w:contextualSpacing/>
      </w:pPr>
      <w:bookmarkStart w:id="4" w:name="_Toc422409552"/>
      <w:r w:rsidRPr="00D161BF">
        <w:t>Gradiant Signature Recognition</w:t>
      </w:r>
      <w:bookmarkEnd w:id="4"/>
    </w:p>
    <w:p w:rsidR="000C1090" w:rsidRDefault="000C1090" w:rsidP="00AE17C4">
      <w:pPr>
        <w:contextualSpacing/>
        <w:rPr>
          <w:lang w:val="en-US"/>
        </w:rPr>
      </w:pPr>
    </w:p>
    <w:p w:rsidR="000C1090" w:rsidRDefault="000C1090" w:rsidP="00AE17C4">
      <w:pPr>
        <w:ind w:firstLine="709"/>
        <w:contextualSpacing/>
        <w:jc w:val="both"/>
        <w:rPr>
          <w:rFonts w:ascii="Times New Roman" w:hAnsi="Times New Roman" w:cs="Times New Roman"/>
          <w:sz w:val="24"/>
          <w:szCs w:val="24"/>
        </w:rPr>
      </w:pPr>
      <w:r w:rsidRPr="00E05808">
        <w:rPr>
          <w:rFonts w:ascii="Times New Roman" w:hAnsi="Times New Roman" w:cs="Times New Roman"/>
          <w:sz w:val="24"/>
          <w:szCs w:val="24"/>
        </w:rPr>
        <w:t>Андроид</w:t>
      </w:r>
      <w:r w:rsidRPr="00961ADB">
        <w:rPr>
          <w:rFonts w:ascii="Times New Roman" w:hAnsi="Times New Roman" w:cs="Times New Roman"/>
          <w:sz w:val="24"/>
          <w:szCs w:val="24"/>
        </w:rPr>
        <w:t>-</w:t>
      </w:r>
      <w:r w:rsidRPr="00E05808">
        <w:rPr>
          <w:rFonts w:ascii="Times New Roman" w:hAnsi="Times New Roman" w:cs="Times New Roman"/>
          <w:sz w:val="24"/>
          <w:szCs w:val="24"/>
        </w:rPr>
        <w:t>приложение</w:t>
      </w:r>
      <w:r w:rsidRPr="00961ADB">
        <w:rPr>
          <w:rFonts w:ascii="Times New Roman" w:hAnsi="Times New Roman" w:cs="Times New Roman"/>
          <w:sz w:val="24"/>
          <w:szCs w:val="24"/>
        </w:rPr>
        <w:t xml:space="preserve"> </w:t>
      </w:r>
      <w:proofErr w:type="spellStart"/>
      <w:r w:rsidRPr="00E05808">
        <w:rPr>
          <w:rFonts w:ascii="Times New Roman" w:hAnsi="Times New Roman" w:cs="Times New Roman"/>
          <w:sz w:val="24"/>
          <w:szCs w:val="24"/>
          <w:lang w:val="en-US"/>
        </w:rPr>
        <w:t>Gradiant</w:t>
      </w:r>
      <w:proofErr w:type="spellEnd"/>
      <w:r w:rsidRPr="00961ADB">
        <w:rPr>
          <w:rFonts w:ascii="Times New Roman" w:hAnsi="Times New Roman" w:cs="Times New Roman"/>
          <w:sz w:val="24"/>
          <w:szCs w:val="24"/>
        </w:rPr>
        <w:t xml:space="preserve"> </w:t>
      </w:r>
      <w:r w:rsidRPr="00E05808">
        <w:rPr>
          <w:rFonts w:ascii="Times New Roman" w:hAnsi="Times New Roman" w:cs="Times New Roman"/>
          <w:sz w:val="24"/>
          <w:szCs w:val="24"/>
          <w:lang w:val="en-US"/>
        </w:rPr>
        <w:t>Signature</w:t>
      </w:r>
      <w:r w:rsidRPr="00961ADB">
        <w:rPr>
          <w:rFonts w:ascii="Times New Roman" w:hAnsi="Times New Roman" w:cs="Times New Roman"/>
          <w:sz w:val="24"/>
          <w:szCs w:val="24"/>
        </w:rPr>
        <w:t xml:space="preserve"> </w:t>
      </w:r>
      <w:r w:rsidRPr="00E05808">
        <w:rPr>
          <w:rFonts w:ascii="Times New Roman" w:hAnsi="Times New Roman" w:cs="Times New Roman"/>
          <w:sz w:val="24"/>
          <w:szCs w:val="24"/>
          <w:lang w:val="en-US"/>
        </w:rPr>
        <w:t>Recognition</w:t>
      </w:r>
      <w:r w:rsidRPr="00961ADB">
        <w:rPr>
          <w:rFonts w:ascii="Times New Roman" w:hAnsi="Times New Roman" w:cs="Times New Roman"/>
          <w:sz w:val="24"/>
          <w:szCs w:val="24"/>
        </w:rPr>
        <w:t xml:space="preserve"> </w:t>
      </w:r>
      <w:r w:rsidRPr="00E05808">
        <w:rPr>
          <w:rFonts w:ascii="Times New Roman" w:hAnsi="Times New Roman" w:cs="Times New Roman"/>
          <w:sz w:val="24"/>
          <w:szCs w:val="24"/>
        </w:rPr>
        <w:t>основано</w:t>
      </w:r>
      <w:r w:rsidRPr="00961ADB">
        <w:rPr>
          <w:rFonts w:ascii="Times New Roman" w:hAnsi="Times New Roman" w:cs="Times New Roman"/>
          <w:sz w:val="24"/>
          <w:szCs w:val="24"/>
        </w:rPr>
        <w:t xml:space="preserve"> </w:t>
      </w:r>
      <w:r w:rsidRPr="00E05808">
        <w:rPr>
          <w:rFonts w:ascii="Times New Roman" w:hAnsi="Times New Roman" w:cs="Times New Roman"/>
          <w:sz w:val="24"/>
          <w:szCs w:val="24"/>
        </w:rPr>
        <w:t>на</w:t>
      </w:r>
      <w:r w:rsidRPr="00961ADB">
        <w:rPr>
          <w:rFonts w:ascii="Times New Roman" w:hAnsi="Times New Roman" w:cs="Times New Roman"/>
          <w:sz w:val="24"/>
          <w:szCs w:val="24"/>
        </w:rPr>
        <w:t xml:space="preserve"> </w:t>
      </w:r>
      <w:r w:rsidRPr="00E05808">
        <w:rPr>
          <w:rFonts w:ascii="Times New Roman" w:hAnsi="Times New Roman" w:cs="Times New Roman"/>
          <w:sz w:val="24"/>
          <w:szCs w:val="24"/>
          <w:lang w:val="en-US"/>
        </w:rPr>
        <w:t>Signature</w:t>
      </w:r>
      <w:r w:rsidRPr="00961ADB">
        <w:rPr>
          <w:rFonts w:ascii="Times New Roman" w:hAnsi="Times New Roman" w:cs="Times New Roman"/>
          <w:sz w:val="24"/>
          <w:szCs w:val="24"/>
        </w:rPr>
        <w:t xml:space="preserve"> </w:t>
      </w:r>
      <w:r w:rsidRPr="00E05808">
        <w:rPr>
          <w:rFonts w:ascii="Times New Roman" w:hAnsi="Times New Roman" w:cs="Times New Roman"/>
          <w:sz w:val="24"/>
          <w:szCs w:val="24"/>
          <w:lang w:val="en-US"/>
        </w:rPr>
        <w:t>Recognition</w:t>
      </w:r>
      <w:r w:rsidRPr="00961ADB">
        <w:rPr>
          <w:rFonts w:ascii="Times New Roman" w:hAnsi="Times New Roman" w:cs="Times New Roman"/>
          <w:sz w:val="24"/>
          <w:szCs w:val="24"/>
        </w:rPr>
        <w:t xml:space="preserve"> </w:t>
      </w:r>
      <w:r w:rsidRPr="00E05808">
        <w:rPr>
          <w:rFonts w:ascii="Times New Roman" w:hAnsi="Times New Roman" w:cs="Times New Roman"/>
          <w:sz w:val="24"/>
          <w:szCs w:val="24"/>
          <w:lang w:val="en-US"/>
        </w:rPr>
        <w:t>SDK</w:t>
      </w:r>
      <w:r w:rsidRPr="00961ADB">
        <w:rPr>
          <w:rFonts w:ascii="Times New Roman" w:hAnsi="Times New Roman" w:cs="Times New Roman"/>
          <w:sz w:val="24"/>
          <w:szCs w:val="24"/>
        </w:rPr>
        <w:t xml:space="preserve"> </w:t>
      </w:r>
      <w:r w:rsidRPr="00E05808">
        <w:rPr>
          <w:rFonts w:ascii="Times New Roman" w:hAnsi="Times New Roman" w:cs="Times New Roman"/>
          <w:sz w:val="24"/>
          <w:szCs w:val="24"/>
        </w:rPr>
        <w:t>от</w:t>
      </w:r>
      <w:r w:rsidRPr="00961ADB">
        <w:rPr>
          <w:rFonts w:ascii="Times New Roman" w:hAnsi="Times New Roman" w:cs="Times New Roman"/>
          <w:sz w:val="24"/>
          <w:szCs w:val="24"/>
        </w:rPr>
        <w:t xml:space="preserve"> </w:t>
      </w:r>
      <w:r w:rsidRPr="00E05808">
        <w:rPr>
          <w:rFonts w:ascii="Times New Roman" w:hAnsi="Times New Roman" w:cs="Times New Roman"/>
          <w:sz w:val="24"/>
          <w:szCs w:val="24"/>
        </w:rPr>
        <w:t>компании</w:t>
      </w:r>
      <w:r w:rsidRPr="00961AD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Gradiant</w:t>
      </w:r>
      <w:proofErr w:type="spellEnd"/>
      <w:r>
        <w:rPr>
          <w:rFonts w:ascii="Times New Roman" w:hAnsi="Times New Roman" w:cs="Times New Roman"/>
          <w:sz w:val="24"/>
          <w:szCs w:val="24"/>
        </w:rPr>
        <w:t xml:space="preserve"> и показывает возможности биометрической верификации, основанной на биометрии подписи.</w:t>
      </w:r>
    </w:p>
    <w:p w:rsidR="00E828FA" w:rsidRDefault="00E828FA" w:rsidP="00AE17C4">
      <w:pPr>
        <w:keepNext/>
        <w:contextualSpacing/>
        <w:jc w:val="center"/>
      </w:pPr>
      <w:r>
        <w:rPr>
          <w:rFonts w:ascii="Times New Roman" w:hAnsi="Times New Roman" w:cs="Times New Roman"/>
          <w:noProof/>
          <w:sz w:val="24"/>
          <w:szCs w:val="24"/>
        </w:rPr>
        <w:drawing>
          <wp:inline distT="0" distB="0" distL="0" distR="0" wp14:anchorId="346D9742" wp14:editId="6B508BA0">
            <wp:extent cx="2187245" cy="3749040"/>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5-06-08-16-09-10.png"/>
                    <pic:cNvPicPr/>
                  </pic:nvPicPr>
                  <pic:blipFill rotWithShape="1">
                    <a:blip r:embed="rId9" cstate="print">
                      <a:extLst>
                        <a:ext uri="{28A0092B-C50C-407E-A947-70E740481C1C}">
                          <a14:useLocalDpi xmlns:a14="http://schemas.microsoft.com/office/drawing/2010/main" val="0"/>
                        </a:ext>
                      </a:extLst>
                    </a:blip>
                    <a:srcRect t="3684"/>
                    <a:stretch/>
                  </pic:blipFill>
                  <pic:spPr bwMode="auto">
                    <a:xfrm>
                      <a:off x="0" y="0"/>
                      <a:ext cx="2188384" cy="3750992"/>
                    </a:xfrm>
                    <a:prstGeom prst="rect">
                      <a:avLst/>
                    </a:prstGeom>
                    <a:ln>
                      <a:noFill/>
                    </a:ln>
                    <a:extLst>
                      <a:ext uri="{53640926-AAD7-44D8-BBD7-CCE9431645EC}">
                        <a14:shadowObscured xmlns:a14="http://schemas.microsoft.com/office/drawing/2010/main"/>
                      </a:ext>
                    </a:extLst>
                  </pic:spPr>
                </pic:pic>
              </a:graphicData>
            </a:graphic>
          </wp:inline>
        </w:drawing>
      </w:r>
    </w:p>
    <w:p w:rsidR="00E828FA" w:rsidRPr="00E828FA" w:rsidRDefault="00E828FA" w:rsidP="00AE17C4">
      <w:pPr>
        <w:pStyle w:val="Caption"/>
        <w:contextualSpacing/>
        <w:jc w:val="center"/>
        <w:rPr>
          <w:rFonts w:ascii="Times New Roman" w:hAnsi="Times New Roman" w:cs="Times New Roman"/>
          <w:sz w:val="24"/>
          <w:szCs w:val="24"/>
          <w:lang w:val="en-US"/>
        </w:rPr>
      </w:pPr>
      <w:r w:rsidRPr="00E828FA">
        <w:rPr>
          <w:rFonts w:ascii="Times New Roman" w:hAnsi="Times New Roman" w:cs="Times New Roman"/>
          <w:sz w:val="24"/>
          <w:szCs w:val="24"/>
        </w:rPr>
        <w:t>Рисунок</w:t>
      </w:r>
      <w:r w:rsidRPr="00E828FA">
        <w:rPr>
          <w:rFonts w:ascii="Times New Roman" w:hAnsi="Times New Roman" w:cs="Times New Roman"/>
          <w:sz w:val="24"/>
          <w:szCs w:val="24"/>
          <w:lang w:val="en-US"/>
        </w:rPr>
        <w:t xml:space="preserve"> </w:t>
      </w:r>
      <w:r w:rsidRPr="00E828FA">
        <w:rPr>
          <w:rFonts w:ascii="Times New Roman" w:hAnsi="Times New Roman" w:cs="Times New Roman"/>
          <w:sz w:val="24"/>
          <w:szCs w:val="24"/>
        </w:rPr>
        <w:fldChar w:fldCharType="begin"/>
      </w:r>
      <w:r w:rsidRPr="00E828FA">
        <w:rPr>
          <w:rFonts w:ascii="Times New Roman" w:hAnsi="Times New Roman" w:cs="Times New Roman"/>
          <w:sz w:val="24"/>
          <w:szCs w:val="24"/>
          <w:lang w:val="en-US"/>
        </w:rPr>
        <w:instrText xml:space="preserve"> SEQ </w:instrText>
      </w:r>
      <w:r w:rsidRPr="00E828FA">
        <w:rPr>
          <w:rFonts w:ascii="Times New Roman" w:hAnsi="Times New Roman" w:cs="Times New Roman"/>
          <w:sz w:val="24"/>
          <w:szCs w:val="24"/>
        </w:rPr>
        <w:instrText>Рисунок</w:instrText>
      </w:r>
      <w:r w:rsidRPr="00E828FA">
        <w:rPr>
          <w:rFonts w:ascii="Times New Roman" w:hAnsi="Times New Roman" w:cs="Times New Roman"/>
          <w:sz w:val="24"/>
          <w:szCs w:val="24"/>
          <w:lang w:val="en-US"/>
        </w:rPr>
        <w:instrText xml:space="preserve"> \* ARABIC </w:instrText>
      </w:r>
      <w:r w:rsidRPr="00E828FA">
        <w:rPr>
          <w:rFonts w:ascii="Times New Roman" w:hAnsi="Times New Roman" w:cs="Times New Roman"/>
          <w:sz w:val="24"/>
          <w:szCs w:val="24"/>
        </w:rPr>
        <w:fldChar w:fldCharType="separate"/>
      </w:r>
      <w:r w:rsidR="0013703E">
        <w:rPr>
          <w:rFonts w:ascii="Times New Roman" w:hAnsi="Times New Roman" w:cs="Times New Roman"/>
          <w:noProof/>
          <w:sz w:val="24"/>
          <w:szCs w:val="24"/>
          <w:lang w:val="en-US"/>
        </w:rPr>
        <w:t>1</w:t>
      </w:r>
      <w:r w:rsidRPr="00E828FA">
        <w:rPr>
          <w:rFonts w:ascii="Times New Roman" w:hAnsi="Times New Roman" w:cs="Times New Roman"/>
          <w:sz w:val="24"/>
          <w:szCs w:val="24"/>
        </w:rPr>
        <w:fldChar w:fldCharType="end"/>
      </w:r>
      <w:r w:rsidRPr="00E828FA">
        <w:rPr>
          <w:rFonts w:ascii="Times New Roman" w:hAnsi="Times New Roman" w:cs="Times New Roman"/>
          <w:sz w:val="24"/>
          <w:szCs w:val="24"/>
          <w:lang w:val="en-US"/>
        </w:rPr>
        <w:t xml:space="preserve"> - </w:t>
      </w:r>
      <w:r w:rsidRPr="00E828FA">
        <w:rPr>
          <w:rFonts w:ascii="Times New Roman" w:hAnsi="Times New Roman" w:cs="Times New Roman"/>
          <w:sz w:val="24"/>
          <w:szCs w:val="24"/>
        </w:rPr>
        <w:t>Главное</w:t>
      </w:r>
      <w:r w:rsidRPr="00E828FA">
        <w:rPr>
          <w:rFonts w:ascii="Times New Roman" w:hAnsi="Times New Roman" w:cs="Times New Roman"/>
          <w:sz w:val="24"/>
          <w:szCs w:val="24"/>
          <w:lang w:val="en-US"/>
        </w:rPr>
        <w:t xml:space="preserve"> </w:t>
      </w:r>
      <w:r w:rsidRPr="00E828FA">
        <w:rPr>
          <w:rFonts w:ascii="Times New Roman" w:hAnsi="Times New Roman" w:cs="Times New Roman"/>
          <w:sz w:val="24"/>
          <w:szCs w:val="24"/>
        </w:rPr>
        <w:t>меню</w:t>
      </w:r>
      <w:r w:rsidRPr="00E828FA">
        <w:rPr>
          <w:rFonts w:ascii="Times New Roman" w:hAnsi="Times New Roman" w:cs="Times New Roman"/>
          <w:sz w:val="24"/>
          <w:szCs w:val="24"/>
          <w:lang w:val="en-US"/>
        </w:rPr>
        <w:t xml:space="preserve"> </w:t>
      </w:r>
      <w:r w:rsidRPr="00E828FA">
        <w:rPr>
          <w:rFonts w:ascii="Times New Roman" w:hAnsi="Times New Roman" w:cs="Times New Roman"/>
          <w:sz w:val="24"/>
          <w:szCs w:val="24"/>
        </w:rPr>
        <w:t>программы</w:t>
      </w:r>
      <w:r w:rsidRPr="00E828FA">
        <w:rPr>
          <w:rFonts w:ascii="Times New Roman" w:hAnsi="Times New Roman" w:cs="Times New Roman"/>
          <w:sz w:val="24"/>
          <w:szCs w:val="24"/>
          <w:lang w:val="en-US"/>
        </w:rPr>
        <w:t xml:space="preserve"> </w:t>
      </w:r>
      <w:proofErr w:type="spellStart"/>
      <w:r w:rsidRPr="00E828FA">
        <w:rPr>
          <w:rFonts w:ascii="Times New Roman" w:hAnsi="Times New Roman" w:cs="Times New Roman"/>
          <w:sz w:val="24"/>
          <w:szCs w:val="24"/>
          <w:lang w:val="en-US"/>
        </w:rPr>
        <w:t>Graidiant</w:t>
      </w:r>
      <w:proofErr w:type="spellEnd"/>
      <w:r w:rsidRPr="00E828FA">
        <w:rPr>
          <w:rFonts w:ascii="Times New Roman" w:hAnsi="Times New Roman" w:cs="Times New Roman"/>
          <w:sz w:val="24"/>
          <w:szCs w:val="24"/>
          <w:lang w:val="en-US"/>
        </w:rPr>
        <w:t xml:space="preserve"> Signature Recognition</w:t>
      </w:r>
    </w:p>
    <w:p w:rsidR="00476C93" w:rsidRDefault="000C1090" w:rsidP="00AE17C4">
      <w:pPr>
        <w:ind w:firstLine="709"/>
        <w:contextualSpacing/>
        <w:jc w:val="both"/>
        <w:rPr>
          <w:rFonts w:ascii="Times New Roman" w:hAnsi="Times New Roman" w:cs="Times New Roman"/>
          <w:sz w:val="24"/>
          <w:szCs w:val="24"/>
        </w:rPr>
      </w:pPr>
      <w:r>
        <w:rPr>
          <w:rFonts w:ascii="Times New Roman" w:hAnsi="Times New Roman" w:cs="Times New Roman"/>
          <w:sz w:val="24"/>
          <w:szCs w:val="24"/>
        </w:rPr>
        <w:t xml:space="preserve">Приложение позволяет зарегистрировать человека, введя его имя и три раза повторив подпись на экране смартфона. В случае, если подписи сильно отличаются друг от друга, приложение попросит повторить ввод подписи ещё раз. Подписи зарегистрированных людей хранятся на серверах компании </w:t>
      </w:r>
      <w:proofErr w:type="spellStart"/>
      <w:r>
        <w:rPr>
          <w:rFonts w:ascii="Times New Roman" w:hAnsi="Times New Roman" w:cs="Times New Roman"/>
          <w:sz w:val="24"/>
          <w:szCs w:val="24"/>
          <w:lang w:val="en-US"/>
        </w:rPr>
        <w:t>Gradiant</w:t>
      </w:r>
      <w:proofErr w:type="spellEnd"/>
      <w:r>
        <w:rPr>
          <w:rFonts w:ascii="Times New Roman" w:hAnsi="Times New Roman" w:cs="Times New Roman"/>
          <w:sz w:val="24"/>
          <w:szCs w:val="24"/>
        </w:rPr>
        <w:t xml:space="preserve">. По условиям </w:t>
      </w:r>
      <w:r>
        <w:rPr>
          <w:rFonts w:ascii="Times New Roman" w:hAnsi="Times New Roman" w:cs="Times New Roman"/>
          <w:sz w:val="24"/>
          <w:szCs w:val="24"/>
          <w:lang w:val="en-US"/>
        </w:rPr>
        <w:t>private</w:t>
      </w:r>
      <w:r w:rsidRPr="0027207E">
        <w:rPr>
          <w:rFonts w:ascii="Times New Roman" w:hAnsi="Times New Roman" w:cs="Times New Roman"/>
          <w:sz w:val="24"/>
          <w:szCs w:val="24"/>
        </w:rPr>
        <w:t xml:space="preserve"> </w:t>
      </w:r>
      <w:r>
        <w:rPr>
          <w:rFonts w:ascii="Times New Roman" w:hAnsi="Times New Roman" w:cs="Times New Roman"/>
          <w:sz w:val="24"/>
          <w:szCs w:val="24"/>
          <w:lang w:val="en-US"/>
        </w:rPr>
        <w:t>policy</w:t>
      </w:r>
      <w:r w:rsidRPr="0027207E">
        <w:rPr>
          <w:rFonts w:ascii="Times New Roman" w:hAnsi="Times New Roman" w:cs="Times New Roman"/>
          <w:sz w:val="24"/>
          <w:szCs w:val="24"/>
        </w:rPr>
        <w:t xml:space="preserve"> </w:t>
      </w:r>
      <w:r>
        <w:rPr>
          <w:rFonts w:ascii="Times New Roman" w:hAnsi="Times New Roman" w:cs="Times New Roman"/>
          <w:sz w:val="24"/>
          <w:szCs w:val="24"/>
        </w:rPr>
        <w:t>компания обязуется непредоставлять эти данные кому либо. Данные хранятся один год, но их можно удалить досрочно, удалив зарегистрированного пользователя из приложения.</w:t>
      </w:r>
    </w:p>
    <w:p w:rsidR="00E828FA" w:rsidRDefault="00DD29EA" w:rsidP="00AE17C4">
      <w:pPr>
        <w:keepNext/>
        <w:contextualSpacing/>
        <w:jc w:val="center"/>
      </w:pPr>
      <w:r>
        <w:rPr>
          <w:rFonts w:ascii="Times New Roman" w:hAnsi="Times New Roman" w:cs="Times New Roman"/>
          <w:noProof/>
          <w:sz w:val="24"/>
          <w:szCs w:val="24"/>
        </w:rPr>
        <w:lastRenderedPageBreak/>
        <w:drawing>
          <wp:inline distT="0" distB="0" distL="0" distR="0" wp14:anchorId="0C09725D" wp14:editId="6175095D">
            <wp:extent cx="2190049" cy="375666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5-06-17-11-38-07.png"/>
                    <pic:cNvPicPr/>
                  </pic:nvPicPr>
                  <pic:blipFill rotWithShape="1">
                    <a:blip r:embed="rId10" cstate="print">
                      <a:extLst>
                        <a:ext uri="{28A0092B-C50C-407E-A947-70E740481C1C}">
                          <a14:useLocalDpi xmlns:a14="http://schemas.microsoft.com/office/drawing/2010/main" val="0"/>
                        </a:ext>
                      </a:extLst>
                    </a:blip>
                    <a:srcRect t="3523"/>
                    <a:stretch/>
                  </pic:blipFill>
                  <pic:spPr bwMode="auto">
                    <a:xfrm>
                      <a:off x="0" y="0"/>
                      <a:ext cx="2188800" cy="3754518"/>
                    </a:xfrm>
                    <a:prstGeom prst="rect">
                      <a:avLst/>
                    </a:prstGeom>
                    <a:ln>
                      <a:noFill/>
                    </a:ln>
                    <a:extLst>
                      <a:ext uri="{53640926-AAD7-44D8-BBD7-CCE9431645EC}">
                        <a14:shadowObscured xmlns:a14="http://schemas.microsoft.com/office/drawing/2010/main"/>
                      </a:ext>
                    </a:extLst>
                  </pic:spPr>
                </pic:pic>
              </a:graphicData>
            </a:graphic>
          </wp:inline>
        </w:drawing>
      </w:r>
    </w:p>
    <w:p w:rsidR="000C1090" w:rsidRPr="00E828FA" w:rsidRDefault="00E828FA" w:rsidP="00AE17C4">
      <w:pPr>
        <w:pStyle w:val="Caption"/>
        <w:contextualSpacing/>
        <w:jc w:val="center"/>
        <w:rPr>
          <w:rFonts w:ascii="Times New Roman" w:hAnsi="Times New Roman" w:cs="Times New Roman"/>
          <w:sz w:val="24"/>
          <w:szCs w:val="24"/>
        </w:rPr>
      </w:pPr>
      <w:r w:rsidRPr="00E828FA">
        <w:rPr>
          <w:rFonts w:ascii="Times New Roman" w:hAnsi="Times New Roman" w:cs="Times New Roman"/>
          <w:sz w:val="24"/>
          <w:szCs w:val="24"/>
        </w:rPr>
        <w:t xml:space="preserve">Рисунок </w:t>
      </w:r>
      <w:r w:rsidRPr="00E828FA">
        <w:rPr>
          <w:rFonts w:ascii="Times New Roman" w:hAnsi="Times New Roman" w:cs="Times New Roman"/>
          <w:sz w:val="24"/>
          <w:szCs w:val="24"/>
        </w:rPr>
        <w:fldChar w:fldCharType="begin"/>
      </w:r>
      <w:r w:rsidRPr="00E828FA">
        <w:rPr>
          <w:rFonts w:ascii="Times New Roman" w:hAnsi="Times New Roman" w:cs="Times New Roman"/>
          <w:sz w:val="24"/>
          <w:szCs w:val="24"/>
        </w:rPr>
        <w:instrText xml:space="preserve"> SEQ Рисунок \* ARABIC </w:instrText>
      </w:r>
      <w:r w:rsidRPr="00E828FA">
        <w:rPr>
          <w:rFonts w:ascii="Times New Roman" w:hAnsi="Times New Roman" w:cs="Times New Roman"/>
          <w:sz w:val="24"/>
          <w:szCs w:val="24"/>
        </w:rPr>
        <w:fldChar w:fldCharType="separate"/>
      </w:r>
      <w:r w:rsidR="0013703E">
        <w:rPr>
          <w:rFonts w:ascii="Times New Roman" w:hAnsi="Times New Roman" w:cs="Times New Roman"/>
          <w:noProof/>
          <w:sz w:val="24"/>
          <w:szCs w:val="24"/>
        </w:rPr>
        <w:t>2</w:t>
      </w:r>
      <w:r w:rsidRPr="00E828FA">
        <w:rPr>
          <w:rFonts w:ascii="Times New Roman" w:hAnsi="Times New Roman" w:cs="Times New Roman"/>
          <w:sz w:val="24"/>
          <w:szCs w:val="24"/>
        </w:rPr>
        <w:fldChar w:fldCharType="end"/>
      </w:r>
      <w:r w:rsidRPr="00196271">
        <w:rPr>
          <w:rFonts w:ascii="Times New Roman" w:hAnsi="Times New Roman" w:cs="Times New Roman"/>
          <w:sz w:val="24"/>
          <w:szCs w:val="24"/>
        </w:rPr>
        <w:t xml:space="preserve"> - </w:t>
      </w:r>
      <w:r w:rsidRPr="00E828FA">
        <w:rPr>
          <w:rFonts w:ascii="Times New Roman" w:hAnsi="Times New Roman" w:cs="Times New Roman"/>
          <w:sz w:val="24"/>
          <w:szCs w:val="24"/>
        </w:rPr>
        <w:t>Выбор пользователя для верификации</w:t>
      </w:r>
    </w:p>
    <w:p w:rsidR="00196271" w:rsidRDefault="000C1090" w:rsidP="00AE17C4">
      <w:pPr>
        <w:ind w:firstLine="709"/>
        <w:contextualSpacing/>
        <w:jc w:val="both"/>
        <w:rPr>
          <w:rFonts w:ascii="Times New Roman" w:hAnsi="Times New Roman" w:cs="Times New Roman"/>
          <w:sz w:val="24"/>
          <w:szCs w:val="24"/>
        </w:rPr>
      </w:pPr>
      <w:r>
        <w:rPr>
          <w:rFonts w:ascii="Times New Roman" w:hAnsi="Times New Roman" w:cs="Times New Roman"/>
          <w:sz w:val="24"/>
          <w:szCs w:val="24"/>
        </w:rPr>
        <w:t xml:space="preserve">Для верификации необходимо выбрать соответствующий пункт меню, выбрать человека и ввести подпись в предложенное окно. </w:t>
      </w:r>
    </w:p>
    <w:p w:rsidR="00196271" w:rsidRDefault="00196271" w:rsidP="00AE17C4">
      <w:pPr>
        <w:keepNext/>
        <w:contextualSpacing/>
        <w:jc w:val="center"/>
      </w:pPr>
      <w:r>
        <w:rPr>
          <w:rFonts w:ascii="Times New Roman" w:hAnsi="Times New Roman" w:cs="Times New Roman"/>
          <w:noProof/>
          <w:sz w:val="24"/>
          <w:szCs w:val="24"/>
        </w:rPr>
        <w:drawing>
          <wp:inline distT="0" distB="0" distL="0" distR="0" wp14:anchorId="61F51BBC" wp14:editId="1335EB2B">
            <wp:extent cx="3901440" cy="2064345"/>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5-06-17-11-30-38.png"/>
                    <pic:cNvPicPr/>
                  </pic:nvPicPr>
                  <pic:blipFill rotWithShape="1">
                    <a:blip r:embed="rId11" cstate="print">
                      <a:extLst>
                        <a:ext uri="{28A0092B-C50C-407E-A947-70E740481C1C}">
                          <a14:useLocalDpi xmlns:a14="http://schemas.microsoft.com/office/drawing/2010/main" val="0"/>
                        </a:ext>
                      </a:extLst>
                    </a:blip>
                    <a:srcRect t="5905"/>
                    <a:stretch/>
                  </pic:blipFill>
                  <pic:spPr bwMode="auto">
                    <a:xfrm>
                      <a:off x="0" y="0"/>
                      <a:ext cx="3898800" cy="2062948"/>
                    </a:xfrm>
                    <a:prstGeom prst="rect">
                      <a:avLst/>
                    </a:prstGeom>
                    <a:ln>
                      <a:noFill/>
                    </a:ln>
                    <a:extLst>
                      <a:ext uri="{53640926-AAD7-44D8-BBD7-CCE9431645EC}">
                        <a14:shadowObscured xmlns:a14="http://schemas.microsoft.com/office/drawing/2010/main"/>
                      </a:ext>
                    </a:extLst>
                  </pic:spPr>
                </pic:pic>
              </a:graphicData>
            </a:graphic>
          </wp:inline>
        </w:drawing>
      </w:r>
    </w:p>
    <w:p w:rsidR="00196271" w:rsidRPr="00196271" w:rsidRDefault="00196271" w:rsidP="00AE17C4">
      <w:pPr>
        <w:pStyle w:val="Caption"/>
        <w:contextualSpacing/>
        <w:jc w:val="center"/>
        <w:rPr>
          <w:rFonts w:ascii="Times New Roman" w:hAnsi="Times New Roman" w:cs="Times New Roman"/>
          <w:sz w:val="24"/>
          <w:szCs w:val="24"/>
        </w:rPr>
      </w:pPr>
      <w:r w:rsidRPr="00196271">
        <w:rPr>
          <w:rFonts w:ascii="Times New Roman" w:hAnsi="Times New Roman" w:cs="Times New Roman"/>
          <w:sz w:val="24"/>
          <w:szCs w:val="24"/>
        </w:rPr>
        <w:t xml:space="preserve">Рисунок </w:t>
      </w:r>
      <w:r w:rsidRPr="00196271">
        <w:rPr>
          <w:rFonts w:ascii="Times New Roman" w:hAnsi="Times New Roman" w:cs="Times New Roman"/>
          <w:sz w:val="24"/>
          <w:szCs w:val="24"/>
        </w:rPr>
        <w:fldChar w:fldCharType="begin"/>
      </w:r>
      <w:r w:rsidRPr="00196271">
        <w:rPr>
          <w:rFonts w:ascii="Times New Roman" w:hAnsi="Times New Roman" w:cs="Times New Roman"/>
          <w:sz w:val="24"/>
          <w:szCs w:val="24"/>
        </w:rPr>
        <w:instrText xml:space="preserve"> SEQ Рисунок \* ARABIC </w:instrText>
      </w:r>
      <w:r w:rsidRPr="00196271">
        <w:rPr>
          <w:rFonts w:ascii="Times New Roman" w:hAnsi="Times New Roman" w:cs="Times New Roman"/>
          <w:sz w:val="24"/>
          <w:szCs w:val="24"/>
        </w:rPr>
        <w:fldChar w:fldCharType="separate"/>
      </w:r>
      <w:r w:rsidR="0013703E">
        <w:rPr>
          <w:rFonts w:ascii="Times New Roman" w:hAnsi="Times New Roman" w:cs="Times New Roman"/>
          <w:noProof/>
          <w:sz w:val="24"/>
          <w:szCs w:val="24"/>
        </w:rPr>
        <w:t>3</w:t>
      </w:r>
      <w:r w:rsidRPr="00196271">
        <w:rPr>
          <w:rFonts w:ascii="Times New Roman" w:hAnsi="Times New Roman" w:cs="Times New Roman"/>
          <w:sz w:val="24"/>
          <w:szCs w:val="24"/>
        </w:rPr>
        <w:fldChar w:fldCharType="end"/>
      </w:r>
      <w:r w:rsidRPr="00196271">
        <w:rPr>
          <w:rFonts w:ascii="Times New Roman" w:hAnsi="Times New Roman" w:cs="Times New Roman"/>
          <w:sz w:val="24"/>
          <w:szCs w:val="24"/>
        </w:rPr>
        <w:t xml:space="preserve"> - Поле ввода подписи</w:t>
      </w:r>
    </w:p>
    <w:p w:rsidR="000C1090" w:rsidRDefault="000C1090" w:rsidP="00AE17C4">
      <w:pPr>
        <w:ind w:firstLine="709"/>
        <w:contextualSpacing/>
        <w:jc w:val="both"/>
        <w:rPr>
          <w:rFonts w:ascii="Times New Roman" w:hAnsi="Times New Roman" w:cs="Times New Roman"/>
          <w:sz w:val="24"/>
          <w:szCs w:val="24"/>
        </w:rPr>
      </w:pPr>
      <w:r>
        <w:rPr>
          <w:rFonts w:ascii="Times New Roman" w:hAnsi="Times New Roman" w:cs="Times New Roman"/>
          <w:sz w:val="24"/>
          <w:szCs w:val="24"/>
        </w:rPr>
        <w:t>Возможных исходов три: расписавшийся человек не является владельцем аккаунта; расписавшийся человек является владельцем аккаунта, но подпись непохожа на привязанную к аккаунту; подписи совпадают, расписавшийся человек является владельцем аккаунта.</w:t>
      </w:r>
    </w:p>
    <w:p w:rsidR="00DF0960" w:rsidRDefault="00DF0960" w:rsidP="00AE17C4">
      <w:pPr>
        <w:ind w:firstLine="709"/>
        <w:contextualSpacing/>
        <w:jc w:val="both"/>
        <w:rPr>
          <w:rFonts w:ascii="Times New Roman" w:hAnsi="Times New Roman" w:cs="Times New Roman"/>
          <w:sz w:val="24"/>
          <w:szCs w:val="24"/>
        </w:rPr>
      </w:pPr>
    </w:p>
    <w:p w:rsidR="00DF0960" w:rsidRDefault="00DF0960" w:rsidP="00AE17C4">
      <w:pPr>
        <w:ind w:firstLine="709"/>
        <w:contextualSpacing/>
        <w:jc w:val="both"/>
        <w:rPr>
          <w:rFonts w:ascii="Times New Roman" w:hAnsi="Times New Roman" w:cs="Times New Roman"/>
          <w:sz w:val="24"/>
          <w:szCs w:val="24"/>
        </w:rPr>
      </w:pPr>
    </w:p>
    <w:p w:rsidR="00DF0960" w:rsidRDefault="00DF0960" w:rsidP="00DF0960">
      <w:pPr>
        <w:pStyle w:val="Heading2"/>
      </w:pPr>
      <w:bookmarkStart w:id="5" w:name="_Toc422409553"/>
      <w:r>
        <w:lastRenderedPageBreak/>
        <w:t>Цели</w:t>
      </w:r>
      <w:bookmarkEnd w:id="5"/>
    </w:p>
    <w:p w:rsidR="00DF0960" w:rsidRPr="00DF0960" w:rsidRDefault="00DF0960" w:rsidP="00DF0960"/>
    <w:p w:rsidR="00DF0960" w:rsidRDefault="00DF0960" w:rsidP="00AE17C4">
      <w:pPr>
        <w:ind w:firstLine="709"/>
        <w:contextualSpacing/>
        <w:jc w:val="both"/>
        <w:rPr>
          <w:rFonts w:ascii="Times New Roman" w:hAnsi="Times New Roman" w:cs="Times New Roman"/>
          <w:sz w:val="24"/>
          <w:szCs w:val="24"/>
        </w:rPr>
      </w:pPr>
      <w:r>
        <w:rPr>
          <w:rFonts w:ascii="Times New Roman" w:hAnsi="Times New Roman" w:cs="Times New Roman"/>
          <w:sz w:val="24"/>
          <w:szCs w:val="24"/>
        </w:rPr>
        <w:t xml:space="preserve">В связи с особенностями дистрибьюции другие аналоги рассмотреть не удалось. Однако, приложение </w:t>
      </w:r>
      <w:proofErr w:type="spellStart"/>
      <w:r>
        <w:rPr>
          <w:rFonts w:ascii="Times New Roman" w:hAnsi="Times New Roman" w:cs="Times New Roman"/>
          <w:sz w:val="24"/>
          <w:szCs w:val="24"/>
          <w:lang w:val="en-US"/>
        </w:rPr>
        <w:t>Graidiant</w:t>
      </w:r>
      <w:proofErr w:type="spellEnd"/>
      <w:r w:rsidRPr="00DF0960">
        <w:rPr>
          <w:rFonts w:ascii="Times New Roman" w:hAnsi="Times New Roman" w:cs="Times New Roman"/>
          <w:sz w:val="24"/>
          <w:szCs w:val="24"/>
        </w:rPr>
        <w:t xml:space="preserve"> </w:t>
      </w:r>
      <w:r>
        <w:rPr>
          <w:rFonts w:ascii="Times New Roman" w:hAnsi="Times New Roman" w:cs="Times New Roman"/>
          <w:sz w:val="24"/>
          <w:szCs w:val="24"/>
          <w:lang w:val="en-US"/>
        </w:rPr>
        <w:t>Signature</w:t>
      </w:r>
      <w:r w:rsidRPr="00DF0960">
        <w:rPr>
          <w:rFonts w:ascii="Times New Roman" w:hAnsi="Times New Roman" w:cs="Times New Roman"/>
          <w:sz w:val="24"/>
          <w:szCs w:val="24"/>
        </w:rPr>
        <w:t xml:space="preserve"> </w:t>
      </w:r>
      <w:r>
        <w:rPr>
          <w:rFonts w:ascii="Times New Roman" w:hAnsi="Times New Roman" w:cs="Times New Roman"/>
          <w:sz w:val="24"/>
          <w:szCs w:val="24"/>
          <w:lang w:val="en-US"/>
        </w:rPr>
        <w:t>Recognition</w:t>
      </w:r>
      <w:r w:rsidRPr="00DF0960">
        <w:rPr>
          <w:rFonts w:ascii="Times New Roman" w:hAnsi="Times New Roman" w:cs="Times New Roman"/>
          <w:sz w:val="24"/>
          <w:szCs w:val="24"/>
        </w:rPr>
        <w:t xml:space="preserve"> </w:t>
      </w:r>
      <w:r>
        <w:rPr>
          <w:rFonts w:ascii="Times New Roman" w:hAnsi="Times New Roman" w:cs="Times New Roman"/>
          <w:sz w:val="24"/>
          <w:szCs w:val="24"/>
        </w:rPr>
        <w:t xml:space="preserve">довольно чётко даёт понять, какой должна быть система авторизации, основанная на биометрии подписи. Однако приложение обладает </w:t>
      </w:r>
      <w:r w:rsidR="00AE0536">
        <w:rPr>
          <w:rFonts w:ascii="Times New Roman" w:hAnsi="Times New Roman" w:cs="Times New Roman"/>
          <w:sz w:val="24"/>
          <w:szCs w:val="24"/>
        </w:rPr>
        <w:t xml:space="preserve">закрытым исходным кодом, и технология сопоставления является тайной. </w:t>
      </w:r>
    </w:p>
    <w:p w:rsidR="00AE0536" w:rsidRPr="00DF0960" w:rsidRDefault="00AE0536" w:rsidP="00AE17C4">
      <w:pPr>
        <w:ind w:firstLine="709"/>
        <w:contextualSpacing/>
        <w:jc w:val="both"/>
        <w:rPr>
          <w:rFonts w:ascii="Times New Roman" w:hAnsi="Times New Roman" w:cs="Times New Roman"/>
          <w:sz w:val="24"/>
          <w:szCs w:val="24"/>
        </w:rPr>
      </w:pPr>
      <w:r>
        <w:rPr>
          <w:rFonts w:ascii="Times New Roman" w:hAnsi="Times New Roman" w:cs="Times New Roman"/>
          <w:sz w:val="24"/>
          <w:szCs w:val="24"/>
        </w:rPr>
        <w:t>Приложение, разработанное на открытой технологии способно быстрее развиваться и совершенствовать технологии, непрерывно повышая качество сопоставления и безопасность работы.</w:t>
      </w:r>
    </w:p>
    <w:p w:rsidR="00DF0960" w:rsidRDefault="00DF0960" w:rsidP="00AE17C4">
      <w:pPr>
        <w:ind w:firstLine="709"/>
        <w:contextualSpacing/>
        <w:jc w:val="both"/>
        <w:rPr>
          <w:rFonts w:ascii="Times New Roman" w:hAnsi="Times New Roman" w:cs="Times New Roman"/>
          <w:sz w:val="24"/>
          <w:szCs w:val="24"/>
        </w:rPr>
      </w:pPr>
    </w:p>
    <w:p w:rsidR="00DF0960" w:rsidRDefault="00DF0960" w:rsidP="00AE17C4">
      <w:pPr>
        <w:ind w:firstLine="709"/>
        <w:contextualSpacing/>
        <w:jc w:val="both"/>
        <w:rPr>
          <w:rFonts w:ascii="Times New Roman" w:hAnsi="Times New Roman" w:cs="Times New Roman"/>
          <w:sz w:val="24"/>
          <w:szCs w:val="24"/>
        </w:rPr>
      </w:pPr>
    </w:p>
    <w:p w:rsidR="00D161BF" w:rsidRDefault="00D161BF" w:rsidP="00AE17C4">
      <w:pPr>
        <w:contextualSpacing/>
        <w:rPr>
          <w:rFonts w:ascii="Times New Roman" w:hAnsi="Times New Roman" w:cs="Times New Roman"/>
          <w:sz w:val="24"/>
          <w:szCs w:val="24"/>
        </w:rPr>
      </w:pPr>
      <w:r>
        <w:rPr>
          <w:rFonts w:ascii="Times New Roman" w:hAnsi="Times New Roman" w:cs="Times New Roman"/>
          <w:sz w:val="24"/>
          <w:szCs w:val="24"/>
        </w:rPr>
        <w:br w:type="page"/>
      </w:r>
    </w:p>
    <w:p w:rsidR="000C1090" w:rsidRPr="002C3C0F" w:rsidRDefault="000C1090" w:rsidP="00AE17C4">
      <w:pPr>
        <w:pStyle w:val="Heading1"/>
        <w:contextualSpacing/>
      </w:pPr>
      <w:bookmarkStart w:id="6" w:name="_Toc416331006"/>
      <w:bookmarkStart w:id="7" w:name="_Toc422409554"/>
      <w:r w:rsidRPr="002C3C0F">
        <w:lastRenderedPageBreak/>
        <w:t>Математический аппарат</w:t>
      </w:r>
      <w:bookmarkEnd w:id="7"/>
    </w:p>
    <w:p w:rsidR="000C1090" w:rsidRDefault="000C1090" w:rsidP="00AE17C4">
      <w:pPr>
        <w:pStyle w:val="Heading2"/>
        <w:contextualSpacing/>
      </w:pPr>
      <w:bookmarkStart w:id="8" w:name="_Toc422409555"/>
      <w:r>
        <w:t>Изучение методов получения динамических кривых</w:t>
      </w:r>
      <w:bookmarkEnd w:id="6"/>
      <w:bookmarkEnd w:id="8"/>
    </w:p>
    <w:p w:rsidR="000C1090" w:rsidRPr="00745BE1" w:rsidRDefault="000C1090" w:rsidP="00AE17C4">
      <w:pPr>
        <w:contextualSpacing/>
      </w:pPr>
    </w:p>
    <w:p w:rsidR="000C1090" w:rsidRDefault="000C1090" w:rsidP="00AE17C4">
      <w:pPr>
        <w:ind w:firstLine="709"/>
        <w:contextualSpacing/>
        <w:jc w:val="both"/>
        <w:rPr>
          <w:rFonts w:ascii="Times New Roman" w:hAnsi="Times New Roman" w:cs="Times New Roman"/>
          <w:sz w:val="24"/>
          <w:szCs w:val="24"/>
        </w:rPr>
      </w:pPr>
      <w:r>
        <w:rPr>
          <w:rFonts w:ascii="Times New Roman" w:hAnsi="Times New Roman" w:cs="Times New Roman"/>
          <w:sz w:val="24"/>
          <w:szCs w:val="24"/>
        </w:rPr>
        <w:t>Имеется последовательность точек</w:t>
      </w:r>
      <w:r w:rsidR="003A365A">
        <w:rPr>
          <w:rFonts w:ascii="Times New Roman" w:hAnsi="Times New Roman" w:cs="Times New Roman"/>
          <w:sz w:val="24"/>
          <w:szCs w:val="24"/>
        </w:rPr>
        <w:t xml:space="preserve"> </w:t>
      </w:r>
      <m:oMath>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0</m:t>
                </m:r>
              </m:sub>
            </m:sSub>
          </m:e>
        </m:d>
        <m:r>
          <w:rPr>
            <w:rFonts w:ascii="Cambria Math" w:hAnsi="Cambria Math" w:cs="Times New Roman"/>
            <w:sz w:val="24"/>
            <w:szCs w:val="24"/>
          </w:rPr>
          <m:t xml:space="preserve">, </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e>
        </m:d>
        <m:r>
          <w:rPr>
            <w:rFonts w:ascii="Cambria Math" w:hAnsi="Cambria Math" w:cs="Times New Roman"/>
            <w:sz w:val="24"/>
            <w:szCs w:val="24"/>
          </w:rPr>
          <m:t xml:space="preserve">, …, </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m:t>
                </m:r>
              </m:sub>
            </m:sSub>
          </m:e>
        </m:d>
      </m:oMath>
      <w:r>
        <w:rPr>
          <w:rFonts w:ascii="Times New Roman" w:hAnsi="Times New Roman" w:cs="Times New Roman"/>
          <w:sz w:val="24"/>
          <w:szCs w:val="24"/>
        </w:rPr>
        <w:t xml:space="preserve">, принадлежащих некоторой параметрически заданной плоской кривой </w:t>
      </w:r>
      <m:oMath>
        <m:sSub>
          <m:sSubPr>
            <m:ctrlPr>
              <w:rPr>
                <w:rFonts w:ascii="Cambria Math" w:hAnsi="Cambria Math" w:cs="Times New Roman"/>
                <w:sz w:val="24"/>
                <w:szCs w:val="24"/>
              </w:rPr>
            </m:ctrlPr>
          </m:sSubPr>
          <m:e>
            <m:r>
              <m:rPr>
                <m:sty m:val="p"/>
              </m:rPr>
              <w:rPr>
                <w:rFonts w:ascii="Cambria Math" w:hAnsi="Cambria Math" w:cs="Times New Roman"/>
                <w:sz w:val="24"/>
                <w:szCs w:val="24"/>
              </w:rPr>
              <m:t>Γ</m:t>
            </m:r>
          </m:e>
          <m:sub>
            <m:r>
              <w:rPr>
                <w:rFonts w:ascii="Cambria Math" w:hAnsi="Cambria Math" w:cs="Times New Roman"/>
                <w:sz w:val="24"/>
                <w:szCs w:val="24"/>
                <w:lang w:val="en-US"/>
              </w:rPr>
              <m:t>R</m:t>
            </m:r>
          </m:sub>
        </m:sSub>
      </m:oMath>
      <w:r>
        <w:rPr>
          <w:rFonts w:ascii="Times New Roman" w:hAnsi="Times New Roman" w:cs="Times New Roman"/>
          <w:sz w:val="24"/>
          <w:szCs w:val="24"/>
        </w:rPr>
        <w:t xml:space="preserve">. </w:t>
      </w:r>
      <m:oMath>
        <m:sSubSup>
          <m:sSubSupPr>
            <m:ctrlPr>
              <w:rPr>
                <w:rFonts w:ascii="Cambria Math" w:hAnsi="Cambria Math" w:cs="Times New Roman"/>
                <w:i/>
                <w:sz w:val="24"/>
                <w:szCs w:val="24"/>
              </w:rPr>
            </m:ctrlPr>
          </m:sSubSup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m:t>
            </m:r>
          </m:e>
          <m:sub>
            <m:r>
              <w:rPr>
                <w:rFonts w:ascii="Cambria Math" w:hAnsi="Cambria Math" w:cs="Times New Roman"/>
                <w:sz w:val="24"/>
                <w:szCs w:val="24"/>
              </w:rPr>
              <m:t>i=0</m:t>
            </m:r>
          </m:sub>
          <m:sup>
            <m:r>
              <w:rPr>
                <w:rFonts w:ascii="Cambria Math" w:hAnsi="Cambria Math" w:cs="Times New Roman"/>
                <w:sz w:val="24"/>
                <w:szCs w:val="24"/>
              </w:rPr>
              <m:t>n</m:t>
            </m:r>
          </m:sup>
        </m:sSubSup>
      </m:oMath>
      <w:r w:rsidRPr="00873D26">
        <w:rPr>
          <w:rFonts w:ascii="Times New Roman" w:hAnsi="Times New Roman" w:cs="Times New Roman"/>
          <w:sz w:val="24"/>
          <w:szCs w:val="24"/>
        </w:rPr>
        <w:t xml:space="preserve"> – </w:t>
      </w:r>
      <w:r>
        <w:rPr>
          <w:rFonts w:ascii="Times New Roman" w:hAnsi="Times New Roman" w:cs="Times New Roman"/>
          <w:sz w:val="24"/>
          <w:szCs w:val="24"/>
        </w:rPr>
        <w:t xml:space="preserve">значение параметра кривой </w:t>
      </w:r>
      <m:oMath>
        <m:sSub>
          <m:sSubPr>
            <m:ctrlPr>
              <w:rPr>
                <w:rFonts w:ascii="Cambria Math" w:hAnsi="Cambria Math" w:cs="Times New Roman"/>
                <w:sz w:val="24"/>
                <w:szCs w:val="24"/>
              </w:rPr>
            </m:ctrlPr>
          </m:sSubPr>
          <m:e>
            <m:r>
              <m:rPr>
                <m:sty m:val="p"/>
              </m:rPr>
              <w:rPr>
                <w:rFonts w:ascii="Cambria Math" w:hAnsi="Cambria Math" w:cs="Times New Roman"/>
                <w:sz w:val="24"/>
                <w:szCs w:val="24"/>
              </w:rPr>
              <m:t>Γ</m:t>
            </m:r>
          </m:e>
          <m:sub>
            <m:r>
              <w:rPr>
                <w:rFonts w:ascii="Cambria Math" w:hAnsi="Cambria Math" w:cs="Times New Roman"/>
                <w:sz w:val="24"/>
                <w:szCs w:val="24"/>
              </w:rPr>
              <m:t>R</m:t>
            </m:r>
          </m:sub>
        </m:sSub>
      </m:oMath>
      <w:r>
        <w:rPr>
          <w:rFonts w:ascii="Times New Roman" w:hAnsi="Times New Roman" w:cs="Times New Roman"/>
          <w:sz w:val="24"/>
          <w:szCs w:val="24"/>
        </w:rPr>
        <w:t xml:space="preserve"> соответствующего </w:t>
      </w:r>
      <m:oMath>
        <m:r>
          <w:rPr>
            <w:rFonts w:ascii="Cambria Math" w:hAnsi="Cambria Math" w:cs="Times New Roman"/>
            <w:sz w:val="24"/>
            <w:szCs w:val="24"/>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i</m:t>
            </m:r>
          </m:sub>
        </m:sSub>
        <m:r>
          <w:rPr>
            <w:rFonts w:ascii="Cambria Math" w:hAnsi="Cambria Math" w:cs="Times New Roman"/>
            <w:sz w:val="24"/>
            <w:szCs w:val="24"/>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y</m:t>
            </m:r>
          </m:e>
          <m:sub>
            <m:r>
              <w:rPr>
                <w:rFonts w:ascii="Cambria Math" w:hAnsi="Cambria Math" w:cs="Times New Roman"/>
                <w:sz w:val="24"/>
                <w:szCs w:val="24"/>
                <w:lang w:val="en-US"/>
              </w:rPr>
              <m:t>i</m:t>
            </m:r>
          </m:sub>
        </m:sSub>
        <m:r>
          <w:rPr>
            <w:rFonts w:ascii="Cambria Math" w:hAnsi="Cambria Math" w:cs="Times New Roman"/>
            <w:sz w:val="24"/>
            <w:szCs w:val="24"/>
          </w:rPr>
          <m:t>)</m:t>
        </m:r>
      </m:oMath>
      <w:r w:rsidRPr="00873D26">
        <w:rPr>
          <w:rFonts w:ascii="Times New Roman" w:hAnsi="Times New Roman" w:cs="Times New Roman"/>
          <w:sz w:val="24"/>
          <w:szCs w:val="24"/>
        </w:rPr>
        <w:t>.</w:t>
      </w:r>
      <w:r>
        <w:rPr>
          <w:rFonts w:ascii="Times New Roman" w:hAnsi="Times New Roman" w:cs="Times New Roman"/>
          <w:sz w:val="24"/>
          <w:szCs w:val="24"/>
        </w:rPr>
        <w:t xml:space="preserve"> Известно, что кривая </w:t>
      </w:r>
      <m:oMath>
        <m:sSub>
          <m:sSubPr>
            <m:ctrlPr>
              <w:rPr>
                <w:rFonts w:ascii="Cambria Math" w:hAnsi="Cambria Math" w:cs="Times New Roman"/>
                <w:sz w:val="24"/>
                <w:szCs w:val="24"/>
              </w:rPr>
            </m:ctrlPr>
          </m:sSubPr>
          <m:e>
            <m:r>
              <m:rPr>
                <m:sty m:val="p"/>
              </m:rPr>
              <w:rPr>
                <w:rFonts w:ascii="Cambria Math" w:hAnsi="Cambria Math" w:cs="Times New Roman"/>
                <w:sz w:val="24"/>
                <w:szCs w:val="24"/>
              </w:rPr>
              <m:t>Γ</m:t>
            </m:r>
          </m:e>
          <m:sub>
            <m:r>
              <w:rPr>
                <w:rFonts w:ascii="Cambria Math" w:hAnsi="Cambria Math" w:cs="Times New Roman"/>
                <w:sz w:val="24"/>
                <w:szCs w:val="24"/>
              </w:rPr>
              <m:t>R</m:t>
            </m:r>
          </m:sub>
        </m:sSub>
      </m:oMath>
      <w:r w:rsidRPr="006D295A">
        <w:rPr>
          <w:rFonts w:ascii="Times New Roman" w:hAnsi="Times New Roman" w:cs="Times New Roman"/>
          <w:sz w:val="24"/>
          <w:szCs w:val="24"/>
        </w:rPr>
        <w:t xml:space="preserve"> </w:t>
      </w:r>
      <w:r>
        <w:rPr>
          <w:rFonts w:ascii="Times New Roman" w:hAnsi="Times New Roman" w:cs="Times New Roman"/>
          <w:sz w:val="24"/>
          <w:szCs w:val="24"/>
        </w:rPr>
        <w:t xml:space="preserve">гладкая. Необходимо интерполировать </w:t>
      </w:r>
      <m:oMath>
        <m:sSub>
          <m:sSubPr>
            <m:ctrlPr>
              <w:rPr>
                <w:rFonts w:ascii="Cambria Math" w:hAnsi="Cambria Math" w:cs="Times New Roman"/>
                <w:sz w:val="24"/>
                <w:szCs w:val="24"/>
              </w:rPr>
            </m:ctrlPr>
          </m:sSubPr>
          <m:e>
            <m:r>
              <m:rPr>
                <m:sty m:val="p"/>
              </m:rPr>
              <w:rPr>
                <w:rFonts w:ascii="Cambria Math" w:hAnsi="Cambria Math" w:cs="Times New Roman"/>
                <w:sz w:val="24"/>
                <w:szCs w:val="24"/>
              </w:rPr>
              <m:t>Γ</m:t>
            </m:r>
          </m:e>
          <m:sub>
            <m:r>
              <w:rPr>
                <w:rFonts w:ascii="Cambria Math" w:hAnsi="Cambria Math" w:cs="Times New Roman"/>
                <w:sz w:val="24"/>
                <w:szCs w:val="24"/>
              </w:rPr>
              <m:t>R</m:t>
            </m:r>
          </m:sub>
        </m:sSub>
      </m:oMath>
      <w:r>
        <w:rPr>
          <w:rFonts w:ascii="Times New Roman" w:hAnsi="Times New Roman" w:cs="Times New Roman"/>
          <w:sz w:val="24"/>
          <w:szCs w:val="24"/>
        </w:rPr>
        <w:t xml:space="preserve"> кривой </w:t>
      </w:r>
      <m:oMath>
        <m:sSub>
          <m:sSubPr>
            <m:ctrlPr>
              <w:rPr>
                <w:rFonts w:ascii="Cambria Math" w:hAnsi="Cambria Math" w:cs="Times New Roman"/>
                <w:sz w:val="24"/>
                <w:szCs w:val="24"/>
              </w:rPr>
            </m:ctrlPr>
          </m:sSubPr>
          <m:e>
            <m:r>
              <m:rPr>
                <m:sty m:val="p"/>
              </m:rPr>
              <w:rPr>
                <w:rFonts w:ascii="Cambria Math" w:hAnsi="Cambria Math" w:cs="Times New Roman"/>
                <w:sz w:val="24"/>
                <w:szCs w:val="24"/>
              </w:rPr>
              <m:t>Γ</m:t>
            </m:r>
          </m:e>
          <m:sub>
            <m:r>
              <w:rPr>
                <w:rFonts w:ascii="Cambria Math" w:hAnsi="Cambria Math" w:cs="Times New Roman"/>
                <w:sz w:val="24"/>
                <w:szCs w:val="24"/>
              </w:rPr>
              <m:t>I</m:t>
            </m:r>
          </m:sub>
        </m:sSub>
        <m:r>
          <w:rPr>
            <w:rFonts w:ascii="Cambria Math" w:hAnsi="Cambria Math" w:cs="Times New Roman"/>
            <w:sz w:val="24"/>
            <w:szCs w:val="24"/>
          </w:rPr>
          <m:t xml:space="preserve">: </m:t>
        </m:r>
        <m:d>
          <m:dPr>
            <m:begChr m:val="{"/>
            <m:endChr m:val="}"/>
            <m:ctrlPr>
              <w:rPr>
                <w:rFonts w:ascii="Cambria Math" w:hAnsi="Cambria Math" w:cs="Times New Roman"/>
                <w:i/>
                <w:sz w:val="24"/>
                <w:szCs w:val="24"/>
              </w:rPr>
            </m:ctrlPr>
          </m:dPr>
          <m:e>
            <m:r>
              <w:rPr>
                <w:rFonts w:ascii="Cambria Math" w:hAnsi="Cambria Math" w:cs="Times New Roman"/>
                <w:sz w:val="24"/>
                <w:szCs w:val="24"/>
              </w:rPr>
              <m:t>x</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;y</m:t>
            </m:r>
            <m:d>
              <m:dPr>
                <m:ctrlPr>
                  <w:rPr>
                    <w:rFonts w:ascii="Cambria Math" w:hAnsi="Cambria Math" w:cs="Times New Roman"/>
                    <w:i/>
                    <w:sz w:val="24"/>
                    <w:szCs w:val="24"/>
                  </w:rPr>
                </m:ctrlPr>
              </m:dPr>
              <m:e>
                <m:r>
                  <w:rPr>
                    <w:rFonts w:ascii="Cambria Math" w:hAnsi="Cambria Math" w:cs="Times New Roman"/>
                    <w:sz w:val="24"/>
                    <w:szCs w:val="24"/>
                  </w:rPr>
                  <m:t>t</m:t>
                </m:r>
              </m:e>
            </m:d>
          </m:e>
        </m:d>
        <m:r>
          <w:rPr>
            <w:rFonts w:ascii="Cambria Math" w:hAnsi="Cambria Math" w:cs="Times New Roman"/>
            <w:sz w:val="24"/>
            <w:szCs w:val="24"/>
          </w:rPr>
          <m:t>, t ∈[</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n</m:t>
            </m:r>
          </m:sub>
        </m:sSub>
        <m:r>
          <w:rPr>
            <w:rFonts w:ascii="Cambria Math" w:hAnsi="Cambria Math" w:cs="Times New Roman"/>
            <w:sz w:val="24"/>
            <w:szCs w:val="24"/>
          </w:rPr>
          <m:t>]</m:t>
        </m:r>
      </m:oMath>
      <w:r>
        <w:rPr>
          <w:rFonts w:ascii="Times New Roman" w:hAnsi="Times New Roman" w:cs="Times New Roman"/>
          <w:sz w:val="24"/>
          <w:szCs w:val="24"/>
        </w:rPr>
        <w:t xml:space="preserve"> такой, что </w:t>
      </w:r>
      <m:oMath>
        <m:sSub>
          <m:sSubPr>
            <m:ctrlPr>
              <w:rPr>
                <w:rFonts w:ascii="Cambria Math" w:hAnsi="Cambria Math" w:cs="Times New Roman"/>
                <w:sz w:val="24"/>
                <w:szCs w:val="24"/>
              </w:rPr>
            </m:ctrlPr>
          </m:sSubPr>
          <m:e>
            <m:r>
              <m:rPr>
                <m:sty m:val="p"/>
              </m:rPr>
              <w:rPr>
                <w:rFonts w:ascii="Cambria Math" w:hAnsi="Cambria Math" w:cs="Times New Roman"/>
                <w:sz w:val="24"/>
                <w:szCs w:val="24"/>
              </w:rPr>
              <m:t>Γ</m:t>
            </m:r>
          </m:e>
          <m:sub>
            <m:r>
              <w:rPr>
                <w:rFonts w:ascii="Cambria Math" w:hAnsi="Cambria Math" w:cs="Times New Roman"/>
                <w:sz w:val="24"/>
                <w:szCs w:val="24"/>
                <w:lang w:val="en-US"/>
              </w:rPr>
              <m:t>I</m:t>
            </m:r>
          </m:sub>
        </m:sSub>
      </m:oMath>
      <w:r>
        <w:rPr>
          <w:rFonts w:ascii="Times New Roman" w:hAnsi="Times New Roman" w:cs="Times New Roman"/>
          <w:sz w:val="24"/>
          <w:szCs w:val="24"/>
        </w:rPr>
        <w:t xml:space="preserve"> имеет непрерывные производные до второго порядка включительно. </w:t>
      </w:r>
    </w:p>
    <w:p w:rsidR="000C1090" w:rsidRDefault="000C1090" w:rsidP="00AE17C4">
      <w:pPr>
        <w:ind w:firstLine="709"/>
        <w:contextualSpacing/>
        <w:jc w:val="both"/>
        <w:rPr>
          <w:rFonts w:ascii="Times New Roman" w:hAnsi="Times New Roman" w:cs="Times New Roman"/>
          <w:sz w:val="24"/>
          <w:szCs w:val="24"/>
        </w:rPr>
      </w:pPr>
      <w:r>
        <w:rPr>
          <w:rFonts w:ascii="Times New Roman" w:hAnsi="Times New Roman" w:cs="Times New Roman"/>
          <w:sz w:val="24"/>
          <w:szCs w:val="24"/>
        </w:rPr>
        <w:t xml:space="preserve">Поскольку функции </w:t>
      </w:r>
      <m:oMath>
        <m:r>
          <w:rPr>
            <w:rFonts w:ascii="Cambria Math" w:hAnsi="Cambria Math" w:cs="Times New Roman"/>
            <w:sz w:val="24"/>
            <w:szCs w:val="24"/>
          </w:rPr>
          <m:t>x</m:t>
        </m:r>
        <m:d>
          <m:dPr>
            <m:ctrlPr>
              <w:rPr>
                <w:rFonts w:ascii="Cambria Math" w:hAnsi="Cambria Math" w:cs="Times New Roman"/>
                <w:i/>
                <w:sz w:val="24"/>
                <w:szCs w:val="24"/>
              </w:rPr>
            </m:ctrlPr>
          </m:dPr>
          <m:e>
            <m:r>
              <w:rPr>
                <w:rFonts w:ascii="Cambria Math" w:hAnsi="Cambria Math" w:cs="Times New Roman"/>
                <w:sz w:val="24"/>
                <w:szCs w:val="24"/>
              </w:rPr>
              <m:t>t</m:t>
            </m:r>
          </m:e>
        </m:d>
      </m:oMath>
      <w:r>
        <w:rPr>
          <w:rFonts w:ascii="Times New Roman" w:hAnsi="Times New Roman" w:cs="Times New Roman"/>
          <w:sz w:val="24"/>
          <w:szCs w:val="24"/>
        </w:rPr>
        <w:t xml:space="preserve"> и </w:t>
      </w:r>
      <m:oMath>
        <m:r>
          <w:rPr>
            <w:rFonts w:ascii="Cambria Math" w:hAnsi="Cambria Math" w:cs="Times New Roman"/>
            <w:sz w:val="24"/>
            <w:szCs w:val="24"/>
          </w:rPr>
          <m:t>y(t)</m:t>
        </m:r>
      </m:oMath>
      <w:r w:rsidRPr="00EB55FB">
        <w:rPr>
          <w:rFonts w:ascii="Times New Roman" w:hAnsi="Times New Roman" w:cs="Times New Roman"/>
          <w:sz w:val="24"/>
          <w:szCs w:val="24"/>
        </w:rPr>
        <w:t xml:space="preserve"> </w:t>
      </w:r>
      <w:r>
        <w:rPr>
          <w:rFonts w:ascii="Times New Roman" w:hAnsi="Times New Roman" w:cs="Times New Roman"/>
          <w:sz w:val="24"/>
          <w:szCs w:val="24"/>
        </w:rPr>
        <w:t xml:space="preserve">заданы параметрически, их можно интерполировать независимо друг от друга. Используем для интерполяции кубические сплайны. Данный тип интерполяционных функций обладает непрерывной производной до второго порядка включительно, а также большим количеством способов интерполяции. </w:t>
      </w:r>
    </w:p>
    <w:p w:rsidR="000C1090" w:rsidRDefault="000C1090" w:rsidP="00AE17C4">
      <w:pPr>
        <w:ind w:firstLine="709"/>
        <w:contextualSpacing/>
        <w:jc w:val="both"/>
        <w:rPr>
          <w:rFonts w:ascii="Times New Roman" w:hAnsi="Times New Roman" w:cs="Times New Roman"/>
          <w:sz w:val="24"/>
          <w:szCs w:val="24"/>
        </w:rPr>
      </w:pPr>
      <w:r>
        <w:rPr>
          <w:rFonts w:ascii="Times New Roman" w:hAnsi="Times New Roman" w:cs="Times New Roman"/>
          <w:sz w:val="24"/>
          <w:szCs w:val="24"/>
        </w:rPr>
        <w:t xml:space="preserve">Кубический сплайн можно записать, как </w:t>
      </w:r>
    </w:p>
    <w:p w:rsidR="00AE17C4" w:rsidRPr="003B3A76" w:rsidRDefault="00AE17C4" w:rsidP="00AE17C4">
      <w:pPr>
        <w:ind w:firstLine="709"/>
        <w:contextualSpacing/>
        <w:jc w:val="both"/>
        <w:rPr>
          <w:rFonts w:ascii="Times New Roman" w:hAnsi="Times New Roman" w:cs="Times New Roman"/>
          <w:sz w:val="24"/>
          <w:szCs w:val="24"/>
        </w:rPr>
      </w:pPr>
    </w:p>
    <w:p w:rsidR="000C1090" w:rsidRPr="003B3A76" w:rsidRDefault="00D96D70" w:rsidP="00AE17C4">
      <w:pPr>
        <w:ind w:firstLine="709"/>
        <w:contextualSpacing/>
        <w:jc w:val="right"/>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lang w:val="en-US"/>
              </w:rPr>
              <m:t>S</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sSup>
          <m:sSupPr>
            <m:ctrlPr>
              <w:rPr>
                <w:rFonts w:ascii="Cambria Math" w:hAnsi="Cambria Math" w:cs="Times New Roman"/>
                <w:i/>
                <w:sz w:val="24"/>
                <w:szCs w:val="24"/>
              </w:rPr>
            </m:ctrlPr>
          </m:sSupPr>
          <m:e>
            <m:r>
              <w:rPr>
                <w:rFonts w:ascii="Cambria Math" w:hAnsi="Cambria Math" w:cs="Times New Roman"/>
                <w:sz w:val="24"/>
                <w:szCs w:val="24"/>
              </w:rPr>
              <m:t xml:space="preserve">(x-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e>
          <m:sup>
            <m:r>
              <w:rPr>
                <w:rFonts w:ascii="Cambria Math" w:hAnsi="Cambria Math" w:cs="Times New Roman"/>
                <w:sz w:val="24"/>
                <w:szCs w:val="24"/>
              </w:rPr>
              <m:t>3</m:t>
            </m:r>
          </m:sup>
        </m:sSup>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sSup>
          <m:sSupPr>
            <m:ctrlPr>
              <w:rPr>
                <w:rFonts w:ascii="Cambria Math" w:hAnsi="Cambria Math" w:cs="Times New Roman"/>
                <w:i/>
                <w:sz w:val="24"/>
                <w:szCs w:val="24"/>
              </w:rPr>
            </m:ctrlPr>
          </m:sSupPr>
          <m:e>
            <m:r>
              <w:rPr>
                <w:rFonts w:ascii="Cambria Math" w:hAnsi="Cambria Math" w:cs="Times New Roman"/>
                <w:sz w:val="24"/>
                <w:szCs w:val="24"/>
              </w:rPr>
              <m:t xml:space="preserve">(x-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 xml:space="preserve">x-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oMath>
      <w:r w:rsidR="000C1090" w:rsidRPr="003A365A">
        <w:rPr>
          <w:rFonts w:ascii="Times New Roman" w:hAnsi="Times New Roman" w:cs="Times New Roman"/>
          <w:sz w:val="24"/>
          <w:szCs w:val="24"/>
        </w:rPr>
        <w:t>,</w:t>
      </w:r>
      <w:r w:rsidR="00AE17C4" w:rsidRPr="003A365A">
        <w:rPr>
          <w:rFonts w:ascii="Times New Roman" w:hAnsi="Times New Roman" w:cs="Times New Roman"/>
          <w:sz w:val="24"/>
          <w:szCs w:val="24"/>
        </w:rPr>
        <w:tab/>
      </w:r>
      <w:r w:rsidR="00AE17C4" w:rsidRPr="003A365A">
        <w:rPr>
          <w:rFonts w:ascii="Times New Roman" w:hAnsi="Times New Roman" w:cs="Times New Roman"/>
          <w:sz w:val="24"/>
          <w:szCs w:val="24"/>
        </w:rPr>
        <w:tab/>
      </w:r>
      <w:r w:rsidR="00AE17C4" w:rsidRPr="003A365A">
        <w:rPr>
          <w:rFonts w:ascii="Times New Roman" w:hAnsi="Times New Roman" w:cs="Times New Roman"/>
          <w:sz w:val="24"/>
          <w:szCs w:val="24"/>
        </w:rPr>
        <w:tab/>
      </w:r>
      <w:r w:rsidR="0034559E" w:rsidRPr="003A365A">
        <w:rPr>
          <w:rFonts w:ascii="Times New Roman" w:hAnsi="Times New Roman" w:cs="Times New Roman"/>
          <w:sz w:val="24"/>
          <w:szCs w:val="24"/>
        </w:rPr>
        <w:t xml:space="preserve"> </w:t>
      </w:r>
      <w:r w:rsidR="003A365A">
        <w:rPr>
          <w:rFonts w:ascii="Times New Roman" w:hAnsi="Times New Roman" w:cs="Times New Roman"/>
          <w:sz w:val="24"/>
          <w:szCs w:val="24"/>
        </w:rPr>
        <w:t>(1)</w:t>
      </w:r>
    </w:p>
    <w:p w:rsidR="000C1090" w:rsidRDefault="000C1090" w:rsidP="00BC404B">
      <w:pPr>
        <w:ind w:firstLine="709"/>
        <w:contextualSpacing/>
        <w:rPr>
          <w:rFonts w:ascii="Times New Roman" w:hAnsi="Times New Roman" w:cs="Times New Roman"/>
          <w:sz w:val="24"/>
          <w:szCs w:val="24"/>
        </w:rPr>
      </w:pPr>
      <w:r>
        <w:rPr>
          <w:rFonts w:ascii="Times New Roman" w:hAnsi="Times New Roman" w:cs="Times New Roman"/>
          <w:sz w:val="24"/>
          <w:szCs w:val="24"/>
        </w:rPr>
        <w:t xml:space="preserve">где </w:t>
      </w:r>
      <m:oMath>
        <m:r>
          <w:rPr>
            <w:rFonts w:ascii="Cambria Math" w:hAnsi="Cambria Math" w:cs="Times New Roman"/>
            <w:sz w:val="24"/>
            <w:szCs w:val="24"/>
          </w:rPr>
          <m:t>i=0 .. n-1</m:t>
        </m:r>
      </m:oMath>
      <w:r>
        <w:rPr>
          <w:rFonts w:ascii="Times New Roman" w:hAnsi="Times New Roman" w:cs="Times New Roman"/>
          <w:sz w:val="24"/>
          <w:szCs w:val="24"/>
        </w:rPr>
        <w:t xml:space="preserve">, </w:t>
      </w:r>
      <m:oMath>
        <m:r>
          <w:rPr>
            <w:rFonts w:ascii="Cambria Math" w:hAnsi="Cambria Math" w:cs="Times New Roman"/>
            <w:sz w:val="24"/>
            <w:szCs w:val="24"/>
          </w:rPr>
          <m:t>x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i+1</m:t>
            </m:r>
          </m:sub>
        </m:sSub>
        <m:r>
          <w:rPr>
            <w:rFonts w:ascii="Cambria Math" w:hAnsi="Cambria Math" w:cs="Times New Roman"/>
            <w:sz w:val="24"/>
            <w:szCs w:val="24"/>
          </w:rPr>
          <m:t>]</m:t>
        </m:r>
      </m:oMath>
      <w:r w:rsidRPr="00201B14">
        <w:rPr>
          <w:rFonts w:ascii="Times New Roman" w:hAnsi="Times New Roman" w:cs="Times New Roman"/>
          <w:sz w:val="24"/>
          <w:szCs w:val="24"/>
        </w:rPr>
        <w:t>.</w:t>
      </w:r>
    </w:p>
    <w:p w:rsidR="00AE17C4" w:rsidRPr="00201B14" w:rsidRDefault="00AE17C4" w:rsidP="00AE17C4">
      <w:pPr>
        <w:ind w:firstLine="709"/>
        <w:contextualSpacing/>
        <w:jc w:val="both"/>
        <w:rPr>
          <w:rFonts w:ascii="Times New Roman" w:hAnsi="Times New Roman" w:cs="Times New Roman"/>
          <w:sz w:val="24"/>
          <w:szCs w:val="24"/>
        </w:rPr>
      </w:pPr>
    </w:p>
    <w:p w:rsidR="000C1090" w:rsidRPr="002110D8" w:rsidRDefault="000C1090" w:rsidP="00AE17C4">
      <w:pPr>
        <w:ind w:firstLine="709"/>
        <w:contextualSpacing/>
        <w:jc w:val="both"/>
        <w:rPr>
          <w:rFonts w:ascii="Times New Roman" w:hAnsi="Times New Roman" w:cs="Times New Roman"/>
          <w:sz w:val="24"/>
          <w:szCs w:val="24"/>
        </w:rPr>
      </w:pPr>
      <w:r>
        <w:rPr>
          <w:rFonts w:ascii="Times New Roman" w:hAnsi="Times New Roman" w:cs="Times New Roman"/>
          <w:sz w:val="24"/>
          <w:szCs w:val="24"/>
        </w:rPr>
        <w:t xml:space="preserve">Интерполяционный сплайн позволяет хорошо аппроксимировать гладкие функции </w:t>
      </w: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 xml:space="preserve"> ∈ </m:t>
        </m:r>
        <m:sSup>
          <m:sSupPr>
            <m:ctrlPr>
              <w:rPr>
                <w:rFonts w:ascii="Cambria Math" w:hAnsi="Cambria Math" w:cs="Times New Roman"/>
                <w:i/>
                <w:sz w:val="24"/>
                <w:szCs w:val="24"/>
              </w:rPr>
            </m:ctrlPr>
          </m:sSupPr>
          <m:e>
            <m:r>
              <w:rPr>
                <w:rFonts w:ascii="Cambria Math" w:hAnsi="Cambria Math" w:cs="Times New Roman"/>
                <w:sz w:val="24"/>
                <w:szCs w:val="24"/>
              </w:rPr>
              <m:t>C</m:t>
            </m:r>
          </m:e>
          <m:sup>
            <m:r>
              <w:rPr>
                <w:rFonts w:ascii="Cambria Math" w:hAnsi="Cambria Math" w:cs="Times New Roman"/>
                <w:sz w:val="24"/>
                <w:szCs w:val="24"/>
              </w:rPr>
              <m:t>2</m:t>
            </m:r>
          </m:sup>
        </m:sSup>
      </m:oMath>
      <w:r w:rsidRPr="00FC0D7F">
        <w:rPr>
          <w:rFonts w:ascii="Times New Roman" w:hAnsi="Times New Roman" w:cs="Times New Roman"/>
          <w:sz w:val="24"/>
          <w:szCs w:val="24"/>
        </w:rPr>
        <w:t xml:space="preserve"> </w:t>
      </w:r>
      <w:r>
        <w:rPr>
          <w:rFonts w:ascii="Times New Roman" w:hAnsi="Times New Roman" w:cs="Times New Roman"/>
          <w:sz w:val="24"/>
          <w:szCs w:val="24"/>
        </w:rPr>
        <w:t>только если узловые точки приналежат функции или близки к ней. Если исходные данные содержат в себе случайную компоненту, то интерполяционные полиномы будут следовать тем же случайным флуктуациям и дадут неверное представление о природе интерполируемой функции. Кроме того, в случае повышенных требований к гладкости интерполяционных кривых, можно позволить сплайну отклоняться от узловых точек.</w:t>
      </w:r>
    </w:p>
    <w:p w:rsidR="000C1090" w:rsidRDefault="000C1090" w:rsidP="00AE17C4">
      <w:pPr>
        <w:ind w:firstLine="709"/>
        <w:contextualSpacing/>
        <w:jc w:val="both"/>
        <w:rPr>
          <w:rFonts w:ascii="Times New Roman" w:hAnsi="Times New Roman" w:cs="Times New Roman"/>
          <w:sz w:val="24"/>
          <w:szCs w:val="24"/>
        </w:rPr>
      </w:pPr>
      <w:r>
        <w:rPr>
          <w:rFonts w:ascii="Times New Roman" w:hAnsi="Times New Roman" w:cs="Times New Roman"/>
          <w:sz w:val="24"/>
          <w:szCs w:val="24"/>
        </w:rPr>
        <w:t>Предположим, что ординаты точек получены из следующего выражения:</w:t>
      </w:r>
    </w:p>
    <w:p w:rsidR="00B12EBC" w:rsidRDefault="00B12EBC" w:rsidP="00AE17C4">
      <w:pPr>
        <w:ind w:firstLine="709"/>
        <w:contextualSpacing/>
        <w:jc w:val="both"/>
        <w:rPr>
          <w:rFonts w:ascii="Times New Roman" w:hAnsi="Times New Roman" w:cs="Times New Roman"/>
          <w:sz w:val="24"/>
          <w:szCs w:val="24"/>
        </w:rPr>
      </w:pPr>
    </w:p>
    <w:p w:rsidR="000C1090" w:rsidRPr="00B12EBC" w:rsidRDefault="00D96D70" w:rsidP="00B12EBC">
      <w:pPr>
        <w:ind w:firstLine="709"/>
        <w:contextualSpacing/>
        <w:jc w:val="right"/>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=f</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m:rPr>
                <m:sty m:val="p"/>
              </m:rPr>
              <w:rPr>
                <w:rFonts w:ascii="Cambria Math" w:hAnsi="Cambria Math" w:cs="Times New Roman"/>
                <w:sz w:val="24"/>
                <w:szCs w:val="24"/>
              </w:rPr>
              <m:t>ε</m:t>
            </m:r>
          </m:e>
          <m:sub>
            <m:r>
              <w:rPr>
                <w:rFonts w:ascii="Cambria Math" w:hAnsi="Cambria Math" w:cs="Times New Roman"/>
                <w:sz w:val="24"/>
                <w:szCs w:val="24"/>
              </w:rPr>
              <m:t>i</m:t>
            </m:r>
          </m:sub>
        </m:sSub>
      </m:oMath>
      <w:r w:rsidR="00B12EBC">
        <w:rPr>
          <w:rFonts w:ascii="Times New Roman" w:hAnsi="Times New Roman" w:cs="Times New Roman"/>
          <w:sz w:val="24"/>
          <w:szCs w:val="24"/>
        </w:rPr>
        <w:t xml:space="preserve">  </w:t>
      </w:r>
      <w:r w:rsidR="00B12EBC">
        <w:rPr>
          <w:rFonts w:ascii="Times New Roman" w:hAnsi="Times New Roman" w:cs="Times New Roman"/>
          <w:sz w:val="24"/>
          <w:szCs w:val="24"/>
        </w:rPr>
        <w:tab/>
      </w:r>
      <w:r w:rsidR="00B12EBC">
        <w:rPr>
          <w:rFonts w:ascii="Times New Roman" w:hAnsi="Times New Roman" w:cs="Times New Roman"/>
          <w:sz w:val="24"/>
          <w:szCs w:val="24"/>
        </w:rPr>
        <w:tab/>
      </w:r>
      <w:r w:rsidR="00B12EBC">
        <w:rPr>
          <w:rFonts w:ascii="Times New Roman" w:hAnsi="Times New Roman" w:cs="Times New Roman"/>
          <w:sz w:val="24"/>
          <w:szCs w:val="24"/>
        </w:rPr>
        <w:tab/>
      </w:r>
      <w:r w:rsidR="00B12EBC">
        <w:rPr>
          <w:rFonts w:ascii="Times New Roman" w:hAnsi="Times New Roman" w:cs="Times New Roman"/>
          <w:sz w:val="24"/>
          <w:szCs w:val="24"/>
        </w:rPr>
        <w:tab/>
      </w:r>
      <w:r w:rsidR="00B12EBC">
        <w:rPr>
          <w:rFonts w:ascii="Times New Roman" w:hAnsi="Times New Roman" w:cs="Times New Roman"/>
          <w:sz w:val="24"/>
          <w:szCs w:val="24"/>
        </w:rPr>
        <w:tab/>
      </w:r>
      <w:r w:rsidR="00B12EBC">
        <w:rPr>
          <w:rFonts w:ascii="Times New Roman" w:hAnsi="Times New Roman" w:cs="Times New Roman"/>
          <w:sz w:val="24"/>
          <w:szCs w:val="24"/>
        </w:rPr>
        <w:tab/>
      </w:r>
      <w:r w:rsidR="00D41106">
        <w:rPr>
          <w:rFonts w:ascii="Times New Roman" w:hAnsi="Times New Roman" w:cs="Times New Roman"/>
          <w:sz w:val="24"/>
          <w:szCs w:val="24"/>
        </w:rPr>
        <w:t>(</w:t>
      </w:r>
      <w:r w:rsidR="00D41106" w:rsidRPr="00F14139">
        <w:rPr>
          <w:rFonts w:ascii="Times New Roman" w:hAnsi="Times New Roman" w:cs="Times New Roman"/>
          <w:sz w:val="24"/>
          <w:szCs w:val="24"/>
        </w:rPr>
        <w:t>2</w:t>
      </w:r>
      <w:r w:rsidR="00B12EBC">
        <w:rPr>
          <w:rFonts w:ascii="Times New Roman" w:hAnsi="Times New Roman" w:cs="Times New Roman"/>
          <w:sz w:val="24"/>
          <w:szCs w:val="24"/>
        </w:rPr>
        <w:t>)</w:t>
      </w:r>
    </w:p>
    <w:p w:rsidR="00B12EBC" w:rsidRDefault="00B12EBC" w:rsidP="001D264B">
      <w:pPr>
        <w:ind w:left="709"/>
        <w:contextualSpacing/>
        <w:jc w:val="both"/>
        <w:rPr>
          <w:rFonts w:ascii="Times New Roman" w:hAnsi="Times New Roman" w:cs="Times New Roman"/>
          <w:sz w:val="24"/>
          <w:szCs w:val="24"/>
        </w:rPr>
      </w:pPr>
      <w:r>
        <w:rPr>
          <w:rFonts w:ascii="Times New Roman" w:hAnsi="Times New Roman" w:cs="Times New Roman"/>
          <w:sz w:val="24"/>
          <w:szCs w:val="24"/>
        </w:rPr>
        <w:t>г</w:t>
      </w:r>
      <w:r w:rsidR="000C1090">
        <w:rPr>
          <w:rFonts w:ascii="Times New Roman" w:hAnsi="Times New Roman" w:cs="Times New Roman"/>
          <w:sz w:val="24"/>
          <w:szCs w:val="24"/>
        </w:rPr>
        <w:t xml:space="preserve">де </w:t>
      </w: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i</m:t>
            </m:r>
          </m:sub>
        </m:sSub>
        <m:r>
          <w:rPr>
            <w:rFonts w:ascii="Cambria Math" w:hAnsi="Cambria Math" w:cs="Times New Roman"/>
            <w:sz w:val="24"/>
            <w:szCs w:val="24"/>
          </w:rPr>
          <m:t>, i=0 .. n</m:t>
        </m:r>
      </m:oMath>
      <w:r w:rsidR="000C1090" w:rsidRPr="003F5C8D">
        <w:rPr>
          <w:rFonts w:ascii="Times New Roman" w:hAnsi="Times New Roman" w:cs="Times New Roman"/>
          <w:sz w:val="24"/>
          <w:szCs w:val="24"/>
        </w:rPr>
        <w:t xml:space="preserve"> </w:t>
      </w:r>
      <w:r w:rsidR="000C1090">
        <w:rPr>
          <w:rFonts w:ascii="Times New Roman" w:hAnsi="Times New Roman" w:cs="Times New Roman"/>
          <w:sz w:val="24"/>
          <w:szCs w:val="24"/>
        </w:rPr>
        <w:t xml:space="preserve">образуют последователность независимых, случайно распределённых величин с </w:t>
      </w:r>
      <m:oMath>
        <m:r>
          <w:rPr>
            <w:rFonts w:ascii="Cambria Math" w:hAnsi="Cambria Math" w:cs="Times New Roman"/>
            <w:sz w:val="24"/>
            <w:szCs w:val="24"/>
          </w:rPr>
          <m:t>V</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i</m:t>
                </m:r>
              </m:sub>
            </m:sSub>
          </m:e>
        </m:d>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i</m:t>
            </m:r>
          </m:sub>
          <m:sup>
            <m:r>
              <w:rPr>
                <w:rFonts w:ascii="Cambria Math" w:hAnsi="Cambria Math" w:cs="Times New Roman"/>
                <w:sz w:val="24"/>
                <w:szCs w:val="24"/>
              </w:rPr>
              <m:t>2</m:t>
            </m:r>
          </m:sup>
        </m:sSubSup>
      </m:oMath>
      <w:r w:rsidR="000C1090" w:rsidRPr="003F5C8D">
        <w:rPr>
          <w:rFonts w:ascii="Times New Roman" w:hAnsi="Times New Roman" w:cs="Times New Roman"/>
          <w:sz w:val="24"/>
          <w:szCs w:val="24"/>
        </w:rPr>
        <w:t xml:space="preserve">. </w:t>
      </w:r>
    </w:p>
    <w:p w:rsidR="00B12EBC" w:rsidRDefault="00B12EBC" w:rsidP="00B12EBC">
      <w:pPr>
        <w:contextualSpacing/>
        <w:jc w:val="both"/>
        <w:rPr>
          <w:rFonts w:ascii="Times New Roman" w:hAnsi="Times New Roman" w:cs="Times New Roman"/>
          <w:sz w:val="24"/>
          <w:szCs w:val="24"/>
        </w:rPr>
      </w:pPr>
    </w:p>
    <w:p w:rsidR="000C1090" w:rsidRDefault="000C1090" w:rsidP="00B12EBC">
      <w:pPr>
        <w:ind w:firstLine="709"/>
        <w:contextualSpacing/>
        <w:jc w:val="both"/>
        <w:rPr>
          <w:rFonts w:ascii="Times New Roman" w:hAnsi="Times New Roman" w:cs="Times New Roman"/>
          <w:sz w:val="24"/>
          <w:szCs w:val="24"/>
        </w:rPr>
      </w:pPr>
      <w:r>
        <w:rPr>
          <w:rFonts w:ascii="Times New Roman" w:hAnsi="Times New Roman" w:cs="Times New Roman"/>
          <w:sz w:val="24"/>
          <w:szCs w:val="24"/>
        </w:rPr>
        <w:t xml:space="preserve">В этом случае мы можем восстановить </w:t>
      </w:r>
      <m:oMath>
        <m:r>
          <w:rPr>
            <w:rFonts w:ascii="Cambria Math" w:hAnsi="Cambria Math" w:cs="Times New Roman"/>
            <w:sz w:val="24"/>
            <w:szCs w:val="24"/>
          </w:rPr>
          <m:t>f(x)</m:t>
        </m:r>
      </m:oMath>
      <w:r w:rsidRPr="003F5C8D">
        <w:rPr>
          <w:rFonts w:ascii="Times New Roman" w:hAnsi="Times New Roman" w:cs="Times New Roman"/>
          <w:sz w:val="24"/>
          <w:szCs w:val="24"/>
        </w:rPr>
        <w:t xml:space="preserve"> </w:t>
      </w:r>
      <w:r>
        <w:rPr>
          <w:rFonts w:ascii="Times New Roman" w:hAnsi="Times New Roman" w:cs="Times New Roman"/>
          <w:sz w:val="24"/>
          <w:szCs w:val="24"/>
        </w:rPr>
        <w:t xml:space="preserve">построив сплайн </w:t>
      </w:r>
      <m:oMath>
        <m:r>
          <w:rPr>
            <w:rFonts w:ascii="Cambria Math" w:hAnsi="Cambria Math" w:cs="Times New Roman"/>
            <w:sz w:val="24"/>
            <w:szCs w:val="24"/>
          </w:rPr>
          <m:t>S</m:t>
        </m:r>
        <m:d>
          <m:dPr>
            <m:ctrlPr>
              <w:rPr>
                <w:rFonts w:ascii="Cambria Math" w:hAnsi="Cambria Math" w:cs="Times New Roman"/>
                <w:i/>
                <w:sz w:val="24"/>
                <w:szCs w:val="24"/>
              </w:rPr>
            </m:ctrlPr>
          </m:dPr>
          <m:e>
            <m:r>
              <w:rPr>
                <w:rFonts w:ascii="Cambria Math" w:hAnsi="Cambria Math" w:cs="Times New Roman"/>
                <w:sz w:val="24"/>
                <w:szCs w:val="24"/>
              </w:rPr>
              <m:t>x</m:t>
            </m:r>
          </m:e>
        </m:d>
      </m:oMath>
      <w:r>
        <w:rPr>
          <w:rFonts w:ascii="Times New Roman" w:hAnsi="Times New Roman" w:cs="Times New Roman"/>
          <w:sz w:val="24"/>
          <w:szCs w:val="24"/>
        </w:rPr>
        <w:t>, минимизирующий значение следующего выражения:</w:t>
      </w:r>
    </w:p>
    <w:p w:rsidR="00D41106" w:rsidRDefault="00D41106" w:rsidP="00B12EBC">
      <w:pPr>
        <w:ind w:firstLine="709"/>
        <w:contextualSpacing/>
        <w:jc w:val="both"/>
        <w:rPr>
          <w:rFonts w:ascii="Times New Roman" w:hAnsi="Times New Roman" w:cs="Times New Roman"/>
          <w:sz w:val="24"/>
          <w:szCs w:val="24"/>
        </w:rPr>
      </w:pPr>
    </w:p>
    <w:p w:rsidR="000C1090" w:rsidRPr="003F5C8D" w:rsidRDefault="000C1090" w:rsidP="00D41106">
      <w:pPr>
        <w:ind w:firstLine="709"/>
        <w:contextualSpacing/>
        <w:jc w:val="right"/>
        <w:rPr>
          <w:rFonts w:ascii="Times New Roman" w:hAnsi="Times New Roman" w:cs="Times New Roman"/>
          <w:i/>
          <w:sz w:val="24"/>
          <w:szCs w:val="24"/>
        </w:rPr>
      </w:pPr>
      <m:oMath>
        <m:r>
          <w:rPr>
            <w:rFonts w:ascii="Cambria Math" w:hAnsi="Cambria Math" w:cs="Times New Roman"/>
            <w:sz w:val="24"/>
            <w:szCs w:val="24"/>
          </w:rPr>
          <m:t xml:space="preserve">L=λ </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i=0</m:t>
            </m:r>
          </m:sub>
          <m:sup>
            <m:r>
              <w:rPr>
                <w:rFonts w:ascii="Cambria Math" w:hAnsi="Cambria Math" w:cs="Times New Roman"/>
                <w:sz w:val="24"/>
                <w:szCs w:val="24"/>
              </w:rPr>
              <m:t>n</m:t>
            </m:r>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num>
                      <m:den>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i</m:t>
                            </m:r>
                          </m:sub>
                        </m:sSub>
                      </m:den>
                    </m:f>
                  </m:e>
                </m:d>
              </m:e>
              <m:sup>
                <m:r>
                  <w:rPr>
                    <w:rFonts w:ascii="Cambria Math" w:hAnsi="Cambria Math" w:cs="Times New Roman"/>
                    <w:sz w:val="24"/>
                    <w:szCs w:val="24"/>
                  </w:rPr>
                  <m:t>2</m:t>
                </m:r>
              </m:sup>
            </m:sSup>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1-λ</m:t>
                </m:r>
              </m:e>
            </m:d>
            <m:nary>
              <m:naryPr>
                <m:limLoc m:val="undOvr"/>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sub>
              <m:sup>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sup>
              <m:e>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S''(x)</m:t>
                        </m:r>
                      </m:e>
                    </m:d>
                  </m:e>
                  <m:sup>
                    <m:r>
                      <w:rPr>
                        <w:rFonts w:ascii="Cambria Math" w:hAnsi="Cambria Math" w:cs="Times New Roman"/>
                        <w:sz w:val="24"/>
                        <w:szCs w:val="24"/>
                      </w:rPr>
                      <m:t>2</m:t>
                    </m:r>
                  </m:sup>
                </m:sSup>
                <m:r>
                  <w:rPr>
                    <w:rFonts w:ascii="Cambria Math" w:hAnsi="Cambria Math" w:cs="Times New Roman"/>
                    <w:sz w:val="24"/>
                    <w:szCs w:val="24"/>
                  </w:rPr>
                  <m:t>dx</m:t>
                </m:r>
              </m:e>
            </m:nary>
          </m:e>
        </m:nary>
      </m:oMath>
      <w:r w:rsidR="00D41106">
        <w:rPr>
          <w:rFonts w:ascii="Times New Roman" w:hAnsi="Times New Roman" w:cs="Times New Roman"/>
          <w:i/>
          <w:sz w:val="24"/>
          <w:szCs w:val="24"/>
        </w:rPr>
        <w:tab/>
      </w:r>
      <w:r w:rsidR="00D41106">
        <w:rPr>
          <w:rFonts w:ascii="Times New Roman" w:hAnsi="Times New Roman" w:cs="Times New Roman"/>
          <w:i/>
          <w:sz w:val="24"/>
          <w:szCs w:val="24"/>
        </w:rPr>
        <w:tab/>
      </w:r>
      <w:r w:rsidR="00D41106">
        <w:rPr>
          <w:rFonts w:ascii="Times New Roman" w:hAnsi="Times New Roman" w:cs="Times New Roman"/>
          <w:i/>
          <w:sz w:val="24"/>
          <w:szCs w:val="24"/>
        </w:rPr>
        <w:tab/>
        <w:t xml:space="preserve"> </w:t>
      </w:r>
      <w:r w:rsidR="00D41106">
        <w:rPr>
          <w:rFonts w:ascii="Times New Roman" w:hAnsi="Times New Roman" w:cs="Times New Roman"/>
          <w:sz w:val="24"/>
          <w:szCs w:val="24"/>
        </w:rPr>
        <w:t>(</w:t>
      </w:r>
      <w:r w:rsidR="00D41106" w:rsidRPr="00D41106">
        <w:rPr>
          <w:rFonts w:ascii="Times New Roman" w:hAnsi="Times New Roman" w:cs="Times New Roman"/>
          <w:sz w:val="24"/>
          <w:szCs w:val="24"/>
        </w:rPr>
        <w:t>3)</w:t>
      </w:r>
    </w:p>
    <w:p w:rsidR="000C1090" w:rsidRDefault="00D41106" w:rsidP="00BC404B">
      <w:pPr>
        <w:ind w:firstLine="709"/>
        <w:contextualSpacing/>
        <w:jc w:val="both"/>
        <w:rPr>
          <w:rFonts w:ascii="Times New Roman" w:hAnsi="Times New Roman" w:cs="Times New Roman"/>
          <w:sz w:val="24"/>
          <w:szCs w:val="24"/>
        </w:rPr>
      </w:pPr>
      <w:r>
        <w:rPr>
          <w:rFonts w:ascii="Times New Roman" w:hAnsi="Times New Roman" w:cs="Times New Roman"/>
          <w:sz w:val="24"/>
          <w:szCs w:val="24"/>
        </w:rPr>
        <w:t>г</w:t>
      </w:r>
      <w:r w:rsidR="000C1090">
        <w:rPr>
          <w:rFonts w:ascii="Times New Roman" w:hAnsi="Times New Roman" w:cs="Times New Roman"/>
          <w:sz w:val="24"/>
          <w:szCs w:val="24"/>
        </w:rPr>
        <w:t xml:space="preserve">де </w:t>
      </w:r>
      <m:oMath>
        <m:sSub>
          <m:sSubPr>
            <m:ctrlPr>
              <w:rPr>
                <w:rFonts w:ascii="Cambria Math" w:hAnsi="Cambria Math" w:cs="Times New Roman"/>
                <w:i/>
                <w:sz w:val="24"/>
                <w:szCs w:val="24"/>
              </w:rPr>
            </m:ctrlPr>
          </m:sSubPr>
          <m:e>
            <m:r>
              <w:rPr>
                <w:rFonts w:ascii="Cambria Math" w:hAnsi="Cambria Math" w:cs="Times New Roman"/>
                <w:sz w:val="24"/>
                <w:szCs w:val="24"/>
                <w:lang w:val="en-US"/>
              </w:rPr>
              <m:t>S</m:t>
            </m:r>
          </m:e>
          <m:sub>
            <m:r>
              <w:rPr>
                <w:rFonts w:ascii="Cambria Math" w:hAnsi="Cambria Math" w:cs="Times New Roman"/>
                <w:sz w:val="24"/>
                <w:szCs w:val="24"/>
              </w:rPr>
              <m:t>i</m:t>
            </m:r>
          </m:sub>
        </m:sSub>
        <m:r>
          <w:rPr>
            <w:rFonts w:ascii="Cambria Math" w:hAnsi="Cambria Math" w:cs="Times New Roman"/>
            <w:sz w:val="24"/>
            <w:szCs w:val="24"/>
          </w:rPr>
          <m:t>=S(</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oMath>
      <w:r w:rsidR="000C1090" w:rsidRPr="00654F4E">
        <w:rPr>
          <w:rFonts w:ascii="Times New Roman" w:hAnsi="Times New Roman" w:cs="Times New Roman"/>
          <w:sz w:val="24"/>
          <w:szCs w:val="24"/>
        </w:rPr>
        <w:t>.</w:t>
      </w:r>
    </w:p>
    <w:p w:rsidR="00D41106" w:rsidRPr="00654F4E" w:rsidRDefault="00D41106" w:rsidP="00D41106">
      <w:pPr>
        <w:contextualSpacing/>
        <w:jc w:val="both"/>
        <w:rPr>
          <w:rFonts w:ascii="Times New Roman" w:hAnsi="Times New Roman" w:cs="Times New Roman"/>
          <w:sz w:val="24"/>
          <w:szCs w:val="24"/>
        </w:rPr>
      </w:pPr>
    </w:p>
    <w:p w:rsidR="000C1090" w:rsidRPr="00F14139" w:rsidRDefault="000C1090" w:rsidP="00AE17C4">
      <w:pPr>
        <w:ind w:firstLine="709"/>
        <w:contextualSpacing/>
        <w:jc w:val="both"/>
        <w:rPr>
          <w:rFonts w:ascii="Times New Roman" w:hAnsi="Times New Roman" w:cs="Times New Roman"/>
          <w:sz w:val="24"/>
          <w:szCs w:val="24"/>
        </w:rPr>
      </w:pPr>
      <w:r>
        <w:rPr>
          <w:rFonts w:ascii="Times New Roman" w:hAnsi="Times New Roman" w:cs="Times New Roman"/>
          <w:sz w:val="24"/>
          <w:szCs w:val="24"/>
        </w:rPr>
        <w:t xml:space="preserve">Параметр </w:t>
      </w:r>
      <m:oMath>
        <m:r>
          <w:rPr>
            <w:rFonts w:ascii="Cambria Math" w:hAnsi="Cambria Math" w:cs="Times New Roman"/>
            <w:sz w:val="24"/>
            <w:szCs w:val="24"/>
          </w:rPr>
          <m:t>λ∈[0;1]</m:t>
        </m:r>
      </m:oMath>
      <w:r>
        <w:rPr>
          <w:rFonts w:ascii="Times New Roman" w:hAnsi="Times New Roman" w:cs="Times New Roman"/>
          <w:sz w:val="24"/>
          <w:szCs w:val="24"/>
        </w:rPr>
        <w:t xml:space="preserve"> отражает относительное влияние конфликтующих между собой условий: оставаться вблизи узловых точек и получения гладкой аппроксимирующей функции. Заметим, что линейная функция удовлетворяет условию:</w:t>
      </w:r>
    </w:p>
    <w:p w:rsidR="00D41106" w:rsidRPr="00F14139" w:rsidRDefault="00D41106" w:rsidP="00AE17C4">
      <w:pPr>
        <w:ind w:firstLine="709"/>
        <w:contextualSpacing/>
        <w:jc w:val="both"/>
        <w:rPr>
          <w:rFonts w:ascii="Times New Roman" w:hAnsi="Times New Roman" w:cs="Times New Roman"/>
          <w:sz w:val="24"/>
          <w:szCs w:val="24"/>
        </w:rPr>
      </w:pPr>
    </w:p>
    <w:p w:rsidR="000C1090" w:rsidRPr="00D41106" w:rsidRDefault="00D96D70" w:rsidP="00D41106">
      <w:pPr>
        <w:ind w:firstLine="709"/>
        <w:contextualSpacing/>
        <w:jc w:val="right"/>
        <w:rPr>
          <w:rFonts w:ascii="Times New Roman" w:hAnsi="Times New Roman" w:cs="Times New Roman"/>
          <w:sz w:val="24"/>
          <w:szCs w:val="24"/>
        </w:rPr>
      </w:pPr>
      <m:oMath>
        <m:nary>
          <m:naryPr>
            <m:limLoc m:val="undOvr"/>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sub>
          <m:sup>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sup>
          <m:e>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S''(x)</m:t>
                    </m:r>
                  </m:e>
                </m:d>
              </m:e>
              <m:sup>
                <m:r>
                  <w:rPr>
                    <w:rFonts w:ascii="Cambria Math" w:hAnsi="Cambria Math" w:cs="Times New Roman"/>
                    <w:sz w:val="24"/>
                    <w:szCs w:val="24"/>
                  </w:rPr>
                  <m:t>2</m:t>
                </m:r>
              </m:sup>
            </m:sSup>
            <m:r>
              <w:rPr>
                <w:rFonts w:ascii="Cambria Math" w:hAnsi="Cambria Math" w:cs="Times New Roman"/>
                <w:sz w:val="24"/>
                <w:szCs w:val="24"/>
              </w:rPr>
              <m:t>dx</m:t>
            </m:r>
          </m:e>
        </m:nary>
        <m:r>
          <w:rPr>
            <w:rFonts w:ascii="Cambria Math" w:hAnsi="Cambria Math" w:cs="Times New Roman"/>
            <w:sz w:val="24"/>
            <w:szCs w:val="24"/>
          </w:rPr>
          <m:t>=0</m:t>
        </m:r>
      </m:oMath>
      <w:r w:rsidR="00D41106" w:rsidRPr="00D41106">
        <w:rPr>
          <w:rFonts w:ascii="Times New Roman" w:hAnsi="Times New Roman" w:cs="Times New Roman"/>
          <w:sz w:val="24"/>
          <w:szCs w:val="24"/>
        </w:rPr>
        <w:t xml:space="preserve">, </w:t>
      </w:r>
      <w:r w:rsidR="00D41106" w:rsidRPr="00D41106">
        <w:rPr>
          <w:rFonts w:ascii="Times New Roman" w:hAnsi="Times New Roman" w:cs="Times New Roman"/>
          <w:sz w:val="24"/>
          <w:szCs w:val="24"/>
        </w:rPr>
        <w:tab/>
      </w:r>
      <w:r w:rsidR="00D41106" w:rsidRPr="00D41106">
        <w:rPr>
          <w:rFonts w:ascii="Times New Roman" w:hAnsi="Times New Roman" w:cs="Times New Roman"/>
          <w:sz w:val="24"/>
          <w:szCs w:val="24"/>
        </w:rPr>
        <w:tab/>
      </w:r>
      <w:r w:rsidR="00D41106" w:rsidRPr="00D41106">
        <w:rPr>
          <w:rFonts w:ascii="Times New Roman" w:hAnsi="Times New Roman" w:cs="Times New Roman"/>
          <w:sz w:val="24"/>
          <w:szCs w:val="24"/>
        </w:rPr>
        <w:tab/>
      </w:r>
      <w:r w:rsidR="00D41106" w:rsidRPr="00D41106">
        <w:rPr>
          <w:rFonts w:ascii="Times New Roman" w:hAnsi="Times New Roman" w:cs="Times New Roman"/>
          <w:sz w:val="24"/>
          <w:szCs w:val="24"/>
        </w:rPr>
        <w:tab/>
      </w:r>
      <w:r w:rsidR="00D41106" w:rsidRPr="00D41106">
        <w:rPr>
          <w:rFonts w:ascii="Times New Roman" w:hAnsi="Times New Roman" w:cs="Times New Roman"/>
          <w:sz w:val="24"/>
          <w:szCs w:val="24"/>
        </w:rPr>
        <w:tab/>
      </w:r>
      <w:r w:rsidR="00D41106" w:rsidRPr="00D41106">
        <w:rPr>
          <w:rFonts w:ascii="Times New Roman" w:hAnsi="Times New Roman" w:cs="Times New Roman"/>
          <w:sz w:val="24"/>
          <w:szCs w:val="24"/>
        </w:rPr>
        <w:tab/>
        <w:t>(4)</w:t>
      </w:r>
    </w:p>
    <w:p w:rsidR="00D41106" w:rsidRPr="00D41106" w:rsidRDefault="00D41106" w:rsidP="00D41106">
      <w:pPr>
        <w:ind w:firstLine="709"/>
        <w:contextualSpacing/>
        <w:jc w:val="right"/>
        <w:rPr>
          <w:rFonts w:ascii="Times New Roman" w:hAnsi="Times New Roman" w:cs="Times New Roman"/>
          <w:sz w:val="24"/>
          <w:szCs w:val="24"/>
        </w:rPr>
      </w:pPr>
    </w:p>
    <w:p w:rsidR="000C1090" w:rsidRDefault="00D41106" w:rsidP="00BC404B">
      <w:pPr>
        <w:ind w:firstLine="709"/>
        <w:contextualSpacing/>
        <w:jc w:val="both"/>
        <w:rPr>
          <w:rFonts w:ascii="Times New Roman" w:hAnsi="Times New Roman" w:cs="Times New Roman"/>
          <w:sz w:val="24"/>
          <w:szCs w:val="24"/>
        </w:rPr>
      </w:pPr>
      <w:r>
        <w:rPr>
          <w:rFonts w:ascii="Times New Roman" w:hAnsi="Times New Roman" w:cs="Times New Roman"/>
          <w:sz w:val="24"/>
          <w:szCs w:val="24"/>
        </w:rPr>
        <w:t>ч</w:t>
      </w:r>
      <w:r w:rsidR="000C1090">
        <w:rPr>
          <w:rFonts w:ascii="Times New Roman" w:hAnsi="Times New Roman" w:cs="Times New Roman"/>
          <w:sz w:val="24"/>
          <w:szCs w:val="24"/>
        </w:rPr>
        <w:t xml:space="preserve">то свидетельствует о том, что в предельном случае, когда </w:t>
      </w:r>
      <m:oMath>
        <m:r>
          <w:rPr>
            <w:rFonts w:ascii="Cambria Math" w:hAnsi="Cambria Math" w:cs="Times New Roman"/>
            <w:sz w:val="24"/>
            <w:szCs w:val="24"/>
          </w:rPr>
          <m:t>λ=0</m:t>
        </m:r>
      </m:oMath>
      <w:r w:rsidR="000C1090">
        <w:rPr>
          <w:rFonts w:ascii="Times New Roman" w:hAnsi="Times New Roman" w:cs="Times New Roman"/>
          <w:sz w:val="24"/>
          <w:szCs w:val="24"/>
        </w:rPr>
        <w:t xml:space="preserve"> и значение имеет лишь гладкость функции сплайн </w:t>
      </w:r>
      <m:oMath>
        <m:r>
          <w:rPr>
            <w:rFonts w:ascii="Cambria Math" w:hAnsi="Cambria Math" w:cs="Times New Roman"/>
            <w:sz w:val="24"/>
            <w:szCs w:val="24"/>
          </w:rPr>
          <m:t>S(x)</m:t>
        </m:r>
      </m:oMath>
      <w:r w:rsidR="000C1090" w:rsidRPr="000C52F9">
        <w:rPr>
          <w:rFonts w:ascii="Times New Roman" w:hAnsi="Times New Roman" w:cs="Times New Roman"/>
          <w:sz w:val="24"/>
          <w:szCs w:val="24"/>
        </w:rPr>
        <w:t xml:space="preserve"> </w:t>
      </w:r>
      <w:r w:rsidR="000C1090">
        <w:rPr>
          <w:rFonts w:ascii="Times New Roman" w:hAnsi="Times New Roman" w:cs="Times New Roman"/>
          <w:sz w:val="24"/>
          <w:szCs w:val="24"/>
        </w:rPr>
        <w:t xml:space="preserve">становится прямой. Сдругой стороны при </w:t>
      </w:r>
      <m:oMath>
        <m:r>
          <w:rPr>
            <w:rFonts w:ascii="Cambria Math" w:hAnsi="Cambria Math" w:cs="Times New Roman"/>
            <w:sz w:val="24"/>
            <w:szCs w:val="24"/>
          </w:rPr>
          <m:t>λ=1</m:t>
        </m:r>
      </m:oMath>
      <w:r w:rsidR="000C1090" w:rsidRPr="000C52F9">
        <w:rPr>
          <w:rFonts w:ascii="Times New Roman" w:hAnsi="Times New Roman" w:cs="Times New Roman"/>
          <w:sz w:val="24"/>
          <w:szCs w:val="24"/>
        </w:rPr>
        <w:t xml:space="preserve"> </w:t>
      </w:r>
      <w:r w:rsidR="000C1090">
        <w:rPr>
          <w:rFonts w:ascii="Times New Roman" w:hAnsi="Times New Roman" w:cs="Times New Roman"/>
          <w:sz w:val="24"/>
          <w:szCs w:val="24"/>
        </w:rPr>
        <w:t>значение имеет лишь близость к узловым точкам и полученный сплайн будет проходить точно через заданные точки.</w:t>
      </w:r>
    </w:p>
    <w:p w:rsidR="000C1090" w:rsidRDefault="000C1090" w:rsidP="00AE17C4">
      <w:pPr>
        <w:ind w:firstLine="709"/>
        <w:contextualSpacing/>
        <w:jc w:val="both"/>
        <w:rPr>
          <w:rFonts w:ascii="Times New Roman" w:hAnsi="Times New Roman" w:cs="Times New Roman"/>
          <w:sz w:val="24"/>
          <w:szCs w:val="24"/>
        </w:rPr>
      </w:pPr>
      <w:r>
        <w:rPr>
          <w:rFonts w:ascii="Times New Roman" w:hAnsi="Times New Roman" w:cs="Times New Roman"/>
          <w:sz w:val="24"/>
          <w:szCs w:val="24"/>
        </w:rPr>
        <w:t>Принимая во внимание кусочную природу сплайна можно записать</w:t>
      </w:r>
      <w:r w:rsidRPr="001F0151">
        <w:rPr>
          <w:rFonts w:ascii="Times New Roman" w:hAnsi="Times New Roman" w:cs="Times New Roman"/>
          <w:sz w:val="24"/>
          <w:szCs w:val="24"/>
        </w:rPr>
        <w:t xml:space="preserve"> </w:t>
      </w:r>
      <w:r>
        <w:rPr>
          <w:rFonts w:ascii="Times New Roman" w:hAnsi="Times New Roman" w:cs="Times New Roman"/>
          <w:sz w:val="24"/>
          <w:szCs w:val="24"/>
        </w:rPr>
        <w:t>как:</w:t>
      </w:r>
    </w:p>
    <w:p w:rsidR="00D41106" w:rsidRDefault="00D41106" w:rsidP="00AE17C4">
      <w:pPr>
        <w:ind w:firstLine="709"/>
        <w:contextualSpacing/>
        <w:jc w:val="both"/>
        <w:rPr>
          <w:rFonts w:ascii="Times New Roman" w:hAnsi="Times New Roman" w:cs="Times New Roman"/>
          <w:sz w:val="24"/>
          <w:szCs w:val="24"/>
        </w:rPr>
      </w:pPr>
    </w:p>
    <w:p w:rsidR="000C1090" w:rsidRPr="00D41106" w:rsidRDefault="00D96D70" w:rsidP="00D41106">
      <w:pPr>
        <w:ind w:firstLine="709"/>
        <w:contextualSpacing/>
        <w:jc w:val="right"/>
        <w:rPr>
          <w:rFonts w:ascii="Times New Roman" w:hAnsi="Times New Roman" w:cs="Times New Roman"/>
          <w:sz w:val="24"/>
          <w:szCs w:val="24"/>
        </w:rPr>
      </w:pPr>
      <m:oMath>
        <m:nary>
          <m:naryPr>
            <m:limLoc m:val="undOvr"/>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sub>
          <m:sup>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sup>
          <m:e>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m:t>
                        </m:r>
                      </m:sup>
                    </m:sSup>
                    <m:d>
                      <m:dPr>
                        <m:ctrlPr>
                          <w:rPr>
                            <w:rFonts w:ascii="Cambria Math" w:hAnsi="Cambria Math" w:cs="Times New Roman"/>
                            <w:i/>
                            <w:sz w:val="24"/>
                            <w:szCs w:val="24"/>
                          </w:rPr>
                        </m:ctrlPr>
                      </m:dPr>
                      <m:e>
                        <m:r>
                          <w:rPr>
                            <w:rFonts w:ascii="Cambria Math" w:hAnsi="Cambria Math" w:cs="Times New Roman"/>
                            <w:sz w:val="24"/>
                            <w:szCs w:val="24"/>
                          </w:rPr>
                          <m:t>x</m:t>
                        </m:r>
                      </m:e>
                    </m:d>
                  </m:e>
                </m:d>
              </m:e>
              <m:sup>
                <m:r>
                  <w:rPr>
                    <w:rFonts w:ascii="Cambria Math" w:hAnsi="Cambria Math" w:cs="Times New Roman"/>
                    <w:sz w:val="24"/>
                    <w:szCs w:val="24"/>
                  </w:rPr>
                  <m:t>2</m:t>
                </m:r>
              </m:sup>
            </m:sSup>
            <m:r>
              <w:rPr>
                <w:rFonts w:ascii="Cambria Math" w:hAnsi="Cambria Math" w:cs="Times New Roman"/>
                <w:sz w:val="24"/>
                <w:szCs w:val="24"/>
              </w:rPr>
              <m:t>dx</m:t>
            </m:r>
          </m:e>
        </m:nary>
        <m:r>
          <w:rPr>
            <w:rFonts w:ascii="Cambria Math" w:hAnsi="Cambria Math" w:cs="Times New Roman"/>
            <w:sz w:val="24"/>
            <w:szCs w:val="24"/>
          </w:rPr>
          <m:t xml:space="preserve">= </m:t>
        </m:r>
        <m:nary>
          <m:naryPr>
            <m:chr m:val="∑"/>
            <m:limLoc m:val="undOvr"/>
            <m:ctrlPr>
              <w:rPr>
                <w:rFonts w:ascii="Cambria Math" w:hAnsi="Cambria Math" w:cs="Times New Roman"/>
                <w:i/>
                <w:sz w:val="24"/>
                <w:szCs w:val="24"/>
              </w:rPr>
            </m:ctrlPr>
          </m:naryPr>
          <m:sub>
            <m:r>
              <w:rPr>
                <w:rFonts w:ascii="Cambria Math" w:hAnsi="Cambria Math" w:cs="Times New Roman"/>
                <w:sz w:val="24"/>
                <w:szCs w:val="24"/>
                <w:lang w:val="en-US"/>
              </w:rPr>
              <m:t>i</m:t>
            </m:r>
            <m:r>
              <w:rPr>
                <w:rFonts w:ascii="Cambria Math" w:hAnsi="Cambria Math" w:cs="Times New Roman"/>
                <w:sz w:val="24"/>
                <w:szCs w:val="24"/>
              </w:rPr>
              <m:t>=0</m:t>
            </m:r>
          </m:sub>
          <m:sup>
            <m:r>
              <w:rPr>
                <w:rFonts w:ascii="Cambria Math" w:hAnsi="Cambria Math" w:cs="Times New Roman"/>
                <w:sz w:val="24"/>
                <w:szCs w:val="24"/>
              </w:rPr>
              <m:t>n-1</m:t>
            </m:r>
          </m:sup>
          <m:e>
            <m:nary>
              <m:naryPr>
                <m:limLoc m:val="undOvr"/>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sub>
              <m:sup>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i+1</m:t>
                    </m:r>
                  </m:sub>
                </m:sSub>
              </m:sup>
              <m:e>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i</m:t>
                            </m:r>
                          </m:sub>
                          <m:sup>
                            <m:r>
                              <w:rPr>
                                <w:rFonts w:ascii="Cambria Math" w:hAnsi="Cambria Math" w:cs="Times New Roman"/>
                                <w:sz w:val="24"/>
                                <w:szCs w:val="24"/>
                              </w:rPr>
                              <m:t>''</m:t>
                            </m:r>
                          </m:sup>
                        </m:sSubSup>
                        <m:d>
                          <m:dPr>
                            <m:ctrlPr>
                              <w:rPr>
                                <w:rFonts w:ascii="Cambria Math" w:hAnsi="Cambria Math" w:cs="Times New Roman"/>
                                <w:i/>
                                <w:sz w:val="24"/>
                                <w:szCs w:val="24"/>
                              </w:rPr>
                            </m:ctrlPr>
                          </m:dPr>
                          <m:e>
                            <m:r>
                              <w:rPr>
                                <w:rFonts w:ascii="Cambria Math" w:hAnsi="Cambria Math" w:cs="Times New Roman"/>
                                <w:sz w:val="24"/>
                                <w:szCs w:val="24"/>
                              </w:rPr>
                              <m:t>x</m:t>
                            </m:r>
                          </m:e>
                        </m:d>
                      </m:e>
                    </m:d>
                  </m:e>
                  <m:sup>
                    <m:r>
                      <w:rPr>
                        <w:rFonts w:ascii="Cambria Math" w:hAnsi="Cambria Math" w:cs="Times New Roman"/>
                        <w:sz w:val="24"/>
                        <w:szCs w:val="24"/>
                      </w:rPr>
                      <m:t>2</m:t>
                    </m:r>
                  </m:sup>
                </m:sSup>
                <m:r>
                  <w:rPr>
                    <w:rFonts w:ascii="Cambria Math" w:hAnsi="Cambria Math" w:cs="Times New Roman"/>
                    <w:sz w:val="24"/>
                    <w:szCs w:val="24"/>
                  </w:rPr>
                  <m:t>dx</m:t>
                </m:r>
              </m:e>
            </m:nary>
          </m:e>
        </m:nary>
      </m:oMath>
      <w:r w:rsidR="00D41106">
        <w:rPr>
          <w:rFonts w:ascii="Times New Roman" w:hAnsi="Times New Roman" w:cs="Times New Roman"/>
          <w:sz w:val="24"/>
          <w:szCs w:val="24"/>
        </w:rPr>
        <w:t xml:space="preserve">, </w:t>
      </w:r>
      <w:r w:rsidR="00D41106">
        <w:rPr>
          <w:rFonts w:ascii="Times New Roman" w:hAnsi="Times New Roman" w:cs="Times New Roman"/>
          <w:sz w:val="24"/>
          <w:szCs w:val="24"/>
        </w:rPr>
        <w:tab/>
      </w:r>
      <w:r w:rsidR="00D41106">
        <w:rPr>
          <w:rFonts w:ascii="Times New Roman" w:hAnsi="Times New Roman" w:cs="Times New Roman"/>
          <w:sz w:val="24"/>
          <w:szCs w:val="24"/>
        </w:rPr>
        <w:tab/>
      </w:r>
      <w:r w:rsidR="00D41106">
        <w:rPr>
          <w:rFonts w:ascii="Times New Roman" w:hAnsi="Times New Roman" w:cs="Times New Roman"/>
          <w:sz w:val="24"/>
          <w:szCs w:val="24"/>
        </w:rPr>
        <w:tab/>
      </w:r>
      <w:r w:rsidR="00D41106">
        <w:rPr>
          <w:rFonts w:ascii="Times New Roman" w:hAnsi="Times New Roman" w:cs="Times New Roman"/>
          <w:sz w:val="24"/>
          <w:szCs w:val="24"/>
        </w:rPr>
        <w:tab/>
        <w:t>(5)</w:t>
      </w:r>
    </w:p>
    <w:p w:rsidR="00D41106" w:rsidRPr="00D41106" w:rsidRDefault="00D41106" w:rsidP="00AE17C4">
      <w:pPr>
        <w:ind w:firstLine="709"/>
        <w:contextualSpacing/>
        <w:jc w:val="both"/>
        <w:rPr>
          <w:rFonts w:ascii="Times New Roman" w:hAnsi="Times New Roman" w:cs="Times New Roman"/>
          <w:sz w:val="24"/>
          <w:szCs w:val="24"/>
        </w:rPr>
      </w:pPr>
    </w:p>
    <w:p w:rsidR="000C1090" w:rsidRDefault="000C1090" w:rsidP="00AE17C4">
      <w:pPr>
        <w:ind w:firstLine="709"/>
        <w:contextualSpacing/>
        <w:jc w:val="both"/>
        <w:rPr>
          <w:rFonts w:ascii="Times New Roman" w:hAnsi="Times New Roman" w:cs="Times New Roman"/>
          <w:sz w:val="24"/>
          <w:szCs w:val="24"/>
        </w:rPr>
      </w:pPr>
      <w:r>
        <w:rPr>
          <w:rFonts w:ascii="Times New Roman" w:hAnsi="Times New Roman" w:cs="Times New Roman"/>
          <w:sz w:val="24"/>
          <w:szCs w:val="24"/>
        </w:rPr>
        <w:t>А учитывая, что сплайн построен из кубических сегментов вторая производная на любом интервале является линейной функцией:</w:t>
      </w:r>
    </w:p>
    <w:p w:rsidR="00D41106" w:rsidRDefault="00D41106" w:rsidP="00AE17C4">
      <w:pPr>
        <w:ind w:firstLine="709"/>
        <w:contextualSpacing/>
        <w:jc w:val="both"/>
        <w:rPr>
          <w:rFonts w:ascii="Times New Roman" w:hAnsi="Times New Roman" w:cs="Times New Roman"/>
          <w:sz w:val="24"/>
          <w:szCs w:val="24"/>
        </w:rPr>
      </w:pPr>
    </w:p>
    <w:p w:rsidR="000C1090" w:rsidRPr="00D41106" w:rsidRDefault="00D96D70" w:rsidP="00D41106">
      <w:pPr>
        <w:ind w:firstLine="709"/>
        <w:contextualSpacing/>
        <w:jc w:val="right"/>
        <w:rPr>
          <w:rFonts w:ascii="Times New Roman" w:hAnsi="Times New Roman" w:cs="Times New Roman"/>
          <w:sz w:val="24"/>
          <w:szCs w:val="24"/>
        </w:rPr>
      </w:pPr>
      <m:oMath>
        <m:nary>
          <m:naryPr>
            <m:limLoc m:val="undOvr"/>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sub>
          <m:sup>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i+1</m:t>
                </m:r>
              </m:sub>
            </m:sSub>
          </m:sup>
          <m:e>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i</m:t>
                        </m:r>
                      </m:sub>
                      <m:sup>
                        <m:r>
                          <w:rPr>
                            <w:rFonts w:ascii="Cambria Math" w:hAnsi="Cambria Math" w:cs="Times New Roman"/>
                            <w:sz w:val="24"/>
                            <w:szCs w:val="24"/>
                          </w:rPr>
                          <m:t>''</m:t>
                        </m:r>
                      </m:sup>
                    </m:sSubSup>
                    <m:r>
                      <w:rPr>
                        <w:rFonts w:ascii="Cambria Math" w:hAnsi="Cambria Math" w:cs="Times New Roman"/>
                        <w:sz w:val="24"/>
                        <w:szCs w:val="24"/>
                      </w:rPr>
                      <m:t>(x)</m:t>
                    </m:r>
                  </m:e>
                </m:d>
              </m:e>
              <m:sup>
                <m:r>
                  <w:rPr>
                    <w:rFonts w:ascii="Cambria Math" w:hAnsi="Cambria Math" w:cs="Times New Roman"/>
                    <w:sz w:val="24"/>
                    <w:szCs w:val="24"/>
                  </w:rPr>
                  <m:t>2</m:t>
                </m:r>
              </m:sup>
            </m:sSup>
            <m:r>
              <w:rPr>
                <w:rFonts w:ascii="Cambria Math" w:hAnsi="Cambria Math" w:cs="Times New Roman"/>
                <w:sz w:val="24"/>
                <w:szCs w:val="24"/>
              </w:rPr>
              <m:t>dx</m:t>
            </m:r>
          </m:e>
        </m:nary>
        <m:r>
          <w:rPr>
            <w:rFonts w:ascii="Cambria Math" w:hAnsi="Cambria Math" w:cs="Times New Roman"/>
            <w:sz w:val="24"/>
            <w:szCs w:val="24"/>
          </w:rPr>
          <m:t xml:space="preserve">= 4 </m:t>
        </m:r>
        <m:nary>
          <m:naryPr>
            <m:limLoc m:val="undOvr"/>
            <m:ctrlPr>
              <w:rPr>
                <w:rFonts w:ascii="Cambria Math" w:hAnsi="Cambria Math" w:cs="Times New Roman"/>
                <w:i/>
                <w:sz w:val="24"/>
                <w:szCs w:val="24"/>
              </w:rPr>
            </m:ctrlPr>
          </m:naryPr>
          <m:sub>
            <m:r>
              <w:rPr>
                <w:rFonts w:ascii="Cambria Math" w:hAnsi="Cambria Math" w:cs="Times New Roman"/>
                <w:sz w:val="24"/>
                <w:szCs w:val="24"/>
              </w:rPr>
              <m:t>0</m:t>
            </m:r>
          </m:sub>
          <m:sup>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i</m:t>
                </m:r>
              </m:sub>
            </m:sSub>
          </m:sup>
          <m:e>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 xml:space="preserve">1- </m:t>
                        </m:r>
                        <m:f>
                          <m:fPr>
                            <m:ctrlPr>
                              <w:rPr>
                                <w:rFonts w:ascii="Cambria Math" w:hAnsi="Cambria Math" w:cs="Times New Roman"/>
                                <w:i/>
                                <w:sz w:val="24"/>
                                <w:szCs w:val="24"/>
                              </w:rPr>
                            </m:ctrlPr>
                          </m:fPr>
                          <m:num>
                            <m:r>
                              <w:rPr>
                                <w:rFonts w:ascii="Cambria Math" w:hAnsi="Cambria Math" w:cs="Times New Roman"/>
                                <w:sz w:val="24"/>
                                <w:szCs w:val="24"/>
                              </w:rPr>
                              <m:t>x</m:t>
                            </m:r>
                          </m:num>
                          <m:den>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i</m:t>
                                </m:r>
                              </m:sub>
                            </m:sSub>
                          </m:den>
                        </m:f>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i+1</m:t>
                        </m:r>
                      </m:sub>
                    </m:sSub>
                    <m:f>
                      <m:fPr>
                        <m:ctrlPr>
                          <w:rPr>
                            <w:rFonts w:ascii="Cambria Math" w:hAnsi="Cambria Math" w:cs="Times New Roman"/>
                            <w:i/>
                            <w:sz w:val="24"/>
                            <w:szCs w:val="24"/>
                          </w:rPr>
                        </m:ctrlPr>
                      </m:fPr>
                      <m:num>
                        <m:r>
                          <w:rPr>
                            <w:rFonts w:ascii="Cambria Math" w:hAnsi="Cambria Math" w:cs="Times New Roman"/>
                            <w:sz w:val="24"/>
                            <w:szCs w:val="24"/>
                          </w:rPr>
                          <m:t>x</m:t>
                        </m:r>
                      </m:num>
                      <m:den>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i</m:t>
                            </m:r>
                          </m:sub>
                        </m:sSub>
                      </m:den>
                    </m:f>
                  </m:e>
                </m:d>
              </m:e>
              <m:sup>
                <m:r>
                  <w:rPr>
                    <w:rFonts w:ascii="Cambria Math" w:hAnsi="Cambria Math" w:cs="Times New Roman"/>
                    <w:sz w:val="24"/>
                    <w:szCs w:val="24"/>
                  </w:rPr>
                  <m:t>2</m:t>
                </m:r>
              </m:sup>
            </m:sSup>
          </m:e>
        </m:nary>
        <m:r>
          <w:rPr>
            <w:rFonts w:ascii="Cambria Math" w:hAnsi="Cambria Math" w:cs="Times New Roman"/>
            <w:sz w:val="24"/>
            <w:szCs w:val="24"/>
          </w:rPr>
          <m:t xml:space="preserve">dx= </m:t>
        </m:r>
        <m:f>
          <m:fPr>
            <m:ctrlPr>
              <w:rPr>
                <w:rFonts w:ascii="Cambria Math" w:hAnsi="Cambria Math" w:cs="Times New Roman"/>
                <w:i/>
                <w:sz w:val="24"/>
                <w:szCs w:val="24"/>
              </w:rPr>
            </m:ctrlPr>
          </m:fPr>
          <m:num>
            <m:r>
              <w:rPr>
                <w:rFonts w:ascii="Cambria Math" w:hAnsi="Cambria Math" w:cs="Times New Roman"/>
                <w:sz w:val="24"/>
                <w:szCs w:val="24"/>
              </w:rPr>
              <m:t>4</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i</m:t>
                </m:r>
              </m:sub>
            </m:sSub>
          </m:num>
          <m:den>
            <m:r>
              <w:rPr>
                <w:rFonts w:ascii="Cambria Math" w:hAnsi="Cambria Math" w:cs="Times New Roman"/>
                <w:sz w:val="24"/>
                <w:szCs w:val="24"/>
              </w:rPr>
              <m:t>3</m:t>
            </m:r>
          </m:den>
        </m:f>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b</m:t>
                </m:r>
              </m:e>
              <m:sub>
                <m:r>
                  <w:rPr>
                    <w:rFonts w:ascii="Cambria Math" w:hAnsi="Cambria Math" w:cs="Times New Roman"/>
                    <w:sz w:val="24"/>
                    <w:szCs w:val="24"/>
                  </w:rPr>
                  <m:t>i</m:t>
                </m:r>
              </m:sub>
              <m:sup>
                <m:r>
                  <w:rPr>
                    <w:rFonts w:ascii="Cambria Math" w:hAnsi="Cambria Math" w:cs="Times New Roman"/>
                    <w:sz w:val="24"/>
                    <w:szCs w:val="24"/>
                  </w:rPr>
                  <m:t>2</m:t>
                </m:r>
              </m:sup>
            </m:sSubSup>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i+1</m:t>
                </m:r>
              </m:sub>
            </m:sSub>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b</m:t>
                </m:r>
              </m:e>
              <m:sub>
                <m:r>
                  <w:rPr>
                    <w:rFonts w:ascii="Cambria Math" w:hAnsi="Cambria Math" w:cs="Times New Roman"/>
                    <w:sz w:val="24"/>
                    <w:szCs w:val="24"/>
                  </w:rPr>
                  <m:t>i+1</m:t>
                </m:r>
              </m:sub>
              <m:sup>
                <m:r>
                  <w:rPr>
                    <w:rFonts w:ascii="Cambria Math" w:hAnsi="Cambria Math" w:cs="Times New Roman"/>
                    <w:sz w:val="24"/>
                    <w:szCs w:val="24"/>
                  </w:rPr>
                  <m:t>2</m:t>
                </m:r>
              </m:sup>
            </m:sSubSup>
          </m:e>
        </m:d>
      </m:oMath>
      <w:r w:rsidR="00D41106">
        <w:rPr>
          <w:rFonts w:ascii="Times New Roman" w:hAnsi="Times New Roman" w:cs="Times New Roman"/>
          <w:sz w:val="24"/>
          <w:szCs w:val="24"/>
        </w:rPr>
        <w:t>, (6)</w:t>
      </w:r>
    </w:p>
    <w:p w:rsidR="000C1090" w:rsidRDefault="00D41106" w:rsidP="00BC404B">
      <w:pPr>
        <w:ind w:firstLine="709"/>
        <w:contextualSpacing/>
        <w:jc w:val="both"/>
        <w:rPr>
          <w:rFonts w:ascii="Times New Roman" w:hAnsi="Times New Roman" w:cs="Times New Roman"/>
          <w:sz w:val="24"/>
          <w:szCs w:val="24"/>
        </w:rPr>
      </w:pPr>
      <w:r>
        <w:rPr>
          <w:rFonts w:ascii="Times New Roman" w:hAnsi="Times New Roman" w:cs="Times New Roman"/>
          <w:sz w:val="24"/>
          <w:szCs w:val="24"/>
        </w:rPr>
        <w:t>г</w:t>
      </w:r>
      <w:r w:rsidR="000C1090">
        <w:rPr>
          <w:rFonts w:ascii="Times New Roman" w:hAnsi="Times New Roman" w:cs="Times New Roman"/>
          <w:sz w:val="24"/>
          <w:szCs w:val="24"/>
        </w:rPr>
        <w:t xml:space="preserve">де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oMath>
      <w:r w:rsidR="000C1090" w:rsidRPr="000D680C">
        <w:rPr>
          <w:rFonts w:ascii="Times New Roman" w:hAnsi="Times New Roman" w:cs="Times New Roman"/>
          <w:sz w:val="24"/>
          <w:szCs w:val="24"/>
        </w:rPr>
        <w:t>.</w:t>
      </w:r>
    </w:p>
    <w:p w:rsidR="00D41106" w:rsidRPr="001F0151" w:rsidRDefault="00D41106" w:rsidP="00AE17C4">
      <w:pPr>
        <w:ind w:firstLine="709"/>
        <w:contextualSpacing/>
        <w:jc w:val="both"/>
        <w:rPr>
          <w:rFonts w:ascii="Times New Roman" w:hAnsi="Times New Roman" w:cs="Times New Roman"/>
          <w:sz w:val="24"/>
          <w:szCs w:val="24"/>
        </w:rPr>
      </w:pPr>
    </w:p>
    <w:p w:rsidR="000C1090" w:rsidRDefault="000C1090" w:rsidP="00AE17C4">
      <w:pPr>
        <w:ind w:firstLine="709"/>
        <w:contextualSpacing/>
        <w:jc w:val="both"/>
        <w:rPr>
          <w:rFonts w:ascii="Times New Roman" w:hAnsi="Times New Roman" w:cs="Times New Roman"/>
          <w:sz w:val="24"/>
          <w:szCs w:val="24"/>
        </w:rPr>
      </w:pPr>
      <w:r>
        <w:rPr>
          <w:rFonts w:ascii="Times New Roman" w:hAnsi="Times New Roman" w:cs="Times New Roman"/>
          <w:sz w:val="24"/>
          <w:szCs w:val="24"/>
        </w:rPr>
        <w:t>Тогда штрафная функция может быть переписана следующим образом:</w:t>
      </w:r>
    </w:p>
    <w:p w:rsidR="00D41106" w:rsidRDefault="00D41106" w:rsidP="00AE17C4">
      <w:pPr>
        <w:ind w:firstLine="709"/>
        <w:contextualSpacing/>
        <w:jc w:val="both"/>
        <w:rPr>
          <w:rFonts w:ascii="Times New Roman" w:hAnsi="Times New Roman" w:cs="Times New Roman"/>
          <w:sz w:val="24"/>
          <w:szCs w:val="24"/>
        </w:rPr>
      </w:pPr>
    </w:p>
    <w:p w:rsidR="000C1090" w:rsidRDefault="000C1090" w:rsidP="00D41106">
      <w:pPr>
        <w:ind w:firstLine="709"/>
        <w:contextualSpacing/>
        <w:jc w:val="right"/>
        <w:rPr>
          <w:rFonts w:ascii="Times New Roman" w:hAnsi="Times New Roman" w:cs="Times New Roman"/>
          <w:sz w:val="24"/>
          <w:szCs w:val="24"/>
        </w:rPr>
      </w:pPr>
      <m:oMath>
        <m:r>
          <w:rPr>
            <w:rFonts w:ascii="Cambria Math" w:hAnsi="Cambria Math" w:cs="Times New Roman"/>
            <w:sz w:val="24"/>
            <w:szCs w:val="24"/>
          </w:rPr>
          <m:t xml:space="preserve">L=λ </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i=0</m:t>
            </m:r>
          </m:sub>
          <m:sup>
            <m:r>
              <w:rPr>
                <w:rFonts w:ascii="Cambria Math" w:hAnsi="Cambria Math" w:cs="Times New Roman"/>
                <w:sz w:val="24"/>
                <w:szCs w:val="24"/>
              </w:rPr>
              <m:t>n</m:t>
            </m:r>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num>
                      <m:den>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i</m:t>
                            </m:r>
                          </m:sub>
                        </m:sSub>
                      </m:den>
                    </m:f>
                  </m:e>
                </m:d>
              </m:e>
              <m:sup>
                <m:r>
                  <w:rPr>
                    <w:rFonts w:ascii="Cambria Math" w:hAnsi="Cambria Math" w:cs="Times New Roman"/>
                    <w:sz w:val="24"/>
                    <w:szCs w:val="24"/>
                  </w:rPr>
                  <m:t>2</m:t>
                </m:r>
              </m:sup>
            </m:sSup>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1-λ</m:t>
                </m:r>
              </m:e>
            </m:d>
            <m:nary>
              <m:naryPr>
                <m:chr m:val="∑"/>
                <m:limLoc m:val="undOvr"/>
                <m:ctrlPr>
                  <w:rPr>
                    <w:rFonts w:ascii="Cambria Math" w:hAnsi="Cambria Math" w:cs="Times New Roman"/>
                    <w:i/>
                    <w:sz w:val="24"/>
                    <w:szCs w:val="24"/>
                  </w:rPr>
                </m:ctrlPr>
              </m:naryPr>
              <m:sub>
                <m:r>
                  <w:rPr>
                    <w:rFonts w:ascii="Cambria Math" w:hAnsi="Cambria Math" w:cs="Times New Roman"/>
                    <w:sz w:val="24"/>
                    <w:szCs w:val="24"/>
                    <w:lang w:val="en-US"/>
                  </w:rPr>
                  <m:t>i</m:t>
                </m:r>
                <m:r>
                  <w:rPr>
                    <w:rFonts w:ascii="Cambria Math" w:hAnsi="Cambria Math" w:cs="Times New Roman"/>
                    <w:sz w:val="24"/>
                    <w:szCs w:val="24"/>
                  </w:rPr>
                  <m:t>=0</m:t>
                </m:r>
              </m:sub>
              <m:sup>
                <m:r>
                  <w:rPr>
                    <w:rFonts w:ascii="Cambria Math" w:hAnsi="Cambria Math" w:cs="Times New Roman"/>
                    <w:sz w:val="24"/>
                    <w:szCs w:val="24"/>
                  </w:rPr>
                  <m:t>n-1</m:t>
                </m:r>
              </m:sup>
              <m:e>
                <m:f>
                  <m:fPr>
                    <m:ctrlPr>
                      <w:rPr>
                        <w:rFonts w:ascii="Cambria Math" w:hAnsi="Cambria Math" w:cs="Times New Roman"/>
                        <w:i/>
                        <w:sz w:val="24"/>
                        <w:szCs w:val="24"/>
                      </w:rPr>
                    </m:ctrlPr>
                  </m:fPr>
                  <m:num>
                    <m:r>
                      <w:rPr>
                        <w:rFonts w:ascii="Cambria Math" w:hAnsi="Cambria Math" w:cs="Times New Roman"/>
                        <w:sz w:val="24"/>
                        <w:szCs w:val="24"/>
                      </w:rPr>
                      <m:t>4</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i</m:t>
                        </m:r>
                      </m:sub>
                    </m:sSub>
                  </m:num>
                  <m:den>
                    <m:r>
                      <w:rPr>
                        <w:rFonts w:ascii="Cambria Math" w:hAnsi="Cambria Math" w:cs="Times New Roman"/>
                        <w:sz w:val="24"/>
                        <w:szCs w:val="24"/>
                      </w:rPr>
                      <m:t>3</m:t>
                    </m:r>
                  </m:den>
                </m:f>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b</m:t>
                        </m:r>
                      </m:e>
                      <m:sub>
                        <m:r>
                          <w:rPr>
                            <w:rFonts w:ascii="Cambria Math" w:hAnsi="Cambria Math" w:cs="Times New Roman"/>
                            <w:sz w:val="24"/>
                            <w:szCs w:val="24"/>
                          </w:rPr>
                          <m:t>i</m:t>
                        </m:r>
                      </m:sub>
                      <m:sup>
                        <m:r>
                          <w:rPr>
                            <w:rFonts w:ascii="Cambria Math" w:hAnsi="Cambria Math" w:cs="Times New Roman"/>
                            <w:sz w:val="24"/>
                            <w:szCs w:val="24"/>
                          </w:rPr>
                          <m:t>2</m:t>
                        </m:r>
                      </m:sup>
                    </m:sSubSup>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i+1</m:t>
                        </m:r>
                      </m:sub>
                    </m:sSub>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b</m:t>
                        </m:r>
                      </m:e>
                      <m:sub>
                        <m:r>
                          <w:rPr>
                            <w:rFonts w:ascii="Cambria Math" w:hAnsi="Cambria Math" w:cs="Times New Roman"/>
                            <w:sz w:val="24"/>
                            <w:szCs w:val="24"/>
                          </w:rPr>
                          <m:t>i+1</m:t>
                        </m:r>
                      </m:sub>
                      <m:sup>
                        <m:r>
                          <w:rPr>
                            <w:rFonts w:ascii="Cambria Math" w:hAnsi="Cambria Math" w:cs="Times New Roman"/>
                            <w:sz w:val="24"/>
                            <w:szCs w:val="24"/>
                          </w:rPr>
                          <m:t>2</m:t>
                        </m:r>
                      </m:sup>
                    </m:sSubSup>
                  </m:e>
                </m:d>
              </m:e>
            </m:nary>
          </m:e>
        </m:nary>
      </m:oMath>
      <w:r w:rsidR="00D41106">
        <w:rPr>
          <w:rFonts w:ascii="Times New Roman" w:hAnsi="Times New Roman" w:cs="Times New Roman"/>
          <w:sz w:val="24"/>
          <w:szCs w:val="24"/>
        </w:rPr>
        <w:t xml:space="preserve">, </w:t>
      </w:r>
      <w:r w:rsidR="00D41106">
        <w:rPr>
          <w:rFonts w:ascii="Times New Roman" w:hAnsi="Times New Roman" w:cs="Times New Roman"/>
          <w:sz w:val="24"/>
          <w:szCs w:val="24"/>
        </w:rPr>
        <w:tab/>
      </w:r>
      <w:r w:rsidR="00D41106">
        <w:rPr>
          <w:rFonts w:ascii="Times New Roman" w:hAnsi="Times New Roman" w:cs="Times New Roman"/>
          <w:sz w:val="24"/>
          <w:szCs w:val="24"/>
        </w:rPr>
        <w:tab/>
        <w:t>(7)</w:t>
      </w:r>
    </w:p>
    <w:p w:rsidR="000C1090" w:rsidRDefault="00702AD9" w:rsidP="0034559E">
      <w:pPr>
        <w:ind w:firstLine="709"/>
        <w:contextualSpacing/>
        <w:jc w:val="both"/>
        <w:rPr>
          <w:rFonts w:ascii="Times New Roman" w:hAnsi="Times New Roman" w:cs="Times New Roman"/>
          <w:sz w:val="24"/>
          <w:szCs w:val="24"/>
        </w:rPr>
      </w:pPr>
      <w:r>
        <w:rPr>
          <w:rFonts w:ascii="Times New Roman" w:hAnsi="Times New Roman" w:cs="Times New Roman"/>
          <w:sz w:val="24"/>
          <w:szCs w:val="24"/>
        </w:rPr>
        <w:t>г</w:t>
      </w:r>
      <w:r w:rsidR="000C1090">
        <w:rPr>
          <w:rFonts w:ascii="Times New Roman" w:hAnsi="Times New Roman" w:cs="Times New Roman"/>
          <w:sz w:val="24"/>
          <w:szCs w:val="24"/>
        </w:rPr>
        <w:t xml:space="preserve">де </w:t>
      </w: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oMath>
      <w:r w:rsidR="000C1090" w:rsidRPr="002A0D2D">
        <w:rPr>
          <w:rFonts w:ascii="Times New Roman" w:hAnsi="Times New Roman" w:cs="Times New Roman"/>
          <w:sz w:val="24"/>
          <w:szCs w:val="24"/>
        </w:rPr>
        <w:t>.</w:t>
      </w:r>
    </w:p>
    <w:p w:rsidR="00702AD9" w:rsidRDefault="00702AD9" w:rsidP="0034559E">
      <w:pPr>
        <w:ind w:firstLine="709"/>
        <w:contextualSpacing/>
        <w:jc w:val="both"/>
        <w:rPr>
          <w:rFonts w:ascii="Times New Roman" w:hAnsi="Times New Roman" w:cs="Times New Roman"/>
          <w:sz w:val="24"/>
          <w:szCs w:val="24"/>
        </w:rPr>
      </w:pPr>
    </w:p>
    <w:p w:rsidR="000C1090" w:rsidRDefault="000C1090" w:rsidP="00AE17C4">
      <w:pPr>
        <w:ind w:firstLine="709"/>
        <w:contextualSpacing/>
        <w:jc w:val="both"/>
        <w:rPr>
          <w:rFonts w:ascii="Times New Roman" w:hAnsi="Times New Roman" w:cs="Times New Roman"/>
          <w:sz w:val="24"/>
          <w:szCs w:val="24"/>
        </w:rPr>
      </w:pPr>
      <w:r>
        <w:rPr>
          <w:rFonts w:ascii="Times New Roman" w:hAnsi="Times New Roman" w:cs="Times New Roman"/>
          <w:sz w:val="24"/>
          <w:szCs w:val="24"/>
        </w:rPr>
        <w:t xml:space="preserve">Рассмотрим случай естественного сплайна, проходящего через точки </w:t>
      </w:r>
      <m:oMath>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e>
        </m:d>
        <m:r>
          <w:rPr>
            <w:rFonts w:ascii="Cambria Math" w:hAnsi="Cambria Math" w:cs="Times New Roman"/>
            <w:sz w:val="24"/>
            <w:szCs w:val="24"/>
          </w:rPr>
          <m:t xml:space="preserve">, </m:t>
        </m:r>
        <m:r>
          <w:rPr>
            <w:rFonts w:ascii="Cambria Math" w:hAnsi="Cambria Math" w:cs="Times New Roman"/>
            <w:sz w:val="24"/>
            <w:szCs w:val="24"/>
            <w:lang w:val="en-US"/>
          </w:rPr>
          <m:t>i</m:t>
        </m:r>
        <m:r>
          <w:rPr>
            <w:rFonts w:ascii="Cambria Math" w:hAnsi="Cambria Math" w:cs="Times New Roman"/>
            <w:sz w:val="24"/>
            <w:szCs w:val="24"/>
          </w:rPr>
          <m:t>=0..n</m:t>
        </m:r>
      </m:oMath>
      <w:r w:rsidRPr="002A0D2D">
        <w:rPr>
          <w:rFonts w:ascii="Times New Roman" w:hAnsi="Times New Roman" w:cs="Times New Roman"/>
          <w:sz w:val="24"/>
          <w:szCs w:val="24"/>
        </w:rPr>
        <w:t xml:space="preserve"> </w:t>
      </w:r>
      <w:r>
        <w:rPr>
          <w:rFonts w:ascii="Times New Roman" w:hAnsi="Times New Roman" w:cs="Times New Roman"/>
          <w:sz w:val="24"/>
          <w:szCs w:val="24"/>
        </w:rPr>
        <w:t xml:space="preserve">и удовлетворяющего граничным условиям </w:t>
      </w:r>
      <m:oMath>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m:t>
            </m:r>
          </m:sup>
        </m:sSup>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e>
        </m:d>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0</m:t>
            </m:r>
          </m:sub>
        </m:sSub>
        <m:r>
          <w:rPr>
            <w:rFonts w:ascii="Cambria Math" w:hAnsi="Cambria Math" w:cs="Times New Roman"/>
            <w:sz w:val="24"/>
            <w:szCs w:val="24"/>
          </w:rPr>
          <m:t>=0</m:t>
        </m:r>
      </m:oMath>
      <w:r w:rsidRPr="002A0D2D">
        <w:rPr>
          <w:rFonts w:ascii="Times New Roman" w:hAnsi="Times New Roman" w:cs="Times New Roman"/>
          <w:sz w:val="24"/>
          <w:szCs w:val="24"/>
        </w:rPr>
        <w:t xml:space="preserve"> </w:t>
      </w:r>
      <w:r>
        <w:rPr>
          <w:rFonts w:ascii="Times New Roman" w:hAnsi="Times New Roman" w:cs="Times New Roman"/>
          <w:sz w:val="24"/>
          <w:szCs w:val="24"/>
        </w:rPr>
        <w:t xml:space="preserve">и </w:t>
      </w:r>
      <m:oMath>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m:t>
            </m:r>
          </m:sup>
        </m:sSup>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e>
        </m:d>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n</m:t>
            </m:r>
          </m:sub>
        </m:sSub>
        <m:r>
          <w:rPr>
            <w:rFonts w:ascii="Cambria Math" w:hAnsi="Cambria Math" w:cs="Times New Roman"/>
            <w:sz w:val="24"/>
            <w:szCs w:val="24"/>
          </w:rPr>
          <m:t>=0</m:t>
        </m:r>
      </m:oMath>
      <w:r>
        <w:rPr>
          <w:rFonts w:ascii="Times New Roman" w:hAnsi="Times New Roman" w:cs="Times New Roman"/>
          <w:sz w:val="24"/>
          <w:szCs w:val="24"/>
        </w:rPr>
        <w:t xml:space="preserve">. Дополнительной особенностью построения сглаживающего сплайна по сравнению с интерполяционным сплайном является необходимость определения ординат </w:t>
      </w:r>
      <m:oMath>
        <m:sSub>
          <m:sSubPr>
            <m:ctrlPr>
              <w:rPr>
                <w:rFonts w:ascii="Cambria Math" w:hAnsi="Cambria Math" w:cs="Times New Roman"/>
                <w:i/>
                <w:sz w:val="24"/>
                <w:szCs w:val="24"/>
              </w:rPr>
            </m:ctrlPr>
          </m:sSubPr>
          <m:e>
            <m:r>
              <w:rPr>
                <w:rFonts w:ascii="Cambria Math" w:hAnsi="Cambria Math" w:cs="Times New Roman"/>
                <w:sz w:val="24"/>
                <w:szCs w:val="24"/>
                <w:lang w:val="en-US"/>
              </w:rPr>
              <m:t>d</m:t>
            </m:r>
          </m:e>
          <m:sub>
            <m:r>
              <w:rPr>
                <w:rFonts w:ascii="Cambria Math" w:hAnsi="Cambria Math" w:cs="Times New Roman"/>
                <w:sz w:val="24"/>
                <w:szCs w:val="24"/>
              </w:rPr>
              <m:t>i</m:t>
            </m:r>
          </m:sub>
        </m:sSub>
        <m:r>
          <w:rPr>
            <w:rFonts w:ascii="Cambria Math" w:hAnsi="Cambria Math" w:cs="Times New Roman"/>
            <w:sz w:val="24"/>
            <w:szCs w:val="24"/>
          </w:rPr>
          <m:t>, i=0..n</m:t>
        </m:r>
      </m:oMath>
      <w:r>
        <w:rPr>
          <w:rFonts w:ascii="Times New Roman" w:hAnsi="Times New Roman" w:cs="Times New Roman"/>
          <w:sz w:val="24"/>
          <w:szCs w:val="24"/>
        </w:rPr>
        <w:t xml:space="preserve">, которые более не являются ординатами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 i=0..n</m:t>
        </m:r>
      </m:oMath>
      <w:r w:rsidRPr="00813B39">
        <w:rPr>
          <w:rFonts w:ascii="Times New Roman" w:hAnsi="Times New Roman" w:cs="Times New Roman"/>
          <w:sz w:val="24"/>
          <w:szCs w:val="24"/>
        </w:rPr>
        <w:t>.</w:t>
      </w:r>
    </w:p>
    <w:p w:rsidR="000C1090" w:rsidRDefault="000C1090" w:rsidP="00AE17C4">
      <w:pPr>
        <w:ind w:firstLine="709"/>
        <w:contextualSpacing/>
        <w:jc w:val="both"/>
        <w:rPr>
          <w:rFonts w:ascii="Times New Roman" w:hAnsi="Times New Roman" w:cs="Times New Roman"/>
          <w:sz w:val="24"/>
          <w:szCs w:val="24"/>
        </w:rPr>
      </w:pPr>
      <w:r>
        <w:rPr>
          <w:rFonts w:ascii="Times New Roman" w:hAnsi="Times New Roman" w:cs="Times New Roman"/>
          <w:sz w:val="24"/>
          <w:szCs w:val="24"/>
        </w:rPr>
        <w:t xml:space="preserve">Для построения кубического сплайна необходимо найти </w:t>
      </w:r>
      <m:oMath>
        <m:r>
          <w:rPr>
            <w:rFonts w:ascii="Cambria Math" w:hAnsi="Cambria Math" w:cs="Times New Roman"/>
            <w:sz w:val="24"/>
            <w:szCs w:val="24"/>
          </w:rPr>
          <m:t>4 (</m:t>
        </m:r>
        <m:r>
          <w:rPr>
            <w:rFonts w:ascii="Cambria Math" w:hAnsi="Cambria Math" w:cs="Times New Roman"/>
            <w:sz w:val="24"/>
            <w:szCs w:val="24"/>
            <w:lang w:val="en-US"/>
          </w:rPr>
          <m:t>n</m:t>
        </m:r>
        <m:r>
          <w:rPr>
            <w:rFonts w:ascii="Cambria Math" w:hAnsi="Cambria Math" w:cs="Times New Roman"/>
            <w:sz w:val="24"/>
            <w:szCs w:val="24"/>
          </w:rPr>
          <m:t>-1)</m:t>
        </m:r>
      </m:oMath>
      <w:r w:rsidRPr="000E2C7E">
        <w:rPr>
          <w:rFonts w:ascii="Times New Roman" w:hAnsi="Times New Roman" w:cs="Times New Roman"/>
          <w:sz w:val="24"/>
          <w:szCs w:val="24"/>
        </w:rPr>
        <w:t xml:space="preserve"> </w:t>
      </w:r>
      <w:r>
        <w:rPr>
          <w:rFonts w:ascii="Times New Roman" w:hAnsi="Times New Roman" w:cs="Times New Roman"/>
          <w:sz w:val="24"/>
          <w:szCs w:val="24"/>
        </w:rPr>
        <w:t xml:space="preserve">коэффициентов: </w:t>
      </w:r>
      <m:oMath>
        <m:sSub>
          <m:sSubPr>
            <m:ctrlPr>
              <w:rPr>
                <w:rFonts w:ascii="Cambria Math" w:hAnsi="Cambria Math" w:cs="Times New Roman"/>
                <w:i/>
                <w:sz w:val="24"/>
                <w:szCs w:val="24"/>
              </w:rPr>
            </m:ctrlPr>
          </m:sSubPr>
          <m:e>
            <m:r>
              <w:rPr>
                <w:rFonts w:ascii="Cambria Math" w:hAnsi="Cambria Math" w:cs="Times New Roman"/>
                <w:sz w:val="24"/>
                <w:szCs w:val="24"/>
                <w:lang w:val="en-US"/>
              </w:rPr>
              <m:t>a</m:t>
            </m:r>
          </m:e>
          <m:sub>
            <m: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r>
          <w:rPr>
            <w:rFonts w:ascii="Cambria Math" w:hAnsi="Cambria Math" w:cs="Times New Roman"/>
            <w:sz w:val="24"/>
            <w:szCs w:val="24"/>
          </w:rPr>
          <m:t>, i=0..n-1</m:t>
        </m:r>
      </m:oMath>
      <w:r>
        <w:rPr>
          <w:rFonts w:ascii="Times New Roman" w:hAnsi="Times New Roman" w:cs="Times New Roman"/>
          <w:sz w:val="24"/>
          <w:szCs w:val="24"/>
        </w:rPr>
        <w:t xml:space="preserve">. Можно сконцентрироваться на задаче определения параметров </w:t>
      </w:r>
      <m:oMath>
        <m:sSub>
          <m:sSubPr>
            <m:ctrlPr>
              <w:rPr>
                <w:rFonts w:ascii="Cambria Math" w:hAnsi="Cambria Math" w:cs="Times New Roman"/>
                <w:i/>
                <w:sz w:val="24"/>
                <w:szCs w:val="24"/>
              </w:rPr>
            </m:ctrlPr>
          </m:sSubPr>
          <m:e>
            <m:r>
              <w:rPr>
                <w:rFonts w:ascii="Cambria Math" w:hAnsi="Cambria Math" w:cs="Times New Roman"/>
                <w:sz w:val="24"/>
                <w:szCs w:val="24"/>
                <w:lang w:val="en-US"/>
              </w:rPr>
              <m:t>b</m:t>
            </m:r>
          </m:e>
          <m:sub>
            <m:r>
              <w:rPr>
                <w:rFonts w:ascii="Cambria Math" w:hAnsi="Cambria Math" w:cs="Times New Roman"/>
                <w:sz w:val="24"/>
                <w:szCs w:val="24"/>
              </w:rPr>
              <m:t>i</m:t>
            </m:r>
          </m:sub>
        </m:sSub>
      </m:oMath>
      <w:r w:rsidRPr="0067689E">
        <w:rPr>
          <w:rFonts w:ascii="Times New Roman" w:hAnsi="Times New Roman" w:cs="Times New Roman"/>
          <w:sz w:val="24"/>
          <w:szCs w:val="24"/>
        </w:rPr>
        <w:t xml:space="preserve"> </w:t>
      </w:r>
      <w:r>
        <w:rPr>
          <w:rFonts w:ascii="Times New Roman" w:hAnsi="Times New Roman" w:cs="Times New Roman"/>
          <w:sz w:val="24"/>
          <w:szCs w:val="24"/>
        </w:rPr>
        <w:t xml:space="preserve">и </w:t>
      </w: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oMath>
      <w:r>
        <w:rPr>
          <w:rFonts w:ascii="Times New Roman" w:hAnsi="Times New Roman" w:cs="Times New Roman"/>
          <w:sz w:val="24"/>
          <w:szCs w:val="24"/>
        </w:rPr>
        <w:t xml:space="preserve">, если элиминировать оставшиеся параметры </w:t>
      </w:r>
      <m:oMath>
        <m:sSub>
          <m:sSubPr>
            <m:ctrlPr>
              <w:rPr>
                <w:rFonts w:ascii="Cambria Math" w:hAnsi="Cambria Math" w:cs="Times New Roman"/>
                <w:i/>
                <w:sz w:val="24"/>
                <w:szCs w:val="24"/>
              </w:rPr>
            </m:ctrlPr>
          </m:sSubPr>
          <m:e>
            <m:r>
              <w:rPr>
                <w:rFonts w:ascii="Cambria Math" w:hAnsi="Cambria Math" w:cs="Times New Roman"/>
                <w:sz w:val="24"/>
                <w:szCs w:val="24"/>
                <w:lang w:val="en-US"/>
              </w:rPr>
              <m:t>a</m:t>
            </m:r>
          </m:e>
          <m:sub>
            <m:r>
              <w:rPr>
                <w:rFonts w:ascii="Cambria Math" w:hAnsi="Cambria Math" w:cs="Times New Roman"/>
                <w:sz w:val="24"/>
                <w:szCs w:val="24"/>
              </w:rPr>
              <m:t>i</m:t>
            </m:r>
          </m:sub>
        </m:sSub>
      </m:oMath>
      <w:r>
        <w:rPr>
          <w:rFonts w:ascii="Times New Roman" w:hAnsi="Times New Roman" w:cs="Times New Roman"/>
          <w:sz w:val="24"/>
          <w:szCs w:val="24"/>
        </w:rPr>
        <w:t xml:space="preserve"> и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oMath>
      <w:r w:rsidRPr="0067689E">
        <w:rPr>
          <w:rFonts w:ascii="Times New Roman" w:hAnsi="Times New Roman" w:cs="Times New Roman"/>
          <w:sz w:val="24"/>
          <w:szCs w:val="24"/>
        </w:rPr>
        <w:t>.</w:t>
      </w:r>
      <w:r>
        <w:rPr>
          <w:rFonts w:ascii="Times New Roman" w:hAnsi="Times New Roman" w:cs="Times New Roman"/>
          <w:sz w:val="24"/>
          <w:szCs w:val="24"/>
        </w:rPr>
        <w:t xml:space="preserve"> Рассмотрим поэтому </w:t>
      </w:r>
      <w:proofErr w:type="spellStart"/>
      <w:r w:rsidRPr="0067689E">
        <w:rPr>
          <w:rFonts w:ascii="Times New Roman" w:hAnsi="Times New Roman" w:cs="Times New Roman"/>
          <w:i/>
          <w:sz w:val="24"/>
          <w:szCs w:val="24"/>
          <w:lang w:val="en-US"/>
        </w:rPr>
        <w:t>i</w:t>
      </w:r>
      <w:proofErr w:type="spellEnd"/>
      <w:r>
        <w:rPr>
          <w:rFonts w:ascii="Times New Roman" w:hAnsi="Times New Roman" w:cs="Times New Roman"/>
          <w:sz w:val="24"/>
          <w:szCs w:val="24"/>
        </w:rPr>
        <w:t xml:space="preserve">-тый сегмент, стягивающий разрыв между </w:t>
      </w:r>
      <m:oMath>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e>
        </m:d>
      </m:oMath>
      <w:r>
        <w:rPr>
          <w:rFonts w:ascii="Times New Roman" w:hAnsi="Times New Roman" w:cs="Times New Roman"/>
          <w:sz w:val="24"/>
          <w:szCs w:val="24"/>
        </w:rPr>
        <w:t xml:space="preserve"> и </w:t>
      </w:r>
      <m:oMath>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i+1</m:t>
            </m:r>
          </m:sub>
        </m:sSub>
        <m:r>
          <w:rPr>
            <w:rFonts w:ascii="Cambria Math" w:hAnsi="Cambria Math" w:cs="Times New Roman"/>
            <w:sz w:val="24"/>
            <w:szCs w:val="24"/>
          </w:rPr>
          <m:t>)</m:t>
        </m:r>
      </m:oMath>
      <w:r w:rsidRPr="0067689E">
        <w:rPr>
          <w:rFonts w:ascii="Times New Roman" w:hAnsi="Times New Roman" w:cs="Times New Roman"/>
          <w:sz w:val="24"/>
          <w:szCs w:val="24"/>
        </w:rPr>
        <w:t xml:space="preserve"> </w:t>
      </w:r>
      <w:r>
        <w:rPr>
          <w:rFonts w:ascii="Times New Roman" w:hAnsi="Times New Roman" w:cs="Times New Roman"/>
          <w:sz w:val="24"/>
          <w:szCs w:val="24"/>
        </w:rPr>
        <w:t>и поэтому удовлетворяющий следующим условиям:</w:t>
      </w:r>
    </w:p>
    <w:p w:rsidR="000C1090" w:rsidRPr="008D65CF" w:rsidRDefault="00D96D70" w:rsidP="008D65CF">
      <w:pPr>
        <w:pStyle w:val="ListParagraph"/>
        <w:numPr>
          <w:ilvl w:val="0"/>
          <w:numId w:val="37"/>
        </w:numPr>
        <w:jc w:val="right"/>
        <w:rPr>
          <w:rFonts w:ascii="Times New Roman" w:hAnsi="Times New Roman" w:cs="Times New Roman"/>
          <w:sz w:val="24"/>
          <w:szCs w:val="24"/>
        </w:rPr>
      </w:pP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S</m:t>
            </m:r>
          </m:e>
          <m:sub>
            <m:r>
              <w:rPr>
                <w:rFonts w:ascii="Cambria Math" w:hAnsi="Cambria Math" w:cs="Times New Roman"/>
                <w:sz w:val="24"/>
                <w:szCs w:val="24"/>
                <w:lang w:val="en-US"/>
              </w:rPr>
              <m:t>i</m:t>
            </m:r>
          </m:sub>
        </m:sSub>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i</m:t>
                </m:r>
              </m:sub>
            </m:sSub>
          </m:e>
        </m:d>
        <m:r>
          <w:rPr>
            <w:rFonts w:ascii="Cambria Math" w:hAnsi="Cambria Math" w:cs="Times New Roman"/>
            <w:sz w:val="24"/>
            <w:szCs w:val="24"/>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d</m:t>
            </m:r>
          </m:e>
          <m:sub>
            <m:r>
              <w:rPr>
                <w:rFonts w:ascii="Cambria Math" w:hAnsi="Cambria Math" w:cs="Times New Roman"/>
                <w:sz w:val="24"/>
                <w:szCs w:val="24"/>
                <w:lang w:val="en-US"/>
              </w:rPr>
              <m:t>i</m:t>
            </m:r>
          </m:sub>
        </m:sSub>
      </m:oMath>
      <w:r w:rsidR="000C1090" w:rsidRPr="008D65CF">
        <w:rPr>
          <w:rFonts w:ascii="Times New Roman" w:hAnsi="Times New Roman" w:cs="Times New Roman"/>
          <w:sz w:val="24"/>
          <w:szCs w:val="24"/>
        </w:rPr>
        <w:t>;</w:t>
      </w:r>
      <w:r w:rsidR="008D65CF">
        <w:rPr>
          <w:rFonts w:ascii="Times New Roman" w:hAnsi="Times New Roman" w:cs="Times New Roman"/>
          <w:sz w:val="24"/>
          <w:szCs w:val="24"/>
        </w:rPr>
        <w:t xml:space="preserve"> </w:t>
      </w:r>
      <w:r w:rsidR="008D65CF">
        <w:rPr>
          <w:rFonts w:ascii="Times New Roman" w:hAnsi="Times New Roman" w:cs="Times New Roman"/>
          <w:sz w:val="24"/>
          <w:szCs w:val="24"/>
        </w:rPr>
        <w:tab/>
      </w:r>
      <w:r w:rsidR="008D65CF">
        <w:rPr>
          <w:rFonts w:ascii="Times New Roman" w:hAnsi="Times New Roman" w:cs="Times New Roman"/>
          <w:sz w:val="24"/>
          <w:szCs w:val="24"/>
        </w:rPr>
        <w:tab/>
      </w:r>
      <w:r w:rsidR="008D65CF">
        <w:rPr>
          <w:rFonts w:ascii="Times New Roman" w:hAnsi="Times New Roman" w:cs="Times New Roman"/>
          <w:sz w:val="24"/>
          <w:szCs w:val="24"/>
        </w:rPr>
        <w:tab/>
      </w:r>
      <w:r w:rsidR="008D65CF">
        <w:rPr>
          <w:rFonts w:ascii="Times New Roman" w:hAnsi="Times New Roman" w:cs="Times New Roman"/>
          <w:sz w:val="24"/>
          <w:szCs w:val="24"/>
        </w:rPr>
        <w:tab/>
      </w:r>
      <w:r w:rsidR="008D65CF">
        <w:rPr>
          <w:rFonts w:ascii="Times New Roman" w:hAnsi="Times New Roman" w:cs="Times New Roman"/>
          <w:sz w:val="24"/>
          <w:szCs w:val="24"/>
        </w:rPr>
        <w:tab/>
      </w:r>
      <w:r w:rsidR="008D65CF">
        <w:rPr>
          <w:rFonts w:ascii="Times New Roman" w:hAnsi="Times New Roman" w:cs="Times New Roman"/>
          <w:sz w:val="24"/>
          <w:szCs w:val="24"/>
        </w:rPr>
        <w:tab/>
        <w:t xml:space="preserve">  (8)</w:t>
      </w:r>
    </w:p>
    <w:p w:rsidR="000C1090" w:rsidRPr="008D65CF" w:rsidRDefault="00D96D70" w:rsidP="008D65CF">
      <w:pPr>
        <w:pStyle w:val="ListParagraph"/>
        <w:numPr>
          <w:ilvl w:val="0"/>
          <w:numId w:val="37"/>
        </w:numPr>
        <w:jc w:val="right"/>
        <w:rPr>
          <w:rFonts w:ascii="Times New Roman" w:hAnsi="Times New Roman" w:cs="Times New Roman"/>
          <w:sz w:val="24"/>
          <w:szCs w:val="24"/>
        </w:rPr>
      </w:pP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S</m:t>
            </m:r>
          </m:e>
          <m:sub>
            <m:r>
              <w:rPr>
                <w:rFonts w:ascii="Cambria Math" w:hAnsi="Cambria Math" w:cs="Times New Roman"/>
                <w:sz w:val="24"/>
                <w:szCs w:val="24"/>
                <w:lang w:val="en-US"/>
              </w:rPr>
              <m:t>i</m:t>
            </m:r>
          </m:sub>
        </m:sSub>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i</m:t>
                </m:r>
                <m:r>
                  <w:rPr>
                    <w:rFonts w:ascii="Cambria Math" w:hAnsi="Cambria Math" w:cs="Times New Roman"/>
                    <w:sz w:val="24"/>
                    <w:szCs w:val="24"/>
                  </w:rPr>
                  <m:t>+1</m:t>
                </m:r>
              </m:sub>
            </m:sSub>
          </m:e>
        </m:d>
        <m:r>
          <w:rPr>
            <w:rFonts w:ascii="Cambria Math" w:hAnsi="Cambria Math" w:cs="Times New Roman"/>
            <w:sz w:val="24"/>
            <w:szCs w:val="24"/>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d</m:t>
            </m:r>
          </m:e>
          <m:sub>
            <m:r>
              <w:rPr>
                <w:rFonts w:ascii="Cambria Math" w:hAnsi="Cambria Math" w:cs="Times New Roman"/>
                <w:sz w:val="24"/>
                <w:szCs w:val="24"/>
                <w:lang w:val="en-US"/>
              </w:rPr>
              <m:t>i</m:t>
            </m:r>
            <m:r>
              <w:rPr>
                <w:rFonts w:ascii="Cambria Math" w:hAnsi="Cambria Math" w:cs="Times New Roman"/>
                <w:sz w:val="24"/>
                <w:szCs w:val="24"/>
              </w:rPr>
              <m:t>+1</m:t>
            </m:r>
          </m:sub>
        </m:sSub>
      </m:oMath>
      <w:r w:rsidR="000C1090" w:rsidRPr="008D65CF">
        <w:rPr>
          <w:rFonts w:ascii="Times New Roman" w:hAnsi="Times New Roman" w:cs="Times New Roman"/>
          <w:sz w:val="24"/>
          <w:szCs w:val="24"/>
        </w:rPr>
        <w:t>;</w:t>
      </w:r>
      <w:r w:rsidR="008D65CF">
        <w:rPr>
          <w:rFonts w:ascii="Times New Roman" w:hAnsi="Times New Roman" w:cs="Times New Roman"/>
          <w:sz w:val="24"/>
          <w:szCs w:val="24"/>
        </w:rPr>
        <w:t xml:space="preserve"> </w:t>
      </w:r>
      <w:r w:rsidR="008D65CF">
        <w:rPr>
          <w:rFonts w:ascii="Times New Roman" w:hAnsi="Times New Roman" w:cs="Times New Roman"/>
          <w:sz w:val="24"/>
          <w:szCs w:val="24"/>
        </w:rPr>
        <w:tab/>
      </w:r>
      <w:r w:rsidR="008D65CF">
        <w:rPr>
          <w:rFonts w:ascii="Times New Roman" w:hAnsi="Times New Roman" w:cs="Times New Roman"/>
          <w:sz w:val="24"/>
          <w:szCs w:val="24"/>
        </w:rPr>
        <w:tab/>
      </w:r>
      <w:r w:rsidR="008D65CF">
        <w:rPr>
          <w:rFonts w:ascii="Times New Roman" w:hAnsi="Times New Roman" w:cs="Times New Roman"/>
          <w:sz w:val="24"/>
          <w:szCs w:val="24"/>
        </w:rPr>
        <w:tab/>
      </w:r>
      <w:r w:rsidR="008D65CF">
        <w:rPr>
          <w:rFonts w:ascii="Times New Roman" w:hAnsi="Times New Roman" w:cs="Times New Roman"/>
          <w:sz w:val="24"/>
          <w:szCs w:val="24"/>
        </w:rPr>
        <w:tab/>
      </w:r>
      <w:r w:rsidR="008D65CF">
        <w:rPr>
          <w:rFonts w:ascii="Times New Roman" w:hAnsi="Times New Roman" w:cs="Times New Roman"/>
          <w:sz w:val="24"/>
          <w:szCs w:val="24"/>
        </w:rPr>
        <w:tab/>
        <w:t xml:space="preserve">  (9)</w:t>
      </w:r>
    </w:p>
    <w:p w:rsidR="000C1090" w:rsidRPr="008D65CF" w:rsidRDefault="00D96D70" w:rsidP="008D65CF">
      <w:pPr>
        <w:pStyle w:val="ListParagraph"/>
        <w:numPr>
          <w:ilvl w:val="0"/>
          <w:numId w:val="37"/>
        </w:numPr>
        <w:jc w:val="right"/>
        <w:rPr>
          <w:rFonts w:ascii="Times New Roman" w:hAnsi="Times New Roman" w:cs="Times New Roman"/>
          <w:sz w:val="24"/>
          <w:szCs w:val="24"/>
        </w:rPr>
      </w:pPr>
      <m:oMath>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S</m:t>
            </m:r>
          </m:e>
          <m:sub>
            <m:r>
              <w:rPr>
                <w:rFonts w:ascii="Cambria Math" w:hAnsi="Cambria Math" w:cs="Times New Roman"/>
                <w:sz w:val="24"/>
                <w:szCs w:val="24"/>
                <w:lang w:val="en-US"/>
              </w:rPr>
              <m:t>i</m:t>
            </m:r>
          </m:sub>
          <m:sup>
            <m:r>
              <w:rPr>
                <w:rFonts w:ascii="Cambria Math" w:hAnsi="Cambria Math" w:cs="Times New Roman"/>
                <w:sz w:val="24"/>
                <w:szCs w:val="24"/>
              </w:rPr>
              <m:t>''</m:t>
            </m:r>
          </m:sup>
        </m:sSubSup>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i</m:t>
                </m:r>
              </m:sub>
            </m:sSub>
          </m:e>
        </m:d>
        <m:r>
          <w:rPr>
            <w:rFonts w:ascii="Cambria Math" w:hAnsi="Cambria Math" w:cs="Times New Roman"/>
            <w:sz w:val="24"/>
            <w:szCs w:val="24"/>
          </w:rPr>
          <m:t>=2</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b</m:t>
            </m:r>
          </m:e>
          <m:sub>
            <m:r>
              <w:rPr>
                <w:rFonts w:ascii="Cambria Math" w:hAnsi="Cambria Math" w:cs="Times New Roman"/>
                <w:sz w:val="24"/>
                <w:szCs w:val="24"/>
                <w:lang w:val="en-US"/>
              </w:rPr>
              <m:t>i</m:t>
            </m:r>
          </m:sub>
        </m:sSub>
      </m:oMath>
      <w:r w:rsidR="000C1090" w:rsidRPr="008D65CF">
        <w:rPr>
          <w:rFonts w:ascii="Times New Roman" w:hAnsi="Times New Roman" w:cs="Times New Roman"/>
          <w:sz w:val="24"/>
          <w:szCs w:val="24"/>
        </w:rPr>
        <w:t>;</w:t>
      </w:r>
      <w:r w:rsidR="008D65CF">
        <w:rPr>
          <w:rFonts w:ascii="Times New Roman" w:hAnsi="Times New Roman" w:cs="Times New Roman"/>
          <w:sz w:val="24"/>
          <w:szCs w:val="24"/>
        </w:rPr>
        <w:t xml:space="preserve"> </w:t>
      </w:r>
      <w:r w:rsidR="008D65CF">
        <w:rPr>
          <w:rFonts w:ascii="Times New Roman" w:hAnsi="Times New Roman" w:cs="Times New Roman"/>
          <w:sz w:val="24"/>
          <w:szCs w:val="24"/>
        </w:rPr>
        <w:tab/>
      </w:r>
      <w:r w:rsidR="008D65CF">
        <w:rPr>
          <w:rFonts w:ascii="Times New Roman" w:hAnsi="Times New Roman" w:cs="Times New Roman"/>
          <w:sz w:val="24"/>
          <w:szCs w:val="24"/>
        </w:rPr>
        <w:tab/>
      </w:r>
      <w:r w:rsidR="008D65CF">
        <w:rPr>
          <w:rFonts w:ascii="Times New Roman" w:hAnsi="Times New Roman" w:cs="Times New Roman"/>
          <w:sz w:val="24"/>
          <w:szCs w:val="24"/>
        </w:rPr>
        <w:tab/>
      </w:r>
      <w:r w:rsidR="008D65CF">
        <w:rPr>
          <w:rFonts w:ascii="Times New Roman" w:hAnsi="Times New Roman" w:cs="Times New Roman"/>
          <w:sz w:val="24"/>
          <w:szCs w:val="24"/>
        </w:rPr>
        <w:tab/>
      </w:r>
      <w:r w:rsidR="008D65CF">
        <w:rPr>
          <w:rFonts w:ascii="Times New Roman" w:hAnsi="Times New Roman" w:cs="Times New Roman"/>
          <w:sz w:val="24"/>
          <w:szCs w:val="24"/>
        </w:rPr>
        <w:tab/>
        <w:t>(10)</w:t>
      </w:r>
    </w:p>
    <w:p w:rsidR="000C1090" w:rsidRPr="008D65CF" w:rsidRDefault="00D96D70" w:rsidP="008D65CF">
      <w:pPr>
        <w:pStyle w:val="ListParagraph"/>
        <w:numPr>
          <w:ilvl w:val="0"/>
          <w:numId w:val="37"/>
        </w:numPr>
        <w:jc w:val="right"/>
        <w:rPr>
          <w:rFonts w:ascii="Times New Roman" w:hAnsi="Times New Roman" w:cs="Times New Roman"/>
          <w:sz w:val="24"/>
          <w:szCs w:val="24"/>
        </w:rPr>
      </w:pPr>
      <m:oMath>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S</m:t>
            </m:r>
          </m:e>
          <m:sub>
            <m:r>
              <w:rPr>
                <w:rFonts w:ascii="Cambria Math" w:hAnsi="Cambria Math" w:cs="Times New Roman"/>
                <w:sz w:val="24"/>
                <w:szCs w:val="24"/>
                <w:lang w:val="en-US"/>
              </w:rPr>
              <m:t>i</m:t>
            </m:r>
          </m:sub>
          <m:sup>
            <m:r>
              <w:rPr>
                <w:rFonts w:ascii="Cambria Math" w:hAnsi="Cambria Math" w:cs="Times New Roman"/>
                <w:sz w:val="24"/>
                <w:szCs w:val="24"/>
              </w:rPr>
              <m:t>''</m:t>
            </m:r>
          </m:sup>
        </m:sSubSup>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i</m:t>
                </m:r>
                <m:r>
                  <w:rPr>
                    <w:rFonts w:ascii="Cambria Math" w:hAnsi="Cambria Math" w:cs="Times New Roman"/>
                    <w:sz w:val="24"/>
                    <w:szCs w:val="24"/>
                  </w:rPr>
                  <m:t>+1</m:t>
                </m:r>
              </m:sub>
            </m:sSub>
          </m:e>
        </m:d>
        <m:r>
          <w:rPr>
            <w:rFonts w:ascii="Cambria Math" w:hAnsi="Cambria Math" w:cs="Times New Roman"/>
            <w:sz w:val="24"/>
            <w:szCs w:val="24"/>
          </w:rPr>
          <m:t>=2</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b</m:t>
            </m:r>
          </m:e>
          <m:sub>
            <m:r>
              <w:rPr>
                <w:rFonts w:ascii="Cambria Math" w:hAnsi="Cambria Math" w:cs="Times New Roman"/>
                <w:sz w:val="24"/>
                <w:szCs w:val="24"/>
                <w:lang w:val="en-US"/>
              </w:rPr>
              <m:t>i</m:t>
            </m:r>
            <m:r>
              <w:rPr>
                <w:rFonts w:ascii="Cambria Math" w:hAnsi="Cambria Math" w:cs="Times New Roman"/>
                <w:sz w:val="24"/>
                <w:szCs w:val="24"/>
              </w:rPr>
              <m:t>+1</m:t>
            </m:r>
          </m:sub>
        </m:sSub>
      </m:oMath>
      <w:r w:rsidR="000C1090" w:rsidRPr="008D65CF">
        <w:rPr>
          <w:rFonts w:ascii="Times New Roman" w:hAnsi="Times New Roman" w:cs="Times New Roman"/>
          <w:sz w:val="24"/>
          <w:szCs w:val="24"/>
        </w:rPr>
        <w:t>.</w:t>
      </w:r>
      <w:r w:rsidR="008D65CF">
        <w:rPr>
          <w:rFonts w:ascii="Times New Roman" w:hAnsi="Times New Roman" w:cs="Times New Roman"/>
          <w:sz w:val="24"/>
          <w:szCs w:val="24"/>
        </w:rPr>
        <w:t xml:space="preserve"> </w:t>
      </w:r>
      <w:r w:rsidR="008D65CF">
        <w:rPr>
          <w:rFonts w:ascii="Times New Roman" w:hAnsi="Times New Roman" w:cs="Times New Roman"/>
          <w:sz w:val="24"/>
          <w:szCs w:val="24"/>
        </w:rPr>
        <w:tab/>
      </w:r>
      <w:r w:rsidR="008D65CF">
        <w:rPr>
          <w:rFonts w:ascii="Times New Roman" w:hAnsi="Times New Roman" w:cs="Times New Roman"/>
          <w:sz w:val="24"/>
          <w:szCs w:val="24"/>
        </w:rPr>
        <w:tab/>
      </w:r>
      <w:r w:rsidR="008D65CF">
        <w:rPr>
          <w:rFonts w:ascii="Times New Roman" w:hAnsi="Times New Roman" w:cs="Times New Roman"/>
          <w:sz w:val="24"/>
          <w:szCs w:val="24"/>
        </w:rPr>
        <w:tab/>
      </w:r>
      <w:r w:rsidR="008D65CF">
        <w:rPr>
          <w:rFonts w:ascii="Times New Roman" w:hAnsi="Times New Roman" w:cs="Times New Roman"/>
          <w:sz w:val="24"/>
          <w:szCs w:val="24"/>
        </w:rPr>
        <w:tab/>
      </w:r>
      <w:r w:rsidR="008D65CF">
        <w:rPr>
          <w:rFonts w:ascii="Times New Roman" w:hAnsi="Times New Roman" w:cs="Times New Roman"/>
          <w:sz w:val="24"/>
          <w:szCs w:val="24"/>
        </w:rPr>
        <w:tab/>
        <w:t>(11)</w:t>
      </w:r>
    </w:p>
    <w:p w:rsidR="00BC404B" w:rsidRDefault="000C1090" w:rsidP="00AE17C4">
      <w:pPr>
        <w:ind w:firstLine="709"/>
        <w:contextualSpacing/>
        <w:jc w:val="both"/>
        <w:rPr>
          <w:rFonts w:ascii="Times New Roman" w:hAnsi="Times New Roman" w:cs="Times New Roman"/>
          <w:sz w:val="24"/>
          <w:szCs w:val="24"/>
        </w:rPr>
      </w:pPr>
      <w:r>
        <w:rPr>
          <w:rFonts w:ascii="Times New Roman" w:hAnsi="Times New Roman" w:cs="Times New Roman"/>
          <w:sz w:val="24"/>
          <w:szCs w:val="24"/>
        </w:rPr>
        <w:t>Первое условие можно принять как тождество. По второму условию</w:t>
      </w:r>
      <w:r w:rsidRPr="00B91657">
        <w:rPr>
          <w:rFonts w:ascii="Times New Roman" w:hAnsi="Times New Roman" w:cs="Times New Roman"/>
          <w:sz w:val="24"/>
          <w:szCs w:val="24"/>
        </w:rPr>
        <w:t xml:space="preserve"> </w:t>
      </w:r>
      <w:r>
        <w:rPr>
          <w:rFonts w:ascii="Times New Roman" w:hAnsi="Times New Roman" w:cs="Times New Roman"/>
          <w:sz w:val="24"/>
          <w:szCs w:val="24"/>
        </w:rPr>
        <w:t xml:space="preserve">получаем </w:t>
      </w:r>
    </w:p>
    <w:p w:rsidR="00BC404B" w:rsidRDefault="00BC404B" w:rsidP="00AE17C4">
      <w:pPr>
        <w:ind w:firstLine="709"/>
        <w:contextualSpacing/>
        <w:jc w:val="both"/>
        <w:rPr>
          <w:rFonts w:ascii="Times New Roman" w:hAnsi="Times New Roman" w:cs="Times New Roman"/>
          <w:sz w:val="24"/>
          <w:szCs w:val="24"/>
        </w:rPr>
      </w:pPr>
    </w:p>
    <w:p w:rsidR="00BC404B" w:rsidRDefault="00D96D70" w:rsidP="00316E0B">
      <w:pPr>
        <w:ind w:firstLine="709"/>
        <w:contextualSpacing/>
        <w:jc w:val="right"/>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lang w:val="en-US"/>
              </w:rPr>
              <m:t>a</m:t>
            </m:r>
          </m:e>
          <m:sub>
            <m:r>
              <w:rPr>
                <w:rFonts w:ascii="Cambria Math" w:hAnsi="Cambria Math" w:cs="Times New Roman"/>
                <w:sz w:val="24"/>
                <w:szCs w:val="24"/>
              </w:rPr>
              <m:t>i</m:t>
            </m:r>
          </m:sub>
        </m:sSub>
        <m:sSubSup>
          <m:sSubSupPr>
            <m:ctrlPr>
              <w:rPr>
                <w:rFonts w:ascii="Cambria Math" w:hAnsi="Cambria Math" w:cs="Times New Roman"/>
                <w:i/>
                <w:sz w:val="24"/>
                <w:szCs w:val="24"/>
              </w:rPr>
            </m:ctrlPr>
          </m:sSubSupPr>
          <m:e>
            <m:r>
              <w:rPr>
                <w:rFonts w:ascii="Cambria Math" w:hAnsi="Cambria Math" w:cs="Times New Roman"/>
                <w:sz w:val="24"/>
                <w:szCs w:val="24"/>
              </w:rPr>
              <m:t>h</m:t>
            </m:r>
          </m:e>
          <m:sub>
            <m:r>
              <w:rPr>
                <w:rFonts w:ascii="Cambria Math" w:hAnsi="Cambria Math" w:cs="Times New Roman"/>
                <w:sz w:val="24"/>
                <w:szCs w:val="24"/>
              </w:rPr>
              <m:t>i</m:t>
            </m:r>
          </m:sub>
          <m:sup>
            <m:r>
              <w:rPr>
                <w:rFonts w:ascii="Cambria Math" w:hAnsi="Cambria Math" w:cs="Times New Roman"/>
                <w:sz w:val="24"/>
                <w:szCs w:val="24"/>
              </w:rPr>
              <m:t>3</m:t>
            </m:r>
          </m:sup>
        </m:sSubSup>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sSubSup>
          <m:sSubSupPr>
            <m:ctrlPr>
              <w:rPr>
                <w:rFonts w:ascii="Cambria Math" w:hAnsi="Cambria Math" w:cs="Times New Roman"/>
                <w:i/>
                <w:sz w:val="24"/>
                <w:szCs w:val="24"/>
              </w:rPr>
            </m:ctrlPr>
          </m:sSubSupPr>
          <m:e>
            <m:r>
              <w:rPr>
                <w:rFonts w:ascii="Cambria Math" w:hAnsi="Cambria Math" w:cs="Times New Roman"/>
                <w:sz w:val="24"/>
                <w:szCs w:val="24"/>
              </w:rPr>
              <m:t>h</m:t>
            </m:r>
          </m:e>
          <m:sub>
            <m:r>
              <w:rPr>
                <w:rFonts w:ascii="Cambria Math" w:hAnsi="Cambria Math" w:cs="Times New Roman"/>
                <w:sz w:val="24"/>
                <w:szCs w:val="24"/>
              </w:rPr>
              <m:t>i</m:t>
            </m:r>
          </m:sub>
          <m:sup>
            <m:r>
              <w:rPr>
                <w:rFonts w:ascii="Cambria Math" w:hAnsi="Cambria Math" w:cs="Times New Roman"/>
                <w:sz w:val="24"/>
                <w:szCs w:val="24"/>
              </w:rPr>
              <m:t>2</m:t>
            </m:r>
          </m:sup>
        </m:sSubSup>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i+1</m:t>
            </m:r>
          </m:sub>
        </m:sSub>
      </m:oMath>
      <w:r w:rsidR="000C1090">
        <w:rPr>
          <w:rFonts w:ascii="Times New Roman" w:hAnsi="Times New Roman" w:cs="Times New Roman"/>
          <w:sz w:val="24"/>
          <w:szCs w:val="24"/>
        </w:rPr>
        <w:t>,</w:t>
      </w:r>
      <w:r w:rsidR="0034559E">
        <w:rPr>
          <w:rFonts w:ascii="Times New Roman" w:hAnsi="Times New Roman" w:cs="Times New Roman"/>
          <w:sz w:val="24"/>
          <w:szCs w:val="24"/>
        </w:rPr>
        <w:t xml:space="preserve"> </w:t>
      </w:r>
      <w:r w:rsidR="00316E0B">
        <w:rPr>
          <w:rFonts w:ascii="Times New Roman" w:hAnsi="Times New Roman" w:cs="Times New Roman"/>
          <w:sz w:val="24"/>
          <w:szCs w:val="24"/>
        </w:rPr>
        <w:tab/>
      </w:r>
      <w:r w:rsidR="00316E0B">
        <w:rPr>
          <w:rFonts w:ascii="Times New Roman" w:hAnsi="Times New Roman" w:cs="Times New Roman"/>
          <w:sz w:val="24"/>
          <w:szCs w:val="24"/>
        </w:rPr>
        <w:tab/>
      </w:r>
      <w:r w:rsidR="00316E0B">
        <w:rPr>
          <w:rFonts w:ascii="Times New Roman" w:hAnsi="Times New Roman" w:cs="Times New Roman"/>
          <w:sz w:val="24"/>
          <w:szCs w:val="24"/>
        </w:rPr>
        <w:tab/>
      </w:r>
      <w:r w:rsidR="00316E0B">
        <w:rPr>
          <w:rFonts w:ascii="Times New Roman" w:hAnsi="Times New Roman" w:cs="Times New Roman"/>
          <w:sz w:val="24"/>
          <w:szCs w:val="24"/>
        </w:rPr>
        <w:tab/>
        <w:t>(12)</w:t>
      </w:r>
    </w:p>
    <w:p w:rsidR="00BC404B" w:rsidRDefault="00BC404B" w:rsidP="00AE17C4">
      <w:pPr>
        <w:ind w:firstLine="709"/>
        <w:contextualSpacing/>
        <w:jc w:val="both"/>
        <w:rPr>
          <w:rFonts w:ascii="Times New Roman" w:hAnsi="Times New Roman" w:cs="Times New Roman"/>
          <w:sz w:val="24"/>
          <w:szCs w:val="24"/>
        </w:rPr>
      </w:pPr>
    </w:p>
    <w:p w:rsidR="00BC404B" w:rsidRDefault="000C1090" w:rsidP="00316E0B">
      <w:pPr>
        <w:ind w:firstLine="709"/>
        <w:contextualSpacing/>
        <w:jc w:val="both"/>
        <w:rPr>
          <w:rFonts w:ascii="Times New Roman" w:hAnsi="Times New Roman" w:cs="Times New Roman"/>
          <w:sz w:val="24"/>
          <w:szCs w:val="24"/>
        </w:rPr>
      </w:pPr>
      <w:r>
        <w:rPr>
          <w:rFonts w:ascii="Times New Roman" w:hAnsi="Times New Roman" w:cs="Times New Roman"/>
          <w:sz w:val="24"/>
          <w:szCs w:val="24"/>
        </w:rPr>
        <w:t xml:space="preserve">что позволяет выразить </w:t>
      </w:r>
    </w:p>
    <w:p w:rsidR="00BC404B" w:rsidRDefault="00BC404B" w:rsidP="007D408C">
      <w:pPr>
        <w:ind w:firstLine="709"/>
        <w:contextualSpacing/>
        <w:jc w:val="both"/>
        <w:rPr>
          <w:rFonts w:ascii="Times New Roman" w:hAnsi="Times New Roman" w:cs="Times New Roman"/>
          <w:sz w:val="24"/>
          <w:szCs w:val="24"/>
        </w:rPr>
      </w:pPr>
    </w:p>
    <w:p w:rsidR="00BC404B" w:rsidRDefault="00D96D70" w:rsidP="00316E0B">
      <w:pPr>
        <w:contextualSpacing/>
        <w:jc w:val="right"/>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num>
          <m:den>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i</m:t>
                </m:r>
              </m:sub>
            </m:sSub>
          </m:den>
        </m:f>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sSubSup>
          <m:sSubSupPr>
            <m:ctrlPr>
              <w:rPr>
                <w:rFonts w:ascii="Cambria Math" w:hAnsi="Cambria Math" w:cs="Times New Roman"/>
                <w:i/>
                <w:sz w:val="24"/>
                <w:szCs w:val="24"/>
              </w:rPr>
            </m:ctrlPr>
          </m:sSubSupPr>
          <m:e>
            <m:r>
              <w:rPr>
                <w:rFonts w:ascii="Cambria Math" w:hAnsi="Cambria Math" w:cs="Times New Roman"/>
                <w:sz w:val="24"/>
                <w:szCs w:val="24"/>
              </w:rPr>
              <m:t>h</m:t>
            </m:r>
          </m:e>
          <m:sub>
            <m:r>
              <w:rPr>
                <w:rFonts w:ascii="Cambria Math" w:hAnsi="Cambria Math" w:cs="Times New Roman"/>
                <w:sz w:val="24"/>
                <w:szCs w:val="24"/>
              </w:rPr>
              <m:t>i</m:t>
            </m:r>
          </m:sub>
          <m:sup>
            <m:r>
              <w:rPr>
                <w:rFonts w:ascii="Cambria Math" w:hAnsi="Cambria Math" w:cs="Times New Roman"/>
                <w:sz w:val="24"/>
                <w:szCs w:val="24"/>
              </w:rPr>
              <m:t>2</m:t>
            </m:r>
          </m:sup>
        </m:sSubSup>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i</m:t>
            </m:r>
          </m:sub>
        </m:sSub>
      </m:oMath>
      <w:r w:rsidR="000C1090" w:rsidRPr="00B91657">
        <w:rPr>
          <w:rFonts w:ascii="Times New Roman" w:hAnsi="Times New Roman" w:cs="Times New Roman"/>
          <w:sz w:val="24"/>
          <w:szCs w:val="24"/>
        </w:rPr>
        <w:t xml:space="preserve">. </w:t>
      </w:r>
      <w:r w:rsidR="00316E0B">
        <w:rPr>
          <w:rFonts w:ascii="Times New Roman" w:hAnsi="Times New Roman" w:cs="Times New Roman"/>
          <w:sz w:val="24"/>
          <w:szCs w:val="24"/>
        </w:rPr>
        <w:tab/>
      </w:r>
      <w:r w:rsidR="00316E0B">
        <w:rPr>
          <w:rFonts w:ascii="Times New Roman" w:hAnsi="Times New Roman" w:cs="Times New Roman"/>
          <w:sz w:val="24"/>
          <w:szCs w:val="24"/>
        </w:rPr>
        <w:tab/>
      </w:r>
      <w:r w:rsidR="00316E0B">
        <w:rPr>
          <w:rFonts w:ascii="Times New Roman" w:hAnsi="Times New Roman" w:cs="Times New Roman"/>
          <w:sz w:val="24"/>
          <w:szCs w:val="24"/>
        </w:rPr>
        <w:tab/>
      </w:r>
      <w:r w:rsidR="00316E0B">
        <w:rPr>
          <w:rFonts w:ascii="Times New Roman" w:hAnsi="Times New Roman" w:cs="Times New Roman"/>
          <w:sz w:val="24"/>
          <w:szCs w:val="24"/>
        </w:rPr>
        <w:tab/>
        <w:t>(13)</w:t>
      </w:r>
    </w:p>
    <w:p w:rsidR="00316E0B" w:rsidRDefault="00316E0B" w:rsidP="00316E0B">
      <w:pPr>
        <w:contextualSpacing/>
        <w:jc w:val="right"/>
        <w:rPr>
          <w:rFonts w:ascii="Times New Roman" w:hAnsi="Times New Roman" w:cs="Times New Roman"/>
          <w:sz w:val="24"/>
          <w:szCs w:val="24"/>
        </w:rPr>
      </w:pPr>
    </w:p>
    <w:p w:rsidR="004D33B1" w:rsidRDefault="000C1090" w:rsidP="00316E0B">
      <w:pPr>
        <w:ind w:firstLine="709"/>
        <w:contextualSpacing/>
        <w:jc w:val="both"/>
        <w:rPr>
          <w:rFonts w:ascii="Times New Roman" w:hAnsi="Times New Roman" w:cs="Times New Roman"/>
          <w:sz w:val="24"/>
          <w:szCs w:val="24"/>
        </w:rPr>
      </w:pPr>
      <w:r>
        <w:rPr>
          <w:rFonts w:ascii="Times New Roman" w:hAnsi="Times New Roman" w:cs="Times New Roman"/>
          <w:sz w:val="24"/>
          <w:szCs w:val="24"/>
        </w:rPr>
        <w:t xml:space="preserve">Третье условие вновь примем за тождество. Четвёртое условие позволяет установить </w:t>
      </w:r>
    </w:p>
    <w:p w:rsidR="004D33B1" w:rsidRDefault="004D33B1" w:rsidP="00316E0B">
      <w:pPr>
        <w:ind w:firstLine="709"/>
        <w:contextualSpacing/>
        <w:jc w:val="both"/>
        <w:rPr>
          <w:rFonts w:ascii="Times New Roman" w:hAnsi="Times New Roman" w:cs="Times New Roman"/>
          <w:sz w:val="24"/>
          <w:szCs w:val="24"/>
        </w:rPr>
      </w:pPr>
    </w:p>
    <w:p w:rsidR="004D33B1" w:rsidRDefault="000C1090" w:rsidP="004D33B1">
      <w:pPr>
        <w:ind w:firstLine="709"/>
        <w:contextualSpacing/>
        <w:jc w:val="right"/>
        <w:rPr>
          <w:rFonts w:ascii="Times New Roman" w:hAnsi="Times New Roman" w:cs="Times New Roman"/>
          <w:sz w:val="24"/>
          <w:szCs w:val="24"/>
        </w:rPr>
      </w:pPr>
      <m:oMath>
        <m:r>
          <w:rPr>
            <w:rFonts w:ascii="Cambria Math" w:hAnsi="Cambria Math" w:cs="Times New Roman"/>
            <w:sz w:val="24"/>
            <w:szCs w:val="24"/>
          </w:rPr>
          <m:t>6</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i</m:t>
            </m:r>
          </m:sub>
        </m:sSub>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2b</m:t>
            </m:r>
          </m:e>
          <m:sub>
            <m:r>
              <w:rPr>
                <w:rFonts w:ascii="Cambria Math" w:hAnsi="Cambria Math" w:cs="Times New Roman"/>
                <w:sz w:val="24"/>
                <w:szCs w:val="24"/>
              </w:rPr>
              <m:t>i+1</m:t>
            </m:r>
          </m:sub>
        </m:sSub>
      </m:oMath>
      <w:r>
        <w:rPr>
          <w:rFonts w:ascii="Times New Roman" w:hAnsi="Times New Roman" w:cs="Times New Roman"/>
          <w:sz w:val="24"/>
          <w:szCs w:val="24"/>
        </w:rPr>
        <w:t>,</w:t>
      </w:r>
      <w:r w:rsidR="004D33B1">
        <w:rPr>
          <w:rFonts w:ascii="Times New Roman" w:hAnsi="Times New Roman" w:cs="Times New Roman"/>
          <w:sz w:val="24"/>
          <w:szCs w:val="24"/>
        </w:rPr>
        <w:t xml:space="preserve"> </w:t>
      </w:r>
      <w:r w:rsidR="004D33B1">
        <w:rPr>
          <w:rFonts w:ascii="Times New Roman" w:hAnsi="Times New Roman" w:cs="Times New Roman"/>
          <w:sz w:val="24"/>
          <w:szCs w:val="24"/>
        </w:rPr>
        <w:tab/>
      </w:r>
      <w:r w:rsidR="004D33B1">
        <w:rPr>
          <w:rFonts w:ascii="Times New Roman" w:hAnsi="Times New Roman" w:cs="Times New Roman"/>
          <w:sz w:val="24"/>
          <w:szCs w:val="24"/>
        </w:rPr>
        <w:tab/>
      </w:r>
      <w:r w:rsidR="004D33B1">
        <w:rPr>
          <w:rFonts w:ascii="Times New Roman" w:hAnsi="Times New Roman" w:cs="Times New Roman"/>
          <w:sz w:val="24"/>
          <w:szCs w:val="24"/>
        </w:rPr>
        <w:tab/>
      </w:r>
      <w:r w:rsidR="004D33B1">
        <w:rPr>
          <w:rFonts w:ascii="Times New Roman" w:hAnsi="Times New Roman" w:cs="Times New Roman"/>
          <w:sz w:val="24"/>
          <w:szCs w:val="24"/>
        </w:rPr>
        <w:tab/>
      </w:r>
      <w:r w:rsidR="004D33B1">
        <w:rPr>
          <w:rFonts w:ascii="Times New Roman" w:hAnsi="Times New Roman" w:cs="Times New Roman"/>
          <w:sz w:val="24"/>
          <w:szCs w:val="24"/>
        </w:rPr>
        <w:tab/>
        <w:t>(14)</w:t>
      </w:r>
    </w:p>
    <w:p w:rsidR="004D33B1" w:rsidRDefault="004D33B1" w:rsidP="00316E0B">
      <w:pPr>
        <w:ind w:firstLine="709"/>
        <w:contextualSpacing/>
        <w:jc w:val="both"/>
        <w:rPr>
          <w:rFonts w:ascii="Times New Roman" w:hAnsi="Times New Roman" w:cs="Times New Roman"/>
          <w:sz w:val="24"/>
          <w:szCs w:val="24"/>
        </w:rPr>
      </w:pPr>
    </w:p>
    <w:p w:rsidR="002431A4" w:rsidRDefault="002431A4" w:rsidP="00316E0B">
      <w:pPr>
        <w:ind w:firstLine="709"/>
        <w:contextualSpacing/>
        <w:jc w:val="both"/>
        <w:rPr>
          <w:rFonts w:ascii="Times New Roman" w:hAnsi="Times New Roman" w:cs="Times New Roman"/>
          <w:sz w:val="24"/>
          <w:szCs w:val="24"/>
        </w:rPr>
      </w:pPr>
      <w:r>
        <w:rPr>
          <w:rFonts w:ascii="Times New Roman" w:hAnsi="Times New Roman" w:cs="Times New Roman"/>
          <w:sz w:val="24"/>
          <w:szCs w:val="24"/>
        </w:rPr>
        <w:t>из чего получаем:</w:t>
      </w:r>
    </w:p>
    <w:p w:rsidR="002431A4" w:rsidRDefault="002431A4" w:rsidP="00316E0B">
      <w:pPr>
        <w:ind w:firstLine="709"/>
        <w:contextualSpacing/>
        <w:jc w:val="both"/>
        <w:rPr>
          <w:rFonts w:ascii="Times New Roman" w:hAnsi="Times New Roman" w:cs="Times New Roman"/>
          <w:sz w:val="24"/>
          <w:szCs w:val="24"/>
        </w:rPr>
      </w:pPr>
    </w:p>
    <w:p w:rsidR="002431A4" w:rsidRDefault="00D96D70" w:rsidP="002431A4">
      <w:pPr>
        <w:ind w:firstLine="709"/>
        <w:contextualSpacing/>
        <w:jc w:val="right"/>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num>
          <m:den>
            <m:r>
              <w:rPr>
                <w:rFonts w:ascii="Cambria Math" w:hAnsi="Cambria Math" w:cs="Times New Roman"/>
                <w:sz w:val="24"/>
                <w:szCs w:val="24"/>
              </w:rPr>
              <m:t>3</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i</m:t>
                </m:r>
              </m:sub>
            </m:sSub>
          </m:den>
        </m:f>
      </m:oMath>
      <w:r w:rsidR="000C1090">
        <w:rPr>
          <w:rFonts w:ascii="Times New Roman" w:hAnsi="Times New Roman" w:cs="Times New Roman"/>
          <w:sz w:val="24"/>
          <w:szCs w:val="24"/>
        </w:rPr>
        <w:t xml:space="preserve">. </w:t>
      </w:r>
      <w:r w:rsidR="002431A4">
        <w:rPr>
          <w:rFonts w:ascii="Times New Roman" w:hAnsi="Times New Roman" w:cs="Times New Roman"/>
          <w:sz w:val="24"/>
          <w:szCs w:val="24"/>
        </w:rPr>
        <w:tab/>
      </w:r>
      <w:r w:rsidR="002431A4">
        <w:rPr>
          <w:rFonts w:ascii="Times New Roman" w:hAnsi="Times New Roman" w:cs="Times New Roman"/>
          <w:sz w:val="24"/>
          <w:szCs w:val="24"/>
        </w:rPr>
        <w:tab/>
      </w:r>
      <w:r w:rsidR="002431A4">
        <w:rPr>
          <w:rFonts w:ascii="Times New Roman" w:hAnsi="Times New Roman" w:cs="Times New Roman"/>
          <w:sz w:val="24"/>
          <w:szCs w:val="24"/>
        </w:rPr>
        <w:tab/>
      </w:r>
      <w:r w:rsidR="002431A4">
        <w:rPr>
          <w:rFonts w:ascii="Times New Roman" w:hAnsi="Times New Roman" w:cs="Times New Roman"/>
          <w:sz w:val="24"/>
          <w:szCs w:val="24"/>
        </w:rPr>
        <w:tab/>
      </w:r>
      <w:r w:rsidR="002431A4">
        <w:rPr>
          <w:rFonts w:ascii="Times New Roman" w:hAnsi="Times New Roman" w:cs="Times New Roman"/>
          <w:sz w:val="24"/>
          <w:szCs w:val="24"/>
        </w:rPr>
        <w:tab/>
      </w:r>
      <w:r w:rsidR="002431A4">
        <w:rPr>
          <w:rFonts w:ascii="Times New Roman" w:hAnsi="Times New Roman" w:cs="Times New Roman"/>
          <w:sz w:val="24"/>
          <w:szCs w:val="24"/>
        </w:rPr>
        <w:tab/>
      </w:r>
      <w:r w:rsidR="002431A4">
        <w:rPr>
          <w:rFonts w:ascii="Times New Roman" w:hAnsi="Times New Roman" w:cs="Times New Roman"/>
          <w:sz w:val="24"/>
          <w:szCs w:val="24"/>
        </w:rPr>
        <w:tab/>
        <w:t>(15)</w:t>
      </w:r>
    </w:p>
    <w:p w:rsidR="002431A4" w:rsidRDefault="002431A4" w:rsidP="00316E0B">
      <w:pPr>
        <w:ind w:firstLine="709"/>
        <w:contextualSpacing/>
        <w:jc w:val="both"/>
        <w:rPr>
          <w:rFonts w:ascii="Times New Roman" w:hAnsi="Times New Roman" w:cs="Times New Roman"/>
          <w:sz w:val="24"/>
          <w:szCs w:val="24"/>
        </w:rPr>
      </w:pPr>
    </w:p>
    <w:p w:rsidR="00127EA7" w:rsidRDefault="000C1090" w:rsidP="00316E0B">
      <w:pPr>
        <w:ind w:firstLine="709"/>
        <w:contextualSpacing/>
        <w:jc w:val="both"/>
        <w:rPr>
          <w:rFonts w:ascii="Times New Roman" w:hAnsi="Times New Roman" w:cs="Times New Roman"/>
          <w:sz w:val="24"/>
          <w:szCs w:val="24"/>
        </w:rPr>
      </w:pPr>
      <w:r>
        <w:rPr>
          <w:rFonts w:ascii="Times New Roman" w:hAnsi="Times New Roman" w:cs="Times New Roman"/>
          <w:sz w:val="24"/>
          <w:szCs w:val="24"/>
        </w:rPr>
        <w:t xml:space="preserve">Подставив это в предыдущее уравнение получим окончательную зависимость </w:t>
      </w:r>
    </w:p>
    <w:p w:rsidR="00127EA7" w:rsidRDefault="00127EA7" w:rsidP="00316E0B">
      <w:pPr>
        <w:ind w:firstLine="709"/>
        <w:contextualSpacing/>
        <w:jc w:val="both"/>
        <w:rPr>
          <w:rFonts w:ascii="Times New Roman" w:hAnsi="Times New Roman" w:cs="Times New Roman"/>
          <w:sz w:val="24"/>
          <w:szCs w:val="24"/>
        </w:rPr>
      </w:pPr>
    </w:p>
    <w:p w:rsidR="000C1090" w:rsidRDefault="00D96D70" w:rsidP="00127EA7">
      <w:pPr>
        <w:ind w:firstLine="709"/>
        <w:contextualSpacing/>
        <w:jc w:val="right"/>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num>
          <m:den>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i</m:t>
                </m:r>
              </m:sub>
            </m:sSub>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3</m:t>
            </m:r>
          </m:den>
        </m:f>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i+1</m:t>
                </m:r>
              </m:sub>
            </m:sSub>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e>
        </m:d>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i</m:t>
            </m:r>
          </m:sub>
        </m:sSub>
      </m:oMath>
      <w:r w:rsidR="000C1090" w:rsidRPr="00597BFE">
        <w:rPr>
          <w:rFonts w:ascii="Times New Roman" w:hAnsi="Times New Roman" w:cs="Times New Roman"/>
          <w:sz w:val="24"/>
          <w:szCs w:val="24"/>
        </w:rPr>
        <w:t>.</w:t>
      </w:r>
      <w:r w:rsidR="00127EA7">
        <w:rPr>
          <w:rFonts w:ascii="Times New Roman" w:hAnsi="Times New Roman" w:cs="Times New Roman"/>
          <w:sz w:val="24"/>
          <w:szCs w:val="24"/>
        </w:rPr>
        <w:t xml:space="preserve"> </w:t>
      </w:r>
      <w:r w:rsidR="00127EA7">
        <w:rPr>
          <w:rFonts w:ascii="Times New Roman" w:hAnsi="Times New Roman" w:cs="Times New Roman"/>
          <w:sz w:val="24"/>
          <w:szCs w:val="24"/>
        </w:rPr>
        <w:tab/>
      </w:r>
      <w:r w:rsidR="00127EA7">
        <w:rPr>
          <w:rFonts w:ascii="Times New Roman" w:hAnsi="Times New Roman" w:cs="Times New Roman"/>
          <w:sz w:val="24"/>
          <w:szCs w:val="24"/>
        </w:rPr>
        <w:tab/>
      </w:r>
      <w:r w:rsidR="00127EA7">
        <w:rPr>
          <w:rFonts w:ascii="Times New Roman" w:hAnsi="Times New Roman" w:cs="Times New Roman"/>
          <w:sz w:val="24"/>
          <w:szCs w:val="24"/>
        </w:rPr>
        <w:tab/>
      </w:r>
      <w:r w:rsidR="00127EA7">
        <w:rPr>
          <w:rFonts w:ascii="Times New Roman" w:hAnsi="Times New Roman" w:cs="Times New Roman"/>
          <w:sz w:val="24"/>
          <w:szCs w:val="24"/>
        </w:rPr>
        <w:tab/>
        <w:t>(16)</w:t>
      </w:r>
    </w:p>
    <w:p w:rsidR="00127EA7" w:rsidRPr="00597BFE" w:rsidRDefault="00127EA7" w:rsidP="00BC624D">
      <w:pPr>
        <w:ind w:firstLine="709"/>
        <w:contextualSpacing/>
        <w:jc w:val="both"/>
        <w:rPr>
          <w:rFonts w:ascii="Times New Roman" w:hAnsi="Times New Roman" w:cs="Times New Roman"/>
          <w:sz w:val="24"/>
          <w:szCs w:val="24"/>
        </w:rPr>
      </w:pPr>
    </w:p>
    <w:p w:rsidR="000C1090" w:rsidRDefault="000C1090" w:rsidP="00AE17C4">
      <w:pPr>
        <w:ind w:firstLine="709"/>
        <w:contextualSpacing/>
        <w:jc w:val="both"/>
        <w:rPr>
          <w:rFonts w:ascii="Times New Roman" w:hAnsi="Times New Roman" w:cs="Times New Roman"/>
          <w:sz w:val="24"/>
          <w:szCs w:val="24"/>
        </w:rPr>
      </w:pPr>
      <w:r>
        <w:rPr>
          <w:rFonts w:ascii="Times New Roman" w:hAnsi="Times New Roman" w:cs="Times New Roman"/>
          <w:sz w:val="24"/>
          <w:szCs w:val="24"/>
        </w:rPr>
        <w:t xml:space="preserve">Теперь </w:t>
      </w:r>
      <m:oMath>
        <m:sSub>
          <m:sSubPr>
            <m:ctrlPr>
              <w:rPr>
                <w:rFonts w:ascii="Cambria Math" w:hAnsi="Cambria Math" w:cs="Times New Roman"/>
                <w:i/>
                <w:sz w:val="24"/>
                <w:szCs w:val="24"/>
              </w:rPr>
            </m:ctrlPr>
          </m:sSubPr>
          <m:e>
            <m:r>
              <w:rPr>
                <w:rFonts w:ascii="Cambria Math" w:hAnsi="Cambria Math" w:cs="Times New Roman"/>
                <w:sz w:val="24"/>
                <w:szCs w:val="24"/>
                <w:lang w:val="en-US"/>
              </w:rPr>
              <m:t>a</m:t>
            </m:r>
          </m:e>
          <m:sub>
            <m:r>
              <w:rPr>
                <w:rFonts w:ascii="Cambria Math" w:hAnsi="Cambria Math" w:cs="Times New Roman"/>
                <w:sz w:val="24"/>
                <w:szCs w:val="24"/>
              </w:rPr>
              <m:t>i</m:t>
            </m:r>
          </m:sub>
        </m:sSub>
      </m:oMath>
      <w:r w:rsidRPr="003D1E77">
        <w:rPr>
          <w:rFonts w:ascii="Times New Roman" w:hAnsi="Times New Roman" w:cs="Times New Roman"/>
          <w:sz w:val="24"/>
          <w:szCs w:val="24"/>
        </w:rPr>
        <w:t xml:space="preserve"> </w:t>
      </w:r>
      <w:r>
        <w:rPr>
          <w:rFonts w:ascii="Times New Roman" w:hAnsi="Times New Roman" w:cs="Times New Roman"/>
          <w:sz w:val="24"/>
          <w:szCs w:val="24"/>
        </w:rPr>
        <w:t xml:space="preserve">и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oMath>
      <w:r>
        <w:rPr>
          <w:rFonts w:ascii="Times New Roman" w:hAnsi="Times New Roman" w:cs="Times New Roman"/>
          <w:sz w:val="24"/>
          <w:szCs w:val="24"/>
        </w:rPr>
        <w:t xml:space="preserve"> выражены через </w:t>
      </w:r>
      <m:oMath>
        <m:sSub>
          <m:sSubPr>
            <m:ctrlPr>
              <w:rPr>
                <w:rFonts w:ascii="Cambria Math" w:hAnsi="Cambria Math" w:cs="Times New Roman"/>
                <w:i/>
                <w:sz w:val="24"/>
                <w:szCs w:val="24"/>
              </w:rPr>
            </m:ctrlPr>
          </m:sSubPr>
          <m:e>
            <m:r>
              <w:rPr>
                <w:rFonts w:ascii="Cambria Math" w:hAnsi="Cambria Math" w:cs="Times New Roman"/>
                <w:sz w:val="24"/>
                <w:szCs w:val="24"/>
                <w:lang w:val="en-US"/>
              </w:rPr>
              <m:t>b</m:t>
            </m:r>
          </m:e>
          <m:sub>
            <m: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i+1</m:t>
            </m:r>
          </m:sub>
        </m:sSub>
      </m:oMath>
      <w:r w:rsidRPr="003D1E77">
        <w:rPr>
          <w:rFonts w:ascii="Times New Roman" w:hAnsi="Times New Roman" w:cs="Times New Roman"/>
          <w:sz w:val="24"/>
          <w:szCs w:val="24"/>
        </w:rPr>
        <w:t xml:space="preserve"> </w:t>
      </w:r>
      <w:r>
        <w:rPr>
          <w:rFonts w:ascii="Times New Roman" w:hAnsi="Times New Roman" w:cs="Times New Roman"/>
          <w:sz w:val="24"/>
          <w:szCs w:val="24"/>
        </w:rPr>
        <w:t xml:space="preserve">и </w:t>
      </w: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i+1</m:t>
            </m:r>
          </m:sub>
        </m:sSub>
      </m:oMath>
      <w:r>
        <w:rPr>
          <w:rFonts w:ascii="Times New Roman" w:hAnsi="Times New Roman" w:cs="Times New Roman"/>
          <w:sz w:val="24"/>
          <w:szCs w:val="24"/>
        </w:rPr>
        <w:t>. Чтобы определить последние, используем условие непрерывности первой производной для соединения сегментов:</w:t>
      </w:r>
    </w:p>
    <w:p w:rsidR="00F70E31" w:rsidRDefault="00F70E31" w:rsidP="00AE17C4">
      <w:pPr>
        <w:ind w:firstLine="709"/>
        <w:contextualSpacing/>
        <w:jc w:val="both"/>
        <w:rPr>
          <w:rFonts w:ascii="Times New Roman" w:hAnsi="Times New Roman" w:cs="Times New Roman"/>
          <w:sz w:val="24"/>
          <w:szCs w:val="24"/>
        </w:rPr>
      </w:pPr>
    </w:p>
    <w:p w:rsidR="000C1090" w:rsidRDefault="000C1090" w:rsidP="00F70E31">
      <w:pPr>
        <w:ind w:firstLine="709"/>
        <w:contextualSpacing/>
        <w:jc w:val="right"/>
        <w:rPr>
          <w:rFonts w:ascii="Times New Roman" w:hAnsi="Times New Roman" w:cs="Times New Roman"/>
          <w:sz w:val="24"/>
          <w:szCs w:val="24"/>
        </w:rPr>
      </w:pPr>
      <m:oMath>
        <m:r>
          <w:rPr>
            <w:rFonts w:ascii="Cambria Math" w:hAnsi="Cambria Math" w:cs="Times New Roman"/>
            <w:sz w:val="24"/>
            <w:szCs w:val="24"/>
          </w:rPr>
          <m:t>3</m:t>
        </m:r>
        <m:sSub>
          <m:sSubPr>
            <m:ctrlPr>
              <w:rPr>
                <w:rFonts w:ascii="Cambria Math" w:hAnsi="Cambria Math" w:cs="Times New Roman"/>
                <w:i/>
                <w:sz w:val="24"/>
                <w:szCs w:val="24"/>
              </w:rPr>
            </m:ctrlPr>
          </m:sSubPr>
          <m:e>
            <m:r>
              <w:rPr>
                <w:rFonts w:ascii="Cambria Math" w:hAnsi="Cambria Math" w:cs="Times New Roman"/>
                <w:sz w:val="24"/>
                <w:szCs w:val="24"/>
                <w:lang w:val="en-US"/>
              </w:rPr>
              <m:t>a</m:t>
            </m:r>
          </m:e>
          <m:sub>
            <m:r>
              <w:rPr>
                <w:rFonts w:ascii="Cambria Math" w:hAnsi="Cambria Math" w:cs="Times New Roman"/>
                <w:sz w:val="24"/>
                <w:szCs w:val="24"/>
              </w:rPr>
              <m:t>i-1</m:t>
            </m:r>
          </m:sub>
        </m:sSub>
        <m:sSubSup>
          <m:sSubSupPr>
            <m:ctrlPr>
              <w:rPr>
                <w:rFonts w:ascii="Cambria Math" w:hAnsi="Cambria Math" w:cs="Times New Roman"/>
                <w:i/>
                <w:sz w:val="24"/>
                <w:szCs w:val="24"/>
              </w:rPr>
            </m:ctrlPr>
          </m:sSubSupPr>
          <m:e>
            <m:r>
              <w:rPr>
                <w:rFonts w:ascii="Cambria Math" w:hAnsi="Cambria Math" w:cs="Times New Roman"/>
                <w:sz w:val="24"/>
                <w:szCs w:val="24"/>
              </w:rPr>
              <m:t>h</m:t>
            </m:r>
          </m:e>
          <m:sub>
            <m:r>
              <w:rPr>
                <w:rFonts w:ascii="Cambria Math" w:hAnsi="Cambria Math" w:cs="Times New Roman"/>
                <w:sz w:val="24"/>
                <w:szCs w:val="24"/>
              </w:rPr>
              <m:t>i-1</m:t>
            </m:r>
          </m:sub>
          <m:sup>
            <m:r>
              <w:rPr>
                <w:rFonts w:ascii="Cambria Math" w:hAnsi="Cambria Math" w:cs="Times New Roman"/>
                <w:sz w:val="24"/>
                <w:szCs w:val="24"/>
              </w:rPr>
              <m:t>2</m:t>
            </m:r>
          </m:sup>
        </m:sSubSup>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i-1</m:t>
            </m:r>
          </m:sub>
        </m:sSub>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i-1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oMath>
      <w:r w:rsidR="00F70E31">
        <w:rPr>
          <w:rFonts w:ascii="Times New Roman" w:hAnsi="Times New Roman" w:cs="Times New Roman"/>
          <w:sz w:val="24"/>
          <w:szCs w:val="24"/>
        </w:rPr>
        <w:t xml:space="preserve"> </w:t>
      </w:r>
      <w:r w:rsidR="00F70E31">
        <w:rPr>
          <w:rFonts w:ascii="Times New Roman" w:hAnsi="Times New Roman" w:cs="Times New Roman"/>
          <w:sz w:val="24"/>
          <w:szCs w:val="24"/>
        </w:rPr>
        <w:tab/>
      </w:r>
      <w:r w:rsidR="00F70E31">
        <w:rPr>
          <w:rFonts w:ascii="Times New Roman" w:hAnsi="Times New Roman" w:cs="Times New Roman"/>
          <w:sz w:val="24"/>
          <w:szCs w:val="24"/>
        </w:rPr>
        <w:tab/>
      </w:r>
      <w:r w:rsidR="00F70E31">
        <w:rPr>
          <w:rFonts w:ascii="Times New Roman" w:hAnsi="Times New Roman" w:cs="Times New Roman"/>
          <w:sz w:val="24"/>
          <w:szCs w:val="24"/>
        </w:rPr>
        <w:tab/>
      </w:r>
      <w:r w:rsidR="00F70E31">
        <w:rPr>
          <w:rFonts w:ascii="Times New Roman" w:hAnsi="Times New Roman" w:cs="Times New Roman"/>
          <w:sz w:val="24"/>
          <w:szCs w:val="24"/>
        </w:rPr>
        <w:tab/>
      </w:r>
      <w:r w:rsidR="005E5991">
        <w:rPr>
          <w:rFonts w:ascii="Times New Roman" w:hAnsi="Times New Roman" w:cs="Times New Roman"/>
          <w:sz w:val="24"/>
          <w:szCs w:val="24"/>
        </w:rPr>
        <w:t>(17</w:t>
      </w:r>
      <w:r w:rsidR="00F70E31">
        <w:rPr>
          <w:rFonts w:ascii="Times New Roman" w:hAnsi="Times New Roman" w:cs="Times New Roman"/>
          <w:sz w:val="24"/>
          <w:szCs w:val="24"/>
        </w:rPr>
        <w:t>)</w:t>
      </w:r>
    </w:p>
    <w:p w:rsidR="00F70E31" w:rsidRPr="00F70E31" w:rsidRDefault="00F70E31" w:rsidP="00F70E31">
      <w:pPr>
        <w:ind w:firstLine="709"/>
        <w:contextualSpacing/>
        <w:jc w:val="right"/>
        <w:rPr>
          <w:rFonts w:ascii="Times New Roman" w:hAnsi="Times New Roman" w:cs="Times New Roman"/>
          <w:sz w:val="24"/>
          <w:szCs w:val="24"/>
        </w:rPr>
      </w:pPr>
    </w:p>
    <w:p w:rsidR="000C1090" w:rsidRDefault="000C1090" w:rsidP="00AE17C4">
      <w:pPr>
        <w:ind w:firstLine="709"/>
        <w:contextualSpacing/>
        <w:jc w:val="both"/>
        <w:rPr>
          <w:rFonts w:ascii="Times New Roman" w:hAnsi="Times New Roman" w:cs="Times New Roman"/>
          <w:sz w:val="24"/>
          <w:szCs w:val="24"/>
        </w:rPr>
      </w:pPr>
      <w:r>
        <w:rPr>
          <w:rFonts w:ascii="Times New Roman" w:hAnsi="Times New Roman" w:cs="Times New Roman"/>
          <w:sz w:val="24"/>
          <w:szCs w:val="24"/>
        </w:rPr>
        <w:t xml:space="preserve">Заменив </w:t>
      </w:r>
      <m:oMath>
        <m:sSub>
          <m:sSubPr>
            <m:ctrlPr>
              <w:rPr>
                <w:rFonts w:ascii="Cambria Math" w:hAnsi="Cambria Math" w:cs="Times New Roman"/>
                <w:i/>
                <w:sz w:val="24"/>
                <w:szCs w:val="24"/>
              </w:rPr>
            </m:ctrlPr>
          </m:sSubPr>
          <m:e>
            <m:r>
              <w:rPr>
                <w:rFonts w:ascii="Cambria Math" w:hAnsi="Cambria Math" w:cs="Times New Roman"/>
                <w:sz w:val="24"/>
                <w:szCs w:val="24"/>
                <w:lang w:val="en-US"/>
              </w:rPr>
              <m:t>a</m:t>
            </m:r>
          </m:e>
          <m:sub>
            <m:r>
              <w:rPr>
                <w:rFonts w:ascii="Cambria Math" w:hAnsi="Cambria Math" w:cs="Times New Roman"/>
                <w:sz w:val="24"/>
                <w:szCs w:val="24"/>
              </w:rPr>
              <m:t>i-1</m:t>
            </m:r>
          </m:sub>
        </m:sSub>
      </m:oMath>
      <w:r w:rsidRPr="00C43B56">
        <w:rPr>
          <w:rFonts w:ascii="Times New Roman" w:hAnsi="Times New Roman" w:cs="Times New Roman"/>
          <w:sz w:val="24"/>
          <w:szCs w:val="24"/>
        </w:rPr>
        <w:t xml:space="preserve"> </w:t>
      </w:r>
      <w:r>
        <w:rPr>
          <w:rFonts w:ascii="Times New Roman" w:hAnsi="Times New Roman" w:cs="Times New Roman"/>
          <w:sz w:val="24"/>
          <w:szCs w:val="24"/>
        </w:rPr>
        <w:t xml:space="preserve">и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oMath>
      <w:r w:rsidRPr="00C43B56">
        <w:rPr>
          <w:rFonts w:ascii="Times New Roman" w:hAnsi="Times New Roman" w:cs="Times New Roman"/>
          <w:sz w:val="24"/>
          <w:szCs w:val="24"/>
        </w:rPr>
        <w:t xml:space="preserve"> </w:t>
      </w:r>
      <w:r>
        <w:rPr>
          <w:rFonts w:ascii="Times New Roman" w:hAnsi="Times New Roman" w:cs="Times New Roman"/>
          <w:sz w:val="24"/>
          <w:szCs w:val="24"/>
        </w:rPr>
        <w:t>на полученные выше выражения получим:</w:t>
      </w:r>
    </w:p>
    <w:p w:rsidR="00F70E31" w:rsidRDefault="00F70E31" w:rsidP="00AE17C4">
      <w:pPr>
        <w:ind w:firstLine="709"/>
        <w:contextualSpacing/>
        <w:jc w:val="both"/>
        <w:rPr>
          <w:rFonts w:ascii="Times New Roman" w:hAnsi="Times New Roman" w:cs="Times New Roman"/>
          <w:sz w:val="24"/>
          <w:szCs w:val="24"/>
        </w:rPr>
      </w:pPr>
    </w:p>
    <w:p w:rsidR="000C1090" w:rsidRDefault="00D96D70" w:rsidP="00F70E31">
      <w:pPr>
        <w:ind w:firstLine="709"/>
        <w:contextualSpacing/>
        <w:jc w:val="right"/>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lang w:val="en-US"/>
              </w:rPr>
              <m:t>b</m:t>
            </m:r>
          </m:e>
          <m:sub>
            <m:r>
              <w:rPr>
                <w:rFonts w:ascii="Cambria Math" w:hAnsi="Cambria Math" w:cs="Times New Roman"/>
                <w:sz w:val="24"/>
                <w:szCs w:val="24"/>
              </w:rPr>
              <m:t>i-1</m:t>
            </m:r>
          </m:sub>
        </m:sSub>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i-1</m:t>
            </m:r>
          </m:sub>
        </m:sSub>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i-1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i</m:t>
                </m:r>
              </m:sub>
            </m:sSub>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i+1</m:t>
            </m:r>
          </m:sub>
        </m:sSub>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i</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3</m:t>
            </m:r>
          </m:num>
          <m:den>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i</m:t>
                </m:r>
              </m:sub>
            </m:sSub>
          </m:den>
        </m:f>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e>
        </m:d>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3</m:t>
            </m:r>
          </m:num>
          <m:den>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i-1</m:t>
                </m:r>
              </m:sub>
            </m:sSub>
          </m:den>
        </m:f>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i-1</m:t>
                </m:r>
              </m:sub>
            </m:sSub>
          </m:e>
        </m:d>
      </m:oMath>
      <w:r w:rsidR="00F70E31">
        <w:rPr>
          <w:rFonts w:ascii="Times New Roman" w:hAnsi="Times New Roman" w:cs="Times New Roman"/>
          <w:sz w:val="24"/>
          <w:szCs w:val="24"/>
        </w:rPr>
        <w:t xml:space="preserve"> </w:t>
      </w:r>
      <w:r w:rsidR="00F70E31">
        <w:rPr>
          <w:rFonts w:ascii="Times New Roman" w:hAnsi="Times New Roman" w:cs="Times New Roman"/>
          <w:sz w:val="24"/>
          <w:szCs w:val="24"/>
        </w:rPr>
        <w:tab/>
      </w:r>
      <w:r w:rsidR="005E5991">
        <w:rPr>
          <w:rFonts w:ascii="Times New Roman" w:hAnsi="Times New Roman" w:cs="Times New Roman"/>
          <w:sz w:val="24"/>
          <w:szCs w:val="24"/>
        </w:rPr>
        <w:t>(18</w:t>
      </w:r>
      <w:r w:rsidR="00F70E31">
        <w:rPr>
          <w:rFonts w:ascii="Times New Roman" w:hAnsi="Times New Roman" w:cs="Times New Roman"/>
          <w:sz w:val="24"/>
          <w:szCs w:val="24"/>
        </w:rPr>
        <w:t>)</w:t>
      </w:r>
    </w:p>
    <w:p w:rsidR="00F70E31" w:rsidRPr="00C43B56" w:rsidRDefault="00F70E31" w:rsidP="00F70E31">
      <w:pPr>
        <w:ind w:firstLine="709"/>
        <w:contextualSpacing/>
        <w:jc w:val="right"/>
        <w:rPr>
          <w:rFonts w:ascii="Times New Roman" w:hAnsi="Times New Roman" w:cs="Times New Roman"/>
          <w:sz w:val="24"/>
          <w:szCs w:val="24"/>
        </w:rPr>
      </w:pPr>
    </w:p>
    <w:p w:rsidR="000C1090" w:rsidRDefault="000C1090" w:rsidP="00AE17C4">
      <w:pPr>
        <w:ind w:firstLine="709"/>
        <w:contextualSpacing/>
        <w:jc w:val="both"/>
        <w:rPr>
          <w:rFonts w:ascii="Times New Roman" w:hAnsi="Times New Roman" w:cs="Times New Roman"/>
          <w:sz w:val="24"/>
          <w:szCs w:val="24"/>
        </w:rPr>
      </w:pPr>
      <w:r>
        <w:rPr>
          <w:rFonts w:ascii="Times New Roman" w:hAnsi="Times New Roman" w:cs="Times New Roman"/>
          <w:sz w:val="24"/>
          <w:szCs w:val="24"/>
        </w:rPr>
        <w:t xml:space="preserve">Варируя </w:t>
      </w:r>
      <w:proofErr w:type="spellStart"/>
      <w:r w:rsidRPr="00AF5359">
        <w:rPr>
          <w:rFonts w:ascii="Times New Roman" w:hAnsi="Times New Roman" w:cs="Times New Roman"/>
          <w:i/>
          <w:sz w:val="24"/>
          <w:szCs w:val="24"/>
          <w:lang w:val="en-US"/>
        </w:rPr>
        <w:t>i</w:t>
      </w:r>
      <w:proofErr w:type="spellEnd"/>
      <w:r w:rsidRPr="00AF5359">
        <w:rPr>
          <w:rFonts w:ascii="Times New Roman" w:hAnsi="Times New Roman" w:cs="Times New Roman"/>
          <w:sz w:val="24"/>
          <w:szCs w:val="24"/>
        </w:rPr>
        <w:t xml:space="preserve"> </w:t>
      </w:r>
      <w:r>
        <w:rPr>
          <w:rFonts w:ascii="Times New Roman" w:hAnsi="Times New Roman" w:cs="Times New Roman"/>
          <w:sz w:val="24"/>
          <w:szCs w:val="24"/>
        </w:rPr>
        <w:t xml:space="preserve">от </w:t>
      </w:r>
      <w:r w:rsidRPr="00AF5359">
        <w:rPr>
          <w:rFonts w:ascii="Times New Roman" w:hAnsi="Times New Roman" w:cs="Times New Roman"/>
          <w:i/>
          <w:sz w:val="24"/>
          <w:szCs w:val="24"/>
        </w:rPr>
        <w:t xml:space="preserve">1 </w:t>
      </w:r>
      <w:r>
        <w:rPr>
          <w:rFonts w:ascii="Times New Roman" w:hAnsi="Times New Roman" w:cs="Times New Roman"/>
          <w:sz w:val="24"/>
          <w:szCs w:val="24"/>
        </w:rPr>
        <w:t xml:space="preserve">до </w:t>
      </w:r>
      <w:r w:rsidRPr="00AF5359">
        <w:rPr>
          <w:rFonts w:ascii="Times New Roman" w:hAnsi="Times New Roman" w:cs="Times New Roman"/>
          <w:i/>
          <w:sz w:val="24"/>
          <w:szCs w:val="24"/>
          <w:lang w:val="en-US"/>
        </w:rPr>
        <w:t>n</w:t>
      </w:r>
      <w:r w:rsidRPr="00AF5359">
        <w:rPr>
          <w:rFonts w:ascii="Times New Roman" w:hAnsi="Times New Roman" w:cs="Times New Roman"/>
          <w:i/>
          <w:sz w:val="24"/>
          <w:szCs w:val="24"/>
        </w:rPr>
        <w:t>-1</w:t>
      </w:r>
      <w:r w:rsidRPr="00AF5359">
        <w:rPr>
          <w:rFonts w:ascii="Times New Roman" w:hAnsi="Times New Roman" w:cs="Times New Roman"/>
          <w:sz w:val="24"/>
          <w:szCs w:val="24"/>
        </w:rPr>
        <w:t xml:space="preserve"> </w:t>
      </w:r>
      <w:r>
        <w:rPr>
          <w:rFonts w:ascii="Times New Roman" w:hAnsi="Times New Roman" w:cs="Times New Roman"/>
          <w:sz w:val="24"/>
          <w:szCs w:val="24"/>
        </w:rPr>
        <w:t xml:space="preserve">и учитывая граничные условия </w:t>
      </w:r>
      <m:oMath>
        <m:sSub>
          <m:sSubPr>
            <m:ctrlPr>
              <w:rPr>
                <w:rFonts w:ascii="Cambria Math" w:hAnsi="Cambria Math" w:cs="Times New Roman"/>
                <w:i/>
                <w:sz w:val="24"/>
                <w:szCs w:val="24"/>
              </w:rPr>
            </m:ctrlPr>
          </m:sSubPr>
          <m:e>
            <m:r>
              <w:rPr>
                <w:rFonts w:ascii="Cambria Math" w:hAnsi="Cambria Math" w:cs="Times New Roman"/>
                <w:sz w:val="24"/>
                <w:szCs w:val="24"/>
                <w:lang w:val="en-US"/>
              </w:rPr>
              <m:t>b</m:t>
            </m:r>
          </m:e>
          <m:sub>
            <m:r>
              <w:rPr>
                <w:rFonts w:ascii="Cambria Math" w:hAnsi="Cambria Math" w:cs="Times New Roman"/>
                <w:sz w:val="24"/>
                <w:szCs w:val="24"/>
              </w:rPr>
              <m:t>0</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n</m:t>
            </m:r>
          </m:sub>
        </m:sSub>
        <m:r>
          <w:rPr>
            <w:rFonts w:ascii="Cambria Math" w:hAnsi="Cambria Math" w:cs="Times New Roman"/>
            <w:sz w:val="24"/>
            <w:szCs w:val="24"/>
          </w:rPr>
          <m:t>=0</m:t>
        </m:r>
      </m:oMath>
      <w:r>
        <w:rPr>
          <w:rFonts w:ascii="Times New Roman" w:hAnsi="Times New Roman" w:cs="Times New Roman"/>
          <w:sz w:val="24"/>
          <w:szCs w:val="24"/>
        </w:rPr>
        <w:t xml:space="preserve"> получим следующую матричную систему:</w:t>
      </w:r>
    </w:p>
    <w:p w:rsidR="00F70E31" w:rsidRDefault="00F70E31" w:rsidP="00AE17C4">
      <w:pPr>
        <w:ind w:firstLine="709"/>
        <w:contextualSpacing/>
        <w:jc w:val="both"/>
        <w:rPr>
          <w:rFonts w:ascii="Times New Roman" w:hAnsi="Times New Roman" w:cs="Times New Roman"/>
          <w:sz w:val="24"/>
          <w:szCs w:val="24"/>
        </w:rPr>
      </w:pPr>
    </w:p>
    <w:p w:rsidR="000C1090" w:rsidRPr="009F0821" w:rsidRDefault="00D96D70" w:rsidP="009F0821">
      <w:pPr>
        <w:contextualSpacing/>
        <w:jc w:val="right"/>
        <w:rPr>
          <w:rFonts w:ascii="Times New Roman" w:hAnsi="Times New Roman" w:cs="Times New Roman"/>
          <w:sz w:val="24"/>
          <w:szCs w:val="24"/>
        </w:rPr>
      </w:pPr>
      <m:oMath>
        <m:d>
          <m:dPr>
            <m:begChr m:val="["/>
            <m:endChr m:val="]"/>
            <m:ctrlPr>
              <w:rPr>
                <w:rFonts w:ascii="Cambria Math" w:hAnsi="Cambria Math" w:cs="Times New Roman"/>
                <w:i/>
                <w:sz w:val="24"/>
                <w:szCs w:val="24"/>
              </w:rPr>
            </m:ctrlPr>
          </m:dPr>
          <m:e>
            <m:m>
              <m:mPr>
                <m:mcs>
                  <m:mc>
                    <m:mcPr>
                      <m:count m:val="6"/>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lang w:val="en-US"/>
                        </w:rPr>
                        <m:t>p</m:t>
                      </m:r>
                    </m:e>
                    <m:sub>
                      <m:r>
                        <w:rPr>
                          <w:rFonts w:ascii="Cambria Math" w:hAnsi="Cambria Math" w:cs="Times New Roman"/>
                          <w:sz w:val="24"/>
                          <w:szCs w:val="24"/>
                        </w:rPr>
                        <m:t>1</m:t>
                      </m:r>
                    </m:sub>
                  </m:sSub>
                  <m:ctrlPr>
                    <w:rPr>
                      <w:rFonts w:ascii="Cambria Math" w:eastAsia="Cambria Math" w:hAnsi="Cambria Math" w:cs="Cambria Math"/>
                      <w:i/>
                      <w:sz w:val="24"/>
                      <w:szCs w:val="24"/>
                    </w:rPr>
                  </m:ctrlPr>
                </m:e>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h</m:t>
                      </m:r>
                    </m:e>
                    <m:sub>
                      <m:r>
                        <w:rPr>
                          <w:rFonts w:ascii="Cambria Math" w:eastAsia="Cambria Math" w:hAnsi="Cambria Math" w:cs="Cambria Math"/>
                          <w:sz w:val="24"/>
                          <w:szCs w:val="24"/>
                        </w:rPr>
                        <m:t>1</m:t>
                      </m:r>
                    </m:sub>
                  </m:sSub>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mr>
              <m:mr>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h</m:t>
                      </m:r>
                    </m:e>
                    <m:sub>
                      <m:r>
                        <w:rPr>
                          <w:rFonts w:ascii="Cambria Math" w:eastAsia="Cambria Math" w:hAnsi="Cambria Math" w:cs="Cambria Math"/>
                          <w:sz w:val="24"/>
                          <w:szCs w:val="24"/>
                        </w:rPr>
                        <m:t>1</m:t>
                      </m:r>
                    </m:sub>
                  </m:sSub>
                  <m:ctrlPr>
                    <w:rPr>
                      <w:rFonts w:ascii="Cambria Math" w:eastAsia="Cambria Math" w:hAnsi="Cambria Math" w:cs="Cambria Math"/>
                      <w:i/>
                      <w:sz w:val="24"/>
                      <w:szCs w:val="24"/>
                    </w:rPr>
                  </m:ctrlPr>
                </m:e>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p</m:t>
                      </m:r>
                    </m:e>
                    <m:sub>
                      <m:r>
                        <w:rPr>
                          <w:rFonts w:ascii="Cambria Math" w:eastAsia="Cambria Math" w:hAnsi="Cambria Math" w:cs="Cambria Math"/>
                          <w:sz w:val="24"/>
                          <w:szCs w:val="24"/>
                        </w:rPr>
                        <m:t>2</m:t>
                      </m:r>
                    </m:sub>
                  </m:sSub>
                  <m:ctrlPr>
                    <w:rPr>
                      <w:rFonts w:ascii="Cambria Math" w:eastAsia="Cambria Math" w:hAnsi="Cambria Math" w:cs="Cambria Math"/>
                      <w:i/>
                      <w:sz w:val="24"/>
                      <w:szCs w:val="24"/>
                    </w:rPr>
                  </m:ctrlPr>
                </m:e>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h</m:t>
                      </m:r>
                    </m:e>
                    <m:sub>
                      <m:r>
                        <w:rPr>
                          <w:rFonts w:ascii="Cambria Math" w:eastAsia="Cambria Math" w:hAnsi="Cambria Math" w:cs="Cambria Math"/>
                          <w:sz w:val="24"/>
                          <w:szCs w:val="24"/>
                        </w:rPr>
                        <m:t>2</m:t>
                      </m:r>
                    </m:sub>
                  </m:sSub>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m:t>
                  </m:r>
                  <m:ctrlPr>
                    <w:rPr>
                      <w:rFonts w:ascii="Cambria Math" w:eastAsia="Cambria Math" w:hAnsi="Cambria Math" w:cs="Cambria Math"/>
                      <w:i/>
                      <w:sz w:val="24"/>
                      <w:szCs w:val="24"/>
                    </w:rPr>
                  </m:ctrlPr>
                </m:e>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h</m:t>
                      </m:r>
                    </m:e>
                    <m:sub>
                      <m:r>
                        <w:rPr>
                          <w:rFonts w:ascii="Cambria Math" w:eastAsia="Cambria Math" w:hAnsi="Cambria Math" w:cs="Cambria Math"/>
                          <w:sz w:val="24"/>
                          <w:szCs w:val="24"/>
                        </w:rPr>
                        <m:t>2</m:t>
                      </m:r>
                    </m:sub>
                  </m:sSub>
                  <m:ctrlPr>
                    <w:rPr>
                      <w:rFonts w:ascii="Cambria Math" w:eastAsia="Cambria Math" w:hAnsi="Cambria Math" w:cs="Cambria Math"/>
                      <w:i/>
                      <w:sz w:val="24"/>
                      <w:szCs w:val="24"/>
                    </w:rPr>
                  </m:ctrlPr>
                </m:e>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p</m:t>
                      </m:r>
                    </m:e>
                    <m:sub>
                      <m:r>
                        <w:rPr>
                          <w:rFonts w:ascii="Cambria Math" w:eastAsia="Cambria Math" w:hAnsi="Cambria Math" w:cs="Cambria Math"/>
                          <w:sz w:val="24"/>
                          <w:szCs w:val="24"/>
                        </w:rPr>
                        <m:t>3</m:t>
                      </m:r>
                    </m:sub>
                  </m:sSub>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p</m:t>
                      </m:r>
                    </m:e>
                    <m:sub>
                      <m:r>
                        <w:rPr>
                          <w:rFonts w:ascii="Cambria Math" w:eastAsia="Cambria Math" w:hAnsi="Cambria Math" w:cs="Cambria Math"/>
                          <w:sz w:val="24"/>
                          <w:szCs w:val="24"/>
                        </w:rPr>
                        <m:t>n-2</m:t>
                      </m:r>
                    </m:sub>
                  </m:sSub>
                </m:e>
                <m:e>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n-1</m:t>
                      </m:r>
                    </m:sub>
                  </m:sSub>
                </m:e>
              </m:mr>
              <m:mr>
                <m:e>
                  <m:r>
                    <w:rPr>
                      <w:rFonts w:ascii="Cambria Math" w:hAnsi="Cambria Math" w:cs="Times New Roman"/>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h</m:t>
                      </m:r>
                    </m:e>
                    <m:sub>
                      <m:r>
                        <w:rPr>
                          <w:rFonts w:ascii="Cambria Math" w:eastAsia="Cambria Math" w:hAnsi="Cambria Math" w:cs="Cambria Math"/>
                          <w:sz w:val="24"/>
                          <w:szCs w:val="24"/>
                        </w:rPr>
                        <m:t>n-2</m:t>
                      </m:r>
                    </m:sub>
                  </m:sSub>
                </m:e>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n-1</m:t>
                      </m:r>
                    </m:sub>
                  </m:sSub>
                </m:e>
              </m:mr>
            </m:m>
          </m:e>
        </m:d>
        <m:r>
          <w:rPr>
            <w:rFonts w:ascii="Cambria Math" w:hAnsi="Cambria Math" w:cs="Times New Roman"/>
            <w:sz w:val="24"/>
            <w:szCs w:val="24"/>
          </w:rPr>
          <m:t xml:space="preserve"> </m:t>
        </m:r>
        <m:d>
          <m:dPr>
            <m:begChr m:val="["/>
            <m:endChr m:val="]"/>
            <m:ctrlPr>
              <w:rPr>
                <w:rFonts w:ascii="Cambria Math" w:hAnsi="Cambria Math" w:cs="Times New Roman"/>
                <w:i/>
                <w:sz w:val="24"/>
                <w:szCs w:val="24"/>
                <w:lang w:val="en-US"/>
              </w:rPr>
            </m:ctrlPr>
          </m:dPr>
          <m:e>
            <m:m>
              <m:mPr>
                <m:mcs>
                  <m:mc>
                    <m:mcPr>
                      <m:count m:val="1"/>
                      <m:mcJc m:val="center"/>
                    </m:mcPr>
                  </m:mc>
                </m:mcs>
                <m:ctrlPr>
                  <w:rPr>
                    <w:rFonts w:ascii="Cambria Math" w:hAnsi="Cambria Math" w:cs="Times New Roman"/>
                    <w:i/>
                    <w:sz w:val="24"/>
                    <w:szCs w:val="24"/>
                    <w:lang w:val="en-US"/>
                  </w:rPr>
                </m:ctrlPr>
              </m:mPr>
              <m:m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b</m:t>
                      </m:r>
                    </m:e>
                    <m:sub>
                      <m:r>
                        <w:rPr>
                          <w:rFonts w:ascii="Cambria Math" w:hAnsi="Cambria Math" w:cs="Times New Roman"/>
                          <w:sz w:val="24"/>
                          <w:szCs w:val="24"/>
                        </w:rPr>
                        <m:t>1</m:t>
                      </m:r>
                    </m:sub>
                  </m:sSub>
                  <m:ctrlPr>
                    <w:rPr>
                      <w:rFonts w:ascii="Cambria Math" w:eastAsia="Cambria Math" w:hAnsi="Cambria Math" w:cs="Cambria Math"/>
                      <w:i/>
                      <w:sz w:val="24"/>
                      <w:szCs w:val="24"/>
                      <w:lang w:val="en-US"/>
                    </w:rPr>
                  </m:ctrlPr>
                </m:e>
              </m:mr>
              <m:mr>
                <m:e>
                  <m:sSub>
                    <m:sSubPr>
                      <m:ctrlPr>
                        <w:rPr>
                          <w:rFonts w:ascii="Cambria Math" w:eastAsia="Cambria Math" w:hAnsi="Cambria Math" w:cs="Cambria Math"/>
                          <w:i/>
                          <w:sz w:val="24"/>
                          <w:szCs w:val="24"/>
                          <w:lang w:val="en-US"/>
                        </w:rPr>
                      </m:ctrlPr>
                    </m:sSubPr>
                    <m:e>
                      <m:r>
                        <w:rPr>
                          <w:rFonts w:ascii="Cambria Math" w:eastAsia="Cambria Math" w:hAnsi="Cambria Math" w:cs="Cambria Math"/>
                          <w:sz w:val="24"/>
                          <w:szCs w:val="24"/>
                          <w:lang w:val="en-US"/>
                        </w:rPr>
                        <m:t>b</m:t>
                      </m:r>
                    </m:e>
                    <m:sub>
                      <m:r>
                        <w:rPr>
                          <w:rFonts w:ascii="Cambria Math" w:eastAsia="Cambria Math" w:hAnsi="Cambria Math" w:cs="Cambria Math"/>
                          <w:sz w:val="24"/>
                          <w:szCs w:val="24"/>
                        </w:rPr>
                        <m:t>2</m:t>
                      </m:r>
                    </m:sub>
                  </m:sSub>
                  <m:ctrlPr>
                    <w:rPr>
                      <w:rFonts w:ascii="Cambria Math" w:eastAsia="Cambria Math" w:hAnsi="Cambria Math" w:cs="Cambria Math"/>
                      <w:i/>
                      <w:sz w:val="24"/>
                      <w:szCs w:val="24"/>
                      <w:lang w:val="en-US"/>
                    </w:rPr>
                  </m:ctrlPr>
                </m:e>
              </m:mr>
              <m:mr>
                <m:e>
                  <m:sSub>
                    <m:sSubPr>
                      <m:ctrlPr>
                        <w:rPr>
                          <w:rFonts w:ascii="Cambria Math" w:eastAsia="Cambria Math" w:hAnsi="Cambria Math" w:cs="Cambria Math"/>
                          <w:i/>
                          <w:sz w:val="24"/>
                          <w:szCs w:val="24"/>
                          <w:lang w:val="en-US"/>
                        </w:rPr>
                      </m:ctrlPr>
                    </m:sSubPr>
                    <m:e>
                      <m:r>
                        <w:rPr>
                          <w:rFonts w:ascii="Cambria Math" w:eastAsia="Cambria Math" w:hAnsi="Cambria Math" w:cs="Cambria Math"/>
                          <w:sz w:val="24"/>
                          <w:szCs w:val="24"/>
                          <w:lang w:val="en-US"/>
                        </w:rPr>
                        <m:t>b</m:t>
                      </m:r>
                    </m:e>
                    <m:sub>
                      <m:r>
                        <w:rPr>
                          <w:rFonts w:ascii="Cambria Math" w:eastAsia="Cambria Math" w:hAnsi="Cambria Math" w:cs="Cambria Math"/>
                          <w:sz w:val="24"/>
                          <w:szCs w:val="24"/>
                        </w:rPr>
                        <m:t>3</m:t>
                      </m:r>
                    </m:sub>
                  </m:sSub>
                  <m:ctrlPr>
                    <w:rPr>
                      <w:rFonts w:ascii="Cambria Math" w:eastAsia="Cambria Math" w:hAnsi="Cambria Math" w:cs="Cambria Math"/>
                      <w:i/>
                      <w:sz w:val="24"/>
                      <w:szCs w:val="24"/>
                      <w:lang w:val="en-US"/>
                    </w:rPr>
                  </m:ctrlPr>
                </m:e>
              </m:mr>
              <m:mr>
                <m:e>
                  <m:r>
                    <w:rPr>
                      <w:rFonts w:ascii="Cambria Math" w:eastAsia="Cambria Math" w:hAnsi="Cambria Math" w:cs="Cambria Math"/>
                      <w:sz w:val="24"/>
                      <w:szCs w:val="24"/>
                    </w:rPr>
                    <m:t>⋮</m:t>
                  </m:r>
                  <m:ctrlPr>
                    <w:rPr>
                      <w:rFonts w:ascii="Cambria Math" w:eastAsia="Cambria Math" w:hAnsi="Cambria Math" w:cs="Cambria Math"/>
                      <w:i/>
                      <w:sz w:val="24"/>
                      <w:szCs w:val="24"/>
                      <w:lang w:val="en-US"/>
                    </w:rPr>
                  </m:ctrlPr>
                </m:e>
              </m:mr>
              <m:mr>
                <m:e>
                  <m:sSub>
                    <m:sSubPr>
                      <m:ctrlPr>
                        <w:rPr>
                          <w:rFonts w:ascii="Cambria Math" w:eastAsia="Cambria Math" w:hAnsi="Cambria Math" w:cs="Cambria Math"/>
                          <w:i/>
                          <w:sz w:val="24"/>
                          <w:szCs w:val="24"/>
                          <w:lang w:val="en-US"/>
                        </w:rPr>
                      </m:ctrlPr>
                    </m:sSubPr>
                    <m:e>
                      <m:r>
                        <w:rPr>
                          <w:rFonts w:ascii="Cambria Math" w:eastAsia="Cambria Math" w:hAnsi="Cambria Math" w:cs="Cambria Math"/>
                          <w:sz w:val="24"/>
                          <w:szCs w:val="24"/>
                          <w:lang w:val="en-US"/>
                        </w:rPr>
                        <m:t>b</m:t>
                      </m:r>
                    </m:e>
                    <m:sub>
                      <m:r>
                        <w:rPr>
                          <w:rFonts w:ascii="Cambria Math" w:eastAsia="Cambria Math" w:hAnsi="Cambria Math" w:cs="Cambria Math"/>
                          <w:sz w:val="24"/>
                          <w:szCs w:val="24"/>
                          <w:lang w:val="en-US"/>
                        </w:rPr>
                        <m:t>n</m:t>
                      </m:r>
                      <m:r>
                        <w:rPr>
                          <w:rFonts w:ascii="Cambria Math" w:eastAsia="Cambria Math" w:hAnsi="Cambria Math" w:cs="Cambria Math"/>
                          <w:sz w:val="24"/>
                          <w:szCs w:val="24"/>
                        </w:rPr>
                        <m:t>-2</m:t>
                      </m:r>
                    </m:sub>
                  </m:sSub>
                </m:e>
              </m:mr>
              <m:m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b</m:t>
                      </m:r>
                    </m:e>
                    <m:sub>
                      <m:r>
                        <w:rPr>
                          <w:rFonts w:ascii="Cambria Math" w:hAnsi="Cambria Math" w:cs="Times New Roman"/>
                          <w:sz w:val="24"/>
                          <w:szCs w:val="24"/>
                          <w:lang w:val="en-US"/>
                        </w:rPr>
                        <m:t>n</m:t>
                      </m:r>
                      <m:r>
                        <w:rPr>
                          <w:rFonts w:ascii="Cambria Math" w:hAnsi="Cambria Math" w:cs="Times New Roman"/>
                          <w:sz w:val="24"/>
                          <w:szCs w:val="24"/>
                        </w:rPr>
                        <m:t>-1</m:t>
                      </m:r>
                    </m:sub>
                  </m:sSub>
                </m:e>
              </m:mr>
            </m:m>
          </m:e>
        </m:d>
        <m:r>
          <w:rPr>
            <w:rFonts w:ascii="Cambria Math" w:hAnsi="Cambria Math" w:cs="Times New Roman"/>
            <w:sz w:val="24"/>
            <w:szCs w:val="24"/>
          </w:rPr>
          <m:t xml:space="preserve">= </m:t>
        </m:r>
        <m:d>
          <m:dPr>
            <m:begChr m:val="["/>
            <m:endChr m:val="]"/>
            <m:ctrlPr>
              <w:rPr>
                <w:rFonts w:ascii="Cambria Math" w:hAnsi="Cambria Math" w:cs="Times New Roman"/>
                <w:i/>
                <w:sz w:val="24"/>
                <w:szCs w:val="24"/>
                <w:lang w:val="en-US"/>
              </w:rPr>
            </m:ctrlPr>
          </m:dPr>
          <m:e>
            <m:m>
              <m:mPr>
                <m:mcs>
                  <m:mc>
                    <m:mcPr>
                      <m:count m:val="7"/>
                      <m:mcJc m:val="center"/>
                    </m:mcPr>
                  </m:mc>
                </m:mcs>
                <m:ctrlPr>
                  <w:rPr>
                    <w:rFonts w:ascii="Cambria Math" w:hAnsi="Cambria Math" w:cs="Times New Roman"/>
                    <w:i/>
                    <w:sz w:val="24"/>
                    <w:szCs w:val="24"/>
                    <w:lang w:val="en-US"/>
                  </w:rPr>
                </m:ctrlPr>
              </m:mPr>
              <m:m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r</m:t>
                      </m:r>
                    </m:e>
                    <m:sub>
                      <m:r>
                        <w:rPr>
                          <w:rFonts w:ascii="Cambria Math" w:hAnsi="Cambria Math" w:cs="Times New Roman"/>
                          <w:sz w:val="24"/>
                          <w:szCs w:val="24"/>
                        </w:rPr>
                        <m:t>0</m:t>
                      </m:r>
                    </m:sub>
                  </m:sSub>
                  <m:ctrlPr>
                    <w:rPr>
                      <w:rFonts w:ascii="Cambria Math" w:eastAsia="Cambria Math" w:hAnsi="Cambria Math" w:cs="Cambria Math"/>
                      <w:i/>
                      <w:sz w:val="24"/>
                      <w:szCs w:val="24"/>
                      <w:lang w:val="en-US"/>
                    </w:rPr>
                  </m:ctrlPr>
                </m:e>
                <m:e>
                  <m:sSub>
                    <m:sSubPr>
                      <m:ctrlPr>
                        <w:rPr>
                          <w:rFonts w:ascii="Cambria Math" w:eastAsia="Cambria Math" w:hAnsi="Cambria Math" w:cs="Cambria Math"/>
                          <w:i/>
                          <w:sz w:val="24"/>
                          <w:szCs w:val="24"/>
                          <w:lang w:val="en-US"/>
                        </w:rPr>
                      </m:ctrlPr>
                    </m:sSubPr>
                    <m:e>
                      <m:r>
                        <w:rPr>
                          <w:rFonts w:ascii="Cambria Math" w:eastAsia="Cambria Math" w:hAnsi="Cambria Math" w:cs="Cambria Math"/>
                          <w:sz w:val="24"/>
                          <w:szCs w:val="24"/>
                          <w:lang w:val="en-US"/>
                        </w:rPr>
                        <m:t>f</m:t>
                      </m:r>
                    </m:e>
                    <m:sub>
                      <m:r>
                        <w:rPr>
                          <w:rFonts w:ascii="Cambria Math" w:eastAsia="Cambria Math" w:hAnsi="Cambria Math" w:cs="Cambria Math"/>
                          <w:sz w:val="24"/>
                          <w:szCs w:val="24"/>
                        </w:rPr>
                        <m:t>1</m:t>
                      </m:r>
                    </m:sub>
                  </m:sSub>
                  <m:ctrlPr>
                    <w:rPr>
                      <w:rFonts w:ascii="Cambria Math" w:eastAsia="Cambria Math" w:hAnsi="Cambria Math" w:cs="Cambria Math"/>
                      <w:i/>
                      <w:sz w:val="24"/>
                      <w:szCs w:val="24"/>
                      <w:lang w:val="en-US"/>
                    </w:rPr>
                  </m:ctrlPr>
                </m:e>
                <m:e>
                  <m:sSub>
                    <m:sSubPr>
                      <m:ctrlPr>
                        <w:rPr>
                          <w:rFonts w:ascii="Cambria Math" w:eastAsia="Cambria Math" w:hAnsi="Cambria Math" w:cs="Cambria Math"/>
                          <w:i/>
                          <w:sz w:val="24"/>
                          <w:szCs w:val="24"/>
                          <w:lang w:val="en-US"/>
                        </w:rPr>
                      </m:ctrlPr>
                    </m:sSubPr>
                    <m:e>
                      <m:r>
                        <w:rPr>
                          <w:rFonts w:ascii="Cambria Math" w:eastAsia="Cambria Math" w:hAnsi="Cambria Math" w:cs="Cambria Math"/>
                          <w:sz w:val="24"/>
                          <w:szCs w:val="24"/>
                          <w:lang w:val="en-US"/>
                        </w:rPr>
                        <m:t>r</m:t>
                      </m:r>
                    </m:e>
                    <m:sub>
                      <m:r>
                        <w:rPr>
                          <w:rFonts w:ascii="Cambria Math" w:eastAsia="Cambria Math" w:hAnsi="Cambria Math" w:cs="Cambria Math"/>
                          <w:sz w:val="24"/>
                          <w:szCs w:val="24"/>
                        </w:rPr>
                        <m:t>1</m:t>
                      </m:r>
                    </m:sub>
                  </m:sSub>
                  <m:ctrlPr>
                    <w:rPr>
                      <w:rFonts w:ascii="Cambria Math" w:eastAsia="Cambria Math" w:hAnsi="Cambria Math" w:cs="Cambria Math"/>
                      <w:i/>
                      <w:sz w:val="24"/>
                      <w:szCs w:val="24"/>
                      <w:lang w:val="en-US"/>
                    </w:rPr>
                  </m:ctrlPr>
                </m:e>
                <m:e>
                  <m:r>
                    <w:rPr>
                      <w:rFonts w:ascii="Cambria Math" w:eastAsia="Cambria Math" w:hAnsi="Cambria Math" w:cs="Cambria Math"/>
                      <w:sz w:val="24"/>
                      <w:szCs w:val="24"/>
                    </w:rPr>
                    <m:t>0</m:t>
                  </m:r>
                </m:e>
                <m:e>
                  <m:r>
                    <w:rPr>
                      <w:rFonts w:ascii="Cambria Math" w:hAnsi="Cambria Math" w:cs="Times New Roman"/>
                      <w:sz w:val="24"/>
                      <w:szCs w:val="24"/>
                    </w:rPr>
                    <m:t>…</m:t>
                  </m:r>
                  <m:ctrlPr>
                    <w:rPr>
                      <w:rFonts w:ascii="Cambria Math" w:eastAsia="Cambria Math" w:hAnsi="Cambria Math" w:cs="Cambria Math"/>
                      <w:i/>
                      <w:sz w:val="24"/>
                      <w:szCs w:val="24"/>
                      <w:lang w:val="en-US"/>
                    </w:rPr>
                  </m:ctrlPr>
                </m:e>
                <m:e>
                  <m:r>
                    <w:rPr>
                      <w:rFonts w:ascii="Cambria Math" w:eastAsia="Cambria Math" w:hAnsi="Cambria Math" w:cs="Cambria Math"/>
                      <w:sz w:val="24"/>
                      <w:szCs w:val="24"/>
                    </w:rPr>
                    <m:t>0</m:t>
                  </m:r>
                  <m:ctrlPr>
                    <w:rPr>
                      <w:rFonts w:ascii="Cambria Math" w:eastAsia="Cambria Math" w:hAnsi="Cambria Math" w:cs="Cambria Math"/>
                      <w:i/>
                      <w:sz w:val="24"/>
                      <w:szCs w:val="24"/>
                      <w:lang w:val="en-US"/>
                    </w:rPr>
                  </m:ctrlPr>
                </m:e>
                <m:e>
                  <m:r>
                    <w:rPr>
                      <w:rFonts w:ascii="Cambria Math" w:eastAsia="Cambria Math" w:hAnsi="Cambria Math" w:cs="Cambria Math"/>
                      <w:sz w:val="24"/>
                      <w:szCs w:val="24"/>
                    </w:rPr>
                    <m:t>0</m:t>
                  </m:r>
                </m:e>
              </m:mr>
              <m:mr>
                <m:e>
                  <m:r>
                    <w:rPr>
                      <w:rFonts w:ascii="Cambria Math" w:hAnsi="Cambria Math" w:cs="Times New Roman"/>
                      <w:sz w:val="24"/>
                      <w:szCs w:val="24"/>
                    </w:rPr>
                    <m:t>0</m:t>
                  </m:r>
                  <m:ctrlPr>
                    <w:rPr>
                      <w:rFonts w:ascii="Cambria Math" w:eastAsia="Cambria Math" w:hAnsi="Cambria Math" w:cs="Cambria Math"/>
                      <w:i/>
                      <w:sz w:val="24"/>
                      <w:szCs w:val="24"/>
                      <w:lang w:val="en-US"/>
                    </w:rPr>
                  </m:ctrlPr>
                </m:e>
                <m:e>
                  <m:sSub>
                    <m:sSubPr>
                      <m:ctrlPr>
                        <w:rPr>
                          <w:rFonts w:ascii="Cambria Math" w:eastAsia="Cambria Math" w:hAnsi="Cambria Math" w:cs="Cambria Math"/>
                          <w:i/>
                          <w:sz w:val="24"/>
                          <w:szCs w:val="24"/>
                          <w:lang w:val="en-US"/>
                        </w:rPr>
                      </m:ctrlPr>
                    </m:sSubPr>
                    <m:e>
                      <m:r>
                        <w:rPr>
                          <w:rFonts w:ascii="Cambria Math" w:eastAsia="Cambria Math" w:hAnsi="Cambria Math" w:cs="Cambria Math"/>
                          <w:sz w:val="24"/>
                          <w:szCs w:val="24"/>
                          <w:lang w:val="en-US"/>
                        </w:rPr>
                        <m:t>r</m:t>
                      </m:r>
                    </m:e>
                    <m:sub>
                      <m:r>
                        <w:rPr>
                          <w:rFonts w:ascii="Cambria Math" w:eastAsia="Cambria Math" w:hAnsi="Cambria Math" w:cs="Cambria Math"/>
                          <w:sz w:val="24"/>
                          <w:szCs w:val="24"/>
                        </w:rPr>
                        <m:t>1</m:t>
                      </m:r>
                    </m:sub>
                  </m:sSub>
                  <m:ctrlPr>
                    <w:rPr>
                      <w:rFonts w:ascii="Cambria Math" w:eastAsia="Cambria Math" w:hAnsi="Cambria Math" w:cs="Cambria Math"/>
                      <w:i/>
                      <w:sz w:val="24"/>
                      <w:szCs w:val="24"/>
                      <w:lang w:val="en-US"/>
                    </w:rPr>
                  </m:ctrlPr>
                </m:e>
                <m:e>
                  <m:sSub>
                    <m:sSubPr>
                      <m:ctrlPr>
                        <w:rPr>
                          <w:rFonts w:ascii="Cambria Math" w:eastAsia="Cambria Math" w:hAnsi="Cambria Math" w:cs="Cambria Math"/>
                          <w:i/>
                          <w:sz w:val="24"/>
                          <w:szCs w:val="24"/>
                          <w:lang w:val="en-US"/>
                        </w:rPr>
                      </m:ctrlPr>
                    </m:sSubPr>
                    <m:e>
                      <m:r>
                        <w:rPr>
                          <w:rFonts w:ascii="Cambria Math" w:eastAsia="Cambria Math" w:hAnsi="Cambria Math" w:cs="Cambria Math"/>
                          <w:sz w:val="24"/>
                          <w:szCs w:val="24"/>
                          <w:lang w:val="en-US"/>
                        </w:rPr>
                        <m:t>f</m:t>
                      </m:r>
                    </m:e>
                    <m:sub>
                      <m:r>
                        <w:rPr>
                          <w:rFonts w:ascii="Cambria Math" w:eastAsia="Cambria Math" w:hAnsi="Cambria Math" w:cs="Cambria Math"/>
                          <w:sz w:val="24"/>
                          <w:szCs w:val="24"/>
                        </w:rPr>
                        <m:t>2</m:t>
                      </m:r>
                    </m:sub>
                  </m:sSub>
                  <m:ctrlPr>
                    <w:rPr>
                      <w:rFonts w:ascii="Cambria Math" w:eastAsia="Cambria Math" w:hAnsi="Cambria Math" w:cs="Cambria Math"/>
                      <w:i/>
                      <w:sz w:val="24"/>
                      <w:szCs w:val="24"/>
                      <w:lang w:val="en-US"/>
                    </w:rPr>
                  </m:ctrlPr>
                </m:e>
                <m:e>
                  <m:sSub>
                    <m:sSubPr>
                      <m:ctrlPr>
                        <w:rPr>
                          <w:rFonts w:ascii="Cambria Math" w:eastAsia="Cambria Math" w:hAnsi="Cambria Math" w:cs="Cambria Math"/>
                          <w:i/>
                          <w:sz w:val="24"/>
                          <w:szCs w:val="24"/>
                          <w:lang w:val="en-US"/>
                        </w:rPr>
                      </m:ctrlPr>
                    </m:sSubPr>
                    <m:e>
                      <m:r>
                        <w:rPr>
                          <w:rFonts w:ascii="Cambria Math" w:eastAsia="Cambria Math" w:hAnsi="Cambria Math" w:cs="Cambria Math"/>
                          <w:sz w:val="24"/>
                          <w:szCs w:val="24"/>
                          <w:lang w:val="en-US"/>
                        </w:rPr>
                        <m:t>r</m:t>
                      </m:r>
                    </m:e>
                    <m:sub>
                      <m:r>
                        <w:rPr>
                          <w:rFonts w:ascii="Cambria Math" w:eastAsia="Cambria Math" w:hAnsi="Cambria Math" w:cs="Cambria Math"/>
                          <w:sz w:val="24"/>
                          <w:szCs w:val="24"/>
                        </w:rPr>
                        <m:t>2</m:t>
                      </m:r>
                    </m:sub>
                  </m:sSub>
                  <m:ctrlPr>
                    <w:rPr>
                      <w:rFonts w:ascii="Cambria Math" w:eastAsia="Cambria Math" w:hAnsi="Cambria Math" w:cs="Cambria Math"/>
                      <w:i/>
                      <w:sz w:val="24"/>
                      <w:szCs w:val="24"/>
                      <w:lang w:val="en-US"/>
                    </w:rPr>
                  </m:ctrlPr>
                </m:e>
                <m:e>
                  <m:r>
                    <w:rPr>
                      <w:rFonts w:ascii="Cambria Math" w:eastAsia="Cambria Math" w:hAnsi="Cambria Math" w:cs="Cambria Math"/>
                      <w:sz w:val="24"/>
                      <w:szCs w:val="24"/>
                    </w:rPr>
                    <m:t>…</m:t>
                  </m:r>
                  <m:ctrlPr>
                    <w:rPr>
                      <w:rFonts w:ascii="Cambria Math" w:eastAsia="Cambria Math" w:hAnsi="Cambria Math" w:cs="Cambria Math"/>
                      <w:i/>
                      <w:sz w:val="24"/>
                      <w:szCs w:val="24"/>
                      <w:lang w:val="en-US"/>
                    </w:rPr>
                  </m:ctrlPr>
                </m:e>
                <m:e>
                  <m:r>
                    <w:rPr>
                      <w:rFonts w:ascii="Cambria Math" w:eastAsia="Cambria Math" w:hAnsi="Cambria Math" w:cs="Cambria Math"/>
                      <w:sz w:val="24"/>
                      <w:szCs w:val="24"/>
                    </w:rPr>
                    <m:t>0</m:t>
                  </m:r>
                  <m:ctrlPr>
                    <w:rPr>
                      <w:rFonts w:ascii="Cambria Math" w:eastAsia="Cambria Math" w:hAnsi="Cambria Math" w:cs="Cambria Math"/>
                      <w:i/>
                      <w:sz w:val="24"/>
                      <w:szCs w:val="24"/>
                      <w:lang w:val="en-US"/>
                    </w:rPr>
                  </m:ctrlPr>
                </m:e>
                <m:e>
                  <m:r>
                    <w:rPr>
                      <w:rFonts w:ascii="Cambria Math" w:eastAsia="Cambria Math" w:hAnsi="Cambria Math" w:cs="Cambria Math"/>
                      <w:sz w:val="24"/>
                      <w:szCs w:val="24"/>
                    </w:rPr>
                    <m:t>0</m:t>
                  </m:r>
                  <m:ctrlPr>
                    <w:rPr>
                      <w:rFonts w:ascii="Cambria Math" w:eastAsia="Cambria Math" w:hAnsi="Cambria Math" w:cs="Cambria Math"/>
                      <w:i/>
                      <w:sz w:val="24"/>
                      <w:szCs w:val="24"/>
                      <w:lang w:val="en-US"/>
                    </w:rPr>
                  </m:ctrlPr>
                </m:e>
              </m:mr>
              <m:mr>
                <m:e>
                  <m:r>
                    <w:rPr>
                      <w:rFonts w:ascii="Cambria Math" w:eastAsia="Cambria Math" w:hAnsi="Cambria Math" w:cs="Cambria Math"/>
                      <w:sz w:val="24"/>
                      <w:szCs w:val="24"/>
                    </w:rPr>
                    <m:t>⋮</m:t>
                  </m:r>
                  <m:ctrlPr>
                    <w:rPr>
                      <w:rFonts w:ascii="Cambria Math" w:eastAsia="Cambria Math" w:hAnsi="Cambria Math" w:cs="Cambria Math"/>
                      <w:i/>
                      <w:sz w:val="24"/>
                      <w:szCs w:val="24"/>
                      <w:lang w:val="en-US"/>
                    </w:rPr>
                  </m:ctrlPr>
                </m:e>
                <m:e>
                  <m:r>
                    <w:rPr>
                      <w:rFonts w:ascii="Cambria Math" w:eastAsia="Cambria Math" w:hAnsi="Cambria Math" w:cs="Cambria Math"/>
                      <w:sz w:val="24"/>
                      <w:szCs w:val="24"/>
                    </w:rPr>
                    <m:t>⋮</m:t>
                  </m:r>
                  <m:ctrlPr>
                    <w:rPr>
                      <w:rFonts w:ascii="Cambria Math" w:eastAsia="Cambria Math" w:hAnsi="Cambria Math" w:cs="Cambria Math"/>
                      <w:i/>
                      <w:sz w:val="24"/>
                      <w:szCs w:val="24"/>
                      <w:lang w:val="en-US"/>
                    </w:rPr>
                  </m:ctrlPr>
                </m:e>
                <m:e>
                  <m:r>
                    <w:rPr>
                      <w:rFonts w:ascii="Cambria Math" w:eastAsia="Cambria Math" w:hAnsi="Cambria Math" w:cs="Cambria Math"/>
                      <w:sz w:val="24"/>
                      <w:szCs w:val="24"/>
                    </w:rPr>
                    <m:t>⋮</m:t>
                  </m:r>
                  <m:ctrlPr>
                    <w:rPr>
                      <w:rFonts w:ascii="Cambria Math" w:eastAsia="Cambria Math" w:hAnsi="Cambria Math" w:cs="Cambria Math"/>
                      <w:i/>
                      <w:sz w:val="24"/>
                      <w:szCs w:val="24"/>
                      <w:lang w:val="en-US"/>
                    </w:rPr>
                  </m:ctrlPr>
                </m:e>
                <m:e>
                  <m:r>
                    <w:rPr>
                      <w:rFonts w:ascii="Cambria Math" w:eastAsia="Cambria Math" w:hAnsi="Cambria Math" w:cs="Cambria Math"/>
                      <w:sz w:val="24"/>
                      <w:szCs w:val="24"/>
                    </w:rPr>
                    <m:t>⋮</m:t>
                  </m:r>
                  <m:ctrlPr>
                    <w:rPr>
                      <w:rFonts w:ascii="Cambria Math" w:eastAsia="Cambria Math" w:hAnsi="Cambria Math" w:cs="Cambria Math"/>
                      <w:i/>
                      <w:sz w:val="24"/>
                      <w:szCs w:val="24"/>
                      <w:lang w:val="en-US"/>
                    </w:rPr>
                  </m:ctrlPr>
                </m:e>
                <m:e>
                  <m:r>
                    <w:rPr>
                      <w:rFonts w:ascii="Cambria Math" w:eastAsia="Cambria Math" w:hAnsi="Cambria Math" w:cs="Cambria Math"/>
                      <w:sz w:val="24"/>
                      <w:szCs w:val="24"/>
                    </w:rPr>
                    <m:t>⋱</m:t>
                  </m:r>
                  <m:ctrlPr>
                    <w:rPr>
                      <w:rFonts w:ascii="Cambria Math" w:eastAsia="Cambria Math" w:hAnsi="Cambria Math" w:cs="Cambria Math"/>
                      <w:i/>
                      <w:sz w:val="24"/>
                      <w:szCs w:val="24"/>
                      <w:lang w:val="en-US"/>
                    </w:rPr>
                  </m:ctrlPr>
                </m:e>
                <m:e>
                  <m:r>
                    <w:rPr>
                      <w:rFonts w:ascii="Cambria Math" w:eastAsia="Cambria Math" w:hAnsi="Cambria Math" w:cs="Cambria Math"/>
                      <w:sz w:val="24"/>
                      <w:szCs w:val="24"/>
                    </w:rPr>
                    <m:t>⋮</m:t>
                  </m:r>
                  <m:ctrlPr>
                    <w:rPr>
                      <w:rFonts w:ascii="Cambria Math" w:eastAsia="Cambria Math" w:hAnsi="Cambria Math" w:cs="Cambria Math"/>
                      <w:i/>
                      <w:sz w:val="24"/>
                      <w:szCs w:val="24"/>
                      <w:lang w:val="en-US"/>
                    </w:rPr>
                  </m:ctrlPr>
                </m:e>
                <m:e>
                  <m:r>
                    <w:rPr>
                      <w:rFonts w:ascii="Cambria Math" w:eastAsia="Cambria Math" w:hAnsi="Cambria Math" w:cs="Cambria Math"/>
                      <w:sz w:val="24"/>
                      <w:szCs w:val="24"/>
                    </w:rPr>
                    <m:t>⋮</m:t>
                  </m:r>
                  <m:ctrlPr>
                    <w:rPr>
                      <w:rFonts w:ascii="Cambria Math" w:eastAsia="Cambria Math" w:hAnsi="Cambria Math" w:cs="Cambria Math"/>
                      <w:i/>
                      <w:sz w:val="24"/>
                      <w:szCs w:val="24"/>
                      <w:lang w:val="en-US"/>
                    </w:rPr>
                  </m:ctrlPr>
                </m:e>
              </m:mr>
              <m:mr>
                <m:e>
                  <m:r>
                    <w:rPr>
                      <w:rFonts w:ascii="Cambria Math" w:eastAsia="Cambria Math" w:hAnsi="Cambria Math" w:cs="Cambria Math"/>
                      <w:sz w:val="24"/>
                      <w:szCs w:val="24"/>
                    </w:rPr>
                    <m:t>0</m:t>
                  </m:r>
                  <m:ctrlPr>
                    <w:rPr>
                      <w:rFonts w:ascii="Cambria Math" w:eastAsia="Cambria Math" w:hAnsi="Cambria Math" w:cs="Cambria Math"/>
                      <w:i/>
                      <w:sz w:val="24"/>
                      <w:szCs w:val="24"/>
                      <w:lang w:val="en-US"/>
                    </w:rPr>
                  </m:ctrlPr>
                </m:e>
                <m:e>
                  <m:r>
                    <w:rPr>
                      <w:rFonts w:ascii="Cambria Math" w:eastAsia="Cambria Math" w:hAnsi="Cambria Math" w:cs="Cambria Math"/>
                      <w:sz w:val="24"/>
                      <w:szCs w:val="24"/>
                    </w:rPr>
                    <m:t>0</m:t>
                  </m:r>
                  <m:ctrlPr>
                    <w:rPr>
                      <w:rFonts w:ascii="Cambria Math" w:eastAsia="Cambria Math" w:hAnsi="Cambria Math" w:cs="Cambria Math"/>
                      <w:i/>
                      <w:sz w:val="24"/>
                      <w:szCs w:val="24"/>
                      <w:lang w:val="en-US"/>
                    </w:rPr>
                  </m:ctrlPr>
                </m:e>
                <m:e>
                  <m:r>
                    <w:rPr>
                      <w:rFonts w:ascii="Cambria Math" w:eastAsia="Cambria Math" w:hAnsi="Cambria Math" w:cs="Cambria Math"/>
                      <w:sz w:val="24"/>
                      <w:szCs w:val="24"/>
                    </w:rPr>
                    <m:t>0</m:t>
                  </m:r>
                  <m:ctrlPr>
                    <w:rPr>
                      <w:rFonts w:ascii="Cambria Math" w:eastAsia="Cambria Math" w:hAnsi="Cambria Math" w:cs="Cambria Math"/>
                      <w:i/>
                      <w:sz w:val="24"/>
                      <w:szCs w:val="24"/>
                      <w:lang w:val="en-US"/>
                    </w:rPr>
                  </m:ctrlPr>
                </m:e>
                <m:e>
                  <m:r>
                    <w:rPr>
                      <w:rFonts w:ascii="Cambria Math" w:eastAsia="Cambria Math" w:hAnsi="Cambria Math" w:cs="Cambria Math"/>
                      <w:sz w:val="24"/>
                      <w:szCs w:val="24"/>
                    </w:rPr>
                    <m:t>0</m:t>
                  </m:r>
                </m:e>
                <m:e>
                  <m:r>
                    <w:rPr>
                      <w:rFonts w:ascii="Cambria Math" w:hAnsi="Cambria Math" w:cs="Times New Roman"/>
                      <w:sz w:val="24"/>
                      <w:szCs w:val="24"/>
                    </w:rPr>
                    <m:t>…</m:t>
                  </m:r>
                  <m:ctrlPr>
                    <w:rPr>
                      <w:rFonts w:ascii="Cambria Math" w:eastAsia="Cambria Math" w:hAnsi="Cambria Math" w:cs="Cambria Math"/>
                      <w:i/>
                      <w:sz w:val="24"/>
                      <w:szCs w:val="24"/>
                      <w:lang w:val="en-US"/>
                    </w:rPr>
                  </m:ctrlPr>
                </m:e>
                <m:e>
                  <m:sSub>
                    <m:sSubPr>
                      <m:ctrlPr>
                        <w:rPr>
                          <w:rFonts w:ascii="Cambria Math" w:eastAsia="Cambria Math" w:hAnsi="Cambria Math" w:cs="Cambria Math"/>
                          <w:i/>
                          <w:sz w:val="24"/>
                          <w:szCs w:val="24"/>
                          <w:lang w:val="en-US"/>
                        </w:rPr>
                      </m:ctrlPr>
                    </m:sSubPr>
                    <m:e>
                      <m:r>
                        <w:rPr>
                          <w:rFonts w:ascii="Cambria Math" w:eastAsia="Cambria Math" w:hAnsi="Cambria Math" w:cs="Cambria Math"/>
                          <w:sz w:val="24"/>
                          <w:szCs w:val="24"/>
                          <w:lang w:val="en-US"/>
                        </w:rPr>
                        <m:t>r</m:t>
                      </m:r>
                    </m:e>
                    <m:sub>
                      <m:r>
                        <w:rPr>
                          <w:rFonts w:ascii="Cambria Math" w:eastAsia="Cambria Math" w:hAnsi="Cambria Math" w:cs="Cambria Math"/>
                          <w:sz w:val="24"/>
                          <w:szCs w:val="24"/>
                          <w:lang w:val="en-US"/>
                        </w:rPr>
                        <m:t>n</m:t>
                      </m:r>
                      <m:r>
                        <w:rPr>
                          <w:rFonts w:ascii="Cambria Math" w:eastAsia="Cambria Math" w:hAnsi="Cambria Math" w:cs="Cambria Math"/>
                          <w:sz w:val="24"/>
                          <w:szCs w:val="24"/>
                        </w:rPr>
                        <m:t>-2</m:t>
                      </m:r>
                    </m:sub>
                  </m:sSub>
                  <m:ctrlPr>
                    <w:rPr>
                      <w:rFonts w:ascii="Cambria Math" w:eastAsia="Cambria Math" w:hAnsi="Cambria Math" w:cs="Cambria Math"/>
                      <w:i/>
                      <w:sz w:val="24"/>
                      <w:szCs w:val="24"/>
                      <w:lang w:val="en-US"/>
                    </w:rPr>
                  </m:ctrlPr>
                </m:e>
                <m:e>
                  <m:r>
                    <w:rPr>
                      <w:rFonts w:ascii="Cambria Math" w:eastAsia="Cambria Math" w:hAnsi="Cambria Math" w:cs="Cambria Math"/>
                      <w:sz w:val="24"/>
                      <w:szCs w:val="24"/>
                    </w:rPr>
                    <m:t>0</m:t>
                  </m:r>
                  <m:ctrlPr>
                    <w:rPr>
                      <w:rFonts w:ascii="Cambria Math" w:eastAsia="Cambria Math" w:hAnsi="Cambria Math" w:cs="Cambria Math"/>
                      <w:i/>
                      <w:sz w:val="24"/>
                      <w:szCs w:val="24"/>
                      <w:lang w:val="en-US"/>
                    </w:rPr>
                  </m:ctrlPr>
                </m:e>
              </m:mr>
              <m:mr>
                <m:e>
                  <m:r>
                    <w:rPr>
                      <w:rFonts w:ascii="Cambria Math" w:eastAsia="Cambria Math" w:hAnsi="Cambria Math" w:cs="Cambria Math"/>
                      <w:sz w:val="24"/>
                      <w:szCs w:val="24"/>
                    </w:rPr>
                    <m:t>0</m:t>
                  </m:r>
                  <m:ctrlPr>
                    <w:rPr>
                      <w:rFonts w:ascii="Cambria Math" w:eastAsia="Cambria Math" w:hAnsi="Cambria Math" w:cs="Cambria Math"/>
                      <w:i/>
                      <w:sz w:val="24"/>
                      <w:szCs w:val="24"/>
                      <w:lang w:val="en-US"/>
                    </w:rPr>
                  </m:ctrlPr>
                </m:e>
                <m:e>
                  <m:r>
                    <w:rPr>
                      <w:rFonts w:ascii="Cambria Math" w:eastAsia="Cambria Math" w:hAnsi="Cambria Math" w:cs="Cambria Math"/>
                      <w:sz w:val="24"/>
                      <w:szCs w:val="24"/>
                    </w:rPr>
                    <m:t>0</m:t>
                  </m:r>
                  <m:ctrlPr>
                    <w:rPr>
                      <w:rFonts w:ascii="Cambria Math" w:eastAsia="Cambria Math" w:hAnsi="Cambria Math" w:cs="Cambria Math"/>
                      <w:i/>
                      <w:sz w:val="24"/>
                      <w:szCs w:val="24"/>
                      <w:lang w:val="en-US"/>
                    </w:rPr>
                  </m:ctrlPr>
                </m:e>
                <m:e>
                  <m:r>
                    <w:rPr>
                      <w:rFonts w:ascii="Cambria Math" w:eastAsia="Cambria Math" w:hAnsi="Cambria Math" w:cs="Cambria Math"/>
                      <w:sz w:val="24"/>
                      <w:szCs w:val="24"/>
                    </w:rPr>
                    <m:t>0</m:t>
                  </m:r>
                  <m:ctrlPr>
                    <w:rPr>
                      <w:rFonts w:ascii="Cambria Math" w:eastAsia="Cambria Math" w:hAnsi="Cambria Math" w:cs="Cambria Math"/>
                      <w:i/>
                      <w:sz w:val="24"/>
                      <w:szCs w:val="24"/>
                      <w:lang w:val="en-US"/>
                    </w:rPr>
                  </m:ctrlPr>
                </m:e>
                <m:e>
                  <m:r>
                    <w:rPr>
                      <w:rFonts w:ascii="Cambria Math" w:eastAsia="Cambria Math" w:hAnsi="Cambria Math" w:cs="Cambria Math"/>
                      <w:sz w:val="24"/>
                      <w:szCs w:val="24"/>
                    </w:rPr>
                    <m:t>0</m:t>
                  </m:r>
                  <m:ctrlPr>
                    <w:rPr>
                      <w:rFonts w:ascii="Cambria Math" w:eastAsia="Cambria Math" w:hAnsi="Cambria Math" w:cs="Cambria Math"/>
                      <w:i/>
                      <w:sz w:val="24"/>
                      <w:szCs w:val="24"/>
                      <w:lang w:val="en-US"/>
                    </w:rPr>
                  </m:ctrlPr>
                </m:e>
                <m:e>
                  <m:r>
                    <w:rPr>
                      <w:rFonts w:ascii="Cambria Math" w:eastAsia="Cambria Math" w:hAnsi="Cambria Math" w:cs="Cambria Math"/>
                      <w:sz w:val="24"/>
                      <w:szCs w:val="24"/>
                    </w:rPr>
                    <m:t>…</m:t>
                  </m:r>
                  <m:ctrlPr>
                    <w:rPr>
                      <w:rFonts w:ascii="Cambria Math" w:eastAsia="Cambria Math" w:hAnsi="Cambria Math" w:cs="Cambria Math"/>
                      <w:i/>
                      <w:sz w:val="24"/>
                      <w:szCs w:val="24"/>
                      <w:lang w:val="en-US"/>
                    </w:rPr>
                  </m:ctrlPr>
                </m:e>
                <m:e>
                  <m:sSub>
                    <m:sSubPr>
                      <m:ctrlPr>
                        <w:rPr>
                          <w:rFonts w:ascii="Cambria Math" w:eastAsia="Cambria Math" w:hAnsi="Cambria Math" w:cs="Cambria Math"/>
                          <w:i/>
                          <w:sz w:val="24"/>
                          <w:szCs w:val="24"/>
                          <w:lang w:val="en-US"/>
                        </w:rPr>
                      </m:ctrlPr>
                    </m:sSubPr>
                    <m:e>
                      <m:r>
                        <w:rPr>
                          <w:rFonts w:ascii="Cambria Math" w:eastAsia="Cambria Math" w:hAnsi="Cambria Math" w:cs="Cambria Math"/>
                          <w:sz w:val="24"/>
                          <w:szCs w:val="24"/>
                          <w:lang w:val="en-US"/>
                        </w:rPr>
                        <m:t>f</m:t>
                      </m:r>
                    </m:e>
                    <m:sub>
                      <m:r>
                        <w:rPr>
                          <w:rFonts w:ascii="Cambria Math" w:eastAsia="Cambria Math" w:hAnsi="Cambria Math" w:cs="Cambria Math"/>
                          <w:sz w:val="24"/>
                          <w:szCs w:val="24"/>
                          <w:lang w:val="en-US"/>
                        </w:rPr>
                        <m:t>n</m:t>
                      </m:r>
                      <m:r>
                        <w:rPr>
                          <w:rFonts w:ascii="Cambria Math" w:eastAsia="Cambria Math" w:hAnsi="Cambria Math" w:cs="Cambria Math"/>
                          <w:sz w:val="24"/>
                          <w:szCs w:val="24"/>
                        </w:rPr>
                        <m:t>-1</m:t>
                      </m:r>
                    </m:sub>
                  </m:sSub>
                  <m:ctrlPr>
                    <w:rPr>
                      <w:rFonts w:ascii="Cambria Math" w:eastAsia="Cambria Math" w:hAnsi="Cambria Math" w:cs="Cambria Math"/>
                      <w:i/>
                      <w:sz w:val="24"/>
                      <w:szCs w:val="24"/>
                      <w:lang w:val="en-US"/>
                    </w:rPr>
                  </m:ctrlPr>
                </m:e>
                <m:e>
                  <m:sSub>
                    <m:sSubPr>
                      <m:ctrlPr>
                        <w:rPr>
                          <w:rFonts w:ascii="Cambria Math" w:eastAsia="Cambria Math" w:hAnsi="Cambria Math" w:cs="Cambria Math"/>
                          <w:i/>
                          <w:sz w:val="24"/>
                          <w:szCs w:val="24"/>
                          <w:lang w:val="en-US"/>
                        </w:rPr>
                      </m:ctrlPr>
                    </m:sSubPr>
                    <m:e>
                      <m:r>
                        <w:rPr>
                          <w:rFonts w:ascii="Cambria Math" w:eastAsia="Cambria Math" w:hAnsi="Cambria Math" w:cs="Cambria Math"/>
                          <w:sz w:val="24"/>
                          <w:szCs w:val="24"/>
                          <w:lang w:val="en-US"/>
                        </w:rPr>
                        <m:t>r</m:t>
                      </m:r>
                    </m:e>
                    <m:sub>
                      <m:r>
                        <w:rPr>
                          <w:rFonts w:ascii="Cambria Math" w:eastAsia="Cambria Math" w:hAnsi="Cambria Math" w:cs="Cambria Math"/>
                          <w:sz w:val="24"/>
                          <w:szCs w:val="24"/>
                          <w:lang w:val="en-US"/>
                        </w:rPr>
                        <m:t>n</m:t>
                      </m:r>
                      <m:r>
                        <w:rPr>
                          <w:rFonts w:ascii="Cambria Math" w:eastAsia="Cambria Math" w:hAnsi="Cambria Math" w:cs="Cambria Math"/>
                          <w:sz w:val="24"/>
                          <w:szCs w:val="24"/>
                        </w:rPr>
                        <m:t>-1</m:t>
                      </m:r>
                    </m:sub>
                  </m:sSub>
                </m:e>
              </m:mr>
            </m:m>
          </m:e>
        </m:d>
        <m:r>
          <w:rPr>
            <w:rFonts w:ascii="Cambria Math" w:hAnsi="Cambria Math" w:cs="Times New Roman"/>
            <w:sz w:val="24"/>
            <w:szCs w:val="24"/>
          </w:rPr>
          <m:t xml:space="preserve"> </m:t>
        </m:r>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0</m:t>
                      </m:r>
                    </m:sub>
                  </m:sSub>
                </m:e>
              </m:mr>
              <m:mr>
                <m:e>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1</m:t>
                      </m:r>
                    </m:sub>
                  </m:sSub>
                  <m:ctrlPr>
                    <w:rPr>
                      <w:rFonts w:ascii="Cambria Math" w:eastAsia="Cambria Math" w:hAnsi="Cambria Math" w:cs="Cambria Math"/>
                      <w:i/>
                      <w:sz w:val="24"/>
                      <w:szCs w:val="24"/>
                    </w:rPr>
                  </m:ctrlPr>
                </m:e>
              </m:mr>
              <m:mr>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d</m:t>
                      </m:r>
                    </m:e>
                    <m:sub>
                      <m:r>
                        <w:rPr>
                          <w:rFonts w:ascii="Cambria Math" w:eastAsia="Cambria Math" w:hAnsi="Cambria Math" w:cs="Cambria Math"/>
                          <w:sz w:val="24"/>
                          <w:szCs w:val="24"/>
                        </w:rPr>
                        <m:t>2</m:t>
                      </m:r>
                    </m:sub>
                  </m:sSub>
                  <m:ctrlPr>
                    <w:rPr>
                      <w:rFonts w:ascii="Cambria Math" w:eastAsia="Cambria Math" w:hAnsi="Cambria Math" w:cs="Cambria Math"/>
                      <w:i/>
                      <w:sz w:val="24"/>
                      <w:szCs w:val="24"/>
                    </w:rPr>
                  </m:ctrlPr>
                </m:e>
              </m:mr>
              <m:mr>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d</m:t>
                      </m:r>
                    </m:e>
                    <m:sub>
                      <m:r>
                        <w:rPr>
                          <w:rFonts w:ascii="Cambria Math" w:eastAsia="Cambria Math" w:hAnsi="Cambria Math" w:cs="Cambria Math"/>
                          <w:sz w:val="24"/>
                          <w:szCs w:val="24"/>
                        </w:rPr>
                        <m:t>3</m:t>
                      </m:r>
                    </m:sub>
                  </m:sSub>
                  <m:ctrlPr>
                    <w:rPr>
                      <w:rFonts w:ascii="Cambria Math" w:eastAsia="Cambria Math" w:hAnsi="Cambria Math" w:cs="Cambria Math"/>
                      <w:i/>
                      <w:sz w:val="24"/>
                      <w:szCs w:val="24"/>
                    </w:rPr>
                  </m:ctrlPr>
                </m:e>
              </m:mr>
              <m:mr>
                <m:e>
                  <m:r>
                    <w:rPr>
                      <w:rFonts w:ascii="Cambria Math" w:eastAsia="Cambria Math" w:hAnsi="Cambria Math" w:cs="Cambria Math"/>
                      <w:sz w:val="24"/>
                      <w:szCs w:val="24"/>
                    </w:rPr>
                    <m:t>⋮</m:t>
                  </m:r>
                  <m:ctrlPr>
                    <w:rPr>
                      <w:rFonts w:ascii="Cambria Math" w:eastAsia="Cambria Math" w:hAnsi="Cambria Math" w:cs="Cambria Math"/>
                      <w:i/>
                      <w:sz w:val="24"/>
                      <w:szCs w:val="24"/>
                    </w:rPr>
                  </m:ctrlPr>
                </m:e>
              </m:mr>
              <m:mr>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d</m:t>
                      </m:r>
                    </m:e>
                    <m:sub>
                      <m:r>
                        <w:rPr>
                          <w:rFonts w:ascii="Cambria Math" w:eastAsia="Cambria Math" w:hAnsi="Cambria Math" w:cs="Cambria Math"/>
                          <w:sz w:val="24"/>
                          <w:szCs w:val="24"/>
                        </w:rPr>
                        <m:t>n-1</m:t>
                      </m:r>
                    </m:sub>
                  </m:sSub>
                  <m:ctrlPr>
                    <w:rPr>
                      <w:rFonts w:ascii="Cambria Math" w:eastAsia="Cambria Math" w:hAnsi="Cambria Math" w:cs="Cambria Math"/>
                      <w:i/>
                      <w:sz w:val="24"/>
                      <w:szCs w:val="24"/>
                    </w:rPr>
                  </m:ctrlPr>
                </m:e>
              </m:mr>
              <m:mr>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d</m:t>
                      </m:r>
                    </m:e>
                    <m:sub>
                      <m:r>
                        <w:rPr>
                          <w:rFonts w:ascii="Cambria Math" w:eastAsia="Cambria Math" w:hAnsi="Cambria Math" w:cs="Cambria Math"/>
                          <w:sz w:val="24"/>
                          <w:szCs w:val="24"/>
                        </w:rPr>
                        <m:t>n</m:t>
                      </m:r>
                    </m:sub>
                  </m:sSub>
                </m:e>
              </m:mr>
            </m:m>
          </m:e>
        </m:d>
      </m:oMath>
      <w:r w:rsidR="009F0821">
        <w:rPr>
          <w:rFonts w:ascii="Times New Roman" w:hAnsi="Times New Roman" w:cs="Times New Roman"/>
          <w:sz w:val="24"/>
          <w:szCs w:val="24"/>
        </w:rPr>
        <w:t xml:space="preserve"> (</w:t>
      </w:r>
      <w:r w:rsidR="005E5991">
        <w:rPr>
          <w:rFonts w:ascii="Times New Roman" w:hAnsi="Times New Roman" w:cs="Times New Roman"/>
          <w:sz w:val="24"/>
          <w:szCs w:val="24"/>
        </w:rPr>
        <w:t>19</w:t>
      </w:r>
      <w:r w:rsidR="009F0821">
        <w:rPr>
          <w:rFonts w:ascii="Times New Roman" w:hAnsi="Times New Roman" w:cs="Times New Roman"/>
          <w:sz w:val="24"/>
          <w:szCs w:val="24"/>
        </w:rPr>
        <w:t>)</w:t>
      </w:r>
    </w:p>
    <w:p w:rsidR="000C1090" w:rsidRDefault="009F0821" w:rsidP="005E5991">
      <w:pPr>
        <w:ind w:firstLine="709"/>
        <w:contextualSpacing/>
        <w:jc w:val="both"/>
        <w:rPr>
          <w:rFonts w:ascii="Times New Roman" w:hAnsi="Times New Roman" w:cs="Times New Roman"/>
          <w:sz w:val="24"/>
          <w:szCs w:val="24"/>
        </w:rPr>
      </w:pPr>
      <w:r>
        <w:rPr>
          <w:rFonts w:ascii="Times New Roman" w:hAnsi="Times New Roman" w:cs="Times New Roman"/>
          <w:sz w:val="24"/>
          <w:szCs w:val="24"/>
        </w:rPr>
        <w:t>г</w:t>
      </w:r>
      <w:r w:rsidR="000C1090">
        <w:rPr>
          <w:rFonts w:ascii="Times New Roman" w:hAnsi="Times New Roman" w:cs="Times New Roman"/>
          <w:sz w:val="24"/>
          <w:szCs w:val="24"/>
        </w:rPr>
        <w:t>де</w:t>
      </w:r>
    </w:p>
    <w:p w:rsidR="000C1090" w:rsidRDefault="00D96D70" w:rsidP="006B6768">
      <w:pPr>
        <w:ind w:firstLine="709"/>
        <w:contextualSpacing/>
        <w:jc w:val="right"/>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lang w:val="en-US"/>
              </w:rPr>
              <m:t>p</m:t>
            </m:r>
          </m:e>
          <m:sub>
            <m:r>
              <w:rPr>
                <w:rFonts w:ascii="Cambria Math" w:hAnsi="Cambria Math" w:cs="Times New Roman"/>
                <w:sz w:val="24"/>
                <w:szCs w:val="24"/>
              </w:rPr>
              <m:t>i</m:t>
            </m:r>
          </m:sub>
        </m:sSub>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i-1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i</m:t>
            </m:r>
          </m:sub>
        </m:sSub>
        <m:r>
          <w:rPr>
            <w:rFonts w:ascii="Cambria Math" w:hAnsi="Cambria Math" w:cs="Times New Roman"/>
            <w:sz w:val="24"/>
            <w:szCs w:val="24"/>
          </w:rPr>
          <m:t>)</m:t>
        </m:r>
      </m:oMath>
      <w:r w:rsidR="006B6768">
        <w:rPr>
          <w:rFonts w:ascii="Times New Roman" w:hAnsi="Times New Roman" w:cs="Times New Roman"/>
          <w:sz w:val="24"/>
          <w:szCs w:val="24"/>
        </w:rPr>
        <w:t xml:space="preserve"> </w:t>
      </w:r>
      <w:r w:rsidR="006B6768">
        <w:rPr>
          <w:rFonts w:ascii="Times New Roman" w:hAnsi="Times New Roman" w:cs="Times New Roman"/>
          <w:sz w:val="24"/>
          <w:szCs w:val="24"/>
        </w:rPr>
        <w:tab/>
      </w:r>
      <w:r w:rsidR="006B6768">
        <w:rPr>
          <w:rFonts w:ascii="Times New Roman" w:hAnsi="Times New Roman" w:cs="Times New Roman"/>
          <w:sz w:val="24"/>
          <w:szCs w:val="24"/>
        </w:rPr>
        <w:tab/>
      </w:r>
      <w:r w:rsidR="006B6768">
        <w:rPr>
          <w:rFonts w:ascii="Times New Roman" w:hAnsi="Times New Roman" w:cs="Times New Roman"/>
          <w:sz w:val="24"/>
          <w:szCs w:val="24"/>
        </w:rPr>
        <w:tab/>
      </w:r>
      <w:r w:rsidR="006B6768">
        <w:rPr>
          <w:rFonts w:ascii="Times New Roman" w:hAnsi="Times New Roman" w:cs="Times New Roman"/>
          <w:sz w:val="24"/>
          <w:szCs w:val="24"/>
        </w:rPr>
        <w:tab/>
      </w:r>
      <w:r w:rsidR="006B6768">
        <w:rPr>
          <w:rFonts w:ascii="Times New Roman" w:hAnsi="Times New Roman" w:cs="Times New Roman"/>
          <w:sz w:val="24"/>
          <w:szCs w:val="24"/>
        </w:rPr>
        <w:tab/>
      </w:r>
      <w:r w:rsidR="006B6768">
        <w:rPr>
          <w:rFonts w:ascii="Times New Roman" w:hAnsi="Times New Roman" w:cs="Times New Roman"/>
          <w:sz w:val="24"/>
          <w:szCs w:val="24"/>
        </w:rPr>
        <w:tab/>
      </w:r>
      <w:r w:rsidR="005E5991">
        <w:rPr>
          <w:rFonts w:ascii="Times New Roman" w:hAnsi="Times New Roman" w:cs="Times New Roman"/>
          <w:sz w:val="24"/>
          <w:szCs w:val="24"/>
        </w:rPr>
        <w:t>(20</w:t>
      </w:r>
      <w:r w:rsidR="006B6768">
        <w:rPr>
          <w:rFonts w:ascii="Times New Roman" w:hAnsi="Times New Roman" w:cs="Times New Roman"/>
          <w:sz w:val="24"/>
          <w:szCs w:val="24"/>
        </w:rPr>
        <w:t>)</w:t>
      </w:r>
    </w:p>
    <w:p w:rsidR="00D00265" w:rsidRPr="006B6768" w:rsidRDefault="00D00265" w:rsidP="006B6768">
      <w:pPr>
        <w:ind w:firstLine="709"/>
        <w:contextualSpacing/>
        <w:jc w:val="right"/>
        <w:rPr>
          <w:rFonts w:ascii="Times New Roman" w:hAnsi="Times New Roman" w:cs="Times New Roman"/>
          <w:sz w:val="24"/>
          <w:szCs w:val="24"/>
        </w:rPr>
      </w:pPr>
    </w:p>
    <w:p w:rsidR="000C1090" w:rsidRDefault="00D96D70" w:rsidP="006B6768">
      <w:pPr>
        <w:ind w:firstLine="709"/>
        <w:contextualSpacing/>
        <w:jc w:val="right"/>
        <w:rPr>
          <w:rFonts w:ascii="Times New Roman" w:hAnsi="Times New Roman" w:cs="Times New Roman"/>
          <w:sz w:val="24"/>
          <w:szCs w:val="24"/>
        </w:rPr>
      </w:pP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r</m:t>
            </m:r>
          </m:e>
          <m:sub>
            <m:r>
              <w:rPr>
                <w:rFonts w:ascii="Cambria Math" w:hAnsi="Cambria Math" w:cs="Times New Roman"/>
                <w:sz w:val="24"/>
                <w:szCs w:val="24"/>
                <w:lang w:val="en-US"/>
              </w:rPr>
              <m:t>i</m:t>
            </m:r>
          </m:sub>
        </m:sSub>
        <m:r>
          <w:rPr>
            <w:rFonts w:ascii="Cambria Math" w:hAnsi="Cambria Math" w:cs="Times New Roman"/>
            <w:sz w:val="24"/>
            <w:szCs w:val="24"/>
          </w:rPr>
          <m:t xml:space="preserve">= </m:t>
        </m:r>
        <m:f>
          <m:fPr>
            <m:ctrlPr>
              <w:rPr>
                <w:rFonts w:ascii="Cambria Math" w:hAnsi="Cambria Math" w:cs="Times New Roman"/>
                <w:i/>
                <w:sz w:val="24"/>
                <w:szCs w:val="24"/>
                <w:lang w:val="en-US"/>
              </w:rPr>
            </m:ctrlPr>
          </m:fPr>
          <m:num>
            <m:r>
              <w:rPr>
                <w:rFonts w:ascii="Cambria Math" w:hAnsi="Cambria Math" w:cs="Times New Roman"/>
                <w:sz w:val="24"/>
                <w:szCs w:val="24"/>
              </w:rPr>
              <m:t>3</m:t>
            </m:r>
          </m:num>
          <m:den>
            <m:sSub>
              <m:sSubPr>
                <m:ctrlPr>
                  <w:rPr>
                    <w:rFonts w:ascii="Cambria Math" w:hAnsi="Cambria Math" w:cs="Times New Roman"/>
                    <w:i/>
                    <w:sz w:val="24"/>
                    <w:szCs w:val="24"/>
                    <w:lang w:val="en-US"/>
                  </w:rPr>
                </m:ctrlPr>
              </m:sSubPr>
              <m:e>
                <m:r>
                  <w:rPr>
                    <w:rFonts w:ascii="Cambria Math" w:hAnsi="Cambria Math" w:cs="Times New Roman"/>
                    <w:sz w:val="24"/>
                    <w:szCs w:val="24"/>
                  </w:rPr>
                  <m:t>h</m:t>
                </m:r>
              </m:e>
              <m:sub>
                <m:r>
                  <w:rPr>
                    <w:rFonts w:ascii="Cambria Math" w:hAnsi="Cambria Math" w:cs="Times New Roman"/>
                    <w:sz w:val="24"/>
                    <w:szCs w:val="24"/>
                    <w:lang w:val="en-US"/>
                  </w:rPr>
                  <m:t>i</m:t>
                </m:r>
              </m:sub>
            </m:sSub>
          </m:den>
        </m:f>
      </m:oMath>
      <w:r w:rsidR="006B6768">
        <w:rPr>
          <w:rFonts w:ascii="Times New Roman" w:hAnsi="Times New Roman" w:cs="Times New Roman"/>
          <w:sz w:val="24"/>
          <w:szCs w:val="24"/>
        </w:rPr>
        <w:t xml:space="preserve"> </w:t>
      </w:r>
      <w:r w:rsidR="006B6768">
        <w:rPr>
          <w:rFonts w:ascii="Times New Roman" w:hAnsi="Times New Roman" w:cs="Times New Roman"/>
          <w:sz w:val="24"/>
          <w:szCs w:val="24"/>
        </w:rPr>
        <w:tab/>
      </w:r>
      <w:r w:rsidR="006B6768">
        <w:rPr>
          <w:rFonts w:ascii="Times New Roman" w:hAnsi="Times New Roman" w:cs="Times New Roman"/>
          <w:sz w:val="24"/>
          <w:szCs w:val="24"/>
        </w:rPr>
        <w:tab/>
      </w:r>
      <w:r w:rsidR="006B6768">
        <w:rPr>
          <w:rFonts w:ascii="Times New Roman" w:hAnsi="Times New Roman" w:cs="Times New Roman"/>
          <w:sz w:val="24"/>
          <w:szCs w:val="24"/>
        </w:rPr>
        <w:tab/>
      </w:r>
      <w:r w:rsidR="006B6768">
        <w:rPr>
          <w:rFonts w:ascii="Times New Roman" w:hAnsi="Times New Roman" w:cs="Times New Roman"/>
          <w:sz w:val="24"/>
          <w:szCs w:val="24"/>
        </w:rPr>
        <w:tab/>
      </w:r>
      <w:r w:rsidR="006B6768">
        <w:rPr>
          <w:rFonts w:ascii="Times New Roman" w:hAnsi="Times New Roman" w:cs="Times New Roman"/>
          <w:sz w:val="24"/>
          <w:szCs w:val="24"/>
        </w:rPr>
        <w:tab/>
      </w:r>
      <w:r w:rsidR="006B6768">
        <w:rPr>
          <w:rFonts w:ascii="Times New Roman" w:hAnsi="Times New Roman" w:cs="Times New Roman"/>
          <w:sz w:val="24"/>
          <w:szCs w:val="24"/>
        </w:rPr>
        <w:tab/>
      </w:r>
      <w:r w:rsidR="006B6768">
        <w:rPr>
          <w:rFonts w:ascii="Times New Roman" w:hAnsi="Times New Roman" w:cs="Times New Roman"/>
          <w:sz w:val="24"/>
          <w:szCs w:val="24"/>
        </w:rPr>
        <w:tab/>
      </w:r>
      <w:r w:rsidR="005E5991">
        <w:rPr>
          <w:rFonts w:ascii="Times New Roman" w:hAnsi="Times New Roman" w:cs="Times New Roman"/>
          <w:sz w:val="24"/>
          <w:szCs w:val="24"/>
        </w:rPr>
        <w:t>(21</w:t>
      </w:r>
      <w:r w:rsidR="006B6768">
        <w:rPr>
          <w:rFonts w:ascii="Times New Roman" w:hAnsi="Times New Roman" w:cs="Times New Roman"/>
          <w:sz w:val="24"/>
          <w:szCs w:val="24"/>
        </w:rPr>
        <w:t>)</w:t>
      </w:r>
    </w:p>
    <w:p w:rsidR="00D00265" w:rsidRPr="006B6768" w:rsidRDefault="00D00265" w:rsidP="006B6768">
      <w:pPr>
        <w:ind w:firstLine="709"/>
        <w:contextualSpacing/>
        <w:jc w:val="right"/>
        <w:rPr>
          <w:rFonts w:ascii="Times New Roman" w:hAnsi="Times New Roman" w:cs="Times New Roman"/>
          <w:sz w:val="24"/>
          <w:szCs w:val="24"/>
        </w:rPr>
      </w:pPr>
    </w:p>
    <w:p w:rsidR="000C1090" w:rsidRDefault="00D96D70" w:rsidP="00D00265">
      <w:pPr>
        <w:ind w:firstLine="709"/>
        <w:contextualSpacing/>
        <w:jc w:val="right"/>
        <w:rPr>
          <w:rFonts w:ascii="Times New Roman" w:hAnsi="Times New Roman" w:cs="Times New Roman"/>
          <w:sz w:val="24"/>
          <w:szCs w:val="24"/>
        </w:rPr>
      </w:pP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f</m:t>
            </m:r>
          </m:e>
          <m:sub>
            <m:r>
              <w:rPr>
                <w:rFonts w:ascii="Cambria Math" w:hAnsi="Cambria Math" w:cs="Times New Roman"/>
                <w:sz w:val="24"/>
                <w:szCs w:val="24"/>
                <w:lang w:val="en-US"/>
              </w:rPr>
              <m:t>i</m:t>
            </m:r>
          </m:sub>
        </m:sSub>
        <m:r>
          <w:rPr>
            <w:rFonts w:ascii="Cambria Math" w:hAnsi="Cambria Math" w:cs="Times New Roman"/>
            <w:sz w:val="24"/>
            <w:szCs w:val="24"/>
          </w:rPr>
          <m:t>= -</m:t>
        </m:r>
        <m:d>
          <m:dPr>
            <m:ctrlPr>
              <w:rPr>
                <w:rFonts w:ascii="Cambria Math" w:hAnsi="Cambria Math" w:cs="Times New Roman"/>
                <w:i/>
                <w:sz w:val="24"/>
                <w:szCs w:val="24"/>
                <w:lang w:val="en-US"/>
              </w:rPr>
            </m:ctrlPr>
          </m:dPr>
          <m:e>
            <m:f>
              <m:fPr>
                <m:ctrlPr>
                  <w:rPr>
                    <w:rFonts w:ascii="Cambria Math" w:hAnsi="Cambria Math" w:cs="Times New Roman"/>
                    <w:i/>
                    <w:sz w:val="24"/>
                    <w:szCs w:val="24"/>
                    <w:lang w:val="en-US"/>
                  </w:rPr>
                </m:ctrlPr>
              </m:fPr>
              <m:num>
                <m:r>
                  <w:rPr>
                    <w:rFonts w:ascii="Cambria Math" w:hAnsi="Cambria Math" w:cs="Times New Roman"/>
                    <w:sz w:val="24"/>
                    <w:szCs w:val="24"/>
                  </w:rPr>
                  <m:t>3</m:t>
                </m:r>
              </m:num>
              <m:den>
                <m:sSub>
                  <m:sSubPr>
                    <m:ctrlPr>
                      <w:rPr>
                        <w:rFonts w:ascii="Cambria Math" w:hAnsi="Cambria Math" w:cs="Times New Roman"/>
                        <w:i/>
                        <w:sz w:val="24"/>
                        <w:szCs w:val="24"/>
                        <w:lang w:val="en-US"/>
                      </w:rPr>
                    </m:ctrlPr>
                  </m:sSubPr>
                  <m:e>
                    <m:r>
                      <w:rPr>
                        <w:rFonts w:ascii="Cambria Math" w:hAnsi="Cambria Math" w:cs="Times New Roman"/>
                        <w:sz w:val="24"/>
                        <w:szCs w:val="24"/>
                      </w:rPr>
                      <m:t>h</m:t>
                    </m:r>
                  </m:e>
                  <m:sub>
                    <m:r>
                      <w:rPr>
                        <w:rFonts w:ascii="Cambria Math" w:hAnsi="Cambria Math" w:cs="Times New Roman"/>
                        <w:sz w:val="24"/>
                        <w:szCs w:val="24"/>
                        <w:lang w:val="en-US"/>
                      </w:rPr>
                      <m:t>i</m:t>
                    </m:r>
                    <m:r>
                      <w:rPr>
                        <w:rFonts w:ascii="Cambria Math" w:hAnsi="Cambria Math" w:cs="Times New Roman"/>
                        <w:sz w:val="24"/>
                        <w:szCs w:val="24"/>
                      </w:rPr>
                      <m:t>-1</m:t>
                    </m:r>
                  </m:sub>
                </m:sSub>
              </m:den>
            </m:f>
            <m:r>
              <w:rPr>
                <w:rFonts w:ascii="Cambria Math" w:hAnsi="Cambria Math" w:cs="Times New Roman"/>
                <w:sz w:val="24"/>
                <w:szCs w:val="24"/>
              </w:rPr>
              <m:t xml:space="preserve">+ </m:t>
            </m:r>
            <m:f>
              <m:fPr>
                <m:ctrlPr>
                  <w:rPr>
                    <w:rFonts w:ascii="Cambria Math" w:hAnsi="Cambria Math" w:cs="Times New Roman"/>
                    <w:i/>
                    <w:sz w:val="24"/>
                    <w:szCs w:val="24"/>
                    <w:lang w:val="en-US"/>
                  </w:rPr>
                </m:ctrlPr>
              </m:fPr>
              <m:num>
                <m:r>
                  <w:rPr>
                    <w:rFonts w:ascii="Cambria Math" w:hAnsi="Cambria Math" w:cs="Times New Roman"/>
                    <w:sz w:val="24"/>
                    <w:szCs w:val="24"/>
                  </w:rPr>
                  <m:t>3</m:t>
                </m:r>
              </m:num>
              <m:den>
                <m:sSub>
                  <m:sSubPr>
                    <m:ctrlPr>
                      <w:rPr>
                        <w:rFonts w:ascii="Cambria Math" w:hAnsi="Cambria Math" w:cs="Times New Roman"/>
                        <w:i/>
                        <w:sz w:val="24"/>
                        <w:szCs w:val="24"/>
                        <w:lang w:val="en-US"/>
                      </w:rPr>
                    </m:ctrlPr>
                  </m:sSubPr>
                  <m:e>
                    <m:r>
                      <w:rPr>
                        <w:rFonts w:ascii="Cambria Math" w:hAnsi="Cambria Math" w:cs="Times New Roman"/>
                        <w:sz w:val="24"/>
                        <w:szCs w:val="24"/>
                      </w:rPr>
                      <m:t>h</m:t>
                    </m:r>
                  </m:e>
                  <m:sub>
                    <m:r>
                      <w:rPr>
                        <w:rFonts w:ascii="Cambria Math" w:hAnsi="Cambria Math" w:cs="Times New Roman"/>
                        <w:sz w:val="24"/>
                        <w:szCs w:val="24"/>
                        <w:lang w:val="en-US"/>
                      </w:rPr>
                      <m:t>i</m:t>
                    </m:r>
                  </m:sub>
                </m:sSub>
              </m:den>
            </m:f>
          </m:e>
        </m:d>
        <m:r>
          <w:rPr>
            <w:rFonts w:ascii="Cambria Math" w:hAnsi="Cambria Math" w:cs="Times New Roman"/>
            <w:sz w:val="24"/>
            <w:szCs w:val="24"/>
          </w:rPr>
          <m:t>= -</m:t>
        </m:r>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r</m:t>
                </m:r>
              </m:e>
              <m:sub>
                <m:r>
                  <w:rPr>
                    <w:rFonts w:ascii="Cambria Math" w:hAnsi="Cambria Math" w:cs="Times New Roman"/>
                    <w:sz w:val="24"/>
                    <w:szCs w:val="24"/>
                    <w:lang w:val="en-US"/>
                  </w:rPr>
                  <m:t>i</m:t>
                </m:r>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r</m:t>
                </m:r>
              </m:e>
              <m:sub>
                <m:r>
                  <w:rPr>
                    <w:rFonts w:ascii="Cambria Math" w:hAnsi="Cambria Math" w:cs="Times New Roman"/>
                    <w:sz w:val="24"/>
                    <w:szCs w:val="24"/>
                    <w:lang w:val="en-US"/>
                  </w:rPr>
                  <m:t>i</m:t>
                </m:r>
              </m:sub>
            </m:sSub>
          </m:e>
        </m:d>
      </m:oMath>
      <w:r w:rsidR="00D00265">
        <w:rPr>
          <w:rFonts w:ascii="Times New Roman" w:hAnsi="Times New Roman" w:cs="Times New Roman"/>
          <w:sz w:val="24"/>
          <w:szCs w:val="24"/>
        </w:rPr>
        <w:t xml:space="preserve"> </w:t>
      </w:r>
      <w:r w:rsidR="00D00265">
        <w:rPr>
          <w:rFonts w:ascii="Times New Roman" w:hAnsi="Times New Roman" w:cs="Times New Roman"/>
          <w:sz w:val="24"/>
          <w:szCs w:val="24"/>
        </w:rPr>
        <w:tab/>
      </w:r>
      <w:r w:rsidR="00D00265">
        <w:rPr>
          <w:rFonts w:ascii="Times New Roman" w:hAnsi="Times New Roman" w:cs="Times New Roman"/>
          <w:sz w:val="24"/>
          <w:szCs w:val="24"/>
        </w:rPr>
        <w:tab/>
      </w:r>
      <w:r w:rsidR="00D00265">
        <w:rPr>
          <w:rFonts w:ascii="Times New Roman" w:hAnsi="Times New Roman" w:cs="Times New Roman"/>
          <w:sz w:val="24"/>
          <w:szCs w:val="24"/>
        </w:rPr>
        <w:tab/>
      </w:r>
      <w:r w:rsidR="00D00265">
        <w:rPr>
          <w:rFonts w:ascii="Times New Roman" w:hAnsi="Times New Roman" w:cs="Times New Roman"/>
          <w:sz w:val="24"/>
          <w:szCs w:val="24"/>
        </w:rPr>
        <w:tab/>
      </w:r>
      <w:r w:rsidR="005E5991">
        <w:rPr>
          <w:rFonts w:ascii="Times New Roman" w:hAnsi="Times New Roman" w:cs="Times New Roman"/>
          <w:sz w:val="24"/>
          <w:szCs w:val="24"/>
        </w:rPr>
        <w:t>(22</w:t>
      </w:r>
      <w:r w:rsidR="00D00265">
        <w:rPr>
          <w:rFonts w:ascii="Times New Roman" w:hAnsi="Times New Roman" w:cs="Times New Roman"/>
          <w:sz w:val="24"/>
          <w:szCs w:val="24"/>
        </w:rPr>
        <w:t>)</w:t>
      </w:r>
    </w:p>
    <w:p w:rsidR="00D00265" w:rsidRPr="00D00265" w:rsidRDefault="00D00265" w:rsidP="00D00265">
      <w:pPr>
        <w:ind w:firstLine="709"/>
        <w:contextualSpacing/>
        <w:jc w:val="right"/>
        <w:rPr>
          <w:rFonts w:ascii="Times New Roman" w:hAnsi="Times New Roman" w:cs="Times New Roman"/>
          <w:sz w:val="24"/>
          <w:szCs w:val="24"/>
        </w:rPr>
      </w:pPr>
    </w:p>
    <w:p w:rsidR="000C1090" w:rsidRDefault="000C1090" w:rsidP="00AE17C4">
      <w:pPr>
        <w:ind w:firstLine="709"/>
        <w:contextualSpacing/>
        <w:jc w:val="both"/>
        <w:rPr>
          <w:rFonts w:ascii="Times New Roman" w:hAnsi="Times New Roman" w:cs="Times New Roman"/>
          <w:sz w:val="24"/>
          <w:szCs w:val="24"/>
        </w:rPr>
      </w:pPr>
      <w:r>
        <w:rPr>
          <w:rFonts w:ascii="Times New Roman" w:hAnsi="Times New Roman" w:cs="Times New Roman"/>
          <w:sz w:val="24"/>
          <w:szCs w:val="24"/>
        </w:rPr>
        <w:lastRenderedPageBreak/>
        <w:t>Матричное уравнение может быть кратко записано как:</w:t>
      </w:r>
    </w:p>
    <w:p w:rsidR="00AB5419" w:rsidRDefault="00AB5419" w:rsidP="00AE17C4">
      <w:pPr>
        <w:ind w:firstLine="709"/>
        <w:contextualSpacing/>
        <w:jc w:val="both"/>
        <w:rPr>
          <w:rFonts w:ascii="Times New Roman" w:hAnsi="Times New Roman" w:cs="Times New Roman"/>
          <w:sz w:val="24"/>
          <w:szCs w:val="24"/>
        </w:rPr>
      </w:pPr>
    </w:p>
    <w:p w:rsidR="000C1090" w:rsidRDefault="000C1090" w:rsidP="00AB5419">
      <w:pPr>
        <w:ind w:firstLine="709"/>
        <w:contextualSpacing/>
        <w:jc w:val="right"/>
        <w:rPr>
          <w:rFonts w:ascii="Times New Roman" w:hAnsi="Times New Roman" w:cs="Times New Roman"/>
          <w:sz w:val="24"/>
          <w:szCs w:val="24"/>
        </w:rPr>
      </w:pPr>
      <m:oMath>
        <m:r>
          <w:rPr>
            <w:rFonts w:ascii="Cambria Math" w:hAnsi="Cambria Math" w:cs="Times New Roman"/>
            <w:sz w:val="24"/>
            <w:szCs w:val="24"/>
          </w:rPr>
          <m:t>Rb=</m:t>
        </m:r>
        <m:sSup>
          <m:sSupPr>
            <m:ctrlPr>
              <w:rPr>
                <w:rFonts w:ascii="Cambria Math" w:hAnsi="Cambria Math" w:cs="Times New Roman"/>
                <w:i/>
                <w:sz w:val="24"/>
                <w:szCs w:val="24"/>
              </w:rPr>
            </m:ctrlPr>
          </m:sSupPr>
          <m:e>
            <m:r>
              <w:rPr>
                <w:rFonts w:ascii="Cambria Math" w:hAnsi="Cambria Math" w:cs="Times New Roman"/>
                <w:sz w:val="24"/>
                <w:szCs w:val="24"/>
              </w:rPr>
              <m:t>Q</m:t>
            </m:r>
          </m:e>
          <m:sup>
            <m:r>
              <w:rPr>
                <w:rFonts w:ascii="Cambria Math" w:hAnsi="Cambria Math" w:cs="Times New Roman"/>
                <w:sz w:val="24"/>
                <w:szCs w:val="24"/>
              </w:rPr>
              <m:t>T</m:t>
            </m:r>
          </m:sup>
        </m:sSup>
        <m:r>
          <w:rPr>
            <w:rFonts w:ascii="Cambria Math" w:hAnsi="Cambria Math" w:cs="Times New Roman"/>
            <w:sz w:val="24"/>
            <w:szCs w:val="24"/>
          </w:rPr>
          <m:t xml:space="preserve">d </m:t>
        </m:r>
      </m:oMath>
      <w:r w:rsidR="00AB5419">
        <w:rPr>
          <w:rFonts w:ascii="Times New Roman" w:hAnsi="Times New Roman" w:cs="Times New Roman"/>
          <w:sz w:val="24"/>
          <w:szCs w:val="24"/>
        </w:rPr>
        <w:t xml:space="preserve"> </w:t>
      </w:r>
      <w:r w:rsidR="00AB5419">
        <w:rPr>
          <w:rFonts w:ascii="Times New Roman" w:hAnsi="Times New Roman" w:cs="Times New Roman"/>
          <w:sz w:val="24"/>
          <w:szCs w:val="24"/>
        </w:rPr>
        <w:tab/>
      </w:r>
      <w:r w:rsidR="00AB5419">
        <w:rPr>
          <w:rFonts w:ascii="Times New Roman" w:hAnsi="Times New Roman" w:cs="Times New Roman"/>
          <w:sz w:val="24"/>
          <w:szCs w:val="24"/>
        </w:rPr>
        <w:tab/>
      </w:r>
      <w:r w:rsidR="00AB5419">
        <w:rPr>
          <w:rFonts w:ascii="Times New Roman" w:hAnsi="Times New Roman" w:cs="Times New Roman"/>
          <w:sz w:val="24"/>
          <w:szCs w:val="24"/>
        </w:rPr>
        <w:tab/>
      </w:r>
      <w:r w:rsidR="00AB5419">
        <w:rPr>
          <w:rFonts w:ascii="Times New Roman" w:hAnsi="Times New Roman" w:cs="Times New Roman"/>
          <w:sz w:val="24"/>
          <w:szCs w:val="24"/>
        </w:rPr>
        <w:tab/>
      </w:r>
      <w:r w:rsidR="00AB5419">
        <w:rPr>
          <w:rFonts w:ascii="Times New Roman" w:hAnsi="Times New Roman" w:cs="Times New Roman"/>
          <w:sz w:val="24"/>
          <w:szCs w:val="24"/>
        </w:rPr>
        <w:tab/>
      </w:r>
      <w:r w:rsidR="00AB5419">
        <w:rPr>
          <w:rFonts w:ascii="Times New Roman" w:hAnsi="Times New Roman" w:cs="Times New Roman"/>
          <w:sz w:val="24"/>
          <w:szCs w:val="24"/>
        </w:rPr>
        <w:tab/>
      </w:r>
      <w:r w:rsidR="00AB5419">
        <w:rPr>
          <w:rFonts w:ascii="Times New Roman" w:hAnsi="Times New Roman" w:cs="Times New Roman"/>
          <w:sz w:val="24"/>
          <w:szCs w:val="24"/>
        </w:rPr>
        <w:tab/>
      </w:r>
      <w:r w:rsidR="00B50BDF">
        <w:rPr>
          <w:rFonts w:ascii="Times New Roman" w:hAnsi="Times New Roman" w:cs="Times New Roman"/>
          <w:sz w:val="24"/>
          <w:szCs w:val="24"/>
        </w:rPr>
        <w:t>(23</w:t>
      </w:r>
      <w:r w:rsidR="00AB5419">
        <w:rPr>
          <w:rFonts w:ascii="Times New Roman" w:hAnsi="Times New Roman" w:cs="Times New Roman"/>
          <w:sz w:val="24"/>
          <w:szCs w:val="24"/>
        </w:rPr>
        <w:t>)</w:t>
      </w:r>
    </w:p>
    <w:p w:rsidR="00AB5419" w:rsidRPr="007640BD" w:rsidRDefault="00AB5419" w:rsidP="00AB5419">
      <w:pPr>
        <w:ind w:firstLine="709"/>
        <w:contextualSpacing/>
        <w:jc w:val="right"/>
        <w:rPr>
          <w:rFonts w:ascii="Times New Roman" w:hAnsi="Times New Roman" w:cs="Times New Roman"/>
          <w:sz w:val="24"/>
          <w:szCs w:val="24"/>
        </w:rPr>
      </w:pPr>
    </w:p>
    <w:p w:rsidR="000C1090" w:rsidRDefault="000C1090" w:rsidP="00AE17C4">
      <w:pPr>
        <w:ind w:firstLine="709"/>
        <w:contextualSpacing/>
        <w:jc w:val="both"/>
        <w:rPr>
          <w:rFonts w:ascii="Times New Roman" w:hAnsi="Times New Roman" w:cs="Times New Roman"/>
          <w:sz w:val="24"/>
          <w:szCs w:val="24"/>
        </w:rPr>
      </w:pPr>
      <w:r>
        <w:rPr>
          <w:rFonts w:ascii="Times New Roman" w:hAnsi="Times New Roman" w:cs="Times New Roman"/>
          <w:sz w:val="24"/>
          <w:szCs w:val="24"/>
        </w:rPr>
        <w:t>Сходным образом можно переписать и штрафную функцию:</w:t>
      </w:r>
    </w:p>
    <w:p w:rsidR="000E5553" w:rsidRDefault="000E5553" w:rsidP="00AE17C4">
      <w:pPr>
        <w:ind w:firstLine="709"/>
        <w:contextualSpacing/>
        <w:jc w:val="both"/>
        <w:rPr>
          <w:rFonts w:ascii="Times New Roman" w:hAnsi="Times New Roman" w:cs="Times New Roman"/>
          <w:sz w:val="24"/>
          <w:szCs w:val="24"/>
        </w:rPr>
      </w:pPr>
    </w:p>
    <w:p w:rsidR="003B701B" w:rsidRPr="00AB5419" w:rsidRDefault="000C1090" w:rsidP="003B701B">
      <w:pPr>
        <w:ind w:firstLine="709"/>
        <w:contextualSpacing/>
        <w:jc w:val="right"/>
        <w:rPr>
          <w:rFonts w:ascii="Times New Roman" w:hAnsi="Times New Roman" w:cs="Times New Roman"/>
          <w:sz w:val="24"/>
          <w:szCs w:val="24"/>
        </w:rPr>
      </w:pPr>
      <m:oMath>
        <m:r>
          <w:rPr>
            <w:rFonts w:ascii="Cambria Math" w:hAnsi="Cambria Math" w:cs="Times New Roman"/>
            <w:sz w:val="24"/>
            <w:szCs w:val="24"/>
          </w:rPr>
          <m:t>L=λ</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y-d</m:t>
                </m:r>
              </m:e>
            </m:d>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Σ</m:t>
            </m:r>
          </m:e>
          <m:sup>
            <m:r>
              <w:rPr>
                <w:rFonts w:ascii="Cambria Math" w:hAnsi="Cambria Math" w:cs="Times New Roman"/>
                <w:sz w:val="24"/>
                <w:szCs w:val="24"/>
              </w:rPr>
              <m:t>-1</m:t>
            </m:r>
          </m:sup>
        </m:sSup>
        <m:d>
          <m:dPr>
            <m:ctrlPr>
              <w:rPr>
                <w:rFonts w:ascii="Cambria Math" w:hAnsi="Cambria Math" w:cs="Times New Roman"/>
                <w:i/>
                <w:sz w:val="24"/>
                <w:szCs w:val="24"/>
              </w:rPr>
            </m:ctrlPr>
          </m:dPr>
          <m:e>
            <m:r>
              <w:rPr>
                <w:rFonts w:ascii="Cambria Math" w:hAnsi="Cambria Math" w:cs="Times New Roman"/>
                <w:sz w:val="24"/>
                <w:szCs w:val="24"/>
              </w:rPr>
              <m:t>y-d</m:t>
            </m:r>
          </m:e>
        </m:d>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2</m:t>
            </m:r>
          </m:num>
          <m:den>
            <m:r>
              <w:rPr>
                <w:rFonts w:ascii="Cambria Math" w:hAnsi="Cambria Math" w:cs="Times New Roman"/>
                <w:sz w:val="24"/>
                <w:szCs w:val="24"/>
              </w:rPr>
              <m:t>3</m:t>
            </m:r>
          </m:den>
        </m:f>
        <m:r>
          <w:rPr>
            <w:rFonts w:ascii="Cambria Math" w:hAnsi="Cambria Math" w:cs="Times New Roman"/>
            <w:sz w:val="24"/>
            <w:szCs w:val="24"/>
          </w:rPr>
          <m:t>(1-λ)</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r>
          <w:rPr>
            <w:rFonts w:ascii="Cambria Math" w:hAnsi="Cambria Math" w:cs="Times New Roman"/>
            <w:sz w:val="24"/>
            <w:szCs w:val="24"/>
          </w:rPr>
          <m:t>Rb</m:t>
        </m:r>
      </m:oMath>
      <w:r w:rsidR="000E5553">
        <w:rPr>
          <w:rFonts w:ascii="Times New Roman" w:hAnsi="Times New Roman" w:cs="Times New Roman"/>
          <w:sz w:val="24"/>
          <w:szCs w:val="24"/>
        </w:rPr>
        <w:t xml:space="preserve"> </w:t>
      </w:r>
      <w:r w:rsidR="000E5553">
        <w:rPr>
          <w:rFonts w:ascii="Times New Roman" w:hAnsi="Times New Roman" w:cs="Times New Roman"/>
          <w:sz w:val="24"/>
          <w:szCs w:val="24"/>
        </w:rPr>
        <w:tab/>
      </w:r>
      <w:r w:rsidR="000E5553">
        <w:rPr>
          <w:rFonts w:ascii="Times New Roman" w:hAnsi="Times New Roman" w:cs="Times New Roman"/>
          <w:sz w:val="24"/>
          <w:szCs w:val="24"/>
        </w:rPr>
        <w:tab/>
      </w:r>
      <w:r w:rsidR="00B50BDF">
        <w:rPr>
          <w:rFonts w:ascii="Times New Roman" w:hAnsi="Times New Roman" w:cs="Times New Roman"/>
          <w:sz w:val="24"/>
          <w:szCs w:val="24"/>
        </w:rPr>
        <w:t>(24</w:t>
      </w:r>
      <w:r w:rsidR="000E5553">
        <w:rPr>
          <w:rFonts w:ascii="Times New Roman" w:hAnsi="Times New Roman" w:cs="Times New Roman"/>
          <w:sz w:val="24"/>
          <w:szCs w:val="24"/>
        </w:rPr>
        <w:t>)</w:t>
      </w:r>
    </w:p>
    <w:p w:rsidR="003B701B" w:rsidRDefault="003B701B" w:rsidP="00B50BDF">
      <w:pPr>
        <w:ind w:firstLine="709"/>
        <w:contextualSpacing/>
        <w:jc w:val="both"/>
        <w:rPr>
          <w:rFonts w:ascii="Times New Roman" w:hAnsi="Times New Roman" w:cs="Times New Roman"/>
          <w:sz w:val="24"/>
          <w:szCs w:val="24"/>
        </w:rPr>
      </w:pPr>
      <w:r>
        <w:rPr>
          <w:rFonts w:ascii="Times New Roman" w:hAnsi="Times New Roman" w:cs="Times New Roman"/>
          <w:sz w:val="24"/>
          <w:szCs w:val="24"/>
        </w:rPr>
        <w:t>г</w:t>
      </w:r>
      <w:r w:rsidR="000C1090">
        <w:rPr>
          <w:rFonts w:ascii="Times New Roman" w:hAnsi="Times New Roman" w:cs="Times New Roman"/>
          <w:sz w:val="24"/>
          <w:szCs w:val="24"/>
        </w:rPr>
        <w:t xml:space="preserve">де </w:t>
      </w:r>
      <m:oMath>
        <m:r>
          <m:rPr>
            <m:sty m:val="p"/>
          </m:rPr>
          <w:rPr>
            <w:rFonts w:ascii="Cambria Math" w:hAnsi="Cambria Math" w:cs="Times New Roman"/>
            <w:sz w:val="24"/>
            <w:szCs w:val="24"/>
          </w:rPr>
          <m:t>Σ</m:t>
        </m:r>
      </m:oMath>
      <w:r w:rsidR="000C1090">
        <w:rPr>
          <w:rFonts w:ascii="Times New Roman" w:hAnsi="Times New Roman" w:cs="Times New Roman"/>
          <w:sz w:val="24"/>
          <w:szCs w:val="24"/>
        </w:rPr>
        <w:t xml:space="preserve"> – диагональная матрица </w:t>
      </w:r>
      <m:oMath>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0</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n</m:t>
                </m:r>
              </m:sub>
            </m:sSub>
          </m:e>
        </m:d>
      </m:oMath>
      <w:r w:rsidR="000C1090" w:rsidRPr="004B716E">
        <w:rPr>
          <w:rFonts w:ascii="Times New Roman" w:hAnsi="Times New Roman" w:cs="Times New Roman"/>
          <w:sz w:val="24"/>
          <w:szCs w:val="24"/>
        </w:rPr>
        <w:t>.</w:t>
      </w:r>
      <w:r w:rsidR="000C1090">
        <w:rPr>
          <w:rFonts w:ascii="Times New Roman" w:hAnsi="Times New Roman" w:cs="Times New Roman"/>
          <w:sz w:val="24"/>
          <w:szCs w:val="24"/>
        </w:rPr>
        <w:t xml:space="preserve"> </w:t>
      </w:r>
    </w:p>
    <w:p w:rsidR="003B701B" w:rsidRDefault="003B701B" w:rsidP="003B701B">
      <w:pPr>
        <w:contextualSpacing/>
        <w:jc w:val="both"/>
        <w:rPr>
          <w:rFonts w:ascii="Times New Roman" w:hAnsi="Times New Roman" w:cs="Times New Roman"/>
          <w:sz w:val="24"/>
          <w:szCs w:val="24"/>
        </w:rPr>
      </w:pPr>
    </w:p>
    <w:p w:rsidR="00B50BDF" w:rsidRDefault="000C1090" w:rsidP="00AE17C4">
      <w:pPr>
        <w:ind w:firstLine="709"/>
        <w:contextualSpacing/>
        <w:jc w:val="both"/>
        <w:rPr>
          <w:rFonts w:ascii="Times New Roman" w:hAnsi="Times New Roman" w:cs="Times New Roman"/>
          <w:sz w:val="24"/>
          <w:szCs w:val="24"/>
        </w:rPr>
      </w:pPr>
      <w:r>
        <w:rPr>
          <w:rFonts w:ascii="Times New Roman" w:hAnsi="Times New Roman" w:cs="Times New Roman"/>
          <w:sz w:val="24"/>
          <w:szCs w:val="24"/>
        </w:rPr>
        <w:t xml:space="preserve">Подставив </w:t>
      </w:r>
    </w:p>
    <w:p w:rsidR="00B50BDF" w:rsidRDefault="00B50BDF" w:rsidP="00AE17C4">
      <w:pPr>
        <w:ind w:firstLine="709"/>
        <w:contextualSpacing/>
        <w:jc w:val="both"/>
        <w:rPr>
          <w:rFonts w:ascii="Times New Roman" w:hAnsi="Times New Roman" w:cs="Times New Roman"/>
          <w:sz w:val="24"/>
          <w:szCs w:val="24"/>
        </w:rPr>
      </w:pPr>
    </w:p>
    <w:p w:rsidR="00B50BDF" w:rsidRDefault="000C1090" w:rsidP="00B50BDF">
      <w:pPr>
        <w:ind w:firstLine="709"/>
        <w:contextualSpacing/>
        <w:jc w:val="right"/>
        <w:rPr>
          <w:rFonts w:ascii="Times New Roman" w:hAnsi="Times New Roman" w:cs="Times New Roman"/>
          <w:sz w:val="24"/>
          <w:szCs w:val="24"/>
        </w:rPr>
      </w:pPr>
      <m:oMath>
        <m:r>
          <w:rPr>
            <w:rFonts w:ascii="Cambria Math" w:hAnsi="Cambria Math" w:cs="Times New Roman"/>
            <w:sz w:val="24"/>
            <w:szCs w:val="24"/>
          </w:rPr>
          <m:t xml:space="preserve">b= </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-1</m:t>
            </m:r>
          </m:sup>
        </m:sSup>
        <m:sSup>
          <m:sSupPr>
            <m:ctrlPr>
              <w:rPr>
                <w:rFonts w:ascii="Cambria Math" w:hAnsi="Cambria Math" w:cs="Times New Roman"/>
                <w:i/>
                <w:sz w:val="24"/>
                <w:szCs w:val="24"/>
              </w:rPr>
            </m:ctrlPr>
          </m:sSupPr>
          <m:e>
            <m:r>
              <w:rPr>
                <w:rFonts w:ascii="Cambria Math" w:hAnsi="Cambria Math" w:cs="Times New Roman"/>
                <w:sz w:val="24"/>
                <w:szCs w:val="24"/>
              </w:rPr>
              <m:t>Q</m:t>
            </m:r>
          </m:e>
          <m:sup>
            <m:r>
              <w:rPr>
                <w:rFonts w:ascii="Cambria Math" w:hAnsi="Cambria Math" w:cs="Times New Roman"/>
                <w:sz w:val="24"/>
                <w:szCs w:val="24"/>
              </w:rPr>
              <m:t>T</m:t>
            </m:r>
          </m:sup>
        </m:sSup>
        <m:r>
          <w:rPr>
            <w:rFonts w:ascii="Cambria Math" w:hAnsi="Cambria Math" w:cs="Times New Roman"/>
            <w:sz w:val="24"/>
            <w:szCs w:val="24"/>
          </w:rPr>
          <m:t>d</m:t>
        </m:r>
      </m:oMath>
      <w:r w:rsidR="00B50BDF">
        <w:rPr>
          <w:rFonts w:ascii="Times New Roman" w:hAnsi="Times New Roman" w:cs="Times New Roman"/>
          <w:sz w:val="24"/>
          <w:szCs w:val="24"/>
        </w:rPr>
        <w:t xml:space="preserve"> </w:t>
      </w:r>
      <w:r w:rsidR="00B50BDF">
        <w:rPr>
          <w:rFonts w:ascii="Times New Roman" w:hAnsi="Times New Roman" w:cs="Times New Roman"/>
          <w:sz w:val="24"/>
          <w:szCs w:val="24"/>
        </w:rPr>
        <w:tab/>
      </w:r>
      <w:r w:rsidR="00B50BDF">
        <w:rPr>
          <w:rFonts w:ascii="Times New Roman" w:hAnsi="Times New Roman" w:cs="Times New Roman"/>
          <w:sz w:val="24"/>
          <w:szCs w:val="24"/>
        </w:rPr>
        <w:tab/>
      </w:r>
      <w:r w:rsidR="00B50BDF">
        <w:rPr>
          <w:rFonts w:ascii="Times New Roman" w:hAnsi="Times New Roman" w:cs="Times New Roman"/>
          <w:sz w:val="24"/>
          <w:szCs w:val="24"/>
        </w:rPr>
        <w:tab/>
      </w:r>
      <w:r w:rsidR="00B50BDF">
        <w:rPr>
          <w:rFonts w:ascii="Times New Roman" w:hAnsi="Times New Roman" w:cs="Times New Roman"/>
          <w:sz w:val="24"/>
          <w:szCs w:val="24"/>
        </w:rPr>
        <w:tab/>
      </w:r>
      <w:r w:rsidR="00B50BDF">
        <w:rPr>
          <w:rFonts w:ascii="Times New Roman" w:hAnsi="Times New Roman" w:cs="Times New Roman"/>
          <w:sz w:val="24"/>
          <w:szCs w:val="24"/>
        </w:rPr>
        <w:tab/>
      </w:r>
      <w:r w:rsidR="00B50BDF">
        <w:rPr>
          <w:rFonts w:ascii="Times New Roman" w:hAnsi="Times New Roman" w:cs="Times New Roman"/>
          <w:sz w:val="24"/>
          <w:szCs w:val="24"/>
        </w:rPr>
        <w:tab/>
      </w:r>
      <w:r w:rsidR="00B50BDF">
        <w:rPr>
          <w:rFonts w:ascii="Times New Roman" w:hAnsi="Times New Roman" w:cs="Times New Roman"/>
          <w:sz w:val="24"/>
          <w:szCs w:val="24"/>
        </w:rPr>
        <w:tab/>
        <w:t>(25)</w:t>
      </w:r>
    </w:p>
    <w:p w:rsidR="00B50BDF" w:rsidRDefault="00B50BDF" w:rsidP="00AE17C4">
      <w:pPr>
        <w:ind w:firstLine="709"/>
        <w:contextualSpacing/>
        <w:jc w:val="both"/>
        <w:rPr>
          <w:rFonts w:ascii="Times New Roman" w:hAnsi="Times New Roman" w:cs="Times New Roman"/>
          <w:sz w:val="24"/>
          <w:szCs w:val="24"/>
        </w:rPr>
      </w:pPr>
    </w:p>
    <w:p w:rsidR="000C1090" w:rsidRDefault="000C1090" w:rsidP="00AE17C4">
      <w:pPr>
        <w:ind w:firstLine="709"/>
        <w:contextualSpacing/>
        <w:jc w:val="both"/>
        <w:rPr>
          <w:rFonts w:ascii="Times New Roman" w:hAnsi="Times New Roman" w:cs="Times New Roman"/>
          <w:sz w:val="24"/>
          <w:szCs w:val="24"/>
        </w:rPr>
      </w:pPr>
      <w:r>
        <w:rPr>
          <w:rFonts w:ascii="Times New Roman" w:hAnsi="Times New Roman" w:cs="Times New Roman"/>
          <w:sz w:val="24"/>
          <w:szCs w:val="24"/>
        </w:rPr>
        <w:t>можно получить штравную функцию, зависящую</w:t>
      </w:r>
      <w:r w:rsidR="0066311D">
        <w:rPr>
          <w:rFonts w:ascii="Times New Roman" w:hAnsi="Times New Roman" w:cs="Times New Roman"/>
          <w:sz w:val="24"/>
          <w:szCs w:val="24"/>
        </w:rPr>
        <w:t xml:space="preserve"> </w:t>
      </w:r>
      <w:r>
        <w:rPr>
          <w:rFonts w:ascii="Times New Roman" w:hAnsi="Times New Roman" w:cs="Times New Roman"/>
          <w:sz w:val="24"/>
          <w:szCs w:val="24"/>
        </w:rPr>
        <w:t xml:space="preserve">только от вектора </w:t>
      </w:r>
      <w:r w:rsidRPr="004B716E">
        <w:rPr>
          <w:rFonts w:ascii="Times New Roman" w:hAnsi="Times New Roman" w:cs="Times New Roman"/>
          <w:i/>
          <w:sz w:val="24"/>
          <w:szCs w:val="24"/>
          <w:lang w:val="en-US"/>
        </w:rPr>
        <w:t>d</w:t>
      </w:r>
      <w:r>
        <w:rPr>
          <w:rFonts w:ascii="Times New Roman" w:hAnsi="Times New Roman" w:cs="Times New Roman"/>
          <w:sz w:val="24"/>
          <w:szCs w:val="24"/>
        </w:rPr>
        <w:t>, содержащего ординаты узловых точек:</w:t>
      </w:r>
    </w:p>
    <w:p w:rsidR="0066311D" w:rsidRDefault="0066311D" w:rsidP="00AE17C4">
      <w:pPr>
        <w:ind w:firstLine="709"/>
        <w:contextualSpacing/>
        <w:jc w:val="both"/>
        <w:rPr>
          <w:rFonts w:ascii="Times New Roman" w:hAnsi="Times New Roman" w:cs="Times New Roman"/>
          <w:sz w:val="24"/>
          <w:szCs w:val="24"/>
        </w:rPr>
      </w:pPr>
    </w:p>
    <w:p w:rsidR="000C1090" w:rsidRPr="0066311D" w:rsidRDefault="000C1090" w:rsidP="0066311D">
      <w:pPr>
        <w:ind w:firstLine="709"/>
        <w:contextualSpacing/>
        <w:jc w:val="right"/>
        <w:rPr>
          <w:rFonts w:ascii="Times New Roman" w:hAnsi="Times New Roman" w:cs="Times New Roman"/>
          <w:sz w:val="24"/>
          <w:szCs w:val="24"/>
        </w:rPr>
      </w:pPr>
      <m:oMath>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d</m:t>
            </m:r>
          </m:e>
        </m:d>
        <m:r>
          <w:rPr>
            <w:rFonts w:ascii="Cambria Math" w:hAnsi="Cambria Math" w:cs="Times New Roman"/>
            <w:sz w:val="24"/>
            <w:szCs w:val="24"/>
          </w:rPr>
          <m:t>=λ</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y-d</m:t>
                </m:r>
              </m:e>
            </m:d>
          </m:e>
          <m:sup>
            <m:r>
              <w:rPr>
                <w:rFonts w:ascii="Cambria Math" w:hAnsi="Cambria Math" w:cs="Times New Roman"/>
                <w:sz w:val="24"/>
                <w:szCs w:val="24"/>
              </w:rPr>
              <m:t>T</m:t>
            </m:r>
          </m:sup>
        </m:sSup>
        <m:sSup>
          <m:sSupPr>
            <m:ctrlPr>
              <w:rPr>
                <w:rFonts w:ascii="Cambria Math" w:hAnsi="Cambria Math" w:cs="Times New Roman"/>
                <w:i/>
                <w:sz w:val="24"/>
                <w:szCs w:val="24"/>
              </w:rPr>
            </m:ctrlPr>
          </m:sSupPr>
          <m:e>
            <m:r>
              <m:rPr>
                <m:sty m:val="p"/>
              </m:rPr>
              <w:rPr>
                <w:rFonts w:ascii="Cambria Math" w:hAnsi="Cambria Math" w:cs="Times New Roman"/>
                <w:sz w:val="24"/>
                <w:szCs w:val="24"/>
              </w:rPr>
              <m:t>Σ</m:t>
            </m:r>
          </m:e>
          <m:sup>
            <m:r>
              <w:rPr>
                <w:rFonts w:ascii="Cambria Math" w:hAnsi="Cambria Math" w:cs="Times New Roman"/>
                <w:sz w:val="24"/>
                <w:szCs w:val="24"/>
              </w:rPr>
              <m:t>-1</m:t>
            </m:r>
          </m:sup>
        </m:sSup>
        <m:d>
          <m:dPr>
            <m:ctrlPr>
              <w:rPr>
                <w:rFonts w:ascii="Cambria Math" w:hAnsi="Cambria Math" w:cs="Times New Roman"/>
                <w:i/>
                <w:sz w:val="24"/>
                <w:szCs w:val="24"/>
              </w:rPr>
            </m:ctrlPr>
          </m:dPr>
          <m:e>
            <m:r>
              <w:rPr>
                <w:rFonts w:ascii="Cambria Math" w:hAnsi="Cambria Math" w:cs="Times New Roman"/>
                <w:sz w:val="24"/>
                <w:szCs w:val="24"/>
              </w:rPr>
              <m:t>y-d</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m:t>
            </m:r>
          </m:num>
          <m:den>
            <m:r>
              <w:rPr>
                <w:rFonts w:ascii="Cambria Math" w:hAnsi="Cambria Math" w:cs="Times New Roman"/>
                <w:sz w:val="24"/>
                <w:szCs w:val="24"/>
              </w:rPr>
              <m:t>3</m:t>
            </m:r>
          </m:den>
        </m:f>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1-λ</m:t>
            </m:r>
          </m:e>
        </m:d>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T</m:t>
            </m:r>
          </m:sup>
        </m:sSup>
        <m:r>
          <w:rPr>
            <w:rFonts w:ascii="Cambria Math" w:hAnsi="Cambria Math" w:cs="Times New Roman"/>
            <w:sz w:val="24"/>
            <w:szCs w:val="24"/>
          </w:rPr>
          <m:t>Q</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-1</m:t>
            </m:r>
          </m:sup>
        </m:sSup>
        <m:sSup>
          <m:sSupPr>
            <m:ctrlPr>
              <w:rPr>
                <w:rFonts w:ascii="Cambria Math" w:hAnsi="Cambria Math" w:cs="Times New Roman"/>
                <w:i/>
                <w:sz w:val="24"/>
                <w:szCs w:val="24"/>
              </w:rPr>
            </m:ctrlPr>
          </m:sSupPr>
          <m:e>
            <m:r>
              <w:rPr>
                <w:rFonts w:ascii="Cambria Math" w:hAnsi="Cambria Math" w:cs="Times New Roman"/>
                <w:sz w:val="24"/>
                <w:szCs w:val="24"/>
              </w:rPr>
              <m:t>Q</m:t>
            </m:r>
          </m:e>
          <m:sup>
            <m:r>
              <w:rPr>
                <w:rFonts w:ascii="Cambria Math" w:hAnsi="Cambria Math" w:cs="Times New Roman"/>
                <w:sz w:val="24"/>
                <w:szCs w:val="24"/>
              </w:rPr>
              <m:t>T</m:t>
            </m:r>
          </m:sup>
        </m:sSup>
        <m:r>
          <w:rPr>
            <w:rFonts w:ascii="Cambria Math" w:hAnsi="Cambria Math" w:cs="Times New Roman"/>
            <w:sz w:val="24"/>
            <w:szCs w:val="24"/>
          </w:rPr>
          <m:t>d</m:t>
        </m:r>
      </m:oMath>
      <w:r w:rsidR="0066311D">
        <w:rPr>
          <w:rFonts w:ascii="Times New Roman" w:hAnsi="Times New Roman" w:cs="Times New Roman"/>
          <w:i/>
          <w:sz w:val="24"/>
          <w:szCs w:val="24"/>
        </w:rPr>
        <w:tab/>
        <w:t xml:space="preserve"> </w:t>
      </w:r>
      <w:r w:rsidR="0066311D">
        <w:rPr>
          <w:rFonts w:ascii="Times New Roman" w:hAnsi="Times New Roman" w:cs="Times New Roman"/>
          <w:sz w:val="24"/>
          <w:szCs w:val="24"/>
        </w:rPr>
        <w:t>(26)</w:t>
      </w:r>
    </w:p>
    <w:p w:rsidR="0066311D" w:rsidRPr="0066311D" w:rsidRDefault="0066311D" w:rsidP="00AE17C4">
      <w:pPr>
        <w:ind w:firstLine="709"/>
        <w:contextualSpacing/>
        <w:jc w:val="both"/>
        <w:rPr>
          <w:rFonts w:ascii="Times New Roman" w:hAnsi="Times New Roman" w:cs="Times New Roman"/>
          <w:i/>
          <w:sz w:val="24"/>
          <w:szCs w:val="24"/>
        </w:rPr>
      </w:pPr>
    </w:p>
    <w:p w:rsidR="000C1090" w:rsidRDefault="000C1090" w:rsidP="00AE17C4">
      <w:pPr>
        <w:ind w:firstLine="709"/>
        <w:contextualSpacing/>
        <w:jc w:val="both"/>
        <w:rPr>
          <w:rFonts w:ascii="Times New Roman" w:hAnsi="Times New Roman" w:cs="Times New Roman"/>
          <w:sz w:val="24"/>
          <w:szCs w:val="24"/>
        </w:rPr>
      </w:pPr>
      <w:r>
        <w:rPr>
          <w:rFonts w:ascii="Times New Roman" w:hAnsi="Times New Roman" w:cs="Times New Roman"/>
          <w:sz w:val="24"/>
          <w:szCs w:val="24"/>
        </w:rPr>
        <w:t xml:space="preserve">Оптимальными значениями орлинат будут те, что минимизируют функцию </w:t>
      </w:r>
      <m:oMath>
        <m:r>
          <w:rPr>
            <w:rFonts w:ascii="Cambria Math" w:hAnsi="Cambria Math" w:cs="Times New Roman"/>
            <w:sz w:val="24"/>
            <w:szCs w:val="24"/>
          </w:rPr>
          <m:t>L(d)</m:t>
        </m:r>
      </m:oMath>
      <w:r>
        <w:rPr>
          <w:rFonts w:ascii="Times New Roman" w:hAnsi="Times New Roman" w:cs="Times New Roman"/>
          <w:sz w:val="24"/>
          <w:szCs w:val="24"/>
        </w:rPr>
        <w:t>. Продифференцировав это выражение и приравняв к 0 получим:</w:t>
      </w:r>
    </w:p>
    <w:p w:rsidR="00FA51FE" w:rsidRDefault="00FA51FE" w:rsidP="00AE17C4">
      <w:pPr>
        <w:ind w:firstLine="709"/>
        <w:contextualSpacing/>
        <w:jc w:val="both"/>
        <w:rPr>
          <w:rFonts w:ascii="Times New Roman" w:hAnsi="Times New Roman" w:cs="Times New Roman"/>
          <w:sz w:val="24"/>
          <w:szCs w:val="24"/>
        </w:rPr>
      </w:pPr>
    </w:p>
    <w:p w:rsidR="000C1090" w:rsidRPr="00FA51FE" w:rsidRDefault="000C1090" w:rsidP="00FA51FE">
      <w:pPr>
        <w:ind w:firstLine="709"/>
        <w:contextualSpacing/>
        <w:jc w:val="right"/>
        <w:rPr>
          <w:rFonts w:ascii="Times New Roman" w:hAnsi="Times New Roman" w:cs="Times New Roman"/>
          <w:sz w:val="24"/>
          <w:szCs w:val="24"/>
        </w:rPr>
      </w:pPr>
      <m:oMath>
        <m:r>
          <w:rPr>
            <w:rFonts w:ascii="Cambria Math" w:hAnsi="Cambria Math" w:cs="Times New Roman"/>
            <w:sz w:val="24"/>
            <w:szCs w:val="24"/>
          </w:rPr>
          <m:t>-2λ</m:t>
        </m:r>
        <m:sSup>
          <m:sSupPr>
            <m:ctrlPr>
              <w:rPr>
                <w:rFonts w:ascii="Cambria Math" w:hAnsi="Cambria Math" w:cs="Times New Roman"/>
                <w:i/>
                <w:sz w:val="24"/>
                <w:szCs w:val="24"/>
                <w:lang w:val="en-US"/>
              </w:rPr>
            </m:ctrlPr>
          </m:sSupPr>
          <m:e>
            <m:d>
              <m:dPr>
                <m:ctrlPr>
                  <w:rPr>
                    <w:rFonts w:ascii="Cambria Math" w:hAnsi="Cambria Math" w:cs="Times New Roman"/>
                    <w:i/>
                    <w:sz w:val="24"/>
                    <w:szCs w:val="24"/>
                    <w:lang w:val="en-US"/>
                  </w:rPr>
                </m:ctrlPr>
              </m:dPr>
              <m:e>
                <m:r>
                  <w:rPr>
                    <w:rFonts w:ascii="Cambria Math" w:hAnsi="Cambria Math" w:cs="Times New Roman"/>
                    <w:sz w:val="24"/>
                    <w:szCs w:val="24"/>
                    <w:lang w:val="en-US"/>
                  </w:rPr>
                  <m:t>y</m:t>
                </m:r>
                <m:r>
                  <w:rPr>
                    <w:rFonts w:ascii="Cambria Math" w:hAnsi="Cambria Math" w:cs="Times New Roman"/>
                    <w:sz w:val="24"/>
                    <w:szCs w:val="24"/>
                  </w:rPr>
                  <m:t>-</m:t>
                </m:r>
                <m:r>
                  <w:rPr>
                    <w:rFonts w:ascii="Cambria Math" w:hAnsi="Cambria Math" w:cs="Times New Roman"/>
                    <w:sz w:val="24"/>
                    <w:szCs w:val="24"/>
                    <w:lang w:val="en-US"/>
                  </w:rPr>
                  <m:t>d</m:t>
                </m:r>
              </m:e>
            </m:d>
          </m:e>
          <m:sup>
            <m:r>
              <w:rPr>
                <w:rFonts w:ascii="Cambria Math" w:hAnsi="Cambria Math" w:cs="Times New Roman"/>
                <w:sz w:val="24"/>
                <w:szCs w:val="24"/>
                <w:lang w:val="en-US"/>
              </w:rPr>
              <m:t>T</m:t>
            </m:r>
          </m:sup>
        </m:sSup>
        <m:sSup>
          <m:sSupPr>
            <m:ctrlPr>
              <w:rPr>
                <w:rFonts w:ascii="Cambria Math" w:hAnsi="Cambria Math" w:cs="Times New Roman"/>
                <w:i/>
                <w:sz w:val="24"/>
                <w:szCs w:val="24"/>
                <w:lang w:val="en-US"/>
              </w:rPr>
            </m:ctrlPr>
          </m:sSupPr>
          <m:e>
            <m:r>
              <m:rPr>
                <m:sty m:val="p"/>
              </m:rPr>
              <w:rPr>
                <w:rFonts w:ascii="Cambria Math" w:hAnsi="Cambria Math" w:cs="Times New Roman"/>
                <w:sz w:val="24"/>
                <w:szCs w:val="24"/>
                <w:lang w:val="en-US"/>
              </w:rPr>
              <m:t>Σ</m:t>
            </m:r>
          </m:e>
          <m:sup>
            <m:r>
              <w:rPr>
                <w:rFonts w:ascii="Cambria Math" w:hAnsi="Cambria Math" w:cs="Times New Roman"/>
                <w:sz w:val="24"/>
                <w:szCs w:val="24"/>
              </w:rPr>
              <m:t>-1</m:t>
            </m:r>
          </m:sup>
        </m:sSup>
        <m:r>
          <w:rPr>
            <w:rFonts w:ascii="Cambria Math" w:hAnsi="Cambria Math" w:cs="Times New Roman"/>
            <w:sz w:val="24"/>
            <w:szCs w:val="24"/>
          </w:rPr>
          <m:t xml:space="preserve">+ </m:t>
        </m:r>
        <m:f>
          <m:fPr>
            <m:ctrlPr>
              <w:rPr>
                <w:rFonts w:ascii="Cambria Math" w:hAnsi="Cambria Math" w:cs="Times New Roman"/>
                <w:i/>
                <w:sz w:val="24"/>
                <w:szCs w:val="24"/>
                <w:lang w:val="en-US"/>
              </w:rPr>
            </m:ctrlPr>
          </m:fPr>
          <m:num>
            <m:r>
              <w:rPr>
                <w:rFonts w:ascii="Cambria Math" w:hAnsi="Cambria Math" w:cs="Times New Roman"/>
                <w:sz w:val="24"/>
                <w:szCs w:val="24"/>
              </w:rPr>
              <m:t>4</m:t>
            </m:r>
          </m:num>
          <m:den>
            <m:r>
              <w:rPr>
                <w:rFonts w:ascii="Cambria Math" w:hAnsi="Cambria Math" w:cs="Times New Roman"/>
                <w:sz w:val="24"/>
                <w:szCs w:val="24"/>
              </w:rPr>
              <m:t>3</m:t>
            </m:r>
          </m:den>
        </m:f>
        <m:d>
          <m:dPr>
            <m:ctrlPr>
              <w:rPr>
                <w:rFonts w:ascii="Cambria Math" w:hAnsi="Cambria Math" w:cs="Times New Roman"/>
                <w:i/>
                <w:sz w:val="24"/>
                <w:szCs w:val="24"/>
                <w:lang w:val="en-US"/>
              </w:rPr>
            </m:ctrlPr>
          </m:dPr>
          <m:e>
            <m:r>
              <w:rPr>
                <w:rFonts w:ascii="Cambria Math" w:hAnsi="Cambria Math" w:cs="Times New Roman"/>
                <w:sz w:val="24"/>
                <w:szCs w:val="24"/>
              </w:rPr>
              <m:t>1-</m:t>
            </m:r>
            <m:r>
              <w:rPr>
                <w:rFonts w:ascii="Cambria Math" w:hAnsi="Cambria Math" w:cs="Times New Roman"/>
                <w:sz w:val="24"/>
                <w:szCs w:val="24"/>
                <w:lang w:val="en-US"/>
              </w:rPr>
              <m:t>λ</m:t>
            </m:r>
          </m:e>
        </m:d>
        <m:sSup>
          <m:sSupPr>
            <m:ctrlPr>
              <w:rPr>
                <w:rFonts w:ascii="Cambria Math" w:hAnsi="Cambria Math" w:cs="Times New Roman"/>
                <w:i/>
                <w:sz w:val="24"/>
                <w:szCs w:val="24"/>
                <w:lang w:val="en-US"/>
              </w:rPr>
            </m:ctrlPr>
          </m:sSupPr>
          <m:e>
            <m:r>
              <w:rPr>
                <w:rFonts w:ascii="Cambria Math" w:hAnsi="Cambria Math" w:cs="Times New Roman"/>
                <w:sz w:val="24"/>
                <w:szCs w:val="24"/>
                <w:lang w:val="en-US"/>
              </w:rPr>
              <m:t>d</m:t>
            </m:r>
          </m:e>
          <m:sup>
            <m:r>
              <w:rPr>
                <w:rFonts w:ascii="Cambria Math" w:hAnsi="Cambria Math" w:cs="Times New Roman"/>
                <w:sz w:val="24"/>
                <w:szCs w:val="24"/>
                <w:lang w:val="en-US"/>
              </w:rPr>
              <m:t>T</m:t>
            </m:r>
          </m:sup>
        </m:sSup>
        <m:r>
          <w:rPr>
            <w:rFonts w:ascii="Cambria Math" w:hAnsi="Cambria Math" w:cs="Times New Roman"/>
            <w:sz w:val="24"/>
            <w:szCs w:val="24"/>
            <w:lang w:val="en-US"/>
          </w:rPr>
          <m:t>Q</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R</m:t>
            </m:r>
          </m:e>
          <m:sup>
            <m:r>
              <w:rPr>
                <w:rFonts w:ascii="Cambria Math" w:hAnsi="Cambria Math" w:cs="Times New Roman"/>
                <w:sz w:val="24"/>
                <w:szCs w:val="24"/>
              </w:rPr>
              <m:t>-1</m:t>
            </m:r>
          </m:sup>
        </m:sSup>
        <m:sSup>
          <m:sSupPr>
            <m:ctrlPr>
              <w:rPr>
                <w:rFonts w:ascii="Cambria Math" w:hAnsi="Cambria Math" w:cs="Times New Roman"/>
                <w:i/>
                <w:sz w:val="24"/>
                <w:szCs w:val="24"/>
                <w:lang w:val="en-US"/>
              </w:rPr>
            </m:ctrlPr>
          </m:sSupPr>
          <m:e>
            <m:r>
              <w:rPr>
                <w:rFonts w:ascii="Cambria Math" w:hAnsi="Cambria Math" w:cs="Times New Roman"/>
                <w:sz w:val="24"/>
                <w:szCs w:val="24"/>
                <w:lang w:val="en-US"/>
              </w:rPr>
              <m:t>Q</m:t>
            </m:r>
          </m:e>
          <m:sup>
            <m:r>
              <w:rPr>
                <w:rFonts w:ascii="Cambria Math" w:hAnsi="Cambria Math" w:cs="Times New Roman"/>
                <w:sz w:val="24"/>
                <w:szCs w:val="24"/>
                <w:lang w:val="en-US"/>
              </w:rPr>
              <m:t>T</m:t>
            </m:r>
          </m:sup>
        </m:sSup>
        <m:r>
          <w:rPr>
            <w:rFonts w:ascii="Cambria Math" w:hAnsi="Cambria Math" w:cs="Times New Roman"/>
            <w:sz w:val="24"/>
            <w:szCs w:val="24"/>
          </w:rPr>
          <m:t>=0</m:t>
        </m:r>
      </m:oMath>
      <w:r w:rsidR="00FA51FE">
        <w:rPr>
          <w:rFonts w:ascii="Times New Roman" w:hAnsi="Times New Roman" w:cs="Times New Roman"/>
          <w:sz w:val="24"/>
          <w:szCs w:val="24"/>
        </w:rPr>
        <w:t xml:space="preserve"> </w:t>
      </w:r>
      <w:r w:rsidR="00FA51FE">
        <w:rPr>
          <w:rFonts w:ascii="Times New Roman" w:hAnsi="Times New Roman" w:cs="Times New Roman"/>
          <w:sz w:val="24"/>
          <w:szCs w:val="24"/>
        </w:rPr>
        <w:tab/>
      </w:r>
      <w:r w:rsidR="00FA51FE">
        <w:rPr>
          <w:rFonts w:ascii="Times New Roman" w:hAnsi="Times New Roman" w:cs="Times New Roman"/>
          <w:sz w:val="24"/>
          <w:szCs w:val="24"/>
        </w:rPr>
        <w:tab/>
        <w:t>(27)</w:t>
      </w:r>
    </w:p>
    <w:p w:rsidR="00FA51FE" w:rsidRDefault="00FA51FE" w:rsidP="00AE17C4">
      <w:pPr>
        <w:ind w:firstLine="709"/>
        <w:contextualSpacing/>
        <w:jc w:val="both"/>
        <w:rPr>
          <w:rFonts w:ascii="Times New Roman" w:hAnsi="Times New Roman" w:cs="Times New Roman"/>
          <w:sz w:val="24"/>
          <w:szCs w:val="24"/>
        </w:rPr>
      </w:pPr>
    </w:p>
    <w:p w:rsidR="000C1090" w:rsidRDefault="000C1090" w:rsidP="00AE17C4">
      <w:pPr>
        <w:ind w:firstLine="709"/>
        <w:contextualSpacing/>
        <w:jc w:val="both"/>
        <w:rPr>
          <w:rFonts w:ascii="Times New Roman" w:hAnsi="Times New Roman" w:cs="Times New Roman"/>
          <w:sz w:val="24"/>
          <w:szCs w:val="24"/>
        </w:rPr>
      </w:pPr>
      <w:r>
        <w:rPr>
          <w:rFonts w:ascii="Times New Roman" w:hAnsi="Times New Roman" w:cs="Times New Roman"/>
          <w:sz w:val="24"/>
          <w:szCs w:val="24"/>
        </w:rPr>
        <w:t>Что является условием минимизации. Из этого можно получить:</w:t>
      </w:r>
    </w:p>
    <w:p w:rsidR="00FA51FE" w:rsidRDefault="00FA51FE" w:rsidP="00AE17C4">
      <w:pPr>
        <w:ind w:firstLine="709"/>
        <w:contextualSpacing/>
        <w:jc w:val="both"/>
        <w:rPr>
          <w:rFonts w:ascii="Times New Roman" w:hAnsi="Times New Roman" w:cs="Times New Roman"/>
          <w:sz w:val="24"/>
          <w:szCs w:val="24"/>
        </w:rPr>
      </w:pPr>
    </w:p>
    <w:p w:rsidR="000C1090" w:rsidRPr="00FA51FE" w:rsidRDefault="000C1090" w:rsidP="00FA51FE">
      <w:pPr>
        <w:ind w:firstLine="709"/>
        <w:contextualSpacing/>
        <w:jc w:val="right"/>
        <w:rPr>
          <w:rFonts w:ascii="Times New Roman" w:hAnsi="Times New Roman" w:cs="Times New Roman"/>
          <w:i/>
          <w:sz w:val="24"/>
          <w:szCs w:val="24"/>
        </w:rPr>
      </w:pPr>
      <m:oMath>
        <m:r>
          <w:rPr>
            <w:rFonts w:ascii="Cambria Math" w:hAnsi="Cambria Math" w:cs="Times New Roman"/>
            <w:sz w:val="24"/>
            <w:szCs w:val="24"/>
          </w:rPr>
          <m:t>λ</m:t>
        </m:r>
        <m:sSup>
          <m:sSupPr>
            <m:ctrlPr>
              <w:rPr>
                <w:rFonts w:ascii="Cambria Math" w:hAnsi="Cambria Math" w:cs="Times New Roman"/>
                <w:i/>
                <w:sz w:val="24"/>
                <w:szCs w:val="24"/>
                <w:lang w:val="en-US"/>
              </w:rPr>
            </m:ctrlPr>
          </m:sSupPr>
          <m:e>
            <m:r>
              <m:rPr>
                <m:sty m:val="p"/>
              </m:rPr>
              <w:rPr>
                <w:rFonts w:ascii="Cambria Math" w:hAnsi="Cambria Math" w:cs="Times New Roman"/>
                <w:sz w:val="24"/>
                <w:szCs w:val="24"/>
                <w:lang w:val="en-US"/>
              </w:rPr>
              <m:t>Σ</m:t>
            </m:r>
          </m:e>
          <m:sup>
            <m:r>
              <w:rPr>
                <w:rFonts w:ascii="Cambria Math" w:hAnsi="Cambria Math" w:cs="Times New Roman"/>
                <w:sz w:val="24"/>
                <w:szCs w:val="24"/>
              </w:rPr>
              <m:t>-1</m:t>
            </m:r>
          </m:sup>
        </m:sSup>
        <m:d>
          <m:dPr>
            <m:ctrlPr>
              <w:rPr>
                <w:rFonts w:ascii="Cambria Math" w:hAnsi="Cambria Math" w:cs="Times New Roman"/>
                <w:i/>
                <w:sz w:val="24"/>
                <w:szCs w:val="24"/>
                <w:lang w:val="en-US"/>
              </w:rPr>
            </m:ctrlPr>
          </m:dPr>
          <m:e>
            <m:r>
              <w:rPr>
                <w:rFonts w:ascii="Cambria Math" w:hAnsi="Cambria Math" w:cs="Times New Roman"/>
                <w:sz w:val="24"/>
                <w:szCs w:val="24"/>
                <w:lang w:val="en-US"/>
              </w:rPr>
              <m:t>y</m:t>
            </m:r>
            <m:r>
              <w:rPr>
                <w:rFonts w:ascii="Cambria Math" w:hAnsi="Cambria Math" w:cs="Times New Roman"/>
                <w:sz w:val="24"/>
                <w:szCs w:val="24"/>
              </w:rPr>
              <m:t>-</m:t>
            </m:r>
            <m:r>
              <w:rPr>
                <w:rFonts w:ascii="Cambria Math" w:hAnsi="Cambria Math" w:cs="Times New Roman"/>
                <w:sz w:val="24"/>
                <w:szCs w:val="24"/>
                <w:lang w:val="en-US"/>
              </w:rPr>
              <m:t>d</m:t>
            </m:r>
          </m:e>
        </m:d>
        <m:r>
          <w:rPr>
            <w:rFonts w:ascii="Cambria Math" w:hAnsi="Cambria Math" w:cs="Times New Roman"/>
            <w:sz w:val="24"/>
            <w:szCs w:val="24"/>
          </w:rPr>
          <m:t>=</m:t>
        </m:r>
        <m:f>
          <m:fPr>
            <m:ctrlPr>
              <w:rPr>
                <w:rFonts w:ascii="Cambria Math" w:hAnsi="Cambria Math" w:cs="Times New Roman"/>
                <w:i/>
                <w:sz w:val="24"/>
                <w:szCs w:val="24"/>
                <w:lang w:val="en-US"/>
              </w:rPr>
            </m:ctrlPr>
          </m:fPr>
          <m:num>
            <m:r>
              <w:rPr>
                <w:rFonts w:ascii="Cambria Math" w:hAnsi="Cambria Math" w:cs="Times New Roman"/>
                <w:sz w:val="24"/>
                <w:szCs w:val="24"/>
              </w:rPr>
              <m:t>2</m:t>
            </m:r>
          </m:num>
          <m:den>
            <m:r>
              <w:rPr>
                <w:rFonts w:ascii="Cambria Math" w:hAnsi="Cambria Math" w:cs="Times New Roman"/>
                <w:sz w:val="24"/>
                <w:szCs w:val="24"/>
              </w:rPr>
              <m:t>3</m:t>
            </m:r>
          </m:den>
        </m:f>
        <m:d>
          <m:dPr>
            <m:ctrlPr>
              <w:rPr>
                <w:rFonts w:ascii="Cambria Math" w:hAnsi="Cambria Math" w:cs="Times New Roman"/>
                <w:i/>
                <w:sz w:val="24"/>
                <w:szCs w:val="24"/>
                <w:lang w:val="en-US"/>
              </w:rPr>
            </m:ctrlPr>
          </m:dPr>
          <m:e>
            <m:r>
              <w:rPr>
                <w:rFonts w:ascii="Cambria Math" w:hAnsi="Cambria Math" w:cs="Times New Roman"/>
                <w:sz w:val="24"/>
                <w:szCs w:val="24"/>
              </w:rPr>
              <m:t>1-</m:t>
            </m:r>
            <m:r>
              <w:rPr>
                <w:rFonts w:ascii="Cambria Math" w:hAnsi="Cambria Math" w:cs="Times New Roman"/>
                <w:sz w:val="24"/>
                <w:szCs w:val="24"/>
                <w:lang w:val="en-US"/>
              </w:rPr>
              <m:t>λ</m:t>
            </m:r>
          </m:e>
        </m:d>
        <m:r>
          <w:rPr>
            <w:rFonts w:ascii="Cambria Math" w:hAnsi="Cambria Math" w:cs="Times New Roman"/>
            <w:sz w:val="24"/>
            <w:szCs w:val="24"/>
            <w:lang w:val="en-US"/>
          </w:rPr>
          <m:t>Q</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R</m:t>
            </m:r>
          </m:e>
          <m:sup>
            <m:r>
              <w:rPr>
                <w:rFonts w:ascii="Cambria Math" w:hAnsi="Cambria Math" w:cs="Times New Roman"/>
                <w:sz w:val="24"/>
                <w:szCs w:val="24"/>
              </w:rPr>
              <m:t>-1</m:t>
            </m:r>
          </m:sup>
        </m:sSup>
        <m:sSup>
          <m:sSupPr>
            <m:ctrlPr>
              <w:rPr>
                <w:rFonts w:ascii="Cambria Math" w:hAnsi="Cambria Math" w:cs="Times New Roman"/>
                <w:i/>
                <w:sz w:val="24"/>
                <w:szCs w:val="24"/>
                <w:lang w:val="en-US"/>
              </w:rPr>
            </m:ctrlPr>
          </m:sSupPr>
          <m:e>
            <m:r>
              <w:rPr>
                <w:rFonts w:ascii="Cambria Math" w:hAnsi="Cambria Math" w:cs="Times New Roman"/>
                <w:sz w:val="24"/>
                <w:szCs w:val="24"/>
                <w:lang w:val="en-US"/>
              </w:rPr>
              <m:t>Q</m:t>
            </m:r>
          </m:e>
          <m:sup>
            <m:r>
              <w:rPr>
                <w:rFonts w:ascii="Cambria Math" w:hAnsi="Cambria Math" w:cs="Times New Roman"/>
                <w:sz w:val="24"/>
                <w:szCs w:val="24"/>
                <w:lang w:val="en-US"/>
              </w:rPr>
              <m:t>T</m:t>
            </m:r>
          </m:sup>
        </m:sSup>
        <m:r>
          <w:rPr>
            <w:rFonts w:ascii="Cambria Math" w:hAnsi="Cambria Math" w:cs="Times New Roman"/>
            <w:sz w:val="24"/>
            <w:szCs w:val="24"/>
            <w:lang w:val="en-US"/>
          </w:rPr>
          <m:t>d</m:t>
        </m:r>
        <m:r>
          <w:rPr>
            <w:rFonts w:ascii="Cambria Math" w:hAnsi="Cambria Math" w:cs="Times New Roman"/>
            <w:sz w:val="24"/>
            <w:szCs w:val="24"/>
          </w:rPr>
          <m:t xml:space="preserve">= </m:t>
        </m:r>
        <m:f>
          <m:fPr>
            <m:ctrlPr>
              <w:rPr>
                <w:rFonts w:ascii="Cambria Math" w:hAnsi="Cambria Math" w:cs="Times New Roman"/>
                <w:i/>
                <w:sz w:val="24"/>
                <w:szCs w:val="24"/>
                <w:lang w:val="en-US"/>
              </w:rPr>
            </m:ctrlPr>
          </m:fPr>
          <m:num>
            <m:r>
              <w:rPr>
                <w:rFonts w:ascii="Cambria Math" w:hAnsi="Cambria Math" w:cs="Times New Roman"/>
                <w:sz w:val="24"/>
                <w:szCs w:val="24"/>
              </w:rPr>
              <m:t>2</m:t>
            </m:r>
          </m:num>
          <m:den>
            <m:r>
              <w:rPr>
                <w:rFonts w:ascii="Cambria Math" w:hAnsi="Cambria Math" w:cs="Times New Roman"/>
                <w:sz w:val="24"/>
                <w:szCs w:val="24"/>
              </w:rPr>
              <m:t>3</m:t>
            </m:r>
          </m:den>
        </m:f>
        <m:d>
          <m:dPr>
            <m:ctrlPr>
              <w:rPr>
                <w:rFonts w:ascii="Cambria Math" w:hAnsi="Cambria Math" w:cs="Times New Roman"/>
                <w:i/>
                <w:sz w:val="24"/>
                <w:szCs w:val="24"/>
                <w:lang w:val="en-US"/>
              </w:rPr>
            </m:ctrlPr>
          </m:dPr>
          <m:e>
            <m:r>
              <w:rPr>
                <w:rFonts w:ascii="Cambria Math" w:hAnsi="Cambria Math" w:cs="Times New Roman"/>
                <w:sz w:val="24"/>
                <w:szCs w:val="24"/>
              </w:rPr>
              <m:t>1-</m:t>
            </m:r>
            <m:r>
              <w:rPr>
                <w:rFonts w:ascii="Cambria Math" w:hAnsi="Cambria Math" w:cs="Times New Roman"/>
                <w:sz w:val="24"/>
                <w:szCs w:val="24"/>
                <w:lang w:val="en-US"/>
              </w:rPr>
              <m:t>λ</m:t>
            </m:r>
          </m:e>
        </m:d>
        <m:r>
          <w:rPr>
            <w:rFonts w:ascii="Cambria Math" w:hAnsi="Cambria Math" w:cs="Times New Roman"/>
            <w:sz w:val="24"/>
            <w:szCs w:val="24"/>
            <w:lang w:val="en-US"/>
          </w:rPr>
          <m:t>Qb</m:t>
        </m:r>
      </m:oMath>
      <w:r w:rsidR="00FA51FE">
        <w:rPr>
          <w:rFonts w:ascii="Times New Roman" w:hAnsi="Times New Roman" w:cs="Times New Roman"/>
          <w:i/>
          <w:sz w:val="24"/>
          <w:szCs w:val="24"/>
        </w:rPr>
        <w:tab/>
      </w:r>
      <w:r w:rsidR="00FA51FE" w:rsidRPr="00FA51FE">
        <w:rPr>
          <w:rFonts w:ascii="Times New Roman" w:hAnsi="Times New Roman" w:cs="Times New Roman"/>
          <w:sz w:val="24"/>
          <w:szCs w:val="24"/>
        </w:rPr>
        <w:t>(28)</w:t>
      </w:r>
    </w:p>
    <w:p w:rsidR="00FA51FE" w:rsidRPr="00FA51FE" w:rsidRDefault="00FA51FE" w:rsidP="00AE17C4">
      <w:pPr>
        <w:ind w:firstLine="709"/>
        <w:contextualSpacing/>
        <w:jc w:val="both"/>
        <w:rPr>
          <w:rFonts w:ascii="Times New Roman" w:hAnsi="Times New Roman" w:cs="Times New Roman"/>
          <w:i/>
          <w:sz w:val="24"/>
          <w:szCs w:val="24"/>
        </w:rPr>
      </w:pPr>
    </w:p>
    <w:p w:rsidR="008C0200" w:rsidRDefault="000C1090" w:rsidP="00AE17C4">
      <w:pPr>
        <w:ind w:firstLine="709"/>
        <w:contextualSpacing/>
        <w:jc w:val="both"/>
        <w:rPr>
          <w:rFonts w:ascii="Times New Roman" w:hAnsi="Times New Roman" w:cs="Times New Roman"/>
          <w:sz w:val="24"/>
          <w:szCs w:val="24"/>
        </w:rPr>
      </w:pPr>
      <w:r>
        <w:rPr>
          <w:rFonts w:ascii="Times New Roman" w:hAnsi="Times New Roman" w:cs="Times New Roman"/>
          <w:sz w:val="24"/>
          <w:szCs w:val="24"/>
        </w:rPr>
        <w:t>Затем умножим это слева на</w:t>
      </w:r>
    </w:p>
    <w:p w:rsidR="008C0200" w:rsidRDefault="008C0200" w:rsidP="00AE17C4">
      <w:pPr>
        <w:ind w:firstLine="709"/>
        <w:contextualSpacing/>
        <w:jc w:val="both"/>
        <w:rPr>
          <w:rFonts w:ascii="Times New Roman" w:hAnsi="Times New Roman" w:cs="Times New Roman"/>
          <w:sz w:val="24"/>
          <w:szCs w:val="24"/>
        </w:rPr>
      </w:pPr>
    </w:p>
    <w:p w:rsidR="008C0200" w:rsidRDefault="00D96D70" w:rsidP="008C0200">
      <w:pPr>
        <w:ind w:firstLine="709"/>
        <w:contextualSpacing/>
        <w:jc w:val="right"/>
        <w:rPr>
          <w:rFonts w:ascii="Times New Roman" w:hAnsi="Times New Roman" w:cs="Times New Roman"/>
          <w:sz w:val="24"/>
          <w:szCs w:val="24"/>
        </w:rPr>
      </w:pPr>
      <m:oMath>
        <m:sSup>
          <m:sSupPr>
            <m:ctrlPr>
              <w:rPr>
                <w:rFonts w:ascii="Cambria Math" w:hAnsi="Cambria Math" w:cs="Times New Roman"/>
                <w:i/>
                <w:sz w:val="24"/>
                <w:szCs w:val="24"/>
              </w:rPr>
            </m:ctrlPr>
          </m:sSupPr>
          <m:e>
            <m:r>
              <w:rPr>
                <w:rFonts w:ascii="Cambria Math" w:hAnsi="Cambria Math" w:cs="Times New Roman"/>
                <w:sz w:val="24"/>
                <w:szCs w:val="24"/>
              </w:rPr>
              <m:t>λ</m:t>
            </m:r>
          </m:e>
          <m:sup>
            <m:r>
              <w:rPr>
                <w:rFonts w:ascii="Cambria Math" w:hAnsi="Cambria Math" w:cs="Times New Roman"/>
                <w:sz w:val="24"/>
                <w:szCs w:val="24"/>
              </w:rPr>
              <m:t>-1</m:t>
            </m:r>
          </m:sup>
        </m:sSup>
        <m:sSup>
          <m:sSupPr>
            <m:ctrlPr>
              <w:rPr>
                <w:rFonts w:ascii="Cambria Math" w:hAnsi="Cambria Math" w:cs="Times New Roman"/>
                <w:i/>
                <w:sz w:val="24"/>
                <w:szCs w:val="24"/>
              </w:rPr>
            </m:ctrlPr>
          </m:sSupPr>
          <m:e>
            <m:r>
              <w:rPr>
                <w:rFonts w:ascii="Cambria Math" w:hAnsi="Cambria Math" w:cs="Times New Roman"/>
                <w:sz w:val="24"/>
                <w:szCs w:val="24"/>
              </w:rPr>
              <m:t>Q</m:t>
            </m:r>
          </m:e>
          <m:sup>
            <m:r>
              <w:rPr>
                <w:rFonts w:ascii="Cambria Math" w:hAnsi="Cambria Math" w:cs="Times New Roman"/>
                <w:sz w:val="24"/>
                <w:szCs w:val="24"/>
              </w:rPr>
              <m:t>T</m:t>
            </m:r>
          </m:sup>
        </m:sSup>
        <m:r>
          <m:rPr>
            <m:sty m:val="p"/>
          </m:rPr>
          <w:rPr>
            <w:rFonts w:ascii="Cambria Math" w:hAnsi="Cambria Math" w:cs="Times New Roman"/>
            <w:sz w:val="24"/>
            <w:szCs w:val="24"/>
          </w:rPr>
          <m:t>Σ</m:t>
        </m:r>
      </m:oMath>
      <w:r w:rsidR="000C1090" w:rsidRPr="007F6D81">
        <w:rPr>
          <w:rFonts w:ascii="Times New Roman" w:hAnsi="Times New Roman" w:cs="Times New Roman"/>
          <w:sz w:val="24"/>
          <w:szCs w:val="24"/>
        </w:rPr>
        <w:t>,</w:t>
      </w:r>
      <w:r w:rsidR="008C0200">
        <w:rPr>
          <w:rFonts w:ascii="Times New Roman" w:hAnsi="Times New Roman" w:cs="Times New Roman"/>
          <w:sz w:val="24"/>
          <w:szCs w:val="24"/>
        </w:rPr>
        <w:t xml:space="preserve"> </w:t>
      </w:r>
      <w:r w:rsidR="008C0200">
        <w:rPr>
          <w:rFonts w:ascii="Times New Roman" w:hAnsi="Times New Roman" w:cs="Times New Roman"/>
          <w:sz w:val="24"/>
          <w:szCs w:val="24"/>
        </w:rPr>
        <w:tab/>
      </w:r>
      <w:r w:rsidR="008C0200">
        <w:rPr>
          <w:rFonts w:ascii="Times New Roman" w:hAnsi="Times New Roman" w:cs="Times New Roman"/>
          <w:sz w:val="24"/>
          <w:szCs w:val="24"/>
        </w:rPr>
        <w:tab/>
      </w:r>
      <w:r w:rsidR="008C0200">
        <w:rPr>
          <w:rFonts w:ascii="Times New Roman" w:hAnsi="Times New Roman" w:cs="Times New Roman"/>
          <w:sz w:val="24"/>
          <w:szCs w:val="24"/>
        </w:rPr>
        <w:tab/>
      </w:r>
      <w:r w:rsidR="008C0200">
        <w:rPr>
          <w:rFonts w:ascii="Times New Roman" w:hAnsi="Times New Roman" w:cs="Times New Roman"/>
          <w:sz w:val="24"/>
          <w:szCs w:val="24"/>
        </w:rPr>
        <w:tab/>
      </w:r>
      <w:r w:rsidR="008C0200">
        <w:rPr>
          <w:rFonts w:ascii="Times New Roman" w:hAnsi="Times New Roman" w:cs="Times New Roman"/>
          <w:sz w:val="24"/>
          <w:szCs w:val="24"/>
        </w:rPr>
        <w:tab/>
      </w:r>
      <w:r w:rsidR="008C0200">
        <w:rPr>
          <w:rFonts w:ascii="Times New Roman" w:hAnsi="Times New Roman" w:cs="Times New Roman"/>
          <w:sz w:val="24"/>
          <w:szCs w:val="24"/>
        </w:rPr>
        <w:tab/>
      </w:r>
      <w:r w:rsidR="008C0200">
        <w:rPr>
          <w:rFonts w:ascii="Times New Roman" w:hAnsi="Times New Roman" w:cs="Times New Roman"/>
          <w:sz w:val="24"/>
          <w:szCs w:val="24"/>
        </w:rPr>
        <w:tab/>
        <w:t>(29)</w:t>
      </w:r>
    </w:p>
    <w:p w:rsidR="008C0200" w:rsidRDefault="008C0200" w:rsidP="00AE17C4">
      <w:pPr>
        <w:ind w:firstLine="709"/>
        <w:contextualSpacing/>
        <w:jc w:val="both"/>
        <w:rPr>
          <w:rFonts w:ascii="Times New Roman" w:hAnsi="Times New Roman" w:cs="Times New Roman"/>
          <w:sz w:val="24"/>
          <w:szCs w:val="24"/>
        </w:rPr>
      </w:pPr>
    </w:p>
    <w:p w:rsidR="008C0200" w:rsidRDefault="000C1090" w:rsidP="00AE17C4">
      <w:pPr>
        <w:ind w:firstLine="709"/>
        <w:contextualSpacing/>
        <w:jc w:val="both"/>
        <w:rPr>
          <w:rFonts w:ascii="Times New Roman" w:hAnsi="Times New Roman" w:cs="Times New Roman"/>
          <w:sz w:val="24"/>
          <w:szCs w:val="24"/>
        </w:rPr>
      </w:pPr>
      <w:r>
        <w:rPr>
          <w:rFonts w:ascii="Times New Roman" w:hAnsi="Times New Roman" w:cs="Times New Roman"/>
          <w:sz w:val="24"/>
          <w:szCs w:val="24"/>
        </w:rPr>
        <w:t>вновь преобразуем при помощи</w:t>
      </w:r>
    </w:p>
    <w:p w:rsidR="008C0200" w:rsidRDefault="008C0200" w:rsidP="00AE17C4">
      <w:pPr>
        <w:ind w:firstLine="709"/>
        <w:contextualSpacing/>
        <w:jc w:val="both"/>
        <w:rPr>
          <w:rFonts w:ascii="Times New Roman" w:hAnsi="Times New Roman" w:cs="Times New Roman"/>
          <w:sz w:val="24"/>
          <w:szCs w:val="24"/>
        </w:rPr>
      </w:pPr>
    </w:p>
    <w:p w:rsidR="008C0200" w:rsidRDefault="000C1090" w:rsidP="008C0200">
      <w:pPr>
        <w:ind w:firstLine="709"/>
        <w:contextualSpacing/>
        <w:jc w:val="right"/>
        <w:rPr>
          <w:rFonts w:ascii="Times New Roman" w:hAnsi="Times New Roman" w:cs="Times New Roman"/>
          <w:sz w:val="24"/>
          <w:szCs w:val="24"/>
        </w:rPr>
      </w:pPr>
      <m:oMath>
        <m:r>
          <w:rPr>
            <w:rFonts w:ascii="Cambria Math" w:hAnsi="Cambria Math" w:cs="Times New Roman"/>
            <w:sz w:val="24"/>
            <w:szCs w:val="24"/>
          </w:rPr>
          <m:t>Rb=</m:t>
        </m:r>
        <m:sSup>
          <m:sSupPr>
            <m:ctrlPr>
              <w:rPr>
                <w:rFonts w:ascii="Cambria Math" w:hAnsi="Cambria Math" w:cs="Times New Roman"/>
                <w:i/>
                <w:sz w:val="24"/>
                <w:szCs w:val="24"/>
              </w:rPr>
            </m:ctrlPr>
          </m:sSupPr>
          <m:e>
            <m:r>
              <w:rPr>
                <w:rFonts w:ascii="Cambria Math" w:hAnsi="Cambria Math" w:cs="Times New Roman"/>
                <w:sz w:val="24"/>
                <w:szCs w:val="24"/>
              </w:rPr>
              <m:t>Q</m:t>
            </m:r>
          </m:e>
          <m:sup>
            <m:r>
              <w:rPr>
                <w:rFonts w:ascii="Cambria Math" w:hAnsi="Cambria Math" w:cs="Times New Roman"/>
                <w:sz w:val="24"/>
                <w:szCs w:val="24"/>
              </w:rPr>
              <m:t>T</m:t>
            </m:r>
          </m:sup>
        </m:sSup>
        <m:r>
          <w:rPr>
            <w:rFonts w:ascii="Cambria Math" w:hAnsi="Cambria Math" w:cs="Times New Roman"/>
            <w:sz w:val="24"/>
            <w:szCs w:val="24"/>
          </w:rPr>
          <m:t>d</m:t>
        </m:r>
      </m:oMath>
      <w:r w:rsidR="008C0200">
        <w:rPr>
          <w:rFonts w:ascii="Times New Roman" w:hAnsi="Times New Roman" w:cs="Times New Roman"/>
          <w:sz w:val="24"/>
          <w:szCs w:val="24"/>
        </w:rPr>
        <w:t xml:space="preserve"> </w:t>
      </w:r>
      <w:r w:rsidR="008C0200">
        <w:rPr>
          <w:rFonts w:ascii="Times New Roman" w:hAnsi="Times New Roman" w:cs="Times New Roman"/>
          <w:sz w:val="24"/>
          <w:szCs w:val="24"/>
        </w:rPr>
        <w:tab/>
      </w:r>
      <w:r w:rsidR="008C0200">
        <w:rPr>
          <w:rFonts w:ascii="Times New Roman" w:hAnsi="Times New Roman" w:cs="Times New Roman"/>
          <w:sz w:val="24"/>
          <w:szCs w:val="24"/>
        </w:rPr>
        <w:tab/>
      </w:r>
      <w:r w:rsidR="008C0200">
        <w:rPr>
          <w:rFonts w:ascii="Times New Roman" w:hAnsi="Times New Roman" w:cs="Times New Roman"/>
          <w:sz w:val="24"/>
          <w:szCs w:val="24"/>
        </w:rPr>
        <w:tab/>
      </w:r>
      <w:r w:rsidR="008C0200">
        <w:rPr>
          <w:rFonts w:ascii="Times New Roman" w:hAnsi="Times New Roman" w:cs="Times New Roman"/>
          <w:sz w:val="24"/>
          <w:szCs w:val="24"/>
        </w:rPr>
        <w:tab/>
      </w:r>
      <w:r w:rsidR="008C0200">
        <w:rPr>
          <w:rFonts w:ascii="Times New Roman" w:hAnsi="Times New Roman" w:cs="Times New Roman"/>
          <w:sz w:val="24"/>
          <w:szCs w:val="24"/>
        </w:rPr>
        <w:tab/>
      </w:r>
      <w:r w:rsidR="008C0200">
        <w:rPr>
          <w:rFonts w:ascii="Times New Roman" w:hAnsi="Times New Roman" w:cs="Times New Roman"/>
          <w:sz w:val="24"/>
          <w:szCs w:val="24"/>
        </w:rPr>
        <w:tab/>
      </w:r>
      <w:r w:rsidR="008C0200">
        <w:rPr>
          <w:rFonts w:ascii="Times New Roman" w:hAnsi="Times New Roman" w:cs="Times New Roman"/>
          <w:sz w:val="24"/>
          <w:szCs w:val="24"/>
        </w:rPr>
        <w:tab/>
        <w:t>(30)</w:t>
      </w:r>
    </w:p>
    <w:p w:rsidR="008C0200" w:rsidRDefault="008C0200" w:rsidP="00AE17C4">
      <w:pPr>
        <w:ind w:firstLine="709"/>
        <w:contextualSpacing/>
        <w:jc w:val="both"/>
        <w:rPr>
          <w:rFonts w:ascii="Times New Roman" w:hAnsi="Times New Roman" w:cs="Times New Roman"/>
          <w:sz w:val="24"/>
          <w:szCs w:val="24"/>
        </w:rPr>
      </w:pPr>
    </w:p>
    <w:p w:rsidR="000C1090" w:rsidRDefault="000C1090" w:rsidP="00AE17C4">
      <w:pPr>
        <w:ind w:firstLine="709"/>
        <w:contextualSpacing/>
        <w:jc w:val="both"/>
        <w:rPr>
          <w:rFonts w:ascii="Times New Roman" w:hAnsi="Times New Roman" w:cs="Times New Roman"/>
          <w:sz w:val="24"/>
          <w:szCs w:val="24"/>
        </w:rPr>
      </w:pPr>
      <w:r>
        <w:rPr>
          <w:rFonts w:ascii="Times New Roman" w:hAnsi="Times New Roman" w:cs="Times New Roman"/>
          <w:sz w:val="24"/>
          <w:szCs w:val="24"/>
        </w:rPr>
        <w:t>и сгруппируем:</w:t>
      </w:r>
    </w:p>
    <w:p w:rsidR="008C4784" w:rsidRDefault="008C4784" w:rsidP="00AE17C4">
      <w:pPr>
        <w:ind w:firstLine="709"/>
        <w:contextualSpacing/>
        <w:jc w:val="both"/>
        <w:rPr>
          <w:rFonts w:ascii="Times New Roman" w:hAnsi="Times New Roman" w:cs="Times New Roman"/>
          <w:sz w:val="24"/>
          <w:szCs w:val="24"/>
        </w:rPr>
      </w:pPr>
    </w:p>
    <w:p w:rsidR="007E7ACC" w:rsidRPr="008C4784" w:rsidRDefault="00D96D70" w:rsidP="008C4784">
      <w:pPr>
        <w:ind w:firstLine="709"/>
        <w:contextualSpacing/>
        <w:jc w:val="right"/>
        <w:rPr>
          <w:rFonts w:ascii="Times New Roman" w:hAnsi="Times New Roman" w:cs="Times New Roman"/>
          <w:sz w:val="24"/>
          <w:szCs w:val="24"/>
        </w:rPr>
      </w:pPr>
      <m:oMath>
        <m:d>
          <m:dPr>
            <m:ctrlPr>
              <w:rPr>
                <w:rFonts w:ascii="Cambria Math" w:hAnsi="Cambria Math" w:cs="Times New Roman"/>
                <w:i/>
                <w:sz w:val="24"/>
                <w:szCs w:val="24"/>
              </w:rPr>
            </m:ctrlPr>
          </m:dPr>
          <m:e>
            <m:r>
              <w:rPr>
                <w:rFonts w:ascii="Cambria Math" w:hAnsi="Cambria Math" w:cs="Times New Roman"/>
                <w:sz w:val="24"/>
                <w:szCs w:val="24"/>
              </w:rPr>
              <m:t>μ</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Q</m:t>
                </m:r>
              </m:e>
              <m:sup>
                <m:r>
                  <w:rPr>
                    <w:rFonts w:ascii="Cambria Math" w:hAnsi="Cambria Math" w:cs="Times New Roman"/>
                    <w:sz w:val="24"/>
                    <w:szCs w:val="24"/>
                    <w:lang w:val="en-US"/>
                  </w:rPr>
                  <m:t>T</m:t>
                </m:r>
              </m:sup>
            </m:sSup>
            <m:r>
              <m:rPr>
                <m:sty m:val="p"/>
              </m:rPr>
              <w:rPr>
                <w:rFonts w:ascii="Cambria Math" w:hAnsi="Cambria Math" w:cs="Times New Roman"/>
                <w:sz w:val="24"/>
                <w:szCs w:val="24"/>
                <w:lang w:val="en-US"/>
              </w:rPr>
              <m:t>Σ</m:t>
            </m:r>
            <m:r>
              <w:rPr>
                <w:rFonts w:ascii="Cambria Math" w:hAnsi="Cambria Math" w:cs="Times New Roman"/>
                <w:sz w:val="24"/>
                <w:szCs w:val="24"/>
                <w:lang w:val="en-US"/>
              </w:rPr>
              <m:t>Q</m:t>
            </m:r>
            <m:r>
              <w:rPr>
                <w:rFonts w:ascii="Cambria Math" w:hAnsi="Cambria Math" w:cs="Times New Roman"/>
                <w:sz w:val="24"/>
                <w:szCs w:val="24"/>
              </w:rPr>
              <m:t>+</m:t>
            </m:r>
            <m:r>
              <w:rPr>
                <w:rFonts w:ascii="Cambria Math" w:hAnsi="Cambria Math" w:cs="Times New Roman"/>
                <w:sz w:val="24"/>
                <w:szCs w:val="24"/>
                <w:lang w:val="en-US"/>
              </w:rPr>
              <m:t>R</m:t>
            </m:r>
          </m:e>
        </m:d>
        <m:r>
          <w:rPr>
            <w:rFonts w:ascii="Cambria Math" w:hAnsi="Cambria Math" w:cs="Times New Roman"/>
            <w:sz w:val="24"/>
            <w:szCs w:val="24"/>
          </w:rPr>
          <m:t>b=</m:t>
        </m:r>
        <m:sSup>
          <m:sSupPr>
            <m:ctrlPr>
              <w:rPr>
                <w:rFonts w:ascii="Cambria Math" w:hAnsi="Cambria Math" w:cs="Times New Roman"/>
                <w:i/>
                <w:sz w:val="24"/>
                <w:szCs w:val="24"/>
              </w:rPr>
            </m:ctrlPr>
          </m:sSupPr>
          <m:e>
            <m:r>
              <w:rPr>
                <w:rFonts w:ascii="Cambria Math" w:hAnsi="Cambria Math" w:cs="Times New Roman"/>
                <w:sz w:val="24"/>
                <w:szCs w:val="24"/>
              </w:rPr>
              <m:t>Q</m:t>
            </m:r>
          </m:e>
          <m:sup>
            <m:r>
              <w:rPr>
                <w:rFonts w:ascii="Cambria Math" w:hAnsi="Cambria Math" w:cs="Times New Roman"/>
                <w:sz w:val="24"/>
                <w:szCs w:val="24"/>
              </w:rPr>
              <m:t>T</m:t>
            </m:r>
          </m:sup>
        </m:sSup>
        <m:r>
          <w:rPr>
            <w:rFonts w:ascii="Cambria Math" w:hAnsi="Cambria Math" w:cs="Times New Roman"/>
            <w:sz w:val="24"/>
            <w:szCs w:val="24"/>
          </w:rPr>
          <m:t>y</m:t>
        </m:r>
      </m:oMath>
      <w:r w:rsidR="007E7ACC" w:rsidRPr="007E7ACC">
        <w:rPr>
          <w:rFonts w:ascii="Times New Roman" w:hAnsi="Times New Roman" w:cs="Times New Roman"/>
          <w:sz w:val="24"/>
          <w:szCs w:val="24"/>
        </w:rPr>
        <w:t xml:space="preserve"> </w:t>
      </w:r>
      <w:r w:rsidR="007E7ACC">
        <w:rPr>
          <w:rFonts w:ascii="Times New Roman" w:hAnsi="Times New Roman" w:cs="Times New Roman"/>
          <w:sz w:val="24"/>
          <w:szCs w:val="24"/>
        </w:rPr>
        <w:tab/>
      </w:r>
      <w:r w:rsidR="007E7ACC">
        <w:rPr>
          <w:rFonts w:ascii="Times New Roman" w:hAnsi="Times New Roman" w:cs="Times New Roman"/>
          <w:sz w:val="24"/>
          <w:szCs w:val="24"/>
        </w:rPr>
        <w:tab/>
      </w:r>
      <w:r w:rsidR="007E7ACC">
        <w:rPr>
          <w:rFonts w:ascii="Times New Roman" w:hAnsi="Times New Roman" w:cs="Times New Roman"/>
          <w:sz w:val="24"/>
          <w:szCs w:val="24"/>
        </w:rPr>
        <w:tab/>
      </w:r>
      <w:r w:rsidR="007E7ACC">
        <w:rPr>
          <w:rFonts w:ascii="Times New Roman" w:hAnsi="Times New Roman" w:cs="Times New Roman"/>
          <w:sz w:val="24"/>
          <w:szCs w:val="24"/>
        </w:rPr>
        <w:tab/>
      </w:r>
      <w:r w:rsidR="007E7ACC">
        <w:rPr>
          <w:rFonts w:ascii="Times New Roman" w:hAnsi="Times New Roman" w:cs="Times New Roman"/>
          <w:sz w:val="24"/>
          <w:szCs w:val="24"/>
        </w:rPr>
        <w:tab/>
      </w:r>
      <w:r w:rsidR="007E7ACC" w:rsidRPr="007E7ACC">
        <w:rPr>
          <w:rFonts w:ascii="Times New Roman" w:hAnsi="Times New Roman" w:cs="Times New Roman"/>
          <w:sz w:val="24"/>
          <w:szCs w:val="24"/>
        </w:rPr>
        <w:t>(31)</w:t>
      </w:r>
    </w:p>
    <w:p w:rsidR="008C4784" w:rsidRDefault="000C1090" w:rsidP="00AE17C4">
      <w:pPr>
        <w:ind w:firstLine="709"/>
        <w:contextualSpacing/>
        <w:jc w:val="both"/>
        <w:rPr>
          <w:rFonts w:ascii="Times New Roman" w:hAnsi="Times New Roman" w:cs="Times New Roman"/>
          <w:sz w:val="24"/>
          <w:szCs w:val="24"/>
        </w:rPr>
      </w:pPr>
      <w:r>
        <w:rPr>
          <w:rFonts w:ascii="Times New Roman" w:hAnsi="Times New Roman" w:cs="Times New Roman"/>
          <w:sz w:val="24"/>
          <w:szCs w:val="24"/>
        </w:rPr>
        <w:t xml:space="preserve">Где </w:t>
      </w:r>
      <m:oMath>
        <m:r>
          <w:rPr>
            <w:rFonts w:ascii="Cambria Math" w:hAnsi="Cambria Math" w:cs="Times New Roman"/>
            <w:sz w:val="24"/>
            <w:szCs w:val="24"/>
          </w:rPr>
          <m:t>μ=2(1-</m:t>
        </m:r>
        <m:r>
          <w:rPr>
            <w:rFonts w:ascii="Cambria Math" w:hAnsi="Cambria Math" w:cs="Times New Roman"/>
            <w:sz w:val="24"/>
            <w:szCs w:val="24"/>
            <w:lang w:val="en-US"/>
          </w:rPr>
          <m:t>λ</m:t>
        </m:r>
        <m:r>
          <w:rPr>
            <w:rFonts w:ascii="Cambria Math" w:hAnsi="Cambria Math" w:cs="Times New Roman"/>
            <w:sz w:val="24"/>
            <w:szCs w:val="24"/>
          </w:rPr>
          <m:t>)/3</m:t>
        </m:r>
        <m:r>
          <w:rPr>
            <w:rFonts w:ascii="Cambria Math" w:hAnsi="Cambria Math" w:cs="Times New Roman"/>
            <w:sz w:val="24"/>
            <w:szCs w:val="24"/>
            <w:lang w:val="en-US"/>
          </w:rPr>
          <m:t>λ</m:t>
        </m:r>
      </m:oMath>
      <w:r>
        <w:rPr>
          <w:rFonts w:ascii="Times New Roman" w:hAnsi="Times New Roman" w:cs="Times New Roman"/>
          <w:sz w:val="24"/>
          <w:szCs w:val="24"/>
        </w:rPr>
        <w:t xml:space="preserve">. </w:t>
      </w:r>
    </w:p>
    <w:p w:rsidR="008C4784" w:rsidRDefault="008C4784" w:rsidP="00AE17C4">
      <w:pPr>
        <w:ind w:firstLine="709"/>
        <w:contextualSpacing/>
        <w:jc w:val="both"/>
        <w:rPr>
          <w:rFonts w:ascii="Times New Roman" w:hAnsi="Times New Roman" w:cs="Times New Roman"/>
          <w:sz w:val="24"/>
          <w:szCs w:val="24"/>
        </w:rPr>
      </w:pPr>
    </w:p>
    <w:p w:rsidR="000C1090" w:rsidRDefault="000C1090" w:rsidP="00AE17C4">
      <w:pPr>
        <w:ind w:firstLine="709"/>
        <w:contextualSpacing/>
        <w:jc w:val="both"/>
        <w:rPr>
          <w:rFonts w:ascii="Times New Roman" w:hAnsi="Times New Roman" w:cs="Times New Roman"/>
          <w:sz w:val="24"/>
          <w:szCs w:val="24"/>
        </w:rPr>
      </w:pPr>
      <w:r>
        <w:rPr>
          <w:rFonts w:ascii="Times New Roman" w:hAnsi="Times New Roman" w:cs="Times New Roman"/>
          <w:sz w:val="24"/>
          <w:szCs w:val="24"/>
        </w:rPr>
        <w:t xml:space="preserve">Как только эта система будет решена относительно </w:t>
      </w:r>
      <w:r w:rsidRPr="005061DD">
        <w:rPr>
          <w:rFonts w:ascii="Times New Roman" w:hAnsi="Times New Roman" w:cs="Times New Roman"/>
          <w:i/>
          <w:sz w:val="24"/>
          <w:szCs w:val="24"/>
          <w:lang w:val="en-US"/>
        </w:rPr>
        <w:t>b</w:t>
      </w:r>
      <w:r>
        <w:rPr>
          <w:rFonts w:ascii="Times New Roman" w:hAnsi="Times New Roman" w:cs="Times New Roman"/>
          <w:sz w:val="24"/>
          <w:szCs w:val="24"/>
        </w:rPr>
        <w:t xml:space="preserve">, </w:t>
      </w:r>
      <w:r w:rsidRPr="005061DD">
        <w:rPr>
          <w:rFonts w:ascii="Times New Roman" w:hAnsi="Times New Roman" w:cs="Times New Roman"/>
          <w:i/>
          <w:sz w:val="24"/>
          <w:szCs w:val="24"/>
          <w:lang w:val="en-US"/>
        </w:rPr>
        <w:t>d</w:t>
      </w:r>
      <w:r w:rsidRPr="005061DD">
        <w:rPr>
          <w:rFonts w:ascii="Times New Roman" w:hAnsi="Times New Roman" w:cs="Times New Roman"/>
          <w:sz w:val="24"/>
          <w:szCs w:val="24"/>
        </w:rPr>
        <w:t xml:space="preserve"> </w:t>
      </w:r>
      <w:r>
        <w:rPr>
          <w:rFonts w:ascii="Times New Roman" w:hAnsi="Times New Roman" w:cs="Times New Roman"/>
          <w:sz w:val="24"/>
          <w:szCs w:val="24"/>
        </w:rPr>
        <w:t>может быть получено по формуле:</w:t>
      </w:r>
    </w:p>
    <w:p w:rsidR="001C6029" w:rsidRDefault="001C6029" w:rsidP="00AE17C4">
      <w:pPr>
        <w:ind w:firstLine="709"/>
        <w:contextualSpacing/>
        <w:jc w:val="both"/>
        <w:rPr>
          <w:rFonts w:ascii="Times New Roman" w:hAnsi="Times New Roman" w:cs="Times New Roman"/>
          <w:sz w:val="24"/>
          <w:szCs w:val="24"/>
        </w:rPr>
      </w:pPr>
    </w:p>
    <w:p w:rsidR="000C1090" w:rsidRPr="001C6029" w:rsidRDefault="000C1090" w:rsidP="001C6029">
      <w:pPr>
        <w:ind w:firstLine="709"/>
        <w:contextualSpacing/>
        <w:jc w:val="right"/>
        <w:rPr>
          <w:rFonts w:ascii="Times New Roman" w:hAnsi="Times New Roman" w:cs="Times New Roman"/>
          <w:sz w:val="24"/>
          <w:szCs w:val="24"/>
        </w:rPr>
      </w:pPr>
      <m:oMath>
        <m:r>
          <w:rPr>
            <w:rFonts w:ascii="Cambria Math" w:hAnsi="Cambria Math" w:cs="Times New Roman"/>
            <w:sz w:val="24"/>
            <w:szCs w:val="24"/>
          </w:rPr>
          <m:t>d=y-μ</m:t>
        </m:r>
        <m:r>
          <m:rPr>
            <m:sty m:val="p"/>
          </m:rPr>
          <w:rPr>
            <w:rFonts w:ascii="Cambria Math" w:hAnsi="Cambria Math" w:cs="Times New Roman"/>
            <w:sz w:val="24"/>
            <w:szCs w:val="24"/>
          </w:rPr>
          <m:t>Σ</m:t>
        </m:r>
        <m:r>
          <w:rPr>
            <w:rFonts w:ascii="Cambria Math" w:hAnsi="Cambria Math" w:cs="Times New Roman"/>
            <w:sz w:val="24"/>
            <w:szCs w:val="24"/>
          </w:rPr>
          <m:t>Qb</m:t>
        </m:r>
      </m:oMath>
      <w:r w:rsidR="001C6029">
        <w:rPr>
          <w:rFonts w:ascii="Times New Roman" w:hAnsi="Times New Roman" w:cs="Times New Roman"/>
          <w:i/>
          <w:sz w:val="24"/>
          <w:szCs w:val="24"/>
        </w:rPr>
        <w:t xml:space="preserve"> </w:t>
      </w:r>
      <w:r w:rsidR="001C6029">
        <w:rPr>
          <w:rFonts w:ascii="Times New Roman" w:hAnsi="Times New Roman" w:cs="Times New Roman"/>
          <w:i/>
          <w:sz w:val="24"/>
          <w:szCs w:val="24"/>
        </w:rPr>
        <w:tab/>
      </w:r>
      <w:r w:rsidR="001C6029">
        <w:rPr>
          <w:rFonts w:ascii="Times New Roman" w:hAnsi="Times New Roman" w:cs="Times New Roman"/>
          <w:i/>
          <w:sz w:val="24"/>
          <w:szCs w:val="24"/>
        </w:rPr>
        <w:tab/>
      </w:r>
      <w:r w:rsidR="001C6029">
        <w:rPr>
          <w:rFonts w:ascii="Times New Roman" w:hAnsi="Times New Roman" w:cs="Times New Roman"/>
          <w:i/>
          <w:sz w:val="24"/>
          <w:szCs w:val="24"/>
        </w:rPr>
        <w:tab/>
      </w:r>
      <w:r w:rsidR="001C6029">
        <w:rPr>
          <w:rFonts w:ascii="Times New Roman" w:hAnsi="Times New Roman" w:cs="Times New Roman"/>
          <w:i/>
          <w:sz w:val="24"/>
          <w:szCs w:val="24"/>
        </w:rPr>
        <w:tab/>
      </w:r>
      <w:r w:rsidR="001C6029">
        <w:rPr>
          <w:rFonts w:ascii="Times New Roman" w:hAnsi="Times New Roman" w:cs="Times New Roman"/>
          <w:i/>
          <w:sz w:val="24"/>
          <w:szCs w:val="24"/>
        </w:rPr>
        <w:tab/>
      </w:r>
      <w:r w:rsidR="001C6029">
        <w:rPr>
          <w:rFonts w:ascii="Times New Roman" w:hAnsi="Times New Roman" w:cs="Times New Roman"/>
          <w:sz w:val="24"/>
          <w:szCs w:val="24"/>
        </w:rPr>
        <w:t>(32)</w:t>
      </w:r>
    </w:p>
    <w:p w:rsidR="001C6029" w:rsidRPr="001C6029" w:rsidRDefault="001C6029" w:rsidP="00AE17C4">
      <w:pPr>
        <w:ind w:firstLine="709"/>
        <w:contextualSpacing/>
        <w:jc w:val="both"/>
        <w:rPr>
          <w:rFonts w:ascii="Times New Roman" w:hAnsi="Times New Roman" w:cs="Times New Roman"/>
          <w:i/>
          <w:sz w:val="24"/>
          <w:szCs w:val="24"/>
        </w:rPr>
      </w:pPr>
    </w:p>
    <w:p w:rsidR="000C1090" w:rsidRPr="000E5A4D" w:rsidRDefault="000C1090" w:rsidP="00AE17C4">
      <w:pPr>
        <w:ind w:firstLine="709"/>
        <w:contextualSpacing/>
        <w:jc w:val="both"/>
        <w:rPr>
          <w:rFonts w:ascii="Times New Roman" w:hAnsi="Times New Roman" w:cs="Times New Roman"/>
          <w:sz w:val="24"/>
          <w:szCs w:val="24"/>
        </w:rPr>
      </w:pPr>
      <w:r>
        <w:rPr>
          <w:rFonts w:ascii="Times New Roman" w:hAnsi="Times New Roman" w:cs="Times New Roman"/>
          <w:sz w:val="24"/>
          <w:szCs w:val="24"/>
        </w:rPr>
        <w:t>После этого могут быть получены и оставшиеся коэффициенты</w:t>
      </w:r>
      <w:r w:rsidR="00051631">
        <w:rPr>
          <w:rFonts w:ascii="Times New Roman" w:hAnsi="Times New Roman" w:cs="Times New Roman"/>
          <w:sz w:val="24"/>
          <w:szCs w:val="24"/>
          <w:lang w:val="en-US"/>
        </w:rPr>
        <w:t> </w:t>
      </w:r>
      <w:r w:rsidR="00051631" w:rsidRPr="00051631">
        <w:rPr>
          <w:rFonts w:ascii="Times New Roman" w:hAnsi="Times New Roman" w:cs="Times New Roman"/>
          <w:sz w:val="24"/>
          <w:szCs w:val="24"/>
        </w:rPr>
        <w:t>[3]</w:t>
      </w:r>
      <w:r>
        <w:rPr>
          <w:rFonts w:ascii="Times New Roman" w:hAnsi="Times New Roman" w:cs="Times New Roman"/>
          <w:sz w:val="24"/>
          <w:szCs w:val="24"/>
        </w:rPr>
        <w:t>.</w:t>
      </w:r>
    </w:p>
    <w:p w:rsidR="000C1090" w:rsidRDefault="000C1090" w:rsidP="00AE17C4">
      <w:pPr>
        <w:ind w:firstLine="709"/>
        <w:contextualSpacing/>
        <w:jc w:val="both"/>
        <w:rPr>
          <w:rFonts w:ascii="Times New Roman" w:hAnsi="Times New Roman" w:cs="Times New Roman"/>
          <w:sz w:val="24"/>
          <w:szCs w:val="24"/>
        </w:rPr>
      </w:pPr>
    </w:p>
    <w:p w:rsidR="000C1090" w:rsidRDefault="000C1090" w:rsidP="00AE17C4">
      <w:pPr>
        <w:ind w:firstLine="709"/>
        <w:contextualSpacing/>
        <w:jc w:val="both"/>
        <w:rPr>
          <w:rFonts w:ascii="Times New Roman" w:hAnsi="Times New Roman" w:cs="Times New Roman"/>
          <w:sz w:val="24"/>
          <w:szCs w:val="24"/>
        </w:rPr>
      </w:pPr>
    </w:p>
    <w:p w:rsidR="000C1090" w:rsidRPr="00745BE1" w:rsidRDefault="000C1090" w:rsidP="00AE17C4">
      <w:pPr>
        <w:ind w:firstLine="709"/>
        <w:contextualSpacing/>
        <w:jc w:val="both"/>
        <w:rPr>
          <w:rFonts w:ascii="Times New Roman" w:hAnsi="Times New Roman" w:cs="Times New Roman"/>
          <w:sz w:val="24"/>
          <w:szCs w:val="24"/>
        </w:rPr>
      </w:pPr>
    </w:p>
    <w:p w:rsidR="000C1090" w:rsidRDefault="000C1090" w:rsidP="00AE17C4">
      <w:pPr>
        <w:contextualSpacing/>
        <w:rPr>
          <w:rFonts w:ascii="Times New Roman" w:hAnsi="Times New Roman" w:cs="Times New Roman"/>
          <w:sz w:val="24"/>
          <w:szCs w:val="24"/>
        </w:rPr>
      </w:pPr>
      <w:r>
        <w:rPr>
          <w:rFonts w:ascii="Times New Roman" w:hAnsi="Times New Roman" w:cs="Times New Roman"/>
          <w:sz w:val="24"/>
          <w:szCs w:val="24"/>
        </w:rPr>
        <w:br w:type="page"/>
      </w:r>
    </w:p>
    <w:p w:rsidR="000C1090" w:rsidRDefault="000C1090" w:rsidP="00AE17C4">
      <w:pPr>
        <w:pStyle w:val="Heading2"/>
        <w:contextualSpacing/>
      </w:pPr>
      <w:bookmarkStart w:id="9" w:name="_Toc416331007"/>
      <w:bookmarkStart w:id="10" w:name="_Toc422409556"/>
      <w:r>
        <w:lastRenderedPageBreak/>
        <w:t>Замена параметра</w:t>
      </w:r>
      <w:bookmarkEnd w:id="9"/>
      <w:bookmarkEnd w:id="10"/>
    </w:p>
    <w:p w:rsidR="000C1090" w:rsidRPr="00B635D5" w:rsidRDefault="000C1090" w:rsidP="00AE17C4">
      <w:pPr>
        <w:pStyle w:val="Heading3"/>
        <w:contextualSpacing/>
      </w:pPr>
      <w:bookmarkStart w:id="11" w:name="_Toc416331008"/>
      <w:r>
        <w:t>Кривая. Параметрически заданная кривая. Длина кривой. Естественная параметризация</w:t>
      </w:r>
      <w:bookmarkEnd w:id="11"/>
    </w:p>
    <w:p w:rsidR="000C1090" w:rsidRPr="005B46AA" w:rsidRDefault="000C1090" w:rsidP="00AE17C4">
      <w:pPr>
        <w:contextualSpacing/>
      </w:pPr>
    </w:p>
    <w:p w:rsidR="000C1090" w:rsidRPr="00BE2A59" w:rsidRDefault="000C1090" w:rsidP="00AE17C4">
      <w:pPr>
        <w:ind w:firstLine="709"/>
        <w:contextualSpacing/>
        <w:jc w:val="both"/>
        <w:rPr>
          <w:rFonts w:ascii="Times New Roman" w:hAnsi="Times New Roman" w:cs="Times New Roman"/>
          <w:sz w:val="24"/>
          <w:szCs w:val="24"/>
        </w:rPr>
      </w:pPr>
      <w:r>
        <w:rPr>
          <w:rFonts w:ascii="Times New Roman" w:hAnsi="Times New Roman" w:cs="Times New Roman"/>
          <w:sz w:val="24"/>
          <w:szCs w:val="24"/>
        </w:rPr>
        <w:t xml:space="preserve">Пусть </w:t>
      </w:r>
      <m:oMath>
        <m:sSup>
          <m:sSupPr>
            <m:ctrlPr>
              <w:rPr>
                <w:rFonts w:ascii="Cambria Math" w:hAnsi="Cambria Math" w:cs="Times New Roman"/>
                <w:i/>
                <w:sz w:val="24"/>
                <w:szCs w:val="24"/>
              </w:rPr>
            </m:ctrlPr>
          </m:sSupPr>
          <m:e>
            <m:r>
              <w:rPr>
                <w:rFonts w:ascii="Cambria Math" w:hAnsi="Cambria Math" w:cs="Times New Roman"/>
                <w:sz w:val="24"/>
                <w:szCs w:val="24"/>
                <w:lang w:val="en-US"/>
              </w:rPr>
              <m:t>E</m:t>
            </m:r>
          </m:e>
          <m:sup>
            <m:r>
              <w:rPr>
                <w:rFonts w:ascii="Cambria Math" w:hAnsi="Cambria Math" w:cs="Times New Roman"/>
                <w:sz w:val="24"/>
                <w:szCs w:val="24"/>
              </w:rPr>
              <m:t>n</m:t>
            </m:r>
          </m:sup>
        </m:sSup>
      </m:oMath>
      <w:r w:rsidRPr="00E07783">
        <w:rPr>
          <w:rFonts w:ascii="Times New Roman" w:hAnsi="Times New Roman" w:cs="Times New Roman"/>
          <w:sz w:val="24"/>
          <w:szCs w:val="24"/>
        </w:rPr>
        <w:t xml:space="preserve"> – </w:t>
      </w:r>
      <w:r>
        <w:rPr>
          <w:rFonts w:ascii="Times New Roman" w:hAnsi="Times New Roman" w:cs="Times New Roman"/>
          <w:sz w:val="24"/>
          <w:szCs w:val="24"/>
        </w:rPr>
        <w:t>евклидово</w:t>
      </w:r>
      <w:r w:rsidRPr="00E07783">
        <w:rPr>
          <w:rFonts w:ascii="Times New Roman" w:hAnsi="Times New Roman" w:cs="Times New Roman"/>
          <w:sz w:val="24"/>
          <w:szCs w:val="24"/>
        </w:rPr>
        <w:t xml:space="preserve"> </w:t>
      </w:r>
      <w:r w:rsidRPr="00E07783">
        <w:rPr>
          <w:rFonts w:ascii="Times New Roman" w:hAnsi="Times New Roman" w:cs="Times New Roman"/>
          <w:i/>
          <w:sz w:val="24"/>
          <w:szCs w:val="24"/>
          <w:lang w:val="en-US"/>
        </w:rPr>
        <w:t>n</w:t>
      </w:r>
      <w:r w:rsidRPr="00E07783">
        <w:rPr>
          <w:rFonts w:ascii="Times New Roman" w:hAnsi="Times New Roman" w:cs="Times New Roman"/>
          <w:sz w:val="24"/>
          <w:szCs w:val="24"/>
        </w:rPr>
        <w:t>-</w:t>
      </w:r>
      <w:r>
        <w:rPr>
          <w:rFonts w:ascii="Times New Roman" w:hAnsi="Times New Roman" w:cs="Times New Roman"/>
          <w:sz w:val="24"/>
          <w:szCs w:val="24"/>
        </w:rPr>
        <w:t xml:space="preserve">мерное пространство. </w:t>
      </w:r>
      <m:oMath>
        <m:r>
          <w:rPr>
            <w:rFonts w:ascii="Cambria Math" w:hAnsi="Cambria Math" w:cs="Times New Roman"/>
            <w:sz w:val="24"/>
            <w:szCs w:val="24"/>
          </w:rPr>
          <m:t xml:space="preserve">I= </m:t>
        </m:r>
        <m:d>
          <m:dPr>
            <m:ctrlPr>
              <w:rPr>
                <w:rFonts w:ascii="Cambria Math" w:hAnsi="Cambria Math" w:cs="Times New Roman"/>
                <w:i/>
                <w:sz w:val="24"/>
                <w:szCs w:val="24"/>
              </w:rPr>
            </m:ctrlPr>
          </m:dPr>
          <m:e>
            <m:r>
              <w:rPr>
                <w:rFonts w:ascii="Cambria Math" w:hAnsi="Cambria Math" w:cs="Times New Roman"/>
                <w:sz w:val="24"/>
                <w:szCs w:val="24"/>
              </w:rPr>
              <m:t>a, b</m:t>
            </m:r>
          </m:e>
        </m:d>
        <m:r>
          <w:rPr>
            <w:rFonts w:ascii="Cambria Math" w:hAnsi="Cambria Math" w:cs="Times New Roman"/>
            <w:sz w:val="24"/>
            <w:szCs w:val="24"/>
          </w:rPr>
          <m:t>={t, a&lt;t&lt;b}</m:t>
        </m:r>
      </m:oMath>
      <w:r w:rsidRPr="00E07783">
        <w:rPr>
          <w:rFonts w:ascii="Times New Roman" w:hAnsi="Times New Roman" w:cs="Times New Roman"/>
          <w:sz w:val="24"/>
          <w:szCs w:val="24"/>
        </w:rPr>
        <w:t xml:space="preserve"> </w:t>
      </w:r>
      <w:r w:rsidRPr="00BE2A59">
        <w:rPr>
          <w:rFonts w:ascii="Times New Roman" w:hAnsi="Times New Roman" w:cs="Times New Roman"/>
          <w:sz w:val="24"/>
          <w:szCs w:val="24"/>
        </w:rPr>
        <w:t xml:space="preserve">– </w:t>
      </w:r>
      <w:r>
        <w:rPr>
          <w:rFonts w:ascii="Times New Roman" w:hAnsi="Times New Roman" w:cs="Times New Roman"/>
          <w:sz w:val="24"/>
          <w:szCs w:val="24"/>
        </w:rPr>
        <w:t xml:space="preserve">открытый интервал прямой </w:t>
      </w:r>
      <m:oMath>
        <m:r>
          <m:rPr>
            <m:scr m:val="double-struck"/>
          </m:rPr>
          <w:rPr>
            <w:rFonts w:ascii="Cambria Math" w:hAnsi="Cambria Math" w:cs="Times New Roman"/>
            <w:sz w:val="24"/>
            <w:szCs w:val="24"/>
          </w:rPr>
          <m:t>R</m:t>
        </m:r>
      </m:oMath>
      <w:r w:rsidRPr="00BE2A59">
        <w:rPr>
          <w:rFonts w:ascii="Times New Roman" w:hAnsi="Times New Roman" w:cs="Times New Roman"/>
          <w:sz w:val="24"/>
          <w:szCs w:val="24"/>
        </w:rPr>
        <w:t xml:space="preserve"> (</w:t>
      </w:r>
      <w:r w:rsidRPr="00ED2BDD">
        <w:rPr>
          <w:rFonts w:ascii="Times New Roman" w:hAnsi="Times New Roman" w:cs="Times New Roman"/>
          <w:i/>
          <w:sz w:val="24"/>
          <w:szCs w:val="24"/>
          <w:lang w:val="en-US"/>
        </w:rPr>
        <w:t>I</w:t>
      </w:r>
      <w:r w:rsidRPr="00BE2A59">
        <w:rPr>
          <w:rFonts w:ascii="Times New Roman" w:hAnsi="Times New Roman" w:cs="Times New Roman"/>
          <w:sz w:val="24"/>
          <w:szCs w:val="24"/>
        </w:rPr>
        <w:t xml:space="preserve"> </w:t>
      </w:r>
      <w:r>
        <w:rPr>
          <w:rFonts w:ascii="Times New Roman" w:hAnsi="Times New Roman" w:cs="Times New Roman"/>
          <w:sz w:val="24"/>
          <w:szCs w:val="24"/>
        </w:rPr>
        <w:t xml:space="preserve">может совпадать с </w:t>
      </w:r>
      <m:oMath>
        <m:r>
          <m:rPr>
            <m:scr m:val="double-struck"/>
          </m:rPr>
          <w:rPr>
            <w:rFonts w:ascii="Cambria Math" w:hAnsi="Cambria Math" w:cs="Times New Roman"/>
            <w:sz w:val="24"/>
            <w:szCs w:val="24"/>
          </w:rPr>
          <m:t>R</m:t>
        </m:r>
      </m:oMath>
      <w:r>
        <w:rPr>
          <w:rFonts w:ascii="Times New Roman" w:hAnsi="Times New Roman" w:cs="Times New Roman"/>
          <w:sz w:val="24"/>
          <w:szCs w:val="24"/>
        </w:rPr>
        <w:t>).</w:t>
      </w:r>
      <w:r w:rsidRPr="00BE2A59">
        <w:rPr>
          <w:rFonts w:ascii="Times New Roman" w:hAnsi="Times New Roman" w:cs="Times New Roman"/>
          <w:sz w:val="24"/>
          <w:szCs w:val="24"/>
        </w:rPr>
        <w:t xml:space="preserve"> </w:t>
      </w:r>
    </w:p>
    <w:p w:rsidR="000C1090" w:rsidRDefault="000C1090" w:rsidP="00AE17C4">
      <w:pPr>
        <w:ind w:firstLine="709"/>
        <w:contextualSpacing/>
        <w:jc w:val="both"/>
        <w:rPr>
          <w:rFonts w:ascii="Times New Roman" w:hAnsi="Times New Roman" w:cs="Times New Roman"/>
          <w:sz w:val="24"/>
          <w:szCs w:val="24"/>
        </w:rPr>
      </w:pPr>
      <w:r>
        <w:rPr>
          <w:rFonts w:ascii="Times New Roman" w:hAnsi="Times New Roman" w:cs="Times New Roman"/>
          <w:sz w:val="24"/>
          <w:szCs w:val="24"/>
        </w:rPr>
        <w:t xml:space="preserve">Элементарной кривой </w:t>
      </w:r>
      <m:oMath>
        <m:r>
          <w:rPr>
            <w:rFonts w:ascii="Cambria Math" w:hAnsi="Cambria Math" w:cs="Times New Roman"/>
            <w:sz w:val="24"/>
            <w:szCs w:val="24"/>
          </w:rPr>
          <m:t>γ</m:t>
        </m:r>
      </m:oMath>
      <w:r w:rsidRPr="00316F73">
        <w:rPr>
          <w:rFonts w:ascii="Times New Roman" w:hAnsi="Times New Roman" w:cs="Times New Roman"/>
          <w:sz w:val="24"/>
          <w:szCs w:val="24"/>
        </w:rPr>
        <w:t xml:space="preserve"> </w:t>
      </w:r>
      <w:r>
        <w:rPr>
          <w:rFonts w:ascii="Times New Roman" w:hAnsi="Times New Roman" w:cs="Times New Roman"/>
          <w:sz w:val="24"/>
          <w:szCs w:val="24"/>
        </w:rPr>
        <w:t xml:space="preserve">в </w:t>
      </w:r>
      <m:oMath>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n</m:t>
            </m:r>
          </m:sup>
        </m:sSup>
      </m:oMath>
      <w:r w:rsidRPr="00316F73">
        <w:rPr>
          <w:rFonts w:ascii="Times New Roman" w:hAnsi="Times New Roman" w:cs="Times New Roman"/>
          <w:sz w:val="24"/>
          <w:szCs w:val="24"/>
        </w:rPr>
        <w:t xml:space="preserve"> </w:t>
      </w:r>
      <w:r>
        <w:rPr>
          <w:rFonts w:ascii="Times New Roman" w:hAnsi="Times New Roman" w:cs="Times New Roman"/>
          <w:sz w:val="24"/>
          <w:szCs w:val="24"/>
        </w:rPr>
        <w:t xml:space="preserve">называется множество точек, гомеоморфное некоторому интервалу </w:t>
      </w:r>
      <w:r w:rsidRPr="00316F73">
        <w:rPr>
          <w:rFonts w:ascii="Times New Roman" w:hAnsi="Times New Roman" w:cs="Times New Roman"/>
          <w:i/>
          <w:sz w:val="24"/>
          <w:szCs w:val="24"/>
          <w:lang w:val="en-US"/>
        </w:rPr>
        <w:t>I</w:t>
      </w:r>
      <w:r w:rsidRPr="00316F73">
        <w:rPr>
          <w:rFonts w:ascii="Times New Roman" w:hAnsi="Times New Roman" w:cs="Times New Roman"/>
          <w:sz w:val="24"/>
          <w:szCs w:val="24"/>
        </w:rPr>
        <w:t xml:space="preserve"> </w:t>
      </w:r>
      <w:r>
        <w:rPr>
          <w:rFonts w:ascii="Times New Roman" w:hAnsi="Times New Roman" w:cs="Times New Roman"/>
          <w:sz w:val="24"/>
          <w:szCs w:val="24"/>
        </w:rPr>
        <w:t xml:space="preserve">числовой прямой </w:t>
      </w:r>
      <m:oMath>
        <m:r>
          <m:rPr>
            <m:scr m:val="double-struck"/>
          </m:rPr>
          <w:rPr>
            <w:rFonts w:ascii="Cambria Math" w:hAnsi="Cambria Math" w:cs="Times New Roman"/>
            <w:sz w:val="24"/>
            <w:szCs w:val="24"/>
          </w:rPr>
          <m:t>R</m:t>
        </m:r>
      </m:oMath>
      <w:r>
        <w:rPr>
          <w:rFonts w:ascii="Times New Roman" w:hAnsi="Times New Roman" w:cs="Times New Roman"/>
          <w:sz w:val="24"/>
          <w:szCs w:val="24"/>
        </w:rPr>
        <w:t>.</w:t>
      </w:r>
    </w:p>
    <w:p w:rsidR="000C1090" w:rsidRDefault="000C1090" w:rsidP="00AE17C4">
      <w:pPr>
        <w:ind w:firstLine="709"/>
        <w:contextualSpacing/>
        <w:jc w:val="both"/>
        <w:rPr>
          <w:rFonts w:ascii="Times New Roman" w:hAnsi="Times New Roman" w:cs="Times New Roman"/>
          <w:sz w:val="24"/>
          <w:szCs w:val="24"/>
        </w:rPr>
      </w:pPr>
      <w:r>
        <w:rPr>
          <w:rFonts w:ascii="Times New Roman" w:hAnsi="Times New Roman" w:cs="Times New Roman"/>
          <w:sz w:val="24"/>
          <w:szCs w:val="24"/>
        </w:rPr>
        <w:t xml:space="preserve">Множество точек </w:t>
      </w:r>
      <m:oMath>
        <m:r>
          <w:rPr>
            <w:rFonts w:ascii="Cambria Math" w:hAnsi="Cambria Math" w:cs="Times New Roman"/>
            <w:sz w:val="24"/>
            <w:szCs w:val="24"/>
          </w:rPr>
          <m:t>γ</m:t>
        </m:r>
      </m:oMath>
      <w:r w:rsidRPr="00316F73">
        <w:rPr>
          <w:rFonts w:ascii="Times New Roman" w:hAnsi="Times New Roman" w:cs="Times New Roman"/>
          <w:sz w:val="24"/>
          <w:szCs w:val="24"/>
        </w:rPr>
        <w:t xml:space="preserve"> </w:t>
      </w:r>
      <w:r>
        <w:rPr>
          <w:rFonts w:ascii="Times New Roman" w:hAnsi="Times New Roman" w:cs="Times New Roman"/>
          <w:sz w:val="24"/>
          <w:szCs w:val="24"/>
        </w:rPr>
        <w:t xml:space="preserve">в </w:t>
      </w:r>
      <m:oMath>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n</m:t>
            </m:r>
          </m:sup>
        </m:sSup>
      </m:oMath>
      <w:r w:rsidRPr="00316F73">
        <w:rPr>
          <w:rFonts w:ascii="Times New Roman" w:hAnsi="Times New Roman" w:cs="Times New Roman"/>
          <w:sz w:val="24"/>
          <w:szCs w:val="24"/>
        </w:rPr>
        <w:t xml:space="preserve"> </w:t>
      </w:r>
      <w:r>
        <w:rPr>
          <w:rFonts w:ascii="Times New Roman" w:hAnsi="Times New Roman" w:cs="Times New Roman"/>
          <w:sz w:val="24"/>
          <w:szCs w:val="24"/>
        </w:rPr>
        <w:t xml:space="preserve">назовём кривой, если для каждой её точки существует часть кривой, содержащая эту точку,гомеоморфная некоторому интервалу числовой прямой </w:t>
      </w:r>
      <m:oMath>
        <m:r>
          <m:rPr>
            <m:scr m:val="double-struck"/>
          </m:rPr>
          <w:rPr>
            <w:rFonts w:ascii="Cambria Math" w:hAnsi="Cambria Math" w:cs="Times New Roman"/>
            <w:sz w:val="24"/>
            <w:szCs w:val="24"/>
          </w:rPr>
          <m:t>R</m:t>
        </m:r>
      </m:oMath>
      <w:r>
        <w:rPr>
          <w:rFonts w:ascii="Times New Roman" w:hAnsi="Times New Roman" w:cs="Times New Roman"/>
          <w:sz w:val="24"/>
          <w:szCs w:val="24"/>
        </w:rPr>
        <w:t>, т. е. В некоторой окрестности каждой своей точки кривая является элементарной.</w:t>
      </w:r>
    </w:p>
    <w:p w:rsidR="000C1090" w:rsidRPr="00F14139" w:rsidRDefault="000C1090" w:rsidP="00AE17C4">
      <w:pPr>
        <w:ind w:firstLine="709"/>
        <w:contextualSpacing/>
        <w:jc w:val="both"/>
        <w:rPr>
          <w:rFonts w:ascii="Times New Roman" w:hAnsi="Times New Roman" w:cs="Times New Roman"/>
          <w:sz w:val="24"/>
          <w:szCs w:val="24"/>
        </w:rPr>
      </w:pPr>
      <w:r>
        <w:rPr>
          <w:rFonts w:ascii="Times New Roman" w:hAnsi="Times New Roman" w:cs="Times New Roman"/>
          <w:sz w:val="24"/>
          <w:szCs w:val="24"/>
        </w:rPr>
        <w:t xml:space="preserve">Пусть </w:t>
      </w:r>
      <m:oMath>
        <m:d>
          <m:dPr>
            <m:begChr m:val="{"/>
            <m:endChr m:val="}"/>
            <m:ctrlPr>
              <w:rPr>
                <w:rFonts w:ascii="Cambria Math" w:hAnsi="Cambria Math" w:cs="Times New Roman"/>
                <w:i/>
                <w:sz w:val="24"/>
                <w:szCs w:val="24"/>
              </w:rPr>
            </m:ctrlPr>
          </m:dPr>
          <m:e>
            <m:r>
              <w:rPr>
                <w:rFonts w:ascii="Cambria Math" w:hAnsi="Cambria Math" w:cs="Times New Roman"/>
                <w:sz w:val="24"/>
                <w:szCs w:val="24"/>
              </w:rPr>
              <m:t xml:space="preserve">o,  </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i</m:t>
                </m:r>
              </m:sub>
            </m:sSub>
          </m:e>
        </m:d>
        <m:r>
          <w:rPr>
            <w:rFonts w:ascii="Cambria Math" w:hAnsi="Cambria Math" w:cs="Times New Roman"/>
            <w:sz w:val="24"/>
            <w:szCs w:val="24"/>
          </w:rPr>
          <m:t xml:space="preserve"> (i=</m:t>
        </m:r>
        <m:bar>
          <m:barPr>
            <m:pos m:val="top"/>
            <m:ctrlPr>
              <w:rPr>
                <w:rFonts w:ascii="Cambria Math" w:hAnsi="Cambria Math" w:cs="Times New Roman"/>
                <w:i/>
                <w:sz w:val="24"/>
                <w:szCs w:val="24"/>
              </w:rPr>
            </m:ctrlPr>
          </m:barPr>
          <m:e>
            <m:r>
              <w:rPr>
                <w:rFonts w:ascii="Cambria Math" w:hAnsi="Cambria Math" w:cs="Times New Roman"/>
                <w:sz w:val="24"/>
                <w:szCs w:val="24"/>
              </w:rPr>
              <m:t>1,  n</m:t>
            </m:r>
          </m:e>
        </m:bar>
        <m:r>
          <w:rPr>
            <w:rFonts w:ascii="Cambria Math" w:hAnsi="Cambria Math" w:cs="Times New Roman"/>
            <w:sz w:val="24"/>
            <w:szCs w:val="24"/>
          </w:rPr>
          <m:t>)</m:t>
        </m:r>
      </m:oMath>
      <w:r w:rsidRPr="00BE2A59">
        <w:rPr>
          <w:rFonts w:ascii="Times New Roman" w:hAnsi="Times New Roman" w:cs="Times New Roman"/>
          <w:sz w:val="24"/>
          <w:szCs w:val="24"/>
        </w:rPr>
        <w:t xml:space="preserve"> </w:t>
      </w:r>
      <w:r>
        <w:rPr>
          <w:rFonts w:ascii="Times New Roman" w:hAnsi="Times New Roman" w:cs="Times New Roman"/>
          <w:sz w:val="24"/>
          <w:szCs w:val="24"/>
        </w:rPr>
        <w:t>–</w:t>
      </w:r>
      <w:r w:rsidRPr="00BE2A59">
        <w:rPr>
          <w:rFonts w:ascii="Times New Roman" w:hAnsi="Times New Roman" w:cs="Times New Roman"/>
          <w:sz w:val="24"/>
          <w:szCs w:val="24"/>
        </w:rPr>
        <w:t xml:space="preserve"> </w:t>
      </w:r>
      <w:r>
        <w:rPr>
          <w:rFonts w:ascii="Times New Roman" w:hAnsi="Times New Roman" w:cs="Times New Roman"/>
          <w:sz w:val="24"/>
          <w:szCs w:val="24"/>
        </w:rPr>
        <w:t xml:space="preserve">прямоугольная декартова система координат и </w:t>
      </w:r>
      <m:oMath>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lang w:val="en-US"/>
                  </w:rPr>
                  <m:t>x</m:t>
                </m:r>
              </m:e>
              <m:sup>
                <m:r>
                  <w:rPr>
                    <w:rFonts w:ascii="Cambria Math" w:hAnsi="Cambria Math" w:cs="Times New Roman"/>
                    <w:sz w:val="24"/>
                    <w:szCs w:val="24"/>
                  </w:rPr>
                  <m:t>i</m:t>
                </m:r>
              </m:sup>
            </m:sSup>
          </m:e>
        </m:d>
      </m:oMath>
      <w:r w:rsidRPr="00BE2A59">
        <w:rPr>
          <w:rFonts w:ascii="Times New Roman" w:hAnsi="Times New Roman" w:cs="Times New Roman"/>
          <w:sz w:val="24"/>
          <w:szCs w:val="24"/>
        </w:rPr>
        <w:t xml:space="preserve"> – </w:t>
      </w:r>
      <w:r>
        <w:rPr>
          <w:rFonts w:ascii="Times New Roman" w:hAnsi="Times New Roman" w:cs="Times New Roman"/>
          <w:sz w:val="24"/>
          <w:szCs w:val="24"/>
        </w:rPr>
        <w:t xml:space="preserve">координаты точки </w:t>
      </w:r>
      <w:r w:rsidRPr="00BE2A59">
        <w:rPr>
          <w:rFonts w:ascii="Times New Roman" w:hAnsi="Times New Roman" w:cs="Times New Roman"/>
          <w:i/>
          <w:sz w:val="24"/>
          <w:szCs w:val="24"/>
          <w:lang w:val="en-US"/>
        </w:rPr>
        <w:t>p</w:t>
      </w:r>
      <w:r w:rsidRPr="00BE2A59">
        <w:rPr>
          <w:rFonts w:ascii="Times New Roman" w:hAnsi="Times New Roman" w:cs="Times New Roman"/>
          <w:sz w:val="24"/>
          <w:szCs w:val="24"/>
        </w:rPr>
        <w:t xml:space="preserve"> </w:t>
      </w:r>
      <w:r>
        <w:rPr>
          <w:rFonts w:ascii="Times New Roman" w:hAnsi="Times New Roman" w:cs="Times New Roman"/>
          <w:sz w:val="24"/>
          <w:szCs w:val="24"/>
        </w:rPr>
        <w:t xml:space="preserve">кривой </w:t>
      </w:r>
      <m:oMath>
        <m:r>
          <w:rPr>
            <w:rFonts w:ascii="Cambria Math" w:hAnsi="Cambria Math" w:cs="Times New Roman"/>
            <w:sz w:val="24"/>
            <w:szCs w:val="24"/>
          </w:rPr>
          <m:t>γ</m:t>
        </m:r>
      </m:oMath>
      <w:r>
        <w:rPr>
          <w:rFonts w:ascii="Times New Roman" w:hAnsi="Times New Roman" w:cs="Times New Roman"/>
          <w:sz w:val="24"/>
          <w:szCs w:val="24"/>
        </w:rPr>
        <w:t xml:space="preserve">, </w:t>
      </w:r>
      <m:oMath>
        <m:r>
          <m:rPr>
            <m:sty m:val="bi"/>
          </m:rPr>
          <w:rPr>
            <w:rFonts w:ascii="Cambria Math" w:hAnsi="Cambria Math" w:cs="Times New Roman"/>
            <w:sz w:val="24"/>
            <w:szCs w:val="24"/>
          </w:rPr>
          <m:t>r</m:t>
        </m:r>
        <m:r>
          <w:rPr>
            <w:rFonts w:ascii="Cambria Math" w:hAnsi="Cambria Math" w:cs="Times New Roman"/>
            <w:sz w:val="24"/>
            <w:szCs w:val="24"/>
          </w:rPr>
          <m:t xml:space="preserve">= </m:t>
        </m:r>
        <m:acc>
          <m:accPr>
            <m:chr m:val="⃗"/>
            <m:ctrlPr>
              <w:rPr>
                <w:rFonts w:ascii="Cambria Math" w:hAnsi="Cambria Math" w:cs="Times New Roman"/>
                <w:i/>
                <w:sz w:val="24"/>
                <w:szCs w:val="24"/>
              </w:rPr>
            </m:ctrlPr>
          </m:accPr>
          <m:e>
            <m:r>
              <w:rPr>
                <w:rFonts w:ascii="Cambria Math" w:hAnsi="Cambria Math" w:cs="Times New Roman"/>
                <w:sz w:val="24"/>
                <w:szCs w:val="24"/>
              </w:rPr>
              <m:t>op</m:t>
            </m:r>
          </m:e>
        </m:acc>
      </m:oMath>
      <w:r w:rsidRPr="00BE2A59">
        <w:rPr>
          <w:rFonts w:ascii="Times New Roman" w:hAnsi="Times New Roman" w:cs="Times New Roman"/>
          <w:sz w:val="24"/>
          <w:szCs w:val="24"/>
        </w:rPr>
        <w:t xml:space="preserve"> – </w:t>
      </w:r>
      <w:r>
        <w:rPr>
          <w:rFonts w:ascii="Times New Roman" w:hAnsi="Times New Roman" w:cs="Times New Roman"/>
          <w:sz w:val="24"/>
          <w:szCs w:val="24"/>
        </w:rPr>
        <w:t xml:space="preserve">её радиус вектор. Тогда </w:t>
      </w:r>
      <w:r w:rsidRPr="00BE2A59">
        <w:rPr>
          <w:rFonts w:ascii="Times New Roman" w:hAnsi="Times New Roman" w:cs="Times New Roman"/>
          <w:b/>
          <w:i/>
          <w:sz w:val="24"/>
          <w:szCs w:val="24"/>
          <w:lang w:val="en-US"/>
        </w:rPr>
        <w:t>r</w:t>
      </w:r>
      <w:r w:rsidRPr="00BE2A59">
        <w:rPr>
          <w:rFonts w:ascii="Times New Roman" w:hAnsi="Times New Roman" w:cs="Times New Roman"/>
          <w:sz w:val="24"/>
          <w:szCs w:val="24"/>
        </w:rPr>
        <w:t xml:space="preserve"> </w:t>
      </w:r>
      <w:r>
        <w:rPr>
          <w:rFonts w:ascii="Times New Roman" w:hAnsi="Times New Roman" w:cs="Times New Roman"/>
          <w:sz w:val="24"/>
          <w:szCs w:val="24"/>
        </w:rPr>
        <w:t xml:space="preserve">как и </w:t>
      </w:r>
      <w:r w:rsidRPr="00BE2A59">
        <w:rPr>
          <w:rFonts w:ascii="Times New Roman" w:hAnsi="Times New Roman" w:cs="Times New Roman"/>
          <w:i/>
          <w:sz w:val="24"/>
          <w:szCs w:val="24"/>
          <w:lang w:val="en-US"/>
        </w:rPr>
        <w:t>p</w:t>
      </w:r>
      <w:r w:rsidRPr="00BE2A59">
        <w:rPr>
          <w:rFonts w:ascii="Times New Roman" w:hAnsi="Times New Roman" w:cs="Times New Roman"/>
          <w:sz w:val="24"/>
          <w:szCs w:val="24"/>
        </w:rPr>
        <w:t xml:space="preserve"> </w:t>
      </w:r>
      <w:r>
        <w:rPr>
          <w:rFonts w:ascii="Times New Roman" w:hAnsi="Times New Roman" w:cs="Times New Roman"/>
          <w:sz w:val="24"/>
          <w:szCs w:val="24"/>
        </w:rPr>
        <w:t xml:space="preserve">есть функции параметра </w:t>
      </w:r>
      <m:oMath>
        <m:r>
          <w:rPr>
            <w:rFonts w:ascii="Cambria Math" w:hAnsi="Cambria Math" w:cs="Times New Roman"/>
            <w:sz w:val="24"/>
            <w:szCs w:val="24"/>
          </w:rPr>
          <m:t>t ∈I</m:t>
        </m:r>
      </m:oMath>
      <w:r>
        <w:rPr>
          <w:rFonts w:ascii="Times New Roman" w:hAnsi="Times New Roman" w:cs="Times New Roman"/>
          <w:sz w:val="24"/>
          <w:szCs w:val="24"/>
        </w:rPr>
        <w:t>, т. е.</w:t>
      </w:r>
    </w:p>
    <w:p w:rsidR="005619CB" w:rsidRPr="00F14139" w:rsidRDefault="005619CB" w:rsidP="00AE17C4">
      <w:pPr>
        <w:ind w:firstLine="709"/>
        <w:contextualSpacing/>
        <w:jc w:val="both"/>
        <w:rPr>
          <w:rFonts w:ascii="Times New Roman" w:hAnsi="Times New Roman" w:cs="Times New Roman"/>
          <w:sz w:val="24"/>
          <w:szCs w:val="24"/>
        </w:rPr>
      </w:pPr>
    </w:p>
    <w:p w:rsidR="000C1090" w:rsidRPr="005619CB" w:rsidRDefault="000C1090" w:rsidP="005619CB">
      <w:pPr>
        <w:ind w:firstLine="709"/>
        <w:contextualSpacing/>
        <w:jc w:val="right"/>
        <w:rPr>
          <w:rFonts w:ascii="Times New Roman" w:hAnsi="Times New Roman" w:cs="Times New Roman"/>
          <w:sz w:val="24"/>
          <w:szCs w:val="24"/>
        </w:rPr>
      </w:pPr>
      <m:oMath>
        <m:r>
          <m:rPr>
            <m:sty m:val="bi"/>
          </m:rPr>
          <w:rPr>
            <w:rFonts w:ascii="Cambria Math" w:hAnsi="Cambria Math" w:cs="Times New Roman"/>
            <w:sz w:val="24"/>
            <w:szCs w:val="24"/>
          </w:rPr>
          <m:t>r</m:t>
        </m:r>
        <m:r>
          <w:rPr>
            <w:rFonts w:ascii="Cambria Math" w:hAnsi="Cambria Math" w:cs="Times New Roman"/>
            <w:sz w:val="24"/>
            <w:szCs w:val="24"/>
          </w:rPr>
          <m:t>=</m:t>
        </m:r>
        <m:r>
          <m:rPr>
            <m:sty m:val="bi"/>
          </m:rPr>
          <w:rPr>
            <w:rFonts w:ascii="Cambria Math" w:hAnsi="Cambria Math" w:cs="Times New Roman"/>
            <w:sz w:val="24"/>
            <w:szCs w:val="24"/>
          </w:rPr>
          <m:t>r</m:t>
        </m:r>
        <m:r>
          <w:rPr>
            <w:rFonts w:ascii="Cambria Math" w:hAnsi="Cambria Math" w:cs="Times New Roman"/>
            <w:sz w:val="24"/>
            <w:szCs w:val="24"/>
          </w:rPr>
          <m:t>(t)</m:t>
        </m:r>
      </m:oMath>
      <w:r w:rsidR="005619CB" w:rsidRPr="005619CB">
        <w:rPr>
          <w:rFonts w:ascii="Times New Roman" w:hAnsi="Times New Roman" w:cs="Times New Roman"/>
          <w:sz w:val="24"/>
          <w:szCs w:val="24"/>
        </w:rPr>
        <w:t xml:space="preserve"> </w:t>
      </w:r>
      <w:r w:rsidR="005619CB" w:rsidRPr="005619CB">
        <w:rPr>
          <w:rFonts w:ascii="Times New Roman" w:hAnsi="Times New Roman" w:cs="Times New Roman"/>
          <w:sz w:val="24"/>
          <w:szCs w:val="24"/>
        </w:rPr>
        <w:tab/>
      </w:r>
      <w:r w:rsidR="005619CB" w:rsidRPr="005619CB">
        <w:rPr>
          <w:rFonts w:ascii="Times New Roman" w:hAnsi="Times New Roman" w:cs="Times New Roman"/>
          <w:sz w:val="24"/>
          <w:szCs w:val="24"/>
        </w:rPr>
        <w:tab/>
      </w:r>
      <w:r w:rsidR="005619CB" w:rsidRPr="005619CB">
        <w:rPr>
          <w:rFonts w:ascii="Times New Roman" w:hAnsi="Times New Roman" w:cs="Times New Roman"/>
          <w:sz w:val="24"/>
          <w:szCs w:val="24"/>
        </w:rPr>
        <w:tab/>
      </w:r>
      <w:r w:rsidR="005619CB" w:rsidRPr="005619CB">
        <w:rPr>
          <w:rFonts w:ascii="Times New Roman" w:hAnsi="Times New Roman" w:cs="Times New Roman"/>
          <w:sz w:val="24"/>
          <w:szCs w:val="24"/>
        </w:rPr>
        <w:tab/>
      </w:r>
      <w:r w:rsidR="005619CB" w:rsidRPr="005619CB">
        <w:rPr>
          <w:rFonts w:ascii="Times New Roman" w:hAnsi="Times New Roman" w:cs="Times New Roman"/>
          <w:sz w:val="24"/>
          <w:szCs w:val="24"/>
        </w:rPr>
        <w:tab/>
      </w:r>
      <w:r w:rsidR="005619CB" w:rsidRPr="005619CB">
        <w:rPr>
          <w:rFonts w:ascii="Times New Roman" w:hAnsi="Times New Roman" w:cs="Times New Roman"/>
          <w:sz w:val="24"/>
          <w:szCs w:val="24"/>
        </w:rPr>
        <w:tab/>
        <w:t>(33)</w:t>
      </w:r>
    </w:p>
    <w:p w:rsidR="005619CB" w:rsidRPr="005619CB" w:rsidRDefault="005619CB" w:rsidP="00AE17C4">
      <w:pPr>
        <w:ind w:firstLine="709"/>
        <w:contextualSpacing/>
        <w:jc w:val="both"/>
        <w:rPr>
          <w:rFonts w:ascii="Times New Roman" w:hAnsi="Times New Roman" w:cs="Times New Roman"/>
          <w:sz w:val="24"/>
          <w:szCs w:val="24"/>
        </w:rPr>
      </w:pPr>
    </w:p>
    <w:p w:rsidR="000C1090" w:rsidRPr="00F14139" w:rsidRDefault="000C1090" w:rsidP="00AE17C4">
      <w:pPr>
        <w:ind w:firstLine="709"/>
        <w:contextualSpacing/>
        <w:jc w:val="both"/>
        <w:rPr>
          <w:rFonts w:ascii="Times New Roman" w:hAnsi="Times New Roman" w:cs="Times New Roman"/>
          <w:sz w:val="24"/>
          <w:szCs w:val="24"/>
        </w:rPr>
      </w:pPr>
      <w:r>
        <w:rPr>
          <w:rFonts w:ascii="Times New Roman" w:hAnsi="Times New Roman" w:cs="Times New Roman"/>
          <w:sz w:val="24"/>
          <w:szCs w:val="24"/>
        </w:rPr>
        <w:t xml:space="preserve">Данное выражение называют векторным уравнением кривой. Разложив </w:t>
      </w:r>
      <m:oMath>
        <m:r>
          <m:rPr>
            <m:sty m:val="bi"/>
          </m:rPr>
          <w:rPr>
            <w:rFonts w:ascii="Cambria Math" w:hAnsi="Cambria Math" w:cs="Times New Roman"/>
            <w:sz w:val="24"/>
            <w:szCs w:val="24"/>
          </w:rPr>
          <m:t>r</m:t>
        </m:r>
        <m:r>
          <w:rPr>
            <w:rFonts w:ascii="Cambria Math" w:hAnsi="Cambria Math" w:cs="Times New Roman"/>
            <w:sz w:val="24"/>
            <w:szCs w:val="24"/>
          </w:rPr>
          <m:t>(t)</m:t>
        </m:r>
      </m:oMath>
      <w:r>
        <w:rPr>
          <w:rFonts w:ascii="Times New Roman" w:hAnsi="Times New Roman" w:cs="Times New Roman"/>
          <w:sz w:val="24"/>
          <w:szCs w:val="24"/>
        </w:rPr>
        <w:t xml:space="preserve"> по координатным векторам базиса:</w:t>
      </w:r>
    </w:p>
    <w:p w:rsidR="008C03EE" w:rsidRPr="00F14139" w:rsidRDefault="008C03EE" w:rsidP="00AE17C4">
      <w:pPr>
        <w:ind w:firstLine="709"/>
        <w:contextualSpacing/>
        <w:jc w:val="both"/>
        <w:rPr>
          <w:rFonts w:ascii="Times New Roman" w:hAnsi="Times New Roman" w:cs="Times New Roman"/>
          <w:sz w:val="24"/>
          <w:szCs w:val="24"/>
        </w:rPr>
      </w:pPr>
    </w:p>
    <w:p w:rsidR="000C1090" w:rsidRPr="00F14139" w:rsidRDefault="000C1090" w:rsidP="008C03EE">
      <w:pPr>
        <w:ind w:firstLine="709"/>
        <w:contextualSpacing/>
        <w:jc w:val="right"/>
        <w:rPr>
          <w:rFonts w:ascii="Times New Roman" w:hAnsi="Times New Roman" w:cs="Times New Roman"/>
          <w:sz w:val="24"/>
          <w:szCs w:val="24"/>
        </w:rPr>
      </w:pPr>
      <m:oMath>
        <m:r>
          <m:rPr>
            <m:sty m:val="bi"/>
          </m:rPr>
          <w:rPr>
            <w:rFonts w:ascii="Cambria Math" w:hAnsi="Cambria Math" w:cs="Times New Roman"/>
            <w:sz w:val="24"/>
            <w:szCs w:val="24"/>
          </w:rPr>
          <m:t>r</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1</m:t>
            </m:r>
          </m:sup>
        </m:sSup>
        <m:d>
          <m:dPr>
            <m:ctrlPr>
              <w:rPr>
                <w:rFonts w:ascii="Cambria Math" w:hAnsi="Cambria Math" w:cs="Times New Roman"/>
                <w:i/>
                <w:sz w:val="24"/>
                <w:szCs w:val="24"/>
              </w:rPr>
            </m:ctrlPr>
          </m:dPr>
          <m:e>
            <m:r>
              <w:rPr>
                <w:rFonts w:ascii="Cambria Math" w:hAnsi="Cambria Math" w:cs="Times New Roman"/>
                <w:sz w:val="24"/>
                <w:szCs w:val="24"/>
              </w:rPr>
              <m:t>t</m:t>
            </m:r>
          </m:e>
        </m:d>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1</m:t>
            </m:r>
          </m:sub>
        </m:sSub>
        <m:r>
          <w:rPr>
            <w:rFonts w:ascii="Cambria Math" w:hAnsi="Cambria Math" w:cs="Times New Roman"/>
            <w:sz w:val="24"/>
            <w:szCs w:val="24"/>
          </w:rPr>
          <m:t xml:space="preserve">+ ⋯+ </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n</m:t>
            </m:r>
          </m:sup>
        </m:sSup>
        <m:r>
          <w:rPr>
            <w:rFonts w:ascii="Cambria Math" w:hAnsi="Cambria Math" w:cs="Times New Roman"/>
            <w:sz w:val="24"/>
            <w:szCs w:val="24"/>
          </w:rPr>
          <m:t>(t)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n</m:t>
            </m:r>
          </m:sub>
        </m:sSub>
      </m:oMath>
      <w:r w:rsidR="008C03EE" w:rsidRPr="00F14139">
        <w:rPr>
          <w:rFonts w:ascii="Times New Roman" w:hAnsi="Times New Roman" w:cs="Times New Roman"/>
          <w:sz w:val="24"/>
          <w:szCs w:val="24"/>
        </w:rPr>
        <w:t xml:space="preserve"> </w:t>
      </w:r>
      <w:r w:rsidR="008C03EE" w:rsidRPr="00F14139">
        <w:rPr>
          <w:rFonts w:ascii="Times New Roman" w:hAnsi="Times New Roman" w:cs="Times New Roman"/>
          <w:sz w:val="24"/>
          <w:szCs w:val="24"/>
        </w:rPr>
        <w:tab/>
      </w:r>
      <w:r w:rsidR="008C03EE" w:rsidRPr="00F14139">
        <w:rPr>
          <w:rFonts w:ascii="Times New Roman" w:hAnsi="Times New Roman" w:cs="Times New Roman"/>
          <w:sz w:val="24"/>
          <w:szCs w:val="24"/>
        </w:rPr>
        <w:tab/>
      </w:r>
      <w:r w:rsidR="008C03EE" w:rsidRPr="00F14139">
        <w:rPr>
          <w:rFonts w:ascii="Times New Roman" w:hAnsi="Times New Roman" w:cs="Times New Roman"/>
          <w:sz w:val="24"/>
          <w:szCs w:val="24"/>
        </w:rPr>
        <w:tab/>
        <w:t>(34)</w:t>
      </w:r>
    </w:p>
    <w:p w:rsidR="008C03EE" w:rsidRPr="00F14139" w:rsidRDefault="008C03EE" w:rsidP="00AE17C4">
      <w:pPr>
        <w:ind w:firstLine="709"/>
        <w:contextualSpacing/>
        <w:jc w:val="both"/>
        <w:rPr>
          <w:rFonts w:ascii="Times New Roman" w:hAnsi="Times New Roman" w:cs="Times New Roman"/>
          <w:sz w:val="24"/>
          <w:szCs w:val="24"/>
        </w:rPr>
      </w:pPr>
    </w:p>
    <w:p w:rsidR="000C1090" w:rsidRPr="00F14139" w:rsidRDefault="000C1090" w:rsidP="00AE17C4">
      <w:pPr>
        <w:ind w:firstLine="709"/>
        <w:contextualSpacing/>
        <w:jc w:val="both"/>
        <w:rPr>
          <w:rFonts w:ascii="Times New Roman" w:hAnsi="Times New Roman" w:cs="Times New Roman"/>
          <w:sz w:val="24"/>
          <w:szCs w:val="24"/>
        </w:rPr>
      </w:pPr>
      <w:r>
        <w:rPr>
          <w:rFonts w:ascii="Times New Roman" w:hAnsi="Times New Roman" w:cs="Times New Roman"/>
          <w:sz w:val="24"/>
          <w:szCs w:val="24"/>
        </w:rPr>
        <w:t xml:space="preserve">Получим параметрическое уравнение кривой </w:t>
      </w:r>
      <m:oMath>
        <m:r>
          <w:rPr>
            <w:rFonts w:ascii="Cambria Math" w:hAnsi="Cambria Math" w:cs="Times New Roman"/>
            <w:sz w:val="24"/>
            <w:szCs w:val="24"/>
          </w:rPr>
          <m:t>γ</m:t>
        </m:r>
      </m:oMath>
      <w:r>
        <w:rPr>
          <w:rFonts w:ascii="Times New Roman" w:hAnsi="Times New Roman" w:cs="Times New Roman"/>
          <w:sz w:val="24"/>
          <w:szCs w:val="24"/>
        </w:rPr>
        <w:t>:</w:t>
      </w:r>
    </w:p>
    <w:p w:rsidR="00D0585F" w:rsidRPr="00F14139" w:rsidRDefault="00D0585F" w:rsidP="00AE17C4">
      <w:pPr>
        <w:ind w:firstLine="709"/>
        <w:contextualSpacing/>
        <w:jc w:val="both"/>
        <w:rPr>
          <w:rFonts w:ascii="Times New Roman" w:hAnsi="Times New Roman" w:cs="Times New Roman"/>
          <w:sz w:val="24"/>
          <w:szCs w:val="24"/>
        </w:rPr>
      </w:pPr>
    </w:p>
    <w:p w:rsidR="000C1090" w:rsidRPr="00D0585F" w:rsidRDefault="00D96D70" w:rsidP="00D0585F">
      <w:pPr>
        <w:ind w:firstLine="709"/>
        <w:contextualSpacing/>
        <w:jc w:val="right"/>
        <w:rPr>
          <w:rFonts w:ascii="Times New Roman" w:hAnsi="Times New Roman" w:cs="Times New Roman"/>
          <w:sz w:val="24"/>
          <w:szCs w:val="24"/>
        </w:rPr>
      </w:pPr>
      <m:oMath>
        <m:sSup>
          <m:sSupPr>
            <m:ctrlPr>
              <w:rPr>
                <w:rFonts w:ascii="Cambria Math" w:hAnsi="Cambria Math" w:cs="Times New Roman"/>
                <w:i/>
                <w:sz w:val="24"/>
                <w:szCs w:val="24"/>
                <w:lang w:val="en-US"/>
              </w:rPr>
            </m:ctrlPr>
          </m:sSupPr>
          <m:e>
            <m:r>
              <w:rPr>
                <w:rFonts w:ascii="Cambria Math" w:hAnsi="Cambria Math" w:cs="Times New Roman"/>
                <w:sz w:val="24"/>
                <w:szCs w:val="24"/>
                <w:lang w:val="en-US"/>
              </w:rPr>
              <m:t>x</m:t>
            </m:r>
          </m:e>
          <m:sup>
            <m:r>
              <w:rPr>
                <w:rFonts w:ascii="Cambria Math" w:hAnsi="Cambria Math" w:cs="Times New Roman"/>
                <w:sz w:val="24"/>
                <w:szCs w:val="24"/>
              </w:rPr>
              <m:t>1</m:t>
            </m:r>
          </m:sup>
        </m:sSup>
        <m:r>
          <w:rPr>
            <w:rFonts w:ascii="Cambria Math" w:hAnsi="Cambria Math" w:cs="Times New Roman"/>
            <w:sz w:val="24"/>
            <w:szCs w:val="24"/>
          </w:rPr>
          <m:t xml:space="preserve">= </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x</m:t>
            </m:r>
          </m:e>
          <m:sup>
            <m:r>
              <w:rPr>
                <w:rFonts w:ascii="Cambria Math" w:hAnsi="Cambria Math" w:cs="Times New Roman"/>
                <w:sz w:val="24"/>
                <w:szCs w:val="24"/>
              </w:rPr>
              <m:t>1</m:t>
            </m:r>
          </m:sup>
        </m:sSup>
        <m:d>
          <m:dPr>
            <m:ctrlPr>
              <w:rPr>
                <w:rFonts w:ascii="Cambria Math" w:hAnsi="Cambria Math" w:cs="Times New Roman"/>
                <w:i/>
                <w:sz w:val="24"/>
                <w:szCs w:val="24"/>
                <w:lang w:val="en-US"/>
              </w:rPr>
            </m:ctrlPr>
          </m:dPr>
          <m:e>
            <m:r>
              <w:rPr>
                <w:rFonts w:ascii="Cambria Math" w:hAnsi="Cambria Math" w:cs="Times New Roman"/>
                <w:sz w:val="24"/>
                <w:szCs w:val="24"/>
                <w:lang w:val="en-US"/>
              </w:rPr>
              <m:t>t</m:t>
            </m:r>
          </m:e>
        </m:d>
        <m:r>
          <w:rPr>
            <w:rFonts w:ascii="Cambria Math" w:hAnsi="Cambria Math" w:cs="Times New Roman"/>
            <w:sz w:val="24"/>
            <w:szCs w:val="24"/>
          </w:rPr>
          <m:t>, … ,</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x</m:t>
            </m:r>
          </m:e>
          <m:sup>
            <m:r>
              <w:rPr>
                <w:rFonts w:ascii="Cambria Math" w:hAnsi="Cambria Math" w:cs="Times New Roman"/>
                <w:sz w:val="24"/>
                <w:szCs w:val="24"/>
                <w:lang w:val="en-US"/>
              </w:rPr>
              <m:t>n</m:t>
            </m:r>
          </m:sup>
        </m:sSup>
        <m:r>
          <w:rPr>
            <w:rFonts w:ascii="Cambria Math" w:hAnsi="Cambria Math" w:cs="Times New Roman"/>
            <w:sz w:val="24"/>
            <w:szCs w:val="24"/>
          </w:rPr>
          <m:t xml:space="preserve">= </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x</m:t>
            </m:r>
          </m:e>
          <m:sup>
            <m:r>
              <w:rPr>
                <w:rFonts w:ascii="Cambria Math" w:hAnsi="Cambria Math" w:cs="Times New Roman"/>
                <w:sz w:val="24"/>
                <w:szCs w:val="24"/>
                <w:lang w:val="en-US"/>
              </w:rPr>
              <m:t>n</m:t>
            </m:r>
          </m:sup>
        </m:sSup>
        <m:r>
          <w:rPr>
            <w:rFonts w:ascii="Cambria Math" w:hAnsi="Cambria Math" w:cs="Times New Roman"/>
            <w:sz w:val="24"/>
            <w:szCs w:val="24"/>
          </w:rPr>
          <m:t>(</m:t>
        </m:r>
        <m:r>
          <w:rPr>
            <w:rFonts w:ascii="Cambria Math" w:hAnsi="Cambria Math" w:cs="Times New Roman"/>
            <w:sz w:val="24"/>
            <w:szCs w:val="24"/>
            <w:lang w:val="en-US"/>
          </w:rPr>
          <m:t>t</m:t>
        </m:r>
        <m:r>
          <w:rPr>
            <w:rFonts w:ascii="Cambria Math" w:hAnsi="Cambria Math" w:cs="Times New Roman"/>
            <w:sz w:val="24"/>
            <w:szCs w:val="24"/>
          </w:rPr>
          <m:t>)</m:t>
        </m:r>
      </m:oMath>
      <w:r w:rsidR="00D0585F" w:rsidRPr="00D0585F">
        <w:rPr>
          <w:rFonts w:ascii="Times New Roman" w:hAnsi="Times New Roman" w:cs="Times New Roman"/>
          <w:sz w:val="24"/>
          <w:szCs w:val="24"/>
        </w:rPr>
        <w:t xml:space="preserve"> </w:t>
      </w:r>
      <w:r w:rsidR="00D0585F" w:rsidRPr="00D0585F">
        <w:rPr>
          <w:rFonts w:ascii="Times New Roman" w:hAnsi="Times New Roman" w:cs="Times New Roman"/>
          <w:sz w:val="24"/>
          <w:szCs w:val="24"/>
        </w:rPr>
        <w:tab/>
      </w:r>
      <w:r w:rsidR="00D0585F" w:rsidRPr="00D0585F">
        <w:rPr>
          <w:rFonts w:ascii="Times New Roman" w:hAnsi="Times New Roman" w:cs="Times New Roman"/>
          <w:sz w:val="24"/>
          <w:szCs w:val="24"/>
        </w:rPr>
        <w:tab/>
      </w:r>
      <w:r w:rsidR="00D0585F" w:rsidRPr="00F14139">
        <w:rPr>
          <w:rFonts w:ascii="Times New Roman" w:hAnsi="Times New Roman" w:cs="Times New Roman"/>
          <w:sz w:val="24"/>
          <w:szCs w:val="24"/>
        </w:rPr>
        <w:tab/>
      </w:r>
      <w:r w:rsidR="00D0585F" w:rsidRPr="00D0585F">
        <w:rPr>
          <w:rFonts w:ascii="Times New Roman" w:hAnsi="Times New Roman" w:cs="Times New Roman"/>
          <w:sz w:val="24"/>
          <w:szCs w:val="24"/>
        </w:rPr>
        <w:t>(35)</w:t>
      </w:r>
    </w:p>
    <w:p w:rsidR="00D0585F" w:rsidRPr="00D0585F" w:rsidRDefault="00D0585F" w:rsidP="00AE17C4">
      <w:pPr>
        <w:ind w:firstLine="709"/>
        <w:contextualSpacing/>
        <w:jc w:val="both"/>
        <w:rPr>
          <w:rFonts w:ascii="Times New Roman" w:hAnsi="Times New Roman" w:cs="Times New Roman"/>
          <w:sz w:val="24"/>
          <w:szCs w:val="24"/>
        </w:rPr>
      </w:pPr>
    </w:p>
    <w:p w:rsidR="000C1090" w:rsidRPr="00F14139" w:rsidRDefault="000C1090" w:rsidP="00AE17C4">
      <w:pPr>
        <w:ind w:firstLine="709"/>
        <w:contextualSpacing/>
        <w:jc w:val="both"/>
        <w:rPr>
          <w:rFonts w:ascii="Times New Roman" w:hAnsi="Times New Roman" w:cs="Times New Roman"/>
          <w:sz w:val="24"/>
          <w:szCs w:val="24"/>
        </w:rPr>
      </w:pPr>
      <w:r>
        <w:rPr>
          <w:rFonts w:ascii="Times New Roman" w:hAnsi="Times New Roman" w:cs="Times New Roman"/>
          <w:sz w:val="24"/>
          <w:szCs w:val="24"/>
        </w:rPr>
        <w:t xml:space="preserve">Кривая </w:t>
      </w:r>
      <m:oMath>
        <m:r>
          <w:rPr>
            <w:rFonts w:ascii="Cambria Math" w:hAnsi="Cambria Math" w:cs="Times New Roman"/>
            <w:sz w:val="24"/>
            <w:szCs w:val="24"/>
          </w:rPr>
          <m:t>γ</m:t>
        </m:r>
      </m:oMath>
      <w:r>
        <w:rPr>
          <w:rFonts w:ascii="Times New Roman" w:hAnsi="Times New Roman" w:cs="Times New Roman"/>
          <w:sz w:val="24"/>
          <w:szCs w:val="24"/>
        </w:rPr>
        <w:t xml:space="preserve"> называется гладкой, если </w:t>
      </w:r>
      <m:oMath>
        <m:r>
          <m:rPr>
            <m:sty m:val="bi"/>
          </m:rPr>
          <w:rPr>
            <w:rFonts w:ascii="Cambria Math" w:hAnsi="Cambria Math" w:cs="Times New Roman"/>
            <w:sz w:val="24"/>
            <w:szCs w:val="24"/>
          </w:rPr>
          <m:t>r</m:t>
        </m:r>
        <m:r>
          <w:rPr>
            <w:rFonts w:ascii="Cambria Math" w:hAnsi="Cambria Math" w:cs="Times New Roman"/>
            <w:sz w:val="24"/>
            <w:szCs w:val="24"/>
          </w:rPr>
          <m:t>(t)</m:t>
        </m:r>
      </m:oMath>
      <w:r w:rsidRPr="00E235FE">
        <w:rPr>
          <w:rFonts w:ascii="Times New Roman" w:hAnsi="Times New Roman" w:cs="Times New Roman"/>
          <w:sz w:val="24"/>
          <w:szCs w:val="24"/>
        </w:rPr>
        <w:t xml:space="preserve"> </w:t>
      </w:r>
      <w:r>
        <w:rPr>
          <w:rFonts w:ascii="Times New Roman" w:hAnsi="Times New Roman" w:cs="Times New Roman"/>
          <w:sz w:val="24"/>
          <w:szCs w:val="24"/>
        </w:rPr>
        <w:t xml:space="preserve">является гладкой функцией, т.е. </w:t>
      </w:r>
      <m:oMath>
        <m:r>
          <m:rPr>
            <m:sty m:val="bi"/>
          </m:rPr>
          <w:rPr>
            <w:rFonts w:ascii="Cambria Math" w:hAnsi="Cambria Math" w:cs="Times New Roman"/>
            <w:sz w:val="24"/>
            <w:szCs w:val="24"/>
          </w:rPr>
          <m:t>r</m:t>
        </m:r>
        <m:r>
          <w:rPr>
            <w:rFonts w:ascii="Cambria Math" w:hAnsi="Cambria Math" w:cs="Times New Roman"/>
            <w:sz w:val="24"/>
            <w:szCs w:val="24"/>
          </w:rPr>
          <m:t>(t)</m:t>
        </m:r>
      </m:oMath>
      <w:r>
        <w:rPr>
          <w:rFonts w:ascii="Times New Roman" w:hAnsi="Times New Roman" w:cs="Times New Roman"/>
          <w:sz w:val="24"/>
          <w:szCs w:val="24"/>
        </w:rPr>
        <w:t xml:space="preserve"> имеет все производные:</w:t>
      </w:r>
    </w:p>
    <w:p w:rsidR="00134729" w:rsidRPr="00F14139" w:rsidRDefault="00134729" w:rsidP="00AE17C4">
      <w:pPr>
        <w:ind w:firstLine="709"/>
        <w:contextualSpacing/>
        <w:jc w:val="both"/>
        <w:rPr>
          <w:rFonts w:ascii="Times New Roman" w:hAnsi="Times New Roman" w:cs="Times New Roman"/>
          <w:sz w:val="24"/>
          <w:szCs w:val="24"/>
        </w:rPr>
      </w:pPr>
    </w:p>
    <w:p w:rsidR="000C1090" w:rsidRPr="00F14139" w:rsidRDefault="00D96D70" w:rsidP="00134729">
      <w:pPr>
        <w:ind w:firstLine="709"/>
        <w:contextualSpacing/>
        <w:jc w:val="right"/>
        <w:rPr>
          <w:rFonts w:ascii="Times New Roman" w:hAnsi="Times New Roman" w:cs="Times New Roman"/>
          <w:sz w:val="24"/>
          <w:szCs w:val="24"/>
        </w:rPr>
      </w:pPr>
      <m:oMath>
        <m:f>
          <m:fPr>
            <m:ctrlPr>
              <w:rPr>
                <w:rFonts w:ascii="Cambria Math" w:hAnsi="Cambria Math" w:cs="Times New Roman"/>
                <w:i/>
                <w:sz w:val="24"/>
                <w:szCs w:val="24"/>
                <w:lang w:val="en-US"/>
              </w:rPr>
            </m:ctrlPr>
          </m:fPr>
          <m:num>
            <m:r>
              <w:rPr>
                <w:rFonts w:ascii="Cambria Math" w:hAnsi="Cambria Math" w:cs="Times New Roman"/>
                <w:sz w:val="24"/>
                <w:szCs w:val="24"/>
                <w:lang w:val="en-US"/>
              </w:rPr>
              <m:t>d</m:t>
            </m:r>
            <m:r>
              <m:rPr>
                <m:sty m:val="bi"/>
              </m:rPr>
              <w:rPr>
                <w:rFonts w:ascii="Cambria Math" w:hAnsi="Cambria Math" w:cs="Times New Roman"/>
                <w:sz w:val="24"/>
                <w:szCs w:val="24"/>
                <w:lang w:val="en-US"/>
              </w:rPr>
              <m:t>r</m:t>
            </m:r>
          </m:num>
          <m:den>
            <m:r>
              <w:rPr>
                <w:rFonts w:ascii="Cambria Math" w:hAnsi="Cambria Math" w:cs="Times New Roman"/>
                <w:sz w:val="24"/>
                <w:szCs w:val="24"/>
                <w:lang w:val="en-US"/>
              </w:rPr>
              <m:t>dt</m:t>
            </m:r>
          </m:den>
        </m:f>
        <m:r>
          <w:rPr>
            <w:rFonts w:ascii="Cambria Math" w:hAnsi="Cambria Math" w:cs="Times New Roman"/>
            <w:sz w:val="24"/>
            <w:szCs w:val="24"/>
          </w:rPr>
          <m:t xml:space="preserve"> </m:t>
        </m:r>
        <m:d>
          <m:dPr>
            <m:begChr m:val="{"/>
            <m:endChr m:val="}"/>
            <m:ctrlPr>
              <w:rPr>
                <w:rFonts w:ascii="Cambria Math" w:hAnsi="Cambria Math" w:cs="Times New Roman"/>
                <w:i/>
                <w:sz w:val="24"/>
                <w:szCs w:val="24"/>
                <w:lang w:val="en-US"/>
              </w:rPr>
            </m:ctrlPr>
          </m:dPr>
          <m:e>
            <m:f>
              <m:fPr>
                <m:ctrlPr>
                  <w:rPr>
                    <w:rFonts w:ascii="Cambria Math" w:hAnsi="Cambria Math" w:cs="Times New Roman"/>
                    <w:i/>
                    <w:sz w:val="24"/>
                    <w:szCs w:val="24"/>
                    <w:lang w:val="en-US"/>
                  </w:rPr>
                </m:ctrlPr>
              </m:fPr>
              <m:num>
                <m:r>
                  <w:rPr>
                    <w:rFonts w:ascii="Cambria Math" w:hAnsi="Cambria Math" w:cs="Times New Roman"/>
                    <w:sz w:val="24"/>
                    <w:szCs w:val="24"/>
                    <w:lang w:val="en-US"/>
                  </w:rPr>
                  <m:t>d</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x</m:t>
                    </m:r>
                  </m:e>
                  <m:sup>
                    <m:r>
                      <w:rPr>
                        <w:rFonts w:ascii="Cambria Math" w:hAnsi="Cambria Math" w:cs="Times New Roman"/>
                        <w:sz w:val="24"/>
                        <w:szCs w:val="24"/>
                        <w:lang w:val="en-US"/>
                      </w:rPr>
                      <m:t>i</m:t>
                    </m:r>
                  </m:sup>
                </m:sSup>
              </m:num>
              <m:den>
                <m:r>
                  <w:rPr>
                    <w:rFonts w:ascii="Cambria Math" w:hAnsi="Cambria Math" w:cs="Times New Roman"/>
                    <w:sz w:val="24"/>
                    <w:szCs w:val="24"/>
                    <w:lang w:val="en-US"/>
                  </w:rPr>
                  <m:t>dt</m:t>
                </m:r>
              </m:den>
            </m:f>
          </m:e>
        </m:d>
        <m:r>
          <w:rPr>
            <w:rFonts w:ascii="Cambria Math" w:hAnsi="Cambria Math" w:cs="Times New Roman"/>
            <w:sz w:val="24"/>
            <w:szCs w:val="24"/>
          </w:rPr>
          <m:t xml:space="preserve">, </m:t>
        </m:r>
        <m:f>
          <m:fPr>
            <m:ctrlPr>
              <w:rPr>
                <w:rFonts w:ascii="Cambria Math" w:hAnsi="Cambria Math" w:cs="Times New Roman"/>
                <w:i/>
                <w:sz w:val="24"/>
                <w:szCs w:val="24"/>
                <w:lang w:val="en-US"/>
              </w:rPr>
            </m:ctrlPr>
          </m:fPr>
          <m:num>
            <m:sSup>
              <m:sSupPr>
                <m:ctrlPr>
                  <w:rPr>
                    <w:rFonts w:ascii="Cambria Math" w:hAnsi="Cambria Math" w:cs="Times New Roman"/>
                    <w:i/>
                    <w:sz w:val="24"/>
                    <w:szCs w:val="24"/>
                    <w:lang w:val="en-US"/>
                  </w:rPr>
                </m:ctrlPr>
              </m:sSupPr>
              <m:e>
                <m:r>
                  <w:rPr>
                    <w:rFonts w:ascii="Cambria Math" w:hAnsi="Cambria Math" w:cs="Times New Roman"/>
                    <w:sz w:val="24"/>
                    <w:szCs w:val="24"/>
                    <w:lang w:val="en-US"/>
                  </w:rPr>
                  <m:t>d</m:t>
                </m:r>
              </m:e>
              <m:sup>
                <m:r>
                  <w:rPr>
                    <w:rFonts w:ascii="Cambria Math" w:hAnsi="Cambria Math" w:cs="Times New Roman"/>
                    <w:sz w:val="24"/>
                    <w:szCs w:val="24"/>
                  </w:rPr>
                  <m:t>2</m:t>
                </m:r>
              </m:sup>
            </m:sSup>
            <m:r>
              <m:rPr>
                <m:sty m:val="bi"/>
              </m:rPr>
              <w:rPr>
                <w:rFonts w:ascii="Cambria Math" w:hAnsi="Cambria Math" w:cs="Times New Roman"/>
                <w:sz w:val="24"/>
                <w:szCs w:val="24"/>
                <w:lang w:val="en-US"/>
              </w:rPr>
              <m:t>r</m:t>
            </m:r>
          </m:num>
          <m:den>
            <m:sSup>
              <m:sSupPr>
                <m:ctrlPr>
                  <w:rPr>
                    <w:rFonts w:ascii="Cambria Math" w:hAnsi="Cambria Math" w:cs="Times New Roman"/>
                    <w:i/>
                    <w:sz w:val="24"/>
                    <w:szCs w:val="24"/>
                    <w:lang w:val="en-US"/>
                  </w:rPr>
                </m:ctrlPr>
              </m:sSupPr>
              <m:e>
                <m:r>
                  <w:rPr>
                    <w:rFonts w:ascii="Cambria Math" w:hAnsi="Cambria Math" w:cs="Times New Roman"/>
                    <w:sz w:val="24"/>
                    <w:szCs w:val="24"/>
                    <w:lang w:val="en-US"/>
                  </w:rPr>
                  <m:t>dt</m:t>
                </m:r>
              </m:e>
              <m:sup>
                <m:r>
                  <w:rPr>
                    <w:rFonts w:ascii="Cambria Math" w:hAnsi="Cambria Math" w:cs="Times New Roman"/>
                    <w:sz w:val="24"/>
                    <w:szCs w:val="24"/>
                  </w:rPr>
                  <m:t>2</m:t>
                </m:r>
              </m:sup>
            </m:sSup>
          </m:den>
        </m:f>
        <m:r>
          <w:rPr>
            <w:rFonts w:ascii="Cambria Math" w:hAnsi="Cambria Math" w:cs="Times New Roman"/>
            <w:sz w:val="24"/>
            <w:szCs w:val="24"/>
          </w:rPr>
          <m:t xml:space="preserve"> </m:t>
        </m:r>
        <m:d>
          <m:dPr>
            <m:begChr m:val="{"/>
            <m:endChr m:val="}"/>
            <m:ctrlPr>
              <w:rPr>
                <w:rFonts w:ascii="Cambria Math" w:hAnsi="Cambria Math" w:cs="Times New Roman"/>
                <w:i/>
                <w:sz w:val="24"/>
                <w:szCs w:val="24"/>
                <w:lang w:val="en-US"/>
              </w:rPr>
            </m:ctrlPr>
          </m:dPr>
          <m:e>
            <m:f>
              <m:fPr>
                <m:ctrlPr>
                  <w:rPr>
                    <w:rFonts w:ascii="Cambria Math" w:hAnsi="Cambria Math" w:cs="Times New Roman"/>
                    <w:i/>
                    <w:sz w:val="24"/>
                    <w:szCs w:val="24"/>
                    <w:lang w:val="en-US"/>
                  </w:rPr>
                </m:ctrlPr>
              </m:fPr>
              <m:num>
                <m:sSup>
                  <m:sSupPr>
                    <m:ctrlPr>
                      <w:rPr>
                        <w:rFonts w:ascii="Cambria Math" w:hAnsi="Cambria Math" w:cs="Times New Roman"/>
                        <w:i/>
                        <w:sz w:val="24"/>
                        <w:szCs w:val="24"/>
                        <w:lang w:val="en-US"/>
                      </w:rPr>
                    </m:ctrlPr>
                  </m:sSupPr>
                  <m:e>
                    <m:r>
                      <w:rPr>
                        <w:rFonts w:ascii="Cambria Math" w:hAnsi="Cambria Math" w:cs="Times New Roman"/>
                        <w:sz w:val="24"/>
                        <w:szCs w:val="24"/>
                        <w:lang w:val="en-US"/>
                      </w:rPr>
                      <m:t>d</m:t>
                    </m:r>
                  </m:e>
                  <m:sup>
                    <m:r>
                      <w:rPr>
                        <w:rFonts w:ascii="Cambria Math" w:hAnsi="Cambria Math" w:cs="Times New Roman"/>
                        <w:sz w:val="24"/>
                        <w:szCs w:val="24"/>
                      </w:rPr>
                      <m:t>2</m:t>
                    </m:r>
                  </m:sup>
                </m:sSup>
                <m:sSup>
                  <m:sSupPr>
                    <m:ctrlPr>
                      <w:rPr>
                        <w:rFonts w:ascii="Cambria Math" w:hAnsi="Cambria Math" w:cs="Times New Roman"/>
                        <w:i/>
                        <w:sz w:val="24"/>
                        <w:szCs w:val="24"/>
                        <w:lang w:val="en-US"/>
                      </w:rPr>
                    </m:ctrlPr>
                  </m:sSupPr>
                  <m:e>
                    <m:r>
                      <w:rPr>
                        <w:rFonts w:ascii="Cambria Math" w:hAnsi="Cambria Math" w:cs="Times New Roman"/>
                        <w:sz w:val="24"/>
                        <w:szCs w:val="24"/>
                        <w:lang w:val="en-US"/>
                      </w:rPr>
                      <m:t>x</m:t>
                    </m:r>
                  </m:e>
                  <m:sup>
                    <m:r>
                      <w:rPr>
                        <w:rFonts w:ascii="Cambria Math" w:hAnsi="Cambria Math" w:cs="Times New Roman"/>
                        <w:sz w:val="24"/>
                        <w:szCs w:val="24"/>
                        <w:lang w:val="en-US"/>
                      </w:rPr>
                      <m:t>i</m:t>
                    </m:r>
                  </m:sup>
                </m:sSup>
              </m:num>
              <m:den>
                <m:sSup>
                  <m:sSupPr>
                    <m:ctrlPr>
                      <w:rPr>
                        <w:rFonts w:ascii="Cambria Math" w:hAnsi="Cambria Math" w:cs="Times New Roman"/>
                        <w:i/>
                        <w:sz w:val="24"/>
                        <w:szCs w:val="24"/>
                        <w:lang w:val="en-US"/>
                      </w:rPr>
                    </m:ctrlPr>
                  </m:sSupPr>
                  <m:e>
                    <m:r>
                      <w:rPr>
                        <w:rFonts w:ascii="Cambria Math" w:hAnsi="Cambria Math" w:cs="Times New Roman"/>
                        <w:sz w:val="24"/>
                        <w:szCs w:val="24"/>
                        <w:lang w:val="en-US"/>
                      </w:rPr>
                      <m:t>dt</m:t>
                    </m:r>
                  </m:e>
                  <m:sup>
                    <m:r>
                      <w:rPr>
                        <w:rFonts w:ascii="Cambria Math" w:hAnsi="Cambria Math" w:cs="Times New Roman"/>
                        <w:sz w:val="24"/>
                        <w:szCs w:val="24"/>
                      </w:rPr>
                      <m:t>2</m:t>
                    </m:r>
                  </m:sup>
                </m:sSup>
              </m:den>
            </m:f>
          </m:e>
        </m:d>
        <m:r>
          <w:rPr>
            <w:rFonts w:ascii="Cambria Math" w:hAnsi="Cambria Math" w:cs="Times New Roman"/>
            <w:sz w:val="24"/>
            <w:szCs w:val="24"/>
          </w:rPr>
          <m:t>, …</m:t>
        </m:r>
      </m:oMath>
      <w:r w:rsidR="00134729" w:rsidRPr="00F14139">
        <w:rPr>
          <w:rFonts w:ascii="Times New Roman" w:hAnsi="Times New Roman" w:cs="Times New Roman"/>
          <w:sz w:val="24"/>
          <w:szCs w:val="24"/>
        </w:rPr>
        <w:tab/>
      </w:r>
      <w:r w:rsidR="00134729" w:rsidRPr="00F14139">
        <w:rPr>
          <w:rFonts w:ascii="Times New Roman" w:hAnsi="Times New Roman" w:cs="Times New Roman"/>
          <w:sz w:val="24"/>
          <w:szCs w:val="24"/>
        </w:rPr>
        <w:tab/>
      </w:r>
      <w:r w:rsidR="00134729" w:rsidRPr="00F14139">
        <w:rPr>
          <w:rFonts w:ascii="Times New Roman" w:hAnsi="Times New Roman" w:cs="Times New Roman"/>
          <w:sz w:val="24"/>
          <w:szCs w:val="24"/>
        </w:rPr>
        <w:tab/>
      </w:r>
      <w:r w:rsidR="00134729" w:rsidRPr="00F14139">
        <w:rPr>
          <w:rFonts w:ascii="Times New Roman" w:hAnsi="Times New Roman" w:cs="Times New Roman"/>
          <w:sz w:val="24"/>
          <w:szCs w:val="24"/>
        </w:rPr>
        <w:tab/>
        <w:t>(36)</w:t>
      </w:r>
    </w:p>
    <w:p w:rsidR="00134729" w:rsidRPr="00F14139" w:rsidRDefault="00134729" w:rsidP="00AE17C4">
      <w:pPr>
        <w:ind w:firstLine="709"/>
        <w:contextualSpacing/>
        <w:jc w:val="both"/>
        <w:rPr>
          <w:rFonts w:ascii="Times New Roman" w:hAnsi="Times New Roman" w:cs="Times New Roman"/>
          <w:sz w:val="24"/>
          <w:szCs w:val="24"/>
        </w:rPr>
      </w:pPr>
    </w:p>
    <w:p w:rsidR="000C1090" w:rsidRPr="00F14139" w:rsidRDefault="000C1090" w:rsidP="00AE17C4">
      <w:pPr>
        <w:ind w:firstLine="709"/>
        <w:contextualSpacing/>
        <w:jc w:val="both"/>
        <w:rPr>
          <w:rFonts w:ascii="Times New Roman" w:hAnsi="Times New Roman" w:cs="Times New Roman"/>
          <w:sz w:val="24"/>
          <w:szCs w:val="24"/>
        </w:rPr>
      </w:pPr>
      <w:r>
        <w:rPr>
          <w:rFonts w:ascii="Times New Roman" w:hAnsi="Times New Roman" w:cs="Times New Roman"/>
          <w:sz w:val="24"/>
          <w:szCs w:val="24"/>
        </w:rPr>
        <w:t>Которые являются непрерывными функциями, и касательный вектор (вектор скорости) в каждой точке отличен от нулевого</w:t>
      </w:r>
    </w:p>
    <w:p w:rsidR="00134729" w:rsidRPr="00F14139" w:rsidRDefault="00134729" w:rsidP="00AE17C4">
      <w:pPr>
        <w:ind w:firstLine="709"/>
        <w:contextualSpacing/>
        <w:jc w:val="both"/>
        <w:rPr>
          <w:rFonts w:ascii="Times New Roman" w:hAnsi="Times New Roman" w:cs="Times New Roman"/>
          <w:sz w:val="24"/>
          <w:szCs w:val="24"/>
        </w:rPr>
      </w:pPr>
    </w:p>
    <w:p w:rsidR="000C1090" w:rsidRPr="00134729" w:rsidRDefault="00D96D70" w:rsidP="00134729">
      <w:pPr>
        <w:ind w:firstLine="709"/>
        <w:contextualSpacing/>
        <w:jc w:val="right"/>
        <w:rPr>
          <w:rFonts w:ascii="Times New Roman" w:hAnsi="Times New Roman" w:cs="Times New Roman"/>
          <w:sz w:val="24"/>
          <w:szCs w:val="24"/>
        </w:rPr>
      </w:pPr>
      <m:oMath>
        <m:f>
          <m:fPr>
            <m:ctrlPr>
              <w:rPr>
                <w:rFonts w:ascii="Cambria Math" w:hAnsi="Cambria Math" w:cs="Times New Roman"/>
                <w:i/>
                <w:sz w:val="24"/>
                <w:szCs w:val="24"/>
              </w:rPr>
            </m:ctrlPr>
          </m:fPr>
          <m:num>
            <m:r>
              <w:rPr>
                <w:rFonts w:ascii="Cambria Math" w:hAnsi="Cambria Math" w:cs="Times New Roman"/>
                <w:sz w:val="24"/>
                <w:szCs w:val="24"/>
                <w:lang w:val="en-US"/>
              </w:rPr>
              <m:t>d</m:t>
            </m:r>
            <m:r>
              <m:rPr>
                <m:sty m:val="bi"/>
              </m:rPr>
              <w:rPr>
                <w:rFonts w:ascii="Cambria Math" w:hAnsi="Cambria Math" w:cs="Times New Roman"/>
                <w:sz w:val="24"/>
                <w:szCs w:val="24"/>
                <w:lang w:val="en-US"/>
              </w:rPr>
              <m:t>r</m:t>
            </m:r>
          </m:num>
          <m:den>
            <m:r>
              <w:rPr>
                <w:rFonts w:ascii="Cambria Math" w:hAnsi="Cambria Math" w:cs="Times New Roman"/>
                <w:sz w:val="24"/>
                <w:szCs w:val="24"/>
                <w:lang w:val="en-US"/>
              </w:rPr>
              <m:t>dt</m:t>
            </m:r>
          </m:den>
        </m:f>
        <m:r>
          <w:rPr>
            <w:rFonts w:ascii="Cambria Math" w:hAnsi="Cambria Math" w:cs="Times New Roman"/>
            <w:sz w:val="24"/>
            <w:szCs w:val="24"/>
          </w:rPr>
          <m:t xml:space="preserve"> ≠</m:t>
        </m:r>
        <m:r>
          <m:rPr>
            <m:sty m:val="bi"/>
          </m:rPr>
          <w:rPr>
            <w:rFonts w:ascii="Cambria Math" w:hAnsi="Cambria Math" w:cs="Times New Roman"/>
            <w:sz w:val="24"/>
            <w:szCs w:val="24"/>
          </w:rPr>
          <m:t>0</m:t>
        </m:r>
      </m:oMath>
      <w:r w:rsidR="00134729" w:rsidRPr="00134729">
        <w:rPr>
          <w:rFonts w:ascii="Times New Roman" w:hAnsi="Times New Roman" w:cs="Times New Roman"/>
          <w:b/>
          <w:sz w:val="24"/>
          <w:szCs w:val="24"/>
        </w:rPr>
        <w:tab/>
      </w:r>
      <w:r w:rsidR="00134729" w:rsidRPr="00134729">
        <w:rPr>
          <w:rFonts w:ascii="Times New Roman" w:hAnsi="Times New Roman" w:cs="Times New Roman"/>
          <w:b/>
          <w:sz w:val="24"/>
          <w:szCs w:val="24"/>
        </w:rPr>
        <w:tab/>
      </w:r>
      <w:r w:rsidR="00134729" w:rsidRPr="00134729">
        <w:rPr>
          <w:rFonts w:ascii="Times New Roman" w:hAnsi="Times New Roman" w:cs="Times New Roman"/>
          <w:b/>
          <w:sz w:val="24"/>
          <w:szCs w:val="24"/>
        </w:rPr>
        <w:tab/>
      </w:r>
      <w:r w:rsidR="00134729" w:rsidRPr="00134729">
        <w:rPr>
          <w:rFonts w:ascii="Times New Roman" w:hAnsi="Times New Roman" w:cs="Times New Roman"/>
          <w:b/>
          <w:sz w:val="24"/>
          <w:szCs w:val="24"/>
        </w:rPr>
        <w:tab/>
      </w:r>
      <w:r w:rsidR="00134729" w:rsidRPr="00134729">
        <w:rPr>
          <w:rFonts w:ascii="Times New Roman" w:hAnsi="Times New Roman" w:cs="Times New Roman"/>
          <w:b/>
          <w:sz w:val="24"/>
          <w:szCs w:val="24"/>
        </w:rPr>
        <w:tab/>
      </w:r>
      <w:r w:rsidR="00134729" w:rsidRPr="00134729">
        <w:rPr>
          <w:rFonts w:ascii="Times New Roman" w:hAnsi="Times New Roman" w:cs="Times New Roman"/>
          <w:b/>
          <w:sz w:val="24"/>
          <w:szCs w:val="24"/>
        </w:rPr>
        <w:tab/>
      </w:r>
      <w:r w:rsidR="00134729" w:rsidRPr="00134729">
        <w:rPr>
          <w:rFonts w:ascii="Times New Roman" w:hAnsi="Times New Roman" w:cs="Times New Roman"/>
          <w:sz w:val="24"/>
          <w:szCs w:val="24"/>
        </w:rPr>
        <w:t>(37)</w:t>
      </w:r>
    </w:p>
    <w:p w:rsidR="00134729" w:rsidRPr="00134729" w:rsidRDefault="00134729" w:rsidP="00AE17C4">
      <w:pPr>
        <w:ind w:firstLine="709"/>
        <w:contextualSpacing/>
        <w:jc w:val="both"/>
        <w:rPr>
          <w:rFonts w:ascii="Times New Roman" w:hAnsi="Times New Roman" w:cs="Times New Roman"/>
          <w:sz w:val="24"/>
          <w:szCs w:val="24"/>
        </w:rPr>
      </w:pPr>
    </w:p>
    <w:p w:rsidR="000C1090" w:rsidRDefault="000C1090" w:rsidP="00AE17C4">
      <w:pPr>
        <w:ind w:firstLine="709"/>
        <w:contextualSpacing/>
        <w:jc w:val="both"/>
        <w:rPr>
          <w:rFonts w:ascii="Times New Roman" w:hAnsi="Times New Roman" w:cs="Times New Roman"/>
          <w:sz w:val="24"/>
          <w:szCs w:val="24"/>
        </w:rPr>
      </w:pPr>
      <w:r>
        <w:rPr>
          <w:rFonts w:ascii="Times New Roman" w:hAnsi="Times New Roman" w:cs="Times New Roman"/>
          <w:sz w:val="24"/>
          <w:szCs w:val="24"/>
        </w:rPr>
        <w:t xml:space="preserve">Вектор </w:t>
      </w:r>
      <m:oMath>
        <m:f>
          <m:fPr>
            <m:ctrlPr>
              <w:rPr>
                <w:rFonts w:ascii="Cambria Math" w:hAnsi="Cambria Math" w:cs="Times New Roman"/>
                <w:i/>
                <w:sz w:val="24"/>
                <w:szCs w:val="24"/>
              </w:rPr>
            </m:ctrlPr>
          </m:fPr>
          <m:num>
            <m:r>
              <w:rPr>
                <w:rFonts w:ascii="Cambria Math" w:hAnsi="Cambria Math" w:cs="Times New Roman"/>
                <w:sz w:val="24"/>
                <w:szCs w:val="24"/>
                <w:lang w:val="en-US"/>
              </w:rPr>
              <m:t>d</m:t>
            </m:r>
            <m:r>
              <m:rPr>
                <m:sty m:val="bi"/>
              </m:rPr>
              <w:rPr>
                <w:rFonts w:ascii="Cambria Math" w:hAnsi="Cambria Math" w:cs="Times New Roman"/>
                <w:sz w:val="24"/>
                <w:szCs w:val="24"/>
                <w:lang w:val="en-US"/>
              </w:rPr>
              <m:t>r</m:t>
            </m:r>
          </m:num>
          <m:den>
            <m:r>
              <w:rPr>
                <w:rFonts w:ascii="Cambria Math" w:hAnsi="Cambria Math" w:cs="Times New Roman"/>
                <w:sz w:val="24"/>
                <w:szCs w:val="24"/>
                <w:lang w:val="en-US"/>
              </w:rPr>
              <m:t>dt</m:t>
            </m:r>
          </m:den>
        </m:f>
      </m:oMath>
      <w:r w:rsidRPr="00800086">
        <w:rPr>
          <w:rFonts w:ascii="Times New Roman" w:hAnsi="Times New Roman" w:cs="Times New Roman"/>
          <w:sz w:val="24"/>
          <w:szCs w:val="24"/>
        </w:rPr>
        <w:t xml:space="preserve"> </w:t>
      </w:r>
      <w:r>
        <w:rPr>
          <w:rFonts w:ascii="Times New Roman" w:hAnsi="Times New Roman" w:cs="Times New Roman"/>
          <w:sz w:val="24"/>
          <w:szCs w:val="24"/>
        </w:rPr>
        <w:t xml:space="preserve">является направляющим вектором касательной к кривой. </w:t>
      </w:r>
    </w:p>
    <w:p w:rsidR="000C1090" w:rsidRPr="00F14139" w:rsidRDefault="000C1090" w:rsidP="00AE17C4">
      <w:pPr>
        <w:ind w:firstLine="709"/>
        <w:contextualSpacing/>
        <w:jc w:val="both"/>
        <w:rPr>
          <w:rFonts w:ascii="Times New Roman" w:hAnsi="Times New Roman" w:cs="Times New Roman"/>
          <w:sz w:val="24"/>
          <w:szCs w:val="24"/>
        </w:rPr>
      </w:pPr>
      <w:r>
        <w:rPr>
          <w:rFonts w:ascii="Times New Roman" w:hAnsi="Times New Roman" w:cs="Times New Roman"/>
          <w:sz w:val="24"/>
          <w:szCs w:val="24"/>
        </w:rPr>
        <w:t xml:space="preserve">Пусть кривая </w:t>
      </w:r>
      <m:oMath>
        <m:r>
          <w:rPr>
            <w:rFonts w:ascii="Cambria Math" w:hAnsi="Cambria Math" w:cs="Times New Roman"/>
            <w:sz w:val="24"/>
            <w:szCs w:val="24"/>
          </w:rPr>
          <m:t>γ</m:t>
        </m:r>
      </m:oMath>
      <w:r>
        <w:rPr>
          <w:rFonts w:ascii="Times New Roman" w:hAnsi="Times New Roman" w:cs="Times New Roman"/>
          <w:sz w:val="24"/>
          <w:szCs w:val="24"/>
        </w:rPr>
        <w:t xml:space="preserve"> задана уравнениями </w:t>
      </w:r>
      <w:r w:rsidR="00CC49CA">
        <w:rPr>
          <w:rFonts w:ascii="Times New Roman" w:hAnsi="Times New Roman" w:cs="Times New Roman"/>
          <w:sz w:val="24"/>
          <w:szCs w:val="24"/>
        </w:rPr>
        <w:t>(33)</w:t>
      </w:r>
      <w:r>
        <w:rPr>
          <w:rFonts w:ascii="Times New Roman" w:hAnsi="Times New Roman" w:cs="Times New Roman"/>
          <w:sz w:val="24"/>
          <w:szCs w:val="24"/>
        </w:rPr>
        <w:t xml:space="preserve"> и </w:t>
      </w:r>
      <m:oMath>
        <m:sSub>
          <m:sSubPr>
            <m:ctrlPr>
              <w:rPr>
                <w:rFonts w:ascii="Cambria Math" w:hAnsi="Cambria Math" w:cs="Times New Roman"/>
                <w:i/>
                <w:sz w:val="24"/>
                <w:szCs w:val="24"/>
              </w:rPr>
            </m:ctrlPr>
          </m:sSubPr>
          <m:e>
            <m:r>
              <w:rPr>
                <w:rFonts w:ascii="Cambria Math" w:hAnsi="Cambria Math" w:cs="Times New Roman"/>
                <w:sz w:val="24"/>
                <w:szCs w:val="24"/>
                <w:lang w:val="en-US"/>
              </w:rPr>
              <m:t>t</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r>
          <w:rPr>
            <w:rFonts w:ascii="Cambria Math" w:hAnsi="Cambria Math" w:cs="Times New Roman"/>
            <w:sz w:val="24"/>
            <w:szCs w:val="24"/>
          </w:rPr>
          <m:t>∈I</m:t>
        </m:r>
      </m:oMath>
      <w:r>
        <w:rPr>
          <w:rFonts w:ascii="Times New Roman" w:hAnsi="Times New Roman" w:cs="Times New Roman"/>
          <w:sz w:val="24"/>
          <w:szCs w:val="24"/>
        </w:rPr>
        <w:t xml:space="preserve">. Тогда длина дуги кривой </w:t>
      </w:r>
      <m:oMath>
        <m:r>
          <w:rPr>
            <w:rFonts w:ascii="Cambria Math" w:hAnsi="Cambria Math" w:cs="Times New Roman"/>
            <w:sz w:val="24"/>
            <w:szCs w:val="24"/>
          </w:rPr>
          <m:t>γ</m:t>
        </m:r>
      </m:oMath>
      <w:r>
        <w:rPr>
          <w:rFonts w:ascii="Times New Roman" w:hAnsi="Times New Roman" w:cs="Times New Roman"/>
          <w:sz w:val="24"/>
          <w:szCs w:val="24"/>
        </w:rPr>
        <w:t xml:space="preserve">, соединяющей точки </w:t>
      </w:r>
      <m:oMath>
        <m:sSub>
          <m:sSubPr>
            <m:ctrlPr>
              <w:rPr>
                <w:rFonts w:ascii="Cambria Math" w:hAnsi="Cambria Math" w:cs="Times New Roman"/>
                <w:i/>
                <w:sz w:val="24"/>
                <w:szCs w:val="24"/>
              </w:rPr>
            </m:ctrlPr>
          </m:sSubPr>
          <m:e>
            <m:r>
              <w:rPr>
                <w:rFonts w:ascii="Cambria Math" w:hAnsi="Cambria Math" w:cs="Times New Roman"/>
                <w:sz w:val="24"/>
                <w:szCs w:val="24"/>
                <w:lang w:val="en-US"/>
              </w:rPr>
              <m:t>p</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r>
          <w:rPr>
            <w:rFonts w:ascii="Cambria Math" w:hAnsi="Cambria Math" w:cs="Times New Roman"/>
            <w:sz w:val="24"/>
            <w:szCs w:val="24"/>
          </w:rPr>
          <m:t>)</m:t>
        </m:r>
      </m:oMath>
      <w:r w:rsidRPr="00800086">
        <w:rPr>
          <w:rFonts w:ascii="Times New Roman" w:hAnsi="Times New Roman" w:cs="Times New Roman"/>
          <w:sz w:val="24"/>
          <w:szCs w:val="24"/>
        </w:rPr>
        <w:t xml:space="preserve"> </w:t>
      </w:r>
      <w:r>
        <w:rPr>
          <w:rFonts w:ascii="Times New Roman" w:hAnsi="Times New Roman" w:cs="Times New Roman"/>
          <w:sz w:val="24"/>
          <w:szCs w:val="24"/>
        </w:rPr>
        <w:t xml:space="preserve">и </w:t>
      </w:r>
      <m:oMath>
        <m:sSub>
          <m:sSubPr>
            <m:ctrlPr>
              <w:rPr>
                <w:rFonts w:ascii="Cambria Math" w:hAnsi="Cambria Math" w:cs="Times New Roman"/>
                <w:i/>
                <w:sz w:val="24"/>
                <w:szCs w:val="24"/>
              </w:rPr>
            </m:ctrlPr>
          </m:sSubPr>
          <m:e>
            <m:r>
              <w:rPr>
                <w:rFonts w:ascii="Cambria Math" w:hAnsi="Cambria Math" w:cs="Times New Roman"/>
                <w:sz w:val="24"/>
                <w:szCs w:val="24"/>
                <w:lang w:val="en-US"/>
              </w:rPr>
              <m:t>p</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r>
          <w:rPr>
            <w:rFonts w:ascii="Cambria Math" w:hAnsi="Cambria Math" w:cs="Times New Roman"/>
            <w:sz w:val="24"/>
            <w:szCs w:val="24"/>
          </w:rPr>
          <m:t>)</m:t>
        </m:r>
      </m:oMath>
      <w:r w:rsidRPr="00800086">
        <w:rPr>
          <w:rFonts w:ascii="Times New Roman" w:hAnsi="Times New Roman" w:cs="Times New Roman"/>
          <w:sz w:val="24"/>
          <w:szCs w:val="24"/>
        </w:rPr>
        <w:t xml:space="preserve"> </w:t>
      </w:r>
      <w:r>
        <w:rPr>
          <w:rFonts w:ascii="Times New Roman" w:hAnsi="Times New Roman" w:cs="Times New Roman"/>
          <w:sz w:val="24"/>
          <w:szCs w:val="24"/>
        </w:rPr>
        <w:t>определяется интегралом:</w:t>
      </w:r>
    </w:p>
    <w:p w:rsidR="00134729" w:rsidRPr="00F14139" w:rsidRDefault="00134729" w:rsidP="00AE17C4">
      <w:pPr>
        <w:ind w:firstLine="709"/>
        <w:contextualSpacing/>
        <w:jc w:val="both"/>
        <w:rPr>
          <w:rFonts w:ascii="Times New Roman" w:hAnsi="Times New Roman" w:cs="Times New Roman"/>
          <w:sz w:val="24"/>
          <w:szCs w:val="24"/>
        </w:rPr>
      </w:pPr>
    </w:p>
    <w:p w:rsidR="000C1090" w:rsidRPr="00134729" w:rsidRDefault="000C1090" w:rsidP="00134729">
      <w:pPr>
        <w:ind w:firstLine="709"/>
        <w:contextualSpacing/>
        <w:jc w:val="right"/>
        <w:rPr>
          <w:rFonts w:ascii="Times New Roman" w:hAnsi="Times New Roman" w:cs="Times New Roman"/>
          <w:sz w:val="24"/>
          <w:szCs w:val="24"/>
        </w:rPr>
      </w:pPr>
      <m:oMath>
        <m:r>
          <w:rPr>
            <w:rFonts w:ascii="Cambria Math" w:hAnsi="Cambria Math" w:cs="Times New Roman"/>
            <w:sz w:val="24"/>
            <w:szCs w:val="24"/>
          </w:rPr>
          <w:lastRenderedPageBreak/>
          <m:t xml:space="preserve">s= </m:t>
        </m:r>
        <m:nary>
          <m:naryPr>
            <m:limLoc m:val="undOvr"/>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sup>
          <m:e>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d</m:t>
                    </m:r>
                    <m:r>
                      <m:rPr>
                        <m:sty m:val="bi"/>
                      </m:rPr>
                      <w:rPr>
                        <w:rFonts w:ascii="Cambria Math" w:hAnsi="Cambria Math" w:cs="Times New Roman"/>
                        <w:sz w:val="24"/>
                        <w:szCs w:val="24"/>
                      </w:rPr>
                      <m:t>r</m:t>
                    </m:r>
                  </m:num>
                  <m:den>
                    <m:r>
                      <w:rPr>
                        <w:rFonts w:ascii="Cambria Math" w:hAnsi="Cambria Math" w:cs="Times New Roman"/>
                        <w:sz w:val="24"/>
                        <w:szCs w:val="24"/>
                      </w:rPr>
                      <m:t>dt</m:t>
                    </m:r>
                  </m:den>
                </m:f>
              </m:e>
            </m:d>
            <m:r>
              <w:rPr>
                <w:rFonts w:ascii="Cambria Math" w:hAnsi="Cambria Math" w:cs="Times New Roman"/>
                <w:sz w:val="24"/>
                <w:szCs w:val="24"/>
              </w:rPr>
              <m:t>dt</m:t>
            </m:r>
          </m:e>
        </m:nary>
      </m:oMath>
      <w:r w:rsidR="00134729" w:rsidRPr="00134729">
        <w:rPr>
          <w:rFonts w:ascii="Times New Roman" w:hAnsi="Times New Roman" w:cs="Times New Roman"/>
          <w:sz w:val="24"/>
          <w:szCs w:val="24"/>
        </w:rPr>
        <w:tab/>
      </w:r>
      <w:r w:rsidR="00134729" w:rsidRPr="00134729">
        <w:rPr>
          <w:rFonts w:ascii="Times New Roman" w:hAnsi="Times New Roman" w:cs="Times New Roman"/>
          <w:sz w:val="24"/>
          <w:szCs w:val="24"/>
        </w:rPr>
        <w:tab/>
      </w:r>
      <w:r w:rsidR="00134729" w:rsidRPr="00134729">
        <w:rPr>
          <w:rFonts w:ascii="Times New Roman" w:hAnsi="Times New Roman" w:cs="Times New Roman"/>
          <w:sz w:val="24"/>
          <w:szCs w:val="24"/>
        </w:rPr>
        <w:tab/>
      </w:r>
      <w:r w:rsidR="00134729" w:rsidRPr="00134729">
        <w:rPr>
          <w:rFonts w:ascii="Times New Roman" w:hAnsi="Times New Roman" w:cs="Times New Roman"/>
          <w:sz w:val="24"/>
          <w:szCs w:val="24"/>
        </w:rPr>
        <w:tab/>
      </w:r>
      <w:r w:rsidR="00134729" w:rsidRPr="00134729">
        <w:rPr>
          <w:rFonts w:ascii="Times New Roman" w:hAnsi="Times New Roman" w:cs="Times New Roman"/>
          <w:sz w:val="24"/>
          <w:szCs w:val="24"/>
        </w:rPr>
        <w:tab/>
        <w:t>(38)</w:t>
      </w:r>
    </w:p>
    <w:p w:rsidR="00134729" w:rsidRPr="00134729" w:rsidRDefault="00134729" w:rsidP="00AE17C4">
      <w:pPr>
        <w:ind w:firstLine="709"/>
        <w:contextualSpacing/>
        <w:jc w:val="both"/>
        <w:rPr>
          <w:rFonts w:ascii="Times New Roman" w:hAnsi="Times New Roman" w:cs="Times New Roman"/>
          <w:sz w:val="24"/>
          <w:szCs w:val="24"/>
        </w:rPr>
      </w:pPr>
    </w:p>
    <w:p w:rsidR="000C1090" w:rsidRPr="00134729" w:rsidRDefault="000C1090" w:rsidP="00AE17C4">
      <w:pPr>
        <w:ind w:firstLine="709"/>
        <w:contextualSpacing/>
        <w:jc w:val="both"/>
        <w:rPr>
          <w:rFonts w:ascii="Times New Roman" w:hAnsi="Times New Roman" w:cs="Times New Roman"/>
          <w:sz w:val="24"/>
          <w:szCs w:val="24"/>
        </w:rPr>
      </w:pPr>
      <w:r>
        <w:rPr>
          <w:rFonts w:ascii="Times New Roman" w:hAnsi="Times New Roman" w:cs="Times New Roman"/>
          <w:sz w:val="24"/>
          <w:szCs w:val="24"/>
        </w:rPr>
        <w:t xml:space="preserve">Пусть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0</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e>
        </m:d>
      </m:oMath>
      <w:r w:rsidRPr="00C2049F">
        <w:rPr>
          <w:rFonts w:ascii="Times New Roman" w:hAnsi="Times New Roman" w:cs="Times New Roman"/>
          <w:sz w:val="24"/>
          <w:szCs w:val="24"/>
        </w:rPr>
        <w:t xml:space="preserve"> – </w:t>
      </w:r>
      <w:r>
        <w:rPr>
          <w:rFonts w:ascii="Times New Roman" w:hAnsi="Times New Roman" w:cs="Times New Roman"/>
          <w:sz w:val="24"/>
          <w:szCs w:val="24"/>
        </w:rPr>
        <w:t xml:space="preserve">фиксированная точка кривой </w:t>
      </w:r>
      <m:oMath>
        <m:r>
          <w:rPr>
            <w:rFonts w:ascii="Cambria Math" w:hAnsi="Cambria Math" w:cs="Times New Roman"/>
            <w:sz w:val="24"/>
            <w:szCs w:val="24"/>
          </w:rPr>
          <m:t>γ</m:t>
        </m:r>
      </m:oMath>
      <w:r>
        <w:rPr>
          <w:rFonts w:ascii="Times New Roman" w:hAnsi="Times New Roman" w:cs="Times New Roman"/>
          <w:sz w:val="24"/>
          <w:szCs w:val="24"/>
        </w:rPr>
        <w:t xml:space="preserve">, а </w:t>
      </w:r>
      <m:oMath>
        <m:r>
          <w:rPr>
            <w:rFonts w:ascii="Cambria Math" w:hAnsi="Cambria Math" w:cs="Times New Roman"/>
            <w:sz w:val="24"/>
            <w:szCs w:val="24"/>
          </w:rPr>
          <m:t>p(t)</m:t>
        </m:r>
      </m:oMath>
      <w:r w:rsidRPr="00C2049F">
        <w:rPr>
          <w:rFonts w:ascii="Times New Roman" w:hAnsi="Times New Roman" w:cs="Times New Roman"/>
          <w:sz w:val="24"/>
          <w:szCs w:val="24"/>
        </w:rPr>
        <w:t xml:space="preserve"> </w:t>
      </w:r>
      <w:r>
        <w:rPr>
          <w:rFonts w:ascii="Times New Roman" w:hAnsi="Times New Roman" w:cs="Times New Roman"/>
          <w:sz w:val="24"/>
          <w:szCs w:val="24"/>
        </w:rPr>
        <w:t>–</w:t>
      </w:r>
      <w:r w:rsidRPr="00C2049F">
        <w:rPr>
          <w:rFonts w:ascii="Times New Roman" w:hAnsi="Times New Roman" w:cs="Times New Roman"/>
          <w:sz w:val="24"/>
          <w:szCs w:val="24"/>
        </w:rPr>
        <w:t xml:space="preserve"> </w:t>
      </w:r>
      <w:r>
        <w:rPr>
          <w:rFonts w:ascii="Times New Roman" w:hAnsi="Times New Roman" w:cs="Times New Roman"/>
          <w:sz w:val="24"/>
          <w:szCs w:val="24"/>
        </w:rPr>
        <w:t xml:space="preserve">переменная. Обозначим через </w:t>
      </w:r>
      <w:r w:rsidRPr="00C2049F">
        <w:rPr>
          <w:rFonts w:ascii="Times New Roman" w:hAnsi="Times New Roman" w:cs="Times New Roman"/>
          <w:i/>
          <w:sz w:val="24"/>
          <w:szCs w:val="24"/>
          <w:lang w:val="en-US"/>
        </w:rPr>
        <w:t>s</w:t>
      </w:r>
      <w:r w:rsidRPr="00C2049F">
        <w:rPr>
          <w:rFonts w:ascii="Times New Roman" w:hAnsi="Times New Roman" w:cs="Times New Roman"/>
          <w:sz w:val="24"/>
          <w:szCs w:val="24"/>
        </w:rPr>
        <w:t xml:space="preserve"> </w:t>
      </w:r>
      <w:r>
        <w:rPr>
          <w:rFonts w:ascii="Times New Roman" w:hAnsi="Times New Roman" w:cs="Times New Roman"/>
          <w:sz w:val="24"/>
          <w:szCs w:val="24"/>
        </w:rPr>
        <w:t xml:space="preserve">длину дуги кривой </w:t>
      </w:r>
      <m:oMath>
        <m:r>
          <w:rPr>
            <w:rFonts w:ascii="Cambria Math" w:hAnsi="Cambria Math" w:cs="Times New Roman"/>
            <w:sz w:val="24"/>
            <w:szCs w:val="24"/>
          </w:rPr>
          <m:t>γ</m:t>
        </m:r>
      </m:oMath>
      <w:r>
        <w:rPr>
          <w:rFonts w:ascii="Times New Roman" w:hAnsi="Times New Roman" w:cs="Times New Roman"/>
          <w:sz w:val="24"/>
          <w:szCs w:val="24"/>
        </w:rPr>
        <w:t xml:space="preserve">, соединяющей точки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0</m:t>
            </m:r>
          </m:sub>
        </m:sSub>
      </m:oMath>
      <w:r>
        <w:rPr>
          <w:rFonts w:ascii="Times New Roman" w:hAnsi="Times New Roman" w:cs="Times New Roman"/>
          <w:sz w:val="24"/>
          <w:szCs w:val="24"/>
        </w:rPr>
        <w:t xml:space="preserve"> и </w:t>
      </w:r>
      <m:oMath>
        <m:r>
          <w:rPr>
            <w:rFonts w:ascii="Cambria Math" w:hAnsi="Cambria Math" w:cs="Times New Roman"/>
            <w:sz w:val="24"/>
            <w:szCs w:val="24"/>
          </w:rPr>
          <m:t>p</m:t>
        </m:r>
      </m:oMath>
      <w:r>
        <w:rPr>
          <w:rFonts w:ascii="Times New Roman" w:hAnsi="Times New Roman" w:cs="Times New Roman"/>
          <w:sz w:val="24"/>
          <w:szCs w:val="24"/>
        </w:rPr>
        <w:t>. Тогда имеем</w:t>
      </w:r>
      <w:r w:rsidR="00134729" w:rsidRPr="00134729">
        <w:rPr>
          <w:rFonts w:ascii="Times New Roman" w:hAnsi="Times New Roman" w:cs="Times New Roman"/>
          <w:sz w:val="24"/>
          <w:szCs w:val="24"/>
        </w:rPr>
        <w:t>:</w:t>
      </w:r>
    </w:p>
    <w:p w:rsidR="00134729" w:rsidRPr="00134729" w:rsidRDefault="00134729" w:rsidP="00AE17C4">
      <w:pPr>
        <w:ind w:firstLine="709"/>
        <w:contextualSpacing/>
        <w:jc w:val="both"/>
        <w:rPr>
          <w:rFonts w:ascii="Times New Roman" w:hAnsi="Times New Roman" w:cs="Times New Roman"/>
          <w:sz w:val="24"/>
          <w:szCs w:val="24"/>
        </w:rPr>
      </w:pPr>
    </w:p>
    <w:p w:rsidR="000C1090" w:rsidRPr="00134729" w:rsidRDefault="000C1090" w:rsidP="00134729">
      <w:pPr>
        <w:ind w:firstLine="709"/>
        <w:contextualSpacing/>
        <w:jc w:val="right"/>
        <w:rPr>
          <w:rFonts w:ascii="Times New Roman" w:hAnsi="Times New Roman" w:cs="Times New Roman"/>
          <w:sz w:val="24"/>
          <w:szCs w:val="24"/>
        </w:rPr>
      </w:pPr>
      <m:oMath>
        <m:r>
          <w:rPr>
            <w:rFonts w:ascii="Cambria Math" w:hAnsi="Cambria Math" w:cs="Times New Roman"/>
            <w:sz w:val="24"/>
            <w:szCs w:val="24"/>
          </w:rPr>
          <m:t xml:space="preserve">s= </m:t>
        </m:r>
        <m:nary>
          <m:naryPr>
            <m:limLoc m:val="undOvr"/>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sub>
          <m:sup>
            <m:r>
              <w:rPr>
                <w:rFonts w:ascii="Cambria Math" w:hAnsi="Cambria Math" w:cs="Times New Roman"/>
                <w:sz w:val="24"/>
                <w:szCs w:val="24"/>
              </w:rPr>
              <m:t>t</m:t>
            </m:r>
          </m:sup>
          <m:e>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d</m:t>
                    </m:r>
                    <m:r>
                      <m:rPr>
                        <m:sty m:val="bi"/>
                      </m:rPr>
                      <w:rPr>
                        <w:rFonts w:ascii="Cambria Math" w:hAnsi="Cambria Math" w:cs="Times New Roman"/>
                        <w:sz w:val="24"/>
                        <w:szCs w:val="24"/>
                      </w:rPr>
                      <m:t>r</m:t>
                    </m:r>
                  </m:num>
                  <m:den>
                    <m:r>
                      <w:rPr>
                        <w:rFonts w:ascii="Cambria Math" w:hAnsi="Cambria Math" w:cs="Times New Roman"/>
                        <w:sz w:val="24"/>
                        <w:szCs w:val="24"/>
                      </w:rPr>
                      <m:t>dt</m:t>
                    </m:r>
                  </m:den>
                </m:f>
              </m:e>
            </m:d>
            <m:r>
              <w:rPr>
                <w:rFonts w:ascii="Cambria Math" w:hAnsi="Cambria Math" w:cs="Times New Roman"/>
                <w:sz w:val="24"/>
                <w:szCs w:val="24"/>
              </w:rPr>
              <m:t>dt</m:t>
            </m:r>
          </m:e>
        </m:nary>
      </m:oMath>
      <w:r w:rsidR="00134729" w:rsidRPr="00134729">
        <w:rPr>
          <w:rFonts w:ascii="Times New Roman" w:hAnsi="Times New Roman" w:cs="Times New Roman"/>
          <w:sz w:val="24"/>
          <w:szCs w:val="24"/>
        </w:rPr>
        <w:tab/>
      </w:r>
      <w:r w:rsidR="00134729" w:rsidRPr="00134729">
        <w:rPr>
          <w:rFonts w:ascii="Times New Roman" w:hAnsi="Times New Roman" w:cs="Times New Roman"/>
          <w:sz w:val="24"/>
          <w:szCs w:val="24"/>
        </w:rPr>
        <w:tab/>
      </w:r>
      <w:r w:rsidR="00134729" w:rsidRPr="00134729">
        <w:rPr>
          <w:rFonts w:ascii="Times New Roman" w:hAnsi="Times New Roman" w:cs="Times New Roman"/>
          <w:sz w:val="24"/>
          <w:szCs w:val="24"/>
        </w:rPr>
        <w:tab/>
      </w:r>
      <w:r w:rsidR="00134729" w:rsidRPr="00134729">
        <w:rPr>
          <w:rFonts w:ascii="Times New Roman" w:hAnsi="Times New Roman" w:cs="Times New Roman"/>
          <w:sz w:val="24"/>
          <w:szCs w:val="24"/>
        </w:rPr>
        <w:tab/>
      </w:r>
      <w:r w:rsidR="00134729" w:rsidRPr="00134729">
        <w:rPr>
          <w:rFonts w:ascii="Times New Roman" w:hAnsi="Times New Roman" w:cs="Times New Roman"/>
          <w:sz w:val="24"/>
          <w:szCs w:val="24"/>
        </w:rPr>
        <w:tab/>
      </w:r>
      <w:r w:rsidR="00134729">
        <w:rPr>
          <w:rFonts w:ascii="Times New Roman" w:hAnsi="Times New Roman" w:cs="Times New Roman"/>
          <w:sz w:val="24"/>
          <w:szCs w:val="24"/>
          <w:lang w:val="en-US"/>
        </w:rPr>
        <w:tab/>
      </w:r>
      <w:r w:rsidR="00134729" w:rsidRPr="00134729">
        <w:rPr>
          <w:rFonts w:ascii="Times New Roman" w:hAnsi="Times New Roman" w:cs="Times New Roman"/>
          <w:sz w:val="24"/>
          <w:szCs w:val="24"/>
        </w:rPr>
        <w:t>(39)</w:t>
      </w:r>
    </w:p>
    <w:p w:rsidR="00134729" w:rsidRPr="00134729" w:rsidRDefault="00134729" w:rsidP="00AE17C4">
      <w:pPr>
        <w:ind w:firstLine="709"/>
        <w:contextualSpacing/>
        <w:jc w:val="both"/>
        <w:rPr>
          <w:rFonts w:ascii="Times New Roman" w:hAnsi="Times New Roman" w:cs="Times New Roman"/>
          <w:sz w:val="24"/>
          <w:szCs w:val="24"/>
        </w:rPr>
      </w:pPr>
    </w:p>
    <w:p w:rsidR="000C1090" w:rsidRPr="00F14139" w:rsidRDefault="000C1090" w:rsidP="00AE17C4">
      <w:pPr>
        <w:ind w:firstLine="709"/>
        <w:contextualSpacing/>
        <w:jc w:val="both"/>
        <w:rPr>
          <w:rFonts w:ascii="Times New Roman" w:hAnsi="Times New Roman" w:cs="Times New Roman"/>
          <w:sz w:val="24"/>
          <w:szCs w:val="24"/>
        </w:rPr>
      </w:pPr>
      <w:r>
        <w:rPr>
          <w:rFonts w:ascii="Times New Roman" w:hAnsi="Times New Roman" w:cs="Times New Roman"/>
          <w:sz w:val="24"/>
          <w:szCs w:val="24"/>
        </w:rPr>
        <w:t xml:space="preserve">т.е. </w:t>
      </w:r>
      <w:proofErr w:type="gramStart"/>
      <w:r w:rsidRPr="00C2049F">
        <w:rPr>
          <w:rFonts w:ascii="Times New Roman" w:hAnsi="Times New Roman" w:cs="Times New Roman"/>
          <w:i/>
          <w:sz w:val="24"/>
          <w:szCs w:val="24"/>
          <w:lang w:val="en-US"/>
        </w:rPr>
        <w:t>s</w:t>
      </w:r>
      <w:proofErr w:type="gramEnd"/>
      <w:r w:rsidRPr="00C2049F">
        <w:rPr>
          <w:rFonts w:ascii="Times New Roman" w:hAnsi="Times New Roman" w:cs="Times New Roman"/>
          <w:sz w:val="24"/>
          <w:szCs w:val="24"/>
        </w:rPr>
        <w:t xml:space="preserve"> </w:t>
      </w:r>
      <w:r>
        <w:rPr>
          <w:rFonts w:ascii="Times New Roman" w:hAnsi="Times New Roman" w:cs="Times New Roman"/>
          <w:sz w:val="24"/>
          <w:szCs w:val="24"/>
        </w:rPr>
        <w:t xml:space="preserve">есть функция параметра </w:t>
      </w:r>
      <w:r w:rsidRPr="00C2049F">
        <w:rPr>
          <w:rFonts w:ascii="Times New Roman" w:hAnsi="Times New Roman" w:cs="Times New Roman"/>
          <w:i/>
          <w:sz w:val="24"/>
          <w:szCs w:val="24"/>
          <w:lang w:val="en-US"/>
        </w:rPr>
        <w:t>t</w:t>
      </w:r>
      <w:r>
        <w:rPr>
          <w:rFonts w:ascii="Times New Roman" w:hAnsi="Times New Roman" w:cs="Times New Roman"/>
          <w:sz w:val="24"/>
          <w:szCs w:val="24"/>
        </w:rPr>
        <w:t xml:space="preserve">: </w:t>
      </w:r>
      <m:oMath>
        <m:r>
          <w:rPr>
            <w:rFonts w:ascii="Cambria Math" w:hAnsi="Cambria Math" w:cs="Times New Roman"/>
            <w:sz w:val="24"/>
            <w:szCs w:val="24"/>
          </w:rPr>
          <m:t>s=s(t)</m:t>
        </m:r>
      </m:oMath>
      <w:r w:rsidRPr="00C2049F">
        <w:rPr>
          <w:rFonts w:ascii="Times New Roman" w:hAnsi="Times New Roman" w:cs="Times New Roman"/>
          <w:sz w:val="24"/>
          <w:szCs w:val="24"/>
        </w:rPr>
        <w:t>.</w:t>
      </w:r>
      <w:r>
        <w:rPr>
          <w:rFonts w:ascii="Times New Roman" w:hAnsi="Times New Roman" w:cs="Times New Roman"/>
          <w:sz w:val="24"/>
          <w:szCs w:val="24"/>
        </w:rPr>
        <w:t xml:space="preserve"> Можно показать, что к ней существует обратная </w:t>
      </w:r>
      <m:oMath>
        <m:r>
          <w:rPr>
            <w:rFonts w:ascii="Cambria Math" w:hAnsi="Cambria Math" w:cs="Times New Roman"/>
            <w:sz w:val="24"/>
            <w:szCs w:val="24"/>
          </w:rPr>
          <m:t>t=t(s)</m:t>
        </m:r>
      </m:oMath>
      <w:r>
        <w:rPr>
          <w:rFonts w:ascii="Times New Roman" w:hAnsi="Times New Roman" w:cs="Times New Roman"/>
          <w:sz w:val="24"/>
          <w:szCs w:val="24"/>
        </w:rPr>
        <w:t xml:space="preserve">. Подставляя это в векторное уравнение кривой </w:t>
      </w:r>
      <w:r w:rsidR="007C6D92">
        <w:rPr>
          <w:rFonts w:ascii="Times New Roman" w:hAnsi="Times New Roman" w:cs="Times New Roman"/>
          <w:sz w:val="24"/>
          <w:szCs w:val="24"/>
        </w:rPr>
        <w:t xml:space="preserve">(33) </w:t>
      </w:r>
      <w:r>
        <w:rPr>
          <w:rFonts w:ascii="Times New Roman" w:hAnsi="Times New Roman" w:cs="Times New Roman"/>
          <w:sz w:val="24"/>
          <w:szCs w:val="24"/>
        </w:rPr>
        <w:t>осуществляем замену параметра</w:t>
      </w:r>
      <w:r w:rsidR="00BB54CC">
        <w:rPr>
          <w:rFonts w:ascii="Times New Roman" w:hAnsi="Times New Roman" w:cs="Times New Roman"/>
          <w:sz w:val="24"/>
          <w:szCs w:val="24"/>
        </w:rPr>
        <w:t>:</w:t>
      </w:r>
    </w:p>
    <w:p w:rsidR="00F66595" w:rsidRPr="00F14139" w:rsidRDefault="00F66595" w:rsidP="00AE17C4">
      <w:pPr>
        <w:ind w:firstLine="709"/>
        <w:contextualSpacing/>
        <w:jc w:val="both"/>
        <w:rPr>
          <w:rFonts w:ascii="Times New Roman" w:hAnsi="Times New Roman" w:cs="Times New Roman"/>
          <w:sz w:val="24"/>
          <w:szCs w:val="24"/>
        </w:rPr>
      </w:pPr>
    </w:p>
    <w:p w:rsidR="000C1090" w:rsidRPr="00F66595" w:rsidRDefault="000C1090" w:rsidP="00F66595">
      <w:pPr>
        <w:ind w:firstLine="709"/>
        <w:contextualSpacing/>
        <w:jc w:val="right"/>
        <w:rPr>
          <w:rFonts w:ascii="Times New Roman" w:hAnsi="Times New Roman" w:cs="Times New Roman"/>
          <w:sz w:val="24"/>
          <w:szCs w:val="24"/>
        </w:rPr>
      </w:pPr>
      <m:oMath>
        <m:r>
          <m:rPr>
            <m:sty m:val="bi"/>
          </m:rPr>
          <w:rPr>
            <w:rFonts w:ascii="Cambria Math" w:hAnsi="Cambria Math" w:cs="Times New Roman"/>
            <w:sz w:val="24"/>
            <w:szCs w:val="24"/>
          </w:rPr>
          <m:t>r</m:t>
        </m:r>
        <m:r>
          <w:rPr>
            <w:rFonts w:ascii="Cambria Math" w:hAnsi="Cambria Math" w:cs="Times New Roman"/>
            <w:sz w:val="24"/>
            <w:szCs w:val="24"/>
          </w:rPr>
          <m:t>=</m:t>
        </m:r>
        <m:r>
          <m:rPr>
            <m:sty m:val="bi"/>
          </m:rPr>
          <w:rPr>
            <w:rFonts w:ascii="Cambria Math" w:hAnsi="Cambria Math" w:cs="Times New Roman"/>
            <w:sz w:val="24"/>
            <w:szCs w:val="24"/>
          </w:rPr>
          <m:t>r</m:t>
        </m:r>
        <m:r>
          <w:rPr>
            <w:rFonts w:ascii="Cambria Math" w:hAnsi="Cambria Math" w:cs="Times New Roman"/>
            <w:sz w:val="24"/>
            <w:szCs w:val="24"/>
          </w:rPr>
          <m:t>(t</m:t>
        </m:r>
        <m:d>
          <m:dPr>
            <m:ctrlPr>
              <w:rPr>
                <w:rFonts w:ascii="Cambria Math" w:hAnsi="Cambria Math" w:cs="Times New Roman"/>
                <w:i/>
                <w:sz w:val="24"/>
                <w:szCs w:val="24"/>
              </w:rPr>
            </m:ctrlPr>
          </m:dPr>
          <m:e>
            <m:r>
              <w:rPr>
                <w:rFonts w:ascii="Cambria Math" w:hAnsi="Cambria Math" w:cs="Times New Roman"/>
                <w:sz w:val="24"/>
                <w:szCs w:val="24"/>
              </w:rPr>
              <m:t>s</m:t>
            </m:r>
          </m:e>
        </m:d>
        <m:r>
          <w:rPr>
            <w:rFonts w:ascii="Cambria Math" w:hAnsi="Cambria Math" w:cs="Times New Roman"/>
            <w:sz w:val="24"/>
            <w:szCs w:val="24"/>
          </w:rPr>
          <m:t>)</m:t>
        </m:r>
      </m:oMath>
      <w:r w:rsidR="00F66595" w:rsidRPr="00F66595">
        <w:rPr>
          <w:rFonts w:ascii="Times New Roman" w:hAnsi="Times New Roman" w:cs="Times New Roman"/>
          <w:sz w:val="24"/>
          <w:szCs w:val="24"/>
        </w:rPr>
        <w:tab/>
      </w:r>
      <w:r w:rsidR="00F66595" w:rsidRPr="00F66595">
        <w:rPr>
          <w:rFonts w:ascii="Times New Roman" w:hAnsi="Times New Roman" w:cs="Times New Roman"/>
          <w:sz w:val="24"/>
          <w:szCs w:val="24"/>
        </w:rPr>
        <w:tab/>
      </w:r>
      <w:r w:rsidR="00F66595" w:rsidRPr="00F66595">
        <w:rPr>
          <w:rFonts w:ascii="Times New Roman" w:hAnsi="Times New Roman" w:cs="Times New Roman"/>
          <w:sz w:val="24"/>
          <w:szCs w:val="24"/>
        </w:rPr>
        <w:tab/>
      </w:r>
      <w:r w:rsidR="00F66595" w:rsidRPr="00F66595">
        <w:rPr>
          <w:rFonts w:ascii="Times New Roman" w:hAnsi="Times New Roman" w:cs="Times New Roman"/>
          <w:sz w:val="24"/>
          <w:szCs w:val="24"/>
        </w:rPr>
        <w:tab/>
      </w:r>
      <w:r w:rsidR="00F66595" w:rsidRPr="00F66595">
        <w:rPr>
          <w:rFonts w:ascii="Times New Roman" w:hAnsi="Times New Roman" w:cs="Times New Roman"/>
          <w:sz w:val="24"/>
          <w:szCs w:val="24"/>
        </w:rPr>
        <w:tab/>
      </w:r>
      <w:r w:rsidR="00F66595" w:rsidRPr="00F66595">
        <w:rPr>
          <w:rFonts w:ascii="Times New Roman" w:hAnsi="Times New Roman" w:cs="Times New Roman"/>
          <w:sz w:val="24"/>
          <w:szCs w:val="24"/>
        </w:rPr>
        <w:tab/>
        <w:t>(40)</w:t>
      </w:r>
    </w:p>
    <w:p w:rsidR="00F66595" w:rsidRPr="00F66595" w:rsidRDefault="00F66595" w:rsidP="00AE17C4">
      <w:pPr>
        <w:ind w:firstLine="709"/>
        <w:contextualSpacing/>
        <w:jc w:val="both"/>
        <w:rPr>
          <w:rFonts w:ascii="Times New Roman" w:hAnsi="Times New Roman" w:cs="Times New Roman"/>
          <w:sz w:val="24"/>
          <w:szCs w:val="24"/>
        </w:rPr>
      </w:pPr>
    </w:p>
    <w:p w:rsidR="000C1090" w:rsidRPr="0030054B" w:rsidRDefault="000C1090" w:rsidP="00AE17C4">
      <w:pPr>
        <w:ind w:firstLine="709"/>
        <w:contextualSpacing/>
        <w:jc w:val="both"/>
        <w:rPr>
          <w:rFonts w:ascii="Times New Roman" w:hAnsi="Times New Roman" w:cs="Times New Roman"/>
          <w:sz w:val="24"/>
          <w:szCs w:val="24"/>
        </w:rPr>
      </w:pPr>
      <w:r>
        <w:rPr>
          <w:rFonts w:ascii="Times New Roman" w:hAnsi="Times New Roman" w:cs="Times New Roman"/>
          <w:sz w:val="24"/>
          <w:szCs w:val="24"/>
        </w:rPr>
        <w:t xml:space="preserve">Где в качестве параметра точки </w:t>
      </w:r>
      <w:r w:rsidRPr="0030054B">
        <w:rPr>
          <w:rFonts w:ascii="Times New Roman" w:hAnsi="Times New Roman" w:cs="Times New Roman"/>
          <w:i/>
          <w:sz w:val="24"/>
          <w:szCs w:val="24"/>
          <w:lang w:val="en-US"/>
        </w:rPr>
        <w:t>p</w:t>
      </w:r>
      <w:r w:rsidRPr="0030054B">
        <w:rPr>
          <w:rFonts w:ascii="Times New Roman" w:hAnsi="Times New Roman" w:cs="Times New Roman"/>
          <w:sz w:val="24"/>
          <w:szCs w:val="24"/>
        </w:rPr>
        <w:t xml:space="preserve"> </w:t>
      </w:r>
      <w:r>
        <w:rPr>
          <w:rFonts w:ascii="Times New Roman" w:hAnsi="Times New Roman" w:cs="Times New Roman"/>
          <w:sz w:val="24"/>
          <w:szCs w:val="24"/>
        </w:rPr>
        <w:t xml:space="preserve">выступает </w:t>
      </w:r>
      <w:r w:rsidRPr="0030054B">
        <w:rPr>
          <w:rFonts w:ascii="Times New Roman" w:hAnsi="Times New Roman" w:cs="Times New Roman"/>
          <w:i/>
          <w:sz w:val="24"/>
          <w:szCs w:val="24"/>
          <w:lang w:val="en-US"/>
        </w:rPr>
        <w:t>s</w:t>
      </w:r>
      <w:r w:rsidRPr="0030054B">
        <w:rPr>
          <w:rFonts w:ascii="Times New Roman" w:hAnsi="Times New Roman" w:cs="Times New Roman"/>
          <w:sz w:val="24"/>
          <w:szCs w:val="24"/>
        </w:rPr>
        <w:t xml:space="preserve"> </w:t>
      </w:r>
      <w:r>
        <w:rPr>
          <w:rFonts w:ascii="Times New Roman" w:hAnsi="Times New Roman" w:cs="Times New Roman"/>
          <w:sz w:val="24"/>
          <w:szCs w:val="24"/>
        </w:rPr>
        <w:t xml:space="preserve">– длина дуги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0</m:t>
            </m:r>
          </m:sub>
        </m:sSub>
        <m:r>
          <w:rPr>
            <w:rFonts w:ascii="Cambria Math" w:hAnsi="Cambria Math" w:cs="Times New Roman"/>
            <w:sz w:val="24"/>
            <w:szCs w:val="24"/>
          </w:rPr>
          <m:t>p</m:t>
        </m:r>
      </m:oMath>
      <w:r>
        <w:rPr>
          <w:rFonts w:ascii="Times New Roman" w:hAnsi="Times New Roman" w:cs="Times New Roman"/>
          <w:sz w:val="24"/>
          <w:szCs w:val="24"/>
        </w:rPr>
        <w:t>. Такая параметризация называется естественной</w:t>
      </w:r>
      <w:r w:rsidR="00132637">
        <w:rPr>
          <w:rFonts w:ascii="Times New Roman" w:hAnsi="Times New Roman" w:cs="Times New Roman"/>
          <w:sz w:val="24"/>
          <w:szCs w:val="24"/>
        </w:rPr>
        <w:t xml:space="preserve"> </w:t>
      </w:r>
      <w:r w:rsidR="00132637">
        <w:rPr>
          <w:rFonts w:ascii="Times New Roman" w:hAnsi="Times New Roman" w:cs="Times New Roman"/>
          <w:sz w:val="24"/>
          <w:szCs w:val="24"/>
          <w:lang w:val="en-US"/>
        </w:rPr>
        <w:t>[4]</w:t>
      </w:r>
      <w:r>
        <w:rPr>
          <w:rFonts w:ascii="Times New Roman" w:hAnsi="Times New Roman" w:cs="Times New Roman"/>
          <w:sz w:val="24"/>
          <w:szCs w:val="24"/>
        </w:rPr>
        <w:t>.</w:t>
      </w:r>
    </w:p>
    <w:p w:rsidR="000C1090" w:rsidRDefault="000C1090" w:rsidP="00AE17C4">
      <w:pPr>
        <w:ind w:firstLine="709"/>
        <w:contextualSpacing/>
        <w:jc w:val="both"/>
        <w:rPr>
          <w:rFonts w:ascii="Times New Roman" w:hAnsi="Times New Roman" w:cs="Times New Roman"/>
          <w:sz w:val="24"/>
          <w:szCs w:val="24"/>
          <w:lang w:val="en-US"/>
        </w:rPr>
      </w:pPr>
    </w:p>
    <w:p w:rsidR="00F8145F" w:rsidRPr="00F8145F" w:rsidRDefault="00F8145F" w:rsidP="00AE17C4">
      <w:pPr>
        <w:ind w:firstLine="709"/>
        <w:contextualSpacing/>
        <w:jc w:val="both"/>
        <w:rPr>
          <w:rFonts w:ascii="Times New Roman" w:hAnsi="Times New Roman" w:cs="Times New Roman"/>
          <w:sz w:val="24"/>
          <w:szCs w:val="24"/>
          <w:lang w:val="en-US"/>
        </w:rPr>
      </w:pPr>
    </w:p>
    <w:p w:rsidR="000C1090" w:rsidRDefault="000C1090" w:rsidP="00AE17C4">
      <w:pPr>
        <w:pStyle w:val="Heading3"/>
        <w:contextualSpacing/>
      </w:pPr>
      <w:bookmarkStart w:id="12" w:name="_Toc416331009"/>
      <w:r>
        <w:t>Плоские кривые</w:t>
      </w:r>
      <w:bookmarkEnd w:id="12"/>
    </w:p>
    <w:p w:rsidR="000C1090" w:rsidRDefault="000C1090" w:rsidP="00AE17C4">
      <w:pPr>
        <w:ind w:firstLine="709"/>
        <w:contextualSpacing/>
        <w:jc w:val="both"/>
        <w:rPr>
          <w:rFonts w:ascii="Times New Roman" w:hAnsi="Times New Roman" w:cs="Times New Roman"/>
          <w:sz w:val="24"/>
          <w:szCs w:val="24"/>
        </w:rPr>
      </w:pPr>
    </w:p>
    <w:p w:rsidR="000C1090" w:rsidRPr="00A27138" w:rsidRDefault="000C1090" w:rsidP="00AE17C4">
      <w:pPr>
        <w:ind w:firstLine="709"/>
        <w:contextualSpacing/>
        <w:jc w:val="both"/>
        <w:rPr>
          <w:rFonts w:ascii="Times New Roman" w:hAnsi="Times New Roman" w:cs="Times New Roman"/>
          <w:sz w:val="24"/>
          <w:szCs w:val="24"/>
        </w:rPr>
      </w:pPr>
      <w:r>
        <w:rPr>
          <w:rFonts w:ascii="Times New Roman" w:hAnsi="Times New Roman" w:cs="Times New Roman"/>
          <w:sz w:val="24"/>
          <w:szCs w:val="24"/>
        </w:rPr>
        <w:t xml:space="preserve">Пусть </w:t>
      </w:r>
      <m:oMath>
        <m:r>
          <m:rPr>
            <m:sty m:val="p"/>
          </m:rPr>
          <w:rPr>
            <w:rFonts w:ascii="Cambria Math" w:hAnsi="Cambria Math" w:cs="Times New Roman"/>
            <w:sz w:val="24"/>
            <w:szCs w:val="24"/>
          </w:rPr>
          <m:t>Γ</m:t>
        </m:r>
      </m:oMath>
      <w:r>
        <w:rPr>
          <w:rFonts w:ascii="Times New Roman" w:hAnsi="Times New Roman" w:cs="Times New Roman"/>
          <w:sz w:val="24"/>
          <w:szCs w:val="24"/>
        </w:rPr>
        <w:t xml:space="preserve"> – некоторая кривая на евклидовой плоскости, заданная векторным уравнением</w:t>
      </w:r>
      <w:r w:rsidR="00A27138">
        <w:rPr>
          <w:rFonts w:ascii="Times New Roman" w:hAnsi="Times New Roman" w:cs="Times New Roman"/>
          <w:sz w:val="24"/>
          <w:szCs w:val="24"/>
        </w:rPr>
        <w:t xml:space="preserve"> (33) </w:t>
      </w:r>
      <w:r>
        <w:rPr>
          <w:rFonts w:ascii="Times New Roman" w:hAnsi="Times New Roman" w:cs="Times New Roman"/>
          <w:sz w:val="24"/>
          <w:szCs w:val="24"/>
        </w:rPr>
        <w:t>или параметрическими уравнениями:</w:t>
      </w:r>
    </w:p>
    <w:p w:rsidR="000C75C4" w:rsidRPr="00A27138" w:rsidRDefault="000C75C4" w:rsidP="00AE17C4">
      <w:pPr>
        <w:ind w:firstLine="709"/>
        <w:contextualSpacing/>
        <w:jc w:val="both"/>
        <w:rPr>
          <w:rFonts w:ascii="Times New Roman" w:hAnsi="Times New Roman" w:cs="Times New Roman"/>
          <w:sz w:val="24"/>
          <w:szCs w:val="24"/>
        </w:rPr>
      </w:pPr>
    </w:p>
    <w:p w:rsidR="000C1090" w:rsidRPr="000C75C4" w:rsidRDefault="000C1090" w:rsidP="000C75C4">
      <w:pPr>
        <w:ind w:firstLine="709"/>
        <w:contextualSpacing/>
        <w:jc w:val="right"/>
        <w:rPr>
          <w:rFonts w:ascii="Times New Roman" w:hAnsi="Times New Roman" w:cs="Times New Roman"/>
          <w:sz w:val="24"/>
          <w:szCs w:val="24"/>
        </w:rPr>
      </w:pPr>
      <m:oMath>
        <m:r>
          <w:rPr>
            <w:rFonts w:ascii="Cambria Math" w:hAnsi="Cambria Math" w:cs="Times New Roman"/>
            <w:sz w:val="24"/>
            <w:szCs w:val="24"/>
          </w:rPr>
          <m:t>x=x</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 y=y(t)</m:t>
        </m:r>
      </m:oMath>
      <w:r w:rsidR="000C75C4" w:rsidRPr="000C75C4">
        <w:rPr>
          <w:rFonts w:ascii="Times New Roman" w:hAnsi="Times New Roman" w:cs="Times New Roman"/>
          <w:sz w:val="24"/>
          <w:szCs w:val="24"/>
        </w:rPr>
        <w:tab/>
      </w:r>
      <w:r w:rsidR="000C75C4" w:rsidRPr="000C75C4">
        <w:rPr>
          <w:rFonts w:ascii="Times New Roman" w:hAnsi="Times New Roman" w:cs="Times New Roman"/>
          <w:sz w:val="24"/>
          <w:szCs w:val="24"/>
        </w:rPr>
        <w:tab/>
      </w:r>
      <w:r w:rsidR="000C75C4" w:rsidRPr="000C75C4">
        <w:rPr>
          <w:rFonts w:ascii="Times New Roman" w:hAnsi="Times New Roman" w:cs="Times New Roman"/>
          <w:sz w:val="24"/>
          <w:szCs w:val="24"/>
        </w:rPr>
        <w:tab/>
      </w:r>
      <w:r w:rsidR="000C75C4" w:rsidRPr="000C75C4">
        <w:rPr>
          <w:rFonts w:ascii="Times New Roman" w:hAnsi="Times New Roman" w:cs="Times New Roman"/>
          <w:sz w:val="24"/>
          <w:szCs w:val="24"/>
        </w:rPr>
        <w:tab/>
      </w:r>
      <w:r w:rsidR="000C75C4" w:rsidRPr="000C75C4">
        <w:rPr>
          <w:rFonts w:ascii="Times New Roman" w:hAnsi="Times New Roman" w:cs="Times New Roman"/>
          <w:sz w:val="24"/>
          <w:szCs w:val="24"/>
        </w:rPr>
        <w:tab/>
      </w:r>
      <w:r w:rsidR="00474584">
        <w:rPr>
          <w:rFonts w:ascii="Times New Roman" w:hAnsi="Times New Roman" w:cs="Times New Roman"/>
          <w:sz w:val="24"/>
          <w:szCs w:val="24"/>
        </w:rPr>
        <w:t>(41</w:t>
      </w:r>
      <w:r w:rsidR="000C75C4" w:rsidRPr="000C75C4">
        <w:rPr>
          <w:rFonts w:ascii="Times New Roman" w:hAnsi="Times New Roman" w:cs="Times New Roman"/>
          <w:sz w:val="24"/>
          <w:szCs w:val="24"/>
        </w:rPr>
        <w:t>)</w:t>
      </w:r>
    </w:p>
    <w:p w:rsidR="000C75C4" w:rsidRPr="000C75C4" w:rsidRDefault="000C75C4" w:rsidP="00AE17C4">
      <w:pPr>
        <w:ind w:firstLine="709"/>
        <w:contextualSpacing/>
        <w:jc w:val="both"/>
        <w:rPr>
          <w:rFonts w:ascii="Times New Roman" w:hAnsi="Times New Roman" w:cs="Times New Roman"/>
          <w:sz w:val="24"/>
          <w:szCs w:val="24"/>
        </w:rPr>
      </w:pPr>
    </w:p>
    <w:p w:rsidR="000C1090" w:rsidRPr="00F14139" w:rsidRDefault="000C1090" w:rsidP="00AE17C4">
      <w:pPr>
        <w:ind w:firstLine="709"/>
        <w:contextualSpacing/>
        <w:jc w:val="both"/>
        <w:rPr>
          <w:rFonts w:ascii="Times New Roman" w:hAnsi="Times New Roman" w:cs="Times New Roman"/>
          <w:sz w:val="24"/>
          <w:szCs w:val="24"/>
        </w:rPr>
      </w:pPr>
      <w:r>
        <w:rPr>
          <w:rFonts w:ascii="Times New Roman" w:hAnsi="Times New Roman" w:cs="Times New Roman"/>
          <w:sz w:val="24"/>
          <w:szCs w:val="24"/>
        </w:rPr>
        <w:t xml:space="preserve">Длина касательного вектора </w:t>
      </w:r>
      <m:oMath>
        <m:f>
          <m:fPr>
            <m:ctrlPr>
              <w:rPr>
                <w:rFonts w:ascii="Cambria Math" w:hAnsi="Cambria Math" w:cs="Times New Roman"/>
                <w:i/>
                <w:sz w:val="24"/>
                <w:szCs w:val="24"/>
              </w:rPr>
            </m:ctrlPr>
          </m:fPr>
          <m:num>
            <m:r>
              <w:rPr>
                <w:rFonts w:ascii="Cambria Math" w:hAnsi="Cambria Math" w:cs="Times New Roman"/>
                <w:sz w:val="24"/>
                <w:szCs w:val="24"/>
                <w:lang w:val="en-US"/>
              </w:rPr>
              <m:t>d</m:t>
            </m:r>
            <m:r>
              <m:rPr>
                <m:sty m:val="bi"/>
              </m:rPr>
              <w:rPr>
                <w:rFonts w:ascii="Cambria Math" w:hAnsi="Cambria Math" w:cs="Times New Roman"/>
                <w:sz w:val="24"/>
                <w:szCs w:val="24"/>
                <w:lang w:val="en-US"/>
              </w:rPr>
              <m:t>r</m:t>
            </m:r>
          </m:num>
          <m:den>
            <m:r>
              <w:rPr>
                <w:rFonts w:ascii="Cambria Math" w:hAnsi="Cambria Math" w:cs="Times New Roman"/>
                <w:sz w:val="24"/>
                <w:szCs w:val="24"/>
                <w:lang w:val="en-US"/>
              </w:rPr>
              <m:t>dt</m:t>
            </m:r>
          </m:den>
        </m:f>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m:t>
                </m:r>
              </m:sup>
            </m:sSup>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r>
              <w:rPr>
                <w:rFonts w:ascii="Cambria Math" w:hAnsi="Cambria Math" w:cs="Times New Roman"/>
                <w:sz w:val="24"/>
                <w:szCs w:val="24"/>
              </w:rPr>
              <m:t>(t)</m:t>
            </m:r>
          </m:e>
        </m:d>
      </m:oMath>
      <w:r w:rsidRPr="0027409D">
        <w:rPr>
          <w:rFonts w:ascii="Times New Roman" w:hAnsi="Times New Roman" w:cs="Times New Roman"/>
          <w:sz w:val="24"/>
          <w:szCs w:val="24"/>
        </w:rPr>
        <w:t xml:space="preserve"> </w:t>
      </w:r>
      <w:r>
        <w:rPr>
          <w:rFonts w:ascii="Times New Roman" w:hAnsi="Times New Roman" w:cs="Times New Roman"/>
          <w:sz w:val="24"/>
          <w:szCs w:val="24"/>
        </w:rPr>
        <w:t>вычисляется по формуле:</w:t>
      </w:r>
    </w:p>
    <w:p w:rsidR="000C75C4" w:rsidRPr="00F14139" w:rsidRDefault="000C75C4" w:rsidP="00AE17C4">
      <w:pPr>
        <w:ind w:firstLine="709"/>
        <w:contextualSpacing/>
        <w:jc w:val="both"/>
        <w:rPr>
          <w:rFonts w:ascii="Times New Roman" w:hAnsi="Times New Roman" w:cs="Times New Roman"/>
          <w:i/>
          <w:sz w:val="24"/>
          <w:szCs w:val="24"/>
        </w:rPr>
      </w:pPr>
    </w:p>
    <w:p w:rsidR="000C1090" w:rsidRPr="00F14139" w:rsidRDefault="00D96D70" w:rsidP="000C75C4">
      <w:pPr>
        <w:ind w:firstLine="709"/>
        <w:contextualSpacing/>
        <w:jc w:val="right"/>
        <w:rPr>
          <w:rFonts w:ascii="Times New Roman" w:hAnsi="Times New Roman" w:cs="Times New Roman"/>
          <w:sz w:val="24"/>
          <w:szCs w:val="24"/>
        </w:rPr>
      </w:pPr>
      <m:oMath>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d</m:t>
                </m:r>
                <m:r>
                  <m:rPr>
                    <m:sty m:val="bi"/>
                  </m:rPr>
                  <w:rPr>
                    <w:rFonts w:ascii="Cambria Math" w:hAnsi="Cambria Math" w:cs="Times New Roman"/>
                    <w:sz w:val="24"/>
                    <w:szCs w:val="24"/>
                  </w:rPr>
                  <m:t>r</m:t>
                </m:r>
              </m:num>
              <m:den>
                <m:r>
                  <w:rPr>
                    <w:rFonts w:ascii="Cambria Math" w:hAnsi="Cambria Math" w:cs="Times New Roman"/>
                    <w:sz w:val="24"/>
                    <w:szCs w:val="24"/>
                  </w:rPr>
                  <m:t>dt</m:t>
                </m:r>
              </m:den>
            </m:f>
          </m:e>
        </m:d>
        <m:r>
          <w:rPr>
            <w:rFonts w:ascii="Cambria Math" w:hAnsi="Cambria Math" w:cs="Times New Roman"/>
            <w:sz w:val="24"/>
            <w:szCs w:val="24"/>
          </w:rPr>
          <m:t>=</m:t>
        </m:r>
        <m:rad>
          <m:radPr>
            <m:degHide m:val="1"/>
            <m:ctrlPr>
              <w:rPr>
                <w:rFonts w:ascii="Cambria Math" w:hAnsi="Cambria Math" w:cs="Times New Roman"/>
                <w:i/>
                <w:sz w:val="24"/>
                <w:szCs w:val="24"/>
              </w:rPr>
            </m:ctrlPr>
          </m:radPr>
          <m:deg/>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lang w:val="en-US"/>
                          </w:rPr>
                        </m:ctrlPr>
                      </m:sSupPr>
                      <m:e>
                        <m:r>
                          <w:rPr>
                            <w:rFonts w:ascii="Cambria Math" w:hAnsi="Cambria Math" w:cs="Times New Roman"/>
                            <w:sz w:val="24"/>
                            <w:szCs w:val="24"/>
                            <w:lang w:val="en-US"/>
                          </w:rPr>
                          <m:t>x</m:t>
                        </m:r>
                      </m:e>
                      <m:sup>
                        <m:r>
                          <w:rPr>
                            <w:rFonts w:ascii="Cambria Math" w:hAnsi="Cambria Math" w:cs="Times New Roman"/>
                            <w:sz w:val="24"/>
                            <w:szCs w:val="24"/>
                          </w:rPr>
                          <m:t>'</m:t>
                        </m:r>
                      </m:sup>
                    </m:sSup>
                  </m:e>
                </m:d>
              </m:e>
              <m:sup>
                <m:r>
                  <w:rPr>
                    <w:rFonts w:ascii="Cambria Math" w:hAnsi="Cambria Math" w:cs="Times New Roman"/>
                    <w:sz w:val="24"/>
                    <w:szCs w:val="24"/>
                  </w:rPr>
                  <m:t>2</m:t>
                </m:r>
              </m:sup>
            </m:sSup>
            <m:r>
              <w:rPr>
                <w:rFonts w:ascii="Cambria Math" w:hAnsi="Cambria Math" w:cs="Times New Roman"/>
                <w:sz w:val="24"/>
                <w:szCs w:val="24"/>
              </w:rPr>
              <m:t xml:space="preserve">+ </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e>
                </m:d>
              </m:e>
              <m:sup>
                <m:r>
                  <w:rPr>
                    <w:rFonts w:ascii="Cambria Math" w:hAnsi="Cambria Math" w:cs="Times New Roman"/>
                    <w:sz w:val="24"/>
                    <w:szCs w:val="24"/>
                  </w:rPr>
                  <m:t>2</m:t>
                </m:r>
              </m:sup>
            </m:sSup>
          </m:e>
        </m:rad>
      </m:oMath>
      <w:r w:rsidR="000C75C4" w:rsidRPr="00F14139">
        <w:rPr>
          <w:rFonts w:ascii="Times New Roman" w:hAnsi="Times New Roman" w:cs="Times New Roman"/>
          <w:sz w:val="24"/>
          <w:szCs w:val="24"/>
        </w:rPr>
        <w:tab/>
      </w:r>
      <w:r w:rsidR="000C75C4" w:rsidRPr="00F14139">
        <w:rPr>
          <w:rFonts w:ascii="Times New Roman" w:hAnsi="Times New Roman" w:cs="Times New Roman"/>
          <w:sz w:val="24"/>
          <w:szCs w:val="24"/>
        </w:rPr>
        <w:tab/>
      </w:r>
      <w:r w:rsidR="000C75C4" w:rsidRPr="00F14139">
        <w:rPr>
          <w:rFonts w:ascii="Times New Roman" w:hAnsi="Times New Roman" w:cs="Times New Roman"/>
          <w:sz w:val="24"/>
          <w:szCs w:val="24"/>
        </w:rPr>
        <w:tab/>
      </w:r>
      <w:r w:rsidR="000C75C4" w:rsidRPr="00F14139">
        <w:rPr>
          <w:rFonts w:ascii="Times New Roman" w:hAnsi="Times New Roman" w:cs="Times New Roman"/>
          <w:sz w:val="24"/>
          <w:szCs w:val="24"/>
        </w:rPr>
        <w:tab/>
      </w:r>
      <w:r w:rsidR="00474584" w:rsidRPr="00F14139">
        <w:rPr>
          <w:rFonts w:ascii="Times New Roman" w:hAnsi="Times New Roman" w:cs="Times New Roman"/>
          <w:sz w:val="24"/>
          <w:szCs w:val="24"/>
        </w:rPr>
        <w:t>(4</w:t>
      </w:r>
      <w:r w:rsidR="00474584">
        <w:rPr>
          <w:rFonts w:ascii="Times New Roman" w:hAnsi="Times New Roman" w:cs="Times New Roman"/>
          <w:sz w:val="24"/>
          <w:szCs w:val="24"/>
        </w:rPr>
        <w:t>2</w:t>
      </w:r>
      <w:r w:rsidR="000C75C4" w:rsidRPr="00F14139">
        <w:rPr>
          <w:rFonts w:ascii="Times New Roman" w:hAnsi="Times New Roman" w:cs="Times New Roman"/>
          <w:sz w:val="24"/>
          <w:szCs w:val="24"/>
        </w:rPr>
        <w:t>)</w:t>
      </w:r>
    </w:p>
    <w:p w:rsidR="000C75C4" w:rsidRPr="00F14139" w:rsidRDefault="000C75C4" w:rsidP="00AE17C4">
      <w:pPr>
        <w:ind w:firstLine="709"/>
        <w:contextualSpacing/>
        <w:jc w:val="both"/>
        <w:rPr>
          <w:rFonts w:ascii="Times New Roman" w:hAnsi="Times New Roman" w:cs="Times New Roman"/>
          <w:sz w:val="24"/>
          <w:szCs w:val="24"/>
        </w:rPr>
      </w:pPr>
    </w:p>
    <w:p w:rsidR="000C1090" w:rsidRPr="00F14139" w:rsidRDefault="000C1090" w:rsidP="00AE17C4">
      <w:pPr>
        <w:ind w:firstLine="709"/>
        <w:contextualSpacing/>
        <w:jc w:val="both"/>
        <w:rPr>
          <w:rFonts w:ascii="Times New Roman" w:hAnsi="Times New Roman" w:cs="Times New Roman"/>
          <w:sz w:val="24"/>
          <w:szCs w:val="24"/>
        </w:rPr>
      </w:pPr>
      <w:r>
        <w:rPr>
          <w:rFonts w:ascii="Times New Roman" w:hAnsi="Times New Roman" w:cs="Times New Roman"/>
          <w:sz w:val="24"/>
          <w:szCs w:val="24"/>
        </w:rPr>
        <w:t xml:space="preserve">а длина дуги кривой, соединяющей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e>
        </m:d>
      </m:oMath>
      <w:r>
        <w:rPr>
          <w:rFonts w:ascii="Times New Roman" w:hAnsi="Times New Roman" w:cs="Times New Roman"/>
          <w:sz w:val="24"/>
          <w:szCs w:val="24"/>
        </w:rPr>
        <w:t xml:space="preserve"> и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r>
          <w:rPr>
            <w:rFonts w:ascii="Cambria Math" w:hAnsi="Cambria Math" w:cs="Times New Roman"/>
            <w:sz w:val="24"/>
            <w:szCs w:val="24"/>
          </w:rPr>
          <m:t>)</m:t>
        </m:r>
      </m:oMath>
      <w:r w:rsidRPr="0086414A">
        <w:rPr>
          <w:rFonts w:ascii="Times New Roman" w:hAnsi="Times New Roman" w:cs="Times New Roman"/>
          <w:sz w:val="24"/>
          <w:szCs w:val="24"/>
        </w:rPr>
        <w:t xml:space="preserve"> </w:t>
      </w:r>
      <w:r>
        <w:rPr>
          <w:rFonts w:ascii="Times New Roman" w:hAnsi="Times New Roman" w:cs="Times New Roman"/>
          <w:sz w:val="24"/>
          <w:szCs w:val="24"/>
        </w:rPr>
        <w:t>примет вид:</w:t>
      </w:r>
    </w:p>
    <w:p w:rsidR="000D3146" w:rsidRPr="00F14139" w:rsidRDefault="000D3146" w:rsidP="00AE17C4">
      <w:pPr>
        <w:ind w:firstLine="709"/>
        <w:contextualSpacing/>
        <w:jc w:val="both"/>
        <w:rPr>
          <w:rFonts w:ascii="Times New Roman" w:hAnsi="Times New Roman" w:cs="Times New Roman"/>
          <w:sz w:val="24"/>
          <w:szCs w:val="24"/>
        </w:rPr>
      </w:pPr>
    </w:p>
    <w:p w:rsidR="000C1090" w:rsidRPr="000D3146" w:rsidRDefault="000C1090" w:rsidP="000D3146">
      <w:pPr>
        <w:ind w:firstLine="709"/>
        <w:contextualSpacing/>
        <w:jc w:val="right"/>
        <w:rPr>
          <w:rFonts w:ascii="Times New Roman" w:hAnsi="Times New Roman" w:cs="Times New Roman"/>
          <w:sz w:val="24"/>
          <w:szCs w:val="24"/>
        </w:rPr>
      </w:pPr>
      <m:oMath>
        <m:r>
          <w:rPr>
            <w:rFonts w:ascii="Cambria Math" w:hAnsi="Cambria Math" w:cs="Times New Roman"/>
            <w:sz w:val="24"/>
            <w:szCs w:val="24"/>
          </w:rPr>
          <m:t>s=</m:t>
        </m:r>
        <m:nary>
          <m:naryPr>
            <m:limLoc m:val="undOvr"/>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sup>
          <m:e>
            <m:rad>
              <m:radPr>
                <m:degHide m:val="1"/>
                <m:ctrlPr>
                  <w:rPr>
                    <w:rFonts w:ascii="Cambria Math" w:hAnsi="Cambria Math" w:cs="Times New Roman"/>
                    <w:i/>
                    <w:sz w:val="24"/>
                    <w:szCs w:val="24"/>
                  </w:rPr>
                </m:ctrlPr>
              </m:radPr>
              <m:deg/>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lang w:val="en-US"/>
                              </w:rPr>
                            </m:ctrlPr>
                          </m:sSupPr>
                          <m:e>
                            <m:r>
                              <w:rPr>
                                <w:rFonts w:ascii="Cambria Math" w:hAnsi="Cambria Math" w:cs="Times New Roman"/>
                                <w:sz w:val="24"/>
                                <w:szCs w:val="24"/>
                                <w:lang w:val="en-US"/>
                              </w:rPr>
                              <m:t>x</m:t>
                            </m:r>
                          </m:e>
                          <m:sup>
                            <m:r>
                              <w:rPr>
                                <w:rFonts w:ascii="Cambria Math" w:hAnsi="Cambria Math" w:cs="Times New Roman"/>
                                <w:sz w:val="24"/>
                                <w:szCs w:val="24"/>
                              </w:rPr>
                              <m:t>'</m:t>
                            </m:r>
                          </m:sup>
                        </m:sSup>
                      </m:e>
                    </m:d>
                  </m:e>
                  <m:sup>
                    <m:r>
                      <w:rPr>
                        <w:rFonts w:ascii="Cambria Math" w:hAnsi="Cambria Math" w:cs="Times New Roman"/>
                        <w:sz w:val="24"/>
                        <w:szCs w:val="24"/>
                      </w:rPr>
                      <m:t>2</m:t>
                    </m:r>
                  </m:sup>
                </m:sSup>
                <m:r>
                  <w:rPr>
                    <w:rFonts w:ascii="Cambria Math" w:hAnsi="Cambria Math" w:cs="Times New Roman"/>
                    <w:sz w:val="24"/>
                    <w:szCs w:val="24"/>
                  </w:rPr>
                  <m:t xml:space="preserve">+ </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e>
                    </m:d>
                  </m:e>
                  <m:sup>
                    <m:r>
                      <w:rPr>
                        <w:rFonts w:ascii="Cambria Math" w:hAnsi="Cambria Math" w:cs="Times New Roman"/>
                        <w:sz w:val="24"/>
                        <w:szCs w:val="24"/>
                      </w:rPr>
                      <m:t>2</m:t>
                    </m:r>
                  </m:sup>
                </m:sSup>
              </m:e>
            </m:rad>
            <m:r>
              <w:rPr>
                <w:rFonts w:ascii="Cambria Math" w:hAnsi="Cambria Math" w:cs="Times New Roman"/>
                <w:sz w:val="24"/>
                <w:szCs w:val="24"/>
              </w:rPr>
              <m:t>dt</m:t>
            </m:r>
          </m:e>
        </m:nary>
      </m:oMath>
      <w:r w:rsidR="00132637">
        <w:rPr>
          <w:rFonts w:ascii="Times New Roman" w:hAnsi="Times New Roman" w:cs="Times New Roman"/>
          <w:sz w:val="24"/>
          <w:szCs w:val="24"/>
          <w:lang w:val="en-US"/>
        </w:rPr>
        <w:t>.</w:t>
      </w:r>
      <w:r w:rsidR="000D3146" w:rsidRPr="000D3146">
        <w:rPr>
          <w:rFonts w:ascii="Times New Roman" w:hAnsi="Times New Roman" w:cs="Times New Roman"/>
          <w:sz w:val="24"/>
          <w:szCs w:val="24"/>
        </w:rPr>
        <w:tab/>
      </w:r>
      <w:r w:rsidR="000D3146" w:rsidRPr="000D3146">
        <w:rPr>
          <w:rFonts w:ascii="Times New Roman" w:hAnsi="Times New Roman" w:cs="Times New Roman"/>
          <w:sz w:val="24"/>
          <w:szCs w:val="24"/>
        </w:rPr>
        <w:tab/>
      </w:r>
      <w:r w:rsidR="000D3146" w:rsidRPr="000D3146">
        <w:rPr>
          <w:rFonts w:ascii="Times New Roman" w:hAnsi="Times New Roman" w:cs="Times New Roman"/>
          <w:sz w:val="24"/>
          <w:szCs w:val="24"/>
        </w:rPr>
        <w:tab/>
      </w:r>
      <w:r w:rsidR="000D3146" w:rsidRPr="000D3146">
        <w:rPr>
          <w:rFonts w:ascii="Times New Roman" w:hAnsi="Times New Roman" w:cs="Times New Roman"/>
          <w:sz w:val="24"/>
          <w:szCs w:val="24"/>
        </w:rPr>
        <w:tab/>
      </w:r>
      <w:r w:rsidR="00474584">
        <w:rPr>
          <w:rFonts w:ascii="Times New Roman" w:hAnsi="Times New Roman" w:cs="Times New Roman"/>
          <w:sz w:val="24"/>
          <w:szCs w:val="24"/>
        </w:rPr>
        <w:t>(43</w:t>
      </w:r>
      <w:r w:rsidR="000D3146" w:rsidRPr="000D3146">
        <w:rPr>
          <w:rFonts w:ascii="Times New Roman" w:hAnsi="Times New Roman" w:cs="Times New Roman"/>
          <w:sz w:val="24"/>
          <w:szCs w:val="24"/>
        </w:rPr>
        <w:t>)</w:t>
      </w:r>
    </w:p>
    <w:p w:rsidR="000C1090" w:rsidRDefault="000C1090" w:rsidP="00AE17C4">
      <w:pPr>
        <w:ind w:firstLine="709"/>
        <w:contextualSpacing/>
        <w:jc w:val="both"/>
        <w:rPr>
          <w:rFonts w:ascii="Times New Roman" w:hAnsi="Times New Roman" w:cs="Times New Roman"/>
          <w:sz w:val="24"/>
          <w:szCs w:val="24"/>
        </w:rPr>
      </w:pPr>
    </w:p>
    <w:p w:rsidR="000C1090" w:rsidRDefault="000C1090" w:rsidP="00AE17C4">
      <w:pPr>
        <w:ind w:firstLine="709"/>
        <w:contextualSpacing/>
        <w:jc w:val="both"/>
        <w:rPr>
          <w:rFonts w:ascii="Times New Roman" w:hAnsi="Times New Roman" w:cs="Times New Roman"/>
          <w:sz w:val="24"/>
          <w:szCs w:val="24"/>
        </w:rPr>
      </w:pPr>
    </w:p>
    <w:p w:rsidR="000C1090" w:rsidRDefault="000C1090" w:rsidP="00AE17C4">
      <w:pPr>
        <w:pStyle w:val="Heading3"/>
        <w:contextualSpacing/>
      </w:pPr>
      <w:bookmarkStart w:id="13" w:name="_Toc416331010"/>
      <w:r>
        <w:t>Численная репараметризация</w:t>
      </w:r>
      <w:bookmarkEnd w:id="13"/>
    </w:p>
    <w:p w:rsidR="000C1090" w:rsidRPr="009E708E" w:rsidRDefault="000C1090" w:rsidP="00AE17C4">
      <w:pPr>
        <w:contextualSpacing/>
      </w:pPr>
    </w:p>
    <w:p w:rsidR="000C1090" w:rsidRDefault="000C1090" w:rsidP="00AE17C4">
      <w:pPr>
        <w:ind w:firstLine="709"/>
        <w:contextualSpacing/>
        <w:jc w:val="both"/>
        <w:rPr>
          <w:rFonts w:ascii="Times New Roman" w:hAnsi="Times New Roman" w:cs="Times New Roman"/>
          <w:sz w:val="24"/>
          <w:szCs w:val="24"/>
        </w:rPr>
      </w:pPr>
      <w:r>
        <w:rPr>
          <w:rFonts w:ascii="Times New Roman" w:hAnsi="Times New Roman" w:cs="Times New Roman"/>
          <w:sz w:val="24"/>
          <w:szCs w:val="24"/>
        </w:rPr>
        <w:t xml:space="preserve">Имеется плоская кривая </w:t>
      </w:r>
      <m:oMath>
        <m:r>
          <m:rPr>
            <m:sty m:val="p"/>
          </m:rPr>
          <w:rPr>
            <w:rFonts w:ascii="Cambria Math" w:hAnsi="Cambria Math" w:cs="Times New Roman"/>
            <w:sz w:val="24"/>
            <w:szCs w:val="24"/>
          </w:rPr>
          <m:t>Γ</m:t>
        </m:r>
        <m:r>
          <w:rPr>
            <w:rFonts w:ascii="Cambria Math" w:hAnsi="Cambria Math" w:cs="Times New Roman"/>
            <w:sz w:val="24"/>
            <w:szCs w:val="24"/>
          </w:rPr>
          <m:t xml:space="preserve">: </m:t>
        </m:r>
        <m:d>
          <m:dPr>
            <m:begChr m:val="{"/>
            <m:endChr m:val="}"/>
            <m:ctrlPr>
              <w:rPr>
                <w:rFonts w:ascii="Cambria Math" w:hAnsi="Cambria Math" w:cs="Times New Roman"/>
                <w:i/>
                <w:sz w:val="24"/>
                <w:szCs w:val="24"/>
              </w:rPr>
            </m:ctrlPr>
          </m:dPr>
          <m:e>
            <m:r>
              <w:rPr>
                <w:rFonts w:ascii="Cambria Math" w:hAnsi="Cambria Math" w:cs="Times New Roman"/>
                <w:sz w:val="24"/>
                <w:szCs w:val="24"/>
              </w:rPr>
              <m:t>x</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;y</m:t>
            </m:r>
            <m:d>
              <m:dPr>
                <m:ctrlPr>
                  <w:rPr>
                    <w:rFonts w:ascii="Cambria Math" w:hAnsi="Cambria Math" w:cs="Times New Roman"/>
                    <w:i/>
                    <w:sz w:val="24"/>
                    <w:szCs w:val="24"/>
                  </w:rPr>
                </m:ctrlPr>
              </m:dPr>
              <m:e>
                <m:r>
                  <w:rPr>
                    <w:rFonts w:ascii="Cambria Math" w:hAnsi="Cambria Math" w:cs="Times New Roman"/>
                    <w:sz w:val="24"/>
                    <w:szCs w:val="24"/>
                  </w:rPr>
                  <m:t>t</m:t>
                </m:r>
              </m:e>
            </m:d>
          </m:e>
        </m:d>
        <m:r>
          <w:rPr>
            <w:rFonts w:ascii="Cambria Math" w:hAnsi="Cambria Math" w:cs="Times New Roman"/>
            <w:sz w:val="24"/>
            <w:szCs w:val="24"/>
          </w:rPr>
          <m:t>, t ∈[</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n</m:t>
            </m:r>
          </m:sub>
        </m:sSub>
        <m:r>
          <w:rPr>
            <w:rFonts w:ascii="Cambria Math" w:hAnsi="Cambria Math" w:cs="Times New Roman"/>
            <w:sz w:val="24"/>
            <w:szCs w:val="24"/>
          </w:rPr>
          <m:t>]</m:t>
        </m:r>
      </m:oMath>
      <w:r>
        <w:rPr>
          <w:rFonts w:ascii="Times New Roman" w:hAnsi="Times New Roman" w:cs="Times New Roman"/>
          <w:sz w:val="24"/>
          <w:szCs w:val="24"/>
        </w:rPr>
        <w:t xml:space="preserve">, имеющая непрерывные производные до второго порядка включительно. Функции </w:t>
      </w:r>
      <m:oMath>
        <m:r>
          <w:rPr>
            <w:rFonts w:ascii="Cambria Math" w:hAnsi="Cambria Math" w:cs="Times New Roman"/>
            <w:sz w:val="24"/>
            <w:szCs w:val="24"/>
          </w:rPr>
          <m:t>x(t)</m:t>
        </m:r>
      </m:oMath>
      <w:r w:rsidRPr="008C7CFB">
        <w:rPr>
          <w:rFonts w:ascii="Times New Roman" w:hAnsi="Times New Roman" w:cs="Times New Roman"/>
          <w:sz w:val="24"/>
          <w:szCs w:val="24"/>
        </w:rPr>
        <w:t xml:space="preserve"> </w:t>
      </w:r>
      <w:r>
        <w:rPr>
          <w:rFonts w:ascii="Times New Roman" w:hAnsi="Times New Roman" w:cs="Times New Roman"/>
          <w:sz w:val="24"/>
          <w:szCs w:val="24"/>
        </w:rPr>
        <w:t xml:space="preserve">и </w:t>
      </w:r>
      <m:oMath>
        <m:r>
          <w:rPr>
            <w:rFonts w:ascii="Cambria Math" w:hAnsi="Cambria Math" w:cs="Times New Roman"/>
            <w:sz w:val="24"/>
            <w:szCs w:val="24"/>
          </w:rPr>
          <m:t>y(t)</m:t>
        </m:r>
      </m:oMath>
      <w:r>
        <w:rPr>
          <w:rFonts w:ascii="Times New Roman" w:hAnsi="Times New Roman" w:cs="Times New Roman"/>
          <w:sz w:val="24"/>
          <w:szCs w:val="24"/>
        </w:rPr>
        <w:t>являются кубическими интерполяционными сплайнами.</w:t>
      </w:r>
      <w:r w:rsidRPr="008C7CFB">
        <w:rPr>
          <w:rFonts w:ascii="Times New Roman" w:hAnsi="Times New Roman" w:cs="Times New Roman"/>
          <w:sz w:val="24"/>
          <w:szCs w:val="24"/>
        </w:rPr>
        <w:t xml:space="preserve"> </w:t>
      </w:r>
      <w:r>
        <w:rPr>
          <w:rFonts w:ascii="Times New Roman" w:hAnsi="Times New Roman" w:cs="Times New Roman"/>
          <w:sz w:val="24"/>
          <w:szCs w:val="24"/>
        </w:rPr>
        <w:t xml:space="preserve">Необходимо выполнить замену параметра </w:t>
      </w:r>
      <m:oMath>
        <m:r>
          <w:rPr>
            <w:rFonts w:ascii="Cambria Math" w:hAnsi="Cambria Math" w:cs="Times New Roman"/>
            <w:sz w:val="24"/>
            <w:szCs w:val="24"/>
          </w:rPr>
          <m:t>t=t(s)</m:t>
        </m:r>
      </m:oMath>
      <w:r>
        <w:rPr>
          <w:rFonts w:ascii="Times New Roman" w:hAnsi="Times New Roman" w:cs="Times New Roman"/>
          <w:sz w:val="24"/>
          <w:szCs w:val="24"/>
        </w:rPr>
        <w:t>, где</w:t>
      </w:r>
      <w:r w:rsidRPr="009E708E">
        <w:rPr>
          <w:rFonts w:ascii="Times New Roman" w:hAnsi="Times New Roman" w:cs="Times New Roman"/>
          <w:sz w:val="24"/>
          <w:szCs w:val="24"/>
        </w:rPr>
        <w:t xml:space="preserve"> </w:t>
      </w:r>
      <m:oMath>
        <m:r>
          <w:rPr>
            <w:rFonts w:ascii="Cambria Math" w:hAnsi="Cambria Math" w:cs="Times New Roman"/>
            <w:sz w:val="24"/>
            <w:szCs w:val="24"/>
          </w:rPr>
          <m:t>s∈[0, S]</m:t>
        </m:r>
      </m:oMath>
      <w:r w:rsidRPr="00E3354B">
        <w:rPr>
          <w:rFonts w:ascii="Times New Roman" w:hAnsi="Times New Roman" w:cs="Times New Roman"/>
          <w:sz w:val="24"/>
          <w:szCs w:val="24"/>
        </w:rPr>
        <w:t xml:space="preserve"> </w:t>
      </w:r>
      <w:r>
        <w:rPr>
          <w:rFonts w:ascii="Times New Roman" w:hAnsi="Times New Roman" w:cs="Times New Roman"/>
          <w:sz w:val="24"/>
          <w:szCs w:val="24"/>
        </w:rPr>
        <w:t>–</w:t>
      </w:r>
      <w:r w:rsidRPr="00E3354B">
        <w:rPr>
          <w:rFonts w:ascii="Times New Roman" w:hAnsi="Times New Roman" w:cs="Times New Roman"/>
          <w:sz w:val="24"/>
          <w:szCs w:val="24"/>
        </w:rPr>
        <w:t xml:space="preserve"> </w:t>
      </w:r>
      <w:r>
        <w:rPr>
          <w:rFonts w:ascii="Times New Roman" w:hAnsi="Times New Roman" w:cs="Times New Roman"/>
          <w:sz w:val="24"/>
          <w:szCs w:val="24"/>
        </w:rPr>
        <w:t xml:space="preserve">длина дуги кривой </w:t>
      </w:r>
      <m:oMath>
        <m:r>
          <m:rPr>
            <m:sty m:val="p"/>
          </m:rPr>
          <w:rPr>
            <w:rFonts w:ascii="Cambria Math" w:hAnsi="Cambria Math" w:cs="Times New Roman"/>
            <w:sz w:val="24"/>
            <w:szCs w:val="24"/>
          </w:rPr>
          <m:t>Γ</m:t>
        </m:r>
      </m:oMath>
      <w:r>
        <w:rPr>
          <w:rFonts w:ascii="Times New Roman" w:hAnsi="Times New Roman" w:cs="Times New Roman"/>
          <w:sz w:val="24"/>
          <w:szCs w:val="24"/>
        </w:rPr>
        <w:t>.</w:t>
      </w:r>
    </w:p>
    <w:p w:rsidR="000C1090" w:rsidRPr="00F14139" w:rsidRDefault="000C1090" w:rsidP="00AE17C4">
      <w:pPr>
        <w:ind w:firstLine="709"/>
        <w:contextualSpacing/>
        <w:jc w:val="both"/>
        <w:rPr>
          <w:rFonts w:ascii="Times New Roman" w:hAnsi="Times New Roman" w:cs="Times New Roman"/>
          <w:sz w:val="24"/>
          <w:szCs w:val="24"/>
        </w:rPr>
      </w:pPr>
      <w:r>
        <w:rPr>
          <w:rFonts w:ascii="Times New Roman" w:hAnsi="Times New Roman" w:cs="Times New Roman"/>
          <w:sz w:val="24"/>
          <w:szCs w:val="24"/>
        </w:rPr>
        <w:lastRenderedPageBreak/>
        <w:t xml:space="preserve">Для репараметризации кривой </w:t>
      </w:r>
      <m:oMath>
        <m:r>
          <m:rPr>
            <m:sty m:val="p"/>
          </m:rPr>
          <w:rPr>
            <w:rFonts w:ascii="Cambria Math" w:hAnsi="Cambria Math" w:cs="Times New Roman"/>
            <w:sz w:val="24"/>
            <w:szCs w:val="24"/>
          </w:rPr>
          <m:t>Γ</m:t>
        </m:r>
      </m:oMath>
      <w:r>
        <w:rPr>
          <w:rFonts w:ascii="Times New Roman" w:hAnsi="Times New Roman" w:cs="Times New Roman"/>
          <w:sz w:val="24"/>
          <w:szCs w:val="24"/>
        </w:rPr>
        <w:t xml:space="preserve"> численными методами, построим сеточную функцию </w:t>
      </w:r>
      <m:oMath>
        <m:r>
          <w:rPr>
            <w:rFonts w:ascii="Cambria Math" w:hAnsi="Cambria Math" w:cs="Times New Roman"/>
            <w:sz w:val="24"/>
            <w:szCs w:val="24"/>
          </w:rPr>
          <m:t>t(s)</m:t>
        </m:r>
      </m:oMath>
      <w:r>
        <w:rPr>
          <w:rFonts w:ascii="Times New Roman" w:hAnsi="Times New Roman" w:cs="Times New Roman"/>
          <w:sz w:val="24"/>
          <w:szCs w:val="24"/>
        </w:rPr>
        <w:t xml:space="preserve">. В качестве ординат используем объединение узловых точек сплайнов </w:t>
      </w:r>
      <m:oMath>
        <m:r>
          <w:rPr>
            <w:rFonts w:ascii="Cambria Math" w:hAnsi="Cambria Math" w:cs="Times New Roman"/>
            <w:sz w:val="24"/>
            <w:szCs w:val="24"/>
          </w:rPr>
          <m:t>x(t)</m:t>
        </m:r>
      </m:oMath>
      <w:r w:rsidRPr="006B7D34">
        <w:rPr>
          <w:rFonts w:ascii="Times New Roman" w:hAnsi="Times New Roman" w:cs="Times New Roman"/>
          <w:sz w:val="24"/>
          <w:szCs w:val="24"/>
        </w:rPr>
        <w:t xml:space="preserve"> </w:t>
      </w:r>
      <w:r>
        <w:rPr>
          <w:rFonts w:ascii="Times New Roman" w:hAnsi="Times New Roman" w:cs="Times New Roman"/>
          <w:sz w:val="24"/>
          <w:szCs w:val="24"/>
        </w:rPr>
        <w:t xml:space="preserve">и </w:t>
      </w:r>
      <m:oMath>
        <m:r>
          <w:rPr>
            <w:rFonts w:ascii="Cambria Math" w:hAnsi="Cambria Math" w:cs="Times New Roman"/>
            <w:sz w:val="24"/>
            <w:szCs w:val="24"/>
          </w:rPr>
          <m:t>y(t)</m:t>
        </m:r>
      </m:oMath>
      <w:r>
        <w:rPr>
          <w:rFonts w:ascii="Times New Roman" w:hAnsi="Times New Roman" w:cs="Times New Roman"/>
          <w:sz w:val="24"/>
          <w:szCs w:val="24"/>
        </w:rPr>
        <w:t>. Найдём значение абсцисс численным интегрированием:</w:t>
      </w:r>
    </w:p>
    <w:p w:rsidR="00C44AB9" w:rsidRPr="00F14139" w:rsidRDefault="00C44AB9" w:rsidP="00AE17C4">
      <w:pPr>
        <w:ind w:firstLine="709"/>
        <w:contextualSpacing/>
        <w:jc w:val="both"/>
        <w:rPr>
          <w:rFonts w:ascii="Times New Roman" w:hAnsi="Times New Roman" w:cs="Times New Roman"/>
          <w:sz w:val="24"/>
          <w:szCs w:val="24"/>
        </w:rPr>
      </w:pPr>
    </w:p>
    <w:p w:rsidR="000C1090" w:rsidRPr="00F14139" w:rsidRDefault="00D96D70" w:rsidP="00C44AB9">
      <w:pPr>
        <w:ind w:firstLine="709"/>
        <w:contextualSpacing/>
        <w:jc w:val="right"/>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lang w:val="en-US"/>
              </w:rPr>
              <m:t>s</m:t>
            </m:r>
          </m:e>
          <m:sub>
            <m:r>
              <w:rPr>
                <w:rFonts w:ascii="Cambria Math" w:hAnsi="Cambria Math" w:cs="Times New Roman"/>
                <w:sz w:val="24"/>
                <w:szCs w:val="24"/>
              </w:rPr>
              <m:t>i</m:t>
            </m:r>
          </m:sub>
        </m:sSub>
        <m:r>
          <w:rPr>
            <w:rFonts w:ascii="Cambria Math" w:hAnsi="Cambria Math" w:cs="Times New Roman"/>
            <w:sz w:val="24"/>
            <w:szCs w:val="24"/>
          </w:rPr>
          <m:t xml:space="preserve">= </m:t>
        </m:r>
        <m:nary>
          <m:naryPr>
            <m:limLoc m:val="undOvr"/>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sup>
          <m:e>
            <m:rad>
              <m:radPr>
                <m:degHide m:val="1"/>
                <m:ctrlPr>
                  <w:rPr>
                    <w:rFonts w:ascii="Cambria Math" w:hAnsi="Cambria Math" w:cs="Times New Roman"/>
                    <w:i/>
                    <w:sz w:val="24"/>
                    <w:szCs w:val="24"/>
                  </w:rPr>
                </m:ctrlPr>
              </m:radPr>
              <m:deg/>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x'</m:t>
                        </m:r>
                      </m:e>
                    </m:d>
                  </m:e>
                  <m:sup>
                    <m:r>
                      <w:rPr>
                        <w:rFonts w:ascii="Cambria Math" w:hAnsi="Cambria Math" w:cs="Times New Roman"/>
                        <w:sz w:val="24"/>
                        <w:szCs w:val="24"/>
                      </w:rPr>
                      <m:t>2</m:t>
                    </m:r>
                  </m:sup>
                </m:sSup>
                <m:r>
                  <w:rPr>
                    <w:rFonts w:ascii="Cambria Math" w:hAnsi="Cambria Math" w:cs="Times New Roman"/>
                    <w:sz w:val="24"/>
                    <w:szCs w:val="24"/>
                  </w:rPr>
                  <m:t xml:space="preserve">+ </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y'</m:t>
                        </m:r>
                      </m:e>
                    </m:d>
                  </m:e>
                  <m:sup>
                    <m:r>
                      <w:rPr>
                        <w:rFonts w:ascii="Cambria Math" w:hAnsi="Cambria Math" w:cs="Times New Roman"/>
                        <w:sz w:val="24"/>
                        <w:szCs w:val="24"/>
                      </w:rPr>
                      <m:t>2</m:t>
                    </m:r>
                  </m:sup>
                </m:sSup>
              </m:e>
            </m:rad>
            <m:r>
              <w:rPr>
                <w:rFonts w:ascii="Cambria Math" w:hAnsi="Cambria Math" w:cs="Times New Roman"/>
                <w:sz w:val="24"/>
                <w:szCs w:val="24"/>
              </w:rPr>
              <m:t>dt</m:t>
            </m:r>
          </m:e>
        </m:nary>
        <m:r>
          <w:rPr>
            <w:rFonts w:ascii="Cambria Math" w:hAnsi="Cambria Math" w:cs="Times New Roman"/>
            <w:sz w:val="24"/>
            <w:szCs w:val="24"/>
          </w:rPr>
          <m:t>, i=</m:t>
        </m:r>
        <m:acc>
          <m:accPr>
            <m:chr m:val="̅"/>
            <m:ctrlPr>
              <w:rPr>
                <w:rFonts w:ascii="Cambria Math" w:hAnsi="Cambria Math" w:cs="Times New Roman"/>
                <w:i/>
                <w:sz w:val="24"/>
                <w:szCs w:val="24"/>
              </w:rPr>
            </m:ctrlPr>
          </m:accPr>
          <m:e>
            <m:r>
              <w:rPr>
                <w:rFonts w:ascii="Cambria Math" w:hAnsi="Cambria Math" w:cs="Times New Roman"/>
                <w:sz w:val="24"/>
                <w:szCs w:val="24"/>
              </w:rPr>
              <m:t>0,n</m:t>
            </m:r>
          </m:e>
        </m:acc>
      </m:oMath>
      <w:r w:rsidR="00C44AB9" w:rsidRPr="00F14139">
        <w:rPr>
          <w:rFonts w:ascii="Times New Roman" w:hAnsi="Times New Roman" w:cs="Times New Roman"/>
          <w:sz w:val="24"/>
          <w:szCs w:val="24"/>
        </w:rPr>
        <w:tab/>
      </w:r>
      <w:r w:rsidR="00C44AB9" w:rsidRPr="00F14139">
        <w:rPr>
          <w:rFonts w:ascii="Times New Roman" w:hAnsi="Times New Roman" w:cs="Times New Roman"/>
          <w:sz w:val="24"/>
          <w:szCs w:val="24"/>
        </w:rPr>
        <w:tab/>
      </w:r>
      <w:r w:rsidR="00C44AB9" w:rsidRPr="00F14139">
        <w:rPr>
          <w:rFonts w:ascii="Times New Roman" w:hAnsi="Times New Roman" w:cs="Times New Roman"/>
          <w:sz w:val="24"/>
          <w:szCs w:val="24"/>
        </w:rPr>
        <w:tab/>
      </w:r>
      <w:r w:rsidR="00583C33" w:rsidRPr="00F14139">
        <w:rPr>
          <w:rFonts w:ascii="Times New Roman" w:hAnsi="Times New Roman" w:cs="Times New Roman"/>
          <w:sz w:val="24"/>
          <w:szCs w:val="24"/>
        </w:rPr>
        <w:tab/>
      </w:r>
      <w:r w:rsidR="00C44AB9" w:rsidRPr="00F14139">
        <w:rPr>
          <w:rFonts w:ascii="Times New Roman" w:hAnsi="Times New Roman" w:cs="Times New Roman"/>
          <w:sz w:val="24"/>
          <w:szCs w:val="24"/>
        </w:rPr>
        <w:t>(</w:t>
      </w:r>
      <w:r w:rsidR="00474584" w:rsidRPr="00F14139">
        <w:rPr>
          <w:rFonts w:ascii="Times New Roman" w:hAnsi="Times New Roman" w:cs="Times New Roman"/>
          <w:sz w:val="24"/>
          <w:szCs w:val="24"/>
        </w:rPr>
        <w:t>44</w:t>
      </w:r>
      <w:r w:rsidR="00C44AB9" w:rsidRPr="00F14139">
        <w:rPr>
          <w:rFonts w:ascii="Times New Roman" w:hAnsi="Times New Roman" w:cs="Times New Roman"/>
          <w:sz w:val="24"/>
          <w:szCs w:val="24"/>
        </w:rPr>
        <w:t>)</w:t>
      </w:r>
    </w:p>
    <w:p w:rsidR="00C44AB9" w:rsidRPr="00F14139" w:rsidRDefault="00C44AB9" w:rsidP="00AE17C4">
      <w:pPr>
        <w:ind w:firstLine="709"/>
        <w:contextualSpacing/>
        <w:jc w:val="both"/>
        <w:rPr>
          <w:rFonts w:ascii="Times New Roman" w:hAnsi="Times New Roman" w:cs="Times New Roman"/>
          <w:sz w:val="24"/>
          <w:szCs w:val="24"/>
        </w:rPr>
      </w:pPr>
    </w:p>
    <w:p w:rsidR="000C1090" w:rsidRPr="00EB05F6" w:rsidRDefault="000C1090" w:rsidP="00AE17C4">
      <w:pPr>
        <w:ind w:firstLine="709"/>
        <w:contextualSpacing/>
        <w:jc w:val="both"/>
        <w:rPr>
          <w:rFonts w:ascii="Times New Roman" w:hAnsi="Times New Roman" w:cs="Times New Roman"/>
          <w:i/>
          <w:sz w:val="24"/>
          <w:szCs w:val="24"/>
        </w:rPr>
      </w:pPr>
      <w:r>
        <w:rPr>
          <w:rFonts w:ascii="Times New Roman" w:hAnsi="Times New Roman" w:cs="Times New Roman"/>
          <w:sz w:val="24"/>
          <w:szCs w:val="24"/>
        </w:rPr>
        <w:t xml:space="preserve">Поскольку интеграл аддитивен по промежутку интегрирования, достаточно найти интеграл независимо для всех отрезков </w:t>
      </w:r>
      <m:oMath>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lang w:val="en-US"/>
                  </w:rPr>
                  <m:t>t</m:t>
                </m:r>
              </m:e>
              <m:sub>
                <m:r>
                  <w:rPr>
                    <w:rFonts w:ascii="Cambria Math" w:hAnsi="Cambria Math" w:cs="Times New Roman"/>
                    <w:sz w:val="24"/>
                    <w:szCs w:val="24"/>
                  </w:rPr>
                  <m:t>i-1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oMath>
      <w:r>
        <w:rPr>
          <w:rFonts w:ascii="Times New Roman" w:hAnsi="Times New Roman" w:cs="Times New Roman"/>
          <w:sz w:val="24"/>
          <w:szCs w:val="24"/>
        </w:rPr>
        <w:t xml:space="preserve">. Теперь, имея сетчатую функцию </w:t>
      </w:r>
      <m:oMath>
        <m:sSubSup>
          <m:sSubSupPr>
            <m:ctrlPr>
              <w:rPr>
                <w:rFonts w:ascii="Cambria Math" w:hAnsi="Cambria Math" w:cs="Times New Roman"/>
                <w:i/>
                <w:sz w:val="24"/>
                <w:szCs w:val="24"/>
              </w:rPr>
            </m:ctrlPr>
          </m:sSubSup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lang w:val="en-US"/>
                      </w:rPr>
                      <m:t>s</m:t>
                    </m:r>
                  </m:e>
                  <m:sub>
                    <m: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e>
          <m:sub>
            <m:r>
              <w:rPr>
                <w:rFonts w:ascii="Cambria Math" w:hAnsi="Cambria Math" w:cs="Times New Roman"/>
                <w:sz w:val="24"/>
                <w:szCs w:val="24"/>
              </w:rPr>
              <m:t>i=0</m:t>
            </m:r>
          </m:sub>
          <m:sup>
            <m:r>
              <w:rPr>
                <w:rFonts w:ascii="Cambria Math" w:hAnsi="Cambria Math" w:cs="Times New Roman"/>
                <w:sz w:val="24"/>
                <w:szCs w:val="24"/>
              </w:rPr>
              <m:t>n</m:t>
            </m:r>
          </m:sup>
        </m:sSubSup>
      </m:oMath>
      <w:r>
        <w:rPr>
          <w:rFonts w:ascii="Times New Roman" w:hAnsi="Times New Roman" w:cs="Times New Roman"/>
          <w:sz w:val="24"/>
          <w:szCs w:val="24"/>
        </w:rPr>
        <w:t xml:space="preserve">, можно получить последовательности точек </w:t>
      </w:r>
      <m:oMath>
        <m:sSubSup>
          <m:sSubSupPr>
            <m:ctrlPr>
              <w:rPr>
                <w:rFonts w:ascii="Cambria Math" w:hAnsi="Cambria Math" w:cs="Times New Roman"/>
                <w:i/>
                <w:sz w:val="24"/>
                <w:szCs w:val="24"/>
              </w:rPr>
            </m:ctrlPr>
          </m:sSubSup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lang w:val="en-US"/>
                      </w:rPr>
                      <m:t>s</m:t>
                    </m:r>
                  </m:e>
                  <m:sub>
                    <m:r>
                      <w:rPr>
                        <w:rFonts w:ascii="Cambria Math" w:hAnsi="Cambria Math" w:cs="Times New Roman"/>
                        <w:sz w:val="24"/>
                        <w:szCs w:val="24"/>
                      </w:rPr>
                      <m:t>i</m:t>
                    </m:r>
                  </m:sub>
                </m:sSub>
                <m:r>
                  <w:rPr>
                    <w:rFonts w:ascii="Cambria Math" w:hAnsi="Cambria Math" w:cs="Times New Roman"/>
                    <w:sz w:val="24"/>
                    <w:szCs w:val="24"/>
                  </w:rPr>
                  <m:t>,x(</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m:t>
                </m:r>
              </m:e>
            </m:d>
          </m:e>
          <m:sub>
            <m:r>
              <w:rPr>
                <w:rFonts w:ascii="Cambria Math" w:hAnsi="Cambria Math" w:cs="Times New Roman"/>
                <w:sz w:val="24"/>
                <w:szCs w:val="24"/>
              </w:rPr>
              <m:t>i=0</m:t>
            </m:r>
          </m:sub>
          <m:sup>
            <m:r>
              <w:rPr>
                <w:rFonts w:ascii="Cambria Math" w:hAnsi="Cambria Math" w:cs="Times New Roman"/>
                <w:sz w:val="24"/>
                <w:szCs w:val="24"/>
              </w:rPr>
              <m:t>n</m:t>
            </m:r>
          </m:sup>
        </m:sSubSup>
      </m:oMath>
      <w:r>
        <w:rPr>
          <w:rFonts w:ascii="Times New Roman" w:hAnsi="Times New Roman" w:cs="Times New Roman"/>
          <w:sz w:val="24"/>
          <w:szCs w:val="24"/>
        </w:rPr>
        <w:t xml:space="preserve"> и </w:t>
      </w:r>
      <m:oMath>
        <m:sSubSup>
          <m:sSubSupPr>
            <m:ctrlPr>
              <w:rPr>
                <w:rFonts w:ascii="Cambria Math" w:hAnsi="Cambria Math" w:cs="Times New Roman"/>
                <w:i/>
                <w:sz w:val="24"/>
                <w:szCs w:val="24"/>
              </w:rPr>
            </m:ctrlPr>
          </m:sSubSup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,y(</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m:t>
                </m:r>
              </m:e>
            </m:d>
          </m:e>
          <m:sub>
            <m:r>
              <w:rPr>
                <w:rFonts w:ascii="Cambria Math" w:hAnsi="Cambria Math" w:cs="Times New Roman"/>
                <w:sz w:val="24"/>
                <w:szCs w:val="24"/>
              </w:rPr>
              <m:t>i=0</m:t>
            </m:r>
          </m:sub>
          <m:sup>
            <m:r>
              <w:rPr>
                <w:rFonts w:ascii="Cambria Math" w:hAnsi="Cambria Math" w:cs="Times New Roman"/>
                <w:sz w:val="24"/>
                <w:szCs w:val="24"/>
              </w:rPr>
              <m:t>n</m:t>
            </m:r>
          </m:sup>
        </m:sSubSup>
      </m:oMath>
      <w:r>
        <w:rPr>
          <w:rFonts w:ascii="Times New Roman" w:hAnsi="Times New Roman" w:cs="Times New Roman"/>
          <w:sz w:val="24"/>
          <w:szCs w:val="24"/>
        </w:rPr>
        <w:t xml:space="preserve"> и интерполировать их. Полученная параметрическая кривая </w:t>
      </w:r>
      <m:oMath>
        <m:sSub>
          <m:sSubPr>
            <m:ctrlPr>
              <w:rPr>
                <w:rFonts w:ascii="Cambria Math" w:hAnsi="Cambria Math" w:cs="Times New Roman"/>
                <w:i/>
                <w:sz w:val="24"/>
                <w:szCs w:val="24"/>
              </w:rPr>
            </m:ctrlPr>
          </m:sSubPr>
          <m:e>
            <m:r>
              <m:rPr>
                <m:sty m:val="p"/>
              </m:rPr>
              <w:rPr>
                <w:rFonts w:ascii="Cambria Math" w:hAnsi="Cambria Math" w:cs="Times New Roman"/>
                <w:sz w:val="24"/>
                <w:szCs w:val="24"/>
              </w:rPr>
              <m:t>Γ</m:t>
            </m:r>
          </m:e>
          <m:sub>
            <m:r>
              <w:rPr>
                <w:rFonts w:ascii="Cambria Math" w:hAnsi="Cambria Math" w:cs="Times New Roman"/>
                <w:sz w:val="24"/>
                <w:szCs w:val="24"/>
              </w:rPr>
              <m:t>s</m:t>
            </m:r>
          </m:sub>
        </m:sSub>
        <m:r>
          <w:rPr>
            <w:rFonts w:ascii="Cambria Math" w:hAnsi="Cambria Math" w:cs="Times New Roman"/>
            <w:sz w:val="24"/>
            <w:szCs w:val="24"/>
          </w:rPr>
          <m:t xml:space="preserve">: </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lang w:val="en-US"/>
                  </w:rPr>
                  <m:t>s</m:t>
                </m:r>
              </m:sub>
            </m:sSub>
            <m:d>
              <m:dPr>
                <m:ctrlPr>
                  <w:rPr>
                    <w:rFonts w:ascii="Cambria Math" w:hAnsi="Cambria Math" w:cs="Times New Roman"/>
                    <w:i/>
                    <w:sz w:val="24"/>
                    <w:szCs w:val="24"/>
                  </w:rPr>
                </m:ctrlPr>
              </m:dPr>
              <m:e>
                <m:r>
                  <w:rPr>
                    <w:rFonts w:ascii="Cambria Math" w:hAnsi="Cambria Math" w:cs="Times New Roman"/>
                    <w:sz w:val="24"/>
                    <w:szCs w:val="24"/>
                  </w:rPr>
                  <m:t>s</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s</m:t>
                </m:r>
              </m:sub>
            </m:sSub>
            <m:r>
              <w:rPr>
                <w:rFonts w:ascii="Cambria Math" w:hAnsi="Cambria Math" w:cs="Times New Roman"/>
                <w:sz w:val="24"/>
                <w:szCs w:val="24"/>
              </w:rPr>
              <m:t>(s)</m:t>
            </m:r>
          </m:e>
        </m:d>
        <m:r>
          <w:rPr>
            <w:rFonts w:ascii="Cambria Math" w:hAnsi="Cambria Math" w:cs="Times New Roman"/>
            <w:sz w:val="24"/>
            <w:szCs w:val="24"/>
          </w:rPr>
          <m:t xml:space="preserve">, s∈[0; </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n</m:t>
            </m:r>
          </m:sub>
        </m:sSub>
        <m:r>
          <w:rPr>
            <w:rFonts w:ascii="Cambria Math" w:hAnsi="Cambria Math" w:cs="Times New Roman"/>
            <w:sz w:val="24"/>
            <w:szCs w:val="24"/>
          </w:rPr>
          <m:t>]</m:t>
        </m:r>
      </m:oMath>
      <w:r>
        <w:rPr>
          <w:rFonts w:ascii="Times New Roman" w:hAnsi="Times New Roman" w:cs="Times New Roman"/>
          <w:sz w:val="24"/>
          <w:szCs w:val="24"/>
        </w:rPr>
        <w:t xml:space="preserve"> проходит через узловые точки </w:t>
      </w:r>
      <m:oMath>
        <m:d>
          <m:dPr>
            <m:ctrlPr>
              <w:rPr>
                <w:rFonts w:ascii="Cambria Math" w:hAnsi="Cambria Math" w:cs="Times New Roman"/>
                <w:i/>
                <w:sz w:val="24"/>
                <w:szCs w:val="24"/>
              </w:rPr>
            </m:ctrlPr>
          </m:dPr>
          <m:e>
            <m:r>
              <w:rPr>
                <w:rFonts w:ascii="Cambria Math" w:hAnsi="Cambria Math" w:cs="Times New Roman"/>
                <w:sz w:val="24"/>
                <w:szCs w:val="24"/>
              </w:rPr>
              <m:t>x</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r>
              <w:rPr>
                <w:rFonts w:ascii="Cambria Math" w:hAnsi="Cambria Math" w:cs="Times New Roman"/>
                <w:sz w:val="24"/>
                <w:szCs w:val="24"/>
              </w:rPr>
              <m:t>;y(</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m:t>
            </m:r>
          </m:e>
        </m:d>
      </m:oMath>
      <w:r>
        <w:rPr>
          <w:rFonts w:ascii="Times New Roman" w:hAnsi="Times New Roman" w:cs="Times New Roman"/>
          <w:sz w:val="24"/>
          <w:szCs w:val="24"/>
        </w:rPr>
        <w:t xml:space="preserve"> при значении параметра </w:t>
      </w:r>
      <m:oMath>
        <m:r>
          <w:rPr>
            <w:rFonts w:ascii="Cambria Math" w:hAnsi="Cambria Math" w:cs="Times New Roman"/>
            <w:sz w:val="24"/>
            <w:szCs w:val="24"/>
          </w:rPr>
          <m:t>s=</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oMath>
      <w:r>
        <w:rPr>
          <w:rFonts w:ascii="Times New Roman" w:hAnsi="Times New Roman" w:cs="Times New Roman"/>
          <w:sz w:val="24"/>
          <w:szCs w:val="24"/>
        </w:rPr>
        <w:t xml:space="preserve"> и может считаться естественно параметризованной. </w:t>
      </w:r>
    </w:p>
    <w:p w:rsidR="000C1090" w:rsidRPr="00EB05F6" w:rsidRDefault="000C1090" w:rsidP="00AE17C4">
      <w:pPr>
        <w:ind w:firstLine="709"/>
        <w:contextualSpacing/>
        <w:jc w:val="both"/>
        <w:rPr>
          <w:rFonts w:ascii="Times New Roman" w:hAnsi="Times New Roman" w:cs="Times New Roman"/>
          <w:sz w:val="24"/>
          <w:szCs w:val="24"/>
        </w:rPr>
      </w:pPr>
    </w:p>
    <w:p w:rsidR="000C1090" w:rsidRPr="00E3354B" w:rsidRDefault="000C1090" w:rsidP="00AE17C4">
      <w:pPr>
        <w:ind w:firstLine="709"/>
        <w:contextualSpacing/>
        <w:jc w:val="both"/>
        <w:rPr>
          <w:rFonts w:ascii="Times New Roman" w:hAnsi="Times New Roman" w:cs="Times New Roman"/>
          <w:sz w:val="24"/>
          <w:szCs w:val="24"/>
        </w:rPr>
      </w:pPr>
    </w:p>
    <w:p w:rsidR="000C1090" w:rsidRPr="00384D1D" w:rsidRDefault="000C1090" w:rsidP="00AE17C4">
      <w:pPr>
        <w:ind w:firstLine="709"/>
        <w:contextualSpacing/>
        <w:jc w:val="both"/>
        <w:rPr>
          <w:rFonts w:ascii="Times New Roman" w:hAnsi="Times New Roman" w:cs="Times New Roman"/>
          <w:i/>
          <w:sz w:val="24"/>
          <w:szCs w:val="24"/>
        </w:rPr>
      </w:pPr>
    </w:p>
    <w:p w:rsidR="000C1090" w:rsidRDefault="000C1090" w:rsidP="00AE17C4">
      <w:pPr>
        <w:contextualSpacing/>
        <w:rPr>
          <w:rFonts w:ascii="Times New Roman" w:hAnsi="Times New Roman" w:cs="Times New Roman"/>
          <w:sz w:val="24"/>
          <w:szCs w:val="24"/>
        </w:rPr>
      </w:pPr>
      <w:r>
        <w:rPr>
          <w:rFonts w:ascii="Times New Roman" w:hAnsi="Times New Roman" w:cs="Times New Roman"/>
          <w:sz w:val="24"/>
          <w:szCs w:val="24"/>
        </w:rPr>
        <w:br w:type="page"/>
      </w:r>
    </w:p>
    <w:p w:rsidR="006A7FDF" w:rsidRDefault="006A7FDF" w:rsidP="00AE17C4">
      <w:pPr>
        <w:pStyle w:val="Heading2"/>
        <w:contextualSpacing/>
      </w:pPr>
      <w:bookmarkStart w:id="14" w:name="_Toc416331011"/>
      <w:bookmarkStart w:id="15" w:name="_Toc422409557"/>
      <w:r>
        <w:lastRenderedPageBreak/>
        <w:t>Задача биометрической верификации подписи</w:t>
      </w:r>
      <w:bookmarkEnd w:id="15"/>
    </w:p>
    <w:p w:rsidR="006A7FDF" w:rsidRDefault="006A7FDF" w:rsidP="006A7FDF"/>
    <w:p w:rsidR="006A7FDF" w:rsidRPr="001E5241" w:rsidRDefault="006A7FDF" w:rsidP="006A7FDF">
      <w:pPr>
        <w:ind w:firstLine="709"/>
        <w:contextualSpacing/>
        <w:jc w:val="both"/>
        <w:rPr>
          <w:rFonts w:ascii="Times New Roman" w:hAnsi="Times New Roman" w:cs="Times New Roman"/>
          <w:sz w:val="24"/>
          <w:szCs w:val="24"/>
        </w:rPr>
      </w:pPr>
      <w:r w:rsidRPr="001E5241">
        <w:rPr>
          <w:rFonts w:ascii="Times New Roman" w:hAnsi="Times New Roman" w:cs="Times New Roman"/>
          <w:sz w:val="24"/>
          <w:szCs w:val="24"/>
        </w:rPr>
        <w:t xml:space="preserve">Под динамической кривой подразумевается параметрически заданная кривая </w:t>
      </w:r>
      <m:oMath>
        <m:r>
          <w:rPr>
            <w:rFonts w:ascii="Cambria Math" w:hAnsi="Cambria Math" w:cs="Times New Roman"/>
            <w:sz w:val="24"/>
            <w:szCs w:val="24"/>
          </w:rPr>
          <m:t>Г:{x</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,y</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  t∈[0,  T]}</m:t>
        </m:r>
      </m:oMath>
      <w:r w:rsidRPr="001E5241">
        <w:rPr>
          <w:rFonts w:ascii="Times New Roman" w:hAnsi="Times New Roman" w:cs="Times New Roman"/>
          <w:sz w:val="24"/>
          <w:szCs w:val="24"/>
        </w:rPr>
        <w:t>. Информация, содержащаяся в данной временной последовательности, отражает динамику мускульных движений руки и поэтому может быть использована как биометрическая характеристика  человека.</w:t>
      </w:r>
    </w:p>
    <w:p w:rsidR="004670BB" w:rsidRDefault="006A7FDF" w:rsidP="006A7FDF">
      <w:pPr>
        <w:ind w:firstLine="709"/>
        <w:contextualSpacing/>
        <w:jc w:val="both"/>
        <w:rPr>
          <w:rFonts w:ascii="Times New Roman" w:hAnsi="Times New Roman" w:cs="Times New Roman"/>
          <w:sz w:val="24"/>
          <w:szCs w:val="24"/>
        </w:rPr>
      </w:pPr>
      <w:r w:rsidRPr="001E5241">
        <w:rPr>
          <w:rFonts w:ascii="Times New Roman" w:hAnsi="Times New Roman" w:cs="Times New Roman"/>
          <w:sz w:val="24"/>
          <w:szCs w:val="24"/>
        </w:rPr>
        <w:t xml:space="preserve">Динамические кривые могут быть параметризованы различными способами. Наиболее распространённой является временная параметризация. Однако помимо временной параметризации возможна параметризация по длине кривой: </w:t>
      </w:r>
    </w:p>
    <w:p w:rsidR="004670BB" w:rsidRDefault="004670BB" w:rsidP="006A7FDF">
      <w:pPr>
        <w:ind w:firstLine="709"/>
        <w:contextualSpacing/>
        <w:jc w:val="both"/>
        <w:rPr>
          <w:rFonts w:ascii="Times New Roman" w:hAnsi="Times New Roman" w:cs="Times New Roman"/>
          <w:sz w:val="24"/>
          <w:szCs w:val="24"/>
        </w:rPr>
      </w:pPr>
    </w:p>
    <w:p w:rsidR="004670BB" w:rsidRDefault="00D96D70" w:rsidP="006A7FDF">
      <w:pPr>
        <w:ind w:firstLine="709"/>
        <w:contextualSpacing/>
        <w:jc w:val="both"/>
        <w:rPr>
          <w:rFonts w:ascii="Times New Roman" w:hAnsi="Times New Roman" w:cs="Times New Roman"/>
          <w:sz w:val="24"/>
          <w:szCs w:val="24"/>
        </w:rPr>
      </w:pPr>
      <m:oMath>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∂Г</m:t>
                </m:r>
              </m:num>
              <m:den>
                <m:r>
                  <w:rPr>
                    <w:rFonts w:ascii="Cambria Math" w:hAnsi="Cambria Math" w:cs="Times New Roman"/>
                    <w:sz w:val="24"/>
                    <w:szCs w:val="24"/>
                    <w:lang w:val="en-US"/>
                  </w:rPr>
                  <m:t>∂s</m:t>
                </m:r>
              </m:den>
            </m:f>
          </m:e>
        </m:d>
        <m:r>
          <w:rPr>
            <w:rFonts w:ascii="Cambria Math" w:hAnsi="Cambria Math" w:cs="Times New Roman"/>
            <w:sz w:val="24"/>
            <w:szCs w:val="24"/>
          </w:rPr>
          <m:t>=1</m:t>
        </m:r>
      </m:oMath>
      <w:r w:rsidR="006A7FDF" w:rsidRPr="001E5241">
        <w:rPr>
          <w:rFonts w:ascii="Times New Roman" w:hAnsi="Times New Roman" w:cs="Times New Roman"/>
          <w:sz w:val="24"/>
          <w:szCs w:val="24"/>
        </w:rPr>
        <w:t>,</w:t>
      </w:r>
    </w:p>
    <w:p w:rsidR="004670BB" w:rsidRDefault="004670BB" w:rsidP="006A7FDF">
      <w:pPr>
        <w:ind w:firstLine="709"/>
        <w:contextualSpacing/>
        <w:jc w:val="both"/>
        <w:rPr>
          <w:rFonts w:ascii="Times New Roman" w:hAnsi="Times New Roman" w:cs="Times New Roman"/>
          <w:sz w:val="24"/>
          <w:szCs w:val="24"/>
        </w:rPr>
      </w:pPr>
    </w:p>
    <w:p w:rsidR="006A7FDF" w:rsidRPr="001E5241" w:rsidRDefault="006A7FDF" w:rsidP="006A7FDF">
      <w:pPr>
        <w:ind w:firstLine="709"/>
        <w:contextualSpacing/>
        <w:jc w:val="both"/>
        <w:rPr>
          <w:rFonts w:ascii="Times New Roman" w:hAnsi="Times New Roman" w:cs="Times New Roman"/>
          <w:sz w:val="24"/>
          <w:szCs w:val="24"/>
        </w:rPr>
      </w:pPr>
      <w:r w:rsidRPr="001E5241">
        <w:rPr>
          <w:rFonts w:ascii="Times New Roman" w:hAnsi="Times New Roman" w:cs="Times New Roman"/>
          <w:sz w:val="24"/>
          <w:szCs w:val="24"/>
        </w:rPr>
        <w:t xml:space="preserve">что означает постоянство скорости перемещения вдоль траектории. </w:t>
      </w:r>
    </w:p>
    <w:p w:rsidR="004670BB" w:rsidRDefault="006A7FDF" w:rsidP="006A7FDF">
      <w:pPr>
        <w:ind w:firstLine="709"/>
        <w:contextualSpacing/>
        <w:jc w:val="both"/>
        <w:rPr>
          <w:rFonts w:ascii="Times New Roman" w:hAnsi="Times New Roman" w:cs="Times New Roman"/>
          <w:sz w:val="24"/>
          <w:szCs w:val="24"/>
        </w:rPr>
      </w:pPr>
      <w:r w:rsidRPr="001E5241">
        <w:rPr>
          <w:rFonts w:ascii="Times New Roman" w:hAnsi="Times New Roman" w:cs="Times New Roman"/>
          <w:sz w:val="24"/>
          <w:szCs w:val="24"/>
        </w:rPr>
        <w:t xml:space="preserve">Также допустива аффинная параметризация по длине кривой, удовлетворяющая условию: </w:t>
      </w:r>
    </w:p>
    <w:p w:rsidR="004670BB" w:rsidRDefault="004670BB" w:rsidP="006A7FDF">
      <w:pPr>
        <w:ind w:firstLine="709"/>
        <w:contextualSpacing/>
        <w:jc w:val="both"/>
        <w:rPr>
          <w:rFonts w:ascii="Times New Roman" w:hAnsi="Times New Roman" w:cs="Times New Roman"/>
          <w:sz w:val="24"/>
          <w:szCs w:val="24"/>
        </w:rPr>
      </w:pPr>
    </w:p>
    <w:p w:rsidR="004670BB" w:rsidRDefault="00D96D70" w:rsidP="006A7FDF">
      <w:pPr>
        <w:ind w:firstLine="709"/>
        <w:contextualSpacing/>
        <w:jc w:val="both"/>
        <w:rPr>
          <w:rFonts w:ascii="Times New Roman" w:hAnsi="Times New Roman" w:cs="Times New Roman"/>
          <w:sz w:val="24"/>
          <w:szCs w:val="24"/>
        </w:rPr>
      </w:pPr>
      <m:oMath>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∂Г</m:t>
                </m:r>
              </m:num>
              <m:den>
                <m:r>
                  <w:rPr>
                    <w:rFonts w:ascii="Cambria Math" w:hAnsi="Cambria Math" w:cs="Times New Roman"/>
                    <w:sz w:val="24"/>
                    <w:szCs w:val="24"/>
                  </w:rPr>
                  <m:t>∂</m:t>
                </m:r>
                <m:r>
                  <w:rPr>
                    <w:rFonts w:ascii="Cambria Math" w:hAnsi="Cambria Math" w:cs="Times New Roman"/>
                    <w:sz w:val="24"/>
                    <w:szCs w:val="24"/>
                    <w:lang w:val="en-US"/>
                  </w:rPr>
                  <m:t>s</m:t>
                </m:r>
              </m:den>
            </m:f>
            <m:r>
              <w:rPr>
                <w:rFonts w:ascii="Cambria Math" w:hAnsi="Cambria Math" w:cs="Times New Roman"/>
                <w:sz w:val="24"/>
                <w:szCs w:val="24"/>
              </w:rPr>
              <m:t xml:space="preserve"> ×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Г</m:t>
                </m:r>
              </m:num>
              <m:den>
                <m:sSup>
                  <m:sSupPr>
                    <m:ctrlPr>
                      <w:rPr>
                        <w:rFonts w:ascii="Cambria Math" w:hAnsi="Cambria Math" w:cs="Times New Roman"/>
                        <w:i/>
                        <w:sz w:val="24"/>
                        <w:szCs w:val="24"/>
                        <w:lang w:val="en-US"/>
                      </w:rPr>
                    </m:ctrlPr>
                  </m:sSupPr>
                  <m:e>
                    <m:r>
                      <w:rPr>
                        <w:rFonts w:ascii="Cambria Math" w:hAnsi="Cambria Math" w:cs="Times New Roman"/>
                        <w:sz w:val="24"/>
                        <w:szCs w:val="24"/>
                        <w:lang w:val="en-US"/>
                      </w:rPr>
                      <m:t>∂s</m:t>
                    </m:r>
                  </m:e>
                  <m:sup>
                    <m:r>
                      <w:rPr>
                        <w:rFonts w:ascii="Cambria Math" w:hAnsi="Cambria Math" w:cs="Times New Roman"/>
                        <w:sz w:val="24"/>
                        <w:szCs w:val="24"/>
                      </w:rPr>
                      <m:t>2</m:t>
                    </m:r>
                  </m:sup>
                </m:sSup>
              </m:den>
            </m:f>
          </m:e>
        </m:d>
        <m:r>
          <w:rPr>
            <w:rFonts w:ascii="Cambria Math" w:hAnsi="Cambria Math" w:cs="Times New Roman"/>
            <w:sz w:val="24"/>
            <w:szCs w:val="24"/>
          </w:rPr>
          <m:t>=1</m:t>
        </m:r>
      </m:oMath>
      <w:r w:rsidR="006A7FDF" w:rsidRPr="001E5241">
        <w:rPr>
          <w:rFonts w:ascii="Times New Roman" w:hAnsi="Times New Roman" w:cs="Times New Roman"/>
          <w:sz w:val="24"/>
          <w:szCs w:val="24"/>
        </w:rPr>
        <w:t xml:space="preserve">, </w:t>
      </w:r>
    </w:p>
    <w:p w:rsidR="004670BB" w:rsidRDefault="004670BB" w:rsidP="006A7FDF">
      <w:pPr>
        <w:ind w:firstLine="709"/>
        <w:contextualSpacing/>
        <w:jc w:val="both"/>
        <w:rPr>
          <w:rFonts w:ascii="Times New Roman" w:hAnsi="Times New Roman" w:cs="Times New Roman"/>
          <w:sz w:val="24"/>
          <w:szCs w:val="24"/>
        </w:rPr>
      </w:pPr>
    </w:p>
    <w:p w:rsidR="004670BB" w:rsidRDefault="006A7FDF" w:rsidP="006A7FDF">
      <w:pPr>
        <w:ind w:firstLine="709"/>
        <w:contextualSpacing/>
        <w:jc w:val="both"/>
        <w:rPr>
          <w:rFonts w:ascii="Times New Roman" w:hAnsi="Times New Roman" w:cs="Times New Roman"/>
          <w:sz w:val="24"/>
          <w:szCs w:val="24"/>
        </w:rPr>
      </w:pPr>
      <w:r w:rsidRPr="001E5241">
        <w:rPr>
          <w:rFonts w:ascii="Times New Roman" w:hAnsi="Times New Roman" w:cs="Times New Roman"/>
          <w:sz w:val="24"/>
          <w:szCs w:val="24"/>
        </w:rPr>
        <w:t xml:space="preserve">что означает постоянство площади паралеллограмма, построенного на векторах </w:t>
      </w:r>
      <m:oMath>
        <m:f>
          <m:fPr>
            <m:ctrlPr>
              <w:rPr>
                <w:rFonts w:ascii="Cambria Math" w:hAnsi="Cambria Math" w:cs="Times New Roman"/>
                <w:i/>
                <w:sz w:val="24"/>
                <w:szCs w:val="24"/>
              </w:rPr>
            </m:ctrlPr>
          </m:fPr>
          <m:num>
            <m:r>
              <w:rPr>
                <w:rFonts w:ascii="Cambria Math" w:hAnsi="Cambria Math" w:cs="Times New Roman"/>
                <w:sz w:val="24"/>
                <w:szCs w:val="24"/>
              </w:rPr>
              <m:t>∂Г</m:t>
            </m:r>
          </m:num>
          <m:den>
            <m:r>
              <w:rPr>
                <w:rFonts w:ascii="Cambria Math" w:hAnsi="Cambria Math" w:cs="Times New Roman"/>
                <w:sz w:val="24"/>
                <w:szCs w:val="24"/>
              </w:rPr>
              <m:t>∂</m:t>
            </m:r>
            <m:r>
              <w:rPr>
                <w:rFonts w:ascii="Cambria Math" w:hAnsi="Cambria Math" w:cs="Times New Roman"/>
                <w:sz w:val="24"/>
                <w:szCs w:val="24"/>
                <w:lang w:val="en-US"/>
              </w:rPr>
              <m:t>s</m:t>
            </m:r>
          </m:den>
        </m:f>
      </m:oMath>
      <w:r w:rsidRPr="001E5241">
        <w:rPr>
          <w:rFonts w:ascii="Times New Roman" w:hAnsi="Times New Roman" w:cs="Times New Roman"/>
          <w:sz w:val="24"/>
          <w:szCs w:val="24"/>
        </w:rPr>
        <w:t xml:space="preserve"> и </w:t>
      </w:r>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Г</m:t>
            </m:r>
          </m:num>
          <m:den>
            <m:sSup>
              <m:sSupPr>
                <m:ctrlPr>
                  <w:rPr>
                    <w:rFonts w:ascii="Cambria Math" w:hAnsi="Cambria Math" w:cs="Times New Roman"/>
                    <w:i/>
                    <w:sz w:val="24"/>
                    <w:szCs w:val="24"/>
                  </w:rPr>
                </m:ctrlPr>
              </m:sSupPr>
              <m:e>
                <m:r>
                  <w:rPr>
                    <w:rFonts w:ascii="Cambria Math" w:hAnsi="Cambria Math" w:cs="Times New Roman"/>
                    <w:sz w:val="24"/>
                    <w:szCs w:val="24"/>
                  </w:rPr>
                  <m:t>∂</m:t>
                </m:r>
                <m:r>
                  <w:rPr>
                    <w:rFonts w:ascii="Cambria Math" w:hAnsi="Cambria Math" w:cs="Times New Roman"/>
                    <w:sz w:val="24"/>
                    <w:szCs w:val="24"/>
                    <w:lang w:val="en-US"/>
                  </w:rPr>
                  <m:t>s</m:t>
                </m:r>
              </m:e>
              <m:sup>
                <m:r>
                  <w:rPr>
                    <w:rFonts w:ascii="Cambria Math" w:hAnsi="Cambria Math" w:cs="Times New Roman"/>
                    <w:sz w:val="24"/>
                    <w:szCs w:val="24"/>
                  </w:rPr>
                  <m:t>2</m:t>
                </m:r>
              </m:sup>
            </m:sSup>
          </m:den>
        </m:f>
      </m:oMath>
      <w:r w:rsidRPr="001E5241">
        <w:rPr>
          <w:rFonts w:ascii="Times New Roman" w:hAnsi="Times New Roman" w:cs="Times New Roman"/>
          <w:sz w:val="24"/>
          <w:szCs w:val="24"/>
        </w:rPr>
        <w:t xml:space="preserve">, где параметр </w:t>
      </w:r>
      <w:r w:rsidRPr="001E5241">
        <w:rPr>
          <w:rFonts w:ascii="Times New Roman" w:hAnsi="Times New Roman" w:cs="Times New Roman"/>
          <w:i/>
          <w:sz w:val="24"/>
          <w:szCs w:val="24"/>
          <w:lang w:val="en-US"/>
        </w:rPr>
        <w:t>s</w:t>
      </w:r>
      <w:r w:rsidRPr="001E5241">
        <w:rPr>
          <w:rFonts w:ascii="Times New Roman" w:hAnsi="Times New Roman" w:cs="Times New Roman"/>
          <w:i/>
          <w:sz w:val="24"/>
          <w:szCs w:val="24"/>
        </w:rPr>
        <w:t xml:space="preserve"> </w:t>
      </w:r>
      <w:r w:rsidRPr="001E5241">
        <w:rPr>
          <w:rFonts w:ascii="Times New Roman" w:hAnsi="Times New Roman" w:cs="Times New Roman"/>
          <w:sz w:val="24"/>
          <w:szCs w:val="24"/>
        </w:rPr>
        <w:t xml:space="preserve">находится из условия: </w:t>
      </w:r>
    </w:p>
    <w:p w:rsidR="004670BB" w:rsidRDefault="004670BB" w:rsidP="006A7FDF">
      <w:pPr>
        <w:ind w:firstLine="709"/>
        <w:contextualSpacing/>
        <w:jc w:val="both"/>
        <w:rPr>
          <w:rFonts w:ascii="Times New Roman" w:hAnsi="Times New Roman" w:cs="Times New Roman"/>
          <w:sz w:val="24"/>
          <w:szCs w:val="24"/>
        </w:rPr>
      </w:pPr>
    </w:p>
    <w:p w:rsidR="006A7FDF" w:rsidRDefault="006A7FDF" w:rsidP="006A7FDF">
      <w:pPr>
        <w:ind w:firstLine="709"/>
        <w:contextualSpacing/>
        <w:jc w:val="both"/>
        <w:rPr>
          <w:rFonts w:ascii="Times New Roman" w:hAnsi="Times New Roman" w:cs="Times New Roman"/>
          <w:sz w:val="24"/>
          <w:szCs w:val="24"/>
        </w:rPr>
      </w:pPr>
      <m:oMath>
        <m:r>
          <w:rPr>
            <w:rFonts w:ascii="Cambria Math" w:hAnsi="Cambria Math" w:cs="Times New Roman"/>
            <w:sz w:val="24"/>
            <w:szCs w:val="24"/>
          </w:rPr>
          <m:t>s</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 xml:space="preserve">= </m:t>
        </m:r>
        <m:nary>
          <m:naryPr>
            <m:limLoc m:val="undOvr"/>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t</m:t>
            </m:r>
          </m:sup>
          <m:e>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∂Г</m:t>
                        </m:r>
                      </m:num>
                      <m:den>
                        <m:r>
                          <w:rPr>
                            <w:rFonts w:ascii="Cambria Math" w:hAnsi="Cambria Math" w:cs="Times New Roman"/>
                            <w:sz w:val="24"/>
                            <w:szCs w:val="24"/>
                            <w:lang w:val="en-US"/>
                          </w:rPr>
                          <m:t>∂s</m:t>
                        </m:r>
                      </m:den>
                    </m:f>
                    <m:r>
                      <w:rPr>
                        <w:rFonts w:ascii="Cambria Math" w:hAnsi="Cambria Math" w:cs="Times New Roman"/>
                        <w:sz w:val="24"/>
                        <w:szCs w:val="24"/>
                      </w:rPr>
                      <m:t xml:space="preserve"> ×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Г</m:t>
                        </m:r>
                      </m:num>
                      <m:den>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2</m:t>
                            </m:r>
                          </m:sup>
                        </m:sSup>
                      </m:den>
                    </m:f>
                  </m:e>
                </m:d>
              </m:e>
              <m:sup>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3</m:t>
                    </m:r>
                  </m:den>
                </m:f>
              </m:sup>
            </m:sSup>
          </m:e>
        </m:nary>
      </m:oMath>
      <w:r w:rsidRPr="001E5241">
        <w:rPr>
          <w:rFonts w:ascii="Times New Roman" w:hAnsi="Times New Roman" w:cs="Times New Roman"/>
          <w:sz w:val="24"/>
          <w:szCs w:val="24"/>
        </w:rPr>
        <w:t>.</w:t>
      </w:r>
    </w:p>
    <w:p w:rsidR="004670BB" w:rsidRPr="001E5241" w:rsidRDefault="004670BB" w:rsidP="006A7FDF">
      <w:pPr>
        <w:ind w:firstLine="709"/>
        <w:contextualSpacing/>
        <w:jc w:val="both"/>
        <w:rPr>
          <w:rFonts w:ascii="Times New Roman" w:hAnsi="Times New Roman" w:cs="Times New Roman"/>
          <w:sz w:val="24"/>
          <w:szCs w:val="24"/>
        </w:rPr>
      </w:pPr>
    </w:p>
    <w:p w:rsidR="00E07BB4" w:rsidRDefault="006A7FDF" w:rsidP="006A7FDF">
      <w:pPr>
        <w:ind w:firstLine="709"/>
        <w:contextualSpacing/>
        <w:jc w:val="both"/>
        <w:rPr>
          <w:rFonts w:ascii="Times New Roman" w:hAnsi="Times New Roman" w:cs="Times New Roman"/>
          <w:sz w:val="24"/>
          <w:szCs w:val="24"/>
        </w:rPr>
      </w:pPr>
      <w:r w:rsidRPr="001E5241">
        <w:rPr>
          <w:rFonts w:ascii="Times New Roman" w:hAnsi="Times New Roman" w:cs="Times New Roman"/>
          <w:sz w:val="24"/>
          <w:szCs w:val="24"/>
        </w:rPr>
        <w:t xml:space="preserve">Динамические кривые содержат информацию как о динамике движения пера, так и о временной последовательности точек, составляющих траекторию. В данном методе рассматривается только форма кривой, поэтому далее под динамической кривой будет пониматься параметризованная по длине кривая </w:t>
      </w:r>
    </w:p>
    <w:p w:rsidR="00E07BB4" w:rsidRDefault="00E07BB4" w:rsidP="006A7FDF">
      <w:pPr>
        <w:ind w:firstLine="709"/>
        <w:contextualSpacing/>
        <w:jc w:val="both"/>
        <w:rPr>
          <w:rFonts w:ascii="Times New Roman" w:hAnsi="Times New Roman" w:cs="Times New Roman"/>
          <w:sz w:val="24"/>
          <w:szCs w:val="24"/>
        </w:rPr>
      </w:pPr>
    </w:p>
    <w:p w:rsidR="00E07BB4" w:rsidRDefault="006A7FDF" w:rsidP="006A7FDF">
      <w:pPr>
        <w:ind w:firstLine="709"/>
        <w:contextualSpacing/>
        <w:jc w:val="both"/>
        <w:rPr>
          <w:rFonts w:ascii="Times New Roman" w:hAnsi="Times New Roman" w:cs="Times New Roman"/>
          <w:sz w:val="24"/>
          <w:szCs w:val="24"/>
        </w:rPr>
      </w:pPr>
      <m:oMath>
        <m:r>
          <w:rPr>
            <w:rFonts w:ascii="Cambria Math" w:hAnsi="Cambria Math" w:cs="Times New Roman"/>
            <w:sz w:val="24"/>
            <w:szCs w:val="24"/>
          </w:rPr>
          <m:t>Г :{x</m:t>
        </m:r>
        <m:d>
          <m:dPr>
            <m:ctrlPr>
              <w:rPr>
                <w:rFonts w:ascii="Cambria Math" w:hAnsi="Cambria Math" w:cs="Times New Roman"/>
                <w:i/>
                <w:sz w:val="24"/>
                <w:szCs w:val="24"/>
              </w:rPr>
            </m:ctrlPr>
          </m:dPr>
          <m:e>
            <m:r>
              <w:rPr>
                <w:rFonts w:ascii="Cambria Math" w:hAnsi="Cambria Math" w:cs="Times New Roman"/>
                <w:sz w:val="24"/>
                <w:szCs w:val="24"/>
              </w:rPr>
              <m:t>s</m:t>
            </m:r>
          </m:e>
        </m:d>
        <m:r>
          <w:rPr>
            <w:rFonts w:ascii="Cambria Math" w:hAnsi="Cambria Math" w:cs="Times New Roman"/>
            <w:sz w:val="24"/>
            <w:szCs w:val="24"/>
          </w:rPr>
          <m:t>, y</m:t>
        </m:r>
        <m:d>
          <m:dPr>
            <m:ctrlPr>
              <w:rPr>
                <w:rFonts w:ascii="Cambria Math" w:hAnsi="Cambria Math" w:cs="Times New Roman"/>
                <w:i/>
                <w:sz w:val="24"/>
                <w:szCs w:val="24"/>
              </w:rPr>
            </m:ctrlPr>
          </m:dPr>
          <m:e>
            <m:r>
              <w:rPr>
                <w:rFonts w:ascii="Cambria Math" w:hAnsi="Cambria Math" w:cs="Times New Roman"/>
                <w:sz w:val="24"/>
                <w:szCs w:val="24"/>
              </w:rPr>
              <m:t>s</m:t>
            </m:r>
          </m:e>
        </m:d>
        <m:r>
          <w:rPr>
            <w:rFonts w:ascii="Cambria Math" w:hAnsi="Cambria Math" w:cs="Times New Roman"/>
            <w:sz w:val="24"/>
            <w:szCs w:val="24"/>
          </w:rPr>
          <m:t>, s∈[0;</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г</m:t>
            </m:r>
          </m:sub>
        </m:sSub>
        <m:r>
          <w:rPr>
            <w:rFonts w:ascii="Cambria Math" w:hAnsi="Cambria Math" w:cs="Times New Roman"/>
            <w:sz w:val="24"/>
            <w:szCs w:val="24"/>
          </w:rPr>
          <m:t>]}</m:t>
        </m:r>
      </m:oMath>
      <w:r w:rsidRPr="001E5241">
        <w:rPr>
          <w:rFonts w:ascii="Times New Roman" w:hAnsi="Times New Roman" w:cs="Times New Roman"/>
          <w:sz w:val="24"/>
          <w:szCs w:val="24"/>
        </w:rPr>
        <w:t>,</w:t>
      </w:r>
    </w:p>
    <w:p w:rsidR="00E07BB4" w:rsidRDefault="006A7FDF" w:rsidP="00E07BB4">
      <w:pPr>
        <w:ind w:firstLine="709"/>
        <w:contextualSpacing/>
        <w:jc w:val="both"/>
        <w:rPr>
          <w:rFonts w:ascii="Times New Roman" w:hAnsi="Times New Roman" w:cs="Times New Roman"/>
          <w:sz w:val="24"/>
          <w:szCs w:val="24"/>
        </w:rPr>
      </w:pPr>
      <w:r w:rsidRPr="001E5241">
        <w:rPr>
          <w:rFonts w:ascii="Times New Roman" w:hAnsi="Times New Roman" w:cs="Times New Roman"/>
          <w:sz w:val="24"/>
          <w:szCs w:val="24"/>
        </w:rPr>
        <w:t xml:space="preserve"> где параметр </w:t>
      </w:r>
      <w:r w:rsidRPr="001E5241">
        <w:rPr>
          <w:rFonts w:ascii="Times New Roman" w:hAnsi="Times New Roman" w:cs="Times New Roman"/>
          <w:i/>
          <w:sz w:val="24"/>
          <w:szCs w:val="24"/>
          <w:lang w:val="en-US"/>
        </w:rPr>
        <w:t>s</w:t>
      </w:r>
      <w:r w:rsidRPr="001E5241">
        <w:rPr>
          <w:rFonts w:ascii="Times New Roman" w:hAnsi="Times New Roman" w:cs="Times New Roman"/>
          <w:i/>
          <w:sz w:val="24"/>
          <w:szCs w:val="24"/>
        </w:rPr>
        <w:t xml:space="preserve"> </w:t>
      </w:r>
      <w:r w:rsidRPr="001E5241">
        <w:rPr>
          <w:rFonts w:ascii="Times New Roman" w:hAnsi="Times New Roman" w:cs="Times New Roman"/>
          <w:sz w:val="24"/>
          <w:szCs w:val="24"/>
        </w:rPr>
        <w:t xml:space="preserve">находится из условия </w:t>
      </w:r>
    </w:p>
    <w:p w:rsidR="006A7FDF" w:rsidRDefault="006A7FDF" w:rsidP="006A7FDF">
      <w:pPr>
        <w:ind w:firstLine="709"/>
        <w:contextualSpacing/>
        <w:jc w:val="both"/>
        <w:rPr>
          <w:rFonts w:ascii="Times New Roman" w:hAnsi="Times New Roman" w:cs="Times New Roman"/>
          <w:sz w:val="24"/>
          <w:szCs w:val="24"/>
        </w:rPr>
      </w:pPr>
      <m:oMath>
        <m:r>
          <w:rPr>
            <w:rFonts w:ascii="Cambria Math" w:hAnsi="Cambria Math" w:cs="Times New Roman"/>
            <w:sz w:val="24"/>
            <w:szCs w:val="24"/>
          </w:rPr>
          <m:t>s</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nary>
          <m:naryPr>
            <m:limLoc m:val="undOvr"/>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t</m:t>
            </m:r>
          </m:sup>
          <m:e>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∂Г</m:t>
                    </m:r>
                  </m:num>
                  <m:den>
                    <m:r>
                      <w:rPr>
                        <w:rFonts w:ascii="Cambria Math" w:hAnsi="Cambria Math" w:cs="Times New Roman"/>
                        <w:sz w:val="24"/>
                        <w:szCs w:val="24"/>
                        <w:lang w:val="en-US"/>
                      </w:rPr>
                      <m:t>∂τ</m:t>
                    </m:r>
                  </m:den>
                </m:f>
              </m:e>
            </m:d>
            <m:r>
              <w:rPr>
                <w:rFonts w:ascii="Cambria Math" w:hAnsi="Cambria Math" w:cs="Times New Roman"/>
                <w:sz w:val="24"/>
                <w:szCs w:val="24"/>
              </w:rPr>
              <m:t>dτ</m:t>
            </m:r>
          </m:e>
        </m:nary>
      </m:oMath>
      <w:r w:rsidRPr="001E5241">
        <w:rPr>
          <w:rFonts w:ascii="Times New Roman" w:hAnsi="Times New Roman" w:cs="Times New Roman"/>
          <w:sz w:val="24"/>
          <w:szCs w:val="24"/>
        </w:rPr>
        <w:t xml:space="preserve">. </w:t>
      </w:r>
    </w:p>
    <w:p w:rsidR="00E07BB4" w:rsidRPr="001E5241" w:rsidRDefault="00E07BB4" w:rsidP="006A7FDF">
      <w:pPr>
        <w:ind w:firstLine="709"/>
        <w:contextualSpacing/>
        <w:jc w:val="both"/>
        <w:rPr>
          <w:rFonts w:ascii="Times New Roman" w:hAnsi="Times New Roman" w:cs="Times New Roman"/>
          <w:sz w:val="24"/>
          <w:szCs w:val="24"/>
        </w:rPr>
      </w:pPr>
    </w:p>
    <w:p w:rsidR="006A7FDF" w:rsidRPr="001E5241" w:rsidRDefault="006A7FDF" w:rsidP="006A7FDF">
      <w:pPr>
        <w:ind w:firstLine="709"/>
        <w:contextualSpacing/>
        <w:jc w:val="both"/>
        <w:rPr>
          <w:rFonts w:ascii="Times New Roman" w:hAnsi="Times New Roman" w:cs="Times New Roman"/>
          <w:sz w:val="24"/>
          <w:szCs w:val="24"/>
        </w:rPr>
      </w:pPr>
      <w:r w:rsidRPr="001E5241">
        <w:rPr>
          <w:rFonts w:ascii="Times New Roman" w:hAnsi="Times New Roman" w:cs="Times New Roman"/>
          <w:sz w:val="24"/>
          <w:szCs w:val="24"/>
        </w:rPr>
        <w:t>Скорость написания рукописных кривых тесно связана с формой траектории: при выполнении закруглённых движений скорость ниже, чем на прямолинейных участках. Также темп выполнения подписи сильно варьируется от одного исполнения к другому, поэтому отказ от параметризации по времени выглядит оправданным [1].</w:t>
      </w:r>
    </w:p>
    <w:p w:rsidR="006A7FDF" w:rsidRDefault="006A7FDF" w:rsidP="006A7FDF">
      <w:pPr>
        <w:rPr>
          <w:rFonts w:ascii="Times New Roman" w:hAnsi="Times New Roman" w:cs="Times New Roman"/>
          <w:sz w:val="24"/>
          <w:szCs w:val="24"/>
        </w:rPr>
      </w:pPr>
    </w:p>
    <w:p w:rsidR="006A7FDF" w:rsidRPr="006A7FDF" w:rsidRDefault="006A7FDF" w:rsidP="006A7FDF">
      <w:pPr>
        <w:rPr>
          <w:rFonts w:ascii="Times New Roman" w:hAnsi="Times New Roman" w:cs="Times New Roman"/>
          <w:sz w:val="24"/>
          <w:szCs w:val="24"/>
        </w:rPr>
      </w:pPr>
    </w:p>
    <w:p w:rsidR="000C1090" w:rsidRDefault="000C1090" w:rsidP="00AE17C4">
      <w:pPr>
        <w:pStyle w:val="Heading2"/>
        <w:contextualSpacing/>
        <w:rPr>
          <w:lang w:val="en-US"/>
        </w:rPr>
      </w:pPr>
      <w:bookmarkStart w:id="16" w:name="_Toc422409558"/>
      <w:r>
        <w:lastRenderedPageBreak/>
        <w:t>Выделение экстремальных точек</w:t>
      </w:r>
      <w:bookmarkEnd w:id="14"/>
      <w:bookmarkEnd w:id="16"/>
    </w:p>
    <w:p w:rsidR="00223B53" w:rsidRDefault="00223B53" w:rsidP="00223B53">
      <w:pPr>
        <w:rPr>
          <w:lang w:val="en-US"/>
        </w:rPr>
      </w:pPr>
    </w:p>
    <w:p w:rsidR="00B8743D" w:rsidRPr="001E5241" w:rsidRDefault="00B8743D" w:rsidP="00B8743D">
      <w:pPr>
        <w:ind w:firstLine="709"/>
        <w:contextualSpacing/>
        <w:jc w:val="both"/>
        <w:rPr>
          <w:rFonts w:ascii="Times New Roman" w:hAnsi="Times New Roman" w:cs="Times New Roman"/>
          <w:sz w:val="24"/>
          <w:szCs w:val="24"/>
        </w:rPr>
      </w:pPr>
      <w:r w:rsidRPr="001E5241">
        <w:rPr>
          <w:rFonts w:ascii="Times New Roman" w:hAnsi="Times New Roman" w:cs="Times New Roman"/>
          <w:sz w:val="24"/>
          <w:szCs w:val="24"/>
        </w:rPr>
        <w:t>Основными  мето</w:t>
      </w:r>
      <w:r w:rsidR="004649B9" w:rsidRPr="001E5241">
        <w:rPr>
          <w:rFonts w:ascii="Times New Roman" w:hAnsi="Times New Roman" w:cs="Times New Roman"/>
          <w:sz w:val="24"/>
          <w:szCs w:val="24"/>
        </w:rPr>
        <w:t>дами  распознавания  рукописной подписи</w:t>
      </w:r>
      <w:r w:rsidRPr="001E5241">
        <w:rPr>
          <w:rFonts w:ascii="Times New Roman" w:hAnsi="Times New Roman" w:cs="Times New Roman"/>
          <w:sz w:val="24"/>
          <w:szCs w:val="24"/>
        </w:rPr>
        <w:t xml:space="preserve"> являются: статистический подход, основанный на аппарате скрытых марковских моделей, подход с использованием нейронных сетей, а также сопоставление динамических кривых методом динамической трансформации временной шкалы (dynamic time warping). В зависимости от принципов сопоставления элементов траекторий в литературе  встречаются различные вариации последнего метода:</w:t>
      </w:r>
    </w:p>
    <w:p w:rsidR="00B8743D" w:rsidRPr="001E5241" w:rsidRDefault="00B8743D" w:rsidP="00B8743D">
      <w:pPr>
        <w:pStyle w:val="ListParagraph"/>
        <w:numPr>
          <w:ilvl w:val="0"/>
          <w:numId w:val="19"/>
        </w:numPr>
        <w:jc w:val="both"/>
        <w:rPr>
          <w:rFonts w:ascii="Times New Roman" w:hAnsi="Times New Roman" w:cs="Times New Roman"/>
          <w:sz w:val="24"/>
          <w:szCs w:val="24"/>
        </w:rPr>
      </w:pPr>
      <w:r w:rsidRPr="001E5241">
        <w:rPr>
          <w:rFonts w:ascii="Times New Roman" w:hAnsi="Times New Roman" w:cs="Times New Roman"/>
          <w:sz w:val="24"/>
          <w:szCs w:val="24"/>
          <w:lang w:val="en-US"/>
        </w:rPr>
        <w:t>Symmetric Dynamic Time Warping;</w:t>
      </w:r>
    </w:p>
    <w:p w:rsidR="00B8743D" w:rsidRPr="001E5241" w:rsidRDefault="00B8743D" w:rsidP="00B8743D">
      <w:pPr>
        <w:pStyle w:val="ListParagraph"/>
        <w:numPr>
          <w:ilvl w:val="0"/>
          <w:numId w:val="19"/>
        </w:numPr>
        <w:jc w:val="both"/>
        <w:rPr>
          <w:rFonts w:ascii="Times New Roman" w:hAnsi="Times New Roman" w:cs="Times New Roman"/>
          <w:sz w:val="24"/>
          <w:szCs w:val="24"/>
        </w:rPr>
      </w:pPr>
      <w:r w:rsidRPr="001E5241">
        <w:rPr>
          <w:rFonts w:ascii="Times New Roman" w:hAnsi="Times New Roman" w:cs="Times New Roman"/>
          <w:sz w:val="24"/>
          <w:szCs w:val="24"/>
          <w:lang w:val="en-US"/>
        </w:rPr>
        <w:t>Continuous Dynamic Time Warping;</w:t>
      </w:r>
    </w:p>
    <w:p w:rsidR="00B8743D" w:rsidRPr="001E5241" w:rsidRDefault="00B8743D" w:rsidP="00B8743D">
      <w:pPr>
        <w:pStyle w:val="ListParagraph"/>
        <w:numPr>
          <w:ilvl w:val="0"/>
          <w:numId w:val="19"/>
        </w:numPr>
        <w:jc w:val="both"/>
        <w:rPr>
          <w:rFonts w:ascii="Times New Roman" w:hAnsi="Times New Roman" w:cs="Times New Roman"/>
          <w:sz w:val="24"/>
          <w:szCs w:val="24"/>
          <w:lang w:val="en-US"/>
        </w:rPr>
      </w:pPr>
      <w:r w:rsidRPr="001E5241">
        <w:rPr>
          <w:rFonts w:ascii="Times New Roman" w:hAnsi="Times New Roman" w:cs="Times New Roman"/>
          <w:sz w:val="24"/>
          <w:szCs w:val="24"/>
          <w:lang w:val="en-US"/>
        </w:rPr>
        <w:t>Piecewise Aggregate Approximation Dynamic Time Warping;</w:t>
      </w:r>
    </w:p>
    <w:p w:rsidR="00B8743D" w:rsidRPr="001E5241" w:rsidRDefault="00B8743D" w:rsidP="00B8743D">
      <w:pPr>
        <w:pStyle w:val="ListParagraph"/>
        <w:numPr>
          <w:ilvl w:val="0"/>
          <w:numId w:val="19"/>
        </w:numPr>
        <w:jc w:val="both"/>
        <w:rPr>
          <w:rFonts w:ascii="Times New Roman" w:hAnsi="Times New Roman" w:cs="Times New Roman"/>
          <w:sz w:val="24"/>
          <w:szCs w:val="24"/>
          <w:lang w:val="en-US"/>
        </w:rPr>
      </w:pPr>
      <w:r w:rsidRPr="001E5241">
        <w:rPr>
          <w:rFonts w:ascii="Times New Roman" w:hAnsi="Times New Roman" w:cs="Times New Roman"/>
          <w:sz w:val="24"/>
          <w:szCs w:val="24"/>
          <w:lang w:val="en-US"/>
        </w:rPr>
        <w:t>Iterative Deeping Dynamic Time Warping.</w:t>
      </w:r>
    </w:p>
    <w:p w:rsidR="00B8743D" w:rsidRPr="001E5241" w:rsidRDefault="00B8743D" w:rsidP="00B8743D">
      <w:pPr>
        <w:ind w:firstLine="709"/>
        <w:contextualSpacing/>
        <w:jc w:val="both"/>
        <w:rPr>
          <w:rFonts w:ascii="Times New Roman" w:hAnsi="Times New Roman" w:cs="Times New Roman"/>
          <w:sz w:val="24"/>
          <w:szCs w:val="24"/>
        </w:rPr>
      </w:pPr>
      <w:r w:rsidRPr="001E5241">
        <w:rPr>
          <w:rFonts w:ascii="Times New Roman" w:hAnsi="Times New Roman" w:cs="Times New Roman"/>
          <w:sz w:val="24"/>
          <w:szCs w:val="24"/>
        </w:rPr>
        <w:t xml:space="preserve">В большинстве методов сопоставлению подвергаются все точки траектории. Однако это ведёт к высокой вычислительной стоимости, а также приводит поддельную подпись в соответствие с оригиналом. </w:t>
      </w:r>
    </w:p>
    <w:p w:rsidR="00223B53" w:rsidRPr="001E5241" w:rsidRDefault="00B8743D" w:rsidP="00B8743D">
      <w:pPr>
        <w:ind w:firstLine="709"/>
        <w:contextualSpacing/>
        <w:jc w:val="both"/>
        <w:rPr>
          <w:rFonts w:ascii="Times New Roman" w:hAnsi="Times New Roman" w:cs="Times New Roman"/>
          <w:sz w:val="24"/>
          <w:szCs w:val="24"/>
        </w:rPr>
      </w:pPr>
      <w:r w:rsidRPr="001E5241">
        <w:rPr>
          <w:rFonts w:ascii="Times New Roman" w:hAnsi="Times New Roman" w:cs="Times New Roman"/>
          <w:sz w:val="24"/>
          <w:szCs w:val="24"/>
        </w:rPr>
        <w:t>Для устранения этих недостатков был предложен метод сравнения подписей на основе экстремальных точек (extreme points warping, EPW). При этом исходный сигнал представляется как череда пиков и впадин, а процесс сравнения существенно ускоряется за счёт необходимости находить соответствие только между точками соответствующего типа</w:t>
      </w:r>
      <w:r w:rsidR="00033F45" w:rsidRPr="001E5241">
        <w:rPr>
          <w:rFonts w:ascii="Times New Roman" w:hAnsi="Times New Roman" w:cs="Times New Roman"/>
          <w:sz w:val="24"/>
          <w:szCs w:val="24"/>
        </w:rPr>
        <w:t xml:space="preserve"> [1]</w:t>
      </w:r>
      <w:r w:rsidRPr="001E5241">
        <w:rPr>
          <w:rFonts w:ascii="Times New Roman" w:hAnsi="Times New Roman" w:cs="Times New Roman"/>
          <w:sz w:val="24"/>
          <w:szCs w:val="24"/>
        </w:rPr>
        <w:t>.</w:t>
      </w:r>
    </w:p>
    <w:p w:rsidR="00B8743D" w:rsidRDefault="00B8743D" w:rsidP="00B8743D">
      <w:pPr>
        <w:ind w:firstLine="709"/>
        <w:contextualSpacing/>
        <w:rPr>
          <w:rFonts w:ascii="Times New Roman" w:hAnsi="Times New Roman" w:cs="Times New Roman"/>
          <w:sz w:val="28"/>
          <w:szCs w:val="28"/>
        </w:rPr>
      </w:pPr>
    </w:p>
    <w:p w:rsidR="00B8743D" w:rsidRDefault="00B8743D" w:rsidP="00B8743D">
      <w:pPr>
        <w:ind w:firstLine="709"/>
        <w:rPr>
          <w:rFonts w:ascii="Times New Roman" w:hAnsi="Times New Roman" w:cs="Times New Roman"/>
          <w:sz w:val="28"/>
          <w:szCs w:val="28"/>
        </w:rPr>
      </w:pPr>
    </w:p>
    <w:p w:rsidR="000C1090" w:rsidRDefault="000C1090" w:rsidP="00AE17C4">
      <w:pPr>
        <w:pStyle w:val="Heading3"/>
        <w:contextualSpacing/>
      </w:pPr>
      <w:bookmarkStart w:id="17" w:name="_Toc416331012"/>
      <w:r>
        <w:t>Вертикальные и горизонтальные экстремумы</w:t>
      </w:r>
      <w:bookmarkEnd w:id="17"/>
    </w:p>
    <w:p w:rsidR="000C1090" w:rsidRDefault="000C1090" w:rsidP="00AE17C4">
      <w:pPr>
        <w:ind w:firstLine="709"/>
        <w:contextualSpacing/>
        <w:rPr>
          <w:rFonts w:ascii="Times New Roman" w:hAnsi="Times New Roman" w:cs="Times New Roman"/>
          <w:sz w:val="24"/>
          <w:szCs w:val="24"/>
        </w:rPr>
      </w:pPr>
    </w:p>
    <w:p w:rsidR="000C1090" w:rsidRPr="00F14139" w:rsidRDefault="000C1090" w:rsidP="00AE17C4">
      <w:pPr>
        <w:ind w:firstLine="709"/>
        <w:contextualSpacing/>
        <w:jc w:val="both"/>
        <w:rPr>
          <w:rFonts w:ascii="Times New Roman" w:hAnsi="Times New Roman" w:cs="Times New Roman"/>
          <w:sz w:val="24"/>
          <w:szCs w:val="24"/>
        </w:rPr>
      </w:pPr>
      <w:r>
        <w:rPr>
          <w:rFonts w:ascii="Times New Roman" w:hAnsi="Times New Roman" w:cs="Times New Roman"/>
          <w:sz w:val="24"/>
          <w:szCs w:val="24"/>
        </w:rPr>
        <w:t xml:space="preserve">Дана плоская, естественно параметризованная кривая </w:t>
      </w:r>
      <m:oMath>
        <m:r>
          <m:rPr>
            <m:sty m:val="p"/>
          </m:rPr>
          <w:rPr>
            <w:rFonts w:ascii="Cambria Math" w:hAnsi="Cambria Math" w:cs="Times New Roman"/>
            <w:sz w:val="24"/>
            <w:szCs w:val="24"/>
          </w:rPr>
          <m:t>Γ</m:t>
        </m:r>
        <m:r>
          <w:rPr>
            <w:rFonts w:ascii="Cambria Math" w:hAnsi="Cambria Math" w:cs="Times New Roman"/>
            <w:sz w:val="24"/>
            <w:szCs w:val="24"/>
          </w:rPr>
          <m:t xml:space="preserve">: </m:t>
        </m:r>
        <m:d>
          <m:dPr>
            <m:begChr m:val="{"/>
            <m:endChr m:val="}"/>
            <m:ctrlPr>
              <w:rPr>
                <w:rFonts w:ascii="Cambria Math" w:hAnsi="Cambria Math" w:cs="Times New Roman"/>
                <w:i/>
                <w:sz w:val="24"/>
                <w:szCs w:val="24"/>
              </w:rPr>
            </m:ctrlPr>
          </m:dPr>
          <m:e>
            <m:r>
              <w:rPr>
                <w:rFonts w:ascii="Cambria Math" w:hAnsi="Cambria Math" w:cs="Times New Roman"/>
                <w:sz w:val="24"/>
                <w:szCs w:val="24"/>
              </w:rPr>
              <m:t>x</m:t>
            </m:r>
            <m:d>
              <m:dPr>
                <m:ctrlPr>
                  <w:rPr>
                    <w:rFonts w:ascii="Cambria Math" w:hAnsi="Cambria Math" w:cs="Times New Roman"/>
                    <w:i/>
                    <w:sz w:val="24"/>
                    <w:szCs w:val="24"/>
                  </w:rPr>
                </m:ctrlPr>
              </m:dPr>
              <m:e>
                <m:r>
                  <w:rPr>
                    <w:rFonts w:ascii="Cambria Math" w:hAnsi="Cambria Math" w:cs="Times New Roman"/>
                    <w:sz w:val="24"/>
                    <w:szCs w:val="24"/>
                  </w:rPr>
                  <m:t>s</m:t>
                </m:r>
              </m:e>
            </m:d>
            <m:r>
              <w:rPr>
                <w:rFonts w:ascii="Cambria Math" w:hAnsi="Cambria Math" w:cs="Times New Roman"/>
                <w:sz w:val="24"/>
                <w:szCs w:val="24"/>
              </w:rPr>
              <m:t>;y(s)</m:t>
            </m:r>
          </m:e>
        </m:d>
        <m:r>
          <w:rPr>
            <w:rFonts w:ascii="Cambria Math" w:hAnsi="Cambria Math" w:cs="Times New Roman"/>
            <w:sz w:val="24"/>
            <w:szCs w:val="24"/>
          </w:rPr>
          <m:t xml:space="preserve">, s∈[0; </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n</m:t>
            </m:r>
          </m:sub>
        </m:sSub>
        <m:r>
          <w:rPr>
            <w:rFonts w:ascii="Cambria Math" w:hAnsi="Cambria Math" w:cs="Times New Roman"/>
            <w:sz w:val="24"/>
            <w:szCs w:val="24"/>
          </w:rPr>
          <m:t>]</m:t>
        </m:r>
      </m:oMath>
      <w:r>
        <w:rPr>
          <w:rFonts w:ascii="Times New Roman" w:hAnsi="Times New Roman" w:cs="Times New Roman"/>
          <w:sz w:val="24"/>
          <w:szCs w:val="24"/>
        </w:rPr>
        <w:t>.</w:t>
      </w:r>
      <w:r w:rsidRPr="000B5073">
        <w:rPr>
          <w:rFonts w:ascii="Times New Roman" w:hAnsi="Times New Roman" w:cs="Times New Roman"/>
          <w:sz w:val="24"/>
          <w:szCs w:val="24"/>
        </w:rPr>
        <w:t xml:space="preserve"> </w:t>
      </w:r>
      <w:r>
        <w:rPr>
          <w:rFonts w:ascii="Times New Roman" w:hAnsi="Times New Roman" w:cs="Times New Roman"/>
          <w:sz w:val="24"/>
          <w:szCs w:val="24"/>
        </w:rPr>
        <w:t xml:space="preserve">Функции </w:t>
      </w:r>
      <m:oMath>
        <m:r>
          <w:rPr>
            <w:rFonts w:ascii="Cambria Math" w:hAnsi="Cambria Math" w:cs="Times New Roman"/>
            <w:sz w:val="24"/>
            <w:szCs w:val="24"/>
          </w:rPr>
          <m:t>x(s)</m:t>
        </m:r>
      </m:oMath>
      <w:r>
        <w:rPr>
          <w:rFonts w:ascii="Times New Roman" w:hAnsi="Times New Roman" w:cs="Times New Roman"/>
          <w:sz w:val="24"/>
          <w:szCs w:val="24"/>
        </w:rPr>
        <w:t xml:space="preserve"> и </w:t>
      </w:r>
      <m:oMath>
        <m:r>
          <w:rPr>
            <w:rFonts w:ascii="Cambria Math" w:hAnsi="Cambria Math" w:cs="Times New Roman"/>
            <w:sz w:val="24"/>
            <w:szCs w:val="24"/>
          </w:rPr>
          <m:t>y(s)</m:t>
        </m:r>
      </m:oMath>
      <w:r>
        <w:rPr>
          <w:rFonts w:ascii="Times New Roman" w:hAnsi="Times New Roman" w:cs="Times New Roman"/>
          <w:sz w:val="24"/>
          <w:szCs w:val="24"/>
        </w:rPr>
        <w:t xml:space="preserve"> – субические интерполяционные сплайны:</w:t>
      </w:r>
    </w:p>
    <w:p w:rsidR="000571F5" w:rsidRPr="00F14139" w:rsidRDefault="000571F5" w:rsidP="00AE17C4">
      <w:pPr>
        <w:ind w:firstLine="709"/>
        <w:contextualSpacing/>
        <w:jc w:val="both"/>
        <w:rPr>
          <w:rFonts w:ascii="Times New Roman" w:hAnsi="Times New Roman" w:cs="Times New Roman"/>
          <w:sz w:val="24"/>
          <w:szCs w:val="24"/>
        </w:rPr>
      </w:pPr>
    </w:p>
    <w:p w:rsidR="000C1090" w:rsidRPr="00F14139" w:rsidRDefault="00D96D70" w:rsidP="000571F5">
      <w:pPr>
        <w:ind w:firstLine="709"/>
        <w:contextualSpacing/>
        <w:jc w:val="right"/>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lang w:val="en-US"/>
              </w:rPr>
              <m:t>S</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sSup>
          <m:sSupPr>
            <m:ctrlPr>
              <w:rPr>
                <w:rFonts w:ascii="Cambria Math" w:hAnsi="Cambria Math" w:cs="Times New Roman"/>
                <w:i/>
                <w:sz w:val="24"/>
                <w:szCs w:val="24"/>
              </w:rPr>
            </m:ctrlPr>
          </m:sSupPr>
          <m:e>
            <m:r>
              <w:rPr>
                <w:rFonts w:ascii="Cambria Math" w:hAnsi="Cambria Math" w:cs="Times New Roman"/>
                <w:sz w:val="24"/>
                <w:szCs w:val="24"/>
              </w:rPr>
              <m:t xml:space="preserve">(x-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e>
          <m:sup>
            <m:r>
              <w:rPr>
                <w:rFonts w:ascii="Cambria Math" w:hAnsi="Cambria Math" w:cs="Times New Roman"/>
                <w:sz w:val="24"/>
                <w:szCs w:val="24"/>
              </w:rPr>
              <m:t>3</m:t>
            </m:r>
          </m:sup>
        </m:sSup>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sSup>
          <m:sSupPr>
            <m:ctrlPr>
              <w:rPr>
                <w:rFonts w:ascii="Cambria Math" w:hAnsi="Cambria Math" w:cs="Times New Roman"/>
                <w:i/>
                <w:sz w:val="24"/>
                <w:szCs w:val="24"/>
              </w:rPr>
            </m:ctrlPr>
          </m:sSupPr>
          <m:e>
            <m:r>
              <w:rPr>
                <w:rFonts w:ascii="Cambria Math" w:hAnsi="Cambria Math" w:cs="Times New Roman"/>
                <w:sz w:val="24"/>
                <w:szCs w:val="24"/>
              </w:rPr>
              <m:t xml:space="preserve">(x-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 xml:space="preserve">x-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r>
          <w:rPr>
            <w:rFonts w:ascii="Cambria Math" w:hAnsi="Cambria Math" w:cs="Times New Roman"/>
            <w:sz w:val="24"/>
            <w:szCs w:val="24"/>
          </w:rPr>
          <m:t xml:space="preserve">,  </m:t>
        </m:r>
      </m:oMath>
      <w:r w:rsidR="000571F5" w:rsidRPr="00F14139">
        <w:rPr>
          <w:rFonts w:ascii="Times New Roman" w:hAnsi="Times New Roman" w:cs="Times New Roman"/>
          <w:sz w:val="24"/>
          <w:szCs w:val="24"/>
        </w:rPr>
        <w:tab/>
      </w:r>
      <w:r w:rsidR="000571F5" w:rsidRPr="00F14139">
        <w:rPr>
          <w:rFonts w:ascii="Times New Roman" w:hAnsi="Times New Roman" w:cs="Times New Roman"/>
          <w:sz w:val="24"/>
          <w:szCs w:val="24"/>
        </w:rPr>
        <w:tab/>
      </w:r>
      <w:r w:rsidR="00474584" w:rsidRPr="00F14139">
        <w:rPr>
          <w:rFonts w:ascii="Times New Roman" w:hAnsi="Times New Roman" w:cs="Times New Roman"/>
          <w:sz w:val="24"/>
          <w:szCs w:val="24"/>
        </w:rPr>
        <w:t>(45</w:t>
      </w:r>
      <w:r w:rsidR="000571F5" w:rsidRPr="00F14139">
        <w:rPr>
          <w:rFonts w:ascii="Times New Roman" w:hAnsi="Times New Roman" w:cs="Times New Roman"/>
          <w:sz w:val="24"/>
          <w:szCs w:val="24"/>
        </w:rPr>
        <w:t>)</w:t>
      </w:r>
    </w:p>
    <w:p w:rsidR="000571F5" w:rsidRPr="000571F5" w:rsidRDefault="000571F5" w:rsidP="00AE17C4">
      <w:pPr>
        <w:ind w:firstLine="709"/>
        <w:contextualSpacing/>
        <w:jc w:val="both"/>
        <w:rPr>
          <w:rFonts w:ascii="Times New Roman" w:hAnsi="Times New Roman" w:cs="Times New Roman"/>
          <w:sz w:val="24"/>
          <w:szCs w:val="24"/>
        </w:rPr>
      </w:pPr>
      <w:r>
        <w:rPr>
          <w:rFonts w:ascii="Times New Roman" w:hAnsi="Times New Roman" w:cs="Times New Roman"/>
          <w:sz w:val="24"/>
          <w:szCs w:val="24"/>
        </w:rPr>
        <w:t xml:space="preserve">где </w:t>
      </w:r>
      <m:oMath>
        <m:r>
          <w:rPr>
            <w:rFonts w:ascii="Cambria Math" w:hAnsi="Cambria Math" w:cs="Times New Roman"/>
            <w:sz w:val="24"/>
            <w:szCs w:val="24"/>
            <w:lang w:val="en-US"/>
          </w:rPr>
          <m:t>i</m:t>
        </m:r>
        <m:r>
          <w:rPr>
            <w:rFonts w:ascii="Cambria Math" w:hAnsi="Cambria Math" w:cs="Times New Roman"/>
            <w:sz w:val="24"/>
            <w:szCs w:val="24"/>
          </w:rPr>
          <m:t>=</m:t>
        </m:r>
        <m:acc>
          <m:accPr>
            <m:chr m:val="̅"/>
            <m:ctrlPr>
              <w:rPr>
                <w:rFonts w:ascii="Cambria Math" w:hAnsi="Cambria Math" w:cs="Times New Roman"/>
                <w:i/>
                <w:sz w:val="24"/>
                <w:szCs w:val="24"/>
                <w:lang w:val="en-US"/>
              </w:rPr>
            </m:ctrlPr>
          </m:accPr>
          <m:e>
            <m:r>
              <w:rPr>
                <w:rFonts w:ascii="Cambria Math" w:hAnsi="Cambria Math" w:cs="Times New Roman"/>
                <w:sz w:val="24"/>
                <w:szCs w:val="24"/>
              </w:rPr>
              <m:t xml:space="preserve">0, </m:t>
            </m:r>
            <m:r>
              <w:rPr>
                <w:rFonts w:ascii="Cambria Math" w:hAnsi="Cambria Math" w:cs="Times New Roman"/>
                <w:sz w:val="24"/>
                <w:szCs w:val="24"/>
                <w:lang w:val="en-US"/>
              </w:rPr>
              <m:t>n</m:t>
            </m:r>
            <m:r>
              <w:rPr>
                <w:rFonts w:ascii="Cambria Math" w:hAnsi="Cambria Math" w:cs="Times New Roman"/>
                <w:sz w:val="24"/>
                <w:szCs w:val="24"/>
              </w:rPr>
              <m:t>-1</m:t>
            </m:r>
          </m:e>
        </m:acc>
        <m:r>
          <w:rPr>
            <w:rFonts w:ascii="Cambria Math" w:hAnsi="Cambria Math" w:cs="Times New Roman"/>
            <w:sz w:val="24"/>
            <w:szCs w:val="24"/>
          </w:rPr>
          <m:t xml:space="preserve">, </m:t>
        </m:r>
        <m:r>
          <w:rPr>
            <w:rFonts w:ascii="Cambria Math" w:hAnsi="Cambria Math" w:cs="Times New Roman"/>
            <w:sz w:val="24"/>
            <w:szCs w:val="24"/>
            <w:lang w:val="en-US"/>
          </w:rPr>
          <m:t>x</m:t>
        </m:r>
        <m:r>
          <w:rPr>
            <w:rFonts w:ascii="Cambria Math" w:hAnsi="Cambria Math" w:cs="Times New Roman"/>
            <w:sz w:val="24"/>
            <w:szCs w:val="24"/>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i</m:t>
            </m:r>
          </m:sub>
        </m:sSub>
        <m:r>
          <w:rPr>
            <w:rFonts w:ascii="Cambria Math" w:hAnsi="Cambria Math" w:cs="Times New Roman"/>
            <w:sz w:val="24"/>
            <w:szCs w:val="24"/>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i</m:t>
            </m:r>
            <m:r>
              <w:rPr>
                <w:rFonts w:ascii="Cambria Math" w:hAnsi="Cambria Math" w:cs="Times New Roman"/>
                <w:sz w:val="24"/>
                <w:szCs w:val="24"/>
              </w:rPr>
              <m:t>+1</m:t>
            </m:r>
          </m:sub>
        </m:sSub>
        <m:r>
          <w:rPr>
            <w:rFonts w:ascii="Cambria Math" w:hAnsi="Cambria Math" w:cs="Times New Roman"/>
            <w:sz w:val="24"/>
            <w:szCs w:val="24"/>
          </w:rPr>
          <m:t>]</m:t>
        </m:r>
      </m:oMath>
    </w:p>
    <w:p w:rsidR="000571F5" w:rsidRPr="000571F5" w:rsidRDefault="000571F5" w:rsidP="00AE17C4">
      <w:pPr>
        <w:ind w:firstLine="709"/>
        <w:contextualSpacing/>
        <w:jc w:val="both"/>
        <w:rPr>
          <w:rFonts w:ascii="Times New Roman" w:hAnsi="Times New Roman" w:cs="Times New Roman"/>
          <w:sz w:val="24"/>
          <w:szCs w:val="24"/>
        </w:rPr>
      </w:pPr>
    </w:p>
    <w:p w:rsidR="000C1090" w:rsidRDefault="000C1090" w:rsidP="00AE17C4">
      <w:pPr>
        <w:ind w:firstLine="709"/>
        <w:contextualSpacing/>
        <w:jc w:val="both"/>
        <w:rPr>
          <w:rFonts w:ascii="Times New Roman" w:hAnsi="Times New Roman" w:cs="Times New Roman"/>
          <w:sz w:val="24"/>
          <w:szCs w:val="24"/>
        </w:rPr>
      </w:pPr>
      <w:r>
        <w:rPr>
          <w:rFonts w:ascii="Times New Roman" w:hAnsi="Times New Roman" w:cs="Times New Roman"/>
          <w:sz w:val="24"/>
          <w:szCs w:val="24"/>
        </w:rPr>
        <w:t xml:space="preserve">Необходимо найти вертикальные и горизонтальные экстремумы кривой </w:t>
      </w:r>
      <m:oMath>
        <m:r>
          <m:rPr>
            <m:sty m:val="p"/>
          </m:rPr>
          <w:rPr>
            <w:rFonts w:ascii="Cambria Math" w:hAnsi="Cambria Math" w:cs="Times New Roman"/>
            <w:sz w:val="24"/>
            <w:szCs w:val="24"/>
          </w:rPr>
          <m:t>Γ</m:t>
        </m:r>
      </m:oMath>
      <w:r>
        <w:rPr>
          <w:rFonts w:ascii="Times New Roman" w:hAnsi="Times New Roman" w:cs="Times New Roman"/>
          <w:sz w:val="24"/>
          <w:szCs w:val="24"/>
        </w:rPr>
        <w:t>.</w:t>
      </w:r>
    </w:p>
    <w:p w:rsidR="000C1090" w:rsidRDefault="000C1090" w:rsidP="00AE17C4">
      <w:pPr>
        <w:ind w:firstLine="709"/>
        <w:contextualSpacing/>
        <w:jc w:val="both"/>
        <w:rPr>
          <w:rFonts w:ascii="Times New Roman" w:hAnsi="Times New Roman" w:cs="Times New Roman"/>
          <w:sz w:val="24"/>
          <w:szCs w:val="24"/>
        </w:rPr>
      </w:pPr>
      <w:r>
        <w:rPr>
          <w:rFonts w:ascii="Times New Roman" w:hAnsi="Times New Roman" w:cs="Times New Roman"/>
          <w:sz w:val="24"/>
          <w:szCs w:val="24"/>
        </w:rPr>
        <w:t xml:space="preserve">Рассмотрим сегменты, из которых состоят сплайн-функции. Каждый сегмент представляет собой кубический многочлен и используется на определённом интервале. Заметим, что если сплайн имеет экстремум в определённой точке, то его имеет и соответствующий этой точке сегмент сплайна. Верно и обратное: если многочлен, используемый в сегменте сплайна имеет экстреммум на промежутке, на котором этот сегмент используется в сплайне, то и сам сплайн будет иметь экстремум в этой точке. </w:t>
      </w:r>
    </w:p>
    <w:p w:rsidR="000C1090" w:rsidRPr="00131B49" w:rsidRDefault="000C1090" w:rsidP="00AE17C4">
      <w:pPr>
        <w:ind w:firstLine="709"/>
        <w:contextualSpacing/>
        <w:jc w:val="both"/>
        <w:rPr>
          <w:rFonts w:ascii="Times New Roman" w:hAnsi="Times New Roman" w:cs="Times New Roman"/>
          <w:sz w:val="24"/>
          <w:szCs w:val="24"/>
        </w:rPr>
      </w:pPr>
      <w:r>
        <w:rPr>
          <w:rFonts w:ascii="Times New Roman" w:hAnsi="Times New Roman" w:cs="Times New Roman"/>
          <w:sz w:val="24"/>
          <w:szCs w:val="24"/>
        </w:rPr>
        <w:t>Таким образом для нахождения всех экстремальных точек сплайна достаточно найти экстремумы всех кубических многочленов, его составляющих и определить, попадают ли они на интервал соответствующего сегмента.</w:t>
      </w:r>
    </w:p>
    <w:p w:rsidR="000C1090" w:rsidRDefault="000C1090" w:rsidP="00AE17C4">
      <w:pPr>
        <w:ind w:firstLine="709"/>
        <w:contextualSpacing/>
        <w:jc w:val="both"/>
        <w:rPr>
          <w:rFonts w:ascii="Times New Roman" w:hAnsi="Times New Roman" w:cs="Times New Roman"/>
          <w:sz w:val="24"/>
          <w:szCs w:val="24"/>
        </w:rPr>
      </w:pPr>
      <w:r>
        <w:rPr>
          <w:rFonts w:ascii="Times New Roman" w:hAnsi="Times New Roman" w:cs="Times New Roman"/>
          <w:sz w:val="24"/>
          <w:szCs w:val="24"/>
        </w:rPr>
        <w:lastRenderedPageBreak/>
        <w:t>Найдём первую производную и приравняем к 0:</w:t>
      </w:r>
    </w:p>
    <w:p w:rsidR="00D363D6" w:rsidRPr="00D13A1F" w:rsidRDefault="00D363D6" w:rsidP="00AE17C4">
      <w:pPr>
        <w:ind w:firstLine="709"/>
        <w:contextualSpacing/>
        <w:jc w:val="both"/>
        <w:rPr>
          <w:rFonts w:ascii="Times New Roman" w:hAnsi="Times New Roman" w:cs="Times New Roman"/>
          <w:sz w:val="24"/>
          <w:szCs w:val="24"/>
        </w:rPr>
      </w:pPr>
    </w:p>
    <w:p w:rsidR="000C1090" w:rsidRPr="00D363D6" w:rsidRDefault="00D96D70" w:rsidP="00D363D6">
      <w:pPr>
        <w:ind w:firstLine="709"/>
        <w:contextualSpacing/>
        <w:jc w:val="right"/>
        <w:rPr>
          <w:rFonts w:ascii="Times New Roman" w:hAnsi="Times New Roman" w:cs="Times New Roman"/>
          <w:sz w:val="24"/>
          <w:szCs w:val="24"/>
        </w:rPr>
      </w:pPr>
      <m:oMath>
        <m:sSubSup>
          <m:sSubSupPr>
            <m:ctrlPr>
              <w:rPr>
                <w:rFonts w:ascii="Cambria Math" w:hAnsi="Cambria Math" w:cs="Times New Roman"/>
                <w:i/>
                <w:sz w:val="24"/>
                <w:szCs w:val="24"/>
              </w:rPr>
            </m:ctrlPr>
          </m:sSubSupPr>
          <m:e>
            <m:r>
              <w:rPr>
                <w:rFonts w:ascii="Cambria Math" w:hAnsi="Cambria Math" w:cs="Times New Roman"/>
                <w:sz w:val="24"/>
                <w:szCs w:val="24"/>
                <w:lang w:val="en-US"/>
              </w:rPr>
              <m:t>S</m:t>
            </m:r>
          </m:e>
          <m:sub>
            <m:r>
              <w:rPr>
                <w:rFonts w:ascii="Cambria Math" w:hAnsi="Cambria Math" w:cs="Times New Roman"/>
                <w:sz w:val="24"/>
                <w:szCs w:val="24"/>
              </w:rPr>
              <m:t>i</m:t>
            </m:r>
          </m:sub>
          <m:sup>
            <m:r>
              <w:rPr>
                <w:rFonts w:ascii="Cambria Math" w:hAnsi="Cambria Math" w:cs="Times New Roman"/>
                <w:sz w:val="24"/>
                <w:szCs w:val="24"/>
              </w:rPr>
              <m:t>'</m:t>
            </m:r>
          </m:sup>
        </m:sSubSup>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=3</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sSup>
          <m:sSupPr>
            <m:ctrlPr>
              <w:rPr>
                <w:rFonts w:ascii="Cambria Math" w:hAnsi="Cambria Math" w:cs="Times New Roman"/>
                <w:i/>
                <w:sz w:val="24"/>
                <w:szCs w:val="24"/>
              </w:rPr>
            </m:ctrlPr>
          </m:sSupPr>
          <m:e>
            <m:r>
              <w:rPr>
                <w:rFonts w:ascii="Cambria Math" w:hAnsi="Cambria Math" w:cs="Times New Roman"/>
                <w:sz w:val="24"/>
                <w:szCs w:val="24"/>
              </w:rPr>
              <m:t>(x-</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x-</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=0</m:t>
        </m:r>
      </m:oMath>
      <w:r w:rsidR="00D363D6">
        <w:rPr>
          <w:rFonts w:ascii="Times New Roman" w:hAnsi="Times New Roman" w:cs="Times New Roman"/>
          <w:sz w:val="24"/>
          <w:szCs w:val="24"/>
        </w:rPr>
        <w:tab/>
      </w:r>
      <w:r w:rsidR="00D363D6">
        <w:rPr>
          <w:rFonts w:ascii="Times New Roman" w:hAnsi="Times New Roman" w:cs="Times New Roman"/>
          <w:sz w:val="24"/>
          <w:szCs w:val="24"/>
        </w:rPr>
        <w:tab/>
      </w:r>
      <w:r w:rsidR="00D363D6">
        <w:rPr>
          <w:rFonts w:ascii="Times New Roman" w:hAnsi="Times New Roman" w:cs="Times New Roman"/>
          <w:sz w:val="24"/>
          <w:szCs w:val="24"/>
        </w:rPr>
        <w:tab/>
        <w:t>(4</w:t>
      </w:r>
      <w:r w:rsidR="00474584">
        <w:rPr>
          <w:rFonts w:ascii="Times New Roman" w:hAnsi="Times New Roman" w:cs="Times New Roman"/>
          <w:sz w:val="24"/>
          <w:szCs w:val="24"/>
        </w:rPr>
        <w:t>6</w:t>
      </w:r>
      <w:r w:rsidR="00D363D6">
        <w:rPr>
          <w:rFonts w:ascii="Times New Roman" w:hAnsi="Times New Roman" w:cs="Times New Roman"/>
          <w:sz w:val="24"/>
          <w:szCs w:val="24"/>
        </w:rPr>
        <w:t>)</w:t>
      </w:r>
    </w:p>
    <w:p w:rsidR="00D363D6" w:rsidRPr="00D363D6" w:rsidRDefault="00D363D6" w:rsidP="00AE17C4">
      <w:pPr>
        <w:ind w:firstLine="709"/>
        <w:contextualSpacing/>
        <w:jc w:val="both"/>
        <w:rPr>
          <w:rFonts w:ascii="Times New Roman" w:hAnsi="Times New Roman" w:cs="Times New Roman"/>
          <w:sz w:val="24"/>
          <w:szCs w:val="24"/>
        </w:rPr>
      </w:pPr>
    </w:p>
    <w:p w:rsidR="000C1090" w:rsidRDefault="000C1090" w:rsidP="00AE17C4">
      <w:pPr>
        <w:ind w:firstLine="709"/>
        <w:contextualSpacing/>
        <w:jc w:val="both"/>
        <w:rPr>
          <w:rFonts w:ascii="Times New Roman" w:hAnsi="Times New Roman" w:cs="Times New Roman"/>
          <w:sz w:val="24"/>
          <w:szCs w:val="24"/>
        </w:rPr>
      </w:pPr>
      <w:r>
        <w:rPr>
          <w:rFonts w:ascii="Times New Roman" w:hAnsi="Times New Roman" w:cs="Times New Roman"/>
          <w:sz w:val="24"/>
          <w:szCs w:val="24"/>
        </w:rPr>
        <w:t>Решив полученное квадратное уравнение получим точки возможного экстремума сплайна:</w:t>
      </w:r>
    </w:p>
    <w:p w:rsidR="00D363D6" w:rsidRDefault="00D363D6" w:rsidP="00AE17C4">
      <w:pPr>
        <w:ind w:firstLine="709"/>
        <w:contextualSpacing/>
        <w:jc w:val="both"/>
        <w:rPr>
          <w:rFonts w:ascii="Times New Roman" w:hAnsi="Times New Roman" w:cs="Times New Roman"/>
          <w:sz w:val="24"/>
          <w:szCs w:val="24"/>
        </w:rPr>
      </w:pPr>
    </w:p>
    <w:p w:rsidR="000C1090" w:rsidRPr="00D363D6" w:rsidRDefault="00D96D70" w:rsidP="00D363D6">
      <w:pPr>
        <w:ind w:firstLine="709"/>
        <w:contextualSpacing/>
        <w:jc w:val="right"/>
        <w:rPr>
          <w:rFonts w:ascii="Times New Roman" w:hAnsi="Times New Roman" w:cs="Times New Roman"/>
          <w:sz w:val="24"/>
          <w:szCs w:val="24"/>
        </w:rPr>
      </w:pPr>
      <m:oMath>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1,2</m:t>
            </m:r>
          </m:sup>
        </m:sSubSup>
        <m:r>
          <w:rPr>
            <w:rFonts w:ascii="Cambria Math" w:hAnsi="Cambria Math" w:cs="Times New Roman"/>
            <w:sz w:val="24"/>
            <w:szCs w:val="24"/>
          </w:rPr>
          <m:t>=</m:t>
        </m:r>
        <m:f>
          <m:fPr>
            <m:ctrlPr>
              <w:rPr>
                <w:rFonts w:ascii="Cambria Math" w:hAnsi="Cambria Math" w:cs="Times New Roman"/>
                <w:i/>
                <w:sz w:val="24"/>
                <w:szCs w:val="24"/>
                <w:lang w:val="en-US"/>
              </w:rPr>
            </m:ctrlPr>
          </m:fPr>
          <m:num>
            <m:r>
              <w:rPr>
                <w:rFonts w:ascii="Cambria Math" w:hAnsi="Cambria Math" w:cs="Times New Roman"/>
                <w:sz w:val="24"/>
                <w:szCs w:val="24"/>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b</m:t>
                </m:r>
              </m:e>
              <m:sub>
                <m:r>
                  <w:rPr>
                    <w:rFonts w:ascii="Cambria Math" w:hAnsi="Cambria Math" w:cs="Times New Roman"/>
                    <w:sz w:val="24"/>
                    <w:szCs w:val="24"/>
                    <w:lang w:val="en-US"/>
                  </w:rPr>
                  <m:t>i</m:t>
                </m:r>
              </m:sub>
            </m:sSub>
            <m:r>
              <w:rPr>
                <w:rFonts w:ascii="Cambria Math" w:hAnsi="Cambria Math" w:cs="Times New Roman"/>
                <w:sz w:val="24"/>
                <w:szCs w:val="24"/>
              </w:rPr>
              <m:t xml:space="preserve"> ± </m:t>
            </m:r>
            <m:rad>
              <m:radPr>
                <m:degHide m:val="1"/>
                <m:ctrlPr>
                  <w:rPr>
                    <w:rFonts w:ascii="Cambria Math" w:hAnsi="Cambria Math" w:cs="Times New Roman"/>
                    <w:i/>
                    <w:sz w:val="24"/>
                    <w:szCs w:val="24"/>
                    <w:lang w:val="en-US"/>
                  </w:rPr>
                </m:ctrlPr>
              </m:radPr>
              <m:deg/>
              <m:e>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b</m:t>
                    </m:r>
                  </m:e>
                  <m:sub>
                    <m:r>
                      <w:rPr>
                        <w:rFonts w:ascii="Cambria Math" w:hAnsi="Cambria Math" w:cs="Times New Roman"/>
                        <w:sz w:val="24"/>
                        <w:szCs w:val="24"/>
                        <w:lang w:val="en-US"/>
                      </w:rPr>
                      <m:t>i</m:t>
                    </m:r>
                  </m:sub>
                  <m:sup>
                    <m:r>
                      <w:rPr>
                        <w:rFonts w:ascii="Cambria Math" w:hAnsi="Cambria Math" w:cs="Times New Roman"/>
                        <w:sz w:val="24"/>
                        <w:szCs w:val="24"/>
                      </w:rPr>
                      <m:t>2</m:t>
                    </m:r>
                  </m:sup>
                </m:sSubSup>
                <m:r>
                  <w:rPr>
                    <w:rFonts w:ascii="Cambria Math" w:hAnsi="Cambria Math" w:cs="Times New Roman"/>
                    <w:sz w:val="24"/>
                    <w:szCs w:val="24"/>
                  </w:rPr>
                  <m:t>-</m:t>
                </m:r>
                <m:sSub>
                  <m:sSubPr>
                    <m:ctrlPr>
                      <w:rPr>
                        <w:rFonts w:ascii="Cambria Math" w:hAnsi="Cambria Math" w:cs="Times New Roman"/>
                        <w:i/>
                        <w:sz w:val="24"/>
                        <w:szCs w:val="24"/>
                        <w:lang w:val="en-US"/>
                      </w:rPr>
                    </m:ctrlPr>
                  </m:sSubPr>
                  <m:e>
                    <m:r>
                      <w:rPr>
                        <w:rFonts w:ascii="Cambria Math" w:hAnsi="Cambria Math" w:cs="Times New Roman"/>
                        <w:sz w:val="24"/>
                        <w:szCs w:val="24"/>
                      </w:rPr>
                      <m:t>3</m:t>
                    </m:r>
                    <m:r>
                      <w:rPr>
                        <w:rFonts w:ascii="Cambria Math" w:hAnsi="Cambria Math" w:cs="Times New Roman"/>
                        <w:sz w:val="24"/>
                        <w:szCs w:val="24"/>
                        <w:lang w:val="en-US"/>
                      </w:rPr>
                      <m:t>a</m:t>
                    </m:r>
                  </m:e>
                  <m:sub>
                    <m:r>
                      <w:rPr>
                        <w:rFonts w:ascii="Cambria Math" w:hAnsi="Cambria Math" w:cs="Times New Roman"/>
                        <w:sz w:val="24"/>
                        <w:szCs w:val="24"/>
                        <w:lang w:val="en-US"/>
                      </w:rPr>
                      <m:t>i</m:t>
                    </m:r>
                  </m:sub>
                </m:sSub>
                <m:sSub>
                  <m:sSubPr>
                    <m:ctrlPr>
                      <w:rPr>
                        <w:rFonts w:ascii="Cambria Math" w:hAnsi="Cambria Math" w:cs="Times New Roman"/>
                        <w:i/>
                        <w:sz w:val="24"/>
                        <w:szCs w:val="24"/>
                        <w:lang w:val="en-US"/>
                      </w:rPr>
                    </m:ctrlPr>
                  </m:sSubPr>
                  <m:e>
                    <m:r>
                      <w:rPr>
                        <w:rFonts w:ascii="Cambria Math" w:hAnsi="Cambria Math" w:cs="Times New Roman"/>
                        <w:sz w:val="24"/>
                        <w:szCs w:val="24"/>
                        <w:lang w:val="en-US"/>
                      </w:rPr>
                      <m:t>c</m:t>
                    </m:r>
                  </m:e>
                  <m:sub>
                    <m:r>
                      <w:rPr>
                        <w:rFonts w:ascii="Cambria Math" w:hAnsi="Cambria Math" w:cs="Times New Roman"/>
                        <w:sz w:val="24"/>
                        <w:szCs w:val="24"/>
                        <w:lang w:val="en-US"/>
                      </w:rPr>
                      <m:t>i</m:t>
                    </m:r>
                  </m:sub>
                </m:sSub>
              </m:e>
            </m:rad>
          </m:num>
          <m:den>
            <m:r>
              <w:rPr>
                <w:rFonts w:ascii="Cambria Math" w:hAnsi="Cambria Math" w:cs="Times New Roman"/>
                <w:sz w:val="24"/>
                <w:szCs w:val="24"/>
              </w:rPr>
              <m:t>3</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a</m:t>
                </m:r>
              </m:e>
              <m:sub>
                <m:r>
                  <w:rPr>
                    <w:rFonts w:ascii="Cambria Math" w:hAnsi="Cambria Math" w:cs="Times New Roman"/>
                    <w:sz w:val="24"/>
                    <w:szCs w:val="24"/>
                    <w:lang w:val="en-US"/>
                  </w:rPr>
                  <m:t>i</m:t>
                </m:r>
              </m:sub>
            </m:sSub>
          </m:den>
        </m:f>
        <m:r>
          <w:rPr>
            <w:rFonts w:ascii="Cambria Math" w:hAnsi="Cambria Math" w:cs="Times New Roman"/>
            <w:sz w:val="24"/>
            <w:szCs w:val="24"/>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i</m:t>
            </m:r>
          </m:sub>
        </m:sSub>
      </m:oMath>
      <w:r w:rsidR="00D363D6">
        <w:rPr>
          <w:rFonts w:ascii="Times New Roman" w:hAnsi="Times New Roman" w:cs="Times New Roman"/>
          <w:sz w:val="24"/>
          <w:szCs w:val="24"/>
        </w:rPr>
        <w:tab/>
      </w:r>
      <w:r w:rsidR="00D363D6">
        <w:rPr>
          <w:rFonts w:ascii="Times New Roman" w:hAnsi="Times New Roman" w:cs="Times New Roman"/>
          <w:sz w:val="24"/>
          <w:szCs w:val="24"/>
        </w:rPr>
        <w:tab/>
      </w:r>
      <w:r w:rsidR="00D363D6">
        <w:rPr>
          <w:rFonts w:ascii="Times New Roman" w:hAnsi="Times New Roman" w:cs="Times New Roman"/>
          <w:sz w:val="24"/>
          <w:szCs w:val="24"/>
        </w:rPr>
        <w:tab/>
      </w:r>
      <w:r w:rsidR="00D363D6">
        <w:rPr>
          <w:rFonts w:ascii="Times New Roman" w:hAnsi="Times New Roman" w:cs="Times New Roman"/>
          <w:sz w:val="24"/>
          <w:szCs w:val="24"/>
        </w:rPr>
        <w:tab/>
      </w:r>
      <w:r w:rsidR="00D363D6">
        <w:rPr>
          <w:rFonts w:ascii="Times New Roman" w:hAnsi="Times New Roman" w:cs="Times New Roman"/>
          <w:sz w:val="24"/>
          <w:szCs w:val="24"/>
        </w:rPr>
        <w:tab/>
        <w:t>(4</w:t>
      </w:r>
      <w:r w:rsidR="00474584">
        <w:rPr>
          <w:rFonts w:ascii="Times New Roman" w:hAnsi="Times New Roman" w:cs="Times New Roman"/>
          <w:sz w:val="24"/>
          <w:szCs w:val="24"/>
        </w:rPr>
        <w:t>7</w:t>
      </w:r>
      <w:r w:rsidR="00D363D6">
        <w:rPr>
          <w:rFonts w:ascii="Times New Roman" w:hAnsi="Times New Roman" w:cs="Times New Roman"/>
          <w:sz w:val="24"/>
          <w:szCs w:val="24"/>
        </w:rPr>
        <w:t>)</w:t>
      </w:r>
    </w:p>
    <w:p w:rsidR="00D363D6" w:rsidRPr="00D363D6" w:rsidRDefault="00D363D6" w:rsidP="00AE17C4">
      <w:pPr>
        <w:ind w:firstLine="709"/>
        <w:contextualSpacing/>
        <w:jc w:val="both"/>
        <w:rPr>
          <w:rFonts w:ascii="Times New Roman" w:hAnsi="Times New Roman" w:cs="Times New Roman"/>
          <w:sz w:val="24"/>
          <w:szCs w:val="24"/>
        </w:rPr>
      </w:pPr>
    </w:p>
    <w:p w:rsidR="000C1090" w:rsidRDefault="000C1090" w:rsidP="00AE17C4">
      <w:pPr>
        <w:ind w:firstLine="709"/>
        <w:contextualSpacing/>
        <w:jc w:val="both"/>
        <w:rPr>
          <w:rFonts w:ascii="Times New Roman" w:hAnsi="Times New Roman" w:cs="Times New Roman"/>
          <w:sz w:val="24"/>
          <w:szCs w:val="24"/>
        </w:rPr>
      </w:pPr>
      <w:r>
        <w:rPr>
          <w:rFonts w:ascii="Times New Roman" w:hAnsi="Times New Roman" w:cs="Times New Roman"/>
          <w:sz w:val="24"/>
          <w:szCs w:val="24"/>
        </w:rPr>
        <w:t>Полученные корни в количестве от нуля до двух проверяются на принадлежность к интервалу, на котором сплайн действителен и в случае попадания в интервал являются экстремумами всего сплайна. Данный подход может быть использован как для поиска горизонтальных, так и вертикальных экстремумов.</w:t>
      </w:r>
    </w:p>
    <w:p w:rsidR="000C1090" w:rsidRDefault="000C1090" w:rsidP="00AE17C4">
      <w:pPr>
        <w:ind w:firstLine="709"/>
        <w:contextualSpacing/>
        <w:jc w:val="both"/>
        <w:rPr>
          <w:rFonts w:ascii="Times New Roman" w:hAnsi="Times New Roman" w:cs="Times New Roman"/>
          <w:sz w:val="24"/>
          <w:szCs w:val="24"/>
        </w:rPr>
      </w:pPr>
    </w:p>
    <w:p w:rsidR="00385A0B" w:rsidRDefault="00385A0B" w:rsidP="00AE17C4">
      <w:pPr>
        <w:ind w:firstLine="709"/>
        <w:contextualSpacing/>
        <w:jc w:val="both"/>
        <w:rPr>
          <w:rFonts w:ascii="Times New Roman" w:hAnsi="Times New Roman" w:cs="Times New Roman"/>
          <w:sz w:val="24"/>
          <w:szCs w:val="24"/>
        </w:rPr>
      </w:pPr>
    </w:p>
    <w:p w:rsidR="000C1090" w:rsidRPr="00147694" w:rsidRDefault="000C1090" w:rsidP="00AE17C4">
      <w:pPr>
        <w:pStyle w:val="Heading3"/>
        <w:contextualSpacing/>
      </w:pPr>
      <w:bookmarkStart w:id="18" w:name="_Toc416331013"/>
      <w:r>
        <w:t>Экстмемум по кривизне</w:t>
      </w:r>
      <w:bookmarkEnd w:id="18"/>
    </w:p>
    <w:p w:rsidR="000C1090" w:rsidRPr="00FA70DF" w:rsidRDefault="000C1090" w:rsidP="00AE17C4">
      <w:pPr>
        <w:ind w:firstLine="709"/>
        <w:contextualSpacing/>
        <w:rPr>
          <w:rFonts w:ascii="Times New Roman" w:hAnsi="Times New Roman" w:cs="Times New Roman"/>
          <w:sz w:val="24"/>
          <w:szCs w:val="24"/>
          <w:lang w:val="en-US"/>
        </w:rPr>
      </w:pPr>
    </w:p>
    <w:p w:rsidR="000C1090" w:rsidRPr="007F6151" w:rsidRDefault="000C1090" w:rsidP="00AE17C4">
      <w:pPr>
        <w:ind w:firstLine="709"/>
        <w:contextualSpacing/>
        <w:jc w:val="both"/>
        <w:rPr>
          <w:rFonts w:ascii="Times New Roman" w:hAnsi="Times New Roman" w:cs="Times New Roman"/>
          <w:sz w:val="24"/>
          <w:szCs w:val="24"/>
        </w:rPr>
      </w:pPr>
      <w:r>
        <w:rPr>
          <w:rFonts w:ascii="Times New Roman" w:hAnsi="Times New Roman" w:cs="Times New Roman"/>
          <w:sz w:val="24"/>
          <w:szCs w:val="24"/>
        </w:rPr>
        <w:t>Похожим образом получим и экстремумы по кривизне.</w:t>
      </w:r>
    </w:p>
    <w:p w:rsidR="000C1090" w:rsidRDefault="000C1090" w:rsidP="00AE17C4">
      <w:pPr>
        <w:ind w:firstLine="709"/>
        <w:contextualSpacing/>
        <w:rPr>
          <w:rFonts w:ascii="Times New Roman" w:hAnsi="Times New Roman" w:cs="Times New Roman"/>
          <w:sz w:val="24"/>
          <w:szCs w:val="24"/>
        </w:rPr>
      </w:pPr>
      <w:r>
        <w:rPr>
          <w:rFonts w:ascii="Times New Roman" w:hAnsi="Times New Roman" w:cs="Times New Roman"/>
          <w:sz w:val="24"/>
          <w:szCs w:val="24"/>
        </w:rPr>
        <w:t xml:space="preserve">Пусть кривая </w:t>
      </w:r>
      <m:oMath>
        <m:r>
          <m:rPr>
            <m:sty m:val="p"/>
          </m:rPr>
          <w:rPr>
            <w:rFonts w:ascii="Cambria Math" w:hAnsi="Cambria Math" w:cs="Times New Roman"/>
            <w:sz w:val="24"/>
            <w:szCs w:val="24"/>
          </w:rPr>
          <m:t>Γ</m:t>
        </m:r>
      </m:oMath>
      <w:r>
        <w:rPr>
          <w:rFonts w:ascii="Times New Roman" w:hAnsi="Times New Roman" w:cs="Times New Roman"/>
          <w:sz w:val="24"/>
          <w:szCs w:val="24"/>
        </w:rPr>
        <w:t xml:space="preserve"> задана естественной параметризацией:</w:t>
      </w:r>
    </w:p>
    <w:p w:rsidR="00BA2B1C" w:rsidRDefault="00BA2B1C" w:rsidP="00AE17C4">
      <w:pPr>
        <w:ind w:firstLine="709"/>
        <w:contextualSpacing/>
        <w:rPr>
          <w:rFonts w:ascii="Times New Roman" w:hAnsi="Times New Roman" w:cs="Times New Roman"/>
          <w:sz w:val="24"/>
          <w:szCs w:val="24"/>
        </w:rPr>
      </w:pPr>
    </w:p>
    <w:p w:rsidR="000C1090" w:rsidRDefault="000C1090" w:rsidP="00033ED0">
      <w:pPr>
        <w:ind w:firstLine="709"/>
        <w:contextualSpacing/>
        <w:jc w:val="right"/>
        <w:rPr>
          <w:rFonts w:ascii="Times New Roman" w:hAnsi="Times New Roman" w:cs="Times New Roman"/>
          <w:sz w:val="24"/>
          <w:szCs w:val="24"/>
        </w:rPr>
      </w:pPr>
      <m:oMath>
        <m:r>
          <m:rPr>
            <m:sty m:val="bi"/>
          </m:rPr>
          <w:rPr>
            <w:rFonts w:ascii="Cambria Math" w:hAnsi="Cambria Math" w:cs="Times New Roman"/>
            <w:sz w:val="24"/>
            <w:szCs w:val="24"/>
          </w:rPr>
          <m:t>r</m:t>
        </m:r>
        <m:r>
          <w:rPr>
            <w:rFonts w:ascii="Cambria Math" w:hAnsi="Cambria Math" w:cs="Times New Roman"/>
            <w:sz w:val="24"/>
            <w:szCs w:val="24"/>
          </w:rPr>
          <m:t>=</m:t>
        </m:r>
        <m:r>
          <m:rPr>
            <m:sty m:val="bi"/>
          </m:rPr>
          <w:rPr>
            <w:rFonts w:ascii="Cambria Math" w:hAnsi="Cambria Math" w:cs="Times New Roman"/>
            <w:sz w:val="24"/>
            <w:szCs w:val="24"/>
          </w:rPr>
          <m:t>r</m:t>
        </m:r>
        <m:r>
          <w:rPr>
            <w:rFonts w:ascii="Cambria Math" w:hAnsi="Cambria Math" w:cs="Times New Roman"/>
            <w:sz w:val="24"/>
            <w:szCs w:val="24"/>
          </w:rPr>
          <m:t>(s)</m:t>
        </m:r>
      </m:oMath>
      <w:r w:rsidR="00FF6267">
        <w:rPr>
          <w:rFonts w:ascii="Times New Roman" w:hAnsi="Times New Roman" w:cs="Times New Roman"/>
          <w:sz w:val="24"/>
          <w:szCs w:val="24"/>
        </w:rPr>
        <w:t>.</w:t>
      </w:r>
      <w:r w:rsidR="00033ED0" w:rsidRPr="00033ED0">
        <w:rPr>
          <w:rFonts w:ascii="Times New Roman" w:hAnsi="Times New Roman" w:cs="Times New Roman"/>
          <w:sz w:val="24"/>
          <w:szCs w:val="24"/>
        </w:rPr>
        <w:tab/>
      </w:r>
      <w:r w:rsidR="00033ED0">
        <w:rPr>
          <w:rFonts w:ascii="Times New Roman" w:hAnsi="Times New Roman" w:cs="Times New Roman"/>
          <w:sz w:val="24"/>
          <w:szCs w:val="24"/>
        </w:rPr>
        <w:tab/>
      </w:r>
      <w:r w:rsidR="00033ED0">
        <w:rPr>
          <w:rFonts w:ascii="Times New Roman" w:hAnsi="Times New Roman" w:cs="Times New Roman"/>
          <w:sz w:val="24"/>
          <w:szCs w:val="24"/>
        </w:rPr>
        <w:tab/>
      </w:r>
      <w:r w:rsidR="00033ED0">
        <w:rPr>
          <w:rFonts w:ascii="Times New Roman" w:hAnsi="Times New Roman" w:cs="Times New Roman"/>
          <w:sz w:val="24"/>
          <w:szCs w:val="24"/>
        </w:rPr>
        <w:tab/>
      </w:r>
      <w:r w:rsidR="00033ED0">
        <w:rPr>
          <w:rFonts w:ascii="Times New Roman" w:hAnsi="Times New Roman" w:cs="Times New Roman"/>
          <w:sz w:val="24"/>
          <w:szCs w:val="24"/>
        </w:rPr>
        <w:tab/>
      </w:r>
      <w:r w:rsidR="00033ED0">
        <w:rPr>
          <w:rFonts w:ascii="Times New Roman" w:hAnsi="Times New Roman" w:cs="Times New Roman"/>
          <w:sz w:val="24"/>
          <w:szCs w:val="24"/>
        </w:rPr>
        <w:tab/>
        <w:t>(48)</w:t>
      </w:r>
    </w:p>
    <w:p w:rsidR="00BA2B1C" w:rsidRPr="00033ED0" w:rsidRDefault="00BA2B1C" w:rsidP="00033ED0">
      <w:pPr>
        <w:ind w:firstLine="709"/>
        <w:contextualSpacing/>
        <w:jc w:val="right"/>
        <w:rPr>
          <w:rFonts w:ascii="Times New Roman" w:hAnsi="Times New Roman" w:cs="Times New Roman"/>
          <w:sz w:val="24"/>
          <w:szCs w:val="24"/>
        </w:rPr>
      </w:pPr>
    </w:p>
    <w:p w:rsidR="000C1090" w:rsidRDefault="000C1090" w:rsidP="00AE17C4">
      <w:pPr>
        <w:ind w:firstLine="709"/>
        <w:contextualSpacing/>
        <w:rPr>
          <w:rFonts w:ascii="Times New Roman" w:hAnsi="Times New Roman" w:cs="Times New Roman"/>
          <w:sz w:val="24"/>
          <w:szCs w:val="24"/>
        </w:rPr>
      </w:pPr>
      <w:r>
        <w:rPr>
          <w:rFonts w:ascii="Times New Roman" w:hAnsi="Times New Roman" w:cs="Times New Roman"/>
          <w:sz w:val="24"/>
          <w:szCs w:val="24"/>
        </w:rPr>
        <w:t xml:space="preserve">Вектор ускорения </w:t>
      </w:r>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lang w:val="en-US"/>
                  </w:rPr>
                  <m:t>d</m:t>
                </m:r>
              </m:e>
              <m:sup>
                <m:r>
                  <w:rPr>
                    <w:rFonts w:ascii="Cambria Math" w:hAnsi="Cambria Math" w:cs="Times New Roman"/>
                    <w:sz w:val="24"/>
                    <w:szCs w:val="24"/>
                  </w:rPr>
                  <m:t>2</m:t>
                </m:r>
              </m:sup>
            </m:sSup>
            <m:r>
              <m:rPr>
                <m:sty m:val="bi"/>
              </m:rPr>
              <w:rPr>
                <w:rFonts w:ascii="Cambria Math" w:hAnsi="Cambria Math" w:cs="Times New Roman"/>
                <w:sz w:val="24"/>
                <w:szCs w:val="24"/>
              </w:rPr>
              <m:t>r</m:t>
            </m:r>
          </m:num>
          <m:den>
            <m:sSup>
              <m:sSupPr>
                <m:ctrlPr>
                  <w:rPr>
                    <w:rFonts w:ascii="Cambria Math" w:hAnsi="Cambria Math" w:cs="Times New Roman"/>
                    <w:i/>
                    <w:sz w:val="24"/>
                    <w:szCs w:val="24"/>
                  </w:rPr>
                </m:ctrlPr>
              </m:sSupPr>
              <m:e>
                <m:r>
                  <w:rPr>
                    <w:rFonts w:ascii="Cambria Math" w:hAnsi="Cambria Math" w:cs="Times New Roman"/>
                    <w:sz w:val="24"/>
                    <w:szCs w:val="24"/>
                  </w:rPr>
                  <m:t>ds</m:t>
                </m:r>
              </m:e>
              <m:sup>
                <m:r>
                  <w:rPr>
                    <w:rFonts w:ascii="Cambria Math" w:hAnsi="Cambria Math" w:cs="Times New Roman"/>
                    <w:sz w:val="24"/>
                    <w:szCs w:val="24"/>
                  </w:rPr>
                  <m:t>2</m:t>
                </m:r>
              </m:sup>
            </m:sSup>
          </m:den>
        </m:f>
      </m:oMath>
      <w:r w:rsidRPr="004F3265">
        <w:rPr>
          <w:rFonts w:ascii="Times New Roman" w:hAnsi="Times New Roman" w:cs="Times New Roman"/>
          <w:sz w:val="24"/>
          <w:szCs w:val="24"/>
        </w:rPr>
        <w:t xml:space="preserve"> </w:t>
      </w:r>
      <w:r>
        <w:rPr>
          <w:rFonts w:ascii="Times New Roman" w:hAnsi="Times New Roman" w:cs="Times New Roman"/>
          <w:sz w:val="24"/>
          <w:szCs w:val="24"/>
        </w:rPr>
        <w:t>–</w:t>
      </w:r>
      <w:r w:rsidRPr="004F3265">
        <w:rPr>
          <w:rFonts w:ascii="Times New Roman" w:hAnsi="Times New Roman" w:cs="Times New Roman"/>
          <w:sz w:val="24"/>
          <w:szCs w:val="24"/>
        </w:rPr>
        <w:t xml:space="preserve"> </w:t>
      </w:r>
      <w:r>
        <w:rPr>
          <w:rFonts w:ascii="Times New Roman" w:hAnsi="Times New Roman" w:cs="Times New Roman"/>
          <w:sz w:val="24"/>
          <w:szCs w:val="24"/>
        </w:rPr>
        <w:t>это вект</w:t>
      </w:r>
      <w:r w:rsidR="00FF6267">
        <w:rPr>
          <w:rFonts w:ascii="Times New Roman" w:hAnsi="Times New Roman" w:cs="Times New Roman"/>
          <w:sz w:val="24"/>
          <w:szCs w:val="24"/>
        </w:rPr>
        <w:t>ор кривизны кривой, а его длина:</w:t>
      </w:r>
    </w:p>
    <w:p w:rsidR="00BA2B1C" w:rsidRDefault="00BA2B1C" w:rsidP="00AE17C4">
      <w:pPr>
        <w:ind w:firstLine="709"/>
        <w:contextualSpacing/>
        <w:rPr>
          <w:rFonts w:ascii="Times New Roman" w:hAnsi="Times New Roman" w:cs="Times New Roman"/>
          <w:sz w:val="24"/>
          <w:szCs w:val="24"/>
        </w:rPr>
      </w:pPr>
    </w:p>
    <w:p w:rsidR="000C1090" w:rsidRPr="00BA2B1C" w:rsidRDefault="000C1090" w:rsidP="00BA2B1C">
      <w:pPr>
        <w:ind w:firstLine="709"/>
        <w:contextualSpacing/>
        <w:jc w:val="right"/>
        <w:rPr>
          <w:rFonts w:ascii="Times New Roman" w:hAnsi="Times New Roman" w:cs="Times New Roman"/>
          <w:sz w:val="24"/>
          <w:szCs w:val="24"/>
        </w:rPr>
      </w:pPr>
      <m:oMath>
        <m:r>
          <w:rPr>
            <w:rFonts w:ascii="Cambria Math" w:hAnsi="Cambria Math" w:cs="Times New Roman"/>
            <w:sz w:val="24"/>
            <w:szCs w:val="24"/>
          </w:rPr>
          <m:t>k=</m:t>
        </m:r>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lang w:val="en-US"/>
                      </w:rPr>
                      <m:t>d</m:t>
                    </m:r>
                  </m:e>
                  <m:sup>
                    <m:r>
                      <w:rPr>
                        <w:rFonts w:ascii="Cambria Math" w:hAnsi="Cambria Math" w:cs="Times New Roman"/>
                        <w:sz w:val="24"/>
                        <w:szCs w:val="24"/>
                      </w:rPr>
                      <m:t>2</m:t>
                    </m:r>
                  </m:sup>
                </m:sSup>
                <m:r>
                  <m:rPr>
                    <m:sty m:val="bi"/>
                  </m:rPr>
                  <w:rPr>
                    <w:rFonts w:ascii="Cambria Math" w:hAnsi="Cambria Math" w:cs="Times New Roman"/>
                    <w:sz w:val="24"/>
                    <w:szCs w:val="24"/>
                  </w:rPr>
                  <m:t>r</m:t>
                </m:r>
              </m:num>
              <m:den>
                <m:sSup>
                  <m:sSupPr>
                    <m:ctrlPr>
                      <w:rPr>
                        <w:rFonts w:ascii="Cambria Math" w:hAnsi="Cambria Math" w:cs="Times New Roman"/>
                        <w:i/>
                        <w:sz w:val="24"/>
                        <w:szCs w:val="24"/>
                      </w:rPr>
                    </m:ctrlPr>
                  </m:sSupPr>
                  <m:e>
                    <m:r>
                      <w:rPr>
                        <w:rFonts w:ascii="Cambria Math" w:hAnsi="Cambria Math" w:cs="Times New Roman"/>
                        <w:sz w:val="24"/>
                        <w:szCs w:val="24"/>
                      </w:rPr>
                      <m:t>ds</m:t>
                    </m:r>
                  </m:e>
                  <m:sup>
                    <m:r>
                      <w:rPr>
                        <w:rFonts w:ascii="Cambria Math" w:hAnsi="Cambria Math" w:cs="Times New Roman"/>
                        <w:sz w:val="24"/>
                        <w:szCs w:val="24"/>
                      </w:rPr>
                      <m:t>2</m:t>
                    </m:r>
                  </m:sup>
                </m:sSup>
              </m:den>
            </m:f>
          </m:e>
        </m:d>
      </m:oMath>
      <w:r w:rsidR="00BA2B1C">
        <w:rPr>
          <w:rFonts w:ascii="Times New Roman" w:hAnsi="Times New Roman" w:cs="Times New Roman"/>
          <w:sz w:val="24"/>
          <w:szCs w:val="24"/>
        </w:rPr>
        <w:tab/>
      </w:r>
      <w:r w:rsidR="00BA2B1C">
        <w:rPr>
          <w:rFonts w:ascii="Times New Roman" w:hAnsi="Times New Roman" w:cs="Times New Roman"/>
          <w:sz w:val="24"/>
          <w:szCs w:val="24"/>
        </w:rPr>
        <w:tab/>
      </w:r>
      <w:r w:rsidR="00BA2B1C">
        <w:rPr>
          <w:rFonts w:ascii="Times New Roman" w:hAnsi="Times New Roman" w:cs="Times New Roman"/>
          <w:sz w:val="24"/>
          <w:szCs w:val="24"/>
        </w:rPr>
        <w:tab/>
      </w:r>
      <w:r w:rsidR="00BA2B1C">
        <w:rPr>
          <w:rFonts w:ascii="Times New Roman" w:hAnsi="Times New Roman" w:cs="Times New Roman"/>
          <w:sz w:val="24"/>
          <w:szCs w:val="24"/>
        </w:rPr>
        <w:tab/>
      </w:r>
      <w:r w:rsidR="00BA2B1C">
        <w:rPr>
          <w:rFonts w:ascii="Times New Roman" w:hAnsi="Times New Roman" w:cs="Times New Roman"/>
          <w:sz w:val="24"/>
          <w:szCs w:val="24"/>
        </w:rPr>
        <w:tab/>
      </w:r>
      <w:r w:rsidR="00BA2B1C">
        <w:rPr>
          <w:rFonts w:ascii="Times New Roman" w:hAnsi="Times New Roman" w:cs="Times New Roman"/>
          <w:sz w:val="24"/>
          <w:szCs w:val="24"/>
        </w:rPr>
        <w:tab/>
        <w:t>(49)</w:t>
      </w:r>
    </w:p>
    <w:p w:rsidR="00BA2B1C" w:rsidRPr="00033ED0" w:rsidRDefault="00BA2B1C" w:rsidP="00AE17C4">
      <w:pPr>
        <w:ind w:firstLine="709"/>
        <w:contextualSpacing/>
        <w:rPr>
          <w:rFonts w:ascii="Times New Roman" w:hAnsi="Times New Roman" w:cs="Times New Roman"/>
          <w:sz w:val="24"/>
          <w:szCs w:val="24"/>
        </w:rPr>
      </w:pPr>
    </w:p>
    <w:p w:rsidR="00FF6267" w:rsidRDefault="000C1090" w:rsidP="00AE17C4">
      <w:pPr>
        <w:ind w:firstLine="709"/>
        <w:contextualSpacing/>
        <w:rPr>
          <w:rFonts w:ascii="Times New Roman" w:hAnsi="Times New Roman" w:cs="Times New Roman"/>
          <w:sz w:val="24"/>
          <w:szCs w:val="24"/>
        </w:rPr>
      </w:pPr>
      <w:r>
        <w:rPr>
          <w:rFonts w:ascii="Times New Roman" w:hAnsi="Times New Roman" w:cs="Times New Roman"/>
          <w:sz w:val="24"/>
          <w:szCs w:val="24"/>
        </w:rPr>
        <w:t>Кривизн</w:t>
      </w:r>
      <w:r w:rsidR="00FF6267">
        <w:rPr>
          <w:rFonts w:ascii="Times New Roman" w:hAnsi="Times New Roman" w:cs="Times New Roman"/>
          <w:sz w:val="24"/>
          <w:szCs w:val="24"/>
        </w:rPr>
        <w:t>а</w:t>
      </w:r>
      <w:r>
        <w:rPr>
          <w:rFonts w:ascii="Times New Roman" w:hAnsi="Times New Roman" w:cs="Times New Roman"/>
          <w:sz w:val="24"/>
          <w:szCs w:val="24"/>
        </w:rPr>
        <w:t xml:space="preserve"> кривой в точке </w:t>
      </w:r>
      <w:r w:rsidRPr="004F3265">
        <w:rPr>
          <w:rFonts w:ascii="Times New Roman" w:hAnsi="Times New Roman" w:cs="Times New Roman"/>
          <w:i/>
          <w:sz w:val="24"/>
          <w:szCs w:val="24"/>
          <w:lang w:val="en-US"/>
        </w:rPr>
        <w:t>p</w:t>
      </w:r>
      <w:r>
        <w:rPr>
          <w:rFonts w:ascii="Times New Roman" w:hAnsi="Times New Roman" w:cs="Times New Roman"/>
          <w:sz w:val="24"/>
          <w:szCs w:val="24"/>
        </w:rPr>
        <w:t>. Радиус</w:t>
      </w:r>
      <w:r w:rsidR="00FF6267">
        <w:rPr>
          <w:rFonts w:ascii="Times New Roman" w:hAnsi="Times New Roman" w:cs="Times New Roman"/>
          <w:sz w:val="24"/>
          <w:szCs w:val="24"/>
        </w:rPr>
        <w:t xml:space="preserve"> кривизны кривой:</w:t>
      </w:r>
    </w:p>
    <w:p w:rsidR="00FF6267" w:rsidRDefault="000C1090" w:rsidP="00AE17C4">
      <w:pPr>
        <w:ind w:firstLine="709"/>
        <w:contextualSpacing/>
        <w:rPr>
          <w:rFonts w:ascii="Times New Roman" w:hAnsi="Times New Roman" w:cs="Times New Roman"/>
          <w:sz w:val="24"/>
          <w:szCs w:val="24"/>
        </w:rPr>
      </w:pPr>
      <w:r>
        <w:rPr>
          <w:rFonts w:ascii="Times New Roman" w:hAnsi="Times New Roman" w:cs="Times New Roman"/>
          <w:sz w:val="24"/>
          <w:szCs w:val="24"/>
        </w:rPr>
        <w:t xml:space="preserve"> </w:t>
      </w:r>
    </w:p>
    <w:p w:rsidR="000C1090" w:rsidRPr="00034507" w:rsidRDefault="000C1090" w:rsidP="00FF6267">
      <w:pPr>
        <w:ind w:firstLine="709"/>
        <w:contextualSpacing/>
        <w:jc w:val="right"/>
        <w:rPr>
          <w:rFonts w:ascii="Times New Roman" w:hAnsi="Times New Roman" w:cs="Times New Roman"/>
          <w:sz w:val="24"/>
          <w:szCs w:val="24"/>
        </w:rPr>
      </w:pPr>
      <m:oMath>
        <m:r>
          <w:rPr>
            <w:rFonts w:ascii="Cambria Math" w:hAnsi="Cambria Math" w:cs="Times New Roman"/>
            <w:sz w:val="24"/>
            <w:szCs w:val="24"/>
          </w:rPr>
          <m:t>R=</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k</m:t>
            </m:r>
          </m:den>
        </m:f>
      </m:oMath>
      <w:r w:rsidR="00FF6267">
        <w:rPr>
          <w:rFonts w:ascii="Times New Roman" w:hAnsi="Times New Roman" w:cs="Times New Roman"/>
          <w:sz w:val="24"/>
          <w:szCs w:val="24"/>
        </w:rPr>
        <w:tab/>
      </w:r>
      <w:r w:rsidR="00FF6267">
        <w:rPr>
          <w:rFonts w:ascii="Times New Roman" w:hAnsi="Times New Roman" w:cs="Times New Roman"/>
          <w:sz w:val="24"/>
          <w:szCs w:val="24"/>
        </w:rPr>
        <w:tab/>
      </w:r>
      <w:r w:rsidR="00FF6267">
        <w:rPr>
          <w:rFonts w:ascii="Times New Roman" w:hAnsi="Times New Roman" w:cs="Times New Roman"/>
          <w:sz w:val="24"/>
          <w:szCs w:val="24"/>
        </w:rPr>
        <w:tab/>
      </w:r>
      <w:r w:rsidR="00F9187E">
        <w:rPr>
          <w:rFonts w:ascii="Times New Roman" w:hAnsi="Times New Roman" w:cs="Times New Roman"/>
          <w:sz w:val="24"/>
          <w:szCs w:val="24"/>
        </w:rPr>
        <w:tab/>
      </w:r>
      <w:r w:rsidR="00FF6267">
        <w:rPr>
          <w:rFonts w:ascii="Times New Roman" w:hAnsi="Times New Roman" w:cs="Times New Roman"/>
          <w:sz w:val="24"/>
          <w:szCs w:val="24"/>
        </w:rPr>
        <w:tab/>
      </w:r>
      <w:r w:rsidR="00FF6267">
        <w:rPr>
          <w:rFonts w:ascii="Times New Roman" w:hAnsi="Times New Roman" w:cs="Times New Roman"/>
          <w:sz w:val="24"/>
          <w:szCs w:val="24"/>
        </w:rPr>
        <w:tab/>
      </w:r>
      <w:r w:rsidR="00FF6267">
        <w:rPr>
          <w:rFonts w:ascii="Times New Roman" w:hAnsi="Times New Roman" w:cs="Times New Roman"/>
          <w:sz w:val="24"/>
          <w:szCs w:val="24"/>
        </w:rPr>
        <w:tab/>
        <w:t>(50)</w:t>
      </w:r>
    </w:p>
    <w:p w:rsidR="00FF6267" w:rsidRDefault="00FF6267" w:rsidP="00AE17C4">
      <w:pPr>
        <w:ind w:firstLine="709"/>
        <w:contextualSpacing/>
        <w:jc w:val="both"/>
        <w:rPr>
          <w:rFonts w:ascii="Times New Roman" w:hAnsi="Times New Roman" w:cs="Times New Roman"/>
          <w:sz w:val="24"/>
          <w:szCs w:val="24"/>
        </w:rPr>
      </w:pPr>
    </w:p>
    <w:p w:rsidR="000C1090" w:rsidRDefault="000C1090" w:rsidP="00AE17C4">
      <w:pPr>
        <w:ind w:firstLine="709"/>
        <w:contextualSpacing/>
        <w:jc w:val="both"/>
        <w:rPr>
          <w:rFonts w:ascii="Times New Roman" w:hAnsi="Times New Roman" w:cs="Times New Roman"/>
          <w:sz w:val="24"/>
          <w:szCs w:val="24"/>
        </w:rPr>
      </w:pPr>
      <w:r>
        <w:rPr>
          <w:rFonts w:ascii="Times New Roman" w:hAnsi="Times New Roman" w:cs="Times New Roman"/>
          <w:sz w:val="24"/>
          <w:szCs w:val="24"/>
        </w:rPr>
        <w:t xml:space="preserve">Рассмотрим </w:t>
      </w:r>
      <m:oMath>
        <m:r>
          <w:rPr>
            <w:rFonts w:ascii="Cambria Math" w:hAnsi="Cambria Math" w:cs="Times New Roman"/>
            <w:sz w:val="24"/>
            <w:szCs w:val="24"/>
          </w:rPr>
          <m:t>x(s)</m:t>
        </m:r>
      </m:oMath>
      <w:r>
        <w:rPr>
          <w:rFonts w:ascii="Times New Roman" w:hAnsi="Times New Roman" w:cs="Times New Roman"/>
          <w:sz w:val="24"/>
          <w:szCs w:val="24"/>
        </w:rPr>
        <w:t xml:space="preserve"> и </w:t>
      </w:r>
      <m:oMath>
        <m:r>
          <w:rPr>
            <w:rFonts w:ascii="Cambria Math" w:hAnsi="Cambria Math" w:cs="Times New Roman"/>
            <w:sz w:val="24"/>
            <w:szCs w:val="24"/>
          </w:rPr>
          <m:t>y(s)</m:t>
        </m:r>
      </m:oMath>
      <w:r>
        <w:rPr>
          <w:rFonts w:ascii="Times New Roman" w:hAnsi="Times New Roman" w:cs="Times New Roman"/>
          <w:sz w:val="24"/>
          <w:szCs w:val="24"/>
        </w:rPr>
        <w:t xml:space="preserve"> на объединённой сетке узлов каждого сплайна. На каждом из промежутков между узлами сегменты сплайнов не меняются, что позволяет говорить о единой функции кривизны для данного промежутка:</w:t>
      </w:r>
    </w:p>
    <w:p w:rsidR="00F9187E" w:rsidRDefault="00F9187E" w:rsidP="00AE17C4">
      <w:pPr>
        <w:ind w:firstLine="709"/>
        <w:contextualSpacing/>
        <w:jc w:val="both"/>
        <w:rPr>
          <w:rFonts w:ascii="Times New Roman" w:hAnsi="Times New Roman" w:cs="Times New Roman"/>
          <w:sz w:val="24"/>
          <w:szCs w:val="24"/>
        </w:rPr>
      </w:pPr>
    </w:p>
    <w:p w:rsidR="000C1090" w:rsidRPr="00F9187E" w:rsidRDefault="000C1090" w:rsidP="00F9187E">
      <w:pPr>
        <w:ind w:firstLine="709"/>
        <w:contextualSpacing/>
        <w:jc w:val="right"/>
        <w:rPr>
          <w:rFonts w:ascii="Times New Roman" w:hAnsi="Times New Roman" w:cs="Times New Roman"/>
          <w:sz w:val="24"/>
          <w:szCs w:val="24"/>
        </w:rPr>
      </w:pPr>
      <m:oMath>
        <m:r>
          <w:rPr>
            <w:rFonts w:ascii="Cambria Math" w:hAnsi="Cambria Math" w:cs="Times New Roman"/>
            <w:sz w:val="24"/>
            <w:szCs w:val="24"/>
          </w:rPr>
          <m:t>k</m:t>
        </m:r>
        <m:d>
          <m:dPr>
            <m:ctrlPr>
              <w:rPr>
                <w:rFonts w:ascii="Cambria Math" w:hAnsi="Cambria Math" w:cs="Times New Roman"/>
                <w:i/>
                <w:sz w:val="24"/>
                <w:szCs w:val="24"/>
              </w:rPr>
            </m:ctrlPr>
          </m:dPr>
          <m:e>
            <m:r>
              <w:rPr>
                <w:rFonts w:ascii="Cambria Math" w:hAnsi="Cambria Math" w:cs="Times New Roman"/>
                <w:sz w:val="24"/>
                <w:szCs w:val="24"/>
              </w:rPr>
              <m:t>s</m:t>
            </m:r>
          </m:e>
        </m:d>
        <m:r>
          <w:rPr>
            <w:rFonts w:ascii="Cambria Math" w:hAnsi="Cambria Math" w:cs="Times New Roman"/>
            <w:sz w:val="24"/>
            <w:szCs w:val="24"/>
          </w:rPr>
          <m:t>=</m:t>
        </m:r>
        <m:rad>
          <m:radPr>
            <m:degHide m:val="1"/>
            <m:ctrlPr>
              <w:rPr>
                <w:rFonts w:ascii="Cambria Math" w:hAnsi="Cambria Math" w:cs="Times New Roman"/>
                <w:i/>
                <w:sz w:val="24"/>
                <w:szCs w:val="24"/>
              </w:rPr>
            </m:ctrlPr>
          </m:radPr>
          <m:deg/>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e>
        </m:rad>
      </m:oMath>
      <w:r w:rsidR="00F9187E">
        <w:rPr>
          <w:rFonts w:ascii="Times New Roman" w:hAnsi="Times New Roman" w:cs="Times New Roman"/>
          <w:sz w:val="24"/>
          <w:szCs w:val="24"/>
        </w:rPr>
        <w:tab/>
      </w:r>
      <w:r w:rsidR="00F9187E">
        <w:rPr>
          <w:rFonts w:ascii="Times New Roman" w:hAnsi="Times New Roman" w:cs="Times New Roman"/>
          <w:sz w:val="24"/>
          <w:szCs w:val="24"/>
        </w:rPr>
        <w:tab/>
      </w:r>
      <w:r w:rsidR="00F9187E">
        <w:rPr>
          <w:rFonts w:ascii="Times New Roman" w:hAnsi="Times New Roman" w:cs="Times New Roman"/>
          <w:sz w:val="24"/>
          <w:szCs w:val="24"/>
        </w:rPr>
        <w:tab/>
      </w:r>
      <w:r w:rsidR="00F9187E">
        <w:rPr>
          <w:rFonts w:ascii="Times New Roman" w:hAnsi="Times New Roman" w:cs="Times New Roman"/>
          <w:sz w:val="24"/>
          <w:szCs w:val="24"/>
        </w:rPr>
        <w:tab/>
      </w:r>
      <w:r w:rsidR="00F9187E">
        <w:rPr>
          <w:rFonts w:ascii="Times New Roman" w:hAnsi="Times New Roman" w:cs="Times New Roman"/>
          <w:sz w:val="24"/>
          <w:szCs w:val="24"/>
        </w:rPr>
        <w:tab/>
        <w:t>(51)</w:t>
      </w:r>
    </w:p>
    <w:p w:rsidR="00F9187E" w:rsidRPr="00F14139" w:rsidRDefault="00F9187E" w:rsidP="00AE17C4">
      <w:pPr>
        <w:ind w:firstLine="709"/>
        <w:contextualSpacing/>
        <w:jc w:val="both"/>
        <w:rPr>
          <w:rFonts w:ascii="Times New Roman" w:hAnsi="Times New Roman" w:cs="Times New Roman"/>
          <w:sz w:val="24"/>
          <w:szCs w:val="24"/>
        </w:rPr>
      </w:pPr>
    </w:p>
    <w:p w:rsidR="000C1090" w:rsidRDefault="000C1090" w:rsidP="00AE17C4">
      <w:pPr>
        <w:ind w:firstLine="709"/>
        <w:contextualSpacing/>
        <w:jc w:val="both"/>
        <w:rPr>
          <w:rFonts w:ascii="Times New Roman" w:hAnsi="Times New Roman" w:cs="Times New Roman"/>
          <w:sz w:val="24"/>
          <w:szCs w:val="24"/>
        </w:rPr>
      </w:pPr>
      <w:r>
        <w:rPr>
          <w:rFonts w:ascii="Times New Roman" w:hAnsi="Times New Roman" w:cs="Times New Roman"/>
          <w:sz w:val="24"/>
          <w:szCs w:val="24"/>
        </w:rPr>
        <w:t>Найдём производную и приравняем к 0:</w:t>
      </w:r>
    </w:p>
    <w:p w:rsidR="00F9187E" w:rsidRDefault="00F9187E" w:rsidP="00AE17C4">
      <w:pPr>
        <w:ind w:firstLine="709"/>
        <w:contextualSpacing/>
        <w:jc w:val="both"/>
        <w:rPr>
          <w:rFonts w:ascii="Times New Roman" w:hAnsi="Times New Roman" w:cs="Times New Roman"/>
          <w:sz w:val="24"/>
          <w:szCs w:val="24"/>
        </w:rPr>
      </w:pPr>
    </w:p>
    <w:p w:rsidR="000C1090" w:rsidRDefault="00D96D70" w:rsidP="00F9187E">
      <w:pPr>
        <w:ind w:firstLine="709"/>
        <w:contextualSpacing/>
        <w:jc w:val="right"/>
        <w:rPr>
          <w:rFonts w:ascii="Times New Roman" w:hAnsi="Times New Roman" w:cs="Times New Roman"/>
          <w:sz w:val="24"/>
          <w:szCs w:val="24"/>
        </w:rPr>
      </w:pPr>
      <m:oMath>
        <m:sSup>
          <m:sSupPr>
            <m:ctrlPr>
              <w:rPr>
                <w:rFonts w:ascii="Cambria Math" w:hAnsi="Cambria Math" w:cs="Times New Roman"/>
                <w:i/>
                <w:sz w:val="24"/>
                <w:szCs w:val="24"/>
              </w:rPr>
            </m:ctrlPr>
          </m:sSupPr>
          <m:e>
            <m:r>
              <w:rPr>
                <w:rFonts w:ascii="Cambria Math" w:hAnsi="Cambria Math" w:cs="Times New Roman"/>
                <w:sz w:val="24"/>
                <w:szCs w:val="24"/>
              </w:rPr>
              <m:t>k</m:t>
            </m:r>
          </m:e>
          <m:sup>
            <m:r>
              <w:rPr>
                <w:rFonts w:ascii="Cambria Math" w:hAnsi="Cambria Math" w:cs="Times New Roman"/>
                <w:sz w:val="24"/>
                <w:szCs w:val="24"/>
              </w:rPr>
              <m:t>'</m:t>
            </m:r>
          </m:sup>
        </m:sSup>
        <m:d>
          <m:dPr>
            <m:ctrlPr>
              <w:rPr>
                <w:rFonts w:ascii="Cambria Math" w:hAnsi="Cambria Math" w:cs="Times New Roman"/>
                <w:i/>
                <w:sz w:val="24"/>
                <w:szCs w:val="24"/>
              </w:rPr>
            </m:ctrlPr>
          </m:dPr>
          <m:e>
            <m:r>
              <w:rPr>
                <w:rFonts w:ascii="Cambria Math" w:hAnsi="Cambria Math" w:cs="Times New Roman"/>
                <w:sz w:val="24"/>
                <w:szCs w:val="24"/>
              </w:rPr>
              <m:t>s</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rad>
              <m:radPr>
                <m:degHide m:val="1"/>
                <m:ctrlPr>
                  <w:rPr>
                    <w:rFonts w:ascii="Cambria Math" w:hAnsi="Cambria Math" w:cs="Times New Roman"/>
                    <w:i/>
                    <w:sz w:val="24"/>
                    <w:szCs w:val="24"/>
                  </w:rPr>
                </m:ctrlPr>
              </m:radPr>
              <m:deg/>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e>
            </m:rad>
          </m:den>
        </m:f>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2</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m:t>
                    </m:r>
                  </m:sup>
                </m:sSup>
              </m:e>
            </m:d>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m:t>
                </m:r>
              </m:sup>
            </m:sSup>
            <m:r>
              <w:rPr>
                <w:rFonts w:ascii="Cambria Math" w:hAnsi="Cambria Math" w:cs="Times New Roman"/>
                <w:sz w:val="24"/>
                <w:szCs w:val="24"/>
              </w:rPr>
              <m:t>+2(y'')y'''</m:t>
            </m:r>
          </m:e>
        </m:d>
        <m:r>
          <w:rPr>
            <w:rFonts w:ascii="Cambria Math" w:hAnsi="Cambria Math" w:cs="Times New Roman"/>
            <w:sz w:val="24"/>
            <w:szCs w:val="24"/>
          </w:rPr>
          <m:t>=0</m:t>
        </m:r>
      </m:oMath>
      <w:r w:rsidR="00F9187E">
        <w:rPr>
          <w:rFonts w:ascii="Times New Roman" w:hAnsi="Times New Roman" w:cs="Times New Roman"/>
          <w:sz w:val="24"/>
          <w:szCs w:val="24"/>
        </w:rPr>
        <w:tab/>
      </w:r>
      <w:r w:rsidR="00F9187E">
        <w:rPr>
          <w:rFonts w:ascii="Times New Roman" w:hAnsi="Times New Roman" w:cs="Times New Roman"/>
          <w:sz w:val="24"/>
          <w:szCs w:val="24"/>
        </w:rPr>
        <w:tab/>
        <w:t>(52)</w:t>
      </w:r>
    </w:p>
    <w:p w:rsidR="00F9187E" w:rsidRPr="00F14139" w:rsidRDefault="00F9187E" w:rsidP="00F9187E">
      <w:pPr>
        <w:ind w:firstLine="709"/>
        <w:contextualSpacing/>
        <w:jc w:val="right"/>
        <w:rPr>
          <w:rFonts w:ascii="Times New Roman" w:hAnsi="Times New Roman" w:cs="Times New Roman"/>
          <w:sz w:val="24"/>
          <w:szCs w:val="24"/>
        </w:rPr>
      </w:pPr>
    </w:p>
    <w:p w:rsidR="000C1090" w:rsidRDefault="000C1090" w:rsidP="00AE17C4">
      <w:pPr>
        <w:ind w:firstLine="709"/>
        <w:contextualSpacing/>
        <w:jc w:val="both"/>
        <w:rPr>
          <w:rFonts w:ascii="Times New Roman" w:hAnsi="Times New Roman" w:cs="Times New Roman"/>
          <w:sz w:val="24"/>
          <w:szCs w:val="24"/>
        </w:rPr>
      </w:pPr>
      <w:r>
        <w:rPr>
          <w:rFonts w:ascii="Times New Roman" w:hAnsi="Times New Roman" w:cs="Times New Roman"/>
          <w:sz w:val="24"/>
          <w:szCs w:val="24"/>
        </w:rPr>
        <w:t>Данное уравнение распадается на 2 условия:</w:t>
      </w:r>
    </w:p>
    <w:p w:rsidR="00F9187E" w:rsidRDefault="00F9187E" w:rsidP="00AE17C4">
      <w:pPr>
        <w:ind w:firstLine="709"/>
        <w:contextualSpacing/>
        <w:jc w:val="both"/>
        <w:rPr>
          <w:rFonts w:ascii="Times New Roman" w:hAnsi="Times New Roman" w:cs="Times New Roman"/>
          <w:sz w:val="24"/>
          <w:szCs w:val="24"/>
        </w:rPr>
      </w:pPr>
    </w:p>
    <w:p w:rsidR="000C1090" w:rsidRPr="00F14139" w:rsidRDefault="00D96D70" w:rsidP="00F9187E">
      <w:pPr>
        <w:ind w:firstLine="709"/>
        <w:contextualSpacing/>
        <w:jc w:val="right"/>
        <w:rPr>
          <w:rFonts w:ascii="Times New Roman" w:hAnsi="Times New Roman" w:cs="Times New Roman"/>
          <w:sz w:val="24"/>
          <w:szCs w:val="24"/>
        </w:rPr>
      </w:pPr>
      <m:oMath>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m:t>
                        </m:r>
                      </m:sup>
                    </m:sSup>
                  </m:e>
                </m:d>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m:t>
                    </m:r>
                  </m:sup>
                </m:sSup>
                <m:r>
                  <w:rPr>
                    <w:rFonts w:ascii="Cambria Math" w:hAnsi="Cambria Math" w:cs="Times New Roman"/>
                    <w:sz w:val="24"/>
                    <w:szCs w:val="24"/>
                  </w:rPr>
                  <m:t>+</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e>
                </m:d>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r>
                  <w:rPr>
                    <w:rFonts w:ascii="Cambria Math" w:hAnsi="Cambria Math" w:cs="Times New Roman"/>
                    <w:sz w:val="24"/>
                    <w:szCs w:val="24"/>
                  </w:rPr>
                  <m:t>=0</m:t>
                </m:r>
              </m:e>
              <m:e>
                <m:rad>
                  <m:radPr>
                    <m:degHide m:val="1"/>
                    <m:ctrlPr>
                      <w:rPr>
                        <w:rFonts w:ascii="Cambria Math" w:hAnsi="Cambria Math" w:cs="Times New Roman"/>
                        <w:i/>
                        <w:sz w:val="24"/>
                        <w:szCs w:val="24"/>
                      </w:rPr>
                    </m:ctrlPr>
                  </m:radPr>
                  <m:deg/>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e>
                </m:rad>
                <m:r>
                  <w:rPr>
                    <w:rFonts w:ascii="Cambria Math" w:hAnsi="Cambria Math" w:cs="Times New Roman"/>
                    <w:sz w:val="24"/>
                    <w:szCs w:val="24"/>
                  </w:rPr>
                  <m:t>≠0</m:t>
                </m:r>
              </m:e>
            </m:eqArr>
          </m:e>
        </m:d>
      </m:oMath>
      <w:r w:rsidR="00F9187E">
        <w:rPr>
          <w:rFonts w:ascii="Times New Roman" w:hAnsi="Times New Roman" w:cs="Times New Roman"/>
          <w:sz w:val="24"/>
          <w:szCs w:val="24"/>
        </w:rPr>
        <w:tab/>
      </w:r>
      <w:r w:rsidR="00F9187E">
        <w:rPr>
          <w:rFonts w:ascii="Times New Roman" w:hAnsi="Times New Roman" w:cs="Times New Roman"/>
          <w:sz w:val="24"/>
          <w:szCs w:val="24"/>
        </w:rPr>
        <w:tab/>
      </w:r>
      <w:r w:rsidR="00F9187E">
        <w:rPr>
          <w:rFonts w:ascii="Times New Roman" w:hAnsi="Times New Roman" w:cs="Times New Roman"/>
          <w:sz w:val="24"/>
          <w:szCs w:val="24"/>
        </w:rPr>
        <w:tab/>
      </w:r>
      <w:r w:rsidR="00F9187E">
        <w:rPr>
          <w:rFonts w:ascii="Times New Roman" w:hAnsi="Times New Roman" w:cs="Times New Roman"/>
          <w:sz w:val="24"/>
          <w:szCs w:val="24"/>
        </w:rPr>
        <w:tab/>
      </w:r>
      <w:r w:rsidR="00F9187E">
        <w:rPr>
          <w:rFonts w:ascii="Times New Roman" w:hAnsi="Times New Roman" w:cs="Times New Roman"/>
          <w:sz w:val="24"/>
          <w:szCs w:val="24"/>
        </w:rPr>
        <w:tab/>
        <w:t>(53)</w:t>
      </w:r>
    </w:p>
    <w:p w:rsidR="00F9187E" w:rsidRDefault="00F9187E" w:rsidP="00AE17C4">
      <w:pPr>
        <w:ind w:firstLine="709"/>
        <w:contextualSpacing/>
        <w:jc w:val="both"/>
        <w:rPr>
          <w:rFonts w:ascii="Times New Roman" w:hAnsi="Times New Roman" w:cs="Times New Roman"/>
          <w:sz w:val="24"/>
          <w:szCs w:val="24"/>
        </w:rPr>
      </w:pPr>
    </w:p>
    <w:p w:rsidR="000C1090" w:rsidRDefault="000C1090" w:rsidP="00AE17C4">
      <w:pPr>
        <w:ind w:firstLine="709"/>
        <w:contextualSpacing/>
        <w:jc w:val="both"/>
        <w:rPr>
          <w:rFonts w:ascii="Times New Roman" w:hAnsi="Times New Roman" w:cs="Times New Roman"/>
          <w:sz w:val="24"/>
          <w:szCs w:val="24"/>
        </w:rPr>
      </w:pPr>
      <w:r>
        <w:rPr>
          <w:rFonts w:ascii="Times New Roman" w:hAnsi="Times New Roman" w:cs="Times New Roman"/>
          <w:sz w:val="24"/>
          <w:szCs w:val="24"/>
        </w:rPr>
        <w:t>Причём второе условие можно упростить:</w:t>
      </w:r>
    </w:p>
    <w:p w:rsidR="00A26673" w:rsidRDefault="00A26673" w:rsidP="00AE17C4">
      <w:pPr>
        <w:ind w:firstLine="709"/>
        <w:contextualSpacing/>
        <w:jc w:val="both"/>
        <w:rPr>
          <w:rFonts w:ascii="Times New Roman" w:hAnsi="Times New Roman" w:cs="Times New Roman"/>
          <w:sz w:val="24"/>
          <w:szCs w:val="24"/>
        </w:rPr>
      </w:pPr>
    </w:p>
    <w:p w:rsidR="000C1090" w:rsidRDefault="00D96D70" w:rsidP="00A26673">
      <w:pPr>
        <w:ind w:firstLine="709"/>
        <w:contextualSpacing/>
        <w:jc w:val="right"/>
        <w:rPr>
          <w:rFonts w:ascii="Times New Roman" w:hAnsi="Times New Roman" w:cs="Times New Roman"/>
          <w:sz w:val="24"/>
          <w:szCs w:val="24"/>
        </w:rPr>
      </w:pPr>
      <m:oMath>
        <m:rad>
          <m:radPr>
            <m:degHide m:val="1"/>
            <m:ctrlPr>
              <w:rPr>
                <w:rFonts w:ascii="Cambria Math" w:hAnsi="Cambria Math" w:cs="Times New Roman"/>
                <w:i/>
                <w:sz w:val="24"/>
                <w:szCs w:val="24"/>
              </w:rPr>
            </m:ctrlPr>
          </m:radPr>
          <m:deg/>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e>
        </m:rad>
        <m:r>
          <w:rPr>
            <w:rFonts w:ascii="Cambria Math" w:hAnsi="Cambria Math" w:cs="Times New Roman"/>
            <w:sz w:val="24"/>
            <w:szCs w:val="24"/>
          </w:rPr>
          <m:t xml:space="preserve"> ≠0↔</m:t>
        </m:r>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e>
        </m:d>
        <m:r>
          <w:rPr>
            <w:rFonts w:ascii="Cambria Math" w:hAnsi="Cambria Math" w:cs="Times New Roman"/>
            <w:sz w:val="24"/>
            <w:szCs w:val="24"/>
          </w:rPr>
          <m:t>≠0↔</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≠0</m:t>
                </m:r>
              </m:e>
              <m:e>
                <m:sSup>
                  <m:sSupPr>
                    <m:ctrlPr>
                      <w:rPr>
                        <w:rFonts w:ascii="Cambria Math" w:hAnsi="Cambria Math" w:cs="Times New Roman"/>
                        <w:i/>
                        <w:sz w:val="24"/>
                        <w:szCs w:val="24"/>
                      </w:rPr>
                    </m:ctrlPr>
                  </m:sSupPr>
                  <m:e>
                    <m:r>
                      <w:rPr>
                        <w:rFonts w:ascii="Cambria Math" w:hAnsi="Cambria Math" w:cs="Times New Roman"/>
                        <w:sz w:val="24"/>
                        <w:szCs w:val="24"/>
                      </w:rPr>
                      <m:t>(</m:t>
                    </m:r>
                    <m:r>
                      <w:rPr>
                        <w:rFonts w:ascii="Cambria Math" w:hAnsi="Cambria Math" w:cs="Times New Roman"/>
                        <w:sz w:val="24"/>
                        <w:szCs w:val="24"/>
                        <w:lang w:val="en-US"/>
                      </w:rPr>
                      <m:t>y</m:t>
                    </m:r>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≠0</m:t>
                </m:r>
              </m:e>
            </m:eqArr>
            <m:r>
              <w:rPr>
                <w:rFonts w:ascii="Cambria Math"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x''≠0</m:t>
                    </m:r>
                  </m:e>
                  <m:e>
                    <m:r>
                      <w:rPr>
                        <w:rFonts w:ascii="Cambria Math" w:hAnsi="Cambria Math" w:cs="Times New Roman"/>
                        <w:sz w:val="24"/>
                        <w:szCs w:val="24"/>
                      </w:rPr>
                      <m:t>y''≠0</m:t>
                    </m:r>
                  </m:e>
                </m:eqArr>
              </m:e>
            </m:d>
          </m:e>
        </m:d>
      </m:oMath>
      <w:r w:rsidR="00A26673">
        <w:rPr>
          <w:rFonts w:ascii="Times New Roman" w:hAnsi="Times New Roman" w:cs="Times New Roman"/>
          <w:sz w:val="24"/>
          <w:szCs w:val="24"/>
        </w:rPr>
        <w:tab/>
        <w:t>(54)</w:t>
      </w:r>
    </w:p>
    <w:p w:rsidR="00A26673" w:rsidRDefault="00A26673" w:rsidP="00AE17C4">
      <w:pPr>
        <w:ind w:firstLine="709"/>
        <w:contextualSpacing/>
        <w:jc w:val="both"/>
        <w:rPr>
          <w:rFonts w:ascii="Times New Roman" w:hAnsi="Times New Roman" w:cs="Times New Roman"/>
          <w:sz w:val="24"/>
          <w:szCs w:val="24"/>
        </w:rPr>
      </w:pPr>
    </w:p>
    <w:p w:rsidR="000C1090" w:rsidRDefault="000C1090" w:rsidP="00AE17C4">
      <w:pPr>
        <w:ind w:firstLine="709"/>
        <w:contextualSpacing/>
        <w:jc w:val="both"/>
        <w:rPr>
          <w:rFonts w:ascii="Times New Roman" w:hAnsi="Times New Roman" w:cs="Times New Roman"/>
          <w:sz w:val="24"/>
          <w:szCs w:val="24"/>
        </w:rPr>
      </w:pPr>
      <w:r>
        <w:rPr>
          <w:rFonts w:ascii="Times New Roman" w:hAnsi="Times New Roman" w:cs="Times New Roman"/>
          <w:sz w:val="24"/>
          <w:szCs w:val="24"/>
        </w:rPr>
        <w:t>Тогда вся система преобразуется к виду:</w:t>
      </w:r>
    </w:p>
    <w:p w:rsidR="00A26673" w:rsidRDefault="00A26673" w:rsidP="00AE17C4">
      <w:pPr>
        <w:ind w:firstLine="709"/>
        <w:contextualSpacing/>
        <w:jc w:val="both"/>
        <w:rPr>
          <w:rFonts w:ascii="Times New Roman" w:hAnsi="Times New Roman" w:cs="Times New Roman"/>
          <w:sz w:val="24"/>
          <w:szCs w:val="24"/>
        </w:rPr>
      </w:pPr>
    </w:p>
    <w:p w:rsidR="000C1090" w:rsidRPr="00A26673" w:rsidRDefault="00D96D70" w:rsidP="00A26673">
      <w:pPr>
        <w:ind w:firstLine="709"/>
        <w:contextualSpacing/>
        <w:jc w:val="right"/>
        <w:rPr>
          <w:rFonts w:ascii="Times New Roman" w:hAnsi="Times New Roman" w:cs="Times New Roman"/>
          <w:sz w:val="24"/>
          <w:szCs w:val="24"/>
        </w:rPr>
      </w:pPr>
      <m:oMath>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m:t>
                        </m:r>
                      </m:sup>
                    </m:sSup>
                  </m:e>
                </m:d>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m:t>
                    </m:r>
                  </m:sup>
                </m:sSup>
                <m:r>
                  <w:rPr>
                    <w:rFonts w:ascii="Cambria Math" w:hAnsi="Cambria Math" w:cs="Times New Roman"/>
                    <w:sz w:val="24"/>
                    <w:szCs w:val="24"/>
                  </w:rPr>
                  <m:t>+</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e>
                </m:d>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r>
                  <w:rPr>
                    <w:rFonts w:ascii="Cambria Math" w:hAnsi="Cambria Math" w:cs="Times New Roman"/>
                    <w:sz w:val="24"/>
                    <w:szCs w:val="24"/>
                  </w:rPr>
                  <m:t>=0</m:t>
                </m:r>
              </m:e>
              <m:e>
                <m:r>
                  <w:rPr>
                    <w:rFonts w:ascii="Cambria Math" w:hAnsi="Cambria Math" w:cs="Times New Roman"/>
                    <w:sz w:val="24"/>
                    <w:szCs w:val="24"/>
                  </w:rPr>
                  <m:t>x''≠0</m:t>
                </m:r>
              </m:e>
              <m:e>
                <m:r>
                  <w:rPr>
                    <w:rFonts w:ascii="Cambria Math" w:hAnsi="Cambria Math" w:cs="Times New Roman"/>
                    <w:sz w:val="24"/>
                    <w:szCs w:val="24"/>
                  </w:rPr>
                  <m:t>y''≠0</m:t>
                </m:r>
              </m:e>
            </m:eqArr>
          </m:e>
        </m:d>
      </m:oMath>
      <w:r w:rsidR="00A26673">
        <w:rPr>
          <w:rFonts w:ascii="Times New Roman" w:hAnsi="Times New Roman" w:cs="Times New Roman"/>
          <w:sz w:val="24"/>
          <w:szCs w:val="24"/>
        </w:rPr>
        <w:tab/>
      </w:r>
      <w:r w:rsidR="00A26673">
        <w:rPr>
          <w:rFonts w:ascii="Times New Roman" w:hAnsi="Times New Roman" w:cs="Times New Roman"/>
          <w:sz w:val="24"/>
          <w:szCs w:val="24"/>
        </w:rPr>
        <w:tab/>
      </w:r>
      <w:r w:rsidR="00A26673">
        <w:rPr>
          <w:rFonts w:ascii="Times New Roman" w:hAnsi="Times New Roman" w:cs="Times New Roman"/>
          <w:sz w:val="24"/>
          <w:szCs w:val="24"/>
        </w:rPr>
        <w:tab/>
      </w:r>
      <w:r w:rsidR="00A26673">
        <w:rPr>
          <w:rFonts w:ascii="Times New Roman" w:hAnsi="Times New Roman" w:cs="Times New Roman"/>
          <w:sz w:val="24"/>
          <w:szCs w:val="24"/>
        </w:rPr>
        <w:tab/>
      </w:r>
      <w:r w:rsidR="00A26673">
        <w:rPr>
          <w:rFonts w:ascii="Times New Roman" w:hAnsi="Times New Roman" w:cs="Times New Roman"/>
          <w:sz w:val="24"/>
          <w:szCs w:val="24"/>
        </w:rPr>
        <w:tab/>
        <w:t>(55)</w:t>
      </w:r>
    </w:p>
    <w:p w:rsidR="00A26673" w:rsidRDefault="00A26673" w:rsidP="00AE17C4">
      <w:pPr>
        <w:ind w:firstLine="709"/>
        <w:contextualSpacing/>
        <w:jc w:val="both"/>
        <w:rPr>
          <w:rFonts w:ascii="Times New Roman" w:hAnsi="Times New Roman" w:cs="Times New Roman"/>
          <w:sz w:val="24"/>
          <w:szCs w:val="24"/>
        </w:rPr>
      </w:pPr>
    </w:p>
    <w:p w:rsidR="000C1090" w:rsidRDefault="000C1090" w:rsidP="00AE17C4">
      <w:pPr>
        <w:ind w:firstLine="709"/>
        <w:contextualSpacing/>
        <w:jc w:val="both"/>
        <w:rPr>
          <w:rFonts w:ascii="Times New Roman" w:hAnsi="Times New Roman" w:cs="Times New Roman"/>
          <w:sz w:val="24"/>
          <w:szCs w:val="24"/>
        </w:rPr>
      </w:pPr>
      <w:r>
        <w:rPr>
          <w:rFonts w:ascii="Times New Roman" w:hAnsi="Times New Roman" w:cs="Times New Roman"/>
          <w:sz w:val="24"/>
          <w:szCs w:val="24"/>
        </w:rPr>
        <w:t>Теперь, зная вид функции, подставим её в уравнения</w:t>
      </w:r>
    </w:p>
    <w:p w:rsidR="00A26673" w:rsidRDefault="00A26673" w:rsidP="00AE17C4">
      <w:pPr>
        <w:ind w:firstLine="709"/>
        <w:contextualSpacing/>
        <w:jc w:val="both"/>
        <w:rPr>
          <w:rFonts w:ascii="Times New Roman" w:hAnsi="Times New Roman" w:cs="Times New Roman"/>
          <w:sz w:val="24"/>
          <w:szCs w:val="24"/>
        </w:rPr>
      </w:pPr>
    </w:p>
    <w:p w:rsidR="000C1090" w:rsidRPr="004D510E" w:rsidRDefault="00D96D70" w:rsidP="004D510E">
      <w:pPr>
        <w:ind w:firstLine="709"/>
        <w:contextualSpacing/>
        <w:jc w:val="right"/>
        <w:rPr>
          <w:rFonts w:ascii="Times New Roman" w:hAnsi="Times New Roman" w:cs="Times New Roman"/>
          <w:i/>
          <w:sz w:val="24"/>
          <w:szCs w:val="24"/>
        </w:rPr>
      </w:pPr>
      <m:oMath>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S</m:t>
            </m:r>
          </m:e>
          <m:sub>
            <m:r>
              <w:rPr>
                <w:rFonts w:ascii="Cambria Math" w:hAnsi="Cambria Math" w:cs="Times New Roman"/>
                <w:sz w:val="24"/>
                <w:szCs w:val="24"/>
                <w:lang w:val="en-US"/>
              </w:rPr>
              <m:t>i</m:t>
            </m:r>
          </m:sub>
          <m:sup>
            <m:r>
              <w:rPr>
                <w:rFonts w:ascii="Cambria Math" w:hAnsi="Cambria Math" w:cs="Times New Roman"/>
                <w:sz w:val="24"/>
                <w:szCs w:val="24"/>
              </w:rPr>
              <m:t>''</m:t>
            </m:r>
          </m:sup>
        </m:sSubSup>
        <m:d>
          <m:dPr>
            <m:ctrlPr>
              <w:rPr>
                <w:rFonts w:ascii="Cambria Math" w:hAnsi="Cambria Math" w:cs="Times New Roman"/>
                <w:i/>
                <w:sz w:val="24"/>
                <w:szCs w:val="24"/>
              </w:rPr>
            </m:ctrlPr>
          </m:dPr>
          <m:e>
            <m:r>
              <w:rPr>
                <w:rFonts w:ascii="Cambria Math" w:hAnsi="Cambria Math" w:cs="Times New Roman"/>
                <w:sz w:val="24"/>
                <w:szCs w:val="24"/>
              </w:rPr>
              <m:t>s</m:t>
            </m:r>
          </m:e>
        </m:d>
        <m:r>
          <w:rPr>
            <w:rFonts w:ascii="Cambria Math" w:hAnsi="Cambria Math" w:cs="Times New Roman"/>
            <w:sz w:val="24"/>
            <w:szCs w:val="24"/>
          </w:rPr>
          <m:t>=6</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s-</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e>
        </m:d>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oMath>
      <w:r w:rsidR="004D510E" w:rsidRPr="004D510E">
        <w:rPr>
          <w:rFonts w:ascii="Times New Roman" w:hAnsi="Times New Roman" w:cs="Times New Roman"/>
          <w:sz w:val="24"/>
          <w:szCs w:val="24"/>
        </w:rPr>
        <w:tab/>
      </w:r>
      <w:r w:rsidR="004D510E" w:rsidRPr="004D510E">
        <w:rPr>
          <w:rFonts w:ascii="Times New Roman" w:hAnsi="Times New Roman" w:cs="Times New Roman"/>
          <w:sz w:val="24"/>
          <w:szCs w:val="24"/>
        </w:rPr>
        <w:tab/>
      </w:r>
      <w:r w:rsidR="004D510E">
        <w:rPr>
          <w:rFonts w:ascii="Times New Roman" w:hAnsi="Times New Roman" w:cs="Times New Roman"/>
          <w:sz w:val="24"/>
          <w:szCs w:val="24"/>
        </w:rPr>
        <w:tab/>
      </w:r>
      <w:r w:rsidR="004D510E">
        <w:rPr>
          <w:rFonts w:ascii="Times New Roman" w:hAnsi="Times New Roman" w:cs="Times New Roman"/>
          <w:sz w:val="24"/>
          <w:szCs w:val="24"/>
        </w:rPr>
        <w:tab/>
      </w:r>
      <w:r w:rsidR="004D510E">
        <w:rPr>
          <w:rFonts w:ascii="Times New Roman" w:hAnsi="Times New Roman" w:cs="Times New Roman"/>
          <w:sz w:val="24"/>
          <w:szCs w:val="24"/>
        </w:rPr>
        <w:tab/>
      </w:r>
      <w:r w:rsidR="004D510E" w:rsidRPr="004D510E">
        <w:rPr>
          <w:rFonts w:ascii="Times New Roman" w:hAnsi="Times New Roman" w:cs="Times New Roman"/>
          <w:sz w:val="24"/>
          <w:szCs w:val="24"/>
        </w:rPr>
        <w:t>(56)</w:t>
      </w:r>
    </w:p>
    <w:p w:rsidR="004D510E" w:rsidRPr="00A26673" w:rsidRDefault="004D510E" w:rsidP="00AE17C4">
      <w:pPr>
        <w:ind w:firstLine="709"/>
        <w:contextualSpacing/>
        <w:jc w:val="both"/>
        <w:rPr>
          <w:rFonts w:ascii="Times New Roman" w:hAnsi="Times New Roman" w:cs="Times New Roman"/>
          <w:i/>
          <w:sz w:val="24"/>
          <w:szCs w:val="24"/>
        </w:rPr>
      </w:pPr>
    </w:p>
    <w:p w:rsidR="000C1090" w:rsidRPr="004D510E" w:rsidRDefault="00D96D70" w:rsidP="004D510E">
      <w:pPr>
        <w:ind w:firstLine="709"/>
        <w:contextualSpacing/>
        <w:jc w:val="right"/>
        <w:rPr>
          <w:rFonts w:ascii="Times New Roman" w:hAnsi="Times New Roman" w:cs="Times New Roman"/>
          <w:sz w:val="24"/>
          <w:szCs w:val="24"/>
        </w:rPr>
      </w:pPr>
      <m:oMath>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S</m:t>
            </m:r>
          </m:e>
          <m:sub>
            <m:r>
              <w:rPr>
                <w:rFonts w:ascii="Cambria Math" w:hAnsi="Cambria Math" w:cs="Times New Roman"/>
                <w:sz w:val="24"/>
                <w:szCs w:val="24"/>
                <w:lang w:val="en-US"/>
              </w:rPr>
              <m:t>i</m:t>
            </m:r>
          </m:sub>
          <m:sup>
            <m:r>
              <w:rPr>
                <w:rFonts w:ascii="Cambria Math" w:hAnsi="Cambria Math" w:cs="Times New Roman"/>
                <w:sz w:val="24"/>
                <w:szCs w:val="24"/>
              </w:rPr>
              <m:t>'''</m:t>
            </m:r>
          </m:sup>
        </m:sSubSup>
        <m:d>
          <m:dPr>
            <m:ctrlPr>
              <w:rPr>
                <w:rFonts w:ascii="Cambria Math" w:hAnsi="Cambria Math" w:cs="Times New Roman"/>
                <w:i/>
                <w:sz w:val="24"/>
                <w:szCs w:val="24"/>
                <w:lang w:val="en-US"/>
              </w:rPr>
            </m:ctrlPr>
          </m:dPr>
          <m:e>
            <m:r>
              <w:rPr>
                <w:rFonts w:ascii="Cambria Math" w:hAnsi="Cambria Math" w:cs="Times New Roman"/>
                <w:sz w:val="24"/>
                <w:szCs w:val="24"/>
                <w:lang w:val="en-US"/>
              </w:rPr>
              <m:t>s</m:t>
            </m:r>
          </m:e>
        </m:d>
        <m:r>
          <w:rPr>
            <w:rFonts w:ascii="Cambria Math" w:hAnsi="Cambria Math" w:cs="Times New Roman"/>
            <w:sz w:val="24"/>
            <w:szCs w:val="24"/>
          </w:rPr>
          <m:t>=6</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a</m:t>
            </m:r>
          </m:e>
          <m:sub>
            <m:r>
              <w:rPr>
                <w:rFonts w:ascii="Cambria Math" w:hAnsi="Cambria Math" w:cs="Times New Roman"/>
                <w:sz w:val="24"/>
                <w:szCs w:val="24"/>
                <w:lang w:val="en-US"/>
              </w:rPr>
              <m:t>i</m:t>
            </m:r>
          </m:sub>
        </m:sSub>
      </m:oMath>
      <w:r w:rsidR="004D510E">
        <w:rPr>
          <w:rFonts w:ascii="Times New Roman" w:hAnsi="Times New Roman" w:cs="Times New Roman"/>
          <w:sz w:val="24"/>
          <w:szCs w:val="24"/>
        </w:rPr>
        <w:tab/>
      </w:r>
      <w:r w:rsidR="004D510E">
        <w:rPr>
          <w:rFonts w:ascii="Times New Roman" w:hAnsi="Times New Roman" w:cs="Times New Roman"/>
          <w:sz w:val="24"/>
          <w:szCs w:val="24"/>
        </w:rPr>
        <w:tab/>
      </w:r>
      <w:r w:rsidR="004D510E">
        <w:rPr>
          <w:rFonts w:ascii="Times New Roman" w:hAnsi="Times New Roman" w:cs="Times New Roman"/>
          <w:sz w:val="24"/>
          <w:szCs w:val="24"/>
        </w:rPr>
        <w:tab/>
      </w:r>
      <w:r w:rsidR="004D510E">
        <w:rPr>
          <w:rFonts w:ascii="Times New Roman" w:hAnsi="Times New Roman" w:cs="Times New Roman"/>
          <w:sz w:val="24"/>
          <w:szCs w:val="24"/>
        </w:rPr>
        <w:tab/>
      </w:r>
      <w:r w:rsidR="004D510E">
        <w:rPr>
          <w:rFonts w:ascii="Times New Roman" w:hAnsi="Times New Roman" w:cs="Times New Roman"/>
          <w:sz w:val="24"/>
          <w:szCs w:val="24"/>
        </w:rPr>
        <w:tab/>
      </w:r>
      <w:r w:rsidR="004D510E">
        <w:rPr>
          <w:rFonts w:ascii="Times New Roman" w:hAnsi="Times New Roman" w:cs="Times New Roman"/>
          <w:sz w:val="24"/>
          <w:szCs w:val="24"/>
        </w:rPr>
        <w:tab/>
      </w:r>
      <w:r w:rsidR="004D510E">
        <w:rPr>
          <w:rFonts w:ascii="Times New Roman" w:hAnsi="Times New Roman" w:cs="Times New Roman"/>
          <w:sz w:val="24"/>
          <w:szCs w:val="24"/>
        </w:rPr>
        <w:tab/>
        <w:t>(57)</w:t>
      </w:r>
    </w:p>
    <w:p w:rsidR="004D510E" w:rsidRPr="004D510E" w:rsidRDefault="004D510E" w:rsidP="00AE17C4">
      <w:pPr>
        <w:ind w:firstLine="709"/>
        <w:contextualSpacing/>
        <w:jc w:val="both"/>
        <w:rPr>
          <w:rFonts w:ascii="Times New Roman" w:hAnsi="Times New Roman" w:cs="Times New Roman"/>
          <w:i/>
          <w:sz w:val="24"/>
          <w:szCs w:val="24"/>
        </w:rPr>
      </w:pPr>
    </w:p>
    <w:p w:rsidR="000C1090" w:rsidRDefault="000C1090" w:rsidP="00AE17C4">
      <w:pPr>
        <w:ind w:firstLine="709"/>
        <w:contextualSpacing/>
        <w:rPr>
          <w:rFonts w:ascii="Times New Roman" w:hAnsi="Times New Roman" w:cs="Times New Roman"/>
          <w:sz w:val="24"/>
          <w:szCs w:val="24"/>
        </w:rPr>
      </w:pPr>
      <w:r>
        <w:rPr>
          <w:rFonts w:ascii="Times New Roman" w:hAnsi="Times New Roman" w:cs="Times New Roman"/>
          <w:sz w:val="24"/>
          <w:szCs w:val="24"/>
        </w:rPr>
        <w:t>Найдём экстремальные точки:</w:t>
      </w:r>
    </w:p>
    <w:p w:rsidR="00A54A96" w:rsidRDefault="00A54A96" w:rsidP="00AE17C4">
      <w:pPr>
        <w:ind w:firstLine="709"/>
        <w:contextualSpacing/>
        <w:rPr>
          <w:rFonts w:ascii="Times New Roman" w:hAnsi="Times New Roman" w:cs="Times New Roman"/>
          <w:sz w:val="24"/>
          <w:szCs w:val="24"/>
        </w:rPr>
      </w:pPr>
    </w:p>
    <w:p w:rsidR="000C1090" w:rsidRDefault="000C1090" w:rsidP="00A54A96">
      <w:pPr>
        <w:ind w:firstLine="709"/>
        <w:contextualSpacing/>
        <w:jc w:val="right"/>
        <w:rPr>
          <w:rFonts w:ascii="Times New Roman" w:hAnsi="Times New Roman" w:cs="Times New Roman"/>
          <w:sz w:val="24"/>
          <w:szCs w:val="24"/>
        </w:rPr>
      </w:pPr>
      <m:oMath>
        <m:r>
          <w:rPr>
            <w:rFonts w:ascii="Cambria Math" w:hAnsi="Cambria Math" w:cs="Times New Roman"/>
            <w:sz w:val="24"/>
            <w:szCs w:val="24"/>
          </w:rPr>
          <m:t>6</m:t>
        </m:r>
        <m:sSubSup>
          <m:sSubSupPr>
            <m:ctrlPr>
              <w:rPr>
                <w:rFonts w:ascii="Cambria Math" w:hAnsi="Cambria Math" w:cs="Times New Roman"/>
                <w:i/>
                <w:sz w:val="24"/>
                <w:szCs w:val="24"/>
              </w:rPr>
            </m:ctrlPr>
          </m:sSubSupPr>
          <m:e>
            <m:r>
              <w:rPr>
                <w:rFonts w:ascii="Cambria Math" w:hAnsi="Cambria Math" w:cs="Times New Roman"/>
                <w:sz w:val="24"/>
                <w:szCs w:val="24"/>
                <w:lang w:val="en-US"/>
              </w:rPr>
              <m:t>a</m:t>
            </m:r>
          </m:e>
          <m:sub>
            <m:r>
              <w:rPr>
                <w:rFonts w:ascii="Cambria Math" w:hAnsi="Cambria Math" w:cs="Times New Roman"/>
                <w:sz w:val="24"/>
                <w:szCs w:val="24"/>
              </w:rPr>
              <m:t>i</m:t>
            </m:r>
          </m:sub>
          <m:sup>
            <m:r>
              <w:rPr>
                <w:rFonts w:ascii="Cambria Math" w:hAnsi="Cambria Math" w:cs="Times New Roman"/>
                <w:sz w:val="24"/>
                <w:szCs w:val="24"/>
              </w:rPr>
              <m:t>x</m:t>
            </m:r>
          </m:sup>
        </m:sSubSup>
        <m:d>
          <m:dPr>
            <m:begChr m:val="["/>
            <m:endChr m:val="]"/>
            <m:ctrlPr>
              <w:rPr>
                <w:rFonts w:ascii="Cambria Math" w:hAnsi="Cambria Math" w:cs="Times New Roman"/>
                <w:i/>
                <w:sz w:val="24"/>
                <w:szCs w:val="24"/>
              </w:rPr>
            </m:ctrlPr>
          </m:dPr>
          <m:e>
            <m:r>
              <w:rPr>
                <w:rFonts w:ascii="Cambria Math" w:hAnsi="Cambria Math" w:cs="Times New Roman"/>
                <w:sz w:val="24"/>
                <w:szCs w:val="24"/>
              </w:rPr>
              <m:t>6</m:t>
            </m:r>
            <m:sSubSup>
              <m:sSubSupPr>
                <m:ctrlPr>
                  <w:rPr>
                    <w:rFonts w:ascii="Cambria Math" w:hAnsi="Cambria Math" w:cs="Times New Roman"/>
                    <w:i/>
                    <w:sz w:val="24"/>
                    <w:szCs w:val="24"/>
                  </w:rPr>
                </m:ctrlPr>
              </m:sSubSupPr>
              <m:e>
                <m:r>
                  <w:rPr>
                    <w:rFonts w:ascii="Cambria Math" w:hAnsi="Cambria Math" w:cs="Times New Roman"/>
                    <w:sz w:val="24"/>
                    <w:szCs w:val="24"/>
                  </w:rPr>
                  <m:t>a</m:t>
                </m:r>
              </m:e>
              <m:sub>
                <m:r>
                  <w:rPr>
                    <w:rFonts w:ascii="Cambria Math" w:hAnsi="Cambria Math" w:cs="Times New Roman"/>
                    <w:sz w:val="24"/>
                    <w:szCs w:val="24"/>
                  </w:rPr>
                  <m:t>i</m:t>
                </m:r>
              </m:sub>
              <m:sup>
                <m:r>
                  <w:rPr>
                    <w:rFonts w:ascii="Cambria Math" w:hAnsi="Cambria Math" w:cs="Times New Roman"/>
                    <w:sz w:val="24"/>
                    <w:szCs w:val="24"/>
                  </w:rPr>
                  <m:t>x</m:t>
                </m:r>
              </m:sup>
            </m:sSubSup>
            <m:d>
              <m:dPr>
                <m:ctrlPr>
                  <w:rPr>
                    <w:rFonts w:ascii="Cambria Math" w:hAnsi="Cambria Math" w:cs="Times New Roman"/>
                    <w:i/>
                    <w:sz w:val="24"/>
                    <w:szCs w:val="24"/>
                  </w:rPr>
                </m:ctrlPr>
              </m:dPr>
              <m:e>
                <m:r>
                  <w:rPr>
                    <w:rFonts w:ascii="Cambria Math" w:hAnsi="Cambria Math" w:cs="Times New Roman"/>
                    <w:sz w:val="24"/>
                    <w:szCs w:val="24"/>
                  </w:rPr>
                  <m:t>s-</m:t>
                </m:r>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i</m:t>
                    </m:r>
                  </m:sub>
                  <m:sup>
                    <m:r>
                      <w:rPr>
                        <w:rFonts w:ascii="Cambria Math" w:hAnsi="Cambria Math" w:cs="Times New Roman"/>
                        <w:sz w:val="24"/>
                        <w:szCs w:val="24"/>
                      </w:rPr>
                      <m:t>x</m:t>
                    </m:r>
                  </m:sup>
                </m:sSubSup>
              </m:e>
            </m:d>
            <m:r>
              <w:rPr>
                <w:rFonts w:ascii="Cambria Math" w:hAnsi="Cambria Math" w:cs="Times New Roman"/>
                <w:sz w:val="24"/>
                <w:szCs w:val="24"/>
              </w:rPr>
              <m:t>+2</m:t>
            </m:r>
            <m:sSubSup>
              <m:sSubSupPr>
                <m:ctrlPr>
                  <w:rPr>
                    <w:rFonts w:ascii="Cambria Math" w:hAnsi="Cambria Math" w:cs="Times New Roman"/>
                    <w:i/>
                    <w:sz w:val="24"/>
                    <w:szCs w:val="24"/>
                  </w:rPr>
                </m:ctrlPr>
              </m:sSubSupPr>
              <m:e>
                <m:r>
                  <w:rPr>
                    <w:rFonts w:ascii="Cambria Math" w:hAnsi="Cambria Math" w:cs="Times New Roman"/>
                    <w:sz w:val="24"/>
                    <w:szCs w:val="24"/>
                  </w:rPr>
                  <m:t>b</m:t>
                </m:r>
              </m:e>
              <m:sub>
                <m:r>
                  <w:rPr>
                    <w:rFonts w:ascii="Cambria Math" w:hAnsi="Cambria Math" w:cs="Times New Roman"/>
                    <w:sz w:val="24"/>
                    <w:szCs w:val="24"/>
                  </w:rPr>
                  <m:t>i</m:t>
                </m:r>
              </m:sub>
              <m:sup>
                <m:r>
                  <w:rPr>
                    <w:rFonts w:ascii="Cambria Math" w:hAnsi="Cambria Math" w:cs="Times New Roman"/>
                    <w:sz w:val="24"/>
                    <w:szCs w:val="24"/>
                  </w:rPr>
                  <m:t>x</m:t>
                </m:r>
              </m:sup>
            </m:sSubSup>
          </m:e>
        </m:d>
        <m:r>
          <w:rPr>
            <w:rFonts w:ascii="Cambria Math" w:hAnsi="Cambria Math" w:cs="Times New Roman"/>
            <w:sz w:val="24"/>
            <w:szCs w:val="24"/>
          </w:rPr>
          <m:t>+6</m:t>
        </m:r>
        <m:sSubSup>
          <m:sSubSupPr>
            <m:ctrlPr>
              <w:rPr>
                <w:rFonts w:ascii="Cambria Math" w:hAnsi="Cambria Math" w:cs="Times New Roman"/>
                <w:i/>
                <w:sz w:val="24"/>
                <w:szCs w:val="24"/>
              </w:rPr>
            </m:ctrlPr>
          </m:sSubSupPr>
          <m:e>
            <m:r>
              <w:rPr>
                <w:rFonts w:ascii="Cambria Math" w:hAnsi="Cambria Math" w:cs="Times New Roman"/>
                <w:sz w:val="24"/>
                <w:szCs w:val="24"/>
                <w:lang w:val="en-US"/>
              </w:rPr>
              <m:t>a</m:t>
            </m:r>
          </m:e>
          <m:sub>
            <m:r>
              <w:rPr>
                <w:rFonts w:ascii="Cambria Math" w:hAnsi="Cambria Math" w:cs="Times New Roman"/>
                <w:sz w:val="24"/>
                <w:szCs w:val="24"/>
              </w:rPr>
              <m:t>i</m:t>
            </m:r>
          </m:sub>
          <m:sup>
            <m:r>
              <w:rPr>
                <w:rFonts w:ascii="Cambria Math" w:hAnsi="Cambria Math" w:cs="Times New Roman"/>
                <w:sz w:val="24"/>
                <w:szCs w:val="24"/>
              </w:rPr>
              <m:t>y</m:t>
            </m:r>
          </m:sup>
        </m:sSubSup>
        <m:d>
          <m:dPr>
            <m:begChr m:val="["/>
            <m:endChr m:val="]"/>
            <m:ctrlPr>
              <w:rPr>
                <w:rFonts w:ascii="Cambria Math" w:hAnsi="Cambria Math" w:cs="Times New Roman"/>
                <w:i/>
                <w:sz w:val="24"/>
                <w:szCs w:val="24"/>
              </w:rPr>
            </m:ctrlPr>
          </m:dPr>
          <m:e>
            <m:r>
              <w:rPr>
                <w:rFonts w:ascii="Cambria Math" w:hAnsi="Cambria Math" w:cs="Times New Roman"/>
                <w:sz w:val="24"/>
                <w:szCs w:val="24"/>
              </w:rPr>
              <m:t>6</m:t>
            </m:r>
            <m:sSubSup>
              <m:sSubSupPr>
                <m:ctrlPr>
                  <w:rPr>
                    <w:rFonts w:ascii="Cambria Math" w:hAnsi="Cambria Math" w:cs="Times New Roman"/>
                    <w:i/>
                    <w:sz w:val="24"/>
                    <w:szCs w:val="24"/>
                  </w:rPr>
                </m:ctrlPr>
              </m:sSubSupPr>
              <m:e>
                <m:r>
                  <w:rPr>
                    <w:rFonts w:ascii="Cambria Math" w:hAnsi="Cambria Math" w:cs="Times New Roman"/>
                    <w:sz w:val="24"/>
                    <w:szCs w:val="24"/>
                  </w:rPr>
                  <m:t>a</m:t>
                </m:r>
              </m:e>
              <m:sub>
                <m:r>
                  <w:rPr>
                    <w:rFonts w:ascii="Cambria Math" w:hAnsi="Cambria Math" w:cs="Times New Roman"/>
                    <w:sz w:val="24"/>
                    <w:szCs w:val="24"/>
                  </w:rPr>
                  <m:t>i</m:t>
                </m:r>
              </m:sub>
              <m:sup>
                <m:r>
                  <w:rPr>
                    <w:rFonts w:ascii="Cambria Math" w:hAnsi="Cambria Math" w:cs="Times New Roman"/>
                    <w:sz w:val="24"/>
                    <w:szCs w:val="24"/>
                  </w:rPr>
                  <m:t>y</m:t>
                </m:r>
              </m:sup>
            </m:sSubSup>
            <m:d>
              <m:dPr>
                <m:ctrlPr>
                  <w:rPr>
                    <w:rFonts w:ascii="Cambria Math" w:hAnsi="Cambria Math" w:cs="Times New Roman"/>
                    <w:i/>
                    <w:sz w:val="24"/>
                    <w:szCs w:val="24"/>
                  </w:rPr>
                </m:ctrlPr>
              </m:dPr>
              <m:e>
                <m:r>
                  <w:rPr>
                    <w:rFonts w:ascii="Cambria Math" w:hAnsi="Cambria Math" w:cs="Times New Roman"/>
                    <w:sz w:val="24"/>
                    <w:szCs w:val="24"/>
                  </w:rPr>
                  <m:t>s-</m:t>
                </m:r>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i</m:t>
                    </m:r>
                  </m:sub>
                  <m:sup>
                    <m:r>
                      <w:rPr>
                        <w:rFonts w:ascii="Cambria Math" w:hAnsi="Cambria Math" w:cs="Times New Roman"/>
                        <w:sz w:val="24"/>
                        <w:szCs w:val="24"/>
                      </w:rPr>
                      <m:t>y</m:t>
                    </m:r>
                  </m:sup>
                </m:sSubSup>
              </m:e>
            </m:d>
            <m:r>
              <w:rPr>
                <w:rFonts w:ascii="Cambria Math" w:hAnsi="Cambria Math" w:cs="Times New Roman"/>
                <w:sz w:val="24"/>
                <w:szCs w:val="24"/>
              </w:rPr>
              <m:t>+2</m:t>
            </m:r>
            <m:sSubSup>
              <m:sSubSupPr>
                <m:ctrlPr>
                  <w:rPr>
                    <w:rFonts w:ascii="Cambria Math" w:hAnsi="Cambria Math" w:cs="Times New Roman"/>
                    <w:i/>
                    <w:sz w:val="24"/>
                    <w:szCs w:val="24"/>
                  </w:rPr>
                </m:ctrlPr>
              </m:sSubSupPr>
              <m:e>
                <m:r>
                  <w:rPr>
                    <w:rFonts w:ascii="Cambria Math" w:hAnsi="Cambria Math" w:cs="Times New Roman"/>
                    <w:sz w:val="24"/>
                    <w:szCs w:val="24"/>
                  </w:rPr>
                  <m:t>b</m:t>
                </m:r>
              </m:e>
              <m:sub>
                <m:r>
                  <w:rPr>
                    <w:rFonts w:ascii="Cambria Math" w:hAnsi="Cambria Math" w:cs="Times New Roman"/>
                    <w:sz w:val="24"/>
                    <w:szCs w:val="24"/>
                  </w:rPr>
                  <m:t>i</m:t>
                </m:r>
              </m:sub>
              <m:sup>
                <m:r>
                  <w:rPr>
                    <w:rFonts w:ascii="Cambria Math" w:hAnsi="Cambria Math" w:cs="Times New Roman"/>
                    <w:sz w:val="24"/>
                    <w:szCs w:val="24"/>
                  </w:rPr>
                  <m:t>y</m:t>
                </m:r>
              </m:sup>
            </m:sSubSup>
          </m:e>
        </m:d>
        <m:r>
          <w:rPr>
            <w:rFonts w:ascii="Cambria Math" w:hAnsi="Cambria Math" w:cs="Times New Roman"/>
            <w:sz w:val="24"/>
            <w:szCs w:val="24"/>
          </w:rPr>
          <m:t>=0</m:t>
        </m:r>
      </m:oMath>
      <w:r w:rsidR="00A54A96">
        <w:rPr>
          <w:rFonts w:ascii="Times New Roman" w:hAnsi="Times New Roman" w:cs="Times New Roman"/>
          <w:sz w:val="24"/>
          <w:szCs w:val="24"/>
        </w:rPr>
        <w:tab/>
      </w:r>
      <w:r w:rsidR="00A54A96">
        <w:rPr>
          <w:rFonts w:ascii="Times New Roman" w:hAnsi="Times New Roman" w:cs="Times New Roman"/>
          <w:sz w:val="24"/>
          <w:szCs w:val="24"/>
        </w:rPr>
        <w:tab/>
        <w:t>(58)</w:t>
      </w:r>
    </w:p>
    <w:p w:rsidR="00A54A96" w:rsidRPr="00A54A96" w:rsidRDefault="00A54A96" w:rsidP="00A54A96">
      <w:pPr>
        <w:ind w:firstLine="709"/>
        <w:contextualSpacing/>
        <w:jc w:val="right"/>
        <w:rPr>
          <w:rFonts w:ascii="Times New Roman" w:hAnsi="Times New Roman" w:cs="Times New Roman"/>
          <w:sz w:val="24"/>
          <w:szCs w:val="24"/>
        </w:rPr>
      </w:pPr>
    </w:p>
    <w:p w:rsidR="000C1090" w:rsidRDefault="000C1090" w:rsidP="00A54A96">
      <w:pPr>
        <w:ind w:firstLine="709"/>
        <w:contextualSpacing/>
        <w:jc w:val="right"/>
        <w:rPr>
          <w:rFonts w:ascii="Times New Roman" w:hAnsi="Times New Roman" w:cs="Times New Roman"/>
          <w:sz w:val="24"/>
          <w:szCs w:val="24"/>
        </w:rPr>
      </w:pPr>
      <m:oMath>
        <m:r>
          <w:rPr>
            <w:rFonts w:ascii="Cambria Math" w:hAnsi="Cambria Math" w:cs="Times New Roman"/>
            <w:sz w:val="24"/>
            <w:szCs w:val="24"/>
          </w:rPr>
          <m:t>3</m:t>
        </m:r>
        <m:d>
          <m:dPr>
            <m:begChr m:val="["/>
            <m:endChr m:val="]"/>
            <m:ctrlPr>
              <w:rPr>
                <w:rFonts w:ascii="Cambria Math" w:hAnsi="Cambria Math" w:cs="Times New Roman"/>
                <w:i/>
                <w:sz w:val="24"/>
                <w:szCs w:val="24"/>
                <w:lang w:val="en-US"/>
              </w:rPr>
            </m:ctrlPr>
          </m:dPr>
          <m:e>
            <m:sSup>
              <m:sSupPr>
                <m:ctrlPr>
                  <w:rPr>
                    <w:rFonts w:ascii="Cambria Math" w:hAnsi="Cambria Math" w:cs="Times New Roman"/>
                    <w:i/>
                    <w:sz w:val="24"/>
                    <w:szCs w:val="24"/>
                    <w:lang w:val="en-US"/>
                  </w:rPr>
                </m:ctrlPr>
              </m:sSupPr>
              <m:e>
                <m:d>
                  <m:dPr>
                    <m:ctrlPr>
                      <w:rPr>
                        <w:rFonts w:ascii="Cambria Math" w:hAnsi="Cambria Math" w:cs="Times New Roman"/>
                        <w:i/>
                        <w:sz w:val="24"/>
                        <w:szCs w:val="24"/>
                        <w:lang w:val="en-US"/>
                      </w:rPr>
                    </m:ctrlPr>
                  </m:dPr>
                  <m:e>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a</m:t>
                        </m:r>
                      </m:e>
                      <m:sub>
                        <m:r>
                          <w:rPr>
                            <w:rFonts w:ascii="Cambria Math" w:hAnsi="Cambria Math" w:cs="Times New Roman"/>
                            <w:sz w:val="24"/>
                            <w:szCs w:val="24"/>
                            <w:lang w:val="en-US"/>
                          </w:rPr>
                          <m:t>i</m:t>
                        </m:r>
                      </m:sub>
                      <m:sup>
                        <m:r>
                          <w:rPr>
                            <w:rFonts w:ascii="Cambria Math" w:hAnsi="Cambria Math" w:cs="Times New Roman"/>
                            <w:sz w:val="24"/>
                            <w:szCs w:val="24"/>
                            <w:lang w:val="en-US"/>
                          </w:rPr>
                          <m:t>x</m:t>
                        </m:r>
                      </m:sup>
                    </m:sSubSup>
                  </m:e>
                </m:d>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lang w:val="en-US"/>
                  </w:rPr>
                </m:ctrlPr>
              </m:sSupPr>
              <m:e>
                <m:d>
                  <m:dPr>
                    <m:ctrlPr>
                      <w:rPr>
                        <w:rFonts w:ascii="Cambria Math" w:hAnsi="Cambria Math" w:cs="Times New Roman"/>
                        <w:i/>
                        <w:sz w:val="24"/>
                        <w:szCs w:val="24"/>
                        <w:lang w:val="en-US"/>
                      </w:rPr>
                    </m:ctrlPr>
                  </m:dPr>
                  <m:e>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a</m:t>
                        </m:r>
                      </m:e>
                      <m:sub>
                        <m:r>
                          <w:rPr>
                            <w:rFonts w:ascii="Cambria Math" w:hAnsi="Cambria Math" w:cs="Times New Roman"/>
                            <w:sz w:val="24"/>
                            <w:szCs w:val="24"/>
                            <w:lang w:val="en-US"/>
                          </w:rPr>
                          <m:t>i</m:t>
                        </m:r>
                      </m:sub>
                      <m:sup>
                        <m:r>
                          <w:rPr>
                            <w:rFonts w:ascii="Cambria Math" w:hAnsi="Cambria Math" w:cs="Times New Roman"/>
                            <w:sz w:val="24"/>
                            <w:szCs w:val="24"/>
                            <w:lang w:val="en-US"/>
                          </w:rPr>
                          <m:t>y</m:t>
                        </m:r>
                      </m:sup>
                    </m:sSubSup>
                  </m:e>
                </m:d>
              </m:e>
              <m:sup>
                <m:r>
                  <w:rPr>
                    <w:rFonts w:ascii="Cambria Math" w:hAnsi="Cambria Math" w:cs="Times New Roman"/>
                    <w:sz w:val="24"/>
                    <w:szCs w:val="24"/>
                  </w:rPr>
                  <m:t>2</m:t>
                </m:r>
              </m:sup>
            </m:sSup>
          </m:e>
        </m:d>
        <m:r>
          <w:rPr>
            <w:rFonts w:ascii="Cambria Math" w:hAnsi="Cambria Math" w:cs="Times New Roman"/>
            <w:sz w:val="24"/>
            <w:szCs w:val="24"/>
            <w:lang w:val="en-US"/>
          </w:rPr>
          <m:t>s</m:t>
        </m:r>
        <m:r>
          <w:rPr>
            <w:rFonts w:ascii="Cambria Math" w:hAnsi="Cambria Math" w:cs="Times New Roman"/>
            <w:sz w:val="24"/>
            <w:szCs w:val="24"/>
          </w:rPr>
          <m:t>-3</m:t>
        </m:r>
        <m:d>
          <m:dPr>
            <m:begChr m:val="["/>
            <m:endChr m:val="]"/>
            <m:ctrlPr>
              <w:rPr>
                <w:rFonts w:ascii="Cambria Math" w:hAnsi="Cambria Math" w:cs="Times New Roman"/>
                <w:i/>
                <w:sz w:val="24"/>
                <w:szCs w:val="24"/>
                <w:lang w:val="en-US"/>
              </w:rPr>
            </m:ctrlPr>
          </m:dPr>
          <m:e>
            <m:sSup>
              <m:sSupPr>
                <m:ctrlPr>
                  <w:rPr>
                    <w:rFonts w:ascii="Cambria Math" w:hAnsi="Cambria Math" w:cs="Times New Roman"/>
                    <w:i/>
                    <w:sz w:val="24"/>
                    <w:szCs w:val="24"/>
                    <w:lang w:val="en-US"/>
                  </w:rPr>
                </m:ctrlPr>
              </m:sSupPr>
              <m:e>
                <m:d>
                  <m:dPr>
                    <m:ctrlPr>
                      <w:rPr>
                        <w:rFonts w:ascii="Cambria Math" w:hAnsi="Cambria Math" w:cs="Times New Roman"/>
                        <w:i/>
                        <w:sz w:val="24"/>
                        <w:szCs w:val="24"/>
                        <w:lang w:val="en-US"/>
                      </w:rPr>
                    </m:ctrlPr>
                  </m:dPr>
                  <m:e>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a</m:t>
                        </m:r>
                      </m:e>
                      <m:sub>
                        <m:r>
                          <w:rPr>
                            <w:rFonts w:ascii="Cambria Math" w:hAnsi="Cambria Math" w:cs="Times New Roman"/>
                            <w:sz w:val="24"/>
                            <w:szCs w:val="24"/>
                            <w:lang w:val="en-US"/>
                          </w:rPr>
                          <m:t>i</m:t>
                        </m:r>
                      </m:sub>
                      <m:sup>
                        <m:r>
                          <w:rPr>
                            <w:rFonts w:ascii="Cambria Math" w:hAnsi="Cambria Math" w:cs="Times New Roman"/>
                            <w:sz w:val="24"/>
                            <w:szCs w:val="24"/>
                            <w:lang w:val="en-US"/>
                          </w:rPr>
                          <m:t>x</m:t>
                        </m:r>
                      </m:sup>
                    </m:sSubSup>
                  </m:e>
                </m:d>
              </m:e>
              <m:sup>
                <m:r>
                  <w:rPr>
                    <w:rFonts w:ascii="Cambria Math" w:hAnsi="Cambria Math" w:cs="Times New Roman"/>
                    <w:sz w:val="24"/>
                    <w:szCs w:val="24"/>
                  </w:rPr>
                  <m:t>2</m:t>
                </m:r>
              </m:sup>
            </m:sSup>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s</m:t>
                </m:r>
              </m:e>
              <m:sub>
                <m:r>
                  <w:rPr>
                    <w:rFonts w:ascii="Cambria Math" w:hAnsi="Cambria Math" w:cs="Times New Roman"/>
                    <w:sz w:val="24"/>
                    <w:szCs w:val="24"/>
                    <w:lang w:val="en-US"/>
                  </w:rPr>
                  <m:t>i</m:t>
                </m:r>
              </m:sub>
              <m:sup>
                <m:r>
                  <w:rPr>
                    <w:rFonts w:ascii="Cambria Math" w:hAnsi="Cambria Math" w:cs="Times New Roman"/>
                    <w:sz w:val="24"/>
                    <w:szCs w:val="24"/>
                    <w:lang w:val="en-US"/>
                  </w:rPr>
                  <m:t>x</m:t>
                </m:r>
              </m:sup>
            </m:sSubSup>
            <m:r>
              <w:rPr>
                <w:rFonts w:ascii="Cambria Math" w:hAnsi="Cambria Math" w:cs="Times New Roman"/>
                <w:sz w:val="24"/>
                <w:szCs w:val="24"/>
              </w:rPr>
              <m:t>+</m:t>
            </m:r>
            <m:sSup>
              <m:sSupPr>
                <m:ctrlPr>
                  <w:rPr>
                    <w:rFonts w:ascii="Cambria Math" w:hAnsi="Cambria Math" w:cs="Times New Roman"/>
                    <w:i/>
                    <w:sz w:val="24"/>
                    <w:szCs w:val="24"/>
                    <w:lang w:val="en-US"/>
                  </w:rPr>
                </m:ctrlPr>
              </m:sSupPr>
              <m:e>
                <m:d>
                  <m:dPr>
                    <m:ctrlPr>
                      <w:rPr>
                        <w:rFonts w:ascii="Cambria Math" w:hAnsi="Cambria Math" w:cs="Times New Roman"/>
                        <w:i/>
                        <w:sz w:val="24"/>
                        <w:szCs w:val="24"/>
                        <w:lang w:val="en-US"/>
                      </w:rPr>
                    </m:ctrlPr>
                  </m:dPr>
                  <m:e>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a</m:t>
                        </m:r>
                      </m:e>
                      <m:sub>
                        <m:r>
                          <w:rPr>
                            <w:rFonts w:ascii="Cambria Math" w:hAnsi="Cambria Math" w:cs="Times New Roman"/>
                            <w:sz w:val="24"/>
                            <w:szCs w:val="24"/>
                            <w:lang w:val="en-US"/>
                          </w:rPr>
                          <m:t>i</m:t>
                        </m:r>
                      </m:sub>
                      <m:sup>
                        <m:r>
                          <w:rPr>
                            <w:rFonts w:ascii="Cambria Math" w:hAnsi="Cambria Math" w:cs="Times New Roman"/>
                            <w:sz w:val="24"/>
                            <w:szCs w:val="24"/>
                            <w:lang w:val="en-US"/>
                          </w:rPr>
                          <m:t>y</m:t>
                        </m:r>
                      </m:sup>
                    </m:sSubSup>
                  </m:e>
                </m:d>
              </m:e>
              <m:sup>
                <m:r>
                  <w:rPr>
                    <w:rFonts w:ascii="Cambria Math" w:hAnsi="Cambria Math" w:cs="Times New Roman"/>
                    <w:sz w:val="24"/>
                    <w:szCs w:val="24"/>
                  </w:rPr>
                  <m:t>2</m:t>
                </m:r>
              </m:sup>
            </m:sSup>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s</m:t>
                </m:r>
              </m:e>
              <m:sub>
                <m:r>
                  <w:rPr>
                    <w:rFonts w:ascii="Cambria Math" w:hAnsi="Cambria Math" w:cs="Times New Roman"/>
                    <w:sz w:val="24"/>
                    <w:szCs w:val="24"/>
                    <w:lang w:val="en-US"/>
                  </w:rPr>
                  <m:t>i</m:t>
                </m:r>
              </m:sub>
              <m:sup>
                <m:r>
                  <w:rPr>
                    <w:rFonts w:ascii="Cambria Math" w:hAnsi="Cambria Math" w:cs="Times New Roman"/>
                    <w:sz w:val="24"/>
                    <w:szCs w:val="24"/>
                    <w:lang w:val="en-US"/>
                  </w:rPr>
                  <m:t>y</m:t>
                </m:r>
              </m:sup>
            </m:sSubSup>
          </m:e>
        </m:d>
        <m:r>
          <w:rPr>
            <w:rFonts w:ascii="Cambria Math" w:hAnsi="Cambria Math" w:cs="Times New Roman"/>
            <w:sz w:val="24"/>
            <w:szCs w:val="24"/>
          </w:rPr>
          <m:t>+</m:t>
        </m:r>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a</m:t>
            </m:r>
          </m:e>
          <m:sub>
            <m:r>
              <w:rPr>
                <w:rFonts w:ascii="Cambria Math" w:hAnsi="Cambria Math" w:cs="Times New Roman"/>
                <w:sz w:val="24"/>
                <w:szCs w:val="24"/>
                <w:lang w:val="en-US"/>
              </w:rPr>
              <m:t>i</m:t>
            </m:r>
          </m:sub>
          <m:sup>
            <m:r>
              <w:rPr>
                <w:rFonts w:ascii="Cambria Math" w:hAnsi="Cambria Math" w:cs="Times New Roman"/>
                <w:sz w:val="24"/>
                <w:szCs w:val="24"/>
                <w:lang w:val="en-US"/>
              </w:rPr>
              <m:t>x</m:t>
            </m:r>
          </m:sup>
        </m:sSubSup>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b</m:t>
            </m:r>
          </m:e>
          <m:sub>
            <m:r>
              <w:rPr>
                <w:rFonts w:ascii="Cambria Math" w:hAnsi="Cambria Math" w:cs="Times New Roman"/>
                <w:sz w:val="24"/>
                <w:szCs w:val="24"/>
                <w:lang w:val="en-US"/>
              </w:rPr>
              <m:t>i</m:t>
            </m:r>
          </m:sub>
          <m:sup>
            <m:r>
              <w:rPr>
                <w:rFonts w:ascii="Cambria Math" w:hAnsi="Cambria Math" w:cs="Times New Roman"/>
                <w:sz w:val="24"/>
                <w:szCs w:val="24"/>
                <w:lang w:val="en-US"/>
              </w:rPr>
              <m:t>x</m:t>
            </m:r>
          </m:sup>
        </m:sSubSup>
        <m:r>
          <w:rPr>
            <w:rFonts w:ascii="Cambria Math" w:hAnsi="Cambria Math" w:cs="Times New Roman"/>
            <w:sz w:val="24"/>
            <w:szCs w:val="24"/>
          </w:rPr>
          <m:t>+</m:t>
        </m:r>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a</m:t>
            </m:r>
          </m:e>
          <m:sub>
            <m:r>
              <w:rPr>
                <w:rFonts w:ascii="Cambria Math" w:hAnsi="Cambria Math" w:cs="Times New Roman"/>
                <w:sz w:val="24"/>
                <w:szCs w:val="24"/>
                <w:lang w:val="en-US"/>
              </w:rPr>
              <m:t>i</m:t>
            </m:r>
          </m:sub>
          <m:sup>
            <m:r>
              <w:rPr>
                <w:rFonts w:ascii="Cambria Math" w:hAnsi="Cambria Math" w:cs="Times New Roman"/>
                <w:sz w:val="24"/>
                <w:szCs w:val="24"/>
                <w:lang w:val="en-US"/>
              </w:rPr>
              <m:t>y</m:t>
            </m:r>
          </m:sup>
        </m:sSubSup>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b</m:t>
            </m:r>
          </m:e>
          <m:sub>
            <m:r>
              <w:rPr>
                <w:rFonts w:ascii="Cambria Math" w:hAnsi="Cambria Math" w:cs="Times New Roman"/>
                <w:sz w:val="24"/>
                <w:szCs w:val="24"/>
                <w:lang w:val="en-US"/>
              </w:rPr>
              <m:t>i</m:t>
            </m:r>
          </m:sub>
          <m:sup>
            <m:r>
              <w:rPr>
                <w:rFonts w:ascii="Cambria Math" w:hAnsi="Cambria Math" w:cs="Times New Roman"/>
                <w:sz w:val="24"/>
                <w:szCs w:val="24"/>
                <w:lang w:val="en-US"/>
              </w:rPr>
              <m:t>y</m:t>
            </m:r>
          </m:sup>
        </m:sSubSup>
        <m:r>
          <w:rPr>
            <w:rFonts w:ascii="Cambria Math" w:hAnsi="Cambria Math" w:cs="Times New Roman"/>
            <w:sz w:val="24"/>
            <w:szCs w:val="24"/>
          </w:rPr>
          <m:t>=0</m:t>
        </m:r>
      </m:oMath>
      <w:r w:rsidR="00A54A96">
        <w:rPr>
          <w:rFonts w:ascii="Times New Roman" w:hAnsi="Times New Roman" w:cs="Times New Roman"/>
          <w:sz w:val="24"/>
          <w:szCs w:val="24"/>
        </w:rPr>
        <w:tab/>
        <w:t>(59)</w:t>
      </w:r>
    </w:p>
    <w:p w:rsidR="00A54A96" w:rsidRPr="00A54A96" w:rsidRDefault="00A54A96" w:rsidP="00A54A96">
      <w:pPr>
        <w:ind w:firstLine="709"/>
        <w:contextualSpacing/>
        <w:jc w:val="right"/>
        <w:rPr>
          <w:rFonts w:ascii="Times New Roman" w:hAnsi="Times New Roman" w:cs="Times New Roman"/>
          <w:sz w:val="24"/>
          <w:szCs w:val="24"/>
        </w:rPr>
      </w:pPr>
    </w:p>
    <w:p w:rsidR="000C1090" w:rsidRDefault="000C1090" w:rsidP="00A54A96">
      <w:pPr>
        <w:ind w:firstLine="709"/>
        <w:contextualSpacing/>
        <w:jc w:val="right"/>
        <w:rPr>
          <w:rFonts w:ascii="Times New Roman" w:hAnsi="Times New Roman" w:cs="Times New Roman"/>
          <w:sz w:val="24"/>
          <w:szCs w:val="24"/>
        </w:rPr>
      </w:pPr>
      <m:oMath>
        <m:r>
          <w:rPr>
            <w:rFonts w:ascii="Cambria Math" w:hAnsi="Cambria Math" w:cs="Times New Roman"/>
            <w:sz w:val="24"/>
            <w:szCs w:val="24"/>
            <w:lang w:val="en-US"/>
          </w:rPr>
          <m:t>s</m:t>
        </m:r>
        <m:r>
          <w:rPr>
            <w:rFonts w:ascii="Cambria Math" w:hAnsi="Cambria Math" w:cs="Times New Roman"/>
            <w:sz w:val="24"/>
            <w:szCs w:val="24"/>
          </w:rPr>
          <m:t>=</m:t>
        </m:r>
        <m:f>
          <m:fPr>
            <m:ctrlPr>
              <w:rPr>
                <w:rFonts w:ascii="Cambria Math" w:hAnsi="Cambria Math" w:cs="Times New Roman"/>
                <w:i/>
                <w:sz w:val="24"/>
                <w:szCs w:val="24"/>
                <w:lang w:val="en-US"/>
              </w:rPr>
            </m:ctrlPr>
          </m:fPr>
          <m:num>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a</m:t>
                </m:r>
              </m:e>
              <m:sub>
                <m:r>
                  <w:rPr>
                    <w:rFonts w:ascii="Cambria Math" w:hAnsi="Cambria Math" w:cs="Times New Roman"/>
                    <w:sz w:val="24"/>
                    <w:szCs w:val="24"/>
                    <w:lang w:val="en-US"/>
                  </w:rPr>
                  <m:t>i</m:t>
                </m:r>
              </m:sub>
              <m:sup>
                <m:r>
                  <w:rPr>
                    <w:rFonts w:ascii="Cambria Math" w:hAnsi="Cambria Math" w:cs="Times New Roman"/>
                    <w:sz w:val="24"/>
                    <w:szCs w:val="24"/>
                    <w:lang w:val="en-US"/>
                  </w:rPr>
                  <m:t>x</m:t>
                </m:r>
              </m:sup>
            </m:sSubSup>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b</m:t>
                </m:r>
              </m:e>
              <m:sub>
                <m:r>
                  <w:rPr>
                    <w:rFonts w:ascii="Cambria Math" w:hAnsi="Cambria Math" w:cs="Times New Roman"/>
                    <w:sz w:val="24"/>
                    <w:szCs w:val="24"/>
                    <w:lang w:val="en-US"/>
                  </w:rPr>
                  <m:t>i</m:t>
                </m:r>
              </m:sub>
              <m:sup>
                <m:r>
                  <w:rPr>
                    <w:rFonts w:ascii="Cambria Math" w:hAnsi="Cambria Math" w:cs="Times New Roman"/>
                    <w:sz w:val="24"/>
                    <w:szCs w:val="24"/>
                    <w:lang w:val="en-US"/>
                  </w:rPr>
                  <m:t>x</m:t>
                </m:r>
              </m:sup>
            </m:sSubSup>
            <m:r>
              <w:rPr>
                <w:rFonts w:ascii="Cambria Math" w:hAnsi="Cambria Math" w:cs="Times New Roman"/>
                <w:sz w:val="24"/>
                <w:szCs w:val="24"/>
              </w:rPr>
              <m:t>+</m:t>
            </m:r>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a</m:t>
                </m:r>
              </m:e>
              <m:sub>
                <m:r>
                  <w:rPr>
                    <w:rFonts w:ascii="Cambria Math" w:hAnsi="Cambria Math" w:cs="Times New Roman"/>
                    <w:sz w:val="24"/>
                    <w:szCs w:val="24"/>
                    <w:lang w:val="en-US"/>
                  </w:rPr>
                  <m:t>i</m:t>
                </m:r>
              </m:sub>
              <m:sup>
                <m:r>
                  <w:rPr>
                    <w:rFonts w:ascii="Cambria Math" w:hAnsi="Cambria Math" w:cs="Times New Roman"/>
                    <w:sz w:val="24"/>
                    <w:szCs w:val="24"/>
                    <w:lang w:val="en-US"/>
                  </w:rPr>
                  <m:t>y</m:t>
                </m:r>
              </m:sup>
            </m:sSubSup>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b</m:t>
                </m:r>
              </m:e>
              <m:sub>
                <m:r>
                  <w:rPr>
                    <w:rFonts w:ascii="Cambria Math" w:hAnsi="Cambria Math" w:cs="Times New Roman"/>
                    <w:sz w:val="24"/>
                    <w:szCs w:val="24"/>
                    <w:lang w:val="en-US"/>
                  </w:rPr>
                  <m:t>i</m:t>
                </m:r>
              </m:sub>
              <m:sup>
                <m:r>
                  <w:rPr>
                    <w:rFonts w:ascii="Cambria Math" w:hAnsi="Cambria Math" w:cs="Times New Roman"/>
                    <w:sz w:val="24"/>
                    <w:szCs w:val="24"/>
                    <w:lang w:val="en-US"/>
                  </w:rPr>
                  <m:t>y</m:t>
                </m:r>
              </m:sup>
            </m:sSubSup>
            <m:r>
              <w:rPr>
                <w:rFonts w:ascii="Cambria Math" w:hAnsi="Cambria Math" w:cs="Times New Roman"/>
                <w:sz w:val="24"/>
                <w:szCs w:val="24"/>
              </w:rPr>
              <m:t>-3</m:t>
            </m:r>
            <m:d>
              <m:dPr>
                <m:begChr m:val="["/>
                <m:endChr m:val="]"/>
                <m:ctrlPr>
                  <w:rPr>
                    <w:rFonts w:ascii="Cambria Math" w:hAnsi="Cambria Math" w:cs="Times New Roman"/>
                    <w:i/>
                    <w:sz w:val="24"/>
                    <w:szCs w:val="24"/>
                    <w:lang w:val="en-US"/>
                  </w:rPr>
                </m:ctrlPr>
              </m:dPr>
              <m:e>
                <m:sSup>
                  <m:sSupPr>
                    <m:ctrlPr>
                      <w:rPr>
                        <w:rFonts w:ascii="Cambria Math" w:hAnsi="Cambria Math" w:cs="Times New Roman"/>
                        <w:i/>
                        <w:sz w:val="24"/>
                        <w:szCs w:val="24"/>
                        <w:lang w:val="en-US"/>
                      </w:rPr>
                    </m:ctrlPr>
                  </m:sSupPr>
                  <m:e>
                    <m:d>
                      <m:dPr>
                        <m:ctrlPr>
                          <w:rPr>
                            <w:rFonts w:ascii="Cambria Math" w:hAnsi="Cambria Math" w:cs="Times New Roman"/>
                            <w:i/>
                            <w:sz w:val="24"/>
                            <w:szCs w:val="24"/>
                            <w:lang w:val="en-US"/>
                          </w:rPr>
                        </m:ctrlPr>
                      </m:dPr>
                      <m:e>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a</m:t>
                            </m:r>
                          </m:e>
                          <m:sub>
                            <m:r>
                              <w:rPr>
                                <w:rFonts w:ascii="Cambria Math" w:hAnsi="Cambria Math" w:cs="Times New Roman"/>
                                <w:sz w:val="24"/>
                                <w:szCs w:val="24"/>
                                <w:lang w:val="en-US"/>
                              </w:rPr>
                              <m:t>i</m:t>
                            </m:r>
                          </m:sub>
                          <m:sup>
                            <m:r>
                              <w:rPr>
                                <w:rFonts w:ascii="Cambria Math" w:hAnsi="Cambria Math" w:cs="Times New Roman"/>
                                <w:sz w:val="24"/>
                                <w:szCs w:val="24"/>
                                <w:lang w:val="en-US"/>
                              </w:rPr>
                              <m:t>x</m:t>
                            </m:r>
                          </m:sup>
                        </m:sSubSup>
                      </m:e>
                    </m:d>
                  </m:e>
                  <m:sup>
                    <m:r>
                      <w:rPr>
                        <w:rFonts w:ascii="Cambria Math" w:hAnsi="Cambria Math" w:cs="Times New Roman"/>
                        <w:sz w:val="24"/>
                        <w:szCs w:val="24"/>
                      </w:rPr>
                      <m:t>2</m:t>
                    </m:r>
                  </m:sup>
                </m:sSup>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s</m:t>
                    </m:r>
                  </m:e>
                  <m:sub>
                    <m:r>
                      <w:rPr>
                        <w:rFonts w:ascii="Cambria Math" w:hAnsi="Cambria Math" w:cs="Times New Roman"/>
                        <w:sz w:val="24"/>
                        <w:szCs w:val="24"/>
                        <w:lang w:val="en-US"/>
                      </w:rPr>
                      <m:t>i</m:t>
                    </m:r>
                  </m:sub>
                  <m:sup>
                    <m:r>
                      <w:rPr>
                        <w:rFonts w:ascii="Cambria Math" w:hAnsi="Cambria Math" w:cs="Times New Roman"/>
                        <w:sz w:val="24"/>
                        <w:szCs w:val="24"/>
                        <w:lang w:val="en-US"/>
                      </w:rPr>
                      <m:t>x</m:t>
                    </m:r>
                  </m:sup>
                </m:sSubSup>
                <m:r>
                  <w:rPr>
                    <w:rFonts w:ascii="Cambria Math" w:hAnsi="Cambria Math" w:cs="Times New Roman"/>
                    <w:sz w:val="24"/>
                    <w:szCs w:val="24"/>
                  </w:rPr>
                  <m:t>+</m:t>
                </m:r>
                <m:sSup>
                  <m:sSupPr>
                    <m:ctrlPr>
                      <w:rPr>
                        <w:rFonts w:ascii="Cambria Math" w:hAnsi="Cambria Math" w:cs="Times New Roman"/>
                        <w:i/>
                        <w:sz w:val="24"/>
                        <w:szCs w:val="24"/>
                        <w:lang w:val="en-US"/>
                      </w:rPr>
                    </m:ctrlPr>
                  </m:sSupPr>
                  <m:e>
                    <m:d>
                      <m:dPr>
                        <m:ctrlPr>
                          <w:rPr>
                            <w:rFonts w:ascii="Cambria Math" w:hAnsi="Cambria Math" w:cs="Times New Roman"/>
                            <w:i/>
                            <w:sz w:val="24"/>
                            <w:szCs w:val="24"/>
                            <w:lang w:val="en-US"/>
                          </w:rPr>
                        </m:ctrlPr>
                      </m:dPr>
                      <m:e>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a</m:t>
                            </m:r>
                          </m:e>
                          <m:sub>
                            <m:r>
                              <w:rPr>
                                <w:rFonts w:ascii="Cambria Math" w:hAnsi="Cambria Math" w:cs="Times New Roman"/>
                                <w:sz w:val="24"/>
                                <w:szCs w:val="24"/>
                                <w:lang w:val="en-US"/>
                              </w:rPr>
                              <m:t>i</m:t>
                            </m:r>
                          </m:sub>
                          <m:sup>
                            <m:r>
                              <w:rPr>
                                <w:rFonts w:ascii="Cambria Math" w:hAnsi="Cambria Math" w:cs="Times New Roman"/>
                                <w:sz w:val="24"/>
                                <w:szCs w:val="24"/>
                                <w:lang w:val="en-US"/>
                              </w:rPr>
                              <m:t>y</m:t>
                            </m:r>
                          </m:sup>
                        </m:sSubSup>
                      </m:e>
                    </m:d>
                  </m:e>
                  <m:sup>
                    <m:r>
                      <w:rPr>
                        <w:rFonts w:ascii="Cambria Math" w:hAnsi="Cambria Math" w:cs="Times New Roman"/>
                        <w:sz w:val="24"/>
                        <w:szCs w:val="24"/>
                      </w:rPr>
                      <m:t>2</m:t>
                    </m:r>
                  </m:sup>
                </m:sSup>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s</m:t>
                    </m:r>
                  </m:e>
                  <m:sub>
                    <m:r>
                      <w:rPr>
                        <w:rFonts w:ascii="Cambria Math" w:hAnsi="Cambria Math" w:cs="Times New Roman"/>
                        <w:sz w:val="24"/>
                        <w:szCs w:val="24"/>
                        <w:lang w:val="en-US"/>
                      </w:rPr>
                      <m:t>i</m:t>
                    </m:r>
                  </m:sub>
                  <m:sup>
                    <m:r>
                      <w:rPr>
                        <w:rFonts w:ascii="Cambria Math" w:hAnsi="Cambria Math" w:cs="Times New Roman"/>
                        <w:sz w:val="24"/>
                        <w:szCs w:val="24"/>
                        <w:lang w:val="en-US"/>
                      </w:rPr>
                      <m:t>y</m:t>
                    </m:r>
                  </m:sup>
                </m:sSubSup>
              </m:e>
            </m:d>
          </m:num>
          <m:den>
            <m:r>
              <w:rPr>
                <w:rFonts w:ascii="Cambria Math" w:hAnsi="Cambria Math" w:cs="Times New Roman"/>
                <w:sz w:val="24"/>
                <w:szCs w:val="24"/>
              </w:rPr>
              <m:t>3</m:t>
            </m:r>
            <m:d>
              <m:dPr>
                <m:begChr m:val="["/>
                <m:endChr m:val="]"/>
                <m:ctrlPr>
                  <w:rPr>
                    <w:rFonts w:ascii="Cambria Math" w:hAnsi="Cambria Math" w:cs="Times New Roman"/>
                    <w:i/>
                    <w:sz w:val="24"/>
                    <w:szCs w:val="24"/>
                    <w:lang w:val="en-US"/>
                  </w:rPr>
                </m:ctrlPr>
              </m:dPr>
              <m:e>
                <m:sSup>
                  <m:sSupPr>
                    <m:ctrlPr>
                      <w:rPr>
                        <w:rFonts w:ascii="Cambria Math" w:hAnsi="Cambria Math" w:cs="Times New Roman"/>
                        <w:i/>
                        <w:sz w:val="24"/>
                        <w:szCs w:val="24"/>
                        <w:lang w:val="en-US"/>
                      </w:rPr>
                    </m:ctrlPr>
                  </m:sSupPr>
                  <m:e>
                    <m:d>
                      <m:dPr>
                        <m:ctrlPr>
                          <w:rPr>
                            <w:rFonts w:ascii="Cambria Math" w:hAnsi="Cambria Math" w:cs="Times New Roman"/>
                            <w:i/>
                            <w:sz w:val="24"/>
                            <w:szCs w:val="24"/>
                            <w:lang w:val="en-US"/>
                          </w:rPr>
                        </m:ctrlPr>
                      </m:dPr>
                      <m:e>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a</m:t>
                            </m:r>
                          </m:e>
                          <m:sub>
                            <m:r>
                              <w:rPr>
                                <w:rFonts w:ascii="Cambria Math" w:hAnsi="Cambria Math" w:cs="Times New Roman"/>
                                <w:sz w:val="24"/>
                                <w:szCs w:val="24"/>
                                <w:lang w:val="en-US"/>
                              </w:rPr>
                              <m:t>i</m:t>
                            </m:r>
                          </m:sub>
                          <m:sup>
                            <m:r>
                              <w:rPr>
                                <w:rFonts w:ascii="Cambria Math" w:hAnsi="Cambria Math" w:cs="Times New Roman"/>
                                <w:sz w:val="24"/>
                                <w:szCs w:val="24"/>
                                <w:lang w:val="en-US"/>
                              </w:rPr>
                              <m:t>x</m:t>
                            </m:r>
                          </m:sup>
                        </m:sSubSup>
                      </m:e>
                    </m:d>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lang w:val="en-US"/>
                      </w:rPr>
                    </m:ctrlPr>
                  </m:sSupPr>
                  <m:e>
                    <m:d>
                      <m:dPr>
                        <m:ctrlPr>
                          <w:rPr>
                            <w:rFonts w:ascii="Cambria Math" w:hAnsi="Cambria Math" w:cs="Times New Roman"/>
                            <w:i/>
                            <w:sz w:val="24"/>
                            <w:szCs w:val="24"/>
                            <w:lang w:val="en-US"/>
                          </w:rPr>
                        </m:ctrlPr>
                      </m:dPr>
                      <m:e>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a</m:t>
                            </m:r>
                          </m:e>
                          <m:sub>
                            <m:r>
                              <w:rPr>
                                <w:rFonts w:ascii="Cambria Math" w:hAnsi="Cambria Math" w:cs="Times New Roman"/>
                                <w:sz w:val="24"/>
                                <w:szCs w:val="24"/>
                                <w:lang w:val="en-US"/>
                              </w:rPr>
                              <m:t>i</m:t>
                            </m:r>
                          </m:sub>
                          <m:sup>
                            <m:r>
                              <w:rPr>
                                <w:rFonts w:ascii="Cambria Math" w:hAnsi="Cambria Math" w:cs="Times New Roman"/>
                                <w:sz w:val="24"/>
                                <w:szCs w:val="24"/>
                                <w:lang w:val="en-US"/>
                              </w:rPr>
                              <m:t>y</m:t>
                            </m:r>
                          </m:sup>
                        </m:sSubSup>
                      </m:e>
                    </m:d>
                  </m:e>
                  <m:sup>
                    <m:r>
                      <w:rPr>
                        <w:rFonts w:ascii="Cambria Math" w:hAnsi="Cambria Math" w:cs="Times New Roman"/>
                        <w:sz w:val="24"/>
                        <w:szCs w:val="24"/>
                      </w:rPr>
                      <m:t>2</m:t>
                    </m:r>
                  </m:sup>
                </m:sSup>
              </m:e>
            </m:d>
          </m:den>
        </m:f>
      </m:oMath>
      <w:r w:rsidR="00A54A96">
        <w:rPr>
          <w:rFonts w:ascii="Times New Roman" w:hAnsi="Times New Roman" w:cs="Times New Roman"/>
          <w:sz w:val="24"/>
          <w:szCs w:val="24"/>
        </w:rPr>
        <w:tab/>
      </w:r>
      <w:r w:rsidR="00A54A96">
        <w:rPr>
          <w:rFonts w:ascii="Times New Roman" w:hAnsi="Times New Roman" w:cs="Times New Roman"/>
          <w:sz w:val="24"/>
          <w:szCs w:val="24"/>
        </w:rPr>
        <w:tab/>
      </w:r>
      <w:r w:rsidR="00A54A96">
        <w:rPr>
          <w:rFonts w:ascii="Times New Roman" w:hAnsi="Times New Roman" w:cs="Times New Roman"/>
          <w:sz w:val="24"/>
          <w:szCs w:val="24"/>
        </w:rPr>
        <w:tab/>
      </w:r>
      <w:r w:rsidR="00A54A96">
        <w:rPr>
          <w:rFonts w:ascii="Times New Roman" w:hAnsi="Times New Roman" w:cs="Times New Roman"/>
          <w:sz w:val="24"/>
          <w:szCs w:val="24"/>
        </w:rPr>
        <w:tab/>
      </w:r>
      <w:r w:rsidR="00A54A96">
        <w:rPr>
          <w:rFonts w:ascii="Times New Roman" w:hAnsi="Times New Roman" w:cs="Times New Roman"/>
          <w:sz w:val="24"/>
          <w:szCs w:val="24"/>
        </w:rPr>
        <w:tab/>
      </w:r>
      <w:r w:rsidR="00A54A96">
        <w:rPr>
          <w:rFonts w:ascii="Times New Roman" w:hAnsi="Times New Roman" w:cs="Times New Roman"/>
          <w:sz w:val="24"/>
          <w:szCs w:val="24"/>
        </w:rPr>
        <w:tab/>
        <w:t>(60)</w:t>
      </w:r>
    </w:p>
    <w:p w:rsidR="00A54A96" w:rsidRPr="00A54A96" w:rsidRDefault="00A54A96" w:rsidP="00A54A96">
      <w:pPr>
        <w:ind w:firstLine="709"/>
        <w:contextualSpacing/>
        <w:jc w:val="right"/>
        <w:rPr>
          <w:rFonts w:ascii="Times New Roman" w:hAnsi="Times New Roman" w:cs="Times New Roman"/>
          <w:sz w:val="24"/>
          <w:szCs w:val="24"/>
        </w:rPr>
      </w:pPr>
    </w:p>
    <w:p w:rsidR="000C1090" w:rsidRDefault="000C1090" w:rsidP="00AE17C4">
      <w:pPr>
        <w:ind w:firstLine="709"/>
        <w:contextualSpacing/>
        <w:rPr>
          <w:rFonts w:ascii="Times New Roman" w:hAnsi="Times New Roman" w:cs="Times New Roman"/>
          <w:sz w:val="24"/>
          <w:szCs w:val="24"/>
        </w:rPr>
      </w:pPr>
      <w:r>
        <w:rPr>
          <w:rFonts w:ascii="Times New Roman" w:hAnsi="Times New Roman" w:cs="Times New Roman"/>
          <w:sz w:val="24"/>
          <w:szCs w:val="24"/>
        </w:rPr>
        <w:t>Теперь вернёмся в корням знаменателя:</w:t>
      </w:r>
    </w:p>
    <w:p w:rsidR="00A54A96" w:rsidRDefault="00A54A96" w:rsidP="00AE17C4">
      <w:pPr>
        <w:ind w:firstLine="709"/>
        <w:contextualSpacing/>
        <w:rPr>
          <w:rFonts w:ascii="Times New Roman" w:hAnsi="Times New Roman" w:cs="Times New Roman"/>
          <w:sz w:val="24"/>
          <w:szCs w:val="24"/>
        </w:rPr>
      </w:pPr>
    </w:p>
    <w:p w:rsidR="000C1090" w:rsidRPr="00A54A96" w:rsidRDefault="00D96D70" w:rsidP="00A54A96">
      <w:pPr>
        <w:ind w:firstLine="709"/>
        <w:contextualSpacing/>
        <w:jc w:val="right"/>
        <w:rPr>
          <w:rFonts w:ascii="Times New Roman" w:hAnsi="Times New Roman" w:cs="Times New Roman"/>
          <w:sz w:val="24"/>
          <w:szCs w:val="24"/>
        </w:rPr>
      </w:pPr>
      <m:oMath>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lang w:val="en-US"/>
                          </w:rPr>
                          <m:t>S</m:t>
                        </m:r>
                      </m:e>
                      <m:sub>
                        <m:r>
                          <w:rPr>
                            <w:rFonts w:ascii="Cambria Math" w:hAnsi="Cambria Math" w:cs="Times New Roman"/>
                            <w:sz w:val="24"/>
                            <w:szCs w:val="24"/>
                          </w:rPr>
                          <m:t>i</m:t>
                        </m:r>
                      </m:sub>
                      <m:sup>
                        <m:r>
                          <w:rPr>
                            <w:rFonts w:ascii="Cambria Math" w:hAnsi="Cambria Math" w:cs="Times New Roman"/>
                            <w:sz w:val="24"/>
                            <w:szCs w:val="24"/>
                          </w:rPr>
                          <m:t>x</m:t>
                        </m:r>
                      </m:sup>
                    </m:sSubSup>
                    <m:d>
                      <m:dPr>
                        <m:ctrlPr>
                          <w:rPr>
                            <w:rFonts w:ascii="Cambria Math" w:hAnsi="Cambria Math" w:cs="Times New Roman"/>
                            <w:i/>
                            <w:sz w:val="24"/>
                            <w:szCs w:val="24"/>
                          </w:rPr>
                        </m:ctrlPr>
                      </m:dPr>
                      <m:e>
                        <m:r>
                          <w:rPr>
                            <w:rFonts w:ascii="Cambria Math" w:hAnsi="Cambria Math" w:cs="Times New Roman"/>
                            <w:sz w:val="24"/>
                            <w:szCs w:val="24"/>
                          </w:rPr>
                          <m:t>s</m:t>
                        </m:r>
                      </m:e>
                    </m:d>
                  </m:e>
                </m:d>
                <m:r>
                  <w:rPr>
                    <w:rFonts w:ascii="Cambria Math" w:hAnsi="Cambria Math" w:cs="Times New Roman"/>
                    <w:sz w:val="24"/>
                    <w:szCs w:val="24"/>
                  </w:rPr>
                  <m:t>''=6</m:t>
                </m:r>
                <m:sSubSup>
                  <m:sSubSupPr>
                    <m:ctrlPr>
                      <w:rPr>
                        <w:rFonts w:ascii="Cambria Math" w:hAnsi="Cambria Math" w:cs="Times New Roman"/>
                        <w:i/>
                        <w:sz w:val="24"/>
                        <w:szCs w:val="24"/>
                      </w:rPr>
                    </m:ctrlPr>
                  </m:sSubSupPr>
                  <m:e>
                    <m:r>
                      <w:rPr>
                        <w:rFonts w:ascii="Cambria Math" w:hAnsi="Cambria Math" w:cs="Times New Roman"/>
                        <w:sz w:val="24"/>
                        <w:szCs w:val="24"/>
                      </w:rPr>
                      <m:t>a</m:t>
                    </m:r>
                  </m:e>
                  <m:sub>
                    <m:r>
                      <w:rPr>
                        <w:rFonts w:ascii="Cambria Math" w:hAnsi="Cambria Math" w:cs="Times New Roman"/>
                        <w:sz w:val="24"/>
                        <w:szCs w:val="24"/>
                      </w:rPr>
                      <m:t>i</m:t>
                    </m:r>
                  </m:sub>
                  <m:sup>
                    <m:r>
                      <w:rPr>
                        <w:rFonts w:ascii="Cambria Math" w:hAnsi="Cambria Math" w:cs="Times New Roman"/>
                        <w:sz w:val="24"/>
                        <w:szCs w:val="24"/>
                      </w:rPr>
                      <m:t>x</m:t>
                    </m:r>
                  </m:sup>
                </m:sSubSup>
                <m:d>
                  <m:dPr>
                    <m:ctrlPr>
                      <w:rPr>
                        <w:rFonts w:ascii="Cambria Math" w:hAnsi="Cambria Math" w:cs="Times New Roman"/>
                        <w:i/>
                        <w:sz w:val="24"/>
                        <w:szCs w:val="24"/>
                      </w:rPr>
                    </m:ctrlPr>
                  </m:dPr>
                  <m:e>
                    <m:r>
                      <w:rPr>
                        <w:rFonts w:ascii="Cambria Math" w:hAnsi="Cambria Math" w:cs="Times New Roman"/>
                        <w:sz w:val="24"/>
                        <w:szCs w:val="24"/>
                      </w:rPr>
                      <m:t>s-</m:t>
                    </m:r>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i</m:t>
                        </m:r>
                      </m:sub>
                      <m:sup>
                        <m:r>
                          <w:rPr>
                            <w:rFonts w:ascii="Cambria Math" w:hAnsi="Cambria Math" w:cs="Times New Roman"/>
                            <w:sz w:val="24"/>
                            <w:szCs w:val="24"/>
                          </w:rPr>
                          <m:t>x</m:t>
                        </m:r>
                      </m:sup>
                    </m:sSubSup>
                  </m:e>
                </m:d>
                <m:r>
                  <w:rPr>
                    <w:rFonts w:ascii="Cambria Math" w:hAnsi="Cambria Math" w:cs="Times New Roman"/>
                    <w:sz w:val="24"/>
                    <w:szCs w:val="24"/>
                  </w:rPr>
                  <m:t>+2</m:t>
                </m:r>
                <m:sSubSup>
                  <m:sSubSupPr>
                    <m:ctrlPr>
                      <w:rPr>
                        <w:rFonts w:ascii="Cambria Math" w:hAnsi="Cambria Math" w:cs="Times New Roman"/>
                        <w:i/>
                        <w:sz w:val="24"/>
                        <w:szCs w:val="24"/>
                      </w:rPr>
                    </m:ctrlPr>
                  </m:sSubSupPr>
                  <m:e>
                    <m:r>
                      <w:rPr>
                        <w:rFonts w:ascii="Cambria Math" w:hAnsi="Cambria Math" w:cs="Times New Roman"/>
                        <w:sz w:val="24"/>
                        <w:szCs w:val="24"/>
                      </w:rPr>
                      <m:t>b</m:t>
                    </m:r>
                  </m:e>
                  <m:sub>
                    <m:r>
                      <w:rPr>
                        <w:rFonts w:ascii="Cambria Math" w:hAnsi="Cambria Math" w:cs="Times New Roman"/>
                        <w:sz w:val="24"/>
                        <w:szCs w:val="24"/>
                      </w:rPr>
                      <m:t>i</m:t>
                    </m:r>
                  </m:sub>
                  <m:sup>
                    <m:r>
                      <w:rPr>
                        <w:rFonts w:ascii="Cambria Math" w:hAnsi="Cambria Math" w:cs="Times New Roman"/>
                        <w:sz w:val="24"/>
                        <w:szCs w:val="24"/>
                      </w:rPr>
                      <m:t>x</m:t>
                    </m:r>
                  </m:sup>
                </m:sSubSup>
                <m:r>
                  <w:rPr>
                    <w:rFonts w:ascii="Cambria Math" w:hAnsi="Cambria Math" w:cs="Times New Roman"/>
                    <w:sz w:val="24"/>
                    <w:szCs w:val="24"/>
                  </w:rPr>
                  <m:t>=0</m:t>
                </m:r>
              </m:e>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lang w:val="en-US"/>
                          </w:rPr>
                          <m:t>S</m:t>
                        </m:r>
                      </m:e>
                      <m:sub>
                        <m:r>
                          <w:rPr>
                            <w:rFonts w:ascii="Cambria Math" w:hAnsi="Cambria Math" w:cs="Times New Roman"/>
                            <w:sz w:val="24"/>
                            <w:szCs w:val="24"/>
                          </w:rPr>
                          <m:t>i</m:t>
                        </m:r>
                      </m:sub>
                      <m:sup>
                        <m:r>
                          <w:rPr>
                            <w:rFonts w:ascii="Cambria Math" w:hAnsi="Cambria Math" w:cs="Times New Roman"/>
                            <w:sz w:val="24"/>
                            <w:szCs w:val="24"/>
                          </w:rPr>
                          <m:t>y</m:t>
                        </m:r>
                      </m:sup>
                    </m:sSubSup>
                    <m:d>
                      <m:dPr>
                        <m:ctrlPr>
                          <w:rPr>
                            <w:rFonts w:ascii="Cambria Math" w:hAnsi="Cambria Math" w:cs="Times New Roman"/>
                            <w:i/>
                            <w:sz w:val="24"/>
                            <w:szCs w:val="24"/>
                          </w:rPr>
                        </m:ctrlPr>
                      </m:dPr>
                      <m:e>
                        <m:r>
                          <w:rPr>
                            <w:rFonts w:ascii="Cambria Math" w:hAnsi="Cambria Math" w:cs="Times New Roman"/>
                            <w:sz w:val="24"/>
                            <w:szCs w:val="24"/>
                          </w:rPr>
                          <m:t>s</m:t>
                        </m:r>
                      </m:e>
                    </m:d>
                  </m:e>
                </m:d>
                <m:r>
                  <w:rPr>
                    <w:rFonts w:ascii="Cambria Math" w:hAnsi="Cambria Math" w:cs="Times New Roman"/>
                    <w:sz w:val="24"/>
                    <w:szCs w:val="24"/>
                  </w:rPr>
                  <m:t>''=6</m:t>
                </m:r>
                <m:sSubSup>
                  <m:sSubSupPr>
                    <m:ctrlPr>
                      <w:rPr>
                        <w:rFonts w:ascii="Cambria Math" w:hAnsi="Cambria Math" w:cs="Times New Roman"/>
                        <w:i/>
                        <w:sz w:val="24"/>
                        <w:szCs w:val="24"/>
                      </w:rPr>
                    </m:ctrlPr>
                  </m:sSubSupPr>
                  <m:e>
                    <m:r>
                      <w:rPr>
                        <w:rFonts w:ascii="Cambria Math" w:hAnsi="Cambria Math" w:cs="Times New Roman"/>
                        <w:sz w:val="24"/>
                        <w:szCs w:val="24"/>
                      </w:rPr>
                      <m:t>a</m:t>
                    </m:r>
                  </m:e>
                  <m:sub>
                    <m:r>
                      <w:rPr>
                        <w:rFonts w:ascii="Cambria Math" w:hAnsi="Cambria Math" w:cs="Times New Roman"/>
                        <w:sz w:val="24"/>
                        <w:szCs w:val="24"/>
                      </w:rPr>
                      <m:t>i</m:t>
                    </m:r>
                  </m:sub>
                  <m:sup>
                    <m:r>
                      <w:rPr>
                        <w:rFonts w:ascii="Cambria Math" w:hAnsi="Cambria Math" w:cs="Times New Roman"/>
                        <w:sz w:val="24"/>
                        <w:szCs w:val="24"/>
                      </w:rPr>
                      <m:t>y</m:t>
                    </m:r>
                  </m:sup>
                </m:sSubSup>
                <m:d>
                  <m:dPr>
                    <m:ctrlPr>
                      <w:rPr>
                        <w:rFonts w:ascii="Cambria Math" w:hAnsi="Cambria Math" w:cs="Times New Roman"/>
                        <w:i/>
                        <w:sz w:val="24"/>
                        <w:szCs w:val="24"/>
                      </w:rPr>
                    </m:ctrlPr>
                  </m:dPr>
                  <m:e>
                    <m:r>
                      <w:rPr>
                        <w:rFonts w:ascii="Cambria Math" w:hAnsi="Cambria Math" w:cs="Times New Roman"/>
                        <w:sz w:val="24"/>
                        <w:szCs w:val="24"/>
                      </w:rPr>
                      <m:t>s-</m:t>
                    </m:r>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i</m:t>
                        </m:r>
                      </m:sub>
                      <m:sup>
                        <m:r>
                          <w:rPr>
                            <w:rFonts w:ascii="Cambria Math" w:hAnsi="Cambria Math" w:cs="Times New Roman"/>
                            <w:sz w:val="24"/>
                            <w:szCs w:val="24"/>
                          </w:rPr>
                          <m:t>y</m:t>
                        </m:r>
                      </m:sup>
                    </m:sSubSup>
                  </m:e>
                </m:d>
                <m:r>
                  <w:rPr>
                    <w:rFonts w:ascii="Cambria Math" w:hAnsi="Cambria Math" w:cs="Times New Roman"/>
                    <w:sz w:val="24"/>
                    <w:szCs w:val="24"/>
                  </w:rPr>
                  <m:t>+2</m:t>
                </m:r>
                <m:sSubSup>
                  <m:sSubSupPr>
                    <m:ctrlPr>
                      <w:rPr>
                        <w:rFonts w:ascii="Cambria Math" w:hAnsi="Cambria Math" w:cs="Times New Roman"/>
                        <w:i/>
                        <w:sz w:val="24"/>
                        <w:szCs w:val="24"/>
                      </w:rPr>
                    </m:ctrlPr>
                  </m:sSubSupPr>
                  <m:e>
                    <m:r>
                      <w:rPr>
                        <w:rFonts w:ascii="Cambria Math" w:hAnsi="Cambria Math" w:cs="Times New Roman"/>
                        <w:sz w:val="24"/>
                        <w:szCs w:val="24"/>
                      </w:rPr>
                      <m:t>b</m:t>
                    </m:r>
                  </m:e>
                  <m:sub>
                    <m:r>
                      <w:rPr>
                        <w:rFonts w:ascii="Cambria Math" w:hAnsi="Cambria Math" w:cs="Times New Roman"/>
                        <w:sz w:val="24"/>
                        <w:szCs w:val="24"/>
                      </w:rPr>
                      <m:t>i</m:t>
                    </m:r>
                  </m:sub>
                  <m:sup>
                    <m:r>
                      <w:rPr>
                        <w:rFonts w:ascii="Cambria Math" w:hAnsi="Cambria Math" w:cs="Times New Roman"/>
                        <w:sz w:val="24"/>
                        <w:szCs w:val="24"/>
                      </w:rPr>
                      <m:t>y</m:t>
                    </m:r>
                  </m:sup>
                </m:sSubSup>
                <m:r>
                  <w:rPr>
                    <w:rFonts w:ascii="Cambria Math" w:hAnsi="Cambria Math" w:cs="Times New Roman"/>
                    <w:sz w:val="24"/>
                    <w:szCs w:val="24"/>
                  </w:rPr>
                  <m:t>=0</m:t>
                </m:r>
              </m:e>
            </m:eqArr>
            <m:r>
              <w:rPr>
                <w:rFonts w:ascii="Cambria Math"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s=</m:t>
                    </m:r>
                    <m:f>
                      <m:fPr>
                        <m:ctrlPr>
                          <w:rPr>
                            <w:rFonts w:ascii="Cambria Math" w:hAnsi="Cambria Math" w:cs="Times New Roman"/>
                            <w:i/>
                            <w:sz w:val="24"/>
                            <w:szCs w:val="24"/>
                          </w:rPr>
                        </m:ctrlPr>
                      </m:fPr>
                      <m:num>
                        <m:sSubSup>
                          <m:sSubSupPr>
                            <m:ctrlPr>
                              <w:rPr>
                                <w:rFonts w:ascii="Cambria Math" w:hAnsi="Cambria Math" w:cs="Times New Roman"/>
                                <w:i/>
                                <w:sz w:val="24"/>
                                <w:szCs w:val="24"/>
                              </w:rPr>
                            </m:ctrlPr>
                          </m:sSubSupPr>
                          <m:e>
                            <m:r>
                              <w:rPr>
                                <w:rFonts w:ascii="Cambria Math" w:hAnsi="Cambria Math" w:cs="Times New Roman"/>
                                <w:sz w:val="24"/>
                                <w:szCs w:val="24"/>
                              </w:rPr>
                              <m:t>b</m:t>
                            </m:r>
                          </m:e>
                          <m:sub>
                            <m:r>
                              <w:rPr>
                                <w:rFonts w:ascii="Cambria Math" w:hAnsi="Cambria Math" w:cs="Times New Roman"/>
                                <w:sz w:val="24"/>
                                <w:szCs w:val="24"/>
                              </w:rPr>
                              <m:t>i</m:t>
                            </m:r>
                          </m:sub>
                          <m:sup>
                            <m:r>
                              <w:rPr>
                                <w:rFonts w:ascii="Cambria Math" w:hAnsi="Cambria Math" w:cs="Times New Roman"/>
                                <w:sz w:val="24"/>
                                <w:szCs w:val="24"/>
                              </w:rPr>
                              <m:t>x</m:t>
                            </m:r>
                          </m:sup>
                        </m:sSubSup>
                      </m:num>
                      <m:den>
                        <m:r>
                          <w:rPr>
                            <w:rFonts w:ascii="Cambria Math" w:hAnsi="Cambria Math" w:cs="Times New Roman"/>
                            <w:sz w:val="24"/>
                            <w:szCs w:val="24"/>
                          </w:rPr>
                          <m:t>3</m:t>
                        </m:r>
                        <m:sSubSup>
                          <m:sSubSupPr>
                            <m:ctrlPr>
                              <w:rPr>
                                <w:rFonts w:ascii="Cambria Math" w:hAnsi="Cambria Math" w:cs="Times New Roman"/>
                                <w:i/>
                                <w:sz w:val="24"/>
                                <w:szCs w:val="24"/>
                              </w:rPr>
                            </m:ctrlPr>
                          </m:sSubSupPr>
                          <m:e>
                            <m:r>
                              <w:rPr>
                                <w:rFonts w:ascii="Cambria Math" w:hAnsi="Cambria Math" w:cs="Times New Roman"/>
                                <w:sz w:val="24"/>
                                <w:szCs w:val="24"/>
                              </w:rPr>
                              <m:t>a</m:t>
                            </m:r>
                          </m:e>
                          <m:sub>
                            <m:r>
                              <w:rPr>
                                <w:rFonts w:ascii="Cambria Math" w:hAnsi="Cambria Math" w:cs="Times New Roman"/>
                                <w:sz w:val="24"/>
                                <w:szCs w:val="24"/>
                              </w:rPr>
                              <m:t>i</m:t>
                            </m:r>
                          </m:sub>
                          <m:sup>
                            <m:r>
                              <w:rPr>
                                <w:rFonts w:ascii="Cambria Math" w:hAnsi="Cambria Math" w:cs="Times New Roman"/>
                                <w:sz w:val="24"/>
                                <w:szCs w:val="24"/>
                              </w:rPr>
                              <m:t>x</m:t>
                            </m:r>
                          </m:sup>
                        </m:sSubSup>
                      </m:den>
                    </m:f>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i</m:t>
                        </m:r>
                      </m:sub>
                      <m:sup>
                        <m:r>
                          <w:rPr>
                            <w:rFonts w:ascii="Cambria Math" w:hAnsi="Cambria Math" w:cs="Times New Roman"/>
                            <w:sz w:val="24"/>
                            <w:szCs w:val="24"/>
                          </w:rPr>
                          <m:t>x</m:t>
                        </m:r>
                      </m:sup>
                    </m:sSubSup>
                  </m:e>
                  <m:e>
                    <m:r>
                      <w:rPr>
                        <w:rFonts w:ascii="Cambria Math" w:hAnsi="Cambria Math" w:cs="Times New Roman"/>
                        <w:sz w:val="24"/>
                        <w:szCs w:val="24"/>
                      </w:rPr>
                      <m:t>s=</m:t>
                    </m:r>
                    <m:f>
                      <m:fPr>
                        <m:ctrlPr>
                          <w:rPr>
                            <w:rFonts w:ascii="Cambria Math" w:hAnsi="Cambria Math" w:cs="Times New Roman"/>
                            <w:i/>
                            <w:sz w:val="24"/>
                            <w:szCs w:val="24"/>
                          </w:rPr>
                        </m:ctrlPr>
                      </m:fPr>
                      <m:num>
                        <m:sSubSup>
                          <m:sSubSupPr>
                            <m:ctrlPr>
                              <w:rPr>
                                <w:rFonts w:ascii="Cambria Math" w:hAnsi="Cambria Math" w:cs="Times New Roman"/>
                                <w:i/>
                                <w:sz w:val="24"/>
                                <w:szCs w:val="24"/>
                              </w:rPr>
                            </m:ctrlPr>
                          </m:sSubSupPr>
                          <m:e>
                            <m:r>
                              <w:rPr>
                                <w:rFonts w:ascii="Cambria Math" w:hAnsi="Cambria Math" w:cs="Times New Roman"/>
                                <w:sz w:val="24"/>
                                <w:szCs w:val="24"/>
                              </w:rPr>
                              <m:t>b</m:t>
                            </m:r>
                          </m:e>
                          <m:sub>
                            <m:r>
                              <w:rPr>
                                <w:rFonts w:ascii="Cambria Math" w:hAnsi="Cambria Math" w:cs="Times New Roman"/>
                                <w:sz w:val="24"/>
                                <w:szCs w:val="24"/>
                              </w:rPr>
                              <m:t>i</m:t>
                            </m:r>
                          </m:sub>
                          <m:sup>
                            <m:r>
                              <w:rPr>
                                <w:rFonts w:ascii="Cambria Math" w:hAnsi="Cambria Math" w:cs="Times New Roman"/>
                                <w:sz w:val="24"/>
                                <w:szCs w:val="24"/>
                              </w:rPr>
                              <m:t>y</m:t>
                            </m:r>
                          </m:sup>
                        </m:sSubSup>
                      </m:num>
                      <m:den>
                        <m:r>
                          <w:rPr>
                            <w:rFonts w:ascii="Cambria Math" w:hAnsi="Cambria Math" w:cs="Times New Roman"/>
                            <w:sz w:val="24"/>
                            <w:szCs w:val="24"/>
                          </w:rPr>
                          <m:t>3</m:t>
                        </m:r>
                        <m:sSubSup>
                          <m:sSubSupPr>
                            <m:ctrlPr>
                              <w:rPr>
                                <w:rFonts w:ascii="Cambria Math" w:hAnsi="Cambria Math" w:cs="Times New Roman"/>
                                <w:i/>
                                <w:sz w:val="24"/>
                                <w:szCs w:val="24"/>
                              </w:rPr>
                            </m:ctrlPr>
                          </m:sSubSupPr>
                          <m:e>
                            <m:r>
                              <w:rPr>
                                <w:rFonts w:ascii="Cambria Math" w:hAnsi="Cambria Math" w:cs="Times New Roman"/>
                                <w:sz w:val="24"/>
                                <w:szCs w:val="24"/>
                              </w:rPr>
                              <m:t>a</m:t>
                            </m:r>
                          </m:e>
                          <m:sub>
                            <m:r>
                              <w:rPr>
                                <w:rFonts w:ascii="Cambria Math" w:hAnsi="Cambria Math" w:cs="Times New Roman"/>
                                <w:sz w:val="24"/>
                                <w:szCs w:val="24"/>
                              </w:rPr>
                              <m:t>i</m:t>
                            </m:r>
                          </m:sub>
                          <m:sup>
                            <m:r>
                              <w:rPr>
                                <w:rFonts w:ascii="Cambria Math" w:hAnsi="Cambria Math" w:cs="Times New Roman"/>
                                <w:sz w:val="24"/>
                                <w:szCs w:val="24"/>
                              </w:rPr>
                              <m:t>y</m:t>
                            </m:r>
                          </m:sup>
                        </m:sSubSup>
                      </m:den>
                    </m:f>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i</m:t>
                        </m:r>
                      </m:sub>
                      <m:sup>
                        <m:r>
                          <w:rPr>
                            <w:rFonts w:ascii="Cambria Math" w:hAnsi="Cambria Math" w:cs="Times New Roman"/>
                            <w:sz w:val="24"/>
                            <w:szCs w:val="24"/>
                          </w:rPr>
                          <m:t>y</m:t>
                        </m:r>
                      </m:sup>
                    </m:sSubSup>
                  </m:e>
                </m:eqArr>
              </m:e>
            </m:d>
          </m:e>
        </m:d>
      </m:oMath>
      <w:r w:rsidR="00A54A96">
        <w:rPr>
          <w:rFonts w:ascii="Times New Roman" w:hAnsi="Times New Roman" w:cs="Times New Roman"/>
          <w:sz w:val="24"/>
          <w:szCs w:val="24"/>
        </w:rPr>
        <w:tab/>
      </w:r>
      <w:r w:rsidR="00A54A96">
        <w:rPr>
          <w:rFonts w:ascii="Times New Roman" w:hAnsi="Times New Roman" w:cs="Times New Roman"/>
          <w:sz w:val="24"/>
          <w:szCs w:val="24"/>
        </w:rPr>
        <w:tab/>
      </w:r>
      <w:r w:rsidR="00A54A96">
        <w:rPr>
          <w:rFonts w:ascii="Times New Roman" w:hAnsi="Times New Roman" w:cs="Times New Roman"/>
          <w:sz w:val="24"/>
          <w:szCs w:val="24"/>
        </w:rPr>
        <w:tab/>
        <w:t>(61)</w:t>
      </w:r>
    </w:p>
    <w:p w:rsidR="00A54A96" w:rsidRPr="00252FBF" w:rsidRDefault="00A54A96" w:rsidP="00AE17C4">
      <w:pPr>
        <w:ind w:firstLine="709"/>
        <w:contextualSpacing/>
        <w:rPr>
          <w:rFonts w:ascii="Times New Roman" w:hAnsi="Times New Roman" w:cs="Times New Roman"/>
          <w:sz w:val="24"/>
          <w:szCs w:val="24"/>
        </w:rPr>
      </w:pPr>
    </w:p>
    <w:p w:rsidR="000C1090" w:rsidRDefault="000C1090" w:rsidP="00AE17C4">
      <w:pPr>
        <w:ind w:firstLine="709"/>
        <w:contextualSpacing/>
        <w:jc w:val="both"/>
        <w:rPr>
          <w:rFonts w:ascii="Times New Roman" w:hAnsi="Times New Roman" w:cs="Times New Roman"/>
          <w:sz w:val="24"/>
          <w:szCs w:val="24"/>
        </w:rPr>
      </w:pPr>
      <w:r>
        <w:rPr>
          <w:rFonts w:ascii="Times New Roman" w:hAnsi="Times New Roman" w:cs="Times New Roman"/>
          <w:sz w:val="24"/>
          <w:szCs w:val="24"/>
        </w:rPr>
        <w:t xml:space="preserve">Данное условие выполняется только при равенстве соответствующих коэффициентов сплайнов, что на практике встречается редко. В случае, если оно всё же выполнилось, получаем точку разрыва, в которую не должен попадать корень числителя. </w:t>
      </w:r>
      <w:r>
        <w:rPr>
          <w:rFonts w:ascii="Times New Roman" w:hAnsi="Times New Roman" w:cs="Times New Roman"/>
          <w:sz w:val="24"/>
          <w:szCs w:val="24"/>
        </w:rPr>
        <w:lastRenderedPageBreak/>
        <w:t>Затем необходимо проверить, что корень попадает в интервал, на котором действительна построенная нами функция кривизны.</w:t>
      </w:r>
    </w:p>
    <w:p w:rsidR="00A54A96" w:rsidRDefault="00A54A96" w:rsidP="00AE17C4">
      <w:pPr>
        <w:ind w:firstLine="709"/>
        <w:contextualSpacing/>
        <w:jc w:val="both"/>
        <w:rPr>
          <w:rFonts w:ascii="Times New Roman" w:hAnsi="Times New Roman" w:cs="Times New Roman"/>
          <w:sz w:val="24"/>
          <w:szCs w:val="24"/>
        </w:rPr>
      </w:pPr>
    </w:p>
    <w:p w:rsidR="00A54A96" w:rsidRDefault="00A54A96" w:rsidP="00AE17C4">
      <w:pPr>
        <w:ind w:firstLine="709"/>
        <w:contextualSpacing/>
        <w:jc w:val="both"/>
        <w:rPr>
          <w:rFonts w:ascii="Times New Roman" w:hAnsi="Times New Roman" w:cs="Times New Roman"/>
          <w:sz w:val="24"/>
          <w:szCs w:val="24"/>
        </w:rPr>
      </w:pPr>
    </w:p>
    <w:p w:rsidR="000C1090" w:rsidRDefault="000C1090" w:rsidP="00AE17C4">
      <w:pPr>
        <w:pStyle w:val="Heading2"/>
        <w:contextualSpacing/>
      </w:pPr>
      <w:bookmarkStart w:id="19" w:name="_Toc422409559"/>
      <w:r>
        <w:t>Вариативность почерка</w:t>
      </w:r>
      <w:bookmarkEnd w:id="19"/>
    </w:p>
    <w:p w:rsidR="000C1090" w:rsidRDefault="000C1090" w:rsidP="00AE17C4">
      <w:pPr>
        <w:ind w:firstLine="709"/>
        <w:contextualSpacing/>
        <w:jc w:val="both"/>
        <w:rPr>
          <w:rFonts w:ascii="Times New Roman" w:hAnsi="Times New Roman" w:cs="Times New Roman"/>
          <w:sz w:val="24"/>
          <w:szCs w:val="24"/>
        </w:rPr>
      </w:pPr>
    </w:p>
    <w:p w:rsidR="000C1090" w:rsidRDefault="000C1090" w:rsidP="00AE17C4">
      <w:pPr>
        <w:ind w:firstLine="709"/>
        <w:contextualSpacing/>
        <w:jc w:val="both"/>
        <w:rPr>
          <w:rFonts w:ascii="Times New Roman" w:hAnsi="Times New Roman" w:cs="Times New Roman"/>
          <w:sz w:val="24"/>
          <w:szCs w:val="24"/>
        </w:rPr>
      </w:pPr>
      <w:r w:rsidRPr="002110D8">
        <w:rPr>
          <w:rFonts w:ascii="Times New Roman" w:hAnsi="Times New Roman" w:cs="Times New Roman"/>
          <w:sz w:val="24"/>
          <w:szCs w:val="24"/>
        </w:rPr>
        <w:t>Одной из основных проблем распознавания почерка является учёт вариативных</w:t>
      </w:r>
      <w:r>
        <w:rPr>
          <w:rFonts w:ascii="Times New Roman" w:hAnsi="Times New Roman" w:cs="Times New Roman"/>
          <w:sz w:val="24"/>
          <w:szCs w:val="24"/>
        </w:rPr>
        <w:t xml:space="preserve"> </w:t>
      </w:r>
      <w:r w:rsidRPr="002110D8">
        <w:rPr>
          <w:rFonts w:ascii="Times New Roman" w:hAnsi="Times New Roman" w:cs="Times New Roman"/>
          <w:sz w:val="24"/>
          <w:szCs w:val="24"/>
        </w:rPr>
        <w:t>изменений кривой</w:t>
      </w:r>
      <w:r>
        <w:rPr>
          <w:rFonts w:ascii="Times New Roman" w:hAnsi="Times New Roman" w:cs="Times New Roman"/>
          <w:sz w:val="24"/>
          <w:szCs w:val="24"/>
        </w:rPr>
        <w:t xml:space="preserve">. При этом возможны такие локальные трансформации, при которых появляются или исчезают отдельные элементы подписи. </w:t>
      </w:r>
    </w:p>
    <w:p w:rsidR="000C1090" w:rsidRDefault="000C1090" w:rsidP="00AE17C4">
      <w:pPr>
        <w:ind w:firstLine="709"/>
        <w:contextualSpacing/>
        <w:jc w:val="both"/>
        <w:rPr>
          <w:rFonts w:ascii="Times New Roman" w:hAnsi="Times New Roman" w:cs="Times New Roman"/>
          <w:sz w:val="24"/>
          <w:szCs w:val="24"/>
        </w:rPr>
      </w:pPr>
      <w:r>
        <w:rPr>
          <w:rFonts w:ascii="Times New Roman" w:hAnsi="Times New Roman" w:cs="Times New Roman"/>
          <w:sz w:val="24"/>
          <w:szCs w:val="24"/>
        </w:rPr>
        <w:t xml:space="preserve">Вариативным изменением </w:t>
      </w:r>
      <w:r w:rsidRPr="00BA3C0D">
        <w:rPr>
          <w:rFonts w:ascii="Times New Roman" w:hAnsi="Times New Roman" w:cs="Times New Roman"/>
          <w:sz w:val="24"/>
          <w:szCs w:val="24"/>
        </w:rPr>
        <w:t>1-</w:t>
      </w:r>
      <w:r>
        <w:rPr>
          <w:rFonts w:ascii="Times New Roman" w:hAnsi="Times New Roman" w:cs="Times New Roman"/>
          <w:sz w:val="24"/>
          <w:szCs w:val="24"/>
        </w:rPr>
        <w:t>го рода будем называть такую вариацию траектории, при которой происходит локальное изменение её формы.</w:t>
      </w:r>
    </w:p>
    <w:p w:rsidR="000C1090" w:rsidRDefault="000C1090" w:rsidP="00AE17C4">
      <w:pPr>
        <w:ind w:firstLine="709"/>
        <w:contextualSpacing/>
        <w:jc w:val="both"/>
        <w:rPr>
          <w:rFonts w:ascii="Times New Roman" w:hAnsi="Times New Roman" w:cs="Times New Roman"/>
          <w:sz w:val="24"/>
          <w:szCs w:val="24"/>
        </w:rPr>
      </w:pPr>
      <w:r>
        <w:rPr>
          <w:rFonts w:ascii="Times New Roman" w:hAnsi="Times New Roman" w:cs="Times New Roman"/>
          <w:sz w:val="24"/>
          <w:szCs w:val="24"/>
        </w:rPr>
        <w:t>Вариативным изменением 2-го рода будем называть такую вариацию траектории, при которой происходит добавление и удаление её элементов.</w:t>
      </w:r>
    </w:p>
    <w:p w:rsidR="000C1090" w:rsidRDefault="000C1090" w:rsidP="00AE17C4">
      <w:pPr>
        <w:ind w:firstLine="709"/>
        <w:contextualSpacing/>
        <w:jc w:val="both"/>
        <w:rPr>
          <w:rFonts w:ascii="Times New Roman" w:hAnsi="Times New Roman" w:cs="Times New Roman"/>
          <w:sz w:val="24"/>
          <w:szCs w:val="24"/>
        </w:rPr>
      </w:pPr>
      <w:r w:rsidRPr="004930F3">
        <w:rPr>
          <w:rFonts w:ascii="Times New Roman" w:hAnsi="Times New Roman" w:cs="Times New Roman"/>
          <w:sz w:val="24"/>
          <w:szCs w:val="24"/>
        </w:rPr>
        <w:t xml:space="preserve">Основу метода </w:t>
      </w:r>
      <w:r>
        <w:rPr>
          <w:rFonts w:ascii="Times New Roman" w:hAnsi="Times New Roman" w:cs="Times New Roman"/>
          <w:sz w:val="24"/>
          <w:szCs w:val="24"/>
        </w:rPr>
        <w:t xml:space="preserve">верификации </w:t>
      </w:r>
      <w:r w:rsidRPr="004930F3">
        <w:rPr>
          <w:rFonts w:ascii="Times New Roman" w:hAnsi="Times New Roman" w:cs="Times New Roman"/>
          <w:sz w:val="24"/>
          <w:szCs w:val="24"/>
        </w:rPr>
        <w:t>составляет принцип сопоставления двух кривых на основе</w:t>
      </w:r>
      <w:r>
        <w:rPr>
          <w:rFonts w:ascii="Times New Roman" w:hAnsi="Times New Roman" w:cs="Times New Roman"/>
          <w:sz w:val="24"/>
          <w:szCs w:val="24"/>
        </w:rPr>
        <w:t xml:space="preserve"> </w:t>
      </w:r>
      <w:r w:rsidRPr="004930F3">
        <w:rPr>
          <w:rFonts w:ascii="Times New Roman" w:hAnsi="Times New Roman" w:cs="Times New Roman"/>
          <w:sz w:val="24"/>
          <w:szCs w:val="24"/>
        </w:rPr>
        <w:t>нахождения соответствующих пар вертикальных экстремумов, принадлежащих двум</w:t>
      </w:r>
      <w:r>
        <w:rPr>
          <w:rFonts w:ascii="Times New Roman" w:hAnsi="Times New Roman" w:cs="Times New Roman"/>
          <w:sz w:val="24"/>
          <w:szCs w:val="24"/>
        </w:rPr>
        <w:t xml:space="preserve"> </w:t>
      </w:r>
      <w:r w:rsidRPr="004930F3">
        <w:rPr>
          <w:rFonts w:ascii="Times New Roman" w:hAnsi="Times New Roman" w:cs="Times New Roman"/>
          <w:sz w:val="24"/>
          <w:szCs w:val="24"/>
        </w:rPr>
        <w:t>образам. При этом, естественно, имеет смысл искать соответствия для вертикальных</w:t>
      </w:r>
      <w:r>
        <w:rPr>
          <w:rFonts w:ascii="Times New Roman" w:hAnsi="Times New Roman" w:cs="Times New Roman"/>
          <w:sz w:val="24"/>
          <w:szCs w:val="24"/>
        </w:rPr>
        <w:t xml:space="preserve"> </w:t>
      </w:r>
      <w:r w:rsidRPr="004930F3">
        <w:rPr>
          <w:rFonts w:ascii="Times New Roman" w:hAnsi="Times New Roman" w:cs="Times New Roman"/>
          <w:sz w:val="24"/>
          <w:szCs w:val="24"/>
        </w:rPr>
        <w:t>экстремумов только вида</w:t>
      </w:r>
      <w:r>
        <w:rPr>
          <w:rFonts w:ascii="Times New Roman" w:hAnsi="Times New Roman" w:cs="Times New Roman"/>
          <w:sz w:val="24"/>
          <w:szCs w:val="24"/>
        </w:rPr>
        <w:t xml:space="preserve"> </w:t>
      </w:r>
      <w:r w:rsidRPr="004930F3">
        <w:rPr>
          <w:rFonts w:ascii="Times New Roman" w:hAnsi="Times New Roman" w:cs="Times New Roman"/>
          <w:sz w:val="24"/>
          <w:szCs w:val="24"/>
        </w:rPr>
        <w:t>«минимум-минимум» и</w:t>
      </w:r>
      <w:r>
        <w:rPr>
          <w:rFonts w:ascii="Times New Roman" w:hAnsi="Times New Roman" w:cs="Times New Roman"/>
          <w:sz w:val="24"/>
          <w:szCs w:val="24"/>
        </w:rPr>
        <w:t xml:space="preserve"> </w:t>
      </w:r>
      <w:r w:rsidRPr="004930F3">
        <w:rPr>
          <w:rFonts w:ascii="Times New Roman" w:hAnsi="Times New Roman" w:cs="Times New Roman"/>
          <w:sz w:val="24"/>
          <w:szCs w:val="24"/>
        </w:rPr>
        <w:t>«максимум-максимум». При</w:t>
      </w:r>
      <w:r>
        <w:rPr>
          <w:rFonts w:ascii="Times New Roman" w:hAnsi="Times New Roman" w:cs="Times New Roman"/>
          <w:sz w:val="24"/>
          <w:szCs w:val="24"/>
        </w:rPr>
        <w:t xml:space="preserve"> </w:t>
      </w:r>
      <w:r w:rsidRPr="004930F3">
        <w:rPr>
          <w:rFonts w:ascii="Times New Roman" w:hAnsi="Times New Roman" w:cs="Times New Roman"/>
          <w:sz w:val="24"/>
          <w:szCs w:val="24"/>
        </w:rPr>
        <w:t>рассмотрении вариативных</w:t>
      </w:r>
      <w:r>
        <w:rPr>
          <w:rFonts w:ascii="Times New Roman" w:hAnsi="Times New Roman" w:cs="Times New Roman"/>
          <w:sz w:val="24"/>
          <w:szCs w:val="24"/>
        </w:rPr>
        <w:t xml:space="preserve"> </w:t>
      </w:r>
      <w:r w:rsidRPr="004930F3">
        <w:rPr>
          <w:rFonts w:ascii="Times New Roman" w:hAnsi="Times New Roman" w:cs="Times New Roman"/>
          <w:sz w:val="24"/>
          <w:szCs w:val="24"/>
        </w:rPr>
        <w:t xml:space="preserve">изменений </w:t>
      </w:r>
      <w:r>
        <w:rPr>
          <w:rFonts w:ascii="Times New Roman" w:hAnsi="Times New Roman" w:cs="Times New Roman"/>
          <w:sz w:val="24"/>
          <w:szCs w:val="24"/>
        </w:rPr>
        <w:t>вводится</w:t>
      </w:r>
      <w:r w:rsidRPr="004930F3">
        <w:rPr>
          <w:rFonts w:ascii="Times New Roman" w:hAnsi="Times New Roman" w:cs="Times New Roman"/>
          <w:sz w:val="24"/>
          <w:szCs w:val="24"/>
        </w:rPr>
        <w:t xml:space="preserve"> ограничение,</w:t>
      </w:r>
      <w:r>
        <w:rPr>
          <w:rFonts w:ascii="Times New Roman" w:hAnsi="Times New Roman" w:cs="Times New Roman"/>
          <w:sz w:val="24"/>
          <w:szCs w:val="24"/>
        </w:rPr>
        <w:t xml:space="preserve"> </w:t>
      </w:r>
      <w:r w:rsidRPr="004930F3">
        <w:rPr>
          <w:rFonts w:ascii="Times New Roman" w:hAnsi="Times New Roman" w:cs="Times New Roman"/>
          <w:sz w:val="24"/>
          <w:szCs w:val="24"/>
        </w:rPr>
        <w:t>что два соответствующих</w:t>
      </w:r>
      <w:r>
        <w:rPr>
          <w:rFonts w:ascii="Times New Roman" w:hAnsi="Times New Roman" w:cs="Times New Roman"/>
          <w:sz w:val="24"/>
          <w:szCs w:val="24"/>
        </w:rPr>
        <w:t xml:space="preserve"> </w:t>
      </w:r>
      <w:r w:rsidRPr="004930F3">
        <w:rPr>
          <w:rFonts w:ascii="Times New Roman" w:hAnsi="Times New Roman" w:cs="Times New Roman"/>
          <w:sz w:val="24"/>
          <w:szCs w:val="24"/>
        </w:rPr>
        <w:t>сегмента кривой могут</w:t>
      </w:r>
      <w:r>
        <w:rPr>
          <w:rFonts w:ascii="Times New Roman" w:hAnsi="Times New Roman" w:cs="Times New Roman"/>
          <w:sz w:val="24"/>
          <w:szCs w:val="24"/>
        </w:rPr>
        <w:t xml:space="preserve"> </w:t>
      </w:r>
      <w:r w:rsidRPr="004930F3">
        <w:rPr>
          <w:rFonts w:ascii="Times New Roman" w:hAnsi="Times New Roman" w:cs="Times New Roman"/>
          <w:sz w:val="24"/>
          <w:szCs w:val="24"/>
        </w:rPr>
        <w:t>отличаться не более чем на два</w:t>
      </w:r>
      <w:r>
        <w:rPr>
          <w:rFonts w:ascii="Times New Roman" w:hAnsi="Times New Roman" w:cs="Times New Roman"/>
          <w:sz w:val="24"/>
          <w:szCs w:val="24"/>
        </w:rPr>
        <w:t xml:space="preserve"> </w:t>
      </w:r>
      <w:r w:rsidRPr="004930F3">
        <w:rPr>
          <w:rFonts w:ascii="Times New Roman" w:hAnsi="Times New Roman" w:cs="Times New Roman"/>
          <w:sz w:val="24"/>
          <w:szCs w:val="24"/>
        </w:rPr>
        <w:t>вертикальных экстремума. На</w:t>
      </w:r>
      <w:r>
        <w:rPr>
          <w:rFonts w:ascii="Times New Roman" w:hAnsi="Times New Roman" w:cs="Times New Roman"/>
          <w:sz w:val="24"/>
          <w:szCs w:val="24"/>
        </w:rPr>
        <w:t xml:space="preserve"> </w:t>
      </w:r>
      <w:r w:rsidRPr="004930F3">
        <w:rPr>
          <w:rFonts w:ascii="Times New Roman" w:hAnsi="Times New Roman" w:cs="Times New Roman"/>
          <w:sz w:val="24"/>
          <w:szCs w:val="24"/>
        </w:rPr>
        <w:t>практике это ограничение</w:t>
      </w:r>
      <w:r>
        <w:rPr>
          <w:rFonts w:ascii="Times New Roman" w:hAnsi="Times New Roman" w:cs="Times New Roman"/>
          <w:sz w:val="24"/>
          <w:szCs w:val="24"/>
        </w:rPr>
        <w:t xml:space="preserve"> </w:t>
      </w:r>
      <w:r w:rsidRPr="004930F3">
        <w:rPr>
          <w:rFonts w:ascii="Times New Roman" w:hAnsi="Times New Roman" w:cs="Times New Roman"/>
          <w:sz w:val="24"/>
          <w:szCs w:val="24"/>
        </w:rPr>
        <w:t>выполняется практически всегда</w:t>
      </w:r>
      <w:r w:rsidR="004174EF">
        <w:rPr>
          <w:rFonts w:ascii="Times New Roman" w:hAnsi="Times New Roman" w:cs="Times New Roman"/>
          <w:sz w:val="24"/>
          <w:szCs w:val="24"/>
          <w:lang w:val="en-US"/>
        </w:rPr>
        <w:t xml:space="preserve"> [2]</w:t>
      </w:r>
      <w:r w:rsidRPr="004930F3">
        <w:rPr>
          <w:rFonts w:ascii="Times New Roman" w:hAnsi="Times New Roman" w:cs="Times New Roman"/>
          <w:sz w:val="24"/>
          <w:szCs w:val="24"/>
        </w:rPr>
        <w:t>.</w:t>
      </w:r>
    </w:p>
    <w:p w:rsidR="00EC631A" w:rsidRDefault="00EC631A" w:rsidP="00AE17C4">
      <w:pPr>
        <w:ind w:firstLine="709"/>
        <w:contextualSpacing/>
        <w:jc w:val="both"/>
        <w:rPr>
          <w:rFonts w:ascii="Times New Roman" w:hAnsi="Times New Roman" w:cs="Times New Roman"/>
          <w:sz w:val="24"/>
          <w:szCs w:val="24"/>
        </w:rPr>
      </w:pPr>
    </w:p>
    <w:p w:rsidR="000C1090" w:rsidRDefault="000C1090" w:rsidP="00AE17C4">
      <w:pPr>
        <w:ind w:firstLine="709"/>
        <w:contextualSpacing/>
        <w:jc w:val="both"/>
        <w:rPr>
          <w:rFonts w:ascii="Times New Roman" w:hAnsi="Times New Roman" w:cs="Times New Roman"/>
          <w:sz w:val="24"/>
          <w:szCs w:val="24"/>
        </w:rPr>
      </w:pPr>
    </w:p>
    <w:p w:rsidR="000C1090" w:rsidRDefault="000C1090" w:rsidP="00AE17C4">
      <w:pPr>
        <w:pStyle w:val="Heading3"/>
        <w:contextualSpacing/>
      </w:pPr>
      <w:r>
        <w:t>Сопоставление траекторий</w:t>
      </w:r>
    </w:p>
    <w:p w:rsidR="00D161BF" w:rsidRPr="00D161BF" w:rsidRDefault="00D161BF" w:rsidP="00AE17C4">
      <w:pPr>
        <w:contextualSpacing/>
      </w:pPr>
    </w:p>
    <w:p w:rsidR="000C1090" w:rsidRDefault="000C1090" w:rsidP="00AE17C4">
      <w:pPr>
        <w:ind w:firstLine="709"/>
        <w:contextualSpacing/>
        <w:jc w:val="both"/>
        <w:rPr>
          <w:rFonts w:ascii="Times New Roman" w:hAnsi="Times New Roman" w:cs="Times New Roman"/>
          <w:sz w:val="24"/>
          <w:szCs w:val="24"/>
        </w:rPr>
      </w:pPr>
      <w:r>
        <w:rPr>
          <w:rFonts w:ascii="Times New Roman" w:hAnsi="Times New Roman" w:cs="Times New Roman"/>
          <w:sz w:val="24"/>
          <w:szCs w:val="24"/>
        </w:rPr>
        <w:t>Для описания базовых сопоставимых единиц траекторий вводится понятие хорды – это отрезок, соединяющий вертикальные экстремальные точки противоположного типа. На вход алгоритма сопоставления двух динамических кривых поступает набор упорядоченный набор хорд, являющихся допустимыми сочетаниями пар экстремумов. Задачей алгоритма является нахождение оптимального соответствия между экстремальными точками, представляющими концы хорд.</w:t>
      </w:r>
    </w:p>
    <w:p w:rsidR="000C1090" w:rsidRDefault="000C1090" w:rsidP="00AE17C4">
      <w:pPr>
        <w:ind w:firstLine="709"/>
        <w:contextualSpacing/>
        <w:jc w:val="both"/>
        <w:rPr>
          <w:rFonts w:ascii="Times New Roman" w:hAnsi="Times New Roman" w:cs="Times New Roman"/>
          <w:sz w:val="24"/>
          <w:szCs w:val="24"/>
        </w:rPr>
      </w:pPr>
      <w:r>
        <w:rPr>
          <w:rFonts w:ascii="Times New Roman" w:hAnsi="Times New Roman" w:cs="Times New Roman"/>
          <w:sz w:val="24"/>
          <w:szCs w:val="24"/>
        </w:rPr>
        <w:t>Данная задача решалась методом динамического программирования. Первым этапом алгоритма является заполнение таблицы штрафов, в которой на пересечении строк и столбцов находятся величины, характеризующие степень отличия соответствующих элементов рукописных кривых. При этом применялись две метрики: «манхеттенская» и «по Журавлёву». Первая метрика учитывает положение пары хорд относительно друг друга и относительно места в кривой, а также относительные размеры хорд:</w:t>
      </w:r>
    </w:p>
    <w:p w:rsidR="000C1090" w:rsidRPr="005147A1" w:rsidRDefault="00D96D70" w:rsidP="00AE17C4">
      <w:pPr>
        <w:ind w:firstLine="709"/>
        <w:contextualSpacing/>
        <w:jc w:val="both"/>
        <w:rPr>
          <w:rFonts w:ascii="Times New Roman" w:hAnsi="Times New Roman" w:cs="Times New Roman"/>
          <w:sz w:val="24"/>
          <w:szCs w:val="24"/>
          <w:lang w:val="en-US"/>
        </w:rPr>
      </w:pPr>
      <m:oMathPara>
        <m:oMath>
          <m:sSub>
            <m:sSubPr>
              <m:ctrlPr>
                <w:rPr>
                  <w:rFonts w:ascii="Cambria Math" w:hAnsi="Cambria Math" w:cs="Times New Roman"/>
                  <w:i/>
                  <w:sz w:val="24"/>
                  <w:szCs w:val="24"/>
                </w:rPr>
              </m:ctrlPr>
            </m:sSubPr>
            <m:e>
              <m:r>
                <w:rPr>
                  <w:rFonts w:ascii="Cambria Math" w:hAnsi="Cambria Math" w:cs="Times New Roman"/>
                  <w:sz w:val="24"/>
                  <w:szCs w:val="24"/>
                  <w:lang w:val="en-US"/>
                </w:rPr>
                <m:t>d</m:t>
              </m:r>
            </m:e>
            <m:sub>
              <m:r>
                <w:rPr>
                  <w:rFonts w:ascii="Cambria Math" w:hAnsi="Cambria Math" w:cs="Times New Roman"/>
                  <w:sz w:val="24"/>
                  <w:szCs w:val="24"/>
                </w:rPr>
                <m:t>x</m:t>
              </m:r>
            </m:sub>
          </m:sSub>
          <m:d>
            <m:dPr>
              <m:ctrlPr>
                <w:rPr>
                  <w:rFonts w:ascii="Cambria Math" w:hAnsi="Cambria Math" w:cs="Times New Roman"/>
                  <w:i/>
                  <w:sz w:val="24"/>
                  <w:szCs w:val="24"/>
                </w:rPr>
              </m:ctrlPr>
            </m:dPr>
            <m:e>
              <m:r>
                <w:rPr>
                  <w:rFonts w:ascii="Cambria Math" w:hAnsi="Cambria Math" w:cs="Times New Roman"/>
                  <w:sz w:val="24"/>
                  <w:szCs w:val="24"/>
                </w:rPr>
                <m:t>i, j</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f>
                    <m:fPr>
                      <m:ctrlPr>
                        <w:rPr>
                          <w:rFonts w:ascii="Cambria Math" w:hAnsi="Cambria Math" w:cs="Times New Roman"/>
                          <w:i/>
                          <w:sz w:val="24"/>
                          <w:szCs w:val="24"/>
                        </w:rPr>
                      </m:ctrlPr>
                    </m:fPr>
                    <m:num>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start</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end</m:t>
                          </m:r>
                        </m:sup>
                      </m:sSubSup>
                    </m:num>
                    <m:den>
                      <m:r>
                        <w:rPr>
                          <w:rFonts w:ascii="Cambria Math" w:hAnsi="Cambria Math" w:cs="Times New Roman"/>
                          <w:sz w:val="24"/>
                          <w:szCs w:val="24"/>
                        </w:rPr>
                        <m:t>2</m:t>
                      </m:r>
                    </m:den>
                  </m:f>
                </m:e>
              </m:d>
              <m:r>
                <w:rPr>
                  <w:rFonts w:ascii="Cambria Math" w:hAnsi="Cambria Math" w:cs="Times New Roman"/>
                  <w:sz w:val="24"/>
                  <w:szCs w:val="24"/>
                </w:rPr>
                <m:t>-</m:t>
              </m:r>
              <m:d>
                <m:dPr>
                  <m:ctrlPr>
                    <w:rPr>
                      <w:rFonts w:ascii="Cambria Math" w:hAnsi="Cambria Math" w:cs="Times New Roman"/>
                      <w:i/>
                      <w:sz w:val="24"/>
                      <w:szCs w:val="24"/>
                    </w:rPr>
                  </m:ctrlPr>
                </m:dPr>
                <m:e>
                  <m:f>
                    <m:fPr>
                      <m:ctrlPr>
                        <w:rPr>
                          <w:rFonts w:ascii="Cambria Math" w:hAnsi="Cambria Math" w:cs="Times New Roman"/>
                          <w:i/>
                          <w:sz w:val="24"/>
                          <w:szCs w:val="24"/>
                        </w:rPr>
                      </m:ctrlPr>
                    </m:fPr>
                    <m:num>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j</m:t>
                          </m:r>
                        </m:sub>
                        <m:sup>
                          <m:r>
                            <w:rPr>
                              <w:rFonts w:ascii="Cambria Math" w:hAnsi="Cambria Math" w:cs="Times New Roman"/>
                              <w:sz w:val="24"/>
                              <w:szCs w:val="24"/>
                            </w:rPr>
                            <m:t>start</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j</m:t>
                          </m:r>
                        </m:sub>
                        <m:sup>
                          <m:r>
                            <w:rPr>
                              <w:rFonts w:ascii="Cambria Math" w:hAnsi="Cambria Math" w:cs="Times New Roman"/>
                              <w:sz w:val="24"/>
                              <w:szCs w:val="24"/>
                            </w:rPr>
                            <m:t>end</m:t>
                          </m:r>
                        </m:sup>
                      </m:sSubSup>
                    </m:num>
                    <m:den>
                      <m:r>
                        <w:rPr>
                          <w:rFonts w:ascii="Cambria Math" w:hAnsi="Cambria Math" w:cs="Times New Roman"/>
                          <w:sz w:val="24"/>
                          <w:szCs w:val="24"/>
                        </w:rPr>
                        <m:t>2</m:t>
                      </m:r>
                    </m:den>
                  </m:f>
                </m:e>
              </m:d>
            </m:e>
          </m:d>
        </m:oMath>
      </m:oMathPara>
    </w:p>
    <w:p w:rsidR="000C1090" w:rsidRDefault="00D96D70" w:rsidP="00AE17C4">
      <w:pPr>
        <w:ind w:firstLine="709"/>
        <w:contextualSpacing/>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lang w:val="en-US"/>
                </w:rPr>
                <m:t>d</m:t>
              </m:r>
            </m:e>
            <m:sub>
              <m:r>
                <w:rPr>
                  <w:rFonts w:ascii="Cambria Math" w:hAnsi="Cambria Math" w:cs="Times New Roman"/>
                  <w:sz w:val="24"/>
                  <w:szCs w:val="24"/>
                </w:rPr>
                <m:t>y</m:t>
              </m:r>
            </m:sub>
          </m:sSub>
          <m:d>
            <m:dPr>
              <m:ctrlPr>
                <w:rPr>
                  <w:rFonts w:ascii="Cambria Math" w:hAnsi="Cambria Math" w:cs="Times New Roman"/>
                  <w:i/>
                  <w:sz w:val="24"/>
                  <w:szCs w:val="24"/>
                </w:rPr>
              </m:ctrlPr>
            </m:dPr>
            <m:e>
              <m:r>
                <w:rPr>
                  <w:rFonts w:ascii="Cambria Math" w:hAnsi="Cambria Math" w:cs="Times New Roman"/>
                  <w:sz w:val="24"/>
                  <w:szCs w:val="24"/>
                </w:rPr>
                <m:t>i, j</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f>
                    <m:fPr>
                      <m:ctrlPr>
                        <w:rPr>
                          <w:rFonts w:ascii="Cambria Math" w:hAnsi="Cambria Math" w:cs="Times New Roman"/>
                          <w:i/>
                          <w:sz w:val="24"/>
                          <w:szCs w:val="24"/>
                        </w:rPr>
                      </m:ctrlPr>
                    </m:fPr>
                    <m:num>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i</m:t>
                          </m:r>
                        </m:sub>
                        <m:sup>
                          <m:r>
                            <w:rPr>
                              <w:rFonts w:ascii="Cambria Math" w:hAnsi="Cambria Math" w:cs="Times New Roman"/>
                              <w:sz w:val="24"/>
                              <w:szCs w:val="24"/>
                            </w:rPr>
                            <m:t>start</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i</m:t>
                          </m:r>
                        </m:sub>
                        <m:sup>
                          <m:r>
                            <w:rPr>
                              <w:rFonts w:ascii="Cambria Math" w:hAnsi="Cambria Math" w:cs="Times New Roman"/>
                              <w:sz w:val="24"/>
                              <w:szCs w:val="24"/>
                            </w:rPr>
                            <m:t>end</m:t>
                          </m:r>
                        </m:sup>
                      </m:sSubSup>
                    </m:num>
                    <m:den>
                      <m:r>
                        <w:rPr>
                          <w:rFonts w:ascii="Cambria Math" w:hAnsi="Cambria Math" w:cs="Times New Roman"/>
                          <w:sz w:val="24"/>
                          <w:szCs w:val="24"/>
                        </w:rPr>
                        <m:t>2</m:t>
                      </m:r>
                    </m:den>
                  </m:f>
                </m:e>
              </m:d>
              <m:r>
                <w:rPr>
                  <w:rFonts w:ascii="Cambria Math" w:hAnsi="Cambria Math" w:cs="Times New Roman"/>
                  <w:sz w:val="24"/>
                  <w:szCs w:val="24"/>
                </w:rPr>
                <m:t>-</m:t>
              </m:r>
              <m:d>
                <m:dPr>
                  <m:ctrlPr>
                    <w:rPr>
                      <w:rFonts w:ascii="Cambria Math" w:hAnsi="Cambria Math" w:cs="Times New Roman"/>
                      <w:i/>
                      <w:sz w:val="24"/>
                      <w:szCs w:val="24"/>
                    </w:rPr>
                  </m:ctrlPr>
                </m:dPr>
                <m:e>
                  <m:f>
                    <m:fPr>
                      <m:ctrlPr>
                        <w:rPr>
                          <w:rFonts w:ascii="Cambria Math" w:hAnsi="Cambria Math" w:cs="Times New Roman"/>
                          <w:i/>
                          <w:sz w:val="24"/>
                          <w:szCs w:val="24"/>
                        </w:rPr>
                      </m:ctrlPr>
                    </m:fPr>
                    <m:num>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j</m:t>
                          </m:r>
                        </m:sub>
                        <m:sup>
                          <m:r>
                            <w:rPr>
                              <w:rFonts w:ascii="Cambria Math" w:hAnsi="Cambria Math" w:cs="Times New Roman"/>
                              <w:sz w:val="24"/>
                              <w:szCs w:val="24"/>
                            </w:rPr>
                            <m:t>start</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j</m:t>
                          </m:r>
                        </m:sub>
                        <m:sup>
                          <m:r>
                            <w:rPr>
                              <w:rFonts w:ascii="Cambria Math" w:hAnsi="Cambria Math" w:cs="Times New Roman"/>
                              <w:sz w:val="24"/>
                              <w:szCs w:val="24"/>
                            </w:rPr>
                            <m:t>end</m:t>
                          </m:r>
                        </m:sup>
                      </m:sSubSup>
                    </m:num>
                    <m:den>
                      <m:r>
                        <w:rPr>
                          <w:rFonts w:ascii="Cambria Math" w:hAnsi="Cambria Math" w:cs="Times New Roman"/>
                          <w:sz w:val="24"/>
                          <w:szCs w:val="24"/>
                        </w:rPr>
                        <m:t>2</m:t>
                      </m:r>
                    </m:den>
                  </m:f>
                </m:e>
              </m:d>
            </m:e>
          </m:d>
        </m:oMath>
      </m:oMathPara>
    </w:p>
    <w:p w:rsidR="000C1090" w:rsidRPr="005147A1" w:rsidRDefault="00D96D70" w:rsidP="00AE17C4">
      <w:pPr>
        <w:ind w:firstLine="709"/>
        <w:contextualSpacing/>
        <w:jc w:val="both"/>
        <w:rPr>
          <w:rFonts w:ascii="Times New Roman" w:hAnsi="Times New Roman" w:cs="Times New Roman"/>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d</m:t>
              </m:r>
            </m:e>
            <m:sub>
              <m:r>
                <w:rPr>
                  <w:rFonts w:ascii="Cambria Math" w:hAnsi="Cambria Math" w:cs="Times New Roman"/>
                  <w:sz w:val="24"/>
                  <w:szCs w:val="24"/>
                  <w:lang w:val="en-US"/>
                </w:rPr>
                <m:t>dx</m:t>
              </m:r>
            </m:sub>
          </m:sSub>
          <m:d>
            <m:dPr>
              <m:ctrlPr>
                <w:rPr>
                  <w:rFonts w:ascii="Cambria Math" w:hAnsi="Cambria Math" w:cs="Times New Roman"/>
                  <w:i/>
                  <w:sz w:val="24"/>
                  <w:szCs w:val="24"/>
                  <w:lang w:val="en-US"/>
                </w:rPr>
              </m:ctrlPr>
            </m:dPr>
            <m:e>
              <m:r>
                <w:rPr>
                  <w:rFonts w:ascii="Cambria Math" w:hAnsi="Cambria Math" w:cs="Times New Roman"/>
                  <w:sz w:val="24"/>
                  <w:szCs w:val="24"/>
                  <w:lang w:val="en-US"/>
                </w:rPr>
                <m:t>i,j</m:t>
              </m:r>
            </m:e>
          </m:d>
          <m:r>
            <w:rPr>
              <w:rFonts w:ascii="Cambria Math" w:hAnsi="Cambria Math" w:cs="Times New Roman"/>
              <w:sz w:val="24"/>
              <w:szCs w:val="24"/>
              <w:lang w:val="en-US"/>
            </w:rPr>
            <m:t>=</m:t>
          </m:r>
          <m:d>
            <m:dPr>
              <m:begChr m:val="|"/>
              <m:endChr m:val="|"/>
              <m:ctrlPr>
                <w:rPr>
                  <w:rFonts w:ascii="Cambria Math" w:hAnsi="Cambria Math" w:cs="Times New Roman"/>
                  <w:i/>
                  <w:sz w:val="24"/>
                  <w:szCs w:val="24"/>
                  <w:lang w:val="en-US"/>
                </w:rPr>
              </m:ctrlPr>
            </m:dPr>
            <m:e>
              <m:d>
                <m:dPr>
                  <m:begChr m:val="|"/>
                  <m:endChr m:val="|"/>
                  <m:ctrlPr>
                    <w:rPr>
                      <w:rFonts w:ascii="Cambria Math" w:hAnsi="Cambria Math" w:cs="Times New Roman"/>
                      <w:i/>
                      <w:sz w:val="24"/>
                      <w:szCs w:val="24"/>
                      <w:lang w:val="en-US"/>
                    </w:rPr>
                  </m:ctrlPr>
                </m:dPr>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start</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end</m:t>
                      </m:r>
                    </m:sup>
                  </m:sSubSup>
                </m:e>
              </m:d>
              <m:r>
                <w:rPr>
                  <w:rFonts w:ascii="Cambria Math" w:hAnsi="Cambria Math" w:cs="Times New Roman"/>
                  <w:sz w:val="24"/>
                  <w:szCs w:val="24"/>
                  <w:lang w:val="en-US"/>
                </w:rPr>
                <m:t>-</m:t>
              </m:r>
              <m:d>
                <m:dPr>
                  <m:begChr m:val="|"/>
                  <m:endChr m:val="|"/>
                  <m:ctrlPr>
                    <w:rPr>
                      <w:rFonts w:ascii="Cambria Math" w:hAnsi="Cambria Math" w:cs="Times New Roman"/>
                      <w:i/>
                      <w:sz w:val="24"/>
                      <w:szCs w:val="24"/>
                      <w:lang w:val="en-US"/>
                    </w:rPr>
                  </m:ctrlPr>
                </m:dPr>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j</m:t>
                      </m:r>
                    </m:sub>
                    <m:sup>
                      <m:r>
                        <w:rPr>
                          <w:rFonts w:ascii="Cambria Math" w:hAnsi="Cambria Math" w:cs="Times New Roman"/>
                          <w:sz w:val="24"/>
                          <w:szCs w:val="24"/>
                        </w:rPr>
                        <m:t>start</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j</m:t>
                      </m:r>
                    </m:sub>
                    <m:sup>
                      <m:r>
                        <w:rPr>
                          <w:rFonts w:ascii="Cambria Math" w:hAnsi="Cambria Math" w:cs="Times New Roman"/>
                          <w:sz w:val="24"/>
                          <w:szCs w:val="24"/>
                        </w:rPr>
                        <m:t>end</m:t>
                      </m:r>
                    </m:sup>
                  </m:sSubSup>
                </m:e>
              </m:d>
            </m:e>
          </m:d>
        </m:oMath>
      </m:oMathPara>
    </w:p>
    <w:p w:rsidR="000C1090" w:rsidRPr="005147A1" w:rsidRDefault="00D96D70" w:rsidP="00AE17C4">
      <w:pPr>
        <w:ind w:firstLine="709"/>
        <w:contextualSpacing/>
        <w:jc w:val="both"/>
        <w:rPr>
          <w:rFonts w:ascii="Times New Roman" w:hAnsi="Times New Roman" w:cs="Times New Roman"/>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d</m:t>
              </m:r>
            </m:e>
            <m:sub>
              <m:r>
                <w:rPr>
                  <w:rFonts w:ascii="Cambria Math" w:hAnsi="Cambria Math" w:cs="Times New Roman"/>
                  <w:sz w:val="24"/>
                  <w:szCs w:val="24"/>
                  <w:lang w:val="en-US"/>
                </w:rPr>
                <m:t>dy</m:t>
              </m:r>
            </m:sub>
          </m:sSub>
          <m:d>
            <m:dPr>
              <m:ctrlPr>
                <w:rPr>
                  <w:rFonts w:ascii="Cambria Math" w:hAnsi="Cambria Math" w:cs="Times New Roman"/>
                  <w:i/>
                  <w:sz w:val="24"/>
                  <w:szCs w:val="24"/>
                  <w:lang w:val="en-US"/>
                </w:rPr>
              </m:ctrlPr>
            </m:dPr>
            <m:e>
              <m:r>
                <w:rPr>
                  <w:rFonts w:ascii="Cambria Math" w:hAnsi="Cambria Math" w:cs="Times New Roman"/>
                  <w:sz w:val="24"/>
                  <w:szCs w:val="24"/>
                  <w:lang w:val="en-US"/>
                </w:rPr>
                <m:t>i,j</m:t>
              </m:r>
            </m:e>
          </m:d>
          <m:r>
            <w:rPr>
              <w:rFonts w:ascii="Cambria Math" w:hAnsi="Cambria Math" w:cs="Times New Roman"/>
              <w:sz w:val="24"/>
              <w:szCs w:val="24"/>
              <w:lang w:val="en-US"/>
            </w:rPr>
            <m:t>=</m:t>
          </m:r>
          <m:d>
            <m:dPr>
              <m:begChr m:val="|"/>
              <m:endChr m:val="|"/>
              <m:ctrlPr>
                <w:rPr>
                  <w:rFonts w:ascii="Cambria Math" w:hAnsi="Cambria Math" w:cs="Times New Roman"/>
                  <w:i/>
                  <w:sz w:val="24"/>
                  <w:szCs w:val="24"/>
                  <w:lang w:val="en-US"/>
                </w:rPr>
              </m:ctrlPr>
            </m:dPr>
            <m:e>
              <m:d>
                <m:dPr>
                  <m:begChr m:val="|"/>
                  <m:endChr m:val="|"/>
                  <m:ctrlPr>
                    <w:rPr>
                      <w:rFonts w:ascii="Cambria Math" w:hAnsi="Cambria Math" w:cs="Times New Roman"/>
                      <w:i/>
                      <w:sz w:val="24"/>
                      <w:szCs w:val="24"/>
                      <w:lang w:val="en-US"/>
                    </w:rPr>
                  </m:ctrlPr>
                </m:dPr>
                <m:e>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i</m:t>
                      </m:r>
                    </m:sub>
                    <m:sup>
                      <m:r>
                        <w:rPr>
                          <w:rFonts w:ascii="Cambria Math" w:hAnsi="Cambria Math" w:cs="Times New Roman"/>
                          <w:sz w:val="24"/>
                          <w:szCs w:val="24"/>
                        </w:rPr>
                        <m:t>start</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i</m:t>
                      </m:r>
                    </m:sub>
                    <m:sup>
                      <m:r>
                        <w:rPr>
                          <w:rFonts w:ascii="Cambria Math" w:hAnsi="Cambria Math" w:cs="Times New Roman"/>
                          <w:sz w:val="24"/>
                          <w:szCs w:val="24"/>
                        </w:rPr>
                        <m:t>end</m:t>
                      </m:r>
                    </m:sup>
                  </m:sSubSup>
                </m:e>
              </m:d>
              <m:r>
                <w:rPr>
                  <w:rFonts w:ascii="Cambria Math" w:hAnsi="Cambria Math" w:cs="Times New Roman"/>
                  <w:sz w:val="24"/>
                  <w:szCs w:val="24"/>
                  <w:lang w:val="en-US"/>
                </w:rPr>
                <m:t>-</m:t>
              </m:r>
              <m:d>
                <m:dPr>
                  <m:begChr m:val="|"/>
                  <m:endChr m:val="|"/>
                  <m:ctrlPr>
                    <w:rPr>
                      <w:rFonts w:ascii="Cambria Math" w:hAnsi="Cambria Math" w:cs="Times New Roman"/>
                      <w:i/>
                      <w:sz w:val="24"/>
                      <w:szCs w:val="24"/>
                      <w:lang w:val="en-US"/>
                    </w:rPr>
                  </m:ctrlPr>
                </m:dPr>
                <m:e>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j</m:t>
                      </m:r>
                    </m:sub>
                    <m:sup>
                      <m:r>
                        <w:rPr>
                          <w:rFonts w:ascii="Cambria Math" w:hAnsi="Cambria Math" w:cs="Times New Roman"/>
                          <w:sz w:val="24"/>
                          <w:szCs w:val="24"/>
                        </w:rPr>
                        <m:t>start</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j</m:t>
                      </m:r>
                    </m:sub>
                    <m:sup>
                      <m:r>
                        <w:rPr>
                          <w:rFonts w:ascii="Cambria Math" w:hAnsi="Cambria Math" w:cs="Times New Roman"/>
                          <w:sz w:val="24"/>
                          <w:szCs w:val="24"/>
                        </w:rPr>
                        <m:t>end</m:t>
                      </m:r>
                    </m:sup>
                  </m:sSubSup>
                </m:e>
              </m:d>
            </m:e>
          </m:d>
        </m:oMath>
      </m:oMathPara>
    </w:p>
    <w:p w:rsidR="000C1090" w:rsidRDefault="000C1090" w:rsidP="00AE17C4">
      <w:pPr>
        <w:ind w:firstLine="709"/>
        <w:contextualSpacing/>
        <w:jc w:val="both"/>
        <w:rPr>
          <w:rFonts w:ascii="Times New Roman" w:hAnsi="Times New Roman" w:cs="Times New Roman"/>
          <w:sz w:val="24"/>
          <w:szCs w:val="24"/>
        </w:rPr>
      </w:pPr>
      <w:r>
        <w:rPr>
          <w:rFonts w:ascii="Times New Roman" w:hAnsi="Times New Roman" w:cs="Times New Roman"/>
          <w:sz w:val="24"/>
          <w:szCs w:val="24"/>
        </w:rPr>
        <w:t>Сопоставление по указанной мере производилось изсоображений, чтобыразличие по одной из координат не приводилок неверному решению, что не исключено при сравнении по евклидовой мере. Однако данные меры не учитывают поведение кривой на участке между двумя вертикальными экстремумами. Поэтому дополнительнобыла введена мера структурной схожести («по Журавлёву») участков траектории, принимающая значение 0 или 1.</w:t>
      </w:r>
    </w:p>
    <w:p w:rsidR="000C1090" w:rsidRDefault="000C1090" w:rsidP="00AE17C4">
      <w:pPr>
        <w:ind w:firstLine="709"/>
        <w:contextualSpacing/>
        <w:jc w:val="both"/>
        <w:rPr>
          <w:rFonts w:ascii="Times New Roman" w:hAnsi="Times New Roman" w:cs="Times New Roman"/>
          <w:sz w:val="24"/>
          <w:szCs w:val="24"/>
        </w:rPr>
      </w:pPr>
      <w:r>
        <w:rPr>
          <w:rFonts w:ascii="Times New Roman" w:hAnsi="Times New Roman" w:cs="Times New Roman"/>
          <w:sz w:val="24"/>
          <w:szCs w:val="24"/>
        </w:rPr>
        <w:t>Сам алгоритм динамического программирования состоит из двух последовательных действий: прямого прохода, когда ищется локально-оптимальное продолжение траектории и обратного прохода, когда выбирается путь, доставляющий минимальный финальный штраф за несоответствие двух траекторий.</w:t>
      </w:r>
    </w:p>
    <w:p w:rsidR="000C1090" w:rsidRDefault="000C1090" w:rsidP="00AE17C4">
      <w:pPr>
        <w:ind w:firstLine="709"/>
        <w:contextualSpacing/>
        <w:jc w:val="both"/>
        <w:rPr>
          <w:rFonts w:ascii="Times New Roman" w:hAnsi="Times New Roman" w:cs="Times New Roman"/>
          <w:sz w:val="24"/>
          <w:szCs w:val="24"/>
        </w:rPr>
      </w:pPr>
      <w:r>
        <w:rPr>
          <w:rFonts w:ascii="Times New Roman" w:hAnsi="Times New Roman" w:cs="Times New Roman"/>
          <w:sz w:val="24"/>
          <w:szCs w:val="24"/>
        </w:rPr>
        <w:t xml:space="preserve">Поскольку при прямом проходе алгоритма имеет смысл находить соответствие только между вертикальными экстремумами одного типа, то из ячейки </w:t>
      </w:r>
      <m:oMath>
        <m:d>
          <m:dPr>
            <m:ctrlPr>
              <w:rPr>
                <w:rFonts w:ascii="Cambria Math" w:hAnsi="Cambria Math" w:cs="Times New Roman"/>
                <w:i/>
                <w:sz w:val="24"/>
                <w:szCs w:val="24"/>
              </w:rPr>
            </m:ctrlPr>
          </m:dPr>
          <m:e>
            <m:r>
              <w:rPr>
                <w:rFonts w:ascii="Cambria Math" w:hAnsi="Cambria Math" w:cs="Times New Roman"/>
                <w:sz w:val="24"/>
                <w:szCs w:val="24"/>
              </w:rPr>
              <m:t>i, j</m:t>
            </m:r>
          </m:e>
        </m:d>
      </m:oMath>
      <w:r w:rsidRPr="003516DE">
        <w:rPr>
          <w:rFonts w:ascii="Times New Roman" w:hAnsi="Times New Roman" w:cs="Times New Roman"/>
          <w:sz w:val="24"/>
          <w:szCs w:val="24"/>
        </w:rPr>
        <w:t xml:space="preserve"> </w:t>
      </w:r>
      <w:r>
        <w:rPr>
          <w:rFonts w:ascii="Times New Roman" w:hAnsi="Times New Roman" w:cs="Times New Roman"/>
          <w:sz w:val="24"/>
          <w:szCs w:val="24"/>
        </w:rPr>
        <w:t xml:space="preserve">возможно продолжение в одну из трёх ячеек: </w:t>
      </w:r>
      <m:oMath>
        <m:d>
          <m:dPr>
            <m:ctrlPr>
              <w:rPr>
                <w:rFonts w:ascii="Cambria Math" w:hAnsi="Cambria Math" w:cs="Times New Roman"/>
                <w:i/>
                <w:sz w:val="24"/>
                <w:szCs w:val="24"/>
              </w:rPr>
            </m:ctrlPr>
          </m:dPr>
          <m:e>
            <m:r>
              <w:rPr>
                <w:rFonts w:ascii="Cambria Math" w:hAnsi="Cambria Math" w:cs="Times New Roman"/>
                <w:sz w:val="24"/>
                <w:szCs w:val="24"/>
                <w:lang w:val="en-US"/>
              </w:rPr>
              <m:t>i</m:t>
            </m:r>
            <m:r>
              <w:rPr>
                <w:rFonts w:ascii="Cambria Math" w:hAnsi="Cambria Math" w:cs="Times New Roman"/>
                <w:sz w:val="24"/>
                <w:szCs w:val="24"/>
              </w:rPr>
              <m:t xml:space="preserve">+1, </m:t>
            </m:r>
            <m:r>
              <w:rPr>
                <w:rFonts w:ascii="Cambria Math" w:hAnsi="Cambria Math" w:cs="Times New Roman"/>
                <w:sz w:val="24"/>
                <w:szCs w:val="24"/>
                <w:lang w:val="en-US"/>
              </w:rPr>
              <m:t>j</m:t>
            </m:r>
            <m:r>
              <w:rPr>
                <w:rFonts w:ascii="Cambria Math" w:hAnsi="Cambria Math" w:cs="Times New Roman"/>
                <w:sz w:val="24"/>
                <w:szCs w:val="24"/>
              </w:rPr>
              <m:t>+1</m:t>
            </m:r>
          </m:e>
        </m:d>
      </m:oMath>
      <w:r w:rsidRPr="003516DE">
        <w:rPr>
          <w:rFonts w:ascii="Times New Roman" w:hAnsi="Times New Roman" w:cs="Times New Roman"/>
          <w:sz w:val="24"/>
          <w:szCs w:val="24"/>
        </w:rPr>
        <w:t xml:space="preserve">, </w:t>
      </w:r>
      <m:oMath>
        <m:d>
          <m:dPr>
            <m:ctrlPr>
              <w:rPr>
                <w:rFonts w:ascii="Cambria Math" w:hAnsi="Cambria Math" w:cs="Times New Roman"/>
                <w:i/>
                <w:sz w:val="24"/>
                <w:szCs w:val="24"/>
              </w:rPr>
            </m:ctrlPr>
          </m:dPr>
          <m:e>
            <m:r>
              <w:rPr>
                <w:rFonts w:ascii="Cambria Math" w:hAnsi="Cambria Math" w:cs="Times New Roman"/>
                <w:sz w:val="24"/>
                <w:szCs w:val="24"/>
              </w:rPr>
              <m:t>i+1, j+3</m:t>
            </m:r>
          </m:e>
        </m:d>
      </m:oMath>
      <w:r w:rsidRPr="003516DE">
        <w:rPr>
          <w:rFonts w:ascii="Times New Roman" w:hAnsi="Times New Roman" w:cs="Times New Roman"/>
          <w:sz w:val="24"/>
          <w:szCs w:val="24"/>
        </w:rPr>
        <w:t xml:space="preserve">, </w:t>
      </w:r>
      <m:oMath>
        <m:d>
          <m:dPr>
            <m:ctrlPr>
              <w:rPr>
                <w:rFonts w:ascii="Cambria Math" w:hAnsi="Cambria Math" w:cs="Times New Roman"/>
                <w:i/>
                <w:sz w:val="24"/>
                <w:szCs w:val="24"/>
              </w:rPr>
            </m:ctrlPr>
          </m:dPr>
          <m:e>
            <m:r>
              <w:rPr>
                <w:rFonts w:ascii="Cambria Math" w:hAnsi="Cambria Math" w:cs="Times New Roman"/>
                <w:sz w:val="24"/>
                <w:szCs w:val="24"/>
              </w:rPr>
              <m:t>i+3,j+1</m:t>
            </m:r>
          </m:e>
        </m:d>
      </m:oMath>
      <w:r w:rsidRPr="003516DE">
        <w:rPr>
          <w:rFonts w:ascii="Times New Roman" w:hAnsi="Times New Roman" w:cs="Times New Roman"/>
          <w:sz w:val="24"/>
          <w:szCs w:val="24"/>
        </w:rPr>
        <w:t xml:space="preserve">. </w:t>
      </w:r>
      <w:r>
        <w:rPr>
          <w:rFonts w:ascii="Times New Roman" w:hAnsi="Times New Roman" w:cs="Times New Roman"/>
          <w:sz w:val="24"/>
          <w:szCs w:val="24"/>
        </w:rPr>
        <w:t xml:space="preserve">В каждой ячейке </w:t>
      </w:r>
      <m:oMath>
        <m:d>
          <m:dPr>
            <m:ctrlPr>
              <w:rPr>
                <w:rFonts w:ascii="Cambria Math" w:hAnsi="Cambria Math" w:cs="Times New Roman"/>
                <w:i/>
                <w:sz w:val="24"/>
                <w:szCs w:val="24"/>
              </w:rPr>
            </m:ctrlPr>
          </m:dPr>
          <m:e>
            <m:r>
              <w:rPr>
                <w:rFonts w:ascii="Cambria Math" w:hAnsi="Cambria Math" w:cs="Times New Roman"/>
                <w:sz w:val="24"/>
                <w:szCs w:val="24"/>
              </w:rPr>
              <m:t>i, j</m:t>
            </m:r>
          </m:e>
        </m:d>
      </m:oMath>
      <w:r>
        <w:rPr>
          <w:rFonts w:ascii="Times New Roman" w:hAnsi="Times New Roman" w:cs="Times New Roman"/>
          <w:sz w:val="24"/>
          <w:szCs w:val="24"/>
        </w:rPr>
        <w:t xml:space="preserve"> может находиться до трёх «подтаблиц» содержащих штрафы за сопоставление хорд с учётом вариативной трансформации 1-го рода</w:t>
      </w:r>
      <w:r w:rsidR="004174EF" w:rsidRPr="004174EF">
        <w:rPr>
          <w:rFonts w:ascii="Times New Roman" w:hAnsi="Times New Roman" w:cs="Times New Roman"/>
          <w:sz w:val="24"/>
          <w:szCs w:val="24"/>
        </w:rPr>
        <w:t xml:space="preserve"> [2]</w:t>
      </w:r>
      <w:r>
        <w:rPr>
          <w:rFonts w:ascii="Times New Roman" w:hAnsi="Times New Roman" w:cs="Times New Roman"/>
          <w:sz w:val="24"/>
          <w:szCs w:val="24"/>
        </w:rPr>
        <w:t>.</w:t>
      </w:r>
      <w:r w:rsidRPr="000F3EE5">
        <w:rPr>
          <w:rFonts w:ascii="Times New Roman" w:hAnsi="Times New Roman" w:cs="Times New Roman"/>
          <w:sz w:val="24"/>
          <w:szCs w:val="24"/>
        </w:rPr>
        <w:t xml:space="preserve"> </w:t>
      </w:r>
    </w:p>
    <w:p w:rsidR="00653C72" w:rsidRPr="000F3EE5" w:rsidRDefault="00653C72" w:rsidP="00AE17C4">
      <w:pPr>
        <w:ind w:firstLine="709"/>
        <w:contextualSpacing/>
        <w:jc w:val="both"/>
        <w:rPr>
          <w:rFonts w:ascii="Times New Roman" w:hAnsi="Times New Roman" w:cs="Times New Roman"/>
          <w:i/>
          <w:sz w:val="24"/>
          <w:szCs w:val="24"/>
        </w:rPr>
      </w:pPr>
    </w:p>
    <w:p w:rsidR="000C1090" w:rsidRDefault="000C1090" w:rsidP="00AE17C4">
      <w:pPr>
        <w:ind w:firstLine="709"/>
        <w:contextualSpacing/>
        <w:jc w:val="both"/>
        <w:rPr>
          <w:rFonts w:ascii="Times New Roman" w:hAnsi="Times New Roman" w:cs="Times New Roman"/>
          <w:sz w:val="24"/>
          <w:szCs w:val="24"/>
        </w:rPr>
      </w:pPr>
    </w:p>
    <w:p w:rsidR="000C1090" w:rsidRDefault="000C1090" w:rsidP="00AE17C4">
      <w:pPr>
        <w:pStyle w:val="Heading3"/>
        <w:contextualSpacing/>
      </w:pPr>
      <w:r>
        <w:t>Анализ формы траектории</w:t>
      </w:r>
    </w:p>
    <w:p w:rsidR="00D161BF" w:rsidRPr="00D161BF" w:rsidRDefault="00D161BF" w:rsidP="00AE17C4">
      <w:pPr>
        <w:contextualSpacing/>
      </w:pPr>
    </w:p>
    <w:p w:rsidR="000C1090" w:rsidRDefault="000C1090" w:rsidP="007A14A8">
      <w:pPr>
        <w:ind w:firstLine="709"/>
        <w:contextualSpacing/>
        <w:jc w:val="both"/>
        <w:rPr>
          <w:rFonts w:ascii="Times New Roman" w:hAnsi="Times New Roman" w:cs="Times New Roman"/>
          <w:sz w:val="24"/>
          <w:szCs w:val="24"/>
        </w:rPr>
      </w:pPr>
      <w:r>
        <w:rPr>
          <w:rFonts w:ascii="Times New Roman" w:hAnsi="Times New Roman" w:cs="Times New Roman"/>
          <w:sz w:val="24"/>
          <w:szCs w:val="24"/>
        </w:rPr>
        <w:t xml:space="preserve">Алгоритм сопоставления позволяет получить набор гипотез для отбора кандидата на роль эталонной подписи, отсеяв грубые структурные несоответствия. Для тчательного анализа желательно проводить более детальное исследование кривых. Для этого предлагается сравнивать углы между касательными в парах соответствующих друг другу экстремальных точках. Поскольку всё, что требуется получить от касательных – это угол между ними, предлагается вместо них использовать касательный вектор. </w:t>
      </w:r>
    </w:p>
    <w:p w:rsidR="000C1090" w:rsidRPr="000F3EE5" w:rsidRDefault="000C1090" w:rsidP="00AE17C4">
      <w:pPr>
        <w:ind w:firstLine="709"/>
        <w:contextualSpacing/>
        <w:jc w:val="both"/>
        <w:rPr>
          <w:rFonts w:ascii="Times New Roman" w:hAnsi="Times New Roman" w:cs="Times New Roman"/>
          <w:sz w:val="24"/>
          <w:szCs w:val="24"/>
        </w:rPr>
      </w:pPr>
    </w:p>
    <w:p w:rsidR="000C1090" w:rsidRDefault="000C1090" w:rsidP="00AE17C4">
      <w:pPr>
        <w:pStyle w:val="Heading1"/>
        <w:contextualSpacing/>
      </w:pPr>
      <w:bookmarkStart w:id="20" w:name="_Toc422409560"/>
      <w:r w:rsidRPr="00D161BF">
        <w:t>Структура</w:t>
      </w:r>
      <w:r>
        <w:t xml:space="preserve"> приложения</w:t>
      </w:r>
      <w:bookmarkEnd w:id="20"/>
    </w:p>
    <w:p w:rsidR="00D161BF" w:rsidRPr="00D161BF" w:rsidRDefault="00D161BF" w:rsidP="00AE17C4">
      <w:pPr>
        <w:contextualSpacing/>
      </w:pPr>
    </w:p>
    <w:p w:rsidR="000C1090" w:rsidRDefault="000C1090" w:rsidP="00AE17C4">
      <w:pPr>
        <w:ind w:firstLine="709"/>
        <w:contextualSpacing/>
        <w:jc w:val="both"/>
        <w:rPr>
          <w:rFonts w:ascii="Times New Roman" w:hAnsi="Times New Roman" w:cs="Times New Roman"/>
          <w:sz w:val="24"/>
          <w:szCs w:val="24"/>
        </w:rPr>
      </w:pPr>
      <w:r>
        <w:rPr>
          <w:rFonts w:ascii="Times New Roman" w:hAnsi="Times New Roman" w:cs="Times New Roman"/>
          <w:sz w:val="24"/>
          <w:szCs w:val="24"/>
        </w:rPr>
        <w:t xml:space="preserve">Разработка приложения проводилась на языке </w:t>
      </w:r>
      <w:r>
        <w:rPr>
          <w:rFonts w:ascii="Times New Roman" w:hAnsi="Times New Roman" w:cs="Times New Roman"/>
          <w:sz w:val="24"/>
          <w:szCs w:val="24"/>
          <w:lang w:val="en-US"/>
        </w:rPr>
        <w:t>Java</w:t>
      </w:r>
      <w:r>
        <w:rPr>
          <w:rFonts w:ascii="Times New Roman" w:hAnsi="Times New Roman" w:cs="Times New Roman"/>
          <w:sz w:val="24"/>
          <w:szCs w:val="24"/>
        </w:rPr>
        <w:t>, ограничиваясь возможностями шестой версии. Целевым Андроид </w:t>
      </w:r>
      <w:r>
        <w:rPr>
          <w:rFonts w:ascii="Times New Roman" w:hAnsi="Times New Roman" w:cs="Times New Roman"/>
          <w:sz w:val="24"/>
          <w:szCs w:val="24"/>
          <w:lang w:val="en-US"/>
        </w:rPr>
        <w:t>API</w:t>
      </w:r>
      <w:r w:rsidRPr="003D77FF">
        <w:rPr>
          <w:rFonts w:ascii="Times New Roman" w:hAnsi="Times New Roman" w:cs="Times New Roman"/>
          <w:sz w:val="24"/>
          <w:szCs w:val="24"/>
        </w:rPr>
        <w:t xml:space="preserve"> </w:t>
      </w:r>
      <w:r>
        <w:rPr>
          <w:rFonts w:ascii="Times New Roman" w:hAnsi="Times New Roman" w:cs="Times New Roman"/>
          <w:sz w:val="24"/>
          <w:szCs w:val="24"/>
        </w:rPr>
        <w:t xml:space="preserve">было выбрано </w:t>
      </w:r>
      <w:r>
        <w:rPr>
          <w:rFonts w:ascii="Times New Roman" w:hAnsi="Times New Roman" w:cs="Times New Roman"/>
          <w:sz w:val="24"/>
          <w:szCs w:val="24"/>
          <w:lang w:val="en-US"/>
        </w:rPr>
        <w:t>API</w:t>
      </w:r>
      <w:r>
        <w:rPr>
          <w:rFonts w:ascii="Times New Roman" w:hAnsi="Times New Roman" w:cs="Times New Roman"/>
          <w:sz w:val="24"/>
          <w:szCs w:val="24"/>
        </w:rPr>
        <w:t xml:space="preserve"> версии 19 (</w:t>
      </w:r>
      <w:r>
        <w:rPr>
          <w:rFonts w:ascii="Times New Roman" w:hAnsi="Times New Roman" w:cs="Times New Roman"/>
          <w:sz w:val="24"/>
          <w:szCs w:val="24"/>
          <w:lang w:val="en-US"/>
        </w:rPr>
        <w:t>Android</w:t>
      </w:r>
      <w:r w:rsidRPr="00C71540">
        <w:rPr>
          <w:rFonts w:ascii="Times New Roman" w:hAnsi="Times New Roman" w:cs="Times New Roman"/>
          <w:sz w:val="24"/>
          <w:szCs w:val="24"/>
        </w:rPr>
        <w:t xml:space="preserve"> </w:t>
      </w:r>
      <w:r>
        <w:rPr>
          <w:rFonts w:ascii="Times New Roman" w:hAnsi="Times New Roman" w:cs="Times New Roman"/>
          <w:sz w:val="24"/>
          <w:szCs w:val="24"/>
          <w:lang w:val="en-US"/>
        </w:rPr>
        <w:t>KITKAT</w:t>
      </w:r>
      <w:r>
        <w:rPr>
          <w:rFonts w:ascii="Times New Roman" w:hAnsi="Times New Roman" w:cs="Times New Roman"/>
          <w:sz w:val="24"/>
          <w:szCs w:val="24"/>
        </w:rPr>
        <w:t>). Архитектура приложения следует принципам объектно ориентированного программирования. Основные классы приложения имеют сложную структуру наследования.</w:t>
      </w:r>
    </w:p>
    <w:p w:rsidR="00D161BF" w:rsidRDefault="00D161BF" w:rsidP="00AE17C4">
      <w:pPr>
        <w:ind w:firstLine="709"/>
        <w:contextualSpacing/>
        <w:jc w:val="both"/>
        <w:rPr>
          <w:rFonts w:ascii="Times New Roman" w:hAnsi="Times New Roman" w:cs="Times New Roman"/>
          <w:sz w:val="24"/>
          <w:szCs w:val="24"/>
        </w:rPr>
      </w:pPr>
    </w:p>
    <w:p w:rsidR="007A14A8" w:rsidRPr="00F041F7" w:rsidRDefault="007A14A8" w:rsidP="00AE17C4">
      <w:pPr>
        <w:ind w:firstLine="709"/>
        <w:contextualSpacing/>
        <w:jc w:val="both"/>
        <w:rPr>
          <w:rFonts w:ascii="Times New Roman" w:hAnsi="Times New Roman" w:cs="Times New Roman"/>
          <w:sz w:val="24"/>
          <w:szCs w:val="24"/>
        </w:rPr>
      </w:pPr>
    </w:p>
    <w:p w:rsidR="000C1090" w:rsidRDefault="000C1090" w:rsidP="00AE17C4">
      <w:pPr>
        <w:pStyle w:val="Heading2"/>
        <w:contextualSpacing/>
      </w:pPr>
      <w:bookmarkStart w:id="21" w:name="_Toc422409561"/>
      <w:r>
        <w:t>Параметрически заданные кривые</w:t>
      </w:r>
      <w:bookmarkEnd w:id="21"/>
    </w:p>
    <w:p w:rsidR="000C1090" w:rsidRPr="00C43358" w:rsidRDefault="000C1090" w:rsidP="00AE17C4">
      <w:pPr>
        <w:contextualSpacing/>
      </w:pPr>
    </w:p>
    <w:p w:rsidR="000C1090" w:rsidRDefault="000C1090" w:rsidP="00AE17C4">
      <w:pPr>
        <w:keepNext/>
        <w:contextualSpacing/>
        <w:jc w:val="center"/>
      </w:pPr>
      <w:r>
        <w:rPr>
          <w:rFonts w:ascii="Times New Roman" w:hAnsi="Times New Roman" w:cs="Times New Roman"/>
          <w:noProof/>
          <w:sz w:val="24"/>
        </w:rPr>
        <w:lastRenderedPageBreak/>
        <w:drawing>
          <wp:inline distT="0" distB="0" distL="0" distR="0" wp14:anchorId="168B8B5E" wp14:editId="026E5837">
            <wp:extent cx="5394960" cy="32232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namic-curve class hierarhy.png"/>
                    <pic:cNvPicPr/>
                  </pic:nvPicPr>
                  <pic:blipFill rotWithShape="1">
                    <a:blip r:embed="rId12">
                      <a:extLst>
                        <a:ext uri="{28A0092B-C50C-407E-A947-70E740481C1C}">
                          <a14:useLocalDpi xmlns:a14="http://schemas.microsoft.com/office/drawing/2010/main" val="0"/>
                        </a:ext>
                      </a:extLst>
                    </a:blip>
                    <a:srcRect l="3846" r="5384" b="7032"/>
                    <a:stretch/>
                  </pic:blipFill>
                  <pic:spPr bwMode="auto">
                    <a:xfrm>
                      <a:off x="0" y="0"/>
                      <a:ext cx="5392079" cy="3221539"/>
                    </a:xfrm>
                    <a:prstGeom prst="rect">
                      <a:avLst/>
                    </a:prstGeom>
                    <a:ln>
                      <a:noFill/>
                    </a:ln>
                    <a:extLst>
                      <a:ext uri="{53640926-AAD7-44D8-BBD7-CCE9431645EC}">
                        <a14:shadowObscured xmlns:a14="http://schemas.microsoft.com/office/drawing/2010/main"/>
                      </a:ext>
                    </a:extLst>
                  </pic:spPr>
                </pic:pic>
              </a:graphicData>
            </a:graphic>
          </wp:inline>
        </w:drawing>
      </w:r>
    </w:p>
    <w:p w:rsidR="000C1090" w:rsidRDefault="000C1090" w:rsidP="00AE17C4">
      <w:pPr>
        <w:pStyle w:val="Caption"/>
        <w:contextualSpacing/>
        <w:jc w:val="center"/>
        <w:rPr>
          <w:rFonts w:ascii="Times New Roman" w:hAnsi="Times New Roman" w:cs="Times New Roman"/>
          <w:sz w:val="24"/>
          <w:szCs w:val="24"/>
        </w:rPr>
      </w:pPr>
      <w:r w:rsidRPr="00C43358">
        <w:rPr>
          <w:rFonts w:ascii="Times New Roman" w:hAnsi="Times New Roman" w:cs="Times New Roman"/>
          <w:sz w:val="24"/>
          <w:szCs w:val="24"/>
        </w:rPr>
        <w:t xml:space="preserve">Рисунок </w:t>
      </w:r>
      <w:r w:rsidRPr="00C43358">
        <w:rPr>
          <w:rFonts w:ascii="Times New Roman" w:hAnsi="Times New Roman" w:cs="Times New Roman"/>
          <w:sz w:val="24"/>
          <w:szCs w:val="24"/>
        </w:rPr>
        <w:fldChar w:fldCharType="begin"/>
      </w:r>
      <w:r w:rsidRPr="00C43358">
        <w:rPr>
          <w:rFonts w:ascii="Times New Roman" w:hAnsi="Times New Roman" w:cs="Times New Roman"/>
          <w:sz w:val="24"/>
          <w:szCs w:val="24"/>
        </w:rPr>
        <w:instrText xml:space="preserve"> SEQ Рисунок \* ARABIC </w:instrText>
      </w:r>
      <w:r w:rsidRPr="00C43358">
        <w:rPr>
          <w:rFonts w:ascii="Times New Roman" w:hAnsi="Times New Roman" w:cs="Times New Roman"/>
          <w:sz w:val="24"/>
          <w:szCs w:val="24"/>
        </w:rPr>
        <w:fldChar w:fldCharType="separate"/>
      </w:r>
      <w:r w:rsidR="0013703E">
        <w:rPr>
          <w:rFonts w:ascii="Times New Roman" w:hAnsi="Times New Roman" w:cs="Times New Roman"/>
          <w:noProof/>
          <w:sz w:val="24"/>
          <w:szCs w:val="24"/>
        </w:rPr>
        <w:t>4</w:t>
      </w:r>
      <w:r w:rsidRPr="00C43358">
        <w:rPr>
          <w:rFonts w:ascii="Times New Roman" w:hAnsi="Times New Roman" w:cs="Times New Roman"/>
          <w:sz w:val="24"/>
          <w:szCs w:val="24"/>
        </w:rPr>
        <w:fldChar w:fldCharType="end"/>
      </w:r>
      <w:r w:rsidRPr="00C43358">
        <w:rPr>
          <w:rFonts w:ascii="Times New Roman" w:hAnsi="Times New Roman" w:cs="Times New Roman"/>
          <w:sz w:val="24"/>
          <w:szCs w:val="24"/>
        </w:rPr>
        <w:t xml:space="preserve"> - </w:t>
      </w:r>
      <w:r w:rsidRPr="00C43358">
        <w:rPr>
          <w:rFonts w:ascii="Times New Roman" w:hAnsi="Times New Roman" w:cs="Times New Roman"/>
          <w:sz w:val="24"/>
          <w:szCs w:val="24"/>
          <w:lang w:val="en-US"/>
        </w:rPr>
        <w:t>UML</w:t>
      </w:r>
      <w:r w:rsidRPr="00C43358">
        <w:rPr>
          <w:rFonts w:ascii="Times New Roman" w:hAnsi="Times New Roman" w:cs="Times New Roman"/>
          <w:sz w:val="24"/>
          <w:szCs w:val="24"/>
        </w:rPr>
        <w:t xml:space="preserve"> диаграма классов параметрически заданных кривых</w:t>
      </w:r>
    </w:p>
    <w:p w:rsidR="00D161BF" w:rsidRDefault="00D161BF" w:rsidP="00AE17C4">
      <w:pPr>
        <w:contextualSpacing/>
      </w:pPr>
    </w:p>
    <w:p w:rsidR="007A14A8" w:rsidRPr="00D161BF" w:rsidRDefault="007A14A8" w:rsidP="00AE17C4">
      <w:pPr>
        <w:contextualSpacing/>
      </w:pPr>
    </w:p>
    <w:p w:rsidR="000C1090" w:rsidRDefault="000C1090" w:rsidP="00AE17C4">
      <w:pPr>
        <w:pStyle w:val="Heading3"/>
        <w:contextualSpacing/>
        <w:rPr>
          <w:rFonts w:ascii="Times New Roman" w:hAnsi="Times New Roman" w:cs="Times New Roman"/>
          <w:sz w:val="24"/>
          <w:szCs w:val="24"/>
        </w:rPr>
      </w:pPr>
      <w:r w:rsidRPr="00992329">
        <w:rPr>
          <w:rFonts w:ascii="Times New Roman" w:hAnsi="Times New Roman" w:cs="Times New Roman"/>
          <w:sz w:val="24"/>
          <w:szCs w:val="24"/>
          <w:lang w:val="en-US"/>
        </w:rPr>
        <w:t>Arrow</w:t>
      </w:r>
      <w:r w:rsidRPr="0004655D">
        <w:rPr>
          <w:rFonts w:ascii="Times New Roman" w:hAnsi="Times New Roman" w:cs="Times New Roman"/>
          <w:sz w:val="24"/>
          <w:szCs w:val="24"/>
        </w:rPr>
        <w:t>&lt;</w:t>
      </w:r>
      <w:r w:rsidRPr="00992329">
        <w:rPr>
          <w:rFonts w:ascii="Times New Roman" w:hAnsi="Times New Roman" w:cs="Times New Roman"/>
          <w:sz w:val="24"/>
          <w:szCs w:val="24"/>
          <w:lang w:val="en-US"/>
        </w:rPr>
        <w:t>Argument</w:t>
      </w:r>
      <w:r w:rsidRPr="0004655D">
        <w:rPr>
          <w:rFonts w:ascii="Times New Roman" w:hAnsi="Times New Roman" w:cs="Times New Roman"/>
          <w:sz w:val="24"/>
          <w:szCs w:val="24"/>
        </w:rPr>
        <w:t xml:space="preserve">, </w:t>
      </w:r>
      <w:r w:rsidRPr="00992329">
        <w:rPr>
          <w:rFonts w:ascii="Times New Roman" w:hAnsi="Times New Roman" w:cs="Times New Roman"/>
          <w:sz w:val="24"/>
          <w:szCs w:val="24"/>
          <w:lang w:val="en-US"/>
        </w:rPr>
        <w:t>Result</w:t>
      </w:r>
      <w:r w:rsidRPr="0004655D">
        <w:rPr>
          <w:rFonts w:ascii="Times New Roman" w:hAnsi="Times New Roman" w:cs="Times New Roman"/>
          <w:sz w:val="24"/>
          <w:szCs w:val="24"/>
        </w:rPr>
        <w:t>&gt;</w:t>
      </w:r>
    </w:p>
    <w:p w:rsidR="000C1090" w:rsidRPr="00D50FFB" w:rsidRDefault="000C1090" w:rsidP="00AE17C4">
      <w:pPr>
        <w:contextualSpacing/>
      </w:pPr>
    </w:p>
    <w:p w:rsidR="000C1090" w:rsidRDefault="000C1090" w:rsidP="00AE17C4">
      <w:pPr>
        <w:ind w:firstLine="709"/>
        <w:contextualSpacing/>
        <w:jc w:val="both"/>
        <w:rPr>
          <w:rFonts w:ascii="Times New Roman" w:hAnsi="Times New Roman" w:cs="Times New Roman"/>
          <w:sz w:val="24"/>
        </w:rPr>
      </w:pPr>
      <w:r>
        <w:rPr>
          <w:rFonts w:ascii="Times New Roman" w:hAnsi="Times New Roman" w:cs="Times New Roman"/>
          <w:sz w:val="24"/>
        </w:rPr>
        <w:t xml:space="preserve">Поскольку в языке </w:t>
      </w:r>
      <w:r>
        <w:rPr>
          <w:rFonts w:ascii="Times New Roman" w:hAnsi="Times New Roman" w:cs="Times New Roman"/>
          <w:sz w:val="24"/>
          <w:lang w:val="en-US"/>
        </w:rPr>
        <w:t>Java</w:t>
      </w:r>
      <w:r w:rsidRPr="00731385">
        <w:rPr>
          <w:rFonts w:ascii="Times New Roman" w:hAnsi="Times New Roman" w:cs="Times New Roman"/>
          <w:sz w:val="24"/>
        </w:rPr>
        <w:t xml:space="preserve"> 6</w:t>
      </w:r>
      <w:r>
        <w:rPr>
          <w:rFonts w:ascii="Times New Roman" w:hAnsi="Times New Roman" w:cs="Times New Roman"/>
          <w:sz w:val="24"/>
        </w:rPr>
        <w:t xml:space="preserve"> нет встроенной поддержки лямбда-выражений, приложение получило свою реализацию интерфейсов функций. Во главе иерархии находится параметризированный интерфейс </w:t>
      </w:r>
      <w:r w:rsidRPr="00005266">
        <w:rPr>
          <w:rFonts w:ascii="Times New Roman" w:hAnsi="Times New Roman" w:cs="Times New Roman"/>
          <w:b/>
          <w:sz w:val="24"/>
          <w:lang w:val="en-US"/>
        </w:rPr>
        <w:t>Arrow</w:t>
      </w:r>
      <w:r>
        <w:rPr>
          <w:rFonts w:ascii="Times New Roman" w:hAnsi="Times New Roman" w:cs="Times New Roman"/>
          <w:sz w:val="24"/>
        </w:rPr>
        <w:t xml:space="preserve">, служащий для представления объекта, умеющего по параметру функции типа </w:t>
      </w:r>
      <w:r w:rsidRPr="00005266">
        <w:rPr>
          <w:rFonts w:ascii="Times New Roman" w:hAnsi="Times New Roman" w:cs="Times New Roman"/>
          <w:b/>
          <w:sz w:val="24"/>
          <w:lang w:val="en-US"/>
        </w:rPr>
        <w:t>Argument</w:t>
      </w:r>
      <w:r w:rsidRPr="00731385">
        <w:rPr>
          <w:rFonts w:ascii="Times New Roman" w:hAnsi="Times New Roman" w:cs="Times New Roman"/>
          <w:sz w:val="24"/>
        </w:rPr>
        <w:t xml:space="preserve"> </w:t>
      </w:r>
      <w:r>
        <w:rPr>
          <w:rFonts w:ascii="Times New Roman" w:hAnsi="Times New Roman" w:cs="Times New Roman"/>
          <w:sz w:val="24"/>
        </w:rPr>
        <w:t xml:space="preserve">возвращать результат типа </w:t>
      </w:r>
      <w:r w:rsidRPr="00005266">
        <w:rPr>
          <w:rFonts w:ascii="Times New Roman" w:hAnsi="Times New Roman" w:cs="Times New Roman"/>
          <w:b/>
          <w:sz w:val="24"/>
          <w:lang w:val="en-US"/>
        </w:rPr>
        <w:t>Result</w:t>
      </w:r>
      <w:r>
        <w:rPr>
          <w:rFonts w:ascii="Times New Roman" w:hAnsi="Times New Roman" w:cs="Times New Roman"/>
          <w:sz w:val="24"/>
        </w:rPr>
        <w:t xml:space="preserve">. Следует отметить, что не правильно считать </w:t>
      </w:r>
      <w:r w:rsidRPr="00005266">
        <w:rPr>
          <w:rFonts w:ascii="Times New Roman" w:hAnsi="Times New Roman" w:cs="Times New Roman"/>
          <w:b/>
          <w:sz w:val="24"/>
          <w:lang w:val="en-US"/>
        </w:rPr>
        <w:t>Arrow</w:t>
      </w:r>
      <w:r w:rsidRPr="00005266">
        <w:rPr>
          <w:rFonts w:ascii="Times New Roman" w:hAnsi="Times New Roman" w:cs="Times New Roman"/>
          <w:sz w:val="24"/>
        </w:rPr>
        <w:t xml:space="preserve"> </w:t>
      </w:r>
      <w:r>
        <w:rPr>
          <w:rFonts w:ascii="Times New Roman" w:hAnsi="Times New Roman" w:cs="Times New Roman"/>
          <w:sz w:val="24"/>
        </w:rPr>
        <w:t xml:space="preserve">функцией одной переменной, либо функцией, возвращающей одно значение, поскольку не смотря на то, что функция имеет один параметр и возвращает один результат, </w:t>
      </w:r>
      <w:r w:rsidRPr="00992329">
        <w:rPr>
          <w:rFonts w:ascii="Times New Roman" w:hAnsi="Times New Roman" w:cs="Times New Roman"/>
          <w:b/>
          <w:sz w:val="24"/>
          <w:lang w:val="en-US"/>
        </w:rPr>
        <w:t>Argument</w:t>
      </w:r>
      <w:r w:rsidRPr="00992329">
        <w:rPr>
          <w:rFonts w:ascii="Times New Roman" w:hAnsi="Times New Roman" w:cs="Times New Roman"/>
          <w:sz w:val="24"/>
        </w:rPr>
        <w:t xml:space="preserve"> </w:t>
      </w:r>
      <w:r>
        <w:rPr>
          <w:rFonts w:ascii="Times New Roman" w:hAnsi="Times New Roman" w:cs="Times New Roman"/>
          <w:sz w:val="24"/>
        </w:rPr>
        <w:t xml:space="preserve">и </w:t>
      </w:r>
      <w:r w:rsidRPr="00992329">
        <w:rPr>
          <w:rFonts w:ascii="Times New Roman" w:hAnsi="Times New Roman" w:cs="Times New Roman"/>
          <w:b/>
          <w:sz w:val="24"/>
          <w:lang w:val="en-US"/>
        </w:rPr>
        <w:t>Result</w:t>
      </w:r>
      <w:r w:rsidRPr="00992329">
        <w:rPr>
          <w:rFonts w:ascii="Times New Roman" w:hAnsi="Times New Roman" w:cs="Times New Roman"/>
          <w:sz w:val="24"/>
        </w:rPr>
        <w:t xml:space="preserve"> </w:t>
      </w:r>
      <w:r>
        <w:rPr>
          <w:rFonts w:ascii="Times New Roman" w:hAnsi="Times New Roman" w:cs="Times New Roman"/>
          <w:sz w:val="24"/>
        </w:rPr>
        <w:t>могут представлять собой обёртки, содержащие несколько значений.</w:t>
      </w:r>
    </w:p>
    <w:p w:rsidR="000C1090" w:rsidRDefault="000C1090" w:rsidP="00AE17C4">
      <w:pPr>
        <w:ind w:firstLine="709"/>
        <w:contextualSpacing/>
        <w:jc w:val="both"/>
        <w:rPr>
          <w:rFonts w:ascii="Times New Roman" w:hAnsi="Times New Roman" w:cs="Times New Roman"/>
          <w:sz w:val="24"/>
        </w:rPr>
      </w:pPr>
      <w:r>
        <w:rPr>
          <w:rFonts w:ascii="Times New Roman" w:hAnsi="Times New Roman" w:cs="Times New Roman"/>
          <w:sz w:val="24"/>
        </w:rPr>
        <w:t>Данный интерфейс в силу своей гибкости и простоты используется во многих методах классов в качестве типа входного параметра.</w:t>
      </w:r>
    </w:p>
    <w:p w:rsidR="000C1090" w:rsidRDefault="000C1090" w:rsidP="00AE17C4">
      <w:pPr>
        <w:ind w:firstLine="709"/>
        <w:contextualSpacing/>
        <w:jc w:val="both"/>
        <w:rPr>
          <w:rFonts w:ascii="Times New Roman" w:hAnsi="Times New Roman" w:cs="Times New Roman"/>
          <w:sz w:val="24"/>
        </w:rPr>
      </w:pPr>
    </w:p>
    <w:p w:rsidR="007A14A8" w:rsidRDefault="007A14A8" w:rsidP="00AE17C4">
      <w:pPr>
        <w:ind w:firstLine="709"/>
        <w:contextualSpacing/>
        <w:jc w:val="both"/>
        <w:rPr>
          <w:rFonts w:ascii="Times New Roman" w:hAnsi="Times New Roman" w:cs="Times New Roman"/>
          <w:sz w:val="24"/>
        </w:rPr>
      </w:pPr>
    </w:p>
    <w:p w:rsidR="000C1090" w:rsidRPr="00D50FFB" w:rsidRDefault="000C1090" w:rsidP="00AE17C4">
      <w:pPr>
        <w:pStyle w:val="Heading3"/>
        <w:contextualSpacing/>
        <w:rPr>
          <w:rFonts w:ascii="Times New Roman" w:hAnsi="Times New Roman" w:cs="Times New Roman"/>
          <w:sz w:val="24"/>
        </w:rPr>
      </w:pPr>
      <w:r w:rsidRPr="00D50FFB">
        <w:rPr>
          <w:rFonts w:ascii="Times New Roman" w:hAnsi="Times New Roman" w:cs="Times New Roman"/>
          <w:sz w:val="24"/>
          <w:lang w:val="en-US"/>
        </w:rPr>
        <w:t>Function</w:t>
      </w:r>
      <w:r w:rsidRPr="0004655D">
        <w:rPr>
          <w:rFonts w:ascii="Times New Roman" w:hAnsi="Times New Roman" w:cs="Times New Roman"/>
          <w:sz w:val="24"/>
        </w:rPr>
        <w:t>&lt;</w:t>
      </w:r>
      <w:r w:rsidRPr="00D50FFB">
        <w:rPr>
          <w:rFonts w:ascii="Times New Roman" w:hAnsi="Times New Roman" w:cs="Times New Roman"/>
          <w:sz w:val="24"/>
          <w:lang w:val="en-US"/>
        </w:rPr>
        <w:t>Argument</w:t>
      </w:r>
      <w:r w:rsidRPr="0004655D">
        <w:rPr>
          <w:rFonts w:ascii="Times New Roman" w:hAnsi="Times New Roman" w:cs="Times New Roman"/>
          <w:sz w:val="24"/>
        </w:rPr>
        <w:t xml:space="preserve">, </w:t>
      </w:r>
      <w:r w:rsidRPr="00D50FFB">
        <w:rPr>
          <w:rFonts w:ascii="Times New Roman" w:hAnsi="Times New Roman" w:cs="Times New Roman"/>
          <w:sz w:val="24"/>
          <w:lang w:val="en-US"/>
        </w:rPr>
        <w:t>Result</w:t>
      </w:r>
      <w:r w:rsidRPr="0004655D">
        <w:rPr>
          <w:rFonts w:ascii="Times New Roman" w:hAnsi="Times New Roman" w:cs="Times New Roman"/>
          <w:sz w:val="24"/>
        </w:rPr>
        <w:t>&gt;</w:t>
      </w:r>
    </w:p>
    <w:p w:rsidR="000C1090" w:rsidRPr="00D50FFB" w:rsidRDefault="000C1090" w:rsidP="00AE17C4">
      <w:pPr>
        <w:contextualSpacing/>
      </w:pPr>
    </w:p>
    <w:p w:rsidR="000C1090" w:rsidRDefault="000C1090" w:rsidP="00AE17C4">
      <w:pPr>
        <w:ind w:firstLine="709"/>
        <w:contextualSpacing/>
        <w:jc w:val="both"/>
        <w:rPr>
          <w:rFonts w:ascii="Times New Roman" w:hAnsi="Times New Roman" w:cs="Times New Roman"/>
          <w:sz w:val="24"/>
        </w:rPr>
      </w:pPr>
      <w:r>
        <w:rPr>
          <w:rFonts w:ascii="Times New Roman" w:hAnsi="Times New Roman" w:cs="Times New Roman"/>
          <w:sz w:val="24"/>
        </w:rPr>
        <w:t>Данный интерфейс является в приложении представлением математической функции. Объект</w:t>
      </w:r>
      <w:r w:rsidRPr="00C71540">
        <w:rPr>
          <w:rFonts w:ascii="Times New Roman" w:hAnsi="Times New Roman" w:cs="Times New Roman"/>
          <w:sz w:val="24"/>
        </w:rPr>
        <w:t xml:space="preserve"> </w:t>
      </w:r>
      <w:r>
        <w:rPr>
          <w:rFonts w:ascii="Times New Roman" w:hAnsi="Times New Roman" w:cs="Times New Roman"/>
          <w:sz w:val="24"/>
        </w:rPr>
        <w:t>класса, реализующего данный интерфейс, в дополнение к значению имеет и производные.</w:t>
      </w:r>
    </w:p>
    <w:p w:rsidR="000C1090" w:rsidRDefault="000C1090" w:rsidP="00AE17C4">
      <w:pPr>
        <w:ind w:firstLine="709"/>
        <w:contextualSpacing/>
        <w:jc w:val="both"/>
        <w:rPr>
          <w:rFonts w:ascii="Times New Roman" w:hAnsi="Times New Roman" w:cs="Times New Roman"/>
          <w:sz w:val="24"/>
        </w:rPr>
      </w:pPr>
    </w:p>
    <w:p w:rsidR="00690359" w:rsidRDefault="00690359" w:rsidP="00AE17C4">
      <w:pPr>
        <w:ind w:firstLine="709"/>
        <w:contextualSpacing/>
        <w:jc w:val="both"/>
        <w:rPr>
          <w:rFonts w:ascii="Times New Roman" w:hAnsi="Times New Roman" w:cs="Times New Roman"/>
          <w:sz w:val="24"/>
        </w:rPr>
      </w:pPr>
    </w:p>
    <w:p w:rsidR="000C1090" w:rsidRDefault="000C1090" w:rsidP="00AE17C4">
      <w:pPr>
        <w:pStyle w:val="Heading3"/>
        <w:contextualSpacing/>
        <w:rPr>
          <w:rFonts w:ascii="Times New Roman" w:hAnsi="Times New Roman" w:cs="Times New Roman"/>
          <w:sz w:val="24"/>
          <w:szCs w:val="24"/>
          <w:lang w:val="en-US"/>
        </w:rPr>
      </w:pPr>
      <w:proofErr w:type="spellStart"/>
      <w:r w:rsidRPr="00C71540">
        <w:rPr>
          <w:rFonts w:ascii="Times New Roman" w:hAnsi="Times New Roman" w:cs="Times New Roman"/>
          <w:sz w:val="24"/>
          <w:szCs w:val="24"/>
          <w:lang w:val="en-US"/>
        </w:rPr>
        <w:lastRenderedPageBreak/>
        <w:t>SplineSegment</w:t>
      </w:r>
      <w:proofErr w:type="spellEnd"/>
      <w:r w:rsidRPr="00C71540">
        <w:rPr>
          <w:rFonts w:ascii="Times New Roman" w:hAnsi="Times New Roman" w:cs="Times New Roman"/>
          <w:sz w:val="24"/>
          <w:szCs w:val="24"/>
          <w:lang w:val="en-US"/>
        </w:rPr>
        <w:t xml:space="preserve"> implements Function&lt;Double, Double&gt;</w:t>
      </w:r>
    </w:p>
    <w:p w:rsidR="000C1090" w:rsidRPr="00C71540" w:rsidRDefault="000C1090" w:rsidP="00AE17C4">
      <w:pPr>
        <w:contextualSpacing/>
        <w:rPr>
          <w:lang w:val="en-US"/>
        </w:rPr>
      </w:pPr>
    </w:p>
    <w:p w:rsidR="000C1090" w:rsidRPr="00321B21" w:rsidRDefault="000C1090" w:rsidP="00AE17C4">
      <w:pPr>
        <w:ind w:firstLine="709"/>
        <w:contextualSpacing/>
        <w:jc w:val="both"/>
        <w:rPr>
          <w:rFonts w:ascii="Times New Roman" w:hAnsi="Times New Roman" w:cs="Times New Roman"/>
          <w:sz w:val="24"/>
        </w:rPr>
      </w:pPr>
      <w:r>
        <w:rPr>
          <w:rFonts w:ascii="Times New Roman" w:hAnsi="Times New Roman" w:cs="Times New Roman"/>
          <w:sz w:val="24"/>
        </w:rPr>
        <w:t xml:space="preserve">Класс </w:t>
      </w:r>
      <w:proofErr w:type="spellStart"/>
      <w:r w:rsidRPr="00321B21">
        <w:rPr>
          <w:rFonts w:ascii="Times New Roman" w:hAnsi="Times New Roman" w:cs="Times New Roman"/>
          <w:b/>
          <w:sz w:val="24"/>
          <w:lang w:val="en-US"/>
        </w:rPr>
        <w:t>SplineSegment</w:t>
      </w:r>
      <w:proofErr w:type="spellEnd"/>
      <w:r>
        <w:rPr>
          <w:rFonts w:ascii="Times New Roman" w:hAnsi="Times New Roman" w:cs="Times New Roman"/>
          <w:sz w:val="24"/>
        </w:rPr>
        <w:t xml:space="preserve"> служит для представления звена сплайновой кривой. Полями этого класса являются степень полинома, массив коэффициентов, и границы, на которых данный сегмент следует применять. Реализация интерфейса </w:t>
      </w:r>
      <w:r w:rsidRPr="00321B21">
        <w:rPr>
          <w:rFonts w:ascii="Times New Roman" w:hAnsi="Times New Roman" w:cs="Times New Roman"/>
          <w:b/>
          <w:sz w:val="24"/>
          <w:lang w:val="en-US"/>
        </w:rPr>
        <w:t>Function</w:t>
      </w:r>
      <w:r w:rsidRPr="00D33F50">
        <w:rPr>
          <w:rFonts w:ascii="Times New Roman" w:hAnsi="Times New Roman" w:cs="Times New Roman"/>
          <w:sz w:val="24"/>
        </w:rPr>
        <w:t xml:space="preserve"> </w:t>
      </w:r>
      <w:r>
        <w:rPr>
          <w:rFonts w:ascii="Times New Roman" w:hAnsi="Times New Roman" w:cs="Times New Roman"/>
          <w:sz w:val="24"/>
        </w:rPr>
        <w:t>требует реализации методов вычисления значения и производной.</w:t>
      </w:r>
    </w:p>
    <w:p w:rsidR="000C1090" w:rsidRDefault="000C1090" w:rsidP="00AE17C4">
      <w:pPr>
        <w:ind w:firstLine="709"/>
        <w:contextualSpacing/>
        <w:jc w:val="both"/>
        <w:rPr>
          <w:rFonts w:ascii="Times New Roman" w:hAnsi="Times New Roman" w:cs="Times New Roman"/>
          <w:sz w:val="24"/>
        </w:rPr>
      </w:pPr>
    </w:p>
    <w:p w:rsidR="00690359" w:rsidRPr="00B60860" w:rsidRDefault="00690359" w:rsidP="00AE17C4">
      <w:pPr>
        <w:ind w:firstLine="709"/>
        <w:contextualSpacing/>
        <w:jc w:val="both"/>
        <w:rPr>
          <w:rFonts w:ascii="Times New Roman" w:hAnsi="Times New Roman" w:cs="Times New Roman"/>
          <w:sz w:val="24"/>
        </w:rPr>
      </w:pPr>
    </w:p>
    <w:p w:rsidR="000C1090" w:rsidRPr="0004655D" w:rsidRDefault="000C1090" w:rsidP="00AE17C4">
      <w:pPr>
        <w:pStyle w:val="Heading3"/>
        <w:contextualSpacing/>
        <w:rPr>
          <w:rFonts w:ascii="Times New Roman" w:hAnsi="Times New Roman" w:cs="Times New Roman"/>
          <w:sz w:val="24"/>
          <w:szCs w:val="24"/>
        </w:rPr>
      </w:pPr>
      <w:r w:rsidRPr="00B53ED8">
        <w:rPr>
          <w:rFonts w:ascii="Times New Roman" w:hAnsi="Times New Roman" w:cs="Times New Roman"/>
          <w:sz w:val="24"/>
          <w:szCs w:val="24"/>
        </w:rPr>
        <w:t xml:space="preserve">Иерархия </w:t>
      </w:r>
      <w:r w:rsidRPr="00B53ED8">
        <w:rPr>
          <w:rFonts w:ascii="Times New Roman" w:hAnsi="Times New Roman" w:cs="Times New Roman"/>
          <w:sz w:val="24"/>
          <w:szCs w:val="24"/>
          <w:lang w:val="en-US"/>
        </w:rPr>
        <w:t>Spline</w:t>
      </w:r>
      <w:r w:rsidRPr="0004655D">
        <w:rPr>
          <w:rFonts w:ascii="Times New Roman" w:hAnsi="Times New Roman" w:cs="Times New Roman"/>
          <w:sz w:val="24"/>
          <w:szCs w:val="24"/>
        </w:rPr>
        <w:t xml:space="preserve"> &lt;- </w:t>
      </w:r>
      <w:proofErr w:type="spellStart"/>
      <w:r w:rsidRPr="00B53ED8">
        <w:rPr>
          <w:rFonts w:ascii="Times New Roman" w:hAnsi="Times New Roman" w:cs="Times New Roman"/>
          <w:sz w:val="24"/>
          <w:szCs w:val="24"/>
          <w:lang w:val="en-US"/>
        </w:rPr>
        <w:t>AbstractSpline</w:t>
      </w:r>
      <w:proofErr w:type="spellEnd"/>
      <w:r w:rsidRPr="0004655D">
        <w:rPr>
          <w:rFonts w:ascii="Times New Roman" w:hAnsi="Times New Roman" w:cs="Times New Roman"/>
          <w:sz w:val="24"/>
          <w:szCs w:val="24"/>
        </w:rPr>
        <w:t xml:space="preserve"> &lt;- </w:t>
      </w:r>
      <w:proofErr w:type="spellStart"/>
      <w:r w:rsidRPr="00B53ED8">
        <w:rPr>
          <w:rFonts w:ascii="Times New Roman" w:hAnsi="Times New Roman" w:cs="Times New Roman"/>
          <w:sz w:val="24"/>
          <w:szCs w:val="24"/>
          <w:lang w:val="en-US"/>
        </w:rPr>
        <w:t>CubicSpline</w:t>
      </w:r>
      <w:proofErr w:type="spellEnd"/>
    </w:p>
    <w:p w:rsidR="000C1090" w:rsidRPr="0004655D" w:rsidRDefault="000C1090" w:rsidP="00AE17C4">
      <w:pPr>
        <w:contextualSpacing/>
      </w:pPr>
    </w:p>
    <w:p w:rsidR="000C1090" w:rsidRPr="00297643" w:rsidRDefault="000C1090" w:rsidP="00AE17C4">
      <w:pPr>
        <w:ind w:firstLine="709"/>
        <w:contextualSpacing/>
        <w:jc w:val="both"/>
        <w:rPr>
          <w:rFonts w:ascii="Times New Roman" w:hAnsi="Times New Roman" w:cs="Times New Roman"/>
          <w:sz w:val="24"/>
        </w:rPr>
      </w:pPr>
      <w:r>
        <w:rPr>
          <w:rFonts w:ascii="Times New Roman" w:hAnsi="Times New Roman" w:cs="Times New Roman"/>
          <w:sz w:val="24"/>
        </w:rPr>
        <w:t xml:space="preserve">Данная иерархия классов реализует принципы построения сплайновых кривых. Основной интерфейс сплайна объявлен в интерфейсе </w:t>
      </w:r>
      <w:r w:rsidRPr="00D3056E">
        <w:rPr>
          <w:rFonts w:ascii="Times New Roman" w:hAnsi="Times New Roman" w:cs="Times New Roman"/>
          <w:b/>
          <w:sz w:val="24"/>
          <w:lang w:val="en-US"/>
        </w:rPr>
        <w:t>Spline</w:t>
      </w:r>
      <w:r>
        <w:rPr>
          <w:rFonts w:ascii="Times New Roman" w:hAnsi="Times New Roman" w:cs="Times New Roman"/>
          <w:sz w:val="24"/>
        </w:rPr>
        <w:t xml:space="preserve">. В </w:t>
      </w:r>
      <w:proofErr w:type="spellStart"/>
      <w:r w:rsidRPr="00D3056E">
        <w:rPr>
          <w:rFonts w:ascii="Times New Roman" w:hAnsi="Times New Roman" w:cs="Times New Roman"/>
          <w:b/>
          <w:sz w:val="24"/>
          <w:lang w:val="en-US"/>
        </w:rPr>
        <w:t>AbstractSpline</w:t>
      </w:r>
      <w:proofErr w:type="spellEnd"/>
      <w:r w:rsidRPr="00297643">
        <w:rPr>
          <w:rFonts w:ascii="Times New Roman" w:hAnsi="Times New Roman" w:cs="Times New Roman"/>
          <w:sz w:val="24"/>
        </w:rPr>
        <w:t xml:space="preserve"> </w:t>
      </w:r>
      <w:r>
        <w:rPr>
          <w:rFonts w:ascii="Times New Roman" w:hAnsi="Times New Roman" w:cs="Times New Roman"/>
          <w:sz w:val="24"/>
        </w:rPr>
        <w:t xml:space="preserve">реализован механизм проксирования вызовов функций получения значений и производных в соответствующие сегменты сплайна. Класс </w:t>
      </w:r>
      <w:proofErr w:type="spellStart"/>
      <w:r w:rsidRPr="00D3056E">
        <w:rPr>
          <w:rFonts w:ascii="Times New Roman" w:hAnsi="Times New Roman" w:cs="Times New Roman"/>
          <w:b/>
          <w:sz w:val="24"/>
          <w:lang w:val="en-US"/>
        </w:rPr>
        <w:t>CubicSpline</w:t>
      </w:r>
      <w:proofErr w:type="spellEnd"/>
      <w:r w:rsidRPr="0040297E">
        <w:rPr>
          <w:rFonts w:ascii="Times New Roman" w:hAnsi="Times New Roman" w:cs="Times New Roman"/>
          <w:sz w:val="24"/>
        </w:rPr>
        <w:t xml:space="preserve"> </w:t>
      </w:r>
      <w:r>
        <w:rPr>
          <w:rFonts w:ascii="Times New Roman" w:hAnsi="Times New Roman" w:cs="Times New Roman"/>
          <w:sz w:val="24"/>
        </w:rPr>
        <w:t>отвечает за контроль порядка сплайна и недопускает добавление сегментов степени выше третьей.</w:t>
      </w:r>
    </w:p>
    <w:p w:rsidR="000C1090" w:rsidRDefault="000C1090" w:rsidP="00AE17C4">
      <w:pPr>
        <w:ind w:firstLine="709"/>
        <w:contextualSpacing/>
        <w:jc w:val="both"/>
        <w:rPr>
          <w:rFonts w:ascii="Times New Roman" w:hAnsi="Times New Roman" w:cs="Times New Roman"/>
          <w:sz w:val="24"/>
        </w:rPr>
      </w:pPr>
    </w:p>
    <w:p w:rsidR="00690359" w:rsidRPr="00B60860" w:rsidRDefault="00690359" w:rsidP="00AE17C4">
      <w:pPr>
        <w:ind w:firstLine="709"/>
        <w:contextualSpacing/>
        <w:jc w:val="both"/>
        <w:rPr>
          <w:rFonts w:ascii="Times New Roman" w:hAnsi="Times New Roman" w:cs="Times New Roman"/>
          <w:sz w:val="24"/>
        </w:rPr>
      </w:pPr>
    </w:p>
    <w:p w:rsidR="000C1090" w:rsidRDefault="000C1090" w:rsidP="00AE17C4">
      <w:pPr>
        <w:pStyle w:val="Heading3"/>
        <w:contextualSpacing/>
        <w:rPr>
          <w:rFonts w:ascii="Times New Roman" w:hAnsi="Times New Roman" w:cs="Times New Roman"/>
          <w:sz w:val="24"/>
          <w:szCs w:val="24"/>
          <w:lang w:val="en-US"/>
        </w:rPr>
      </w:pPr>
      <w:proofErr w:type="spellStart"/>
      <w:r w:rsidRPr="004C7FEC">
        <w:rPr>
          <w:rFonts w:ascii="Times New Roman" w:hAnsi="Times New Roman" w:cs="Times New Roman"/>
          <w:sz w:val="24"/>
          <w:szCs w:val="24"/>
          <w:lang w:val="en-US"/>
        </w:rPr>
        <w:t>ParametricCurve</w:t>
      </w:r>
      <w:proofErr w:type="spellEnd"/>
      <w:r w:rsidRPr="004C7FEC">
        <w:rPr>
          <w:rFonts w:ascii="Times New Roman" w:hAnsi="Times New Roman" w:cs="Times New Roman"/>
          <w:sz w:val="24"/>
          <w:szCs w:val="24"/>
          <w:lang w:val="en-US"/>
        </w:rPr>
        <w:t xml:space="preserve"> </w:t>
      </w:r>
      <w:r>
        <w:rPr>
          <w:rFonts w:ascii="Times New Roman" w:hAnsi="Times New Roman" w:cs="Times New Roman"/>
          <w:sz w:val="24"/>
          <w:szCs w:val="24"/>
          <w:lang w:val="en-US"/>
        </w:rPr>
        <w:t>extends</w:t>
      </w:r>
      <w:r w:rsidRPr="004C7FEC">
        <w:rPr>
          <w:rFonts w:ascii="Times New Roman" w:hAnsi="Times New Roman" w:cs="Times New Roman"/>
          <w:sz w:val="24"/>
          <w:szCs w:val="24"/>
          <w:lang w:val="en-US"/>
        </w:rPr>
        <w:t xml:space="preserve"> Function&lt;Double, Point2D&gt;</w:t>
      </w:r>
    </w:p>
    <w:p w:rsidR="000C1090" w:rsidRPr="004C7FEC" w:rsidRDefault="000C1090" w:rsidP="00AE17C4">
      <w:pPr>
        <w:contextualSpacing/>
        <w:rPr>
          <w:lang w:val="en-US"/>
        </w:rPr>
      </w:pPr>
    </w:p>
    <w:p w:rsidR="000C1090" w:rsidRPr="007E513A" w:rsidRDefault="000C1090" w:rsidP="00AE17C4">
      <w:pPr>
        <w:ind w:firstLine="709"/>
        <w:contextualSpacing/>
        <w:jc w:val="both"/>
        <w:rPr>
          <w:rFonts w:ascii="Times New Roman" w:hAnsi="Times New Roman" w:cs="Times New Roman"/>
          <w:sz w:val="24"/>
        </w:rPr>
      </w:pPr>
      <w:r>
        <w:rPr>
          <w:rFonts w:ascii="Times New Roman" w:hAnsi="Times New Roman" w:cs="Times New Roman"/>
          <w:sz w:val="24"/>
        </w:rPr>
        <w:t xml:space="preserve">Класс </w:t>
      </w:r>
      <w:proofErr w:type="spellStart"/>
      <w:r w:rsidRPr="00D3056E">
        <w:rPr>
          <w:rFonts w:ascii="Times New Roman" w:hAnsi="Times New Roman" w:cs="Times New Roman"/>
          <w:b/>
          <w:sz w:val="24"/>
          <w:lang w:val="en-US"/>
        </w:rPr>
        <w:t>ParametricCurve</w:t>
      </w:r>
      <w:proofErr w:type="spellEnd"/>
      <w:r w:rsidRPr="00D3056E">
        <w:rPr>
          <w:rFonts w:ascii="Times New Roman" w:hAnsi="Times New Roman" w:cs="Times New Roman"/>
          <w:sz w:val="24"/>
        </w:rPr>
        <w:t xml:space="preserve"> </w:t>
      </w:r>
      <w:r>
        <w:rPr>
          <w:rFonts w:ascii="Times New Roman" w:hAnsi="Times New Roman" w:cs="Times New Roman"/>
          <w:sz w:val="24"/>
        </w:rPr>
        <w:t xml:space="preserve">является базовым интерфейсом в иерархии классов параметрически заданных кривых. Он наследуется от интерфнйса </w:t>
      </w:r>
      <w:r w:rsidRPr="00E55A8B">
        <w:rPr>
          <w:rFonts w:ascii="Times New Roman" w:hAnsi="Times New Roman" w:cs="Times New Roman"/>
          <w:b/>
          <w:sz w:val="24"/>
          <w:lang w:val="en-US"/>
        </w:rPr>
        <w:t>Function</w:t>
      </w:r>
      <w:r w:rsidRPr="00E55A8B">
        <w:rPr>
          <w:rFonts w:ascii="Times New Roman" w:hAnsi="Times New Roman" w:cs="Times New Roman"/>
          <w:b/>
          <w:sz w:val="24"/>
        </w:rPr>
        <w:t>&lt;</w:t>
      </w:r>
      <w:r w:rsidRPr="00E55A8B">
        <w:rPr>
          <w:rFonts w:ascii="Times New Roman" w:hAnsi="Times New Roman" w:cs="Times New Roman"/>
          <w:b/>
          <w:sz w:val="24"/>
          <w:lang w:val="en-US"/>
        </w:rPr>
        <w:t>Double</w:t>
      </w:r>
      <w:r w:rsidRPr="00E55A8B">
        <w:rPr>
          <w:rFonts w:ascii="Times New Roman" w:hAnsi="Times New Roman" w:cs="Times New Roman"/>
          <w:b/>
          <w:sz w:val="24"/>
        </w:rPr>
        <w:t xml:space="preserve">, </w:t>
      </w:r>
      <w:r w:rsidRPr="00E55A8B">
        <w:rPr>
          <w:rFonts w:ascii="Times New Roman" w:hAnsi="Times New Roman" w:cs="Times New Roman"/>
          <w:b/>
          <w:sz w:val="24"/>
          <w:lang w:val="en-US"/>
        </w:rPr>
        <w:t>Point</w:t>
      </w:r>
      <w:r w:rsidRPr="00E55A8B">
        <w:rPr>
          <w:rFonts w:ascii="Times New Roman" w:hAnsi="Times New Roman" w:cs="Times New Roman"/>
          <w:b/>
          <w:sz w:val="24"/>
        </w:rPr>
        <w:t>2</w:t>
      </w:r>
      <w:r w:rsidRPr="00E55A8B">
        <w:rPr>
          <w:rFonts w:ascii="Times New Roman" w:hAnsi="Times New Roman" w:cs="Times New Roman"/>
          <w:b/>
          <w:sz w:val="24"/>
          <w:lang w:val="en-US"/>
        </w:rPr>
        <w:t>D</w:t>
      </w:r>
      <w:r w:rsidRPr="00E55A8B">
        <w:rPr>
          <w:rFonts w:ascii="Times New Roman" w:hAnsi="Times New Roman" w:cs="Times New Roman"/>
          <w:b/>
          <w:sz w:val="24"/>
        </w:rPr>
        <w:t>&gt;</w:t>
      </w:r>
      <w:r>
        <w:rPr>
          <w:rFonts w:ascii="Times New Roman" w:hAnsi="Times New Roman" w:cs="Times New Roman"/>
          <w:sz w:val="24"/>
        </w:rPr>
        <w:t xml:space="preserve">, что означает, что классы, реализующие данный интерфейс, должны иметь значение и производные в вещественных точках. Класс </w:t>
      </w:r>
      <w:r w:rsidRPr="00715A48">
        <w:rPr>
          <w:rFonts w:ascii="Times New Roman" w:hAnsi="Times New Roman" w:cs="Times New Roman"/>
          <w:b/>
          <w:sz w:val="24"/>
          <w:lang w:val="en-US"/>
        </w:rPr>
        <w:t>Point</w:t>
      </w:r>
      <w:r w:rsidRPr="00715A48">
        <w:rPr>
          <w:rFonts w:ascii="Times New Roman" w:hAnsi="Times New Roman" w:cs="Times New Roman"/>
          <w:b/>
          <w:sz w:val="24"/>
        </w:rPr>
        <w:t>2</w:t>
      </w:r>
      <w:r w:rsidRPr="00715A48">
        <w:rPr>
          <w:rFonts w:ascii="Times New Roman" w:hAnsi="Times New Roman" w:cs="Times New Roman"/>
          <w:b/>
          <w:sz w:val="24"/>
          <w:lang w:val="en-US"/>
        </w:rPr>
        <w:t>D</w:t>
      </w:r>
      <w:r w:rsidRPr="00715A48">
        <w:rPr>
          <w:rFonts w:ascii="Times New Roman" w:hAnsi="Times New Roman" w:cs="Times New Roman"/>
          <w:sz w:val="24"/>
        </w:rPr>
        <w:t xml:space="preserve"> </w:t>
      </w:r>
      <w:r>
        <w:rPr>
          <w:rFonts w:ascii="Times New Roman" w:hAnsi="Times New Roman" w:cs="Times New Roman"/>
          <w:sz w:val="24"/>
        </w:rPr>
        <w:t>является представлением точки на двумерной плоскости и хранит две координаты.</w:t>
      </w:r>
      <w:r w:rsidRPr="00715A48">
        <w:rPr>
          <w:rFonts w:ascii="Times New Roman" w:hAnsi="Times New Roman" w:cs="Times New Roman"/>
          <w:sz w:val="24"/>
        </w:rPr>
        <w:t xml:space="preserve"> </w:t>
      </w:r>
    </w:p>
    <w:p w:rsidR="000C1090" w:rsidRDefault="000C1090" w:rsidP="00AE17C4">
      <w:pPr>
        <w:ind w:firstLine="709"/>
        <w:contextualSpacing/>
        <w:jc w:val="both"/>
        <w:rPr>
          <w:rFonts w:ascii="Times New Roman" w:hAnsi="Times New Roman" w:cs="Times New Roman"/>
          <w:sz w:val="24"/>
        </w:rPr>
      </w:pPr>
    </w:p>
    <w:p w:rsidR="00690359" w:rsidRPr="00D3056E" w:rsidRDefault="00690359" w:rsidP="00AE17C4">
      <w:pPr>
        <w:ind w:firstLine="709"/>
        <w:contextualSpacing/>
        <w:jc w:val="both"/>
        <w:rPr>
          <w:rFonts w:ascii="Times New Roman" w:hAnsi="Times New Roman" w:cs="Times New Roman"/>
          <w:sz w:val="24"/>
        </w:rPr>
      </w:pPr>
    </w:p>
    <w:p w:rsidR="000C1090" w:rsidRPr="0004655D" w:rsidRDefault="000C1090" w:rsidP="00AE17C4">
      <w:pPr>
        <w:pStyle w:val="Heading3"/>
        <w:contextualSpacing/>
        <w:rPr>
          <w:rFonts w:ascii="Times New Roman" w:hAnsi="Times New Roman" w:cs="Times New Roman"/>
          <w:sz w:val="24"/>
          <w:szCs w:val="24"/>
        </w:rPr>
      </w:pPr>
      <w:proofErr w:type="spellStart"/>
      <w:r w:rsidRPr="007E513A">
        <w:rPr>
          <w:rFonts w:ascii="Times New Roman" w:hAnsi="Times New Roman" w:cs="Times New Roman"/>
          <w:sz w:val="24"/>
          <w:szCs w:val="24"/>
          <w:lang w:val="en-US"/>
        </w:rPr>
        <w:t>NaturalParametricCurve</w:t>
      </w:r>
      <w:proofErr w:type="spellEnd"/>
      <w:r w:rsidRPr="0004655D">
        <w:rPr>
          <w:rFonts w:ascii="Times New Roman" w:hAnsi="Times New Roman" w:cs="Times New Roman"/>
          <w:sz w:val="24"/>
          <w:szCs w:val="24"/>
        </w:rPr>
        <w:t xml:space="preserve"> </w:t>
      </w:r>
      <w:r>
        <w:rPr>
          <w:rFonts w:ascii="Times New Roman" w:hAnsi="Times New Roman" w:cs="Times New Roman"/>
          <w:sz w:val="24"/>
          <w:szCs w:val="24"/>
          <w:lang w:val="en-US"/>
        </w:rPr>
        <w:t>extents</w:t>
      </w:r>
      <w:r w:rsidRPr="0004655D">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ParametricCurve</w:t>
      </w:r>
      <w:proofErr w:type="spellEnd"/>
    </w:p>
    <w:p w:rsidR="000C1090" w:rsidRPr="0004655D" w:rsidRDefault="000C1090" w:rsidP="00AE17C4">
      <w:pPr>
        <w:contextualSpacing/>
      </w:pPr>
    </w:p>
    <w:p w:rsidR="000C1090" w:rsidRDefault="000C1090" w:rsidP="00AE17C4">
      <w:pPr>
        <w:ind w:firstLine="709"/>
        <w:contextualSpacing/>
        <w:jc w:val="both"/>
        <w:rPr>
          <w:rFonts w:ascii="Times New Roman" w:hAnsi="Times New Roman" w:cs="Times New Roman"/>
          <w:sz w:val="24"/>
        </w:rPr>
      </w:pPr>
      <w:r>
        <w:rPr>
          <w:rFonts w:ascii="Times New Roman" w:hAnsi="Times New Roman" w:cs="Times New Roman"/>
          <w:sz w:val="24"/>
        </w:rPr>
        <w:t>Данный интерфейс не вносит дополнительной функциональности. Его наличие обусловлено необходимостью отделения естественно параметризованных кривых в отдельный класс объектов, так как они обладают некоторыми отличительными особенностями. Данный тип гарантирует, что в качестве агрумента будет передаваться естественно параметризованная кривая.</w:t>
      </w:r>
    </w:p>
    <w:p w:rsidR="000C1090" w:rsidRDefault="000C1090" w:rsidP="00AE17C4">
      <w:pPr>
        <w:ind w:firstLine="709"/>
        <w:contextualSpacing/>
        <w:jc w:val="both"/>
        <w:rPr>
          <w:rFonts w:ascii="Times New Roman" w:hAnsi="Times New Roman" w:cs="Times New Roman"/>
          <w:sz w:val="24"/>
        </w:rPr>
      </w:pPr>
    </w:p>
    <w:p w:rsidR="002D6084" w:rsidRPr="0004655D" w:rsidRDefault="002D6084" w:rsidP="00AE17C4">
      <w:pPr>
        <w:ind w:firstLine="709"/>
        <w:contextualSpacing/>
        <w:jc w:val="both"/>
        <w:rPr>
          <w:rFonts w:ascii="Times New Roman" w:hAnsi="Times New Roman" w:cs="Times New Roman"/>
          <w:sz w:val="24"/>
        </w:rPr>
      </w:pPr>
    </w:p>
    <w:p w:rsidR="000C1090" w:rsidRPr="0004655D" w:rsidRDefault="000C1090" w:rsidP="00AE17C4">
      <w:pPr>
        <w:pStyle w:val="Heading3"/>
        <w:contextualSpacing/>
        <w:rPr>
          <w:rFonts w:ascii="Times New Roman" w:hAnsi="Times New Roman" w:cs="Times New Roman"/>
          <w:sz w:val="24"/>
          <w:szCs w:val="24"/>
        </w:rPr>
      </w:pPr>
      <w:proofErr w:type="spellStart"/>
      <w:r w:rsidRPr="00F044B6">
        <w:rPr>
          <w:rFonts w:ascii="Times New Roman" w:hAnsi="Times New Roman" w:cs="Times New Roman"/>
          <w:sz w:val="24"/>
          <w:szCs w:val="24"/>
          <w:lang w:val="en-US"/>
        </w:rPr>
        <w:t>AbstractParametricCurve</w:t>
      </w:r>
      <w:proofErr w:type="spellEnd"/>
      <w:r>
        <w:rPr>
          <w:rFonts w:ascii="Times New Roman" w:hAnsi="Times New Roman" w:cs="Times New Roman"/>
          <w:sz w:val="24"/>
          <w:szCs w:val="24"/>
        </w:rPr>
        <w:t xml:space="preserve"> </w:t>
      </w:r>
      <w:r>
        <w:rPr>
          <w:rFonts w:ascii="Times New Roman" w:hAnsi="Times New Roman" w:cs="Times New Roman"/>
          <w:sz w:val="24"/>
          <w:szCs w:val="24"/>
          <w:lang w:val="en-US"/>
        </w:rPr>
        <w:t>implements</w:t>
      </w:r>
      <w:r w:rsidRPr="0004655D">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ParametricCurve</w:t>
      </w:r>
      <w:proofErr w:type="spellEnd"/>
    </w:p>
    <w:p w:rsidR="000C1090" w:rsidRPr="0004655D" w:rsidRDefault="000C1090" w:rsidP="00AE17C4">
      <w:pPr>
        <w:contextualSpacing/>
      </w:pPr>
    </w:p>
    <w:p w:rsidR="000C1090" w:rsidRPr="00432244" w:rsidRDefault="000C1090" w:rsidP="00AE17C4">
      <w:pPr>
        <w:ind w:firstLine="709"/>
        <w:contextualSpacing/>
        <w:jc w:val="both"/>
        <w:rPr>
          <w:rFonts w:ascii="Times New Roman" w:hAnsi="Times New Roman" w:cs="Times New Roman"/>
          <w:sz w:val="24"/>
        </w:rPr>
      </w:pPr>
      <w:r>
        <w:rPr>
          <w:rFonts w:ascii="Times New Roman" w:hAnsi="Times New Roman" w:cs="Times New Roman"/>
          <w:sz w:val="24"/>
        </w:rPr>
        <w:t xml:space="preserve">На данном уровне иерархии наследования реализуются методы, унаследованные </w:t>
      </w:r>
      <w:proofErr w:type="spellStart"/>
      <w:r w:rsidRPr="003767BF">
        <w:rPr>
          <w:rFonts w:ascii="Times New Roman" w:hAnsi="Times New Roman" w:cs="Times New Roman"/>
          <w:b/>
          <w:sz w:val="24"/>
          <w:lang w:val="en-US"/>
        </w:rPr>
        <w:t>ParametricCurve</w:t>
      </w:r>
      <w:proofErr w:type="spellEnd"/>
      <w:r w:rsidRPr="003767BF">
        <w:rPr>
          <w:rFonts w:ascii="Times New Roman" w:hAnsi="Times New Roman" w:cs="Times New Roman"/>
          <w:sz w:val="24"/>
        </w:rPr>
        <w:t xml:space="preserve"> </w:t>
      </w:r>
      <w:r>
        <w:rPr>
          <w:rFonts w:ascii="Times New Roman" w:hAnsi="Times New Roman" w:cs="Times New Roman"/>
          <w:sz w:val="24"/>
        </w:rPr>
        <w:t xml:space="preserve">от </w:t>
      </w:r>
      <w:r>
        <w:rPr>
          <w:rFonts w:ascii="Times New Roman" w:hAnsi="Times New Roman" w:cs="Times New Roman"/>
          <w:b/>
          <w:sz w:val="24"/>
          <w:lang w:val="en-US"/>
        </w:rPr>
        <w:t>Func</w:t>
      </w:r>
      <w:r w:rsidRPr="003767BF">
        <w:rPr>
          <w:rFonts w:ascii="Times New Roman" w:hAnsi="Times New Roman" w:cs="Times New Roman"/>
          <w:b/>
          <w:sz w:val="24"/>
          <w:lang w:val="en-US"/>
        </w:rPr>
        <w:t>tion</w:t>
      </w:r>
      <w:r>
        <w:rPr>
          <w:rFonts w:ascii="Times New Roman" w:hAnsi="Times New Roman" w:cs="Times New Roman"/>
          <w:sz w:val="24"/>
        </w:rPr>
        <w:t xml:space="preserve">. При этом предполагается, что за значение координаты в точке будет отвечать функция одной переменной (объект, реализующий интерфейс </w:t>
      </w:r>
      <w:r w:rsidRPr="00432244">
        <w:rPr>
          <w:rFonts w:ascii="Times New Roman" w:hAnsi="Times New Roman" w:cs="Times New Roman"/>
          <w:b/>
          <w:sz w:val="24"/>
          <w:lang w:val="en-US"/>
        </w:rPr>
        <w:t>Function</w:t>
      </w:r>
      <w:r w:rsidRPr="00432244">
        <w:rPr>
          <w:rFonts w:ascii="Times New Roman" w:hAnsi="Times New Roman" w:cs="Times New Roman"/>
          <w:b/>
          <w:sz w:val="24"/>
        </w:rPr>
        <w:t>&lt;</w:t>
      </w:r>
      <w:r w:rsidRPr="00432244">
        <w:rPr>
          <w:rFonts w:ascii="Times New Roman" w:hAnsi="Times New Roman" w:cs="Times New Roman"/>
          <w:b/>
          <w:sz w:val="24"/>
          <w:lang w:val="en-US"/>
        </w:rPr>
        <w:t>Double</w:t>
      </w:r>
      <w:r w:rsidRPr="00432244">
        <w:rPr>
          <w:rFonts w:ascii="Times New Roman" w:hAnsi="Times New Roman" w:cs="Times New Roman"/>
          <w:b/>
          <w:sz w:val="24"/>
        </w:rPr>
        <w:t xml:space="preserve">, </w:t>
      </w:r>
      <w:r w:rsidRPr="00432244">
        <w:rPr>
          <w:rFonts w:ascii="Times New Roman" w:hAnsi="Times New Roman" w:cs="Times New Roman"/>
          <w:b/>
          <w:sz w:val="24"/>
          <w:lang w:val="en-US"/>
        </w:rPr>
        <w:t>Double</w:t>
      </w:r>
      <w:r w:rsidRPr="00432244">
        <w:rPr>
          <w:rFonts w:ascii="Times New Roman" w:hAnsi="Times New Roman" w:cs="Times New Roman"/>
          <w:b/>
          <w:sz w:val="24"/>
        </w:rPr>
        <w:t>&gt;</w:t>
      </w:r>
      <w:r>
        <w:rPr>
          <w:rFonts w:ascii="Times New Roman" w:hAnsi="Times New Roman" w:cs="Times New Roman"/>
          <w:sz w:val="24"/>
        </w:rPr>
        <w:t>)</w:t>
      </w:r>
      <w:r w:rsidRPr="00432244">
        <w:rPr>
          <w:rFonts w:ascii="Times New Roman" w:hAnsi="Times New Roman" w:cs="Times New Roman"/>
          <w:sz w:val="24"/>
        </w:rPr>
        <w:t>.</w:t>
      </w:r>
    </w:p>
    <w:p w:rsidR="000C1090" w:rsidRDefault="000C1090" w:rsidP="00AE17C4">
      <w:pPr>
        <w:ind w:firstLine="709"/>
        <w:contextualSpacing/>
        <w:jc w:val="both"/>
        <w:rPr>
          <w:rFonts w:ascii="Times New Roman" w:hAnsi="Times New Roman" w:cs="Times New Roman"/>
          <w:sz w:val="24"/>
        </w:rPr>
      </w:pPr>
    </w:p>
    <w:p w:rsidR="002D6084" w:rsidRPr="00D3056E" w:rsidRDefault="002D6084" w:rsidP="00AE17C4">
      <w:pPr>
        <w:ind w:firstLine="709"/>
        <w:contextualSpacing/>
        <w:jc w:val="both"/>
        <w:rPr>
          <w:rFonts w:ascii="Times New Roman" w:hAnsi="Times New Roman" w:cs="Times New Roman"/>
          <w:sz w:val="24"/>
        </w:rPr>
      </w:pPr>
    </w:p>
    <w:p w:rsidR="000C1090" w:rsidRPr="0004655D" w:rsidRDefault="000C1090" w:rsidP="00AE17C4">
      <w:pPr>
        <w:pStyle w:val="Heading3"/>
        <w:contextualSpacing/>
        <w:rPr>
          <w:rFonts w:ascii="Times New Roman" w:hAnsi="Times New Roman" w:cs="Times New Roman"/>
          <w:sz w:val="24"/>
          <w:szCs w:val="24"/>
        </w:rPr>
      </w:pPr>
      <w:proofErr w:type="spellStart"/>
      <w:r w:rsidRPr="00EE4F49">
        <w:rPr>
          <w:rFonts w:ascii="Times New Roman" w:hAnsi="Times New Roman" w:cs="Times New Roman"/>
          <w:sz w:val="24"/>
          <w:szCs w:val="24"/>
          <w:lang w:val="en-US"/>
        </w:rPr>
        <w:t>CubicSplineParametricCurve</w:t>
      </w:r>
      <w:proofErr w:type="spellEnd"/>
      <w:r w:rsidRPr="0004655D">
        <w:rPr>
          <w:rFonts w:ascii="Times New Roman" w:hAnsi="Times New Roman" w:cs="Times New Roman"/>
          <w:sz w:val="24"/>
          <w:szCs w:val="24"/>
        </w:rPr>
        <w:t xml:space="preserve"> </w:t>
      </w:r>
      <w:r w:rsidRPr="00EE4F49">
        <w:rPr>
          <w:rFonts w:ascii="Times New Roman" w:hAnsi="Times New Roman" w:cs="Times New Roman"/>
          <w:sz w:val="24"/>
          <w:szCs w:val="24"/>
        </w:rPr>
        <w:t xml:space="preserve">и </w:t>
      </w:r>
      <w:proofErr w:type="spellStart"/>
      <w:r w:rsidRPr="00EE4F49">
        <w:rPr>
          <w:rFonts w:ascii="Times New Roman" w:hAnsi="Times New Roman" w:cs="Times New Roman"/>
          <w:sz w:val="24"/>
          <w:szCs w:val="24"/>
          <w:lang w:val="en-US"/>
        </w:rPr>
        <w:t>NaturalSplineParametricCurve</w:t>
      </w:r>
      <w:proofErr w:type="spellEnd"/>
    </w:p>
    <w:p w:rsidR="000C1090" w:rsidRPr="0004655D" w:rsidRDefault="000C1090" w:rsidP="00AE17C4">
      <w:pPr>
        <w:contextualSpacing/>
      </w:pPr>
    </w:p>
    <w:p w:rsidR="000C1090" w:rsidRPr="00D4069D" w:rsidRDefault="000C1090" w:rsidP="00AE17C4">
      <w:pPr>
        <w:ind w:firstLine="709"/>
        <w:contextualSpacing/>
        <w:jc w:val="both"/>
        <w:rPr>
          <w:rFonts w:ascii="Times New Roman" w:hAnsi="Times New Roman" w:cs="Times New Roman"/>
          <w:sz w:val="24"/>
        </w:rPr>
      </w:pPr>
      <w:r>
        <w:rPr>
          <w:rFonts w:ascii="Times New Roman" w:hAnsi="Times New Roman" w:cs="Times New Roman"/>
          <w:sz w:val="24"/>
        </w:rPr>
        <w:t>Данные классы конкретизируют функции, использующиеся для получения значений координат, поскольку многие из использованных подходов при получении объекта подписи опираются именно на сплайновую природу параметрически заданной функции.</w:t>
      </w:r>
    </w:p>
    <w:p w:rsidR="000C1090" w:rsidRDefault="000C1090" w:rsidP="00AE17C4">
      <w:pPr>
        <w:ind w:firstLine="709"/>
        <w:contextualSpacing/>
        <w:jc w:val="both"/>
        <w:rPr>
          <w:rFonts w:ascii="Times New Roman" w:hAnsi="Times New Roman" w:cs="Times New Roman"/>
          <w:sz w:val="24"/>
        </w:rPr>
      </w:pPr>
    </w:p>
    <w:p w:rsidR="002D6084" w:rsidRPr="00D3056E" w:rsidRDefault="002D6084" w:rsidP="00AE17C4">
      <w:pPr>
        <w:ind w:firstLine="709"/>
        <w:contextualSpacing/>
        <w:jc w:val="both"/>
        <w:rPr>
          <w:rFonts w:ascii="Times New Roman" w:hAnsi="Times New Roman" w:cs="Times New Roman"/>
          <w:sz w:val="24"/>
        </w:rPr>
      </w:pPr>
    </w:p>
    <w:p w:rsidR="000C1090" w:rsidRDefault="000C1090" w:rsidP="00AE17C4">
      <w:pPr>
        <w:pStyle w:val="Heading2"/>
        <w:contextualSpacing/>
      </w:pPr>
      <w:bookmarkStart w:id="22" w:name="_Toc422409562"/>
      <w:r>
        <w:t>Сравнение подписей</w:t>
      </w:r>
      <w:bookmarkEnd w:id="22"/>
    </w:p>
    <w:p w:rsidR="000C1090" w:rsidRPr="00401633" w:rsidRDefault="000C1090" w:rsidP="00AE17C4">
      <w:pPr>
        <w:contextualSpacing/>
      </w:pPr>
    </w:p>
    <w:p w:rsidR="000C1090" w:rsidRDefault="000C1090" w:rsidP="00AE17C4">
      <w:pPr>
        <w:keepNext/>
        <w:contextualSpacing/>
        <w:jc w:val="both"/>
      </w:pPr>
      <w:r>
        <w:rPr>
          <w:rFonts w:ascii="Times New Roman" w:hAnsi="Times New Roman" w:cs="Times New Roman"/>
          <w:noProof/>
          <w:sz w:val="24"/>
        </w:rPr>
        <w:drawing>
          <wp:inline distT="0" distB="0" distL="0" distR="0" wp14:anchorId="5E3AD8E5" wp14:editId="129FBBC3">
            <wp:extent cx="5944760" cy="16611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tcher and resolver class hierarhy.png"/>
                    <pic:cNvPicPr/>
                  </pic:nvPicPr>
                  <pic:blipFill rotWithShape="1">
                    <a:blip r:embed="rId13">
                      <a:extLst>
                        <a:ext uri="{28A0092B-C50C-407E-A947-70E740481C1C}">
                          <a14:useLocalDpi xmlns:a14="http://schemas.microsoft.com/office/drawing/2010/main" val="0"/>
                        </a:ext>
                      </a:extLst>
                    </a:blip>
                    <a:srcRect l="4487" t="5833" r="5128" b="5774"/>
                    <a:stretch/>
                  </pic:blipFill>
                  <pic:spPr bwMode="auto">
                    <a:xfrm>
                      <a:off x="0" y="0"/>
                      <a:ext cx="5941585" cy="1660273"/>
                    </a:xfrm>
                    <a:prstGeom prst="rect">
                      <a:avLst/>
                    </a:prstGeom>
                    <a:ln>
                      <a:noFill/>
                    </a:ln>
                    <a:extLst>
                      <a:ext uri="{53640926-AAD7-44D8-BBD7-CCE9431645EC}">
                        <a14:shadowObscured xmlns:a14="http://schemas.microsoft.com/office/drawing/2010/main"/>
                      </a:ext>
                    </a:extLst>
                  </pic:spPr>
                </pic:pic>
              </a:graphicData>
            </a:graphic>
          </wp:inline>
        </w:drawing>
      </w:r>
    </w:p>
    <w:p w:rsidR="000C1090" w:rsidRPr="00980B93" w:rsidRDefault="000C1090" w:rsidP="00AE17C4">
      <w:pPr>
        <w:pStyle w:val="Caption"/>
        <w:contextualSpacing/>
        <w:jc w:val="center"/>
        <w:rPr>
          <w:rFonts w:ascii="Times New Roman" w:hAnsi="Times New Roman" w:cs="Times New Roman"/>
          <w:sz w:val="24"/>
          <w:szCs w:val="24"/>
        </w:rPr>
      </w:pPr>
      <w:r w:rsidRPr="00980B93">
        <w:rPr>
          <w:rFonts w:ascii="Times New Roman" w:hAnsi="Times New Roman" w:cs="Times New Roman"/>
          <w:sz w:val="24"/>
          <w:szCs w:val="24"/>
        </w:rPr>
        <w:t xml:space="preserve">Рисунок </w:t>
      </w:r>
      <w:r w:rsidRPr="00980B93">
        <w:rPr>
          <w:rFonts w:ascii="Times New Roman" w:hAnsi="Times New Roman" w:cs="Times New Roman"/>
          <w:sz w:val="24"/>
          <w:szCs w:val="24"/>
        </w:rPr>
        <w:fldChar w:fldCharType="begin"/>
      </w:r>
      <w:r w:rsidRPr="00980B93">
        <w:rPr>
          <w:rFonts w:ascii="Times New Roman" w:hAnsi="Times New Roman" w:cs="Times New Roman"/>
          <w:sz w:val="24"/>
          <w:szCs w:val="24"/>
        </w:rPr>
        <w:instrText xml:space="preserve"> SEQ Рисунок \* ARABIC </w:instrText>
      </w:r>
      <w:r w:rsidRPr="00980B93">
        <w:rPr>
          <w:rFonts w:ascii="Times New Roman" w:hAnsi="Times New Roman" w:cs="Times New Roman"/>
          <w:sz w:val="24"/>
          <w:szCs w:val="24"/>
        </w:rPr>
        <w:fldChar w:fldCharType="separate"/>
      </w:r>
      <w:r w:rsidR="0013703E">
        <w:rPr>
          <w:rFonts w:ascii="Times New Roman" w:hAnsi="Times New Roman" w:cs="Times New Roman"/>
          <w:noProof/>
          <w:sz w:val="24"/>
          <w:szCs w:val="24"/>
        </w:rPr>
        <w:t>5</w:t>
      </w:r>
      <w:r w:rsidRPr="00980B93">
        <w:rPr>
          <w:rFonts w:ascii="Times New Roman" w:hAnsi="Times New Roman" w:cs="Times New Roman"/>
          <w:sz w:val="24"/>
          <w:szCs w:val="24"/>
        </w:rPr>
        <w:fldChar w:fldCharType="end"/>
      </w:r>
      <w:r w:rsidRPr="00980B93">
        <w:rPr>
          <w:rFonts w:ascii="Times New Roman" w:hAnsi="Times New Roman" w:cs="Times New Roman"/>
          <w:sz w:val="24"/>
          <w:szCs w:val="24"/>
        </w:rPr>
        <w:t xml:space="preserve"> - Диаграма классов иерархии </w:t>
      </w:r>
      <w:r w:rsidRPr="00980B93">
        <w:rPr>
          <w:rFonts w:ascii="Times New Roman" w:hAnsi="Times New Roman" w:cs="Times New Roman"/>
          <w:sz w:val="24"/>
          <w:szCs w:val="24"/>
          <w:lang w:val="en-US"/>
        </w:rPr>
        <w:t>Matcher</w:t>
      </w:r>
      <w:r w:rsidRPr="00980B93">
        <w:rPr>
          <w:rFonts w:ascii="Times New Roman" w:hAnsi="Times New Roman" w:cs="Times New Roman"/>
          <w:sz w:val="24"/>
          <w:szCs w:val="24"/>
        </w:rPr>
        <w:t xml:space="preserve"> и </w:t>
      </w:r>
      <w:r w:rsidRPr="00980B93">
        <w:rPr>
          <w:rFonts w:ascii="Times New Roman" w:hAnsi="Times New Roman" w:cs="Times New Roman"/>
          <w:sz w:val="24"/>
          <w:szCs w:val="24"/>
          <w:lang w:val="en-US"/>
        </w:rPr>
        <w:t>Resolver</w:t>
      </w:r>
    </w:p>
    <w:p w:rsidR="000C1090" w:rsidRDefault="000C1090" w:rsidP="00AE17C4">
      <w:pPr>
        <w:ind w:firstLine="709"/>
        <w:contextualSpacing/>
        <w:jc w:val="both"/>
        <w:rPr>
          <w:rFonts w:ascii="Times New Roman" w:hAnsi="Times New Roman" w:cs="Times New Roman"/>
          <w:sz w:val="24"/>
        </w:rPr>
      </w:pPr>
      <w:r>
        <w:rPr>
          <w:rFonts w:ascii="Times New Roman" w:hAnsi="Times New Roman" w:cs="Times New Roman"/>
          <w:sz w:val="24"/>
        </w:rPr>
        <w:t>Алгоритм сравнения подписей разбит на несколько шагов. За каждый шаг отвечает отдельный класс, имеющий свои параметры сопоставления. Результатом сопоставления является класс, содержащий в себе результаты сопоставления, а также параметры, при которых данный результат был получен.</w:t>
      </w:r>
    </w:p>
    <w:p w:rsidR="002D6084" w:rsidRPr="0004655D" w:rsidRDefault="002D6084" w:rsidP="00AE17C4">
      <w:pPr>
        <w:ind w:firstLine="709"/>
        <w:contextualSpacing/>
        <w:jc w:val="both"/>
        <w:rPr>
          <w:rFonts w:ascii="Times New Roman" w:hAnsi="Times New Roman" w:cs="Times New Roman"/>
          <w:sz w:val="24"/>
        </w:rPr>
      </w:pPr>
    </w:p>
    <w:p w:rsidR="000C1090" w:rsidRDefault="000C1090" w:rsidP="00AE17C4">
      <w:pPr>
        <w:ind w:firstLine="709"/>
        <w:contextualSpacing/>
        <w:jc w:val="both"/>
        <w:rPr>
          <w:rFonts w:ascii="Times New Roman" w:hAnsi="Times New Roman" w:cs="Times New Roman"/>
          <w:sz w:val="24"/>
        </w:rPr>
      </w:pPr>
    </w:p>
    <w:p w:rsidR="000C1090" w:rsidRPr="0004655D" w:rsidRDefault="000C1090" w:rsidP="00AE17C4">
      <w:pPr>
        <w:pStyle w:val="Heading3"/>
        <w:contextualSpacing/>
        <w:rPr>
          <w:rFonts w:ascii="Times New Roman" w:hAnsi="Times New Roman" w:cs="Times New Roman"/>
          <w:sz w:val="24"/>
          <w:szCs w:val="24"/>
        </w:rPr>
      </w:pPr>
      <w:proofErr w:type="spellStart"/>
      <w:r w:rsidRPr="002252F7">
        <w:rPr>
          <w:rFonts w:ascii="Times New Roman" w:hAnsi="Times New Roman" w:cs="Times New Roman"/>
          <w:sz w:val="24"/>
          <w:szCs w:val="24"/>
          <w:lang w:val="en-US"/>
        </w:rPr>
        <w:t>SignatureMatcher</w:t>
      </w:r>
      <w:proofErr w:type="spellEnd"/>
    </w:p>
    <w:p w:rsidR="000C1090" w:rsidRPr="0004655D" w:rsidRDefault="000C1090" w:rsidP="00AE17C4">
      <w:pPr>
        <w:contextualSpacing/>
      </w:pPr>
    </w:p>
    <w:p w:rsidR="000C1090" w:rsidRPr="00806CD8" w:rsidRDefault="000C1090" w:rsidP="00AE17C4">
      <w:pPr>
        <w:ind w:firstLine="709"/>
        <w:contextualSpacing/>
        <w:jc w:val="both"/>
        <w:rPr>
          <w:rFonts w:ascii="Times New Roman" w:hAnsi="Times New Roman" w:cs="Times New Roman"/>
          <w:sz w:val="24"/>
        </w:rPr>
      </w:pPr>
      <w:r>
        <w:rPr>
          <w:rFonts w:ascii="Times New Roman" w:hAnsi="Times New Roman" w:cs="Times New Roman"/>
          <w:sz w:val="24"/>
        </w:rPr>
        <w:t>Данный класс является обёрткой для всех остальных сопоставлений. В нём происходит анализ результатов и построение финального ответа.</w:t>
      </w:r>
    </w:p>
    <w:p w:rsidR="000C1090" w:rsidRDefault="000C1090" w:rsidP="00AE17C4">
      <w:pPr>
        <w:ind w:firstLine="709"/>
        <w:contextualSpacing/>
        <w:jc w:val="both"/>
        <w:rPr>
          <w:rFonts w:ascii="Times New Roman" w:hAnsi="Times New Roman" w:cs="Times New Roman"/>
          <w:sz w:val="24"/>
        </w:rPr>
      </w:pPr>
      <w:r>
        <w:rPr>
          <w:rFonts w:ascii="Times New Roman" w:hAnsi="Times New Roman" w:cs="Times New Roman"/>
          <w:sz w:val="24"/>
        </w:rPr>
        <w:t xml:space="preserve">Первый шаг сопоставления – сопоставление траекторий. Класс </w:t>
      </w:r>
      <w:proofErr w:type="spellStart"/>
      <w:r w:rsidRPr="00806CD8">
        <w:rPr>
          <w:rFonts w:ascii="Times New Roman" w:hAnsi="Times New Roman" w:cs="Times New Roman"/>
          <w:b/>
          <w:sz w:val="24"/>
          <w:lang w:val="en-US"/>
        </w:rPr>
        <w:t>SignatureMatcher</w:t>
      </w:r>
      <w:proofErr w:type="spellEnd"/>
      <w:r w:rsidRPr="00806CD8">
        <w:rPr>
          <w:rFonts w:ascii="Times New Roman" w:hAnsi="Times New Roman" w:cs="Times New Roman"/>
          <w:sz w:val="24"/>
        </w:rPr>
        <w:t xml:space="preserve"> </w:t>
      </w:r>
      <w:r>
        <w:rPr>
          <w:rFonts w:ascii="Times New Roman" w:hAnsi="Times New Roman" w:cs="Times New Roman"/>
          <w:sz w:val="24"/>
        </w:rPr>
        <w:t xml:space="preserve">инициализирует экземпляр класса </w:t>
      </w:r>
      <w:proofErr w:type="spellStart"/>
      <w:r w:rsidRPr="00806CD8">
        <w:rPr>
          <w:rFonts w:ascii="Times New Roman" w:hAnsi="Times New Roman" w:cs="Times New Roman"/>
          <w:b/>
          <w:sz w:val="24"/>
          <w:lang w:val="en-US"/>
        </w:rPr>
        <w:t>PathMatcher</w:t>
      </w:r>
      <w:proofErr w:type="spellEnd"/>
      <w:r w:rsidRPr="00806CD8">
        <w:rPr>
          <w:rFonts w:ascii="Times New Roman" w:hAnsi="Times New Roman" w:cs="Times New Roman"/>
          <w:sz w:val="24"/>
        </w:rPr>
        <w:t xml:space="preserve"> </w:t>
      </w:r>
      <w:r>
        <w:rPr>
          <w:rFonts w:ascii="Times New Roman" w:hAnsi="Times New Roman" w:cs="Times New Roman"/>
          <w:sz w:val="24"/>
        </w:rPr>
        <w:t xml:space="preserve">и передаёт ему объект подписи для анализа структуры траектории. Результатом сопоставления </w:t>
      </w:r>
      <w:proofErr w:type="spellStart"/>
      <w:r w:rsidRPr="001768C3">
        <w:rPr>
          <w:rFonts w:ascii="Times New Roman" w:hAnsi="Times New Roman" w:cs="Times New Roman"/>
          <w:b/>
          <w:sz w:val="24"/>
          <w:lang w:val="en-US"/>
        </w:rPr>
        <w:t>PathMatcher</w:t>
      </w:r>
      <w:proofErr w:type="spellEnd"/>
      <w:r w:rsidRPr="001768C3">
        <w:rPr>
          <w:rFonts w:ascii="Times New Roman" w:hAnsi="Times New Roman" w:cs="Times New Roman"/>
          <w:sz w:val="24"/>
        </w:rPr>
        <w:t xml:space="preserve"> </w:t>
      </w:r>
      <w:r>
        <w:rPr>
          <w:rFonts w:ascii="Times New Roman" w:hAnsi="Times New Roman" w:cs="Times New Roman"/>
          <w:sz w:val="24"/>
        </w:rPr>
        <w:t xml:space="preserve">являются оптимальная метрика и карта сопоставления экстремальных точек подписей друг другу. В случае, когда структура сравниваемых подписей совпадает, </w:t>
      </w:r>
      <w:proofErr w:type="spellStart"/>
      <w:r w:rsidRPr="009F2817">
        <w:rPr>
          <w:rFonts w:ascii="Times New Roman" w:hAnsi="Times New Roman" w:cs="Times New Roman"/>
          <w:b/>
          <w:sz w:val="24"/>
          <w:lang w:val="en-US"/>
        </w:rPr>
        <w:t>SignatureMatcher</w:t>
      </w:r>
      <w:proofErr w:type="spellEnd"/>
      <w:r w:rsidRPr="009F2817">
        <w:rPr>
          <w:rFonts w:ascii="Times New Roman" w:hAnsi="Times New Roman" w:cs="Times New Roman"/>
          <w:sz w:val="24"/>
        </w:rPr>
        <w:t xml:space="preserve"> </w:t>
      </w:r>
      <w:r>
        <w:rPr>
          <w:rFonts w:ascii="Times New Roman" w:hAnsi="Times New Roman" w:cs="Times New Roman"/>
          <w:sz w:val="24"/>
        </w:rPr>
        <w:t xml:space="preserve">инициализирует экземпляр класса </w:t>
      </w:r>
      <w:proofErr w:type="spellStart"/>
      <w:r w:rsidRPr="009F2817">
        <w:rPr>
          <w:rFonts w:ascii="Times New Roman" w:hAnsi="Times New Roman" w:cs="Times New Roman"/>
          <w:b/>
          <w:sz w:val="24"/>
          <w:lang w:val="en-US"/>
        </w:rPr>
        <w:t>FormMatcher</w:t>
      </w:r>
      <w:proofErr w:type="spellEnd"/>
      <w:r>
        <w:rPr>
          <w:rFonts w:ascii="Times New Roman" w:hAnsi="Times New Roman" w:cs="Times New Roman"/>
          <w:sz w:val="24"/>
        </w:rPr>
        <w:t xml:space="preserve"> - следующий шаг сопоставления</w:t>
      </w:r>
      <w:r w:rsidRPr="00FD6891">
        <w:rPr>
          <w:rFonts w:ascii="Times New Roman" w:hAnsi="Times New Roman" w:cs="Times New Roman"/>
          <w:sz w:val="24"/>
        </w:rPr>
        <w:t xml:space="preserve">, </w:t>
      </w:r>
      <w:r>
        <w:rPr>
          <w:rFonts w:ascii="Times New Roman" w:hAnsi="Times New Roman" w:cs="Times New Roman"/>
          <w:sz w:val="24"/>
        </w:rPr>
        <w:t>осуществляющий</w:t>
      </w:r>
      <w:r w:rsidRPr="00FD6891">
        <w:rPr>
          <w:rFonts w:ascii="Times New Roman" w:hAnsi="Times New Roman" w:cs="Times New Roman"/>
          <w:sz w:val="24"/>
        </w:rPr>
        <w:t xml:space="preserve"> </w:t>
      </w:r>
      <w:r>
        <w:rPr>
          <w:rFonts w:ascii="Times New Roman" w:hAnsi="Times New Roman" w:cs="Times New Roman"/>
          <w:sz w:val="24"/>
        </w:rPr>
        <w:t>анализ формы траектории.</w:t>
      </w:r>
      <w:r w:rsidRPr="00F1137C">
        <w:rPr>
          <w:rFonts w:ascii="Times New Roman" w:hAnsi="Times New Roman" w:cs="Times New Roman"/>
          <w:sz w:val="24"/>
        </w:rPr>
        <w:t xml:space="preserve"> </w:t>
      </w:r>
      <w:r>
        <w:rPr>
          <w:rFonts w:ascii="Times New Roman" w:hAnsi="Times New Roman" w:cs="Times New Roman"/>
          <w:sz w:val="24"/>
        </w:rPr>
        <w:t xml:space="preserve">Класс </w:t>
      </w:r>
      <w:proofErr w:type="spellStart"/>
      <w:r w:rsidRPr="00F1137C">
        <w:rPr>
          <w:rFonts w:ascii="Times New Roman" w:hAnsi="Times New Roman" w:cs="Times New Roman"/>
          <w:b/>
          <w:sz w:val="24"/>
          <w:lang w:val="en-US"/>
        </w:rPr>
        <w:t>FormMatcher</w:t>
      </w:r>
      <w:proofErr w:type="spellEnd"/>
      <w:r w:rsidRPr="00F1137C">
        <w:rPr>
          <w:rFonts w:ascii="Times New Roman" w:hAnsi="Times New Roman" w:cs="Times New Roman"/>
          <w:sz w:val="24"/>
        </w:rPr>
        <w:t xml:space="preserve"> </w:t>
      </w:r>
      <w:r>
        <w:rPr>
          <w:rFonts w:ascii="Times New Roman" w:hAnsi="Times New Roman" w:cs="Times New Roman"/>
          <w:sz w:val="24"/>
        </w:rPr>
        <w:t xml:space="preserve">возвращает информацию о среднем и максимальном расхождении углов касательных векторов, а </w:t>
      </w:r>
      <w:r>
        <w:rPr>
          <w:rFonts w:ascii="Times New Roman" w:hAnsi="Times New Roman" w:cs="Times New Roman"/>
          <w:sz w:val="24"/>
        </w:rPr>
        <w:lastRenderedPageBreak/>
        <w:t xml:space="preserve">также индекс хорды, на которой расхождение максимально. Все эти данные и возвращаются </w:t>
      </w:r>
      <w:proofErr w:type="spellStart"/>
      <w:r w:rsidRPr="00947533">
        <w:rPr>
          <w:rFonts w:ascii="Times New Roman" w:hAnsi="Times New Roman" w:cs="Times New Roman"/>
          <w:b/>
          <w:sz w:val="24"/>
          <w:lang w:val="en-US"/>
        </w:rPr>
        <w:t>SignatureMatcher</w:t>
      </w:r>
      <w:proofErr w:type="spellEnd"/>
      <w:r>
        <w:rPr>
          <w:rFonts w:ascii="Times New Roman" w:hAnsi="Times New Roman" w:cs="Times New Roman"/>
          <w:sz w:val="24"/>
        </w:rPr>
        <w:t xml:space="preserve"> в качестве ответа.</w:t>
      </w:r>
    </w:p>
    <w:p w:rsidR="00046BC6" w:rsidRDefault="00046BC6" w:rsidP="00AE17C4">
      <w:pPr>
        <w:ind w:firstLine="709"/>
        <w:contextualSpacing/>
        <w:jc w:val="both"/>
        <w:rPr>
          <w:rFonts w:ascii="Times New Roman" w:hAnsi="Times New Roman" w:cs="Times New Roman"/>
          <w:sz w:val="24"/>
        </w:rPr>
      </w:pPr>
    </w:p>
    <w:p w:rsidR="000C1090" w:rsidRDefault="000C1090" w:rsidP="00AE17C4">
      <w:pPr>
        <w:ind w:firstLine="709"/>
        <w:contextualSpacing/>
        <w:jc w:val="both"/>
        <w:rPr>
          <w:rFonts w:ascii="Times New Roman" w:hAnsi="Times New Roman" w:cs="Times New Roman"/>
          <w:sz w:val="24"/>
        </w:rPr>
      </w:pPr>
    </w:p>
    <w:p w:rsidR="000C1090" w:rsidRPr="000C1090" w:rsidRDefault="000C1090" w:rsidP="00AE17C4">
      <w:pPr>
        <w:pStyle w:val="Heading3"/>
        <w:contextualSpacing/>
        <w:rPr>
          <w:rFonts w:ascii="Times New Roman" w:hAnsi="Times New Roman" w:cs="Times New Roman"/>
          <w:sz w:val="24"/>
          <w:szCs w:val="24"/>
        </w:rPr>
      </w:pPr>
      <w:proofErr w:type="spellStart"/>
      <w:r w:rsidRPr="00947533">
        <w:rPr>
          <w:rFonts w:ascii="Times New Roman" w:hAnsi="Times New Roman" w:cs="Times New Roman"/>
          <w:sz w:val="24"/>
          <w:szCs w:val="24"/>
          <w:lang w:val="en-US"/>
        </w:rPr>
        <w:t>PathMatcher</w:t>
      </w:r>
      <w:proofErr w:type="spellEnd"/>
    </w:p>
    <w:p w:rsidR="000C1090" w:rsidRPr="000C1090" w:rsidRDefault="000C1090" w:rsidP="00AE17C4">
      <w:pPr>
        <w:contextualSpacing/>
      </w:pPr>
    </w:p>
    <w:p w:rsidR="000C1090" w:rsidRDefault="000C1090" w:rsidP="00AE17C4">
      <w:pPr>
        <w:ind w:firstLine="709"/>
        <w:contextualSpacing/>
        <w:jc w:val="both"/>
        <w:rPr>
          <w:rFonts w:ascii="Times New Roman" w:hAnsi="Times New Roman" w:cs="Times New Roman"/>
          <w:sz w:val="24"/>
        </w:rPr>
      </w:pPr>
      <w:r>
        <w:rPr>
          <w:rFonts w:ascii="Times New Roman" w:hAnsi="Times New Roman" w:cs="Times New Roman"/>
          <w:sz w:val="24"/>
        </w:rPr>
        <w:t xml:space="preserve">На класс </w:t>
      </w:r>
      <w:proofErr w:type="spellStart"/>
      <w:r w:rsidRPr="001E385D">
        <w:rPr>
          <w:rFonts w:ascii="Times New Roman" w:hAnsi="Times New Roman" w:cs="Times New Roman"/>
          <w:b/>
          <w:sz w:val="24"/>
          <w:lang w:val="en-US"/>
        </w:rPr>
        <w:t>PathMatcher</w:t>
      </w:r>
      <w:proofErr w:type="spellEnd"/>
      <w:r w:rsidRPr="001E385D">
        <w:rPr>
          <w:rFonts w:ascii="Times New Roman" w:hAnsi="Times New Roman" w:cs="Times New Roman"/>
          <w:sz w:val="24"/>
        </w:rPr>
        <w:t xml:space="preserve"> </w:t>
      </w:r>
      <w:r>
        <w:rPr>
          <w:rFonts w:ascii="Times New Roman" w:hAnsi="Times New Roman" w:cs="Times New Roman"/>
          <w:sz w:val="24"/>
        </w:rPr>
        <w:t xml:space="preserve">возложена задача сопоставления структуры траектории и построение карты соответствия экстремальных точек сопоставляемых подписей. Для первоначального сопоставления структуры происходит построение допустимого набора хорд. Задача сопоставления хорд делегируется классу </w:t>
      </w:r>
      <w:proofErr w:type="spellStart"/>
      <w:r w:rsidRPr="00E854CC">
        <w:rPr>
          <w:rFonts w:ascii="Times New Roman" w:hAnsi="Times New Roman" w:cs="Times New Roman"/>
          <w:b/>
          <w:sz w:val="24"/>
          <w:lang w:val="en-US"/>
        </w:rPr>
        <w:t>ChordConformityResolver</w:t>
      </w:r>
      <w:proofErr w:type="spellEnd"/>
      <w:r>
        <w:rPr>
          <w:rFonts w:ascii="Times New Roman" w:hAnsi="Times New Roman" w:cs="Times New Roman"/>
          <w:b/>
          <w:sz w:val="24"/>
        </w:rPr>
        <w:t>.</w:t>
      </w:r>
      <w:r w:rsidRPr="007057F9">
        <w:rPr>
          <w:rFonts w:ascii="Times New Roman" w:hAnsi="Times New Roman" w:cs="Times New Roman"/>
          <w:sz w:val="24"/>
        </w:rPr>
        <w:t xml:space="preserve"> </w:t>
      </w:r>
      <w:r>
        <w:rPr>
          <w:rFonts w:ascii="Times New Roman" w:hAnsi="Times New Roman" w:cs="Times New Roman"/>
          <w:sz w:val="24"/>
        </w:rPr>
        <w:t xml:space="preserve">Из полученной в результате сопоставления карты соответствия хорд формируется карта соответствия вертикальных экстремумов. После этого для соответствующих пар экстремумов, уже находящихся в карте, происходит отбор горизонтальных экстремумов, заключённых между ними. Для наборов этих экстремумов также запускается сопоставление, делегируемое классу </w:t>
      </w:r>
      <w:proofErr w:type="spellStart"/>
      <w:r w:rsidRPr="009A602A">
        <w:rPr>
          <w:rFonts w:ascii="Times New Roman" w:hAnsi="Times New Roman" w:cs="Times New Roman"/>
          <w:b/>
          <w:sz w:val="24"/>
          <w:lang w:val="en-US"/>
        </w:rPr>
        <w:t>IntermediateConformityResolver</w:t>
      </w:r>
      <w:proofErr w:type="spellEnd"/>
      <w:r>
        <w:rPr>
          <w:rFonts w:ascii="Times New Roman" w:hAnsi="Times New Roman" w:cs="Times New Roman"/>
          <w:b/>
          <w:sz w:val="24"/>
        </w:rPr>
        <w:t>.</w:t>
      </w:r>
      <w:r w:rsidRPr="007057F9">
        <w:rPr>
          <w:rFonts w:ascii="Times New Roman" w:hAnsi="Times New Roman" w:cs="Times New Roman"/>
          <w:sz w:val="24"/>
        </w:rPr>
        <w:t xml:space="preserve"> </w:t>
      </w:r>
      <w:r>
        <w:rPr>
          <w:rFonts w:ascii="Times New Roman" w:hAnsi="Times New Roman" w:cs="Times New Roman"/>
          <w:sz w:val="24"/>
        </w:rPr>
        <w:t>Полученные соответствия добавляются в карту к вертикальным экстремумам, а процесс сопоствления повторяется для экстремумов по кривизне.</w:t>
      </w:r>
    </w:p>
    <w:p w:rsidR="000C1090" w:rsidRDefault="000C1090" w:rsidP="00AE17C4">
      <w:pPr>
        <w:ind w:firstLine="709"/>
        <w:contextualSpacing/>
        <w:jc w:val="both"/>
        <w:rPr>
          <w:rFonts w:ascii="Times New Roman" w:hAnsi="Times New Roman" w:cs="Times New Roman"/>
          <w:sz w:val="24"/>
        </w:rPr>
      </w:pPr>
      <w:r>
        <w:rPr>
          <w:rFonts w:ascii="Times New Roman" w:hAnsi="Times New Roman" w:cs="Times New Roman"/>
          <w:sz w:val="24"/>
        </w:rPr>
        <w:t>В результате формируется карта соответствия экстремумов сопоставляемых подписей, а также метрика, с которой было получено сопоставление вертикальных экстремумов.</w:t>
      </w:r>
    </w:p>
    <w:p w:rsidR="00C4753D" w:rsidRPr="0004655D" w:rsidRDefault="00C4753D" w:rsidP="00AE17C4">
      <w:pPr>
        <w:ind w:firstLine="709"/>
        <w:contextualSpacing/>
        <w:jc w:val="both"/>
        <w:rPr>
          <w:rFonts w:ascii="Times New Roman" w:hAnsi="Times New Roman" w:cs="Times New Roman"/>
          <w:sz w:val="24"/>
        </w:rPr>
      </w:pPr>
    </w:p>
    <w:p w:rsidR="000C1090" w:rsidRDefault="000C1090" w:rsidP="00AE17C4">
      <w:pPr>
        <w:ind w:firstLine="709"/>
        <w:contextualSpacing/>
        <w:jc w:val="both"/>
        <w:rPr>
          <w:rFonts w:ascii="Times New Roman" w:hAnsi="Times New Roman" w:cs="Times New Roman"/>
          <w:sz w:val="24"/>
        </w:rPr>
      </w:pPr>
    </w:p>
    <w:p w:rsidR="000C1090" w:rsidRPr="0004655D" w:rsidRDefault="000C1090" w:rsidP="00AE17C4">
      <w:pPr>
        <w:pStyle w:val="Heading3"/>
        <w:contextualSpacing/>
        <w:rPr>
          <w:rFonts w:ascii="Times New Roman" w:hAnsi="Times New Roman" w:cs="Times New Roman"/>
          <w:sz w:val="24"/>
          <w:szCs w:val="24"/>
        </w:rPr>
      </w:pPr>
      <w:proofErr w:type="spellStart"/>
      <w:r w:rsidRPr="00DD5EBE">
        <w:rPr>
          <w:rFonts w:ascii="Times New Roman" w:hAnsi="Times New Roman" w:cs="Times New Roman"/>
          <w:sz w:val="24"/>
          <w:szCs w:val="24"/>
          <w:lang w:val="en-US"/>
        </w:rPr>
        <w:t>ChordConformityResolver</w:t>
      </w:r>
      <w:proofErr w:type="spellEnd"/>
      <w:r w:rsidRPr="0004655D">
        <w:rPr>
          <w:rFonts w:ascii="Times New Roman" w:hAnsi="Times New Roman" w:cs="Times New Roman"/>
          <w:sz w:val="24"/>
          <w:szCs w:val="24"/>
        </w:rPr>
        <w:t xml:space="preserve"> </w:t>
      </w:r>
      <w:r>
        <w:rPr>
          <w:rFonts w:ascii="Times New Roman" w:hAnsi="Times New Roman" w:cs="Times New Roman"/>
          <w:sz w:val="24"/>
          <w:szCs w:val="24"/>
        </w:rPr>
        <w:t xml:space="preserve">и </w:t>
      </w:r>
      <w:proofErr w:type="spellStart"/>
      <w:r>
        <w:rPr>
          <w:rFonts w:ascii="Times New Roman" w:hAnsi="Times New Roman" w:cs="Times New Roman"/>
          <w:sz w:val="24"/>
          <w:szCs w:val="24"/>
          <w:lang w:val="en-US"/>
        </w:rPr>
        <w:t>IntermediateConformityResolver</w:t>
      </w:r>
      <w:proofErr w:type="spellEnd"/>
    </w:p>
    <w:p w:rsidR="000C1090" w:rsidRPr="0004655D" w:rsidRDefault="000C1090" w:rsidP="00AE17C4">
      <w:pPr>
        <w:contextualSpacing/>
      </w:pPr>
    </w:p>
    <w:p w:rsidR="000C1090" w:rsidRPr="0004655D" w:rsidRDefault="000C1090" w:rsidP="00AE17C4">
      <w:pPr>
        <w:ind w:firstLine="709"/>
        <w:contextualSpacing/>
        <w:jc w:val="both"/>
        <w:rPr>
          <w:rFonts w:ascii="Times New Roman" w:hAnsi="Times New Roman" w:cs="Times New Roman"/>
          <w:sz w:val="24"/>
        </w:rPr>
      </w:pPr>
      <w:r>
        <w:rPr>
          <w:rFonts w:ascii="Times New Roman" w:hAnsi="Times New Roman" w:cs="Times New Roman"/>
          <w:sz w:val="24"/>
        </w:rPr>
        <w:t xml:space="preserve">Данный класс отвечает за нахождение оптимального соответствия между двумя наборами хорд. Для начала процесса оптимизации необходимо построить таблицу штрафов. Этим занимается параметризированный </w:t>
      </w:r>
      <w:r>
        <w:rPr>
          <w:rFonts w:ascii="Times New Roman" w:hAnsi="Times New Roman" w:cs="Times New Roman"/>
          <w:sz w:val="24"/>
          <w:lang w:val="en-US"/>
        </w:rPr>
        <w:t>Builder</w:t>
      </w:r>
      <w:r w:rsidRPr="00A13748">
        <w:rPr>
          <w:rFonts w:ascii="Times New Roman" w:hAnsi="Times New Roman" w:cs="Times New Roman"/>
          <w:sz w:val="24"/>
        </w:rPr>
        <w:t>-</w:t>
      </w:r>
      <w:r>
        <w:rPr>
          <w:rFonts w:ascii="Times New Roman" w:hAnsi="Times New Roman" w:cs="Times New Roman"/>
          <w:sz w:val="24"/>
        </w:rPr>
        <w:t xml:space="preserve">класс </w:t>
      </w:r>
      <w:proofErr w:type="spellStart"/>
      <w:r w:rsidRPr="00A13748">
        <w:rPr>
          <w:rFonts w:ascii="Times New Roman" w:hAnsi="Times New Roman" w:cs="Times New Roman"/>
          <w:b/>
          <w:sz w:val="24"/>
          <w:lang w:val="en-US"/>
        </w:rPr>
        <w:t>MetricsTableBuilder</w:t>
      </w:r>
      <w:proofErr w:type="spellEnd"/>
      <w:r w:rsidRPr="00A13748">
        <w:rPr>
          <w:rFonts w:ascii="Times New Roman" w:hAnsi="Times New Roman" w:cs="Times New Roman"/>
          <w:sz w:val="24"/>
        </w:rPr>
        <w:t xml:space="preserve">. </w:t>
      </w:r>
      <w:r>
        <w:rPr>
          <w:rFonts w:ascii="Times New Roman" w:hAnsi="Times New Roman" w:cs="Times New Roman"/>
          <w:sz w:val="24"/>
        </w:rPr>
        <w:t xml:space="preserve">Сгенерированная с его помощью таблица штрафов </w:t>
      </w:r>
      <w:r w:rsidRPr="00A13748">
        <w:rPr>
          <w:rFonts w:ascii="Times New Roman" w:hAnsi="Times New Roman" w:cs="Times New Roman"/>
          <w:sz w:val="24"/>
        </w:rPr>
        <w:t>(</w:t>
      </w:r>
      <w:r>
        <w:rPr>
          <w:rFonts w:ascii="Times New Roman" w:hAnsi="Times New Roman" w:cs="Times New Roman"/>
          <w:sz w:val="24"/>
        </w:rPr>
        <w:t xml:space="preserve">объект класса </w:t>
      </w:r>
      <w:proofErr w:type="spellStart"/>
      <w:r w:rsidRPr="00A13748">
        <w:rPr>
          <w:rFonts w:ascii="Times New Roman" w:hAnsi="Times New Roman" w:cs="Times New Roman"/>
          <w:b/>
          <w:sz w:val="24"/>
          <w:lang w:val="en-US"/>
        </w:rPr>
        <w:t>MetricsTable</w:t>
      </w:r>
      <w:proofErr w:type="spellEnd"/>
      <w:r>
        <w:rPr>
          <w:rFonts w:ascii="Times New Roman" w:hAnsi="Times New Roman" w:cs="Times New Roman"/>
          <w:sz w:val="24"/>
        </w:rPr>
        <w:t>) позволяет произвести оптимизацию и получить список ячеек, через которые проходит оптимальный путь. Затем по списку индексов строится карта соответствий хорд.</w:t>
      </w:r>
    </w:p>
    <w:p w:rsidR="000C1090" w:rsidRPr="0004655D" w:rsidRDefault="000C1090" w:rsidP="00AE17C4">
      <w:pPr>
        <w:ind w:firstLine="709"/>
        <w:contextualSpacing/>
        <w:jc w:val="both"/>
        <w:rPr>
          <w:rFonts w:ascii="Times New Roman" w:hAnsi="Times New Roman" w:cs="Times New Roman"/>
          <w:sz w:val="24"/>
        </w:rPr>
      </w:pPr>
      <w:r>
        <w:rPr>
          <w:rFonts w:ascii="Times New Roman" w:hAnsi="Times New Roman" w:cs="Times New Roman"/>
          <w:sz w:val="24"/>
        </w:rPr>
        <w:t xml:space="preserve">Аналогично работает </w:t>
      </w:r>
      <w:proofErr w:type="spellStart"/>
      <w:r w:rsidRPr="003B5707">
        <w:rPr>
          <w:rFonts w:ascii="Times New Roman" w:hAnsi="Times New Roman" w:cs="Times New Roman"/>
          <w:b/>
          <w:sz w:val="24"/>
          <w:lang w:val="en-US"/>
        </w:rPr>
        <w:t>IntermediateConformityResolver</w:t>
      </w:r>
      <w:proofErr w:type="spellEnd"/>
      <w:r w:rsidRPr="003B5707">
        <w:rPr>
          <w:rFonts w:ascii="Times New Roman" w:hAnsi="Times New Roman" w:cs="Times New Roman"/>
          <w:sz w:val="24"/>
        </w:rPr>
        <w:t>,</w:t>
      </w:r>
      <w:r>
        <w:rPr>
          <w:rFonts w:ascii="Times New Roman" w:hAnsi="Times New Roman" w:cs="Times New Roman"/>
          <w:sz w:val="24"/>
        </w:rPr>
        <w:t xml:space="preserve"> но с другими метриками.</w:t>
      </w:r>
    </w:p>
    <w:p w:rsidR="000C1090" w:rsidRDefault="000C1090" w:rsidP="00AE17C4">
      <w:pPr>
        <w:ind w:firstLine="709"/>
        <w:contextualSpacing/>
        <w:jc w:val="both"/>
        <w:rPr>
          <w:rFonts w:ascii="Times New Roman" w:hAnsi="Times New Roman" w:cs="Times New Roman"/>
          <w:sz w:val="24"/>
        </w:rPr>
      </w:pPr>
    </w:p>
    <w:p w:rsidR="00CA192D" w:rsidRDefault="00CA192D" w:rsidP="00AE17C4">
      <w:pPr>
        <w:ind w:firstLine="709"/>
        <w:contextualSpacing/>
        <w:jc w:val="both"/>
        <w:rPr>
          <w:rFonts w:ascii="Times New Roman" w:hAnsi="Times New Roman" w:cs="Times New Roman"/>
          <w:sz w:val="24"/>
        </w:rPr>
      </w:pPr>
    </w:p>
    <w:p w:rsidR="000C1090" w:rsidRPr="0004655D" w:rsidRDefault="000C1090" w:rsidP="00AE17C4">
      <w:pPr>
        <w:pStyle w:val="Heading3"/>
        <w:contextualSpacing/>
        <w:rPr>
          <w:rFonts w:ascii="Times New Roman" w:hAnsi="Times New Roman" w:cs="Times New Roman"/>
          <w:sz w:val="24"/>
          <w:szCs w:val="24"/>
        </w:rPr>
      </w:pPr>
      <w:proofErr w:type="spellStart"/>
      <w:r w:rsidRPr="008C70C7">
        <w:rPr>
          <w:rFonts w:ascii="Times New Roman" w:hAnsi="Times New Roman" w:cs="Times New Roman"/>
          <w:sz w:val="24"/>
          <w:szCs w:val="24"/>
          <w:lang w:val="en-US"/>
        </w:rPr>
        <w:t>FormMatcher</w:t>
      </w:r>
      <w:proofErr w:type="spellEnd"/>
    </w:p>
    <w:p w:rsidR="000C1090" w:rsidRPr="0004655D" w:rsidRDefault="000C1090" w:rsidP="00AE17C4">
      <w:pPr>
        <w:contextualSpacing/>
      </w:pPr>
    </w:p>
    <w:p w:rsidR="000C1090" w:rsidRDefault="000C1090" w:rsidP="00AE17C4">
      <w:pPr>
        <w:ind w:firstLine="709"/>
        <w:contextualSpacing/>
        <w:jc w:val="both"/>
        <w:rPr>
          <w:rFonts w:ascii="Times New Roman" w:hAnsi="Times New Roman" w:cs="Times New Roman"/>
          <w:sz w:val="24"/>
        </w:rPr>
      </w:pPr>
      <w:r>
        <w:rPr>
          <w:rFonts w:ascii="Times New Roman" w:hAnsi="Times New Roman" w:cs="Times New Roman"/>
          <w:sz w:val="24"/>
        </w:rPr>
        <w:t xml:space="preserve">Все рассмотренные выше классы отвечали за сопоставление структуры траектории. Класс </w:t>
      </w:r>
      <w:proofErr w:type="spellStart"/>
      <w:r w:rsidRPr="00FE1FA7">
        <w:rPr>
          <w:rFonts w:ascii="Times New Roman" w:hAnsi="Times New Roman" w:cs="Times New Roman"/>
          <w:b/>
          <w:sz w:val="24"/>
          <w:lang w:val="en-US"/>
        </w:rPr>
        <w:t>FormMatcher</w:t>
      </w:r>
      <w:proofErr w:type="spellEnd"/>
      <w:r w:rsidRPr="00FE1FA7">
        <w:rPr>
          <w:rFonts w:ascii="Times New Roman" w:hAnsi="Times New Roman" w:cs="Times New Roman"/>
          <w:sz w:val="24"/>
        </w:rPr>
        <w:t xml:space="preserve"> </w:t>
      </w:r>
      <w:r>
        <w:rPr>
          <w:rFonts w:ascii="Times New Roman" w:hAnsi="Times New Roman" w:cs="Times New Roman"/>
          <w:sz w:val="24"/>
        </w:rPr>
        <w:t>отвечает за следуюзий шаг сопоставления - анализ формы траектории.</w:t>
      </w:r>
    </w:p>
    <w:p w:rsidR="000C1090" w:rsidRDefault="000C1090" w:rsidP="00AE17C4">
      <w:pPr>
        <w:ind w:firstLine="709"/>
        <w:contextualSpacing/>
        <w:jc w:val="both"/>
        <w:rPr>
          <w:rFonts w:ascii="Times New Roman" w:hAnsi="Times New Roman" w:cs="Times New Roman"/>
          <w:sz w:val="24"/>
        </w:rPr>
      </w:pPr>
      <w:r>
        <w:rPr>
          <w:rFonts w:ascii="Times New Roman" w:hAnsi="Times New Roman" w:cs="Times New Roman"/>
          <w:sz w:val="24"/>
        </w:rPr>
        <w:t xml:space="preserve">Последовательно получаем соответствующиепары соседних точек и рассчитываем угол между их касательными векторами. Считаем максимальное расхождение значений углов и среднее. Эти величины и возвращаются в </w:t>
      </w:r>
      <w:proofErr w:type="spellStart"/>
      <w:r w:rsidRPr="0029412F">
        <w:rPr>
          <w:rFonts w:ascii="Times New Roman" w:hAnsi="Times New Roman" w:cs="Times New Roman"/>
          <w:b/>
          <w:sz w:val="24"/>
          <w:lang w:val="en-US"/>
        </w:rPr>
        <w:t>SignatureMatcher</w:t>
      </w:r>
      <w:proofErr w:type="spellEnd"/>
      <w:r w:rsidRPr="0004655D">
        <w:rPr>
          <w:rFonts w:ascii="Times New Roman" w:hAnsi="Times New Roman" w:cs="Times New Roman"/>
          <w:sz w:val="24"/>
        </w:rPr>
        <w:t>.</w:t>
      </w:r>
    </w:p>
    <w:p w:rsidR="00870FDF" w:rsidRDefault="00870FDF" w:rsidP="00AE17C4">
      <w:pPr>
        <w:ind w:firstLine="709"/>
        <w:contextualSpacing/>
        <w:jc w:val="both"/>
        <w:rPr>
          <w:rFonts w:ascii="Times New Roman" w:hAnsi="Times New Roman" w:cs="Times New Roman"/>
          <w:sz w:val="24"/>
        </w:rPr>
      </w:pPr>
    </w:p>
    <w:p w:rsidR="00564FAB" w:rsidRDefault="00564FAB">
      <w:pPr>
        <w:rPr>
          <w:rFonts w:ascii="Times New Roman" w:hAnsi="Times New Roman" w:cs="Times New Roman"/>
          <w:sz w:val="24"/>
        </w:rPr>
      </w:pPr>
      <w:r>
        <w:rPr>
          <w:rFonts w:ascii="Times New Roman" w:hAnsi="Times New Roman" w:cs="Times New Roman"/>
          <w:sz w:val="24"/>
        </w:rPr>
        <w:lastRenderedPageBreak/>
        <w:br w:type="page"/>
      </w:r>
    </w:p>
    <w:p w:rsidR="00870FDF" w:rsidRDefault="00564FAB" w:rsidP="00564FAB">
      <w:pPr>
        <w:pStyle w:val="Heading1"/>
      </w:pPr>
      <w:bookmarkStart w:id="23" w:name="_Toc422409563"/>
      <w:r>
        <w:lastRenderedPageBreak/>
        <w:t>Разработка пользовательского интерфейса</w:t>
      </w:r>
      <w:bookmarkEnd w:id="23"/>
    </w:p>
    <w:p w:rsidR="00DA0A81" w:rsidRPr="00DA0A81" w:rsidRDefault="00DA0A81" w:rsidP="00DA0A81"/>
    <w:p w:rsidR="00564FAB" w:rsidRDefault="0013703E" w:rsidP="00AE17C4">
      <w:pPr>
        <w:ind w:firstLine="709"/>
        <w:contextualSpacing/>
        <w:jc w:val="both"/>
        <w:rPr>
          <w:rFonts w:ascii="Times New Roman" w:hAnsi="Times New Roman" w:cs="Times New Roman"/>
          <w:sz w:val="24"/>
        </w:rPr>
      </w:pPr>
      <w:r>
        <w:rPr>
          <w:rFonts w:ascii="Times New Roman" w:hAnsi="Times New Roman" w:cs="Times New Roman"/>
          <w:sz w:val="24"/>
        </w:rPr>
        <w:t>Пользовательский интерфейс программы минималистичен и содержит лишь элементы, необходимые для демонстрации возможностей распознавания подписи.</w:t>
      </w:r>
    </w:p>
    <w:p w:rsidR="0013703E" w:rsidRDefault="0013703E" w:rsidP="00AE17C4">
      <w:pPr>
        <w:ind w:firstLine="709"/>
        <w:contextualSpacing/>
        <w:jc w:val="both"/>
        <w:rPr>
          <w:rFonts w:ascii="Times New Roman" w:hAnsi="Times New Roman" w:cs="Times New Roman"/>
          <w:sz w:val="24"/>
        </w:rPr>
      </w:pPr>
    </w:p>
    <w:p w:rsidR="0013703E" w:rsidRDefault="0013703E" w:rsidP="0013703E">
      <w:pPr>
        <w:keepNext/>
        <w:contextualSpacing/>
        <w:jc w:val="center"/>
      </w:pPr>
      <w:r>
        <w:rPr>
          <w:rFonts w:ascii="Times New Roman" w:hAnsi="Times New Roman" w:cs="Times New Roman"/>
          <w:noProof/>
          <w:sz w:val="24"/>
        </w:rPr>
        <w:drawing>
          <wp:inline distT="0" distB="0" distL="0" distR="0" wp14:anchorId="137728ED" wp14:editId="5D69B7A1">
            <wp:extent cx="2186213" cy="3741420"/>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5-06-18-13-06-59.png"/>
                    <pic:cNvPicPr/>
                  </pic:nvPicPr>
                  <pic:blipFill rotWithShape="1">
                    <a:blip r:embed="rId14" cstate="print">
                      <a:extLst>
                        <a:ext uri="{28A0092B-C50C-407E-A947-70E740481C1C}">
                          <a14:useLocalDpi xmlns:a14="http://schemas.microsoft.com/office/drawing/2010/main" val="0"/>
                        </a:ext>
                      </a:extLst>
                    </a:blip>
                    <a:srcRect t="3726"/>
                    <a:stretch/>
                  </pic:blipFill>
                  <pic:spPr bwMode="auto">
                    <a:xfrm>
                      <a:off x="0" y="0"/>
                      <a:ext cx="2185200" cy="3739687"/>
                    </a:xfrm>
                    <a:prstGeom prst="rect">
                      <a:avLst/>
                    </a:prstGeom>
                    <a:ln>
                      <a:noFill/>
                    </a:ln>
                    <a:extLst>
                      <a:ext uri="{53640926-AAD7-44D8-BBD7-CCE9431645EC}">
                        <a14:shadowObscured xmlns:a14="http://schemas.microsoft.com/office/drawing/2010/main"/>
                      </a:ext>
                    </a:extLst>
                  </pic:spPr>
                </pic:pic>
              </a:graphicData>
            </a:graphic>
          </wp:inline>
        </w:drawing>
      </w:r>
    </w:p>
    <w:p w:rsidR="0013703E" w:rsidRPr="0013703E" w:rsidRDefault="0013703E" w:rsidP="0013703E">
      <w:pPr>
        <w:pStyle w:val="Caption"/>
        <w:jc w:val="center"/>
        <w:rPr>
          <w:rFonts w:ascii="Times New Roman" w:hAnsi="Times New Roman" w:cs="Times New Roman"/>
          <w:sz w:val="24"/>
          <w:szCs w:val="24"/>
        </w:rPr>
      </w:pPr>
      <w:r w:rsidRPr="0013703E">
        <w:rPr>
          <w:rFonts w:ascii="Times New Roman" w:hAnsi="Times New Roman" w:cs="Times New Roman"/>
          <w:sz w:val="24"/>
          <w:szCs w:val="24"/>
        </w:rPr>
        <w:t xml:space="preserve">Рисунок </w:t>
      </w:r>
      <w:r w:rsidRPr="0013703E">
        <w:rPr>
          <w:rFonts w:ascii="Times New Roman" w:hAnsi="Times New Roman" w:cs="Times New Roman"/>
          <w:sz w:val="24"/>
          <w:szCs w:val="24"/>
        </w:rPr>
        <w:fldChar w:fldCharType="begin"/>
      </w:r>
      <w:r w:rsidRPr="0013703E">
        <w:rPr>
          <w:rFonts w:ascii="Times New Roman" w:hAnsi="Times New Roman" w:cs="Times New Roman"/>
          <w:sz w:val="24"/>
          <w:szCs w:val="24"/>
        </w:rPr>
        <w:instrText xml:space="preserve"> SEQ Рисунок \* ARABIC </w:instrText>
      </w:r>
      <w:r w:rsidRPr="0013703E">
        <w:rPr>
          <w:rFonts w:ascii="Times New Roman" w:hAnsi="Times New Roman" w:cs="Times New Roman"/>
          <w:sz w:val="24"/>
          <w:szCs w:val="24"/>
        </w:rPr>
        <w:fldChar w:fldCharType="separate"/>
      </w:r>
      <w:r w:rsidRPr="0013703E">
        <w:rPr>
          <w:rFonts w:ascii="Times New Roman" w:hAnsi="Times New Roman" w:cs="Times New Roman"/>
          <w:noProof/>
          <w:sz w:val="24"/>
          <w:szCs w:val="24"/>
        </w:rPr>
        <w:t>6</w:t>
      </w:r>
      <w:r w:rsidRPr="0013703E">
        <w:rPr>
          <w:rFonts w:ascii="Times New Roman" w:hAnsi="Times New Roman" w:cs="Times New Roman"/>
          <w:sz w:val="24"/>
          <w:szCs w:val="24"/>
        </w:rPr>
        <w:fldChar w:fldCharType="end"/>
      </w:r>
      <w:r w:rsidRPr="0013703E">
        <w:rPr>
          <w:rFonts w:ascii="Times New Roman" w:hAnsi="Times New Roman" w:cs="Times New Roman"/>
          <w:sz w:val="24"/>
          <w:szCs w:val="24"/>
        </w:rPr>
        <w:t xml:space="preserve"> - Пользовательский интерфейс</w:t>
      </w:r>
    </w:p>
    <w:p w:rsidR="00564FAB" w:rsidRPr="00CE5C8A" w:rsidRDefault="008F4713" w:rsidP="00AE17C4">
      <w:pPr>
        <w:ind w:firstLine="709"/>
        <w:contextualSpacing/>
        <w:jc w:val="both"/>
        <w:rPr>
          <w:rFonts w:ascii="Times New Roman" w:hAnsi="Times New Roman" w:cs="Times New Roman"/>
          <w:sz w:val="24"/>
        </w:rPr>
      </w:pPr>
      <w:r>
        <w:rPr>
          <w:rFonts w:ascii="Times New Roman" w:hAnsi="Times New Roman" w:cs="Times New Roman"/>
          <w:sz w:val="24"/>
        </w:rPr>
        <w:t xml:space="preserve">Интерфейс состоит из поля ввода подписи, на котором отображается введённая пользователем подпись. После завершения вычиснений, на экран также выводится результат сопоставления: </w:t>
      </w:r>
      <w:r>
        <w:rPr>
          <w:rFonts w:ascii="Times New Roman" w:hAnsi="Times New Roman" w:cs="Times New Roman"/>
          <w:sz w:val="24"/>
          <w:lang w:val="en-US"/>
        </w:rPr>
        <w:t>Accepted</w:t>
      </w:r>
      <w:r w:rsidRPr="008F4713">
        <w:rPr>
          <w:rFonts w:ascii="Times New Roman" w:hAnsi="Times New Roman" w:cs="Times New Roman"/>
          <w:sz w:val="24"/>
        </w:rPr>
        <w:t xml:space="preserve"> </w:t>
      </w:r>
      <w:r>
        <w:rPr>
          <w:rFonts w:ascii="Times New Roman" w:hAnsi="Times New Roman" w:cs="Times New Roman"/>
          <w:sz w:val="24"/>
        </w:rPr>
        <w:t xml:space="preserve">или </w:t>
      </w:r>
      <w:r>
        <w:rPr>
          <w:rFonts w:ascii="Times New Roman" w:hAnsi="Times New Roman" w:cs="Times New Roman"/>
          <w:sz w:val="24"/>
          <w:lang w:val="en-US"/>
        </w:rPr>
        <w:t>Declined</w:t>
      </w:r>
      <w:r>
        <w:rPr>
          <w:rFonts w:ascii="Times New Roman" w:hAnsi="Times New Roman" w:cs="Times New Roman"/>
          <w:sz w:val="24"/>
        </w:rPr>
        <w:t>.</w:t>
      </w:r>
    </w:p>
    <w:p w:rsidR="00BC3644" w:rsidRDefault="00BC3644" w:rsidP="00AE17C4">
      <w:pPr>
        <w:ind w:firstLine="709"/>
        <w:contextualSpacing/>
        <w:jc w:val="both"/>
        <w:rPr>
          <w:rFonts w:ascii="Times New Roman" w:hAnsi="Times New Roman" w:cs="Times New Roman"/>
          <w:sz w:val="24"/>
        </w:rPr>
      </w:pPr>
    </w:p>
    <w:p w:rsidR="00BC3644" w:rsidRDefault="00BC3644" w:rsidP="00AE17C4">
      <w:pPr>
        <w:ind w:firstLine="709"/>
        <w:contextualSpacing/>
        <w:jc w:val="both"/>
        <w:rPr>
          <w:rFonts w:ascii="Times New Roman" w:hAnsi="Times New Roman" w:cs="Times New Roman"/>
          <w:sz w:val="24"/>
        </w:rPr>
      </w:pPr>
    </w:p>
    <w:p w:rsidR="00564FAB" w:rsidRDefault="00564FAB" w:rsidP="00AE17C4">
      <w:pPr>
        <w:ind w:firstLine="709"/>
        <w:contextualSpacing/>
        <w:jc w:val="both"/>
        <w:rPr>
          <w:rFonts w:ascii="Times New Roman" w:hAnsi="Times New Roman" w:cs="Times New Roman"/>
          <w:sz w:val="24"/>
        </w:rPr>
      </w:pPr>
    </w:p>
    <w:p w:rsidR="00F0462C" w:rsidRDefault="00F0462C" w:rsidP="00AE17C4">
      <w:pPr>
        <w:contextualSpacing/>
        <w:rPr>
          <w:rFonts w:ascii="Times New Roman" w:hAnsi="Times New Roman" w:cs="Times New Roman"/>
          <w:sz w:val="24"/>
        </w:rPr>
      </w:pPr>
      <w:r>
        <w:rPr>
          <w:rFonts w:ascii="Times New Roman" w:hAnsi="Times New Roman" w:cs="Times New Roman"/>
          <w:sz w:val="24"/>
        </w:rPr>
        <w:br w:type="page"/>
      </w:r>
    </w:p>
    <w:p w:rsidR="00870FDF" w:rsidRDefault="00F0462C" w:rsidP="00AE17C4">
      <w:pPr>
        <w:pStyle w:val="Heading1"/>
        <w:numPr>
          <w:ilvl w:val="0"/>
          <w:numId w:val="0"/>
        </w:numPr>
        <w:ind w:left="432"/>
        <w:contextualSpacing/>
        <w:jc w:val="center"/>
      </w:pPr>
      <w:bookmarkStart w:id="24" w:name="_Toc422409564"/>
      <w:r>
        <w:lastRenderedPageBreak/>
        <w:t>Заключение</w:t>
      </w:r>
      <w:bookmarkEnd w:id="24"/>
    </w:p>
    <w:p w:rsidR="00F241FF" w:rsidRPr="00F241FF" w:rsidRDefault="00F241FF" w:rsidP="00F241FF"/>
    <w:p w:rsidR="00816E49" w:rsidRDefault="004E31DD" w:rsidP="00816E49">
      <w:pPr>
        <w:ind w:firstLine="709"/>
        <w:contextualSpacing/>
        <w:jc w:val="both"/>
        <w:rPr>
          <w:rFonts w:ascii="Times New Roman" w:hAnsi="Times New Roman" w:cs="Times New Roman"/>
          <w:sz w:val="24"/>
        </w:rPr>
      </w:pPr>
      <w:r>
        <w:rPr>
          <w:rFonts w:ascii="Times New Roman" w:hAnsi="Times New Roman" w:cs="Times New Roman"/>
          <w:sz w:val="24"/>
        </w:rPr>
        <w:t xml:space="preserve">Было разработано андроид-приложение для распознавания подписи. </w:t>
      </w:r>
      <w:r w:rsidR="00816E49">
        <w:rPr>
          <w:rFonts w:ascii="Times New Roman" w:hAnsi="Times New Roman" w:cs="Times New Roman"/>
          <w:sz w:val="24"/>
        </w:rPr>
        <w:t xml:space="preserve">В ходе разработки были созданы: </w:t>
      </w:r>
    </w:p>
    <w:p w:rsidR="00816E49" w:rsidRDefault="00816E49" w:rsidP="00816E49">
      <w:pPr>
        <w:pStyle w:val="ListParagraph"/>
        <w:numPr>
          <w:ilvl w:val="0"/>
          <w:numId w:val="41"/>
        </w:numPr>
        <w:ind w:left="0" w:firstLine="709"/>
        <w:jc w:val="both"/>
        <w:rPr>
          <w:rFonts w:ascii="Times New Roman" w:hAnsi="Times New Roman" w:cs="Times New Roman"/>
          <w:sz w:val="24"/>
        </w:rPr>
      </w:pPr>
      <w:r w:rsidRPr="00816E49">
        <w:rPr>
          <w:rFonts w:ascii="Times New Roman" w:hAnsi="Times New Roman" w:cs="Times New Roman"/>
          <w:sz w:val="24"/>
        </w:rPr>
        <w:t>модуль для матричных операций и решения лине</w:t>
      </w:r>
      <w:r>
        <w:rPr>
          <w:rFonts w:ascii="Times New Roman" w:hAnsi="Times New Roman" w:cs="Times New Roman"/>
          <w:sz w:val="24"/>
        </w:rPr>
        <w:t>йных алгебраических уравнений;</w:t>
      </w:r>
    </w:p>
    <w:p w:rsidR="003A04FE" w:rsidRDefault="00816E49" w:rsidP="00816E49">
      <w:pPr>
        <w:pStyle w:val="ListParagraph"/>
        <w:numPr>
          <w:ilvl w:val="0"/>
          <w:numId w:val="41"/>
        </w:numPr>
        <w:ind w:left="0" w:firstLine="709"/>
        <w:jc w:val="both"/>
        <w:rPr>
          <w:rFonts w:ascii="Times New Roman" w:hAnsi="Times New Roman" w:cs="Times New Roman"/>
          <w:sz w:val="24"/>
        </w:rPr>
      </w:pPr>
      <w:r w:rsidRPr="00816E49">
        <w:rPr>
          <w:rFonts w:ascii="Times New Roman" w:hAnsi="Times New Roman" w:cs="Times New Roman"/>
          <w:sz w:val="24"/>
        </w:rPr>
        <w:t>модуль для интерполяции сглаживающими сплайна</w:t>
      </w:r>
      <w:r>
        <w:rPr>
          <w:rFonts w:ascii="Times New Roman" w:hAnsi="Times New Roman" w:cs="Times New Roman"/>
          <w:sz w:val="24"/>
        </w:rPr>
        <w:t>ми;</w:t>
      </w:r>
    </w:p>
    <w:p w:rsidR="00816E49" w:rsidRDefault="00816E49" w:rsidP="00816E49">
      <w:pPr>
        <w:pStyle w:val="ListParagraph"/>
        <w:numPr>
          <w:ilvl w:val="0"/>
          <w:numId w:val="41"/>
        </w:numPr>
        <w:ind w:left="0" w:firstLine="709"/>
        <w:jc w:val="both"/>
        <w:rPr>
          <w:rFonts w:ascii="Times New Roman" w:hAnsi="Times New Roman" w:cs="Times New Roman"/>
          <w:sz w:val="24"/>
        </w:rPr>
      </w:pPr>
      <w:r>
        <w:rPr>
          <w:rFonts w:ascii="Times New Roman" w:hAnsi="Times New Roman" w:cs="Times New Roman"/>
          <w:sz w:val="24"/>
        </w:rPr>
        <w:t>модуль для численного интегрирования;</w:t>
      </w:r>
    </w:p>
    <w:p w:rsidR="00816E49" w:rsidRDefault="00816E49" w:rsidP="00816E49">
      <w:pPr>
        <w:pStyle w:val="ListParagraph"/>
        <w:numPr>
          <w:ilvl w:val="0"/>
          <w:numId w:val="41"/>
        </w:numPr>
        <w:ind w:left="0" w:firstLine="709"/>
        <w:jc w:val="both"/>
        <w:rPr>
          <w:rFonts w:ascii="Times New Roman" w:hAnsi="Times New Roman" w:cs="Times New Roman"/>
          <w:sz w:val="24"/>
        </w:rPr>
      </w:pPr>
      <w:r>
        <w:rPr>
          <w:rFonts w:ascii="Times New Roman" w:hAnsi="Times New Roman" w:cs="Times New Roman"/>
          <w:sz w:val="24"/>
        </w:rPr>
        <w:t>модуль для представления параметрически заданных кривых и перехода к естественной параметризации;</w:t>
      </w:r>
    </w:p>
    <w:p w:rsidR="00816E49" w:rsidRDefault="00B727B7" w:rsidP="00816E49">
      <w:pPr>
        <w:pStyle w:val="ListParagraph"/>
        <w:numPr>
          <w:ilvl w:val="0"/>
          <w:numId w:val="41"/>
        </w:numPr>
        <w:ind w:left="0" w:firstLine="709"/>
        <w:jc w:val="both"/>
        <w:rPr>
          <w:rFonts w:ascii="Times New Roman" w:hAnsi="Times New Roman" w:cs="Times New Roman"/>
          <w:sz w:val="24"/>
        </w:rPr>
      </w:pPr>
      <w:r>
        <w:rPr>
          <w:rFonts w:ascii="Times New Roman" w:hAnsi="Times New Roman" w:cs="Times New Roman"/>
          <w:sz w:val="24"/>
        </w:rPr>
        <w:t>модуль для представления подписи и сопоставления подписей друг другу.</w:t>
      </w:r>
    </w:p>
    <w:p w:rsidR="00B727B7" w:rsidRPr="00816E49" w:rsidRDefault="00B727B7" w:rsidP="00B727B7">
      <w:pPr>
        <w:pStyle w:val="ListParagraph"/>
        <w:ind w:left="709"/>
        <w:jc w:val="both"/>
        <w:rPr>
          <w:rFonts w:ascii="Times New Roman" w:hAnsi="Times New Roman" w:cs="Times New Roman"/>
          <w:sz w:val="24"/>
        </w:rPr>
      </w:pPr>
    </w:p>
    <w:p w:rsidR="003A04FE" w:rsidRDefault="003A04FE" w:rsidP="00AE17C4">
      <w:pPr>
        <w:contextualSpacing/>
        <w:rPr>
          <w:rFonts w:ascii="Times New Roman" w:hAnsi="Times New Roman" w:cs="Times New Roman"/>
          <w:sz w:val="24"/>
        </w:rPr>
      </w:pPr>
    </w:p>
    <w:p w:rsidR="003A04FE" w:rsidRDefault="003A04FE" w:rsidP="00AE17C4">
      <w:pPr>
        <w:contextualSpacing/>
        <w:rPr>
          <w:rFonts w:ascii="Times New Roman" w:hAnsi="Times New Roman" w:cs="Times New Roman"/>
          <w:sz w:val="24"/>
        </w:rPr>
      </w:pPr>
    </w:p>
    <w:p w:rsidR="003A04FE" w:rsidRDefault="003A04FE" w:rsidP="00AE17C4">
      <w:pPr>
        <w:contextualSpacing/>
        <w:rPr>
          <w:rFonts w:ascii="Times New Roman" w:hAnsi="Times New Roman" w:cs="Times New Roman"/>
          <w:sz w:val="24"/>
        </w:rPr>
      </w:pPr>
    </w:p>
    <w:p w:rsidR="003A04FE" w:rsidRDefault="003A04FE" w:rsidP="00AE17C4">
      <w:pPr>
        <w:contextualSpacing/>
        <w:rPr>
          <w:rFonts w:ascii="Times New Roman" w:hAnsi="Times New Roman" w:cs="Times New Roman"/>
          <w:sz w:val="24"/>
        </w:rPr>
      </w:pPr>
    </w:p>
    <w:p w:rsidR="003A04FE" w:rsidRDefault="003A04FE" w:rsidP="00AE17C4">
      <w:pPr>
        <w:contextualSpacing/>
        <w:rPr>
          <w:rFonts w:ascii="Times New Roman" w:hAnsi="Times New Roman" w:cs="Times New Roman"/>
          <w:sz w:val="24"/>
        </w:rPr>
      </w:pPr>
    </w:p>
    <w:p w:rsidR="003A04FE" w:rsidRDefault="003A04FE" w:rsidP="00AE17C4">
      <w:pPr>
        <w:contextualSpacing/>
        <w:rPr>
          <w:rFonts w:ascii="Times New Roman" w:hAnsi="Times New Roman" w:cs="Times New Roman"/>
          <w:sz w:val="24"/>
        </w:rPr>
      </w:pPr>
    </w:p>
    <w:p w:rsidR="003A04FE" w:rsidRDefault="003A04FE" w:rsidP="00AE17C4">
      <w:pPr>
        <w:contextualSpacing/>
        <w:rPr>
          <w:rFonts w:ascii="Times New Roman" w:hAnsi="Times New Roman" w:cs="Times New Roman"/>
          <w:sz w:val="24"/>
        </w:rPr>
      </w:pPr>
    </w:p>
    <w:p w:rsidR="000C1090" w:rsidRDefault="000C1090" w:rsidP="00AE17C4">
      <w:pPr>
        <w:contextualSpacing/>
        <w:rPr>
          <w:rFonts w:ascii="Times New Roman" w:hAnsi="Times New Roman" w:cs="Times New Roman"/>
          <w:sz w:val="24"/>
        </w:rPr>
      </w:pPr>
      <w:r>
        <w:rPr>
          <w:rFonts w:ascii="Times New Roman" w:hAnsi="Times New Roman" w:cs="Times New Roman"/>
          <w:sz w:val="24"/>
        </w:rPr>
        <w:br w:type="page"/>
      </w:r>
    </w:p>
    <w:p w:rsidR="0079675B" w:rsidRDefault="0079675B" w:rsidP="00AE17C4">
      <w:pPr>
        <w:pStyle w:val="Heading1"/>
        <w:numPr>
          <w:ilvl w:val="0"/>
          <w:numId w:val="0"/>
        </w:numPr>
        <w:ind w:left="432"/>
        <w:contextualSpacing/>
        <w:jc w:val="center"/>
      </w:pPr>
      <w:bookmarkStart w:id="25" w:name="_Toc422409565"/>
      <w:r>
        <w:lastRenderedPageBreak/>
        <w:t>Приложение А (обязательное)</w:t>
      </w:r>
      <w:bookmarkEnd w:id="0"/>
      <w:r w:rsidR="009E1299">
        <w:t xml:space="preserve"> </w:t>
      </w:r>
      <w:r w:rsidR="009E1299">
        <w:br/>
        <w:t>Библиографический список</w:t>
      </w:r>
      <w:bookmarkEnd w:id="25"/>
    </w:p>
    <w:p w:rsidR="00024C78" w:rsidRPr="00024C78" w:rsidRDefault="00024C78" w:rsidP="00AE17C4">
      <w:pPr>
        <w:contextualSpacing/>
      </w:pPr>
    </w:p>
    <w:p w:rsidR="00FD32B1" w:rsidRPr="00A55C8E" w:rsidRDefault="00FD32B1" w:rsidP="00A55C8E">
      <w:pPr>
        <w:pStyle w:val="ListParagraph"/>
        <w:numPr>
          <w:ilvl w:val="0"/>
          <w:numId w:val="40"/>
        </w:numPr>
        <w:ind w:left="0" w:firstLine="709"/>
        <w:jc w:val="both"/>
        <w:rPr>
          <w:rFonts w:ascii="Times New Roman" w:hAnsi="Times New Roman" w:cs="Times New Roman"/>
          <w:sz w:val="24"/>
          <w:szCs w:val="24"/>
        </w:rPr>
      </w:pPr>
      <w:r w:rsidRPr="00A55C8E">
        <w:rPr>
          <w:rFonts w:ascii="Times New Roman" w:hAnsi="Times New Roman" w:cs="Times New Roman"/>
          <w:sz w:val="24"/>
          <w:szCs w:val="24"/>
        </w:rPr>
        <w:t xml:space="preserve">Д.В. Колядин, И.Б. Петров. Алгоритм выделения экстремальных точек  применительно к задаче биометрической верификации рукописно подписи// Электронный журнал «Исследовано в России», 47, стр. 532-540, 2005 г. </w:t>
      </w:r>
      <w:hyperlink r:id="rId15" w:history="1">
        <w:r w:rsidRPr="00A55C8E">
          <w:rPr>
            <w:rStyle w:val="Hyperlink"/>
            <w:rFonts w:ascii="Times New Roman" w:hAnsi="Times New Roman" w:cs="Times New Roman"/>
            <w:sz w:val="24"/>
            <w:szCs w:val="24"/>
          </w:rPr>
          <w:t>http://zhurnal.ape.relarn.ru/articles/2005/047.pdf</w:t>
        </w:r>
      </w:hyperlink>
    </w:p>
    <w:p w:rsidR="00FD32B1" w:rsidRPr="00A55C8E" w:rsidRDefault="00FD32B1" w:rsidP="00A55C8E">
      <w:pPr>
        <w:pStyle w:val="ListParagraph"/>
        <w:numPr>
          <w:ilvl w:val="0"/>
          <w:numId w:val="40"/>
        </w:numPr>
        <w:ind w:left="0" w:firstLine="709"/>
        <w:jc w:val="both"/>
        <w:rPr>
          <w:rStyle w:val="Hyperlink"/>
          <w:rFonts w:ascii="Times New Roman" w:hAnsi="Times New Roman" w:cs="Times New Roman"/>
          <w:color w:val="auto"/>
          <w:sz w:val="24"/>
          <w:szCs w:val="24"/>
          <w:u w:val="none"/>
        </w:rPr>
      </w:pPr>
      <w:r w:rsidRPr="00A55C8E">
        <w:rPr>
          <w:rFonts w:ascii="Times New Roman" w:hAnsi="Times New Roman" w:cs="Times New Roman"/>
          <w:sz w:val="24"/>
          <w:szCs w:val="24"/>
        </w:rPr>
        <w:t xml:space="preserve">Д.В. Колядин, И.Б. Петров. Быстрое сопоставление рукописных динамических подписей в биометрической системе контроля доступа// Электронный журнал «Исследовано в России», 83, стр. 870-878, 2005 г. </w:t>
      </w:r>
      <w:hyperlink r:id="rId16" w:history="1">
        <w:r w:rsidR="00E82BEC" w:rsidRPr="00A55C8E">
          <w:rPr>
            <w:rStyle w:val="Hyperlink"/>
            <w:rFonts w:ascii="Times New Roman" w:hAnsi="Times New Roman" w:cs="Times New Roman"/>
            <w:sz w:val="24"/>
            <w:szCs w:val="24"/>
          </w:rPr>
          <w:t>http://zhurnal.ape.relarn.ru/articles/2005/083.pdf</w:t>
        </w:r>
      </w:hyperlink>
    </w:p>
    <w:p w:rsidR="00A55C8E" w:rsidRPr="00A55C8E" w:rsidRDefault="00A55C8E" w:rsidP="00A55C8E">
      <w:pPr>
        <w:pStyle w:val="ListParagraph"/>
        <w:numPr>
          <w:ilvl w:val="0"/>
          <w:numId w:val="40"/>
        </w:numPr>
        <w:tabs>
          <w:tab w:val="left" w:pos="1134"/>
        </w:tabs>
        <w:ind w:left="0" w:firstLine="709"/>
        <w:jc w:val="both"/>
        <w:rPr>
          <w:rFonts w:ascii="Times New Roman" w:hAnsi="Times New Roman" w:cs="Times New Roman"/>
          <w:sz w:val="24"/>
          <w:szCs w:val="24"/>
          <w:lang w:val="en-US"/>
        </w:rPr>
      </w:pPr>
      <w:r w:rsidRPr="00A55C8E">
        <w:rPr>
          <w:rFonts w:ascii="Times New Roman" w:hAnsi="Times New Roman" w:cs="Times New Roman"/>
          <w:sz w:val="24"/>
          <w:szCs w:val="24"/>
          <w:lang w:val="en-US"/>
        </w:rPr>
        <w:t xml:space="preserve">D.S.G. Pollock. SMOOTHING WITH CUBIC SPLINES// Department of Economics Queen Mary College University of London, 31 </w:t>
      </w:r>
      <w:r w:rsidRPr="00A55C8E">
        <w:rPr>
          <w:rFonts w:ascii="Times New Roman" w:hAnsi="Times New Roman" w:cs="Times New Roman"/>
          <w:sz w:val="24"/>
          <w:szCs w:val="24"/>
        </w:rPr>
        <w:t>стр</w:t>
      </w:r>
      <w:r w:rsidRPr="00A55C8E">
        <w:rPr>
          <w:rFonts w:ascii="Times New Roman" w:hAnsi="Times New Roman" w:cs="Times New Roman"/>
          <w:sz w:val="24"/>
          <w:szCs w:val="24"/>
          <w:lang w:val="en-US"/>
        </w:rPr>
        <w:t xml:space="preserve">, </w:t>
      </w:r>
    </w:p>
    <w:p w:rsidR="00A55C8E" w:rsidRPr="009E1299" w:rsidRDefault="00A55C8E" w:rsidP="009E1299">
      <w:pPr>
        <w:pStyle w:val="ListParagraph"/>
        <w:numPr>
          <w:ilvl w:val="0"/>
          <w:numId w:val="40"/>
        </w:numPr>
        <w:tabs>
          <w:tab w:val="left" w:pos="1134"/>
        </w:tabs>
        <w:ind w:left="0" w:firstLine="709"/>
        <w:jc w:val="both"/>
        <w:rPr>
          <w:rFonts w:ascii="Times New Roman" w:hAnsi="Times New Roman" w:cs="Times New Roman"/>
          <w:sz w:val="24"/>
          <w:szCs w:val="24"/>
        </w:rPr>
      </w:pPr>
      <w:r w:rsidRPr="00A55C8E">
        <w:rPr>
          <w:rFonts w:ascii="Times New Roman" w:hAnsi="Times New Roman" w:cs="Times New Roman"/>
          <w:sz w:val="24"/>
          <w:szCs w:val="24"/>
        </w:rPr>
        <w:t>Сорокина, М. В. Основы топологии и дифференциальной геометрии в упражнениях и задачах/ М. В. Сорокина/ Учеб-ное пособие для студентов педагогических вузов. – Пенза: Пензенский гос. пед. ун-т им. В. Г. Белинского, 2008 – 80 с.</w:t>
      </w:r>
    </w:p>
    <w:p w:rsidR="009E1299" w:rsidRDefault="009E1299">
      <w:pPr>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9E1299" w:rsidRDefault="009E1299" w:rsidP="006C2DDD">
      <w:pPr>
        <w:pStyle w:val="Heading1"/>
        <w:numPr>
          <w:ilvl w:val="0"/>
          <w:numId w:val="0"/>
        </w:numPr>
        <w:ind w:left="432"/>
        <w:jc w:val="center"/>
      </w:pPr>
      <w:bookmarkStart w:id="26" w:name="_Toc422409566"/>
      <w:r>
        <w:lastRenderedPageBreak/>
        <w:t>Приложение Б (Обязательное)</w:t>
      </w:r>
      <w:r w:rsidR="006C2DDD">
        <w:br/>
        <w:t>Часть листинга программы</w:t>
      </w:r>
      <w:bookmarkEnd w:id="26"/>
    </w:p>
    <w:p w:rsidR="006C2DDD" w:rsidRDefault="006C2DDD" w:rsidP="006C2DDD"/>
    <w:p w:rsidR="006C2DDD" w:rsidRPr="006C2DDD" w:rsidRDefault="00A134C1" w:rsidP="00A134C1">
      <w:pPr>
        <w:jc w:val="center"/>
        <w:rPr>
          <w:rFonts w:ascii="Times New Roman" w:hAnsi="Times New Roman" w:cs="Times New Roman"/>
          <w:sz w:val="24"/>
          <w:szCs w:val="24"/>
        </w:rPr>
      </w:pPr>
      <w:r>
        <w:rPr>
          <w:rFonts w:ascii="Times New Roman" w:hAnsi="Times New Roman" w:cs="Times New Roman"/>
          <w:sz w:val="24"/>
          <w:szCs w:val="24"/>
        </w:rPr>
        <w:t xml:space="preserve">Листинг 1 - </w:t>
      </w:r>
      <w:r w:rsidR="006C2DDD">
        <w:rPr>
          <w:rFonts w:ascii="Times New Roman" w:hAnsi="Times New Roman" w:cs="Times New Roman"/>
          <w:sz w:val="24"/>
          <w:szCs w:val="24"/>
        </w:rPr>
        <w:t>Код метода решения СЛАУ методом Гаусса с выбором главного элемента.</w:t>
      </w:r>
    </w:p>
    <w:p w:rsidR="006C2DDD" w:rsidRPr="006C2DDD" w:rsidRDefault="006C2DDD" w:rsidP="006C2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rPr>
      </w:pPr>
      <w:r w:rsidRPr="006C2DDD">
        <w:rPr>
          <w:rFonts w:ascii="Consolas" w:eastAsia="Times New Roman" w:hAnsi="Consolas" w:cs="Consolas"/>
          <w:b/>
          <w:bCs/>
          <w:color w:val="000080"/>
          <w:sz w:val="20"/>
          <w:szCs w:val="20"/>
          <w:lang w:val="en-US"/>
        </w:rPr>
        <w:t xml:space="preserve">public static </w:t>
      </w:r>
      <w:r w:rsidRPr="006C2DDD">
        <w:rPr>
          <w:rFonts w:ascii="Consolas" w:eastAsia="Times New Roman" w:hAnsi="Consolas" w:cs="Consolas"/>
          <w:color w:val="0061FF"/>
          <w:sz w:val="20"/>
          <w:szCs w:val="20"/>
          <w:lang w:val="en-US"/>
        </w:rPr>
        <w:t xml:space="preserve">Vector </w:t>
      </w:r>
      <w:r w:rsidRPr="006C2DDD">
        <w:rPr>
          <w:rFonts w:ascii="Consolas" w:eastAsia="Times New Roman" w:hAnsi="Consolas" w:cs="Consolas"/>
          <w:color w:val="000000"/>
          <w:sz w:val="20"/>
          <w:szCs w:val="20"/>
          <w:lang w:val="en-US"/>
        </w:rPr>
        <w:t>Gauss(</w:t>
      </w:r>
      <w:r w:rsidRPr="006C2DDD">
        <w:rPr>
          <w:rFonts w:ascii="Consolas" w:eastAsia="Times New Roman" w:hAnsi="Consolas" w:cs="Consolas"/>
          <w:color w:val="0061FF"/>
          <w:sz w:val="20"/>
          <w:szCs w:val="20"/>
          <w:lang w:val="en-US"/>
        </w:rPr>
        <w:t xml:space="preserve">Matrix </w:t>
      </w:r>
      <w:proofErr w:type="spellStart"/>
      <w:r w:rsidRPr="006C2DDD">
        <w:rPr>
          <w:rFonts w:ascii="Consolas" w:eastAsia="Times New Roman" w:hAnsi="Consolas" w:cs="Consolas"/>
          <w:color w:val="000000"/>
          <w:sz w:val="20"/>
          <w:szCs w:val="20"/>
          <w:lang w:val="en-US"/>
        </w:rPr>
        <w:t>matrix</w:t>
      </w:r>
      <w:proofErr w:type="spellEnd"/>
      <w:r w:rsidRPr="006C2DDD">
        <w:rPr>
          <w:rFonts w:ascii="Consolas" w:eastAsia="Times New Roman" w:hAnsi="Consolas" w:cs="Consolas"/>
          <w:color w:val="000000"/>
          <w:sz w:val="20"/>
          <w:szCs w:val="20"/>
          <w:lang w:val="en-US"/>
        </w:rPr>
        <w:t xml:space="preserve">, </w:t>
      </w:r>
      <w:r w:rsidRPr="006C2DDD">
        <w:rPr>
          <w:rFonts w:ascii="Consolas" w:eastAsia="Times New Roman" w:hAnsi="Consolas" w:cs="Consolas"/>
          <w:color w:val="0061FF"/>
          <w:sz w:val="20"/>
          <w:szCs w:val="20"/>
          <w:lang w:val="en-US"/>
        </w:rPr>
        <w:t xml:space="preserve">Vector </w:t>
      </w:r>
      <w:proofErr w:type="spellStart"/>
      <w:r w:rsidRPr="006C2DDD">
        <w:rPr>
          <w:rFonts w:ascii="Consolas" w:eastAsia="Times New Roman" w:hAnsi="Consolas" w:cs="Consolas"/>
          <w:color w:val="000000"/>
          <w:sz w:val="20"/>
          <w:szCs w:val="20"/>
          <w:lang w:val="en-US"/>
        </w:rPr>
        <w:t>freeVector</w:t>
      </w:r>
      <w:proofErr w:type="spellEnd"/>
      <w:r w:rsidRPr="006C2DDD">
        <w:rPr>
          <w:rFonts w:ascii="Consolas" w:eastAsia="Times New Roman" w:hAnsi="Consolas" w:cs="Consolas"/>
          <w:color w:val="000000"/>
          <w:sz w:val="20"/>
          <w:szCs w:val="20"/>
          <w:lang w:val="en-US"/>
        </w:rPr>
        <w:t>) {</w:t>
      </w:r>
      <w:r w:rsidRPr="006C2DDD">
        <w:rPr>
          <w:rFonts w:ascii="Consolas" w:eastAsia="Times New Roman" w:hAnsi="Consolas" w:cs="Consolas"/>
          <w:color w:val="000000"/>
          <w:sz w:val="20"/>
          <w:szCs w:val="20"/>
          <w:lang w:val="en-US"/>
        </w:rPr>
        <w:br/>
        <w:t xml:space="preserve">   </w:t>
      </w:r>
      <w:proofErr w:type="spellStart"/>
      <w:r w:rsidRPr="006C2DDD">
        <w:rPr>
          <w:rFonts w:ascii="Consolas" w:eastAsia="Times New Roman" w:hAnsi="Consolas" w:cs="Consolas"/>
          <w:color w:val="0061FF"/>
          <w:sz w:val="20"/>
          <w:szCs w:val="20"/>
          <w:lang w:val="en-US"/>
        </w:rPr>
        <w:t>Objects</w:t>
      </w:r>
      <w:r w:rsidRPr="006C2DDD">
        <w:rPr>
          <w:rFonts w:ascii="Consolas" w:eastAsia="Times New Roman" w:hAnsi="Consolas" w:cs="Consolas"/>
          <w:color w:val="000000"/>
          <w:sz w:val="20"/>
          <w:szCs w:val="20"/>
          <w:lang w:val="en-US"/>
        </w:rPr>
        <w:t>.</w:t>
      </w:r>
      <w:r w:rsidRPr="006C2DDD">
        <w:rPr>
          <w:rFonts w:ascii="Consolas" w:eastAsia="Times New Roman" w:hAnsi="Consolas" w:cs="Consolas"/>
          <w:i/>
          <w:iCs/>
          <w:color w:val="000000"/>
          <w:sz w:val="20"/>
          <w:szCs w:val="20"/>
          <w:lang w:val="en-US"/>
        </w:rPr>
        <w:t>requireNonNull</w:t>
      </w:r>
      <w:proofErr w:type="spellEnd"/>
      <w:r w:rsidRPr="006C2DDD">
        <w:rPr>
          <w:rFonts w:ascii="Consolas" w:eastAsia="Times New Roman" w:hAnsi="Consolas" w:cs="Consolas"/>
          <w:color w:val="000000"/>
          <w:sz w:val="20"/>
          <w:szCs w:val="20"/>
          <w:lang w:val="en-US"/>
        </w:rPr>
        <w:t xml:space="preserve">(matrix, </w:t>
      </w:r>
      <w:r w:rsidRPr="006C2DDD">
        <w:rPr>
          <w:rFonts w:ascii="Consolas" w:eastAsia="Times New Roman" w:hAnsi="Consolas" w:cs="Consolas"/>
          <w:b/>
          <w:bCs/>
          <w:color w:val="008000"/>
          <w:sz w:val="20"/>
          <w:szCs w:val="20"/>
          <w:lang w:val="en-US"/>
        </w:rPr>
        <w:t xml:space="preserve">"Matrix </w:t>
      </w:r>
      <w:proofErr w:type="spellStart"/>
      <w:r w:rsidRPr="006C2DDD">
        <w:rPr>
          <w:rFonts w:ascii="Consolas" w:eastAsia="Times New Roman" w:hAnsi="Consolas" w:cs="Consolas"/>
          <w:b/>
          <w:bCs/>
          <w:color w:val="008000"/>
          <w:sz w:val="20"/>
          <w:szCs w:val="20"/>
          <w:lang w:val="en-US"/>
        </w:rPr>
        <w:t>can not</w:t>
      </w:r>
      <w:proofErr w:type="spellEnd"/>
      <w:r w:rsidRPr="006C2DDD">
        <w:rPr>
          <w:rFonts w:ascii="Consolas" w:eastAsia="Times New Roman" w:hAnsi="Consolas" w:cs="Consolas"/>
          <w:b/>
          <w:bCs/>
          <w:color w:val="008000"/>
          <w:sz w:val="20"/>
          <w:szCs w:val="20"/>
          <w:lang w:val="en-US"/>
        </w:rPr>
        <w:t xml:space="preserve"> be null!"</w:t>
      </w:r>
      <w:r w:rsidRPr="006C2DDD">
        <w:rPr>
          <w:rFonts w:ascii="Consolas" w:eastAsia="Times New Roman" w:hAnsi="Consolas" w:cs="Consolas"/>
          <w:color w:val="000000"/>
          <w:sz w:val="20"/>
          <w:szCs w:val="20"/>
          <w:lang w:val="en-US"/>
        </w:rPr>
        <w:t>);</w:t>
      </w:r>
      <w:r w:rsidRPr="006C2DDD">
        <w:rPr>
          <w:rFonts w:ascii="Consolas" w:eastAsia="Times New Roman" w:hAnsi="Consolas" w:cs="Consolas"/>
          <w:color w:val="000000"/>
          <w:sz w:val="20"/>
          <w:szCs w:val="20"/>
          <w:lang w:val="en-US"/>
        </w:rPr>
        <w:br/>
        <w:t xml:space="preserve">   </w:t>
      </w:r>
      <w:proofErr w:type="spellStart"/>
      <w:r w:rsidRPr="006C2DDD">
        <w:rPr>
          <w:rFonts w:ascii="Consolas" w:eastAsia="Times New Roman" w:hAnsi="Consolas" w:cs="Consolas"/>
          <w:color w:val="0061FF"/>
          <w:sz w:val="20"/>
          <w:szCs w:val="20"/>
          <w:lang w:val="en-US"/>
        </w:rPr>
        <w:t>Objects</w:t>
      </w:r>
      <w:r w:rsidRPr="006C2DDD">
        <w:rPr>
          <w:rFonts w:ascii="Consolas" w:eastAsia="Times New Roman" w:hAnsi="Consolas" w:cs="Consolas"/>
          <w:color w:val="000000"/>
          <w:sz w:val="20"/>
          <w:szCs w:val="20"/>
          <w:lang w:val="en-US"/>
        </w:rPr>
        <w:t>.</w:t>
      </w:r>
      <w:r w:rsidRPr="006C2DDD">
        <w:rPr>
          <w:rFonts w:ascii="Consolas" w:eastAsia="Times New Roman" w:hAnsi="Consolas" w:cs="Consolas"/>
          <w:i/>
          <w:iCs/>
          <w:color w:val="000000"/>
          <w:sz w:val="20"/>
          <w:szCs w:val="20"/>
          <w:lang w:val="en-US"/>
        </w:rPr>
        <w:t>requireNonNull</w:t>
      </w:r>
      <w:proofErr w:type="spellEnd"/>
      <w:r w:rsidRPr="006C2DDD">
        <w:rPr>
          <w:rFonts w:ascii="Consolas" w:eastAsia="Times New Roman" w:hAnsi="Consolas" w:cs="Consolas"/>
          <w:color w:val="000000"/>
          <w:sz w:val="20"/>
          <w:szCs w:val="20"/>
          <w:lang w:val="en-US"/>
        </w:rPr>
        <w:t>(</w:t>
      </w:r>
      <w:proofErr w:type="spellStart"/>
      <w:r w:rsidRPr="006C2DDD">
        <w:rPr>
          <w:rFonts w:ascii="Consolas" w:eastAsia="Times New Roman" w:hAnsi="Consolas" w:cs="Consolas"/>
          <w:color w:val="000000"/>
          <w:sz w:val="20"/>
          <w:szCs w:val="20"/>
          <w:lang w:val="en-US"/>
        </w:rPr>
        <w:t>freeVector</w:t>
      </w:r>
      <w:proofErr w:type="spellEnd"/>
      <w:r w:rsidRPr="006C2DDD">
        <w:rPr>
          <w:rFonts w:ascii="Consolas" w:eastAsia="Times New Roman" w:hAnsi="Consolas" w:cs="Consolas"/>
          <w:color w:val="000000"/>
          <w:sz w:val="20"/>
          <w:szCs w:val="20"/>
          <w:lang w:val="en-US"/>
        </w:rPr>
        <w:t xml:space="preserve">, </w:t>
      </w:r>
      <w:r w:rsidRPr="006C2DDD">
        <w:rPr>
          <w:rFonts w:ascii="Consolas" w:eastAsia="Times New Roman" w:hAnsi="Consolas" w:cs="Consolas"/>
          <w:b/>
          <w:bCs/>
          <w:color w:val="008000"/>
          <w:sz w:val="20"/>
          <w:szCs w:val="20"/>
          <w:lang w:val="en-US"/>
        </w:rPr>
        <w:t xml:space="preserve">"Vector </w:t>
      </w:r>
      <w:proofErr w:type="spellStart"/>
      <w:r w:rsidRPr="006C2DDD">
        <w:rPr>
          <w:rFonts w:ascii="Consolas" w:eastAsia="Times New Roman" w:hAnsi="Consolas" w:cs="Consolas"/>
          <w:b/>
          <w:bCs/>
          <w:color w:val="008000"/>
          <w:sz w:val="20"/>
          <w:szCs w:val="20"/>
          <w:lang w:val="en-US"/>
        </w:rPr>
        <w:t>can not</w:t>
      </w:r>
      <w:proofErr w:type="spellEnd"/>
      <w:r w:rsidRPr="006C2DDD">
        <w:rPr>
          <w:rFonts w:ascii="Consolas" w:eastAsia="Times New Roman" w:hAnsi="Consolas" w:cs="Consolas"/>
          <w:b/>
          <w:bCs/>
          <w:color w:val="008000"/>
          <w:sz w:val="20"/>
          <w:szCs w:val="20"/>
          <w:lang w:val="en-US"/>
        </w:rPr>
        <w:t xml:space="preserve"> be null"</w:t>
      </w:r>
      <w:r w:rsidRPr="006C2DDD">
        <w:rPr>
          <w:rFonts w:ascii="Consolas" w:eastAsia="Times New Roman" w:hAnsi="Consolas" w:cs="Consolas"/>
          <w:color w:val="000000"/>
          <w:sz w:val="20"/>
          <w:szCs w:val="20"/>
          <w:lang w:val="en-US"/>
        </w:rPr>
        <w:t>);</w:t>
      </w:r>
      <w:r w:rsidRPr="006C2DDD">
        <w:rPr>
          <w:rFonts w:ascii="Consolas" w:eastAsia="Times New Roman" w:hAnsi="Consolas" w:cs="Consolas"/>
          <w:color w:val="000000"/>
          <w:sz w:val="20"/>
          <w:szCs w:val="20"/>
          <w:lang w:val="en-US"/>
        </w:rPr>
        <w:br/>
      </w:r>
      <w:r w:rsidRPr="006C2DDD">
        <w:rPr>
          <w:rFonts w:ascii="Consolas" w:eastAsia="Times New Roman" w:hAnsi="Consolas" w:cs="Consolas"/>
          <w:color w:val="000000"/>
          <w:sz w:val="20"/>
          <w:szCs w:val="20"/>
          <w:lang w:val="en-US"/>
        </w:rPr>
        <w:br/>
        <w:t xml:space="preserve">   </w:t>
      </w:r>
      <w:r w:rsidRPr="006C2DDD">
        <w:rPr>
          <w:rFonts w:ascii="Consolas" w:eastAsia="Times New Roman" w:hAnsi="Consolas" w:cs="Consolas"/>
          <w:b/>
          <w:bCs/>
          <w:color w:val="000080"/>
          <w:sz w:val="20"/>
          <w:szCs w:val="20"/>
          <w:lang w:val="en-US"/>
        </w:rPr>
        <w:t xml:space="preserve">if </w:t>
      </w:r>
      <w:r w:rsidRPr="006C2DDD">
        <w:rPr>
          <w:rFonts w:ascii="Consolas" w:eastAsia="Times New Roman" w:hAnsi="Consolas" w:cs="Consolas"/>
          <w:color w:val="000000"/>
          <w:sz w:val="20"/>
          <w:szCs w:val="20"/>
          <w:lang w:val="en-US"/>
        </w:rPr>
        <w:t>(</w:t>
      </w:r>
      <w:proofErr w:type="spellStart"/>
      <w:r w:rsidRPr="006C2DDD">
        <w:rPr>
          <w:rFonts w:ascii="Consolas" w:eastAsia="Times New Roman" w:hAnsi="Consolas" w:cs="Consolas"/>
          <w:color w:val="000000"/>
          <w:sz w:val="20"/>
          <w:szCs w:val="20"/>
          <w:lang w:val="en-US"/>
        </w:rPr>
        <w:t>matrix.getRowsCount</w:t>
      </w:r>
      <w:proofErr w:type="spellEnd"/>
      <w:r w:rsidRPr="006C2DDD">
        <w:rPr>
          <w:rFonts w:ascii="Consolas" w:eastAsia="Times New Roman" w:hAnsi="Consolas" w:cs="Consolas"/>
          <w:color w:val="000000"/>
          <w:sz w:val="20"/>
          <w:szCs w:val="20"/>
          <w:lang w:val="en-US"/>
        </w:rPr>
        <w:t xml:space="preserve">() != </w:t>
      </w:r>
      <w:proofErr w:type="spellStart"/>
      <w:r w:rsidRPr="006C2DDD">
        <w:rPr>
          <w:rFonts w:ascii="Consolas" w:eastAsia="Times New Roman" w:hAnsi="Consolas" w:cs="Consolas"/>
          <w:color w:val="000000"/>
          <w:sz w:val="20"/>
          <w:szCs w:val="20"/>
          <w:lang w:val="en-US"/>
        </w:rPr>
        <w:t>matrix.getColumnsCount</w:t>
      </w:r>
      <w:proofErr w:type="spellEnd"/>
      <w:r w:rsidRPr="006C2DDD">
        <w:rPr>
          <w:rFonts w:ascii="Consolas" w:eastAsia="Times New Roman" w:hAnsi="Consolas" w:cs="Consolas"/>
          <w:color w:val="000000"/>
          <w:sz w:val="20"/>
          <w:szCs w:val="20"/>
          <w:lang w:val="en-US"/>
        </w:rPr>
        <w:t>())</w:t>
      </w:r>
      <w:r w:rsidRPr="006C2DDD">
        <w:rPr>
          <w:rFonts w:ascii="Consolas" w:eastAsia="Times New Roman" w:hAnsi="Consolas" w:cs="Consolas"/>
          <w:color w:val="000000"/>
          <w:sz w:val="20"/>
          <w:szCs w:val="20"/>
          <w:lang w:val="en-US"/>
        </w:rPr>
        <w:br/>
        <w:t xml:space="preserve">      </w:t>
      </w:r>
      <w:r w:rsidRPr="006C2DDD">
        <w:rPr>
          <w:rFonts w:ascii="Consolas" w:eastAsia="Times New Roman" w:hAnsi="Consolas" w:cs="Consolas"/>
          <w:b/>
          <w:bCs/>
          <w:color w:val="000080"/>
          <w:sz w:val="20"/>
          <w:szCs w:val="20"/>
          <w:lang w:val="en-US"/>
        </w:rPr>
        <w:t xml:space="preserve">throw new </w:t>
      </w:r>
      <w:proofErr w:type="spellStart"/>
      <w:r w:rsidRPr="006C2DDD">
        <w:rPr>
          <w:rFonts w:ascii="Consolas" w:eastAsia="Times New Roman" w:hAnsi="Consolas" w:cs="Consolas"/>
          <w:color w:val="0061FF"/>
          <w:sz w:val="20"/>
          <w:szCs w:val="20"/>
          <w:lang w:val="en-US"/>
        </w:rPr>
        <w:t>IllegalArgumentException</w:t>
      </w:r>
      <w:proofErr w:type="spellEnd"/>
      <w:r w:rsidRPr="006C2DDD">
        <w:rPr>
          <w:rFonts w:ascii="Consolas" w:eastAsia="Times New Roman" w:hAnsi="Consolas" w:cs="Consolas"/>
          <w:color w:val="000000"/>
          <w:sz w:val="20"/>
          <w:szCs w:val="20"/>
          <w:lang w:val="en-US"/>
        </w:rPr>
        <w:t>(</w:t>
      </w:r>
      <w:r w:rsidRPr="006C2DDD">
        <w:rPr>
          <w:rFonts w:ascii="Consolas" w:eastAsia="Times New Roman" w:hAnsi="Consolas" w:cs="Consolas"/>
          <w:b/>
          <w:bCs/>
          <w:color w:val="008000"/>
          <w:sz w:val="20"/>
          <w:szCs w:val="20"/>
          <w:lang w:val="en-US"/>
        </w:rPr>
        <w:t>"Numeric solution require square matrix"</w:t>
      </w:r>
      <w:r w:rsidRPr="006C2DDD">
        <w:rPr>
          <w:rFonts w:ascii="Consolas" w:eastAsia="Times New Roman" w:hAnsi="Consolas" w:cs="Consolas"/>
          <w:color w:val="000000"/>
          <w:sz w:val="20"/>
          <w:szCs w:val="20"/>
          <w:lang w:val="en-US"/>
        </w:rPr>
        <w:t>);</w:t>
      </w:r>
      <w:r w:rsidRPr="006C2DDD">
        <w:rPr>
          <w:rFonts w:ascii="Consolas" w:eastAsia="Times New Roman" w:hAnsi="Consolas" w:cs="Consolas"/>
          <w:color w:val="000000"/>
          <w:sz w:val="20"/>
          <w:szCs w:val="20"/>
          <w:lang w:val="en-US"/>
        </w:rPr>
        <w:br/>
        <w:t xml:space="preserve">   </w:t>
      </w:r>
      <w:r w:rsidRPr="006C2DDD">
        <w:rPr>
          <w:rFonts w:ascii="Consolas" w:eastAsia="Times New Roman" w:hAnsi="Consolas" w:cs="Consolas"/>
          <w:b/>
          <w:bCs/>
          <w:color w:val="000080"/>
          <w:sz w:val="20"/>
          <w:szCs w:val="20"/>
          <w:lang w:val="en-US"/>
        </w:rPr>
        <w:t xml:space="preserve">if </w:t>
      </w:r>
      <w:r w:rsidRPr="006C2DDD">
        <w:rPr>
          <w:rFonts w:ascii="Consolas" w:eastAsia="Times New Roman" w:hAnsi="Consolas" w:cs="Consolas"/>
          <w:color w:val="000000"/>
          <w:sz w:val="20"/>
          <w:szCs w:val="20"/>
          <w:lang w:val="en-US"/>
        </w:rPr>
        <w:t>(</w:t>
      </w:r>
      <w:proofErr w:type="spellStart"/>
      <w:r w:rsidRPr="006C2DDD">
        <w:rPr>
          <w:rFonts w:ascii="Consolas" w:eastAsia="Times New Roman" w:hAnsi="Consolas" w:cs="Consolas"/>
          <w:color w:val="000000"/>
          <w:sz w:val="20"/>
          <w:szCs w:val="20"/>
          <w:lang w:val="en-US"/>
        </w:rPr>
        <w:t>matrix.getRowsCount</w:t>
      </w:r>
      <w:proofErr w:type="spellEnd"/>
      <w:r w:rsidRPr="006C2DDD">
        <w:rPr>
          <w:rFonts w:ascii="Consolas" w:eastAsia="Times New Roman" w:hAnsi="Consolas" w:cs="Consolas"/>
          <w:color w:val="000000"/>
          <w:sz w:val="20"/>
          <w:szCs w:val="20"/>
          <w:lang w:val="en-US"/>
        </w:rPr>
        <w:t xml:space="preserve">() != </w:t>
      </w:r>
      <w:proofErr w:type="spellStart"/>
      <w:r w:rsidRPr="006C2DDD">
        <w:rPr>
          <w:rFonts w:ascii="Consolas" w:eastAsia="Times New Roman" w:hAnsi="Consolas" w:cs="Consolas"/>
          <w:color w:val="000000"/>
          <w:sz w:val="20"/>
          <w:szCs w:val="20"/>
          <w:lang w:val="en-US"/>
        </w:rPr>
        <w:t>freeVector.getSize</w:t>
      </w:r>
      <w:proofErr w:type="spellEnd"/>
      <w:r w:rsidRPr="006C2DDD">
        <w:rPr>
          <w:rFonts w:ascii="Consolas" w:eastAsia="Times New Roman" w:hAnsi="Consolas" w:cs="Consolas"/>
          <w:color w:val="000000"/>
          <w:sz w:val="20"/>
          <w:szCs w:val="20"/>
          <w:lang w:val="en-US"/>
        </w:rPr>
        <w:t>())</w:t>
      </w:r>
      <w:r w:rsidRPr="006C2DDD">
        <w:rPr>
          <w:rFonts w:ascii="Consolas" w:eastAsia="Times New Roman" w:hAnsi="Consolas" w:cs="Consolas"/>
          <w:color w:val="000000"/>
          <w:sz w:val="20"/>
          <w:szCs w:val="20"/>
          <w:lang w:val="en-US"/>
        </w:rPr>
        <w:br/>
        <w:t xml:space="preserve">      </w:t>
      </w:r>
      <w:r w:rsidRPr="006C2DDD">
        <w:rPr>
          <w:rFonts w:ascii="Consolas" w:eastAsia="Times New Roman" w:hAnsi="Consolas" w:cs="Consolas"/>
          <w:b/>
          <w:bCs/>
          <w:color w:val="000080"/>
          <w:sz w:val="20"/>
          <w:szCs w:val="20"/>
          <w:lang w:val="en-US"/>
        </w:rPr>
        <w:t xml:space="preserve">throw new </w:t>
      </w:r>
      <w:proofErr w:type="spellStart"/>
      <w:r w:rsidRPr="006C2DDD">
        <w:rPr>
          <w:rFonts w:ascii="Consolas" w:eastAsia="Times New Roman" w:hAnsi="Consolas" w:cs="Consolas"/>
          <w:color w:val="0061FF"/>
          <w:sz w:val="20"/>
          <w:szCs w:val="20"/>
          <w:lang w:val="en-US"/>
        </w:rPr>
        <w:t>IllegalArgumentException</w:t>
      </w:r>
      <w:proofErr w:type="spellEnd"/>
      <w:r w:rsidRPr="006C2DDD">
        <w:rPr>
          <w:rFonts w:ascii="Consolas" w:eastAsia="Times New Roman" w:hAnsi="Consolas" w:cs="Consolas"/>
          <w:color w:val="000000"/>
          <w:sz w:val="20"/>
          <w:szCs w:val="20"/>
          <w:lang w:val="en-US"/>
        </w:rPr>
        <w:t>(</w:t>
      </w:r>
      <w:r w:rsidRPr="006C2DDD">
        <w:rPr>
          <w:rFonts w:ascii="Consolas" w:eastAsia="Times New Roman" w:hAnsi="Consolas" w:cs="Consolas"/>
          <w:b/>
          <w:bCs/>
          <w:color w:val="008000"/>
          <w:sz w:val="20"/>
          <w:szCs w:val="20"/>
          <w:lang w:val="en-US"/>
        </w:rPr>
        <w:t>"Vector size must match the number of rows in matrix"</w:t>
      </w:r>
      <w:r w:rsidRPr="006C2DDD">
        <w:rPr>
          <w:rFonts w:ascii="Consolas" w:eastAsia="Times New Roman" w:hAnsi="Consolas" w:cs="Consolas"/>
          <w:color w:val="000000"/>
          <w:sz w:val="20"/>
          <w:szCs w:val="20"/>
          <w:lang w:val="en-US"/>
        </w:rPr>
        <w:t>);</w:t>
      </w:r>
      <w:r w:rsidRPr="006C2DDD">
        <w:rPr>
          <w:rFonts w:ascii="Consolas" w:eastAsia="Times New Roman" w:hAnsi="Consolas" w:cs="Consolas"/>
          <w:color w:val="000000"/>
          <w:sz w:val="20"/>
          <w:szCs w:val="20"/>
          <w:lang w:val="en-US"/>
        </w:rPr>
        <w:br/>
      </w:r>
      <w:r w:rsidRPr="006C2DDD">
        <w:rPr>
          <w:rFonts w:ascii="Consolas" w:eastAsia="Times New Roman" w:hAnsi="Consolas" w:cs="Consolas"/>
          <w:color w:val="000000"/>
          <w:sz w:val="20"/>
          <w:szCs w:val="20"/>
          <w:lang w:val="en-US"/>
        </w:rPr>
        <w:br/>
        <w:t xml:space="preserve">   </w:t>
      </w:r>
      <w:r w:rsidRPr="006C2DDD">
        <w:rPr>
          <w:rFonts w:ascii="Consolas" w:eastAsia="Times New Roman" w:hAnsi="Consolas" w:cs="Consolas"/>
          <w:color w:val="0061FF"/>
          <w:sz w:val="20"/>
          <w:szCs w:val="20"/>
          <w:lang w:val="en-US"/>
        </w:rPr>
        <w:t xml:space="preserve">Matrix </w:t>
      </w:r>
      <w:r w:rsidRPr="006C2DDD">
        <w:rPr>
          <w:rFonts w:ascii="Consolas" w:eastAsia="Times New Roman" w:hAnsi="Consolas" w:cs="Consolas"/>
          <w:color w:val="000000"/>
          <w:sz w:val="20"/>
          <w:szCs w:val="20"/>
          <w:lang w:val="en-US"/>
        </w:rPr>
        <w:t xml:space="preserve">m = </w:t>
      </w:r>
      <w:proofErr w:type="spellStart"/>
      <w:r w:rsidRPr="006C2DDD">
        <w:rPr>
          <w:rFonts w:ascii="Consolas" w:eastAsia="Times New Roman" w:hAnsi="Consolas" w:cs="Consolas"/>
          <w:color w:val="000000"/>
          <w:sz w:val="20"/>
          <w:szCs w:val="20"/>
          <w:lang w:val="en-US"/>
        </w:rPr>
        <w:t>matrix.getFactory</w:t>
      </w:r>
      <w:proofErr w:type="spellEnd"/>
      <w:r w:rsidRPr="006C2DDD">
        <w:rPr>
          <w:rFonts w:ascii="Consolas" w:eastAsia="Times New Roman" w:hAnsi="Consolas" w:cs="Consolas"/>
          <w:color w:val="000000"/>
          <w:sz w:val="20"/>
          <w:szCs w:val="20"/>
          <w:lang w:val="en-US"/>
        </w:rPr>
        <w:t>().</w:t>
      </w:r>
      <w:proofErr w:type="spellStart"/>
      <w:r w:rsidRPr="006C2DDD">
        <w:rPr>
          <w:rFonts w:ascii="Consolas" w:eastAsia="Times New Roman" w:hAnsi="Consolas" w:cs="Consolas"/>
          <w:color w:val="000000"/>
          <w:sz w:val="20"/>
          <w:szCs w:val="20"/>
          <w:lang w:val="en-US"/>
        </w:rPr>
        <w:t>newInstance</w:t>
      </w:r>
      <w:proofErr w:type="spellEnd"/>
      <w:r w:rsidRPr="006C2DDD">
        <w:rPr>
          <w:rFonts w:ascii="Consolas" w:eastAsia="Times New Roman" w:hAnsi="Consolas" w:cs="Consolas"/>
          <w:color w:val="000000"/>
          <w:sz w:val="20"/>
          <w:szCs w:val="20"/>
          <w:lang w:val="en-US"/>
        </w:rPr>
        <w:t>(matrix);</w:t>
      </w:r>
      <w:r w:rsidRPr="006C2DDD">
        <w:rPr>
          <w:rFonts w:ascii="Consolas" w:eastAsia="Times New Roman" w:hAnsi="Consolas" w:cs="Consolas"/>
          <w:color w:val="000000"/>
          <w:sz w:val="20"/>
          <w:szCs w:val="20"/>
          <w:lang w:val="en-US"/>
        </w:rPr>
        <w:br/>
        <w:t xml:space="preserve">   </w:t>
      </w:r>
      <w:r w:rsidRPr="006C2DDD">
        <w:rPr>
          <w:rFonts w:ascii="Consolas" w:eastAsia="Times New Roman" w:hAnsi="Consolas" w:cs="Consolas"/>
          <w:color w:val="0061FF"/>
          <w:sz w:val="20"/>
          <w:szCs w:val="20"/>
          <w:lang w:val="en-US"/>
        </w:rPr>
        <w:t xml:space="preserve">Vector </w:t>
      </w:r>
      <w:r w:rsidRPr="006C2DDD">
        <w:rPr>
          <w:rFonts w:ascii="Consolas" w:eastAsia="Times New Roman" w:hAnsi="Consolas" w:cs="Consolas"/>
          <w:color w:val="000000"/>
          <w:sz w:val="20"/>
          <w:szCs w:val="20"/>
          <w:lang w:val="en-US"/>
        </w:rPr>
        <w:t xml:space="preserve">v = </w:t>
      </w:r>
      <w:proofErr w:type="spellStart"/>
      <w:r w:rsidRPr="006C2DDD">
        <w:rPr>
          <w:rFonts w:ascii="Consolas" w:eastAsia="Times New Roman" w:hAnsi="Consolas" w:cs="Consolas"/>
          <w:color w:val="000000"/>
          <w:sz w:val="20"/>
          <w:szCs w:val="20"/>
          <w:lang w:val="en-US"/>
        </w:rPr>
        <w:t>freeVector.getFactory</w:t>
      </w:r>
      <w:proofErr w:type="spellEnd"/>
      <w:r w:rsidRPr="006C2DDD">
        <w:rPr>
          <w:rFonts w:ascii="Consolas" w:eastAsia="Times New Roman" w:hAnsi="Consolas" w:cs="Consolas"/>
          <w:color w:val="000000"/>
          <w:sz w:val="20"/>
          <w:szCs w:val="20"/>
          <w:lang w:val="en-US"/>
        </w:rPr>
        <w:t>().</w:t>
      </w:r>
      <w:proofErr w:type="spellStart"/>
      <w:r w:rsidRPr="006C2DDD">
        <w:rPr>
          <w:rFonts w:ascii="Consolas" w:eastAsia="Times New Roman" w:hAnsi="Consolas" w:cs="Consolas"/>
          <w:color w:val="000000"/>
          <w:sz w:val="20"/>
          <w:szCs w:val="20"/>
          <w:lang w:val="en-US"/>
        </w:rPr>
        <w:t>newInstance</w:t>
      </w:r>
      <w:proofErr w:type="spellEnd"/>
      <w:r w:rsidRPr="006C2DDD">
        <w:rPr>
          <w:rFonts w:ascii="Consolas" w:eastAsia="Times New Roman" w:hAnsi="Consolas" w:cs="Consolas"/>
          <w:color w:val="000000"/>
          <w:sz w:val="20"/>
          <w:szCs w:val="20"/>
          <w:lang w:val="en-US"/>
        </w:rPr>
        <w:t>(</w:t>
      </w:r>
      <w:proofErr w:type="spellStart"/>
      <w:r w:rsidRPr="006C2DDD">
        <w:rPr>
          <w:rFonts w:ascii="Consolas" w:eastAsia="Times New Roman" w:hAnsi="Consolas" w:cs="Consolas"/>
          <w:color w:val="000000"/>
          <w:sz w:val="20"/>
          <w:szCs w:val="20"/>
          <w:lang w:val="en-US"/>
        </w:rPr>
        <w:t>freeVector</w:t>
      </w:r>
      <w:proofErr w:type="spellEnd"/>
      <w:r w:rsidRPr="006C2DDD">
        <w:rPr>
          <w:rFonts w:ascii="Consolas" w:eastAsia="Times New Roman" w:hAnsi="Consolas" w:cs="Consolas"/>
          <w:color w:val="000000"/>
          <w:sz w:val="20"/>
          <w:szCs w:val="20"/>
          <w:lang w:val="en-US"/>
        </w:rPr>
        <w:t>);</w:t>
      </w:r>
      <w:r w:rsidRPr="006C2DDD">
        <w:rPr>
          <w:rFonts w:ascii="Consolas" w:eastAsia="Times New Roman" w:hAnsi="Consolas" w:cs="Consolas"/>
          <w:color w:val="000000"/>
          <w:sz w:val="20"/>
          <w:szCs w:val="20"/>
          <w:lang w:val="en-US"/>
        </w:rPr>
        <w:br/>
      </w:r>
      <w:r w:rsidRPr="006C2DDD">
        <w:rPr>
          <w:rFonts w:ascii="Consolas" w:eastAsia="Times New Roman" w:hAnsi="Consolas" w:cs="Consolas"/>
          <w:color w:val="000000"/>
          <w:sz w:val="20"/>
          <w:szCs w:val="20"/>
          <w:lang w:val="en-US"/>
        </w:rPr>
        <w:br/>
      </w:r>
      <w:r w:rsidRPr="006C2DDD">
        <w:rPr>
          <w:rFonts w:ascii="Consolas" w:eastAsia="Times New Roman" w:hAnsi="Consolas" w:cs="Consolas"/>
          <w:color w:val="000000"/>
          <w:sz w:val="20"/>
          <w:szCs w:val="20"/>
          <w:lang w:val="en-US"/>
        </w:rPr>
        <w:br/>
        <w:t xml:space="preserve">   </w:t>
      </w:r>
      <w:proofErr w:type="spellStart"/>
      <w:r w:rsidRPr="006C2DDD">
        <w:rPr>
          <w:rFonts w:ascii="Consolas" w:eastAsia="Times New Roman" w:hAnsi="Consolas" w:cs="Consolas"/>
          <w:b/>
          <w:bCs/>
          <w:color w:val="000080"/>
          <w:sz w:val="20"/>
          <w:szCs w:val="20"/>
          <w:lang w:val="en-US"/>
        </w:rPr>
        <w:t>int</w:t>
      </w:r>
      <w:proofErr w:type="spellEnd"/>
      <w:r w:rsidRPr="006C2DDD">
        <w:rPr>
          <w:rFonts w:ascii="Consolas" w:eastAsia="Times New Roman" w:hAnsi="Consolas" w:cs="Consolas"/>
          <w:color w:val="000000"/>
          <w:sz w:val="20"/>
          <w:szCs w:val="20"/>
          <w:lang w:val="en-US"/>
        </w:rPr>
        <w:t xml:space="preserve">[] </w:t>
      </w:r>
      <w:proofErr w:type="spellStart"/>
      <w:r w:rsidRPr="006C2DDD">
        <w:rPr>
          <w:rFonts w:ascii="Consolas" w:eastAsia="Times New Roman" w:hAnsi="Consolas" w:cs="Consolas"/>
          <w:color w:val="000000"/>
          <w:sz w:val="20"/>
          <w:szCs w:val="20"/>
          <w:lang w:val="en-US"/>
        </w:rPr>
        <w:t>trR</w:t>
      </w:r>
      <w:proofErr w:type="spellEnd"/>
      <w:r w:rsidRPr="006C2DDD">
        <w:rPr>
          <w:rFonts w:ascii="Consolas" w:eastAsia="Times New Roman" w:hAnsi="Consolas" w:cs="Consolas"/>
          <w:color w:val="000000"/>
          <w:sz w:val="20"/>
          <w:szCs w:val="20"/>
          <w:lang w:val="en-US"/>
        </w:rPr>
        <w:t xml:space="preserve"> = </w:t>
      </w:r>
      <w:r w:rsidRPr="006C2DDD">
        <w:rPr>
          <w:rFonts w:ascii="Consolas" w:eastAsia="Times New Roman" w:hAnsi="Consolas" w:cs="Consolas"/>
          <w:b/>
          <w:bCs/>
          <w:color w:val="000080"/>
          <w:sz w:val="20"/>
          <w:szCs w:val="20"/>
          <w:lang w:val="en-US"/>
        </w:rPr>
        <w:t xml:space="preserve">new </w:t>
      </w:r>
      <w:proofErr w:type="spellStart"/>
      <w:r w:rsidRPr="006C2DDD">
        <w:rPr>
          <w:rFonts w:ascii="Consolas" w:eastAsia="Times New Roman" w:hAnsi="Consolas" w:cs="Consolas"/>
          <w:b/>
          <w:bCs/>
          <w:color w:val="000080"/>
          <w:sz w:val="20"/>
          <w:szCs w:val="20"/>
          <w:lang w:val="en-US"/>
        </w:rPr>
        <w:t>int</w:t>
      </w:r>
      <w:proofErr w:type="spellEnd"/>
      <w:r w:rsidRPr="006C2DDD">
        <w:rPr>
          <w:rFonts w:ascii="Consolas" w:eastAsia="Times New Roman" w:hAnsi="Consolas" w:cs="Consolas"/>
          <w:color w:val="000000"/>
          <w:sz w:val="20"/>
          <w:szCs w:val="20"/>
          <w:lang w:val="en-US"/>
        </w:rPr>
        <w:t>[</w:t>
      </w:r>
      <w:proofErr w:type="spellStart"/>
      <w:r w:rsidRPr="006C2DDD">
        <w:rPr>
          <w:rFonts w:ascii="Consolas" w:eastAsia="Times New Roman" w:hAnsi="Consolas" w:cs="Consolas"/>
          <w:color w:val="000000"/>
          <w:sz w:val="20"/>
          <w:szCs w:val="20"/>
          <w:lang w:val="en-US"/>
        </w:rPr>
        <w:t>m.getRowsCount</w:t>
      </w:r>
      <w:proofErr w:type="spellEnd"/>
      <w:r w:rsidRPr="006C2DDD">
        <w:rPr>
          <w:rFonts w:ascii="Consolas" w:eastAsia="Times New Roman" w:hAnsi="Consolas" w:cs="Consolas"/>
          <w:color w:val="000000"/>
          <w:sz w:val="20"/>
          <w:szCs w:val="20"/>
          <w:lang w:val="en-US"/>
        </w:rPr>
        <w:t>()],</w:t>
      </w:r>
      <w:r w:rsidRPr="006C2DDD">
        <w:rPr>
          <w:rFonts w:ascii="Consolas" w:eastAsia="Times New Roman" w:hAnsi="Consolas" w:cs="Consolas"/>
          <w:color w:val="000000"/>
          <w:sz w:val="20"/>
          <w:szCs w:val="20"/>
          <w:lang w:val="en-US"/>
        </w:rPr>
        <w:br/>
        <w:t xml:space="preserve">         </w:t>
      </w:r>
      <w:proofErr w:type="spellStart"/>
      <w:r w:rsidRPr="006C2DDD">
        <w:rPr>
          <w:rFonts w:ascii="Consolas" w:eastAsia="Times New Roman" w:hAnsi="Consolas" w:cs="Consolas"/>
          <w:color w:val="000000"/>
          <w:sz w:val="20"/>
          <w:szCs w:val="20"/>
          <w:lang w:val="en-US"/>
        </w:rPr>
        <w:t>trC</w:t>
      </w:r>
      <w:proofErr w:type="spellEnd"/>
      <w:r w:rsidRPr="006C2DDD">
        <w:rPr>
          <w:rFonts w:ascii="Consolas" w:eastAsia="Times New Roman" w:hAnsi="Consolas" w:cs="Consolas"/>
          <w:color w:val="000000"/>
          <w:sz w:val="20"/>
          <w:szCs w:val="20"/>
          <w:lang w:val="en-US"/>
        </w:rPr>
        <w:t xml:space="preserve"> = </w:t>
      </w:r>
      <w:r w:rsidRPr="006C2DDD">
        <w:rPr>
          <w:rFonts w:ascii="Consolas" w:eastAsia="Times New Roman" w:hAnsi="Consolas" w:cs="Consolas"/>
          <w:b/>
          <w:bCs/>
          <w:color w:val="000080"/>
          <w:sz w:val="20"/>
          <w:szCs w:val="20"/>
          <w:lang w:val="en-US"/>
        </w:rPr>
        <w:t xml:space="preserve">new </w:t>
      </w:r>
      <w:proofErr w:type="spellStart"/>
      <w:r w:rsidRPr="006C2DDD">
        <w:rPr>
          <w:rFonts w:ascii="Consolas" w:eastAsia="Times New Roman" w:hAnsi="Consolas" w:cs="Consolas"/>
          <w:b/>
          <w:bCs/>
          <w:color w:val="000080"/>
          <w:sz w:val="20"/>
          <w:szCs w:val="20"/>
          <w:lang w:val="en-US"/>
        </w:rPr>
        <w:t>int</w:t>
      </w:r>
      <w:proofErr w:type="spellEnd"/>
      <w:r w:rsidRPr="006C2DDD">
        <w:rPr>
          <w:rFonts w:ascii="Consolas" w:eastAsia="Times New Roman" w:hAnsi="Consolas" w:cs="Consolas"/>
          <w:color w:val="000000"/>
          <w:sz w:val="20"/>
          <w:szCs w:val="20"/>
          <w:lang w:val="en-US"/>
        </w:rPr>
        <w:t>[</w:t>
      </w:r>
      <w:proofErr w:type="spellStart"/>
      <w:r w:rsidRPr="006C2DDD">
        <w:rPr>
          <w:rFonts w:ascii="Consolas" w:eastAsia="Times New Roman" w:hAnsi="Consolas" w:cs="Consolas"/>
          <w:color w:val="000000"/>
          <w:sz w:val="20"/>
          <w:szCs w:val="20"/>
          <w:lang w:val="en-US"/>
        </w:rPr>
        <w:t>m.getColumnsCount</w:t>
      </w:r>
      <w:proofErr w:type="spellEnd"/>
      <w:r w:rsidRPr="006C2DDD">
        <w:rPr>
          <w:rFonts w:ascii="Consolas" w:eastAsia="Times New Roman" w:hAnsi="Consolas" w:cs="Consolas"/>
          <w:color w:val="000000"/>
          <w:sz w:val="20"/>
          <w:szCs w:val="20"/>
          <w:lang w:val="en-US"/>
        </w:rPr>
        <w:t>()];</w:t>
      </w:r>
      <w:r w:rsidRPr="006C2DDD">
        <w:rPr>
          <w:rFonts w:ascii="Consolas" w:eastAsia="Times New Roman" w:hAnsi="Consolas" w:cs="Consolas"/>
          <w:color w:val="000000"/>
          <w:sz w:val="20"/>
          <w:szCs w:val="20"/>
          <w:lang w:val="en-US"/>
        </w:rPr>
        <w:br/>
        <w:t xml:space="preserve">   </w:t>
      </w:r>
      <w:r w:rsidRPr="006C2DDD">
        <w:rPr>
          <w:rFonts w:ascii="Consolas" w:eastAsia="Times New Roman" w:hAnsi="Consolas" w:cs="Consolas"/>
          <w:b/>
          <w:bCs/>
          <w:color w:val="000080"/>
          <w:sz w:val="20"/>
          <w:szCs w:val="20"/>
          <w:lang w:val="en-US"/>
        </w:rPr>
        <w:t xml:space="preserve">for </w:t>
      </w:r>
      <w:r w:rsidRPr="006C2DDD">
        <w:rPr>
          <w:rFonts w:ascii="Consolas" w:eastAsia="Times New Roman" w:hAnsi="Consolas" w:cs="Consolas"/>
          <w:color w:val="000000"/>
          <w:sz w:val="20"/>
          <w:szCs w:val="20"/>
          <w:lang w:val="en-US"/>
        </w:rPr>
        <w:t>(</w:t>
      </w:r>
      <w:proofErr w:type="spellStart"/>
      <w:r w:rsidRPr="006C2DDD">
        <w:rPr>
          <w:rFonts w:ascii="Consolas" w:eastAsia="Times New Roman" w:hAnsi="Consolas" w:cs="Consolas"/>
          <w:b/>
          <w:bCs/>
          <w:color w:val="000080"/>
          <w:sz w:val="20"/>
          <w:szCs w:val="20"/>
          <w:lang w:val="en-US"/>
        </w:rPr>
        <w:t>int</w:t>
      </w:r>
      <w:proofErr w:type="spellEnd"/>
      <w:r w:rsidRPr="006C2DDD">
        <w:rPr>
          <w:rFonts w:ascii="Consolas" w:eastAsia="Times New Roman" w:hAnsi="Consolas" w:cs="Consolas"/>
          <w:b/>
          <w:bCs/>
          <w:color w:val="000080"/>
          <w:sz w:val="20"/>
          <w:szCs w:val="20"/>
          <w:lang w:val="en-US"/>
        </w:rPr>
        <w:t xml:space="preserve"> </w:t>
      </w:r>
      <w:proofErr w:type="spellStart"/>
      <w:r w:rsidRPr="006C2DDD">
        <w:rPr>
          <w:rFonts w:ascii="Consolas" w:eastAsia="Times New Roman" w:hAnsi="Consolas" w:cs="Consolas"/>
          <w:color w:val="000000"/>
          <w:sz w:val="20"/>
          <w:szCs w:val="20"/>
          <w:lang w:val="en-US"/>
        </w:rPr>
        <w:t>i</w:t>
      </w:r>
      <w:proofErr w:type="spellEnd"/>
      <w:r w:rsidRPr="006C2DDD">
        <w:rPr>
          <w:rFonts w:ascii="Consolas" w:eastAsia="Times New Roman" w:hAnsi="Consolas" w:cs="Consolas"/>
          <w:color w:val="000000"/>
          <w:sz w:val="20"/>
          <w:szCs w:val="20"/>
          <w:lang w:val="en-US"/>
        </w:rPr>
        <w:t xml:space="preserve"> = </w:t>
      </w:r>
      <w:r w:rsidRPr="006C2DDD">
        <w:rPr>
          <w:rFonts w:ascii="Consolas" w:eastAsia="Times New Roman" w:hAnsi="Consolas" w:cs="Consolas"/>
          <w:color w:val="0000FF"/>
          <w:sz w:val="20"/>
          <w:szCs w:val="20"/>
          <w:lang w:val="en-US"/>
        </w:rPr>
        <w:t>0</w:t>
      </w:r>
      <w:r w:rsidRPr="006C2DDD">
        <w:rPr>
          <w:rFonts w:ascii="Consolas" w:eastAsia="Times New Roman" w:hAnsi="Consolas" w:cs="Consolas"/>
          <w:color w:val="000000"/>
          <w:sz w:val="20"/>
          <w:szCs w:val="20"/>
          <w:lang w:val="en-US"/>
        </w:rPr>
        <w:t xml:space="preserve">; </w:t>
      </w:r>
      <w:proofErr w:type="spellStart"/>
      <w:r w:rsidRPr="006C2DDD">
        <w:rPr>
          <w:rFonts w:ascii="Consolas" w:eastAsia="Times New Roman" w:hAnsi="Consolas" w:cs="Consolas"/>
          <w:color w:val="000000"/>
          <w:sz w:val="20"/>
          <w:szCs w:val="20"/>
          <w:lang w:val="en-US"/>
        </w:rPr>
        <w:t>i</w:t>
      </w:r>
      <w:proofErr w:type="spellEnd"/>
      <w:r w:rsidRPr="006C2DDD">
        <w:rPr>
          <w:rFonts w:ascii="Consolas" w:eastAsia="Times New Roman" w:hAnsi="Consolas" w:cs="Consolas"/>
          <w:color w:val="000000"/>
          <w:sz w:val="20"/>
          <w:szCs w:val="20"/>
          <w:lang w:val="en-US"/>
        </w:rPr>
        <w:t xml:space="preserve"> &lt; </w:t>
      </w:r>
      <w:proofErr w:type="spellStart"/>
      <w:r w:rsidRPr="006C2DDD">
        <w:rPr>
          <w:rFonts w:ascii="Consolas" w:eastAsia="Times New Roman" w:hAnsi="Consolas" w:cs="Consolas"/>
          <w:color w:val="000000"/>
          <w:sz w:val="20"/>
          <w:szCs w:val="20"/>
          <w:lang w:val="en-US"/>
        </w:rPr>
        <w:t>trR.</w:t>
      </w:r>
      <w:r w:rsidRPr="006C2DDD">
        <w:rPr>
          <w:rFonts w:ascii="Consolas" w:eastAsia="Times New Roman" w:hAnsi="Consolas" w:cs="Consolas"/>
          <w:b/>
          <w:bCs/>
          <w:color w:val="660E7A"/>
          <w:sz w:val="20"/>
          <w:szCs w:val="20"/>
          <w:lang w:val="en-US"/>
        </w:rPr>
        <w:t>length</w:t>
      </w:r>
      <w:proofErr w:type="spellEnd"/>
      <w:r w:rsidRPr="006C2DDD">
        <w:rPr>
          <w:rFonts w:ascii="Consolas" w:eastAsia="Times New Roman" w:hAnsi="Consolas" w:cs="Consolas"/>
          <w:color w:val="000000"/>
          <w:sz w:val="20"/>
          <w:szCs w:val="20"/>
          <w:lang w:val="en-US"/>
        </w:rPr>
        <w:t xml:space="preserve">; </w:t>
      </w:r>
      <w:proofErr w:type="spellStart"/>
      <w:r w:rsidRPr="006C2DDD">
        <w:rPr>
          <w:rFonts w:ascii="Consolas" w:eastAsia="Times New Roman" w:hAnsi="Consolas" w:cs="Consolas"/>
          <w:color w:val="000000"/>
          <w:sz w:val="20"/>
          <w:szCs w:val="20"/>
          <w:lang w:val="en-US"/>
        </w:rPr>
        <w:t>i</w:t>
      </w:r>
      <w:proofErr w:type="spellEnd"/>
      <w:r w:rsidRPr="006C2DDD">
        <w:rPr>
          <w:rFonts w:ascii="Consolas" w:eastAsia="Times New Roman" w:hAnsi="Consolas" w:cs="Consolas"/>
          <w:color w:val="000000"/>
          <w:sz w:val="20"/>
          <w:szCs w:val="20"/>
          <w:lang w:val="en-US"/>
        </w:rPr>
        <w:t>++)</w:t>
      </w:r>
      <w:r w:rsidRPr="006C2DDD">
        <w:rPr>
          <w:rFonts w:ascii="Consolas" w:eastAsia="Times New Roman" w:hAnsi="Consolas" w:cs="Consolas"/>
          <w:color w:val="000000"/>
          <w:sz w:val="20"/>
          <w:szCs w:val="20"/>
          <w:lang w:val="en-US"/>
        </w:rPr>
        <w:br/>
        <w:t xml:space="preserve">      </w:t>
      </w:r>
      <w:proofErr w:type="spellStart"/>
      <w:r w:rsidRPr="006C2DDD">
        <w:rPr>
          <w:rFonts w:ascii="Consolas" w:eastAsia="Times New Roman" w:hAnsi="Consolas" w:cs="Consolas"/>
          <w:color w:val="000000"/>
          <w:sz w:val="20"/>
          <w:szCs w:val="20"/>
          <w:lang w:val="en-US"/>
        </w:rPr>
        <w:t>trR</w:t>
      </w:r>
      <w:proofErr w:type="spellEnd"/>
      <w:r w:rsidRPr="006C2DDD">
        <w:rPr>
          <w:rFonts w:ascii="Consolas" w:eastAsia="Times New Roman" w:hAnsi="Consolas" w:cs="Consolas"/>
          <w:color w:val="000000"/>
          <w:sz w:val="20"/>
          <w:szCs w:val="20"/>
          <w:lang w:val="en-US"/>
        </w:rPr>
        <w:t>[</w:t>
      </w:r>
      <w:proofErr w:type="spellStart"/>
      <w:r w:rsidRPr="006C2DDD">
        <w:rPr>
          <w:rFonts w:ascii="Consolas" w:eastAsia="Times New Roman" w:hAnsi="Consolas" w:cs="Consolas"/>
          <w:color w:val="000000"/>
          <w:sz w:val="20"/>
          <w:szCs w:val="20"/>
          <w:lang w:val="en-US"/>
        </w:rPr>
        <w:t>i</w:t>
      </w:r>
      <w:proofErr w:type="spellEnd"/>
      <w:r w:rsidRPr="006C2DDD">
        <w:rPr>
          <w:rFonts w:ascii="Consolas" w:eastAsia="Times New Roman" w:hAnsi="Consolas" w:cs="Consolas"/>
          <w:color w:val="000000"/>
          <w:sz w:val="20"/>
          <w:szCs w:val="20"/>
          <w:lang w:val="en-US"/>
        </w:rPr>
        <w:t xml:space="preserve">] = </w:t>
      </w:r>
      <w:proofErr w:type="spellStart"/>
      <w:r w:rsidRPr="006C2DDD">
        <w:rPr>
          <w:rFonts w:ascii="Consolas" w:eastAsia="Times New Roman" w:hAnsi="Consolas" w:cs="Consolas"/>
          <w:color w:val="000000"/>
          <w:sz w:val="20"/>
          <w:szCs w:val="20"/>
          <w:lang w:val="en-US"/>
        </w:rPr>
        <w:t>i</w:t>
      </w:r>
      <w:proofErr w:type="spellEnd"/>
      <w:r w:rsidRPr="006C2DDD">
        <w:rPr>
          <w:rFonts w:ascii="Consolas" w:eastAsia="Times New Roman" w:hAnsi="Consolas" w:cs="Consolas"/>
          <w:color w:val="000000"/>
          <w:sz w:val="20"/>
          <w:szCs w:val="20"/>
          <w:lang w:val="en-US"/>
        </w:rPr>
        <w:t>;</w:t>
      </w:r>
      <w:r w:rsidRPr="006C2DDD">
        <w:rPr>
          <w:rFonts w:ascii="Consolas" w:eastAsia="Times New Roman" w:hAnsi="Consolas" w:cs="Consolas"/>
          <w:color w:val="000000"/>
          <w:sz w:val="20"/>
          <w:szCs w:val="20"/>
          <w:lang w:val="en-US"/>
        </w:rPr>
        <w:br/>
        <w:t xml:space="preserve">   </w:t>
      </w:r>
      <w:r w:rsidRPr="006C2DDD">
        <w:rPr>
          <w:rFonts w:ascii="Consolas" w:eastAsia="Times New Roman" w:hAnsi="Consolas" w:cs="Consolas"/>
          <w:b/>
          <w:bCs/>
          <w:color w:val="000080"/>
          <w:sz w:val="20"/>
          <w:szCs w:val="20"/>
          <w:lang w:val="en-US"/>
        </w:rPr>
        <w:t xml:space="preserve">for </w:t>
      </w:r>
      <w:r w:rsidRPr="006C2DDD">
        <w:rPr>
          <w:rFonts w:ascii="Consolas" w:eastAsia="Times New Roman" w:hAnsi="Consolas" w:cs="Consolas"/>
          <w:color w:val="000000"/>
          <w:sz w:val="20"/>
          <w:szCs w:val="20"/>
          <w:lang w:val="en-US"/>
        </w:rPr>
        <w:t>(</w:t>
      </w:r>
      <w:proofErr w:type="spellStart"/>
      <w:r w:rsidRPr="006C2DDD">
        <w:rPr>
          <w:rFonts w:ascii="Consolas" w:eastAsia="Times New Roman" w:hAnsi="Consolas" w:cs="Consolas"/>
          <w:b/>
          <w:bCs/>
          <w:color w:val="000080"/>
          <w:sz w:val="20"/>
          <w:szCs w:val="20"/>
          <w:lang w:val="en-US"/>
        </w:rPr>
        <w:t>int</w:t>
      </w:r>
      <w:proofErr w:type="spellEnd"/>
      <w:r w:rsidRPr="006C2DDD">
        <w:rPr>
          <w:rFonts w:ascii="Consolas" w:eastAsia="Times New Roman" w:hAnsi="Consolas" w:cs="Consolas"/>
          <w:b/>
          <w:bCs/>
          <w:color w:val="000080"/>
          <w:sz w:val="20"/>
          <w:szCs w:val="20"/>
          <w:lang w:val="en-US"/>
        </w:rPr>
        <w:t xml:space="preserve"> </w:t>
      </w:r>
      <w:r w:rsidRPr="006C2DDD">
        <w:rPr>
          <w:rFonts w:ascii="Consolas" w:eastAsia="Times New Roman" w:hAnsi="Consolas" w:cs="Consolas"/>
          <w:color w:val="000000"/>
          <w:sz w:val="20"/>
          <w:szCs w:val="20"/>
          <w:lang w:val="en-US"/>
        </w:rPr>
        <w:t xml:space="preserve">j = </w:t>
      </w:r>
      <w:r w:rsidRPr="006C2DDD">
        <w:rPr>
          <w:rFonts w:ascii="Consolas" w:eastAsia="Times New Roman" w:hAnsi="Consolas" w:cs="Consolas"/>
          <w:color w:val="0000FF"/>
          <w:sz w:val="20"/>
          <w:szCs w:val="20"/>
          <w:lang w:val="en-US"/>
        </w:rPr>
        <w:t>0</w:t>
      </w:r>
      <w:r w:rsidRPr="006C2DDD">
        <w:rPr>
          <w:rFonts w:ascii="Consolas" w:eastAsia="Times New Roman" w:hAnsi="Consolas" w:cs="Consolas"/>
          <w:color w:val="000000"/>
          <w:sz w:val="20"/>
          <w:szCs w:val="20"/>
          <w:lang w:val="en-US"/>
        </w:rPr>
        <w:t xml:space="preserve">; j &lt; </w:t>
      </w:r>
      <w:proofErr w:type="spellStart"/>
      <w:r w:rsidRPr="006C2DDD">
        <w:rPr>
          <w:rFonts w:ascii="Consolas" w:eastAsia="Times New Roman" w:hAnsi="Consolas" w:cs="Consolas"/>
          <w:color w:val="000000"/>
          <w:sz w:val="20"/>
          <w:szCs w:val="20"/>
          <w:lang w:val="en-US"/>
        </w:rPr>
        <w:t>trC.</w:t>
      </w:r>
      <w:r w:rsidRPr="006C2DDD">
        <w:rPr>
          <w:rFonts w:ascii="Consolas" w:eastAsia="Times New Roman" w:hAnsi="Consolas" w:cs="Consolas"/>
          <w:b/>
          <w:bCs/>
          <w:color w:val="660E7A"/>
          <w:sz w:val="20"/>
          <w:szCs w:val="20"/>
          <w:lang w:val="en-US"/>
        </w:rPr>
        <w:t>length</w:t>
      </w:r>
      <w:proofErr w:type="spellEnd"/>
      <w:r w:rsidRPr="006C2DDD">
        <w:rPr>
          <w:rFonts w:ascii="Consolas" w:eastAsia="Times New Roman" w:hAnsi="Consolas" w:cs="Consolas"/>
          <w:color w:val="000000"/>
          <w:sz w:val="20"/>
          <w:szCs w:val="20"/>
          <w:lang w:val="en-US"/>
        </w:rPr>
        <w:t xml:space="preserve">; </w:t>
      </w:r>
      <w:proofErr w:type="spellStart"/>
      <w:r w:rsidRPr="006C2DDD">
        <w:rPr>
          <w:rFonts w:ascii="Consolas" w:eastAsia="Times New Roman" w:hAnsi="Consolas" w:cs="Consolas"/>
          <w:color w:val="000000"/>
          <w:sz w:val="20"/>
          <w:szCs w:val="20"/>
          <w:lang w:val="en-US"/>
        </w:rPr>
        <w:t>j++</w:t>
      </w:r>
      <w:proofErr w:type="spellEnd"/>
      <w:r w:rsidRPr="006C2DDD">
        <w:rPr>
          <w:rFonts w:ascii="Consolas" w:eastAsia="Times New Roman" w:hAnsi="Consolas" w:cs="Consolas"/>
          <w:color w:val="000000"/>
          <w:sz w:val="20"/>
          <w:szCs w:val="20"/>
          <w:lang w:val="en-US"/>
        </w:rPr>
        <w:t>)</w:t>
      </w:r>
      <w:r w:rsidRPr="006C2DDD">
        <w:rPr>
          <w:rFonts w:ascii="Consolas" w:eastAsia="Times New Roman" w:hAnsi="Consolas" w:cs="Consolas"/>
          <w:color w:val="000000"/>
          <w:sz w:val="20"/>
          <w:szCs w:val="20"/>
          <w:lang w:val="en-US"/>
        </w:rPr>
        <w:br/>
        <w:t xml:space="preserve">      </w:t>
      </w:r>
      <w:proofErr w:type="spellStart"/>
      <w:r w:rsidRPr="006C2DDD">
        <w:rPr>
          <w:rFonts w:ascii="Consolas" w:eastAsia="Times New Roman" w:hAnsi="Consolas" w:cs="Consolas"/>
          <w:color w:val="000000"/>
          <w:sz w:val="20"/>
          <w:szCs w:val="20"/>
          <w:lang w:val="en-US"/>
        </w:rPr>
        <w:t>trC</w:t>
      </w:r>
      <w:proofErr w:type="spellEnd"/>
      <w:r w:rsidRPr="006C2DDD">
        <w:rPr>
          <w:rFonts w:ascii="Consolas" w:eastAsia="Times New Roman" w:hAnsi="Consolas" w:cs="Consolas"/>
          <w:color w:val="000000"/>
          <w:sz w:val="20"/>
          <w:szCs w:val="20"/>
          <w:lang w:val="en-US"/>
        </w:rPr>
        <w:t>[j] = j;</w:t>
      </w:r>
      <w:r w:rsidRPr="006C2DDD">
        <w:rPr>
          <w:rFonts w:ascii="Consolas" w:eastAsia="Times New Roman" w:hAnsi="Consolas" w:cs="Consolas"/>
          <w:color w:val="000000"/>
          <w:sz w:val="20"/>
          <w:szCs w:val="20"/>
          <w:lang w:val="en-US"/>
        </w:rPr>
        <w:br/>
      </w:r>
      <w:r w:rsidRPr="006C2DDD">
        <w:rPr>
          <w:rFonts w:ascii="Consolas" w:eastAsia="Times New Roman" w:hAnsi="Consolas" w:cs="Consolas"/>
          <w:color w:val="000000"/>
          <w:sz w:val="20"/>
          <w:szCs w:val="20"/>
          <w:lang w:val="en-US"/>
        </w:rPr>
        <w:br/>
        <w:t xml:space="preserve">   </w:t>
      </w:r>
      <w:r w:rsidRPr="006C2DDD">
        <w:rPr>
          <w:rFonts w:ascii="Consolas" w:eastAsia="Times New Roman" w:hAnsi="Consolas" w:cs="Consolas"/>
          <w:i/>
          <w:iCs/>
          <w:color w:val="808080"/>
          <w:sz w:val="20"/>
          <w:szCs w:val="20"/>
          <w:lang w:val="en-US"/>
        </w:rPr>
        <w:t>//-- Checked: square --</w:t>
      </w:r>
      <w:r w:rsidRPr="006C2DDD">
        <w:rPr>
          <w:rFonts w:ascii="Consolas" w:eastAsia="Times New Roman" w:hAnsi="Consolas" w:cs="Consolas"/>
          <w:i/>
          <w:iCs/>
          <w:color w:val="808080"/>
          <w:sz w:val="20"/>
          <w:szCs w:val="20"/>
          <w:lang w:val="en-US"/>
        </w:rPr>
        <w:br/>
        <w:t xml:space="preserve">   </w:t>
      </w:r>
      <w:proofErr w:type="spellStart"/>
      <w:r w:rsidRPr="006C2DDD">
        <w:rPr>
          <w:rFonts w:ascii="Consolas" w:eastAsia="Times New Roman" w:hAnsi="Consolas" w:cs="Consolas"/>
          <w:b/>
          <w:bCs/>
          <w:color w:val="000080"/>
          <w:sz w:val="20"/>
          <w:szCs w:val="20"/>
          <w:lang w:val="en-US"/>
        </w:rPr>
        <w:t>int</w:t>
      </w:r>
      <w:proofErr w:type="spellEnd"/>
      <w:r w:rsidRPr="006C2DDD">
        <w:rPr>
          <w:rFonts w:ascii="Consolas" w:eastAsia="Times New Roman" w:hAnsi="Consolas" w:cs="Consolas"/>
          <w:b/>
          <w:bCs/>
          <w:color w:val="000080"/>
          <w:sz w:val="20"/>
          <w:szCs w:val="20"/>
          <w:lang w:val="en-US"/>
        </w:rPr>
        <w:t xml:space="preserve"> </w:t>
      </w:r>
      <w:proofErr w:type="spellStart"/>
      <w:r w:rsidRPr="006C2DDD">
        <w:rPr>
          <w:rFonts w:ascii="Consolas" w:eastAsia="Times New Roman" w:hAnsi="Consolas" w:cs="Consolas"/>
          <w:color w:val="000000"/>
          <w:sz w:val="20"/>
          <w:szCs w:val="20"/>
          <w:lang w:val="en-US"/>
        </w:rPr>
        <w:t>matrixSize</w:t>
      </w:r>
      <w:proofErr w:type="spellEnd"/>
      <w:r w:rsidRPr="006C2DDD">
        <w:rPr>
          <w:rFonts w:ascii="Consolas" w:eastAsia="Times New Roman" w:hAnsi="Consolas" w:cs="Consolas"/>
          <w:color w:val="000000"/>
          <w:sz w:val="20"/>
          <w:szCs w:val="20"/>
          <w:lang w:val="en-US"/>
        </w:rPr>
        <w:t xml:space="preserve"> = </w:t>
      </w:r>
      <w:proofErr w:type="spellStart"/>
      <w:r w:rsidRPr="006C2DDD">
        <w:rPr>
          <w:rFonts w:ascii="Consolas" w:eastAsia="Times New Roman" w:hAnsi="Consolas" w:cs="Consolas"/>
          <w:color w:val="000000"/>
          <w:sz w:val="20"/>
          <w:szCs w:val="20"/>
          <w:lang w:val="en-US"/>
        </w:rPr>
        <w:t>m.getRowsCount</w:t>
      </w:r>
      <w:proofErr w:type="spellEnd"/>
      <w:r w:rsidRPr="006C2DDD">
        <w:rPr>
          <w:rFonts w:ascii="Consolas" w:eastAsia="Times New Roman" w:hAnsi="Consolas" w:cs="Consolas"/>
          <w:color w:val="000000"/>
          <w:sz w:val="20"/>
          <w:szCs w:val="20"/>
          <w:lang w:val="en-US"/>
        </w:rPr>
        <w:t>();</w:t>
      </w:r>
      <w:r w:rsidRPr="006C2DDD">
        <w:rPr>
          <w:rFonts w:ascii="Consolas" w:eastAsia="Times New Roman" w:hAnsi="Consolas" w:cs="Consolas"/>
          <w:color w:val="000000"/>
          <w:sz w:val="20"/>
          <w:szCs w:val="20"/>
          <w:lang w:val="en-US"/>
        </w:rPr>
        <w:br/>
        <w:t xml:space="preserve">   </w:t>
      </w:r>
      <w:r w:rsidRPr="006C2DDD">
        <w:rPr>
          <w:rFonts w:ascii="Consolas" w:eastAsia="Times New Roman" w:hAnsi="Consolas" w:cs="Consolas"/>
          <w:b/>
          <w:bCs/>
          <w:color w:val="000080"/>
          <w:sz w:val="20"/>
          <w:szCs w:val="20"/>
          <w:lang w:val="en-US"/>
        </w:rPr>
        <w:t xml:space="preserve">double </w:t>
      </w:r>
      <w:proofErr w:type="spellStart"/>
      <w:r w:rsidRPr="006C2DDD">
        <w:rPr>
          <w:rFonts w:ascii="Consolas" w:eastAsia="Times New Roman" w:hAnsi="Consolas" w:cs="Consolas"/>
          <w:color w:val="000000"/>
          <w:sz w:val="20"/>
          <w:szCs w:val="20"/>
          <w:lang w:val="en-US"/>
        </w:rPr>
        <w:t>maxElement</w:t>
      </w:r>
      <w:proofErr w:type="spellEnd"/>
      <w:r w:rsidRPr="006C2DDD">
        <w:rPr>
          <w:rFonts w:ascii="Consolas" w:eastAsia="Times New Roman" w:hAnsi="Consolas" w:cs="Consolas"/>
          <w:color w:val="000000"/>
          <w:sz w:val="20"/>
          <w:szCs w:val="20"/>
          <w:lang w:val="en-US"/>
        </w:rPr>
        <w:t xml:space="preserve"> = </w:t>
      </w:r>
      <w:r w:rsidRPr="006C2DDD">
        <w:rPr>
          <w:rFonts w:ascii="Consolas" w:eastAsia="Times New Roman" w:hAnsi="Consolas" w:cs="Consolas"/>
          <w:color w:val="0000FF"/>
          <w:sz w:val="20"/>
          <w:szCs w:val="20"/>
          <w:lang w:val="en-US"/>
        </w:rPr>
        <w:t>0</w:t>
      </w:r>
      <w:r w:rsidRPr="006C2DDD">
        <w:rPr>
          <w:rFonts w:ascii="Consolas" w:eastAsia="Times New Roman" w:hAnsi="Consolas" w:cs="Consolas"/>
          <w:color w:val="000000"/>
          <w:sz w:val="20"/>
          <w:szCs w:val="20"/>
          <w:lang w:val="en-US"/>
        </w:rPr>
        <w:t>;</w:t>
      </w:r>
      <w:r w:rsidRPr="006C2DDD">
        <w:rPr>
          <w:rFonts w:ascii="Consolas" w:eastAsia="Times New Roman" w:hAnsi="Consolas" w:cs="Consolas"/>
          <w:color w:val="000000"/>
          <w:sz w:val="20"/>
          <w:szCs w:val="20"/>
          <w:lang w:val="en-US"/>
        </w:rPr>
        <w:br/>
        <w:t xml:space="preserve">   </w:t>
      </w:r>
      <w:proofErr w:type="spellStart"/>
      <w:r w:rsidRPr="006C2DDD">
        <w:rPr>
          <w:rFonts w:ascii="Consolas" w:eastAsia="Times New Roman" w:hAnsi="Consolas" w:cs="Consolas"/>
          <w:b/>
          <w:bCs/>
          <w:color w:val="000080"/>
          <w:sz w:val="20"/>
          <w:szCs w:val="20"/>
          <w:lang w:val="en-US"/>
        </w:rPr>
        <w:t>int</w:t>
      </w:r>
      <w:proofErr w:type="spellEnd"/>
      <w:r w:rsidRPr="006C2DDD">
        <w:rPr>
          <w:rFonts w:ascii="Consolas" w:eastAsia="Times New Roman" w:hAnsi="Consolas" w:cs="Consolas"/>
          <w:b/>
          <w:bCs/>
          <w:color w:val="000080"/>
          <w:sz w:val="20"/>
          <w:szCs w:val="20"/>
          <w:lang w:val="en-US"/>
        </w:rPr>
        <w:t xml:space="preserve"> </w:t>
      </w:r>
      <w:proofErr w:type="spellStart"/>
      <w:r w:rsidRPr="006C2DDD">
        <w:rPr>
          <w:rFonts w:ascii="Consolas" w:eastAsia="Times New Roman" w:hAnsi="Consolas" w:cs="Consolas"/>
          <w:color w:val="000000"/>
          <w:sz w:val="20"/>
          <w:szCs w:val="20"/>
          <w:lang w:val="en-US"/>
        </w:rPr>
        <w:t>iIdx</w:t>
      </w:r>
      <w:proofErr w:type="spellEnd"/>
      <w:r w:rsidRPr="006C2DDD">
        <w:rPr>
          <w:rFonts w:ascii="Consolas" w:eastAsia="Times New Roman" w:hAnsi="Consolas" w:cs="Consolas"/>
          <w:color w:val="000000"/>
          <w:sz w:val="20"/>
          <w:szCs w:val="20"/>
          <w:lang w:val="en-US"/>
        </w:rPr>
        <w:t xml:space="preserve"> = </w:t>
      </w:r>
      <w:r w:rsidRPr="006C2DDD">
        <w:rPr>
          <w:rFonts w:ascii="Consolas" w:eastAsia="Times New Roman" w:hAnsi="Consolas" w:cs="Consolas"/>
          <w:color w:val="0000FF"/>
          <w:sz w:val="20"/>
          <w:szCs w:val="20"/>
          <w:lang w:val="en-US"/>
        </w:rPr>
        <w:t>0</w:t>
      </w:r>
      <w:r w:rsidRPr="006C2DDD">
        <w:rPr>
          <w:rFonts w:ascii="Consolas" w:eastAsia="Times New Roman" w:hAnsi="Consolas" w:cs="Consolas"/>
          <w:color w:val="000000"/>
          <w:sz w:val="20"/>
          <w:szCs w:val="20"/>
          <w:lang w:val="en-US"/>
        </w:rPr>
        <w:t xml:space="preserve">, </w:t>
      </w:r>
      <w:proofErr w:type="spellStart"/>
      <w:r w:rsidRPr="006C2DDD">
        <w:rPr>
          <w:rFonts w:ascii="Consolas" w:eastAsia="Times New Roman" w:hAnsi="Consolas" w:cs="Consolas"/>
          <w:color w:val="000000"/>
          <w:sz w:val="20"/>
          <w:szCs w:val="20"/>
          <w:lang w:val="en-US"/>
        </w:rPr>
        <w:t>jIdx</w:t>
      </w:r>
      <w:proofErr w:type="spellEnd"/>
      <w:r w:rsidRPr="006C2DDD">
        <w:rPr>
          <w:rFonts w:ascii="Consolas" w:eastAsia="Times New Roman" w:hAnsi="Consolas" w:cs="Consolas"/>
          <w:color w:val="000000"/>
          <w:sz w:val="20"/>
          <w:szCs w:val="20"/>
          <w:lang w:val="en-US"/>
        </w:rPr>
        <w:t xml:space="preserve"> = </w:t>
      </w:r>
      <w:r w:rsidRPr="006C2DDD">
        <w:rPr>
          <w:rFonts w:ascii="Consolas" w:eastAsia="Times New Roman" w:hAnsi="Consolas" w:cs="Consolas"/>
          <w:color w:val="0000FF"/>
          <w:sz w:val="20"/>
          <w:szCs w:val="20"/>
          <w:lang w:val="en-US"/>
        </w:rPr>
        <w:t>0</w:t>
      </w:r>
      <w:r w:rsidRPr="006C2DDD">
        <w:rPr>
          <w:rFonts w:ascii="Consolas" w:eastAsia="Times New Roman" w:hAnsi="Consolas" w:cs="Consolas"/>
          <w:color w:val="000000"/>
          <w:sz w:val="20"/>
          <w:szCs w:val="20"/>
          <w:lang w:val="en-US"/>
        </w:rPr>
        <w:t>;</w:t>
      </w:r>
      <w:r w:rsidRPr="006C2DDD">
        <w:rPr>
          <w:rFonts w:ascii="Consolas" w:eastAsia="Times New Roman" w:hAnsi="Consolas" w:cs="Consolas"/>
          <w:color w:val="000000"/>
          <w:sz w:val="20"/>
          <w:szCs w:val="20"/>
          <w:lang w:val="en-US"/>
        </w:rPr>
        <w:br/>
        <w:t xml:space="preserve">   </w:t>
      </w:r>
      <w:r w:rsidRPr="006C2DDD">
        <w:rPr>
          <w:rFonts w:ascii="Consolas" w:eastAsia="Times New Roman" w:hAnsi="Consolas" w:cs="Consolas"/>
          <w:b/>
          <w:bCs/>
          <w:color w:val="000080"/>
          <w:sz w:val="20"/>
          <w:szCs w:val="20"/>
          <w:lang w:val="en-US"/>
        </w:rPr>
        <w:t xml:space="preserve">for </w:t>
      </w:r>
      <w:r w:rsidRPr="006C2DDD">
        <w:rPr>
          <w:rFonts w:ascii="Consolas" w:eastAsia="Times New Roman" w:hAnsi="Consolas" w:cs="Consolas"/>
          <w:color w:val="000000"/>
          <w:sz w:val="20"/>
          <w:szCs w:val="20"/>
          <w:lang w:val="en-US"/>
        </w:rPr>
        <w:t>(</w:t>
      </w:r>
      <w:proofErr w:type="spellStart"/>
      <w:r w:rsidRPr="006C2DDD">
        <w:rPr>
          <w:rFonts w:ascii="Consolas" w:eastAsia="Times New Roman" w:hAnsi="Consolas" w:cs="Consolas"/>
          <w:b/>
          <w:bCs/>
          <w:color w:val="000080"/>
          <w:sz w:val="20"/>
          <w:szCs w:val="20"/>
          <w:lang w:val="en-US"/>
        </w:rPr>
        <w:t>int</w:t>
      </w:r>
      <w:proofErr w:type="spellEnd"/>
      <w:r w:rsidRPr="006C2DDD">
        <w:rPr>
          <w:rFonts w:ascii="Consolas" w:eastAsia="Times New Roman" w:hAnsi="Consolas" w:cs="Consolas"/>
          <w:b/>
          <w:bCs/>
          <w:color w:val="000080"/>
          <w:sz w:val="20"/>
          <w:szCs w:val="20"/>
          <w:lang w:val="en-US"/>
        </w:rPr>
        <w:t xml:space="preserve"> </w:t>
      </w:r>
      <w:r w:rsidRPr="006C2DDD">
        <w:rPr>
          <w:rFonts w:ascii="Consolas" w:eastAsia="Times New Roman" w:hAnsi="Consolas" w:cs="Consolas"/>
          <w:color w:val="000000"/>
          <w:sz w:val="20"/>
          <w:szCs w:val="20"/>
          <w:lang w:val="en-US"/>
        </w:rPr>
        <w:t xml:space="preserve">k = </w:t>
      </w:r>
      <w:r w:rsidRPr="006C2DDD">
        <w:rPr>
          <w:rFonts w:ascii="Consolas" w:eastAsia="Times New Roman" w:hAnsi="Consolas" w:cs="Consolas"/>
          <w:color w:val="0000FF"/>
          <w:sz w:val="20"/>
          <w:szCs w:val="20"/>
          <w:lang w:val="en-US"/>
        </w:rPr>
        <w:t>0</w:t>
      </w:r>
      <w:r w:rsidRPr="006C2DDD">
        <w:rPr>
          <w:rFonts w:ascii="Consolas" w:eastAsia="Times New Roman" w:hAnsi="Consolas" w:cs="Consolas"/>
          <w:color w:val="000000"/>
          <w:sz w:val="20"/>
          <w:szCs w:val="20"/>
          <w:lang w:val="en-US"/>
        </w:rPr>
        <w:t xml:space="preserve">; k &lt; </w:t>
      </w:r>
      <w:proofErr w:type="spellStart"/>
      <w:r w:rsidRPr="006C2DDD">
        <w:rPr>
          <w:rFonts w:ascii="Consolas" w:eastAsia="Times New Roman" w:hAnsi="Consolas" w:cs="Consolas"/>
          <w:color w:val="000000"/>
          <w:sz w:val="20"/>
          <w:szCs w:val="20"/>
          <w:lang w:val="en-US"/>
        </w:rPr>
        <w:t>matrixSize</w:t>
      </w:r>
      <w:proofErr w:type="spellEnd"/>
      <w:r w:rsidRPr="006C2DDD">
        <w:rPr>
          <w:rFonts w:ascii="Consolas" w:eastAsia="Times New Roman" w:hAnsi="Consolas" w:cs="Consolas"/>
          <w:color w:val="000000"/>
          <w:sz w:val="20"/>
          <w:szCs w:val="20"/>
          <w:lang w:val="en-US"/>
        </w:rPr>
        <w:t xml:space="preserve"> - </w:t>
      </w:r>
      <w:r w:rsidRPr="006C2DDD">
        <w:rPr>
          <w:rFonts w:ascii="Consolas" w:eastAsia="Times New Roman" w:hAnsi="Consolas" w:cs="Consolas"/>
          <w:color w:val="0000FF"/>
          <w:sz w:val="20"/>
          <w:szCs w:val="20"/>
          <w:lang w:val="en-US"/>
        </w:rPr>
        <w:t>1</w:t>
      </w:r>
      <w:r w:rsidRPr="006C2DDD">
        <w:rPr>
          <w:rFonts w:ascii="Consolas" w:eastAsia="Times New Roman" w:hAnsi="Consolas" w:cs="Consolas"/>
          <w:color w:val="000000"/>
          <w:sz w:val="20"/>
          <w:szCs w:val="20"/>
          <w:lang w:val="en-US"/>
        </w:rPr>
        <w:t>; k++) {</w:t>
      </w:r>
      <w:r w:rsidRPr="006C2DDD">
        <w:rPr>
          <w:rFonts w:ascii="Consolas" w:eastAsia="Times New Roman" w:hAnsi="Consolas" w:cs="Consolas"/>
          <w:color w:val="000000"/>
          <w:sz w:val="20"/>
          <w:szCs w:val="20"/>
          <w:lang w:val="en-US"/>
        </w:rPr>
        <w:br/>
        <w:t xml:space="preserve">      </w:t>
      </w:r>
      <w:r w:rsidRPr="006C2DDD">
        <w:rPr>
          <w:rFonts w:ascii="Consolas" w:eastAsia="Times New Roman" w:hAnsi="Consolas" w:cs="Consolas"/>
          <w:i/>
          <w:iCs/>
          <w:color w:val="808080"/>
          <w:sz w:val="20"/>
          <w:szCs w:val="20"/>
          <w:lang w:val="en-US"/>
        </w:rPr>
        <w:t>//-- Abs maximal element finding --</w:t>
      </w:r>
      <w:r w:rsidRPr="006C2DDD">
        <w:rPr>
          <w:rFonts w:ascii="Consolas" w:eastAsia="Times New Roman" w:hAnsi="Consolas" w:cs="Consolas"/>
          <w:i/>
          <w:iCs/>
          <w:color w:val="808080"/>
          <w:sz w:val="20"/>
          <w:szCs w:val="20"/>
          <w:lang w:val="en-US"/>
        </w:rPr>
        <w:br/>
        <w:t xml:space="preserve">      </w:t>
      </w:r>
      <w:proofErr w:type="spellStart"/>
      <w:r w:rsidRPr="006C2DDD">
        <w:rPr>
          <w:rFonts w:ascii="Consolas" w:eastAsia="Times New Roman" w:hAnsi="Consolas" w:cs="Consolas"/>
          <w:color w:val="000000"/>
          <w:sz w:val="20"/>
          <w:szCs w:val="20"/>
          <w:lang w:val="en-US"/>
        </w:rPr>
        <w:t>maxElement</w:t>
      </w:r>
      <w:proofErr w:type="spellEnd"/>
      <w:r w:rsidRPr="006C2DDD">
        <w:rPr>
          <w:rFonts w:ascii="Consolas" w:eastAsia="Times New Roman" w:hAnsi="Consolas" w:cs="Consolas"/>
          <w:color w:val="000000"/>
          <w:sz w:val="20"/>
          <w:szCs w:val="20"/>
          <w:lang w:val="en-US"/>
        </w:rPr>
        <w:t xml:space="preserve"> = -</w:t>
      </w:r>
      <w:r w:rsidRPr="006C2DDD">
        <w:rPr>
          <w:rFonts w:ascii="Consolas" w:eastAsia="Times New Roman" w:hAnsi="Consolas" w:cs="Consolas"/>
          <w:color w:val="0000FF"/>
          <w:sz w:val="20"/>
          <w:szCs w:val="20"/>
          <w:lang w:val="en-US"/>
        </w:rPr>
        <w:t>1</w:t>
      </w:r>
      <w:r w:rsidRPr="006C2DDD">
        <w:rPr>
          <w:rFonts w:ascii="Consolas" w:eastAsia="Times New Roman" w:hAnsi="Consolas" w:cs="Consolas"/>
          <w:color w:val="000000"/>
          <w:sz w:val="20"/>
          <w:szCs w:val="20"/>
          <w:lang w:val="en-US"/>
        </w:rPr>
        <w:t>;</w:t>
      </w:r>
      <w:r w:rsidRPr="006C2DDD">
        <w:rPr>
          <w:rFonts w:ascii="Consolas" w:eastAsia="Times New Roman" w:hAnsi="Consolas" w:cs="Consolas"/>
          <w:color w:val="000000"/>
          <w:sz w:val="20"/>
          <w:szCs w:val="20"/>
          <w:lang w:val="en-US"/>
        </w:rPr>
        <w:br/>
        <w:t xml:space="preserve">      </w:t>
      </w:r>
      <w:proofErr w:type="spellStart"/>
      <w:r w:rsidRPr="006C2DDD">
        <w:rPr>
          <w:rFonts w:ascii="Consolas" w:eastAsia="Times New Roman" w:hAnsi="Consolas" w:cs="Consolas"/>
          <w:color w:val="000000"/>
          <w:sz w:val="20"/>
          <w:szCs w:val="20"/>
          <w:lang w:val="en-US"/>
        </w:rPr>
        <w:t>iIdx</w:t>
      </w:r>
      <w:proofErr w:type="spellEnd"/>
      <w:r w:rsidRPr="006C2DDD">
        <w:rPr>
          <w:rFonts w:ascii="Consolas" w:eastAsia="Times New Roman" w:hAnsi="Consolas" w:cs="Consolas"/>
          <w:color w:val="000000"/>
          <w:sz w:val="20"/>
          <w:szCs w:val="20"/>
          <w:lang w:val="en-US"/>
        </w:rPr>
        <w:t xml:space="preserve"> = -</w:t>
      </w:r>
      <w:r w:rsidRPr="006C2DDD">
        <w:rPr>
          <w:rFonts w:ascii="Consolas" w:eastAsia="Times New Roman" w:hAnsi="Consolas" w:cs="Consolas"/>
          <w:color w:val="0000FF"/>
          <w:sz w:val="20"/>
          <w:szCs w:val="20"/>
          <w:lang w:val="en-US"/>
        </w:rPr>
        <w:t>1</w:t>
      </w:r>
      <w:r w:rsidRPr="006C2DDD">
        <w:rPr>
          <w:rFonts w:ascii="Consolas" w:eastAsia="Times New Roman" w:hAnsi="Consolas" w:cs="Consolas"/>
          <w:color w:val="000000"/>
          <w:sz w:val="20"/>
          <w:szCs w:val="20"/>
          <w:lang w:val="en-US"/>
        </w:rPr>
        <w:t>;</w:t>
      </w:r>
      <w:r w:rsidRPr="006C2DDD">
        <w:rPr>
          <w:rFonts w:ascii="Consolas" w:eastAsia="Times New Roman" w:hAnsi="Consolas" w:cs="Consolas"/>
          <w:color w:val="000000"/>
          <w:sz w:val="20"/>
          <w:szCs w:val="20"/>
          <w:lang w:val="en-US"/>
        </w:rPr>
        <w:br/>
        <w:t xml:space="preserve">      </w:t>
      </w:r>
      <w:proofErr w:type="spellStart"/>
      <w:r w:rsidRPr="006C2DDD">
        <w:rPr>
          <w:rFonts w:ascii="Consolas" w:eastAsia="Times New Roman" w:hAnsi="Consolas" w:cs="Consolas"/>
          <w:color w:val="000000"/>
          <w:sz w:val="20"/>
          <w:szCs w:val="20"/>
          <w:lang w:val="en-US"/>
        </w:rPr>
        <w:t>jIdx</w:t>
      </w:r>
      <w:proofErr w:type="spellEnd"/>
      <w:r w:rsidRPr="006C2DDD">
        <w:rPr>
          <w:rFonts w:ascii="Consolas" w:eastAsia="Times New Roman" w:hAnsi="Consolas" w:cs="Consolas"/>
          <w:color w:val="000000"/>
          <w:sz w:val="20"/>
          <w:szCs w:val="20"/>
          <w:lang w:val="en-US"/>
        </w:rPr>
        <w:t xml:space="preserve"> = -</w:t>
      </w:r>
      <w:r w:rsidRPr="006C2DDD">
        <w:rPr>
          <w:rFonts w:ascii="Consolas" w:eastAsia="Times New Roman" w:hAnsi="Consolas" w:cs="Consolas"/>
          <w:color w:val="0000FF"/>
          <w:sz w:val="20"/>
          <w:szCs w:val="20"/>
          <w:lang w:val="en-US"/>
        </w:rPr>
        <w:t>1</w:t>
      </w:r>
      <w:r w:rsidRPr="006C2DDD">
        <w:rPr>
          <w:rFonts w:ascii="Consolas" w:eastAsia="Times New Roman" w:hAnsi="Consolas" w:cs="Consolas"/>
          <w:color w:val="000000"/>
          <w:sz w:val="20"/>
          <w:szCs w:val="20"/>
          <w:lang w:val="en-US"/>
        </w:rPr>
        <w:t>;</w:t>
      </w:r>
      <w:r w:rsidRPr="006C2DDD">
        <w:rPr>
          <w:rFonts w:ascii="Consolas" w:eastAsia="Times New Roman" w:hAnsi="Consolas" w:cs="Consolas"/>
          <w:color w:val="000000"/>
          <w:sz w:val="20"/>
          <w:szCs w:val="20"/>
          <w:lang w:val="en-US"/>
        </w:rPr>
        <w:br/>
        <w:t xml:space="preserve">      </w:t>
      </w:r>
      <w:r w:rsidRPr="006C2DDD">
        <w:rPr>
          <w:rFonts w:ascii="Consolas" w:eastAsia="Times New Roman" w:hAnsi="Consolas" w:cs="Consolas"/>
          <w:b/>
          <w:bCs/>
          <w:color w:val="000080"/>
          <w:sz w:val="20"/>
          <w:szCs w:val="20"/>
          <w:lang w:val="en-US"/>
        </w:rPr>
        <w:t xml:space="preserve">for </w:t>
      </w:r>
      <w:r w:rsidRPr="006C2DDD">
        <w:rPr>
          <w:rFonts w:ascii="Consolas" w:eastAsia="Times New Roman" w:hAnsi="Consolas" w:cs="Consolas"/>
          <w:color w:val="000000"/>
          <w:sz w:val="20"/>
          <w:szCs w:val="20"/>
          <w:lang w:val="en-US"/>
        </w:rPr>
        <w:t>(</w:t>
      </w:r>
      <w:proofErr w:type="spellStart"/>
      <w:r w:rsidRPr="006C2DDD">
        <w:rPr>
          <w:rFonts w:ascii="Consolas" w:eastAsia="Times New Roman" w:hAnsi="Consolas" w:cs="Consolas"/>
          <w:b/>
          <w:bCs/>
          <w:color w:val="000080"/>
          <w:sz w:val="20"/>
          <w:szCs w:val="20"/>
          <w:lang w:val="en-US"/>
        </w:rPr>
        <w:t>int</w:t>
      </w:r>
      <w:proofErr w:type="spellEnd"/>
      <w:r w:rsidRPr="006C2DDD">
        <w:rPr>
          <w:rFonts w:ascii="Consolas" w:eastAsia="Times New Roman" w:hAnsi="Consolas" w:cs="Consolas"/>
          <w:b/>
          <w:bCs/>
          <w:color w:val="000080"/>
          <w:sz w:val="20"/>
          <w:szCs w:val="20"/>
          <w:lang w:val="en-US"/>
        </w:rPr>
        <w:t xml:space="preserve"> </w:t>
      </w:r>
      <w:proofErr w:type="spellStart"/>
      <w:r w:rsidRPr="006C2DDD">
        <w:rPr>
          <w:rFonts w:ascii="Consolas" w:eastAsia="Times New Roman" w:hAnsi="Consolas" w:cs="Consolas"/>
          <w:color w:val="000000"/>
          <w:sz w:val="20"/>
          <w:szCs w:val="20"/>
          <w:lang w:val="en-US"/>
        </w:rPr>
        <w:t>i</w:t>
      </w:r>
      <w:proofErr w:type="spellEnd"/>
      <w:r w:rsidRPr="006C2DDD">
        <w:rPr>
          <w:rFonts w:ascii="Consolas" w:eastAsia="Times New Roman" w:hAnsi="Consolas" w:cs="Consolas"/>
          <w:color w:val="000000"/>
          <w:sz w:val="20"/>
          <w:szCs w:val="20"/>
          <w:lang w:val="en-US"/>
        </w:rPr>
        <w:t xml:space="preserve"> = k; </w:t>
      </w:r>
      <w:proofErr w:type="spellStart"/>
      <w:r w:rsidRPr="006C2DDD">
        <w:rPr>
          <w:rFonts w:ascii="Consolas" w:eastAsia="Times New Roman" w:hAnsi="Consolas" w:cs="Consolas"/>
          <w:color w:val="000000"/>
          <w:sz w:val="20"/>
          <w:szCs w:val="20"/>
          <w:lang w:val="en-US"/>
        </w:rPr>
        <w:t>i</w:t>
      </w:r>
      <w:proofErr w:type="spellEnd"/>
      <w:r w:rsidRPr="006C2DDD">
        <w:rPr>
          <w:rFonts w:ascii="Consolas" w:eastAsia="Times New Roman" w:hAnsi="Consolas" w:cs="Consolas"/>
          <w:color w:val="000000"/>
          <w:sz w:val="20"/>
          <w:szCs w:val="20"/>
          <w:lang w:val="en-US"/>
        </w:rPr>
        <w:t xml:space="preserve"> &lt; </w:t>
      </w:r>
      <w:proofErr w:type="spellStart"/>
      <w:r w:rsidRPr="006C2DDD">
        <w:rPr>
          <w:rFonts w:ascii="Consolas" w:eastAsia="Times New Roman" w:hAnsi="Consolas" w:cs="Consolas"/>
          <w:color w:val="000000"/>
          <w:sz w:val="20"/>
          <w:szCs w:val="20"/>
          <w:lang w:val="en-US"/>
        </w:rPr>
        <w:t>matrixSize</w:t>
      </w:r>
      <w:proofErr w:type="spellEnd"/>
      <w:r w:rsidRPr="006C2DDD">
        <w:rPr>
          <w:rFonts w:ascii="Consolas" w:eastAsia="Times New Roman" w:hAnsi="Consolas" w:cs="Consolas"/>
          <w:color w:val="000000"/>
          <w:sz w:val="20"/>
          <w:szCs w:val="20"/>
          <w:lang w:val="en-US"/>
        </w:rPr>
        <w:t xml:space="preserve">; </w:t>
      </w:r>
      <w:proofErr w:type="spellStart"/>
      <w:r w:rsidRPr="006C2DDD">
        <w:rPr>
          <w:rFonts w:ascii="Consolas" w:eastAsia="Times New Roman" w:hAnsi="Consolas" w:cs="Consolas"/>
          <w:color w:val="000000"/>
          <w:sz w:val="20"/>
          <w:szCs w:val="20"/>
          <w:lang w:val="en-US"/>
        </w:rPr>
        <w:t>i</w:t>
      </w:r>
      <w:proofErr w:type="spellEnd"/>
      <w:r w:rsidRPr="006C2DDD">
        <w:rPr>
          <w:rFonts w:ascii="Consolas" w:eastAsia="Times New Roman" w:hAnsi="Consolas" w:cs="Consolas"/>
          <w:color w:val="000000"/>
          <w:sz w:val="20"/>
          <w:szCs w:val="20"/>
          <w:lang w:val="en-US"/>
        </w:rPr>
        <w:t>++) {</w:t>
      </w:r>
      <w:r w:rsidRPr="006C2DDD">
        <w:rPr>
          <w:rFonts w:ascii="Consolas" w:eastAsia="Times New Roman" w:hAnsi="Consolas" w:cs="Consolas"/>
          <w:color w:val="000000"/>
          <w:sz w:val="20"/>
          <w:szCs w:val="20"/>
          <w:lang w:val="en-US"/>
        </w:rPr>
        <w:br/>
        <w:t xml:space="preserve">         </w:t>
      </w:r>
      <w:r w:rsidRPr="006C2DDD">
        <w:rPr>
          <w:rFonts w:ascii="Consolas" w:eastAsia="Times New Roman" w:hAnsi="Consolas" w:cs="Consolas"/>
          <w:b/>
          <w:bCs/>
          <w:color w:val="000080"/>
          <w:sz w:val="20"/>
          <w:szCs w:val="20"/>
          <w:lang w:val="en-US"/>
        </w:rPr>
        <w:t xml:space="preserve">for </w:t>
      </w:r>
      <w:r w:rsidRPr="006C2DDD">
        <w:rPr>
          <w:rFonts w:ascii="Consolas" w:eastAsia="Times New Roman" w:hAnsi="Consolas" w:cs="Consolas"/>
          <w:color w:val="000000"/>
          <w:sz w:val="20"/>
          <w:szCs w:val="20"/>
          <w:lang w:val="en-US"/>
        </w:rPr>
        <w:t>(</w:t>
      </w:r>
      <w:proofErr w:type="spellStart"/>
      <w:r w:rsidRPr="006C2DDD">
        <w:rPr>
          <w:rFonts w:ascii="Consolas" w:eastAsia="Times New Roman" w:hAnsi="Consolas" w:cs="Consolas"/>
          <w:b/>
          <w:bCs/>
          <w:color w:val="000080"/>
          <w:sz w:val="20"/>
          <w:szCs w:val="20"/>
          <w:lang w:val="en-US"/>
        </w:rPr>
        <w:t>int</w:t>
      </w:r>
      <w:proofErr w:type="spellEnd"/>
      <w:r w:rsidRPr="006C2DDD">
        <w:rPr>
          <w:rFonts w:ascii="Consolas" w:eastAsia="Times New Roman" w:hAnsi="Consolas" w:cs="Consolas"/>
          <w:b/>
          <w:bCs/>
          <w:color w:val="000080"/>
          <w:sz w:val="20"/>
          <w:szCs w:val="20"/>
          <w:lang w:val="en-US"/>
        </w:rPr>
        <w:t xml:space="preserve"> </w:t>
      </w:r>
      <w:r w:rsidRPr="006C2DDD">
        <w:rPr>
          <w:rFonts w:ascii="Consolas" w:eastAsia="Times New Roman" w:hAnsi="Consolas" w:cs="Consolas"/>
          <w:color w:val="000000"/>
          <w:sz w:val="20"/>
          <w:szCs w:val="20"/>
          <w:lang w:val="en-US"/>
        </w:rPr>
        <w:t xml:space="preserve">j = k; j &lt; </w:t>
      </w:r>
      <w:proofErr w:type="spellStart"/>
      <w:r w:rsidRPr="006C2DDD">
        <w:rPr>
          <w:rFonts w:ascii="Consolas" w:eastAsia="Times New Roman" w:hAnsi="Consolas" w:cs="Consolas"/>
          <w:color w:val="000000"/>
          <w:sz w:val="20"/>
          <w:szCs w:val="20"/>
          <w:lang w:val="en-US"/>
        </w:rPr>
        <w:t>matrixSize</w:t>
      </w:r>
      <w:proofErr w:type="spellEnd"/>
      <w:r w:rsidRPr="006C2DDD">
        <w:rPr>
          <w:rFonts w:ascii="Consolas" w:eastAsia="Times New Roman" w:hAnsi="Consolas" w:cs="Consolas"/>
          <w:color w:val="000000"/>
          <w:sz w:val="20"/>
          <w:szCs w:val="20"/>
          <w:lang w:val="en-US"/>
        </w:rPr>
        <w:t xml:space="preserve">; </w:t>
      </w:r>
      <w:proofErr w:type="spellStart"/>
      <w:r w:rsidRPr="006C2DDD">
        <w:rPr>
          <w:rFonts w:ascii="Consolas" w:eastAsia="Times New Roman" w:hAnsi="Consolas" w:cs="Consolas"/>
          <w:color w:val="000000"/>
          <w:sz w:val="20"/>
          <w:szCs w:val="20"/>
          <w:lang w:val="en-US"/>
        </w:rPr>
        <w:t>j++</w:t>
      </w:r>
      <w:proofErr w:type="spellEnd"/>
      <w:r w:rsidRPr="006C2DDD">
        <w:rPr>
          <w:rFonts w:ascii="Consolas" w:eastAsia="Times New Roman" w:hAnsi="Consolas" w:cs="Consolas"/>
          <w:color w:val="000000"/>
          <w:sz w:val="20"/>
          <w:szCs w:val="20"/>
          <w:lang w:val="en-US"/>
        </w:rPr>
        <w:t>) {</w:t>
      </w:r>
      <w:r w:rsidRPr="006C2DDD">
        <w:rPr>
          <w:rFonts w:ascii="Consolas" w:eastAsia="Times New Roman" w:hAnsi="Consolas" w:cs="Consolas"/>
          <w:color w:val="000000"/>
          <w:sz w:val="20"/>
          <w:szCs w:val="20"/>
          <w:lang w:val="en-US"/>
        </w:rPr>
        <w:br/>
        <w:t xml:space="preserve">            </w:t>
      </w:r>
      <w:r w:rsidRPr="006C2DDD">
        <w:rPr>
          <w:rFonts w:ascii="Consolas" w:eastAsia="Times New Roman" w:hAnsi="Consolas" w:cs="Consolas"/>
          <w:b/>
          <w:bCs/>
          <w:color w:val="000080"/>
          <w:sz w:val="20"/>
          <w:szCs w:val="20"/>
          <w:lang w:val="en-US"/>
        </w:rPr>
        <w:t xml:space="preserve">if </w:t>
      </w:r>
      <w:r w:rsidRPr="006C2DDD">
        <w:rPr>
          <w:rFonts w:ascii="Consolas" w:eastAsia="Times New Roman" w:hAnsi="Consolas" w:cs="Consolas"/>
          <w:color w:val="000000"/>
          <w:sz w:val="20"/>
          <w:szCs w:val="20"/>
          <w:lang w:val="en-US"/>
        </w:rPr>
        <w:t>(</w:t>
      </w:r>
      <w:proofErr w:type="spellStart"/>
      <w:r w:rsidRPr="006C2DDD">
        <w:rPr>
          <w:rFonts w:ascii="Consolas" w:eastAsia="Times New Roman" w:hAnsi="Consolas" w:cs="Consolas"/>
          <w:color w:val="000000"/>
          <w:sz w:val="20"/>
          <w:szCs w:val="20"/>
          <w:lang w:val="en-US"/>
        </w:rPr>
        <w:t>maxElement</w:t>
      </w:r>
      <w:proofErr w:type="spellEnd"/>
      <w:r w:rsidRPr="006C2DDD">
        <w:rPr>
          <w:rFonts w:ascii="Consolas" w:eastAsia="Times New Roman" w:hAnsi="Consolas" w:cs="Consolas"/>
          <w:color w:val="000000"/>
          <w:sz w:val="20"/>
          <w:szCs w:val="20"/>
          <w:lang w:val="en-US"/>
        </w:rPr>
        <w:t xml:space="preserve"> &lt; </w:t>
      </w:r>
      <w:proofErr w:type="spellStart"/>
      <w:r w:rsidRPr="006C2DDD">
        <w:rPr>
          <w:rFonts w:ascii="Consolas" w:eastAsia="Times New Roman" w:hAnsi="Consolas" w:cs="Consolas"/>
          <w:color w:val="0061FF"/>
          <w:sz w:val="20"/>
          <w:szCs w:val="20"/>
          <w:lang w:val="en-US"/>
        </w:rPr>
        <w:t>Math</w:t>
      </w:r>
      <w:r w:rsidRPr="006C2DDD">
        <w:rPr>
          <w:rFonts w:ascii="Consolas" w:eastAsia="Times New Roman" w:hAnsi="Consolas" w:cs="Consolas"/>
          <w:color w:val="000000"/>
          <w:sz w:val="20"/>
          <w:szCs w:val="20"/>
          <w:lang w:val="en-US"/>
        </w:rPr>
        <w:t>.</w:t>
      </w:r>
      <w:r w:rsidRPr="006C2DDD">
        <w:rPr>
          <w:rFonts w:ascii="Consolas" w:eastAsia="Times New Roman" w:hAnsi="Consolas" w:cs="Consolas"/>
          <w:i/>
          <w:iCs/>
          <w:color w:val="000000"/>
          <w:sz w:val="20"/>
          <w:szCs w:val="20"/>
          <w:lang w:val="en-US"/>
        </w:rPr>
        <w:t>abs</w:t>
      </w:r>
      <w:proofErr w:type="spellEnd"/>
      <w:r w:rsidRPr="006C2DDD">
        <w:rPr>
          <w:rFonts w:ascii="Consolas" w:eastAsia="Times New Roman" w:hAnsi="Consolas" w:cs="Consolas"/>
          <w:color w:val="000000"/>
          <w:sz w:val="20"/>
          <w:szCs w:val="20"/>
          <w:lang w:val="en-US"/>
        </w:rPr>
        <w:t>(</w:t>
      </w:r>
      <w:proofErr w:type="spellStart"/>
      <w:r w:rsidRPr="006C2DDD">
        <w:rPr>
          <w:rFonts w:ascii="Consolas" w:eastAsia="Times New Roman" w:hAnsi="Consolas" w:cs="Consolas"/>
          <w:color w:val="000000"/>
          <w:sz w:val="20"/>
          <w:szCs w:val="20"/>
          <w:lang w:val="en-US"/>
        </w:rPr>
        <w:t>m.get</w:t>
      </w:r>
      <w:proofErr w:type="spellEnd"/>
      <w:r w:rsidRPr="006C2DDD">
        <w:rPr>
          <w:rFonts w:ascii="Consolas" w:eastAsia="Times New Roman" w:hAnsi="Consolas" w:cs="Consolas"/>
          <w:color w:val="000000"/>
          <w:sz w:val="20"/>
          <w:szCs w:val="20"/>
          <w:lang w:val="en-US"/>
        </w:rPr>
        <w:t>(</w:t>
      </w:r>
      <w:proofErr w:type="spellStart"/>
      <w:r w:rsidRPr="006C2DDD">
        <w:rPr>
          <w:rFonts w:ascii="Consolas" w:eastAsia="Times New Roman" w:hAnsi="Consolas" w:cs="Consolas"/>
          <w:color w:val="000000"/>
          <w:sz w:val="20"/>
          <w:szCs w:val="20"/>
          <w:lang w:val="en-US"/>
        </w:rPr>
        <w:t>trR</w:t>
      </w:r>
      <w:proofErr w:type="spellEnd"/>
      <w:r w:rsidRPr="006C2DDD">
        <w:rPr>
          <w:rFonts w:ascii="Consolas" w:eastAsia="Times New Roman" w:hAnsi="Consolas" w:cs="Consolas"/>
          <w:color w:val="000000"/>
          <w:sz w:val="20"/>
          <w:szCs w:val="20"/>
          <w:lang w:val="en-US"/>
        </w:rPr>
        <w:t>[</w:t>
      </w:r>
      <w:proofErr w:type="spellStart"/>
      <w:r w:rsidRPr="006C2DDD">
        <w:rPr>
          <w:rFonts w:ascii="Consolas" w:eastAsia="Times New Roman" w:hAnsi="Consolas" w:cs="Consolas"/>
          <w:color w:val="000000"/>
          <w:sz w:val="20"/>
          <w:szCs w:val="20"/>
          <w:lang w:val="en-US"/>
        </w:rPr>
        <w:t>i</w:t>
      </w:r>
      <w:proofErr w:type="spellEnd"/>
      <w:r w:rsidRPr="006C2DDD">
        <w:rPr>
          <w:rFonts w:ascii="Consolas" w:eastAsia="Times New Roman" w:hAnsi="Consolas" w:cs="Consolas"/>
          <w:color w:val="000000"/>
          <w:sz w:val="20"/>
          <w:szCs w:val="20"/>
          <w:lang w:val="en-US"/>
        </w:rPr>
        <w:t xml:space="preserve">], </w:t>
      </w:r>
      <w:proofErr w:type="spellStart"/>
      <w:r w:rsidRPr="006C2DDD">
        <w:rPr>
          <w:rFonts w:ascii="Consolas" w:eastAsia="Times New Roman" w:hAnsi="Consolas" w:cs="Consolas"/>
          <w:color w:val="000000"/>
          <w:sz w:val="20"/>
          <w:szCs w:val="20"/>
          <w:lang w:val="en-US"/>
        </w:rPr>
        <w:t>trC</w:t>
      </w:r>
      <w:proofErr w:type="spellEnd"/>
      <w:r w:rsidRPr="006C2DDD">
        <w:rPr>
          <w:rFonts w:ascii="Consolas" w:eastAsia="Times New Roman" w:hAnsi="Consolas" w:cs="Consolas"/>
          <w:color w:val="000000"/>
          <w:sz w:val="20"/>
          <w:szCs w:val="20"/>
          <w:lang w:val="en-US"/>
        </w:rPr>
        <w:t>[j]))) {</w:t>
      </w:r>
      <w:r w:rsidRPr="006C2DDD">
        <w:rPr>
          <w:rFonts w:ascii="Consolas" w:eastAsia="Times New Roman" w:hAnsi="Consolas" w:cs="Consolas"/>
          <w:color w:val="000000"/>
          <w:sz w:val="20"/>
          <w:szCs w:val="20"/>
          <w:lang w:val="en-US"/>
        </w:rPr>
        <w:br/>
        <w:t xml:space="preserve">               </w:t>
      </w:r>
      <w:proofErr w:type="spellStart"/>
      <w:r w:rsidRPr="006C2DDD">
        <w:rPr>
          <w:rFonts w:ascii="Consolas" w:eastAsia="Times New Roman" w:hAnsi="Consolas" w:cs="Consolas"/>
          <w:color w:val="000000"/>
          <w:sz w:val="20"/>
          <w:szCs w:val="20"/>
          <w:lang w:val="en-US"/>
        </w:rPr>
        <w:t>maxElement</w:t>
      </w:r>
      <w:proofErr w:type="spellEnd"/>
      <w:r w:rsidRPr="006C2DDD">
        <w:rPr>
          <w:rFonts w:ascii="Consolas" w:eastAsia="Times New Roman" w:hAnsi="Consolas" w:cs="Consolas"/>
          <w:color w:val="000000"/>
          <w:sz w:val="20"/>
          <w:szCs w:val="20"/>
          <w:lang w:val="en-US"/>
        </w:rPr>
        <w:t xml:space="preserve"> = </w:t>
      </w:r>
      <w:proofErr w:type="spellStart"/>
      <w:r w:rsidRPr="006C2DDD">
        <w:rPr>
          <w:rFonts w:ascii="Consolas" w:eastAsia="Times New Roman" w:hAnsi="Consolas" w:cs="Consolas"/>
          <w:color w:val="0061FF"/>
          <w:sz w:val="20"/>
          <w:szCs w:val="20"/>
          <w:lang w:val="en-US"/>
        </w:rPr>
        <w:t>Math</w:t>
      </w:r>
      <w:r w:rsidRPr="006C2DDD">
        <w:rPr>
          <w:rFonts w:ascii="Consolas" w:eastAsia="Times New Roman" w:hAnsi="Consolas" w:cs="Consolas"/>
          <w:color w:val="000000"/>
          <w:sz w:val="20"/>
          <w:szCs w:val="20"/>
          <w:lang w:val="en-US"/>
        </w:rPr>
        <w:t>.</w:t>
      </w:r>
      <w:r w:rsidRPr="006C2DDD">
        <w:rPr>
          <w:rFonts w:ascii="Consolas" w:eastAsia="Times New Roman" w:hAnsi="Consolas" w:cs="Consolas"/>
          <w:i/>
          <w:iCs/>
          <w:color w:val="000000"/>
          <w:sz w:val="20"/>
          <w:szCs w:val="20"/>
          <w:lang w:val="en-US"/>
        </w:rPr>
        <w:t>abs</w:t>
      </w:r>
      <w:proofErr w:type="spellEnd"/>
      <w:r w:rsidRPr="006C2DDD">
        <w:rPr>
          <w:rFonts w:ascii="Consolas" w:eastAsia="Times New Roman" w:hAnsi="Consolas" w:cs="Consolas"/>
          <w:color w:val="000000"/>
          <w:sz w:val="20"/>
          <w:szCs w:val="20"/>
          <w:lang w:val="en-US"/>
        </w:rPr>
        <w:t>(</w:t>
      </w:r>
      <w:proofErr w:type="spellStart"/>
      <w:r w:rsidRPr="006C2DDD">
        <w:rPr>
          <w:rFonts w:ascii="Consolas" w:eastAsia="Times New Roman" w:hAnsi="Consolas" w:cs="Consolas"/>
          <w:color w:val="000000"/>
          <w:sz w:val="20"/>
          <w:szCs w:val="20"/>
          <w:lang w:val="en-US"/>
        </w:rPr>
        <w:t>m.get</w:t>
      </w:r>
      <w:proofErr w:type="spellEnd"/>
      <w:r w:rsidRPr="006C2DDD">
        <w:rPr>
          <w:rFonts w:ascii="Consolas" w:eastAsia="Times New Roman" w:hAnsi="Consolas" w:cs="Consolas"/>
          <w:color w:val="000000"/>
          <w:sz w:val="20"/>
          <w:szCs w:val="20"/>
          <w:lang w:val="en-US"/>
        </w:rPr>
        <w:t>(</w:t>
      </w:r>
      <w:proofErr w:type="spellStart"/>
      <w:r w:rsidRPr="006C2DDD">
        <w:rPr>
          <w:rFonts w:ascii="Consolas" w:eastAsia="Times New Roman" w:hAnsi="Consolas" w:cs="Consolas"/>
          <w:color w:val="000000"/>
          <w:sz w:val="20"/>
          <w:szCs w:val="20"/>
          <w:lang w:val="en-US"/>
        </w:rPr>
        <w:t>trR</w:t>
      </w:r>
      <w:proofErr w:type="spellEnd"/>
      <w:r w:rsidRPr="006C2DDD">
        <w:rPr>
          <w:rFonts w:ascii="Consolas" w:eastAsia="Times New Roman" w:hAnsi="Consolas" w:cs="Consolas"/>
          <w:color w:val="000000"/>
          <w:sz w:val="20"/>
          <w:szCs w:val="20"/>
          <w:lang w:val="en-US"/>
        </w:rPr>
        <w:t>[</w:t>
      </w:r>
      <w:proofErr w:type="spellStart"/>
      <w:r w:rsidRPr="006C2DDD">
        <w:rPr>
          <w:rFonts w:ascii="Consolas" w:eastAsia="Times New Roman" w:hAnsi="Consolas" w:cs="Consolas"/>
          <w:color w:val="000000"/>
          <w:sz w:val="20"/>
          <w:szCs w:val="20"/>
          <w:lang w:val="en-US"/>
        </w:rPr>
        <w:t>i</w:t>
      </w:r>
      <w:proofErr w:type="spellEnd"/>
      <w:r w:rsidRPr="006C2DDD">
        <w:rPr>
          <w:rFonts w:ascii="Consolas" w:eastAsia="Times New Roman" w:hAnsi="Consolas" w:cs="Consolas"/>
          <w:color w:val="000000"/>
          <w:sz w:val="20"/>
          <w:szCs w:val="20"/>
          <w:lang w:val="en-US"/>
        </w:rPr>
        <w:t xml:space="preserve">], </w:t>
      </w:r>
      <w:proofErr w:type="spellStart"/>
      <w:r w:rsidRPr="006C2DDD">
        <w:rPr>
          <w:rFonts w:ascii="Consolas" w:eastAsia="Times New Roman" w:hAnsi="Consolas" w:cs="Consolas"/>
          <w:color w:val="000000"/>
          <w:sz w:val="20"/>
          <w:szCs w:val="20"/>
          <w:lang w:val="en-US"/>
        </w:rPr>
        <w:t>trC</w:t>
      </w:r>
      <w:proofErr w:type="spellEnd"/>
      <w:r w:rsidRPr="006C2DDD">
        <w:rPr>
          <w:rFonts w:ascii="Consolas" w:eastAsia="Times New Roman" w:hAnsi="Consolas" w:cs="Consolas"/>
          <w:color w:val="000000"/>
          <w:sz w:val="20"/>
          <w:szCs w:val="20"/>
          <w:lang w:val="en-US"/>
        </w:rPr>
        <w:t>[j]));</w:t>
      </w:r>
      <w:r w:rsidRPr="006C2DDD">
        <w:rPr>
          <w:rFonts w:ascii="Consolas" w:eastAsia="Times New Roman" w:hAnsi="Consolas" w:cs="Consolas"/>
          <w:color w:val="000000"/>
          <w:sz w:val="20"/>
          <w:szCs w:val="20"/>
          <w:lang w:val="en-US"/>
        </w:rPr>
        <w:br/>
        <w:t xml:space="preserve">               </w:t>
      </w:r>
      <w:proofErr w:type="spellStart"/>
      <w:r w:rsidRPr="006C2DDD">
        <w:rPr>
          <w:rFonts w:ascii="Consolas" w:eastAsia="Times New Roman" w:hAnsi="Consolas" w:cs="Consolas"/>
          <w:color w:val="000000"/>
          <w:sz w:val="20"/>
          <w:szCs w:val="20"/>
          <w:lang w:val="en-US"/>
        </w:rPr>
        <w:t>iIdx</w:t>
      </w:r>
      <w:proofErr w:type="spellEnd"/>
      <w:r w:rsidRPr="006C2DDD">
        <w:rPr>
          <w:rFonts w:ascii="Consolas" w:eastAsia="Times New Roman" w:hAnsi="Consolas" w:cs="Consolas"/>
          <w:color w:val="000000"/>
          <w:sz w:val="20"/>
          <w:szCs w:val="20"/>
          <w:lang w:val="en-US"/>
        </w:rPr>
        <w:t xml:space="preserve"> = </w:t>
      </w:r>
      <w:proofErr w:type="spellStart"/>
      <w:r w:rsidRPr="006C2DDD">
        <w:rPr>
          <w:rFonts w:ascii="Consolas" w:eastAsia="Times New Roman" w:hAnsi="Consolas" w:cs="Consolas"/>
          <w:color w:val="000000"/>
          <w:sz w:val="20"/>
          <w:szCs w:val="20"/>
          <w:lang w:val="en-US"/>
        </w:rPr>
        <w:t>i</w:t>
      </w:r>
      <w:proofErr w:type="spellEnd"/>
      <w:r w:rsidRPr="006C2DDD">
        <w:rPr>
          <w:rFonts w:ascii="Consolas" w:eastAsia="Times New Roman" w:hAnsi="Consolas" w:cs="Consolas"/>
          <w:color w:val="000000"/>
          <w:sz w:val="20"/>
          <w:szCs w:val="20"/>
          <w:lang w:val="en-US"/>
        </w:rPr>
        <w:t>;</w:t>
      </w:r>
      <w:r w:rsidRPr="006C2DDD">
        <w:rPr>
          <w:rFonts w:ascii="Consolas" w:eastAsia="Times New Roman" w:hAnsi="Consolas" w:cs="Consolas"/>
          <w:color w:val="000000"/>
          <w:sz w:val="20"/>
          <w:szCs w:val="20"/>
          <w:lang w:val="en-US"/>
        </w:rPr>
        <w:br/>
        <w:t xml:space="preserve">               </w:t>
      </w:r>
      <w:proofErr w:type="spellStart"/>
      <w:r w:rsidRPr="006C2DDD">
        <w:rPr>
          <w:rFonts w:ascii="Consolas" w:eastAsia="Times New Roman" w:hAnsi="Consolas" w:cs="Consolas"/>
          <w:color w:val="000000"/>
          <w:sz w:val="20"/>
          <w:szCs w:val="20"/>
          <w:lang w:val="en-US"/>
        </w:rPr>
        <w:t>jIdx</w:t>
      </w:r>
      <w:proofErr w:type="spellEnd"/>
      <w:r w:rsidRPr="006C2DDD">
        <w:rPr>
          <w:rFonts w:ascii="Consolas" w:eastAsia="Times New Roman" w:hAnsi="Consolas" w:cs="Consolas"/>
          <w:color w:val="000000"/>
          <w:sz w:val="20"/>
          <w:szCs w:val="20"/>
          <w:lang w:val="en-US"/>
        </w:rPr>
        <w:t xml:space="preserve"> = j;</w:t>
      </w:r>
      <w:r w:rsidRPr="006C2DDD">
        <w:rPr>
          <w:rFonts w:ascii="Consolas" w:eastAsia="Times New Roman" w:hAnsi="Consolas" w:cs="Consolas"/>
          <w:color w:val="000000"/>
          <w:sz w:val="20"/>
          <w:szCs w:val="20"/>
          <w:lang w:val="en-US"/>
        </w:rPr>
        <w:br/>
        <w:t xml:space="preserve">            }</w:t>
      </w:r>
      <w:r w:rsidRPr="006C2DDD">
        <w:rPr>
          <w:rFonts w:ascii="Consolas" w:eastAsia="Times New Roman" w:hAnsi="Consolas" w:cs="Consolas"/>
          <w:color w:val="000000"/>
          <w:sz w:val="20"/>
          <w:szCs w:val="20"/>
          <w:lang w:val="en-US"/>
        </w:rPr>
        <w:br/>
        <w:t xml:space="preserve">         }</w:t>
      </w:r>
      <w:r w:rsidRPr="006C2DDD">
        <w:rPr>
          <w:rFonts w:ascii="Consolas" w:eastAsia="Times New Roman" w:hAnsi="Consolas" w:cs="Consolas"/>
          <w:color w:val="000000"/>
          <w:sz w:val="20"/>
          <w:szCs w:val="20"/>
          <w:lang w:val="en-US"/>
        </w:rPr>
        <w:br/>
        <w:t xml:space="preserve">      }</w:t>
      </w:r>
      <w:r w:rsidRPr="006C2DDD">
        <w:rPr>
          <w:rFonts w:ascii="Consolas" w:eastAsia="Times New Roman" w:hAnsi="Consolas" w:cs="Consolas"/>
          <w:color w:val="000000"/>
          <w:sz w:val="20"/>
          <w:szCs w:val="20"/>
          <w:lang w:val="en-US"/>
        </w:rPr>
        <w:br/>
        <w:t xml:space="preserve">      </w:t>
      </w:r>
      <w:proofErr w:type="spellStart"/>
      <w:r w:rsidRPr="006C2DDD">
        <w:rPr>
          <w:rFonts w:ascii="Consolas" w:eastAsia="Times New Roman" w:hAnsi="Consolas" w:cs="Consolas"/>
          <w:b/>
          <w:bCs/>
          <w:color w:val="000080"/>
          <w:sz w:val="20"/>
          <w:szCs w:val="20"/>
          <w:lang w:val="en-US"/>
        </w:rPr>
        <w:t>int</w:t>
      </w:r>
      <w:proofErr w:type="spellEnd"/>
      <w:r w:rsidRPr="006C2DDD">
        <w:rPr>
          <w:rFonts w:ascii="Consolas" w:eastAsia="Times New Roman" w:hAnsi="Consolas" w:cs="Consolas"/>
          <w:b/>
          <w:bCs/>
          <w:color w:val="000080"/>
          <w:sz w:val="20"/>
          <w:szCs w:val="20"/>
          <w:lang w:val="en-US"/>
        </w:rPr>
        <w:t xml:space="preserve"> </w:t>
      </w:r>
      <w:r w:rsidRPr="006C2DDD">
        <w:rPr>
          <w:rFonts w:ascii="Consolas" w:eastAsia="Times New Roman" w:hAnsi="Consolas" w:cs="Consolas"/>
          <w:color w:val="000000"/>
          <w:sz w:val="20"/>
          <w:szCs w:val="20"/>
          <w:lang w:val="en-US"/>
        </w:rPr>
        <w:t xml:space="preserve">temp = </w:t>
      </w:r>
      <w:proofErr w:type="spellStart"/>
      <w:r w:rsidRPr="006C2DDD">
        <w:rPr>
          <w:rFonts w:ascii="Consolas" w:eastAsia="Times New Roman" w:hAnsi="Consolas" w:cs="Consolas"/>
          <w:color w:val="000000"/>
          <w:sz w:val="20"/>
          <w:szCs w:val="20"/>
          <w:lang w:val="en-US"/>
        </w:rPr>
        <w:t>trR</w:t>
      </w:r>
      <w:proofErr w:type="spellEnd"/>
      <w:r w:rsidRPr="006C2DDD">
        <w:rPr>
          <w:rFonts w:ascii="Consolas" w:eastAsia="Times New Roman" w:hAnsi="Consolas" w:cs="Consolas"/>
          <w:color w:val="000000"/>
          <w:sz w:val="20"/>
          <w:szCs w:val="20"/>
          <w:lang w:val="en-US"/>
        </w:rPr>
        <w:t>[k];</w:t>
      </w:r>
      <w:r w:rsidRPr="006C2DDD">
        <w:rPr>
          <w:rFonts w:ascii="Consolas" w:eastAsia="Times New Roman" w:hAnsi="Consolas" w:cs="Consolas"/>
          <w:color w:val="000000"/>
          <w:sz w:val="20"/>
          <w:szCs w:val="20"/>
          <w:lang w:val="en-US"/>
        </w:rPr>
        <w:br/>
        <w:t xml:space="preserve">      </w:t>
      </w:r>
      <w:proofErr w:type="spellStart"/>
      <w:r w:rsidRPr="006C2DDD">
        <w:rPr>
          <w:rFonts w:ascii="Consolas" w:eastAsia="Times New Roman" w:hAnsi="Consolas" w:cs="Consolas"/>
          <w:color w:val="000000"/>
          <w:sz w:val="20"/>
          <w:szCs w:val="20"/>
          <w:lang w:val="en-US"/>
        </w:rPr>
        <w:t>trR</w:t>
      </w:r>
      <w:proofErr w:type="spellEnd"/>
      <w:r w:rsidRPr="006C2DDD">
        <w:rPr>
          <w:rFonts w:ascii="Consolas" w:eastAsia="Times New Roman" w:hAnsi="Consolas" w:cs="Consolas"/>
          <w:color w:val="000000"/>
          <w:sz w:val="20"/>
          <w:szCs w:val="20"/>
          <w:lang w:val="en-US"/>
        </w:rPr>
        <w:t xml:space="preserve">[k] = </w:t>
      </w:r>
      <w:proofErr w:type="spellStart"/>
      <w:r w:rsidRPr="006C2DDD">
        <w:rPr>
          <w:rFonts w:ascii="Consolas" w:eastAsia="Times New Roman" w:hAnsi="Consolas" w:cs="Consolas"/>
          <w:color w:val="000000"/>
          <w:sz w:val="20"/>
          <w:szCs w:val="20"/>
          <w:lang w:val="en-US"/>
        </w:rPr>
        <w:t>trR</w:t>
      </w:r>
      <w:proofErr w:type="spellEnd"/>
      <w:r w:rsidRPr="006C2DDD">
        <w:rPr>
          <w:rFonts w:ascii="Consolas" w:eastAsia="Times New Roman" w:hAnsi="Consolas" w:cs="Consolas"/>
          <w:color w:val="000000"/>
          <w:sz w:val="20"/>
          <w:szCs w:val="20"/>
          <w:lang w:val="en-US"/>
        </w:rPr>
        <w:t>[</w:t>
      </w:r>
      <w:proofErr w:type="spellStart"/>
      <w:r w:rsidRPr="006C2DDD">
        <w:rPr>
          <w:rFonts w:ascii="Consolas" w:eastAsia="Times New Roman" w:hAnsi="Consolas" w:cs="Consolas"/>
          <w:color w:val="000000"/>
          <w:sz w:val="20"/>
          <w:szCs w:val="20"/>
          <w:lang w:val="en-US"/>
        </w:rPr>
        <w:t>iIdx</w:t>
      </w:r>
      <w:proofErr w:type="spellEnd"/>
      <w:r w:rsidRPr="006C2DDD">
        <w:rPr>
          <w:rFonts w:ascii="Consolas" w:eastAsia="Times New Roman" w:hAnsi="Consolas" w:cs="Consolas"/>
          <w:color w:val="000000"/>
          <w:sz w:val="20"/>
          <w:szCs w:val="20"/>
          <w:lang w:val="en-US"/>
        </w:rPr>
        <w:t>];</w:t>
      </w:r>
      <w:r w:rsidRPr="006C2DDD">
        <w:rPr>
          <w:rFonts w:ascii="Consolas" w:eastAsia="Times New Roman" w:hAnsi="Consolas" w:cs="Consolas"/>
          <w:color w:val="000000"/>
          <w:sz w:val="20"/>
          <w:szCs w:val="20"/>
          <w:lang w:val="en-US"/>
        </w:rPr>
        <w:br/>
        <w:t xml:space="preserve">      </w:t>
      </w:r>
      <w:proofErr w:type="spellStart"/>
      <w:r w:rsidRPr="006C2DDD">
        <w:rPr>
          <w:rFonts w:ascii="Consolas" w:eastAsia="Times New Roman" w:hAnsi="Consolas" w:cs="Consolas"/>
          <w:color w:val="000000"/>
          <w:sz w:val="20"/>
          <w:szCs w:val="20"/>
          <w:lang w:val="en-US"/>
        </w:rPr>
        <w:t>trR</w:t>
      </w:r>
      <w:proofErr w:type="spellEnd"/>
      <w:r w:rsidRPr="006C2DDD">
        <w:rPr>
          <w:rFonts w:ascii="Consolas" w:eastAsia="Times New Roman" w:hAnsi="Consolas" w:cs="Consolas"/>
          <w:color w:val="000000"/>
          <w:sz w:val="20"/>
          <w:szCs w:val="20"/>
          <w:lang w:val="en-US"/>
        </w:rPr>
        <w:t>[</w:t>
      </w:r>
      <w:proofErr w:type="spellStart"/>
      <w:r w:rsidRPr="006C2DDD">
        <w:rPr>
          <w:rFonts w:ascii="Consolas" w:eastAsia="Times New Roman" w:hAnsi="Consolas" w:cs="Consolas"/>
          <w:color w:val="000000"/>
          <w:sz w:val="20"/>
          <w:szCs w:val="20"/>
          <w:lang w:val="en-US"/>
        </w:rPr>
        <w:t>iIdx</w:t>
      </w:r>
      <w:proofErr w:type="spellEnd"/>
      <w:r w:rsidRPr="006C2DDD">
        <w:rPr>
          <w:rFonts w:ascii="Consolas" w:eastAsia="Times New Roman" w:hAnsi="Consolas" w:cs="Consolas"/>
          <w:color w:val="000000"/>
          <w:sz w:val="20"/>
          <w:szCs w:val="20"/>
          <w:lang w:val="en-US"/>
        </w:rPr>
        <w:t>] = temp;</w:t>
      </w:r>
      <w:r w:rsidRPr="006C2DDD">
        <w:rPr>
          <w:rFonts w:ascii="Consolas" w:eastAsia="Times New Roman" w:hAnsi="Consolas" w:cs="Consolas"/>
          <w:color w:val="000000"/>
          <w:sz w:val="20"/>
          <w:szCs w:val="20"/>
          <w:lang w:val="en-US"/>
        </w:rPr>
        <w:br/>
        <w:t xml:space="preserve">      temp = </w:t>
      </w:r>
      <w:proofErr w:type="spellStart"/>
      <w:r w:rsidRPr="006C2DDD">
        <w:rPr>
          <w:rFonts w:ascii="Consolas" w:eastAsia="Times New Roman" w:hAnsi="Consolas" w:cs="Consolas"/>
          <w:color w:val="000000"/>
          <w:sz w:val="20"/>
          <w:szCs w:val="20"/>
          <w:lang w:val="en-US"/>
        </w:rPr>
        <w:t>trC</w:t>
      </w:r>
      <w:proofErr w:type="spellEnd"/>
      <w:r w:rsidRPr="006C2DDD">
        <w:rPr>
          <w:rFonts w:ascii="Consolas" w:eastAsia="Times New Roman" w:hAnsi="Consolas" w:cs="Consolas"/>
          <w:color w:val="000000"/>
          <w:sz w:val="20"/>
          <w:szCs w:val="20"/>
          <w:lang w:val="en-US"/>
        </w:rPr>
        <w:t>[k];</w:t>
      </w:r>
      <w:r w:rsidRPr="006C2DDD">
        <w:rPr>
          <w:rFonts w:ascii="Consolas" w:eastAsia="Times New Roman" w:hAnsi="Consolas" w:cs="Consolas"/>
          <w:color w:val="000000"/>
          <w:sz w:val="20"/>
          <w:szCs w:val="20"/>
          <w:lang w:val="en-US"/>
        </w:rPr>
        <w:br/>
        <w:t xml:space="preserve">      </w:t>
      </w:r>
      <w:proofErr w:type="spellStart"/>
      <w:r w:rsidRPr="006C2DDD">
        <w:rPr>
          <w:rFonts w:ascii="Consolas" w:eastAsia="Times New Roman" w:hAnsi="Consolas" w:cs="Consolas"/>
          <w:color w:val="000000"/>
          <w:sz w:val="20"/>
          <w:szCs w:val="20"/>
          <w:lang w:val="en-US"/>
        </w:rPr>
        <w:t>trC</w:t>
      </w:r>
      <w:proofErr w:type="spellEnd"/>
      <w:r w:rsidRPr="006C2DDD">
        <w:rPr>
          <w:rFonts w:ascii="Consolas" w:eastAsia="Times New Roman" w:hAnsi="Consolas" w:cs="Consolas"/>
          <w:color w:val="000000"/>
          <w:sz w:val="20"/>
          <w:szCs w:val="20"/>
          <w:lang w:val="en-US"/>
        </w:rPr>
        <w:t xml:space="preserve">[k] = </w:t>
      </w:r>
      <w:proofErr w:type="spellStart"/>
      <w:r w:rsidRPr="006C2DDD">
        <w:rPr>
          <w:rFonts w:ascii="Consolas" w:eastAsia="Times New Roman" w:hAnsi="Consolas" w:cs="Consolas"/>
          <w:color w:val="000000"/>
          <w:sz w:val="20"/>
          <w:szCs w:val="20"/>
          <w:lang w:val="en-US"/>
        </w:rPr>
        <w:t>trC</w:t>
      </w:r>
      <w:proofErr w:type="spellEnd"/>
      <w:r w:rsidRPr="006C2DDD">
        <w:rPr>
          <w:rFonts w:ascii="Consolas" w:eastAsia="Times New Roman" w:hAnsi="Consolas" w:cs="Consolas"/>
          <w:color w:val="000000"/>
          <w:sz w:val="20"/>
          <w:szCs w:val="20"/>
          <w:lang w:val="en-US"/>
        </w:rPr>
        <w:t>[</w:t>
      </w:r>
      <w:proofErr w:type="spellStart"/>
      <w:r w:rsidRPr="006C2DDD">
        <w:rPr>
          <w:rFonts w:ascii="Consolas" w:eastAsia="Times New Roman" w:hAnsi="Consolas" w:cs="Consolas"/>
          <w:color w:val="000000"/>
          <w:sz w:val="20"/>
          <w:szCs w:val="20"/>
          <w:lang w:val="en-US"/>
        </w:rPr>
        <w:t>jIdx</w:t>
      </w:r>
      <w:proofErr w:type="spellEnd"/>
      <w:r w:rsidRPr="006C2DDD">
        <w:rPr>
          <w:rFonts w:ascii="Consolas" w:eastAsia="Times New Roman" w:hAnsi="Consolas" w:cs="Consolas"/>
          <w:color w:val="000000"/>
          <w:sz w:val="20"/>
          <w:szCs w:val="20"/>
          <w:lang w:val="en-US"/>
        </w:rPr>
        <w:t>];</w:t>
      </w:r>
      <w:r w:rsidRPr="006C2DDD">
        <w:rPr>
          <w:rFonts w:ascii="Consolas" w:eastAsia="Times New Roman" w:hAnsi="Consolas" w:cs="Consolas"/>
          <w:color w:val="000000"/>
          <w:sz w:val="20"/>
          <w:szCs w:val="20"/>
          <w:lang w:val="en-US"/>
        </w:rPr>
        <w:br/>
        <w:t xml:space="preserve">      </w:t>
      </w:r>
      <w:proofErr w:type="spellStart"/>
      <w:r w:rsidRPr="006C2DDD">
        <w:rPr>
          <w:rFonts w:ascii="Consolas" w:eastAsia="Times New Roman" w:hAnsi="Consolas" w:cs="Consolas"/>
          <w:color w:val="000000"/>
          <w:sz w:val="20"/>
          <w:szCs w:val="20"/>
          <w:lang w:val="en-US"/>
        </w:rPr>
        <w:t>trC</w:t>
      </w:r>
      <w:proofErr w:type="spellEnd"/>
      <w:r w:rsidRPr="006C2DDD">
        <w:rPr>
          <w:rFonts w:ascii="Consolas" w:eastAsia="Times New Roman" w:hAnsi="Consolas" w:cs="Consolas"/>
          <w:color w:val="000000"/>
          <w:sz w:val="20"/>
          <w:szCs w:val="20"/>
          <w:lang w:val="en-US"/>
        </w:rPr>
        <w:t>[</w:t>
      </w:r>
      <w:proofErr w:type="spellStart"/>
      <w:r w:rsidRPr="006C2DDD">
        <w:rPr>
          <w:rFonts w:ascii="Consolas" w:eastAsia="Times New Roman" w:hAnsi="Consolas" w:cs="Consolas"/>
          <w:color w:val="000000"/>
          <w:sz w:val="20"/>
          <w:szCs w:val="20"/>
          <w:lang w:val="en-US"/>
        </w:rPr>
        <w:t>jIdx</w:t>
      </w:r>
      <w:proofErr w:type="spellEnd"/>
      <w:r w:rsidRPr="006C2DDD">
        <w:rPr>
          <w:rFonts w:ascii="Consolas" w:eastAsia="Times New Roman" w:hAnsi="Consolas" w:cs="Consolas"/>
          <w:color w:val="000000"/>
          <w:sz w:val="20"/>
          <w:szCs w:val="20"/>
          <w:lang w:val="en-US"/>
        </w:rPr>
        <w:t>] = temp;</w:t>
      </w:r>
      <w:r w:rsidRPr="006C2DDD">
        <w:rPr>
          <w:rFonts w:ascii="Consolas" w:eastAsia="Times New Roman" w:hAnsi="Consolas" w:cs="Consolas"/>
          <w:color w:val="000000"/>
          <w:sz w:val="20"/>
          <w:szCs w:val="20"/>
          <w:lang w:val="en-US"/>
        </w:rPr>
        <w:br/>
      </w:r>
      <w:r w:rsidRPr="006C2DDD">
        <w:rPr>
          <w:rFonts w:ascii="Consolas" w:eastAsia="Times New Roman" w:hAnsi="Consolas" w:cs="Consolas"/>
          <w:color w:val="000000"/>
          <w:sz w:val="20"/>
          <w:szCs w:val="20"/>
          <w:lang w:val="en-US"/>
        </w:rPr>
        <w:br/>
        <w:t xml:space="preserve">      </w:t>
      </w:r>
      <w:r w:rsidRPr="006C2DDD">
        <w:rPr>
          <w:rFonts w:ascii="Consolas" w:eastAsia="Times New Roman" w:hAnsi="Consolas" w:cs="Consolas"/>
          <w:i/>
          <w:iCs/>
          <w:color w:val="808080"/>
          <w:sz w:val="20"/>
          <w:szCs w:val="20"/>
          <w:lang w:val="en-US"/>
        </w:rPr>
        <w:t>//-- Subtractions --</w:t>
      </w:r>
      <w:r w:rsidRPr="006C2DDD">
        <w:rPr>
          <w:rFonts w:ascii="Consolas" w:eastAsia="Times New Roman" w:hAnsi="Consolas" w:cs="Consolas"/>
          <w:i/>
          <w:iCs/>
          <w:color w:val="808080"/>
          <w:sz w:val="20"/>
          <w:szCs w:val="20"/>
          <w:lang w:val="en-US"/>
        </w:rPr>
        <w:br/>
        <w:t xml:space="preserve">      </w:t>
      </w:r>
      <w:r w:rsidRPr="006C2DDD">
        <w:rPr>
          <w:rFonts w:ascii="Consolas" w:eastAsia="Times New Roman" w:hAnsi="Consolas" w:cs="Consolas"/>
          <w:b/>
          <w:bCs/>
          <w:color w:val="000080"/>
          <w:sz w:val="20"/>
          <w:szCs w:val="20"/>
          <w:lang w:val="en-US"/>
        </w:rPr>
        <w:t xml:space="preserve">for </w:t>
      </w:r>
      <w:r w:rsidRPr="006C2DDD">
        <w:rPr>
          <w:rFonts w:ascii="Consolas" w:eastAsia="Times New Roman" w:hAnsi="Consolas" w:cs="Consolas"/>
          <w:color w:val="000000"/>
          <w:sz w:val="20"/>
          <w:szCs w:val="20"/>
          <w:lang w:val="en-US"/>
        </w:rPr>
        <w:t>(</w:t>
      </w:r>
      <w:proofErr w:type="spellStart"/>
      <w:r w:rsidRPr="006C2DDD">
        <w:rPr>
          <w:rFonts w:ascii="Consolas" w:eastAsia="Times New Roman" w:hAnsi="Consolas" w:cs="Consolas"/>
          <w:b/>
          <w:bCs/>
          <w:color w:val="000080"/>
          <w:sz w:val="20"/>
          <w:szCs w:val="20"/>
          <w:lang w:val="en-US"/>
        </w:rPr>
        <w:t>int</w:t>
      </w:r>
      <w:proofErr w:type="spellEnd"/>
      <w:r w:rsidRPr="006C2DDD">
        <w:rPr>
          <w:rFonts w:ascii="Consolas" w:eastAsia="Times New Roman" w:hAnsi="Consolas" w:cs="Consolas"/>
          <w:b/>
          <w:bCs/>
          <w:color w:val="000080"/>
          <w:sz w:val="20"/>
          <w:szCs w:val="20"/>
          <w:lang w:val="en-US"/>
        </w:rPr>
        <w:t xml:space="preserve"> </w:t>
      </w:r>
      <w:proofErr w:type="spellStart"/>
      <w:r w:rsidRPr="006C2DDD">
        <w:rPr>
          <w:rFonts w:ascii="Consolas" w:eastAsia="Times New Roman" w:hAnsi="Consolas" w:cs="Consolas"/>
          <w:color w:val="000000"/>
          <w:sz w:val="20"/>
          <w:szCs w:val="20"/>
          <w:lang w:val="en-US"/>
        </w:rPr>
        <w:t>i</w:t>
      </w:r>
      <w:proofErr w:type="spellEnd"/>
      <w:r w:rsidRPr="006C2DDD">
        <w:rPr>
          <w:rFonts w:ascii="Consolas" w:eastAsia="Times New Roman" w:hAnsi="Consolas" w:cs="Consolas"/>
          <w:color w:val="000000"/>
          <w:sz w:val="20"/>
          <w:szCs w:val="20"/>
          <w:lang w:val="en-US"/>
        </w:rPr>
        <w:t xml:space="preserve"> = k + </w:t>
      </w:r>
      <w:r w:rsidRPr="006C2DDD">
        <w:rPr>
          <w:rFonts w:ascii="Consolas" w:eastAsia="Times New Roman" w:hAnsi="Consolas" w:cs="Consolas"/>
          <w:color w:val="0000FF"/>
          <w:sz w:val="20"/>
          <w:szCs w:val="20"/>
          <w:lang w:val="en-US"/>
        </w:rPr>
        <w:t>1</w:t>
      </w:r>
      <w:r w:rsidRPr="006C2DDD">
        <w:rPr>
          <w:rFonts w:ascii="Consolas" w:eastAsia="Times New Roman" w:hAnsi="Consolas" w:cs="Consolas"/>
          <w:color w:val="000000"/>
          <w:sz w:val="20"/>
          <w:szCs w:val="20"/>
          <w:lang w:val="en-US"/>
        </w:rPr>
        <w:t xml:space="preserve">; </w:t>
      </w:r>
      <w:proofErr w:type="spellStart"/>
      <w:r w:rsidRPr="006C2DDD">
        <w:rPr>
          <w:rFonts w:ascii="Consolas" w:eastAsia="Times New Roman" w:hAnsi="Consolas" w:cs="Consolas"/>
          <w:color w:val="000000"/>
          <w:sz w:val="20"/>
          <w:szCs w:val="20"/>
          <w:lang w:val="en-US"/>
        </w:rPr>
        <w:t>i</w:t>
      </w:r>
      <w:proofErr w:type="spellEnd"/>
      <w:r w:rsidRPr="006C2DDD">
        <w:rPr>
          <w:rFonts w:ascii="Consolas" w:eastAsia="Times New Roman" w:hAnsi="Consolas" w:cs="Consolas"/>
          <w:color w:val="000000"/>
          <w:sz w:val="20"/>
          <w:szCs w:val="20"/>
          <w:lang w:val="en-US"/>
        </w:rPr>
        <w:t xml:space="preserve"> &lt; </w:t>
      </w:r>
      <w:proofErr w:type="spellStart"/>
      <w:r w:rsidRPr="006C2DDD">
        <w:rPr>
          <w:rFonts w:ascii="Consolas" w:eastAsia="Times New Roman" w:hAnsi="Consolas" w:cs="Consolas"/>
          <w:color w:val="000000"/>
          <w:sz w:val="20"/>
          <w:szCs w:val="20"/>
          <w:lang w:val="en-US"/>
        </w:rPr>
        <w:t>matrixSize</w:t>
      </w:r>
      <w:proofErr w:type="spellEnd"/>
      <w:r w:rsidRPr="006C2DDD">
        <w:rPr>
          <w:rFonts w:ascii="Consolas" w:eastAsia="Times New Roman" w:hAnsi="Consolas" w:cs="Consolas"/>
          <w:color w:val="000000"/>
          <w:sz w:val="20"/>
          <w:szCs w:val="20"/>
          <w:lang w:val="en-US"/>
        </w:rPr>
        <w:t xml:space="preserve">; </w:t>
      </w:r>
      <w:proofErr w:type="spellStart"/>
      <w:r w:rsidRPr="006C2DDD">
        <w:rPr>
          <w:rFonts w:ascii="Consolas" w:eastAsia="Times New Roman" w:hAnsi="Consolas" w:cs="Consolas"/>
          <w:color w:val="000000"/>
          <w:sz w:val="20"/>
          <w:szCs w:val="20"/>
          <w:lang w:val="en-US"/>
        </w:rPr>
        <w:t>i</w:t>
      </w:r>
      <w:proofErr w:type="spellEnd"/>
      <w:r w:rsidRPr="006C2DDD">
        <w:rPr>
          <w:rFonts w:ascii="Consolas" w:eastAsia="Times New Roman" w:hAnsi="Consolas" w:cs="Consolas"/>
          <w:color w:val="000000"/>
          <w:sz w:val="20"/>
          <w:szCs w:val="20"/>
          <w:lang w:val="en-US"/>
        </w:rPr>
        <w:t>++) {</w:t>
      </w:r>
      <w:r w:rsidRPr="006C2DDD">
        <w:rPr>
          <w:rFonts w:ascii="Consolas" w:eastAsia="Times New Roman" w:hAnsi="Consolas" w:cs="Consolas"/>
          <w:color w:val="000000"/>
          <w:sz w:val="20"/>
          <w:szCs w:val="20"/>
          <w:lang w:val="en-US"/>
        </w:rPr>
        <w:br/>
        <w:t xml:space="preserve">         </w:t>
      </w:r>
      <w:r w:rsidRPr="006C2DDD">
        <w:rPr>
          <w:rFonts w:ascii="Consolas" w:eastAsia="Times New Roman" w:hAnsi="Consolas" w:cs="Consolas"/>
          <w:b/>
          <w:bCs/>
          <w:color w:val="000080"/>
          <w:sz w:val="20"/>
          <w:szCs w:val="20"/>
          <w:lang w:val="en-US"/>
        </w:rPr>
        <w:t xml:space="preserve">double </w:t>
      </w:r>
      <w:r w:rsidRPr="006C2DDD">
        <w:rPr>
          <w:rFonts w:ascii="Consolas" w:eastAsia="Times New Roman" w:hAnsi="Consolas" w:cs="Consolas"/>
          <w:color w:val="000000"/>
          <w:sz w:val="20"/>
          <w:szCs w:val="20"/>
          <w:lang w:val="en-US"/>
        </w:rPr>
        <w:t>mi = -</w:t>
      </w:r>
      <w:proofErr w:type="spellStart"/>
      <w:r w:rsidRPr="006C2DDD">
        <w:rPr>
          <w:rFonts w:ascii="Consolas" w:eastAsia="Times New Roman" w:hAnsi="Consolas" w:cs="Consolas"/>
          <w:color w:val="000000"/>
          <w:sz w:val="20"/>
          <w:szCs w:val="20"/>
          <w:lang w:val="en-US"/>
        </w:rPr>
        <w:t>m.get</w:t>
      </w:r>
      <w:proofErr w:type="spellEnd"/>
      <w:r w:rsidRPr="006C2DDD">
        <w:rPr>
          <w:rFonts w:ascii="Consolas" w:eastAsia="Times New Roman" w:hAnsi="Consolas" w:cs="Consolas"/>
          <w:color w:val="000000"/>
          <w:sz w:val="20"/>
          <w:szCs w:val="20"/>
          <w:lang w:val="en-US"/>
        </w:rPr>
        <w:t>(</w:t>
      </w:r>
      <w:proofErr w:type="spellStart"/>
      <w:r w:rsidRPr="006C2DDD">
        <w:rPr>
          <w:rFonts w:ascii="Consolas" w:eastAsia="Times New Roman" w:hAnsi="Consolas" w:cs="Consolas"/>
          <w:color w:val="000000"/>
          <w:sz w:val="20"/>
          <w:szCs w:val="20"/>
          <w:lang w:val="en-US"/>
        </w:rPr>
        <w:t>trR</w:t>
      </w:r>
      <w:proofErr w:type="spellEnd"/>
      <w:r w:rsidRPr="006C2DDD">
        <w:rPr>
          <w:rFonts w:ascii="Consolas" w:eastAsia="Times New Roman" w:hAnsi="Consolas" w:cs="Consolas"/>
          <w:color w:val="000000"/>
          <w:sz w:val="20"/>
          <w:szCs w:val="20"/>
          <w:lang w:val="en-US"/>
        </w:rPr>
        <w:t>[</w:t>
      </w:r>
      <w:proofErr w:type="spellStart"/>
      <w:r w:rsidRPr="006C2DDD">
        <w:rPr>
          <w:rFonts w:ascii="Consolas" w:eastAsia="Times New Roman" w:hAnsi="Consolas" w:cs="Consolas"/>
          <w:color w:val="000000"/>
          <w:sz w:val="20"/>
          <w:szCs w:val="20"/>
          <w:lang w:val="en-US"/>
        </w:rPr>
        <w:t>i</w:t>
      </w:r>
      <w:proofErr w:type="spellEnd"/>
      <w:r w:rsidRPr="006C2DDD">
        <w:rPr>
          <w:rFonts w:ascii="Consolas" w:eastAsia="Times New Roman" w:hAnsi="Consolas" w:cs="Consolas"/>
          <w:color w:val="000000"/>
          <w:sz w:val="20"/>
          <w:szCs w:val="20"/>
          <w:lang w:val="en-US"/>
        </w:rPr>
        <w:t xml:space="preserve">], </w:t>
      </w:r>
      <w:proofErr w:type="spellStart"/>
      <w:r w:rsidRPr="006C2DDD">
        <w:rPr>
          <w:rFonts w:ascii="Consolas" w:eastAsia="Times New Roman" w:hAnsi="Consolas" w:cs="Consolas"/>
          <w:color w:val="000000"/>
          <w:sz w:val="20"/>
          <w:szCs w:val="20"/>
          <w:lang w:val="en-US"/>
        </w:rPr>
        <w:t>trC</w:t>
      </w:r>
      <w:proofErr w:type="spellEnd"/>
      <w:r w:rsidRPr="006C2DDD">
        <w:rPr>
          <w:rFonts w:ascii="Consolas" w:eastAsia="Times New Roman" w:hAnsi="Consolas" w:cs="Consolas"/>
          <w:color w:val="000000"/>
          <w:sz w:val="20"/>
          <w:szCs w:val="20"/>
          <w:lang w:val="en-US"/>
        </w:rPr>
        <w:t xml:space="preserve">[k]) / </w:t>
      </w:r>
      <w:proofErr w:type="spellStart"/>
      <w:r w:rsidRPr="006C2DDD">
        <w:rPr>
          <w:rFonts w:ascii="Consolas" w:eastAsia="Times New Roman" w:hAnsi="Consolas" w:cs="Consolas"/>
          <w:color w:val="000000"/>
          <w:sz w:val="20"/>
          <w:szCs w:val="20"/>
          <w:lang w:val="en-US"/>
        </w:rPr>
        <w:t>m.get</w:t>
      </w:r>
      <w:proofErr w:type="spellEnd"/>
      <w:r w:rsidRPr="006C2DDD">
        <w:rPr>
          <w:rFonts w:ascii="Consolas" w:eastAsia="Times New Roman" w:hAnsi="Consolas" w:cs="Consolas"/>
          <w:color w:val="000000"/>
          <w:sz w:val="20"/>
          <w:szCs w:val="20"/>
          <w:lang w:val="en-US"/>
        </w:rPr>
        <w:t>(</w:t>
      </w:r>
      <w:proofErr w:type="spellStart"/>
      <w:r w:rsidRPr="006C2DDD">
        <w:rPr>
          <w:rFonts w:ascii="Consolas" w:eastAsia="Times New Roman" w:hAnsi="Consolas" w:cs="Consolas"/>
          <w:color w:val="000000"/>
          <w:sz w:val="20"/>
          <w:szCs w:val="20"/>
          <w:lang w:val="en-US"/>
        </w:rPr>
        <w:t>trR</w:t>
      </w:r>
      <w:proofErr w:type="spellEnd"/>
      <w:r w:rsidRPr="006C2DDD">
        <w:rPr>
          <w:rFonts w:ascii="Consolas" w:eastAsia="Times New Roman" w:hAnsi="Consolas" w:cs="Consolas"/>
          <w:color w:val="000000"/>
          <w:sz w:val="20"/>
          <w:szCs w:val="20"/>
          <w:lang w:val="en-US"/>
        </w:rPr>
        <w:t xml:space="preserve">[k], </w:t>
      </w:r>
      <w:proofErr w:type="spellStart"/>
      <w:r w:rsidRPr="006C2DDD">
        <w:rPr>
          <w:rFonts w:ascii="Consolas" w:eastAsia="Times New Roman" w:hAnsi="Consolas" w:cs="Consolas"/>
          <w:color w:val="000000"/>
          <w:sz w:val="20"/>
          <w:szCs w:val="20"/>
          <w:lang w:val="en-US"/>
        </w:rPr>
        <w:t>trC</w:t>
      </w:r>
      <w:proofErr w:type="spellEnd"/>
      <w:r w:rsidRPr="006C2DDD">
        <w:rPr>
          <w:rFonts w:ascii="Consolas" w:eastAsia="Times New Roman" w:hAnsi="Consolas" w:cs="Consolas"/>
          <w:color w:val="000000"/>
          <w:sz w:val="20"/>
          <w:szCs w:val="20"/>
          <w:lang w:val="en-US"/>
        </w:rPr>
        <w:t>[k]);</w:t>
      </w:r>
      <w:r w:rsidRPr="006C2DDD">
        <w:rPr>
          <w:rFonts w:ascii="Consolas" w:eastAsia="Times New Roman" w:hAnsi="Consolas" w:cs="Consolas"/>
          <w:color w:val="000000"/>
          <w:sz w:val="20"/>
          <w:szCs w:val="20"/>
          <w:lang w:val="en-US"/>
        </w:rPr>
        <w:br/>
        <w:t xml:space="preserve">         </w:t>
      </w:r>
      <w:r w:rsidRPr="006C2DDD">
        <w:rPr>
          <w:rFonts w:ascii="Consolas" w:eastAsia="Times New Roman" w:hAnsi="Consolas" w:cs="Consolas"/>
          <w:i/>
          <w:iCs/>
          <w:color w:val="808080"/>
          <w:sz w:val="20"/>
          <w:szCs w:val="20"/>
          <w:lang w:val="en-US"/>
        </w:rPr>
        <w:t>//-- Matrix --</w:t>
      </w:r>
      <w:r w:rsidRPr="006C2DDD">
        <w:rPr>
          <w:rFonts w:ascii="Consolas" w:eastAsia="Times New Roman" w:hAnsi="Consolas" w:cs="Consolas"/>
          <w:i/>
          <w:iCs/>
          <w:color w:val="808080"/>
          <w:sz w:val="20"/>
          <w:szCs w:val="20"/>
          <w:lang w:val="en-US"/>
        </w:rPr>
        <w:br/>
        <w:t xml:space="preserve">         </w:t>
      </w:r>
      <w:proofErr w:type="spellStart"/>
      <w:r w:rsidRPr="006C2DDD">
        <w:rPr>
          <w:rFonts w:ascii="Consolas" w:eastAsia="Times New Roman" w:hAnsi="Consolas" w:cs="Consolas"/>
          <w:color w:val="000000"/>
          <w:sz w:val="20"/>
          <w:szCs w:val="20"/>
          <w:lang w:val="en-US"/>
        </w:rPr>
        <w:t>m.set</w:t>
      </w:r>
      <w:proofErr w:type="spellEnd"/>
      <w:r w:rsidRPr="006C2DDD">
        <w:rPr>
          <w:rFonts w:ascii="Consolas" w:eastAsia="Times New Roman" w:hAnsi="Consolas" w:cs="Consolas"/>
          <w:color w:val="000000"/>
          <w:sz w:val="20"/>
          <w:szCs w:val="20"/>
          <w:lang w:val="en-US"/>
        </w:rPr>
        <w:t>(</w:t>
      </w:r>
      <w:proofErr w:type="spellStart"/>
      <w:r w:rsidRPr="006C2DDD">
        <w:rPr>
          <w:rFonts w:ascii="Consolas" w:eastAsia="Times New Roman" w:hAnsi="Consolas" w:cs="Consolas"/>
          <w:color w:val="000000"/>
          <w:sz w:val="20"/>
          <w:szCs w:val="20"/>
          <w:lang w:val="en-US"/>
        </w:rPr>
        <w:t>trR</w:t>
      </w:r>
      <w:proofErr w:type="spellEnd"/>
      <w:r w:rsidRPr="006C2DDD">
        <w:rPr>
          <w:rFonts w:ascii="Consolas" w:eastAsia="Times New Roman" w:hAnsi="Consolas" w:cs="Consolas"/>
          <w:color w:val="000000"/>
          <w:sz w:val="20"/>
          <w:szCs w:val="20"/>
          <w:lang w:val="en-US"/>
        </w:rPr>
        <w:t>[</w:t>
      </w:r>
      <w:proofErr w:type="spellStart"/>
      <w:r w:rsidRPr="006C2DDD">
        <w:rPr>
          <w:rFonts w:ascii="Consolas" w:eastAsia="Times New Roman" w:hAnsi="Consolas" w:cs="Consolas"/>
          <w:color w:val="000000"/>
          <w:sz w:val="20"/>
          <w:szCs w:val="20"/>
          <w:lang w:val="en-US"/>
        </w:rPr>
        <w:t>i</w:t>
      </w:r>
      <w:proofErr w:type="spellEnd"/>
      <w:r w:rsidRPr="006C2DDD">
        <w:rPr>
          <w:rFonts w:ascii="Consolas" w:eastAsia="Times New Roman" w:hAnsi="Consolas" w:cs="Consolas"/>
          <w:color w:val="000000"/>
          <w:sz w:val="20"/>
          <w:szCs w:val="20"/>
          <w:lang w:val="en-US"/>
        </w:rPr>
        <w:t xml:space="preserve">], </w:t>
      </w:r>
      <w:proofErr w:type="spellStart"/>
      <w:r w:rsidRPr="006C2DDD">
        <w:rPr>
          <w:rFonts w:ascii="Consolas" w:eastAsia="Times New Roman" w:hAnsi="Consolas" w:cs="Consolas"/>
          <w:color w:val="000000"/>
          <w:sz w:val="20"/>
          <w:szCs w:val="20"/>
          <w:lang w:val="en-US"/>
        </w:rPr>
        <w:t>trC</w:t>
      </w:r>
      <w:proofErr w:type="spellEnd"/>
      <w:r w:rsidRPr="006C2DDD">
        <w:rPr>
          <w:rFonts w:ascii="Consolas" w:eastAsia="Times New Roman" w:hAnsi="Consolas" w:cs="Consolas"/>
          <w:color w:val="000000"/>
          <w:sz w:val="20"/>
          <w:szCs w:val="20"/>
          <w:lang w:val="en-US"/>
        </w:rPr>
        <w:t xml:space="preserve">[k], </w:t>
      </w:r>
      <w:r w:rsidRPr="006C2DDD">
        <w:rPr>
          <w:rFonts w:ascii="Consolas" w:eastAsia="Times New Roman" w:hAnsi="Consolas" w:cs="Consolas"/>
          <w:color w:val="0000FF"/>
          <w:sz w:val="20"/>
          <w:szCs w:val="20"/>
          <w:lang w:val="en-US"/>
        </w:rPr>
        <w:t>0</w:t>
      </w:r>
      <w:r w:rsidRPr="006C2DDD">
        <w:rPr>
          <w:rFonts w:ascii="Consolas" w:eastAsia="Times New Roman" w:hAnsi="Consolas" w:cs="Consolas"/>
          <w:color w:val="000000"/>
          <w:sz w:val="20"/>
          <w:szCs w:val="20"/>
          <w:lang w:val="en-US"/>
        </w:rPr>
        <w:t>);</w:t>
      </w:r>
      <w:r w:rsidRPr="006C2DDD">
        <w:rPr>
          <w:rFonts w:ascii="Consolas" w:eastAsia="Times New Roman" w:hAnsi="Consolas" w:cs="Consolas"/>
          <w:color w:val="000000"/>
          <w:sz w:val="20"/>
          <w:szCs w:val="20"/>
          <w:lang w:val="en-US"/>
        </w:rPr>
        <w:br/>
      </w:r>
      <w:r w:rsidRPr="006C2DDD">
        <w:rPr>
          <w:rFonts w:ascii="Consolas" w:eastAsia="Times New Roman" w:hAnsi="Consolas" w:cs="Consolas"/>
          <w:color w:val="000000"/>
          <w:sz w:val="20"/>
          <w:szCs w:val="20"/>
          <w:lang w:val="en-US"/>
        </w:rPr>
        <w:lastRenderedPageBreak/>
        <w:t xml:space="preserve">         </w:t>
      </w:r>
      <w:r w:rsidRPr="006C2DDD">
        <w:rPr>
          <w:rFonts w:ascii="Consolas" w:eastAsia="Times New Roman" w:hAnsi="Consolas" w:cs="Consolas"/>
          <w:b/>
          <w:bCs/>
          <w:color w:val="000080"/>
          <w:sz w:val="20"/>
          <w:szCs w:val="20"/>
          <w:lang w:val="en-US"/>
        </w:rPr>
        <w:t xml:space="preserve">for </w:t>
      </w:r>
      <w:r w:rsidRPr="006C2DDD">
        <w:rPr>
          <w:rFonts w:ascii="Consolas" w:eastAsia="Times New Roman" w:hAnsi="Consolas" w:cs="Consolas"/>
          <w:color w:val="000000"/>
          <w:sz w:val="20"/>
          <w:szCs w:val="20"/>
          <w:lang w:val="en-US"/>
        </w:rPr>
        <w:t>(</w:t>
      </w:r>
      <w:proofErr w:type="spellStart"/>
      <w:r w:rsidRPr="006C2DDD">
        <w:rPr>
          <w:rFonts w:ascii="Consolas" w:eastAsia="Times New Roman" w:hAnsi="Consolas" w:cs="Consolas"/>
          <w:b/>
          <w:bCs/>
          <w:color w:val="000080"/>
          <w:sz w:val="20"/>
          <w:szCs w:val="20"/>
          <w:lang w:val="en-US"/>
        </w:rPr>
        <w:t>int</w:t>
      </w:r>
      <w:proofErr w:type="spellEnd"/>
      <w:r w:rsidRPr="006C2DDD">
        <w:rPr>
          <w:rFonts w:ascii="Consolas" w:eastAsia="Times New Roman" w:hAnsi="Consolas" w:cs="Consolas"/>
          <w:b/>
          <w:bCs/>
          <w:color w:val="000080"/>
          <w:sz w:val="20"/>
          <w:szCs w:val="20"/>
          <w:lang w:val="en-US"/>
        </w:rPr>
        <w:t xml:space="preserve"> </w:t>
      </w:r>
      <w:r w:rsidRPr="006C2DDD">
        <w:rPr>
          <w:rFonts w:ascii="Consolas" w:eastAsia="Times New Roman" w:hAnsi="Consolas" w:cs="Consolas"/>
          <w:color w:val="000000"/>
          <w:sz w:val="20"/>
          <w:szCs w:val="20"/>
          <w:lang w:val="en-US"/>
        </w:rPr>
        <w:t xml:space="preserve">j = k + </w:t>
      </w:r>
      <w:r w:rsidRPr="006C2DDD">
        <w:rPr>
          <w:rFonts w:ascii="Consolas" w:eastAsia="Times New Roman" w:hAnsi="Consolas" w:cs="Consolas"/>
          <w:color w:val="0000FF"/>
          <w:sz w:val="20"/>
          <w:szCs w:val="20"/>
          <w:lang w:val="en-US"/>
        </w:rPr>
        <w:t>1</w:t>
      </w:r>
      <w:r w:rsidRPr="006C2DDD">
        <w:rPr>
          <w:rFonts w:ascii="Consolas" w:eastAsia="Times New Roman" w:hAnsi="Consolas" w:cs="Consolas"/>
          <w:color w:val="000000"/>
          <w:sz w:val="20"/>
          <w:szCs w:val="20"/>
          <w:lang w:val="en-US"/>
        </w:rPr>
        <w:t xml:space="preserve">; j &lt; </w:t>
      </w:r>
      <w:proofErr w:type="spellStart"/>
      <w:r w:rsidRPr="006C2DDD">
        <w:rPr>
          <w:rFonts w:ascii="Consolas" w:eastAsia="Times New Roman" w:hAnsi="Consolas" w:cs="Consolas"/>
          <w:color w:val="000000"/>
          <w:sz w:val="20"/>
          <w:szCs w:val="20"/>
          <w:lang w:val="en-US"/>
        </w:rPr>
        <w:t>matrixSize</w:t>
      </w:r>
      <w:proofErr w:type="spellEnd"/>
      <w:r w:rsidRPr="006C2DDD">
        <w:rPr>
          <w:rFonts w:ascii="Consolas" w:eastAsia="Times New Roman" w:hAnsi="Consolas" w:cs="Consolas"/>
          <w:color w:val="000000"/>
          <w:sz w:val="20"/>
          <w:szCs w:val="20"/>
          <w:lang w:val="en-US"/>
        </w:rPr>
        <w:t xml:space="preserve">; </w:t>
      </w:r>
      <w:proofErr w:type="spellStart"/>
      <w:r w:rsidRPr="006C2DDD">
        <w:rPr>
          <w:rFonts w:ascii="Consolas" w:eastAsia="Times New Roman" w:hAnsi="Consolas" w:cs="Consolas"/>
          <w:color w:val="000000"/>
          <w:sz w:val="20"/>
          <w:szCs w:val="20"/>
          <w:lang w:val="en-US"/>
        </w:rPr>
        <w:t>j++</w:t>
      </w:r>
      <w:proofErr w:type="spellEnd"/>
      <w:r w:rsidRPr="006C2DDD">
        <w:rPr>
          <w:rFonts w:ascii="Consolas" w:eastAsia="Times New Roman" w:hAnsi="Consolas" w:cs="Consolas"/>
          <w:color w:val="000000"/>
          <w:sz w:val="20"/>
          <w:szCs w:val="20"/>
          <w:lang w:val="en-US"/>
        </w:rPr>
        <w:t>) {</w:t>
      </w:r>
      <w:r w:rsidRPr="006C2DDD">
        <w:rPr>
          <w:rFonts w:ascii="Consolas" w:eastAsia="Times New Roman" w:hAnsi="Consolas" w:cs="Consolas"/>
          <w:color w:val="000000"/>
          <w:sz w:val="20"/>
          <w:szCs w:val="20"/>
          <w:lang w:val="en-US"/>
        </w:rPr>
        <w:br/>
        <w:t xml:space="preserve">            </w:t>
      </w:r>
      <w:r w:rsidRPr="006C2DDD">
        <w:rPr>
          <w:rFonts w:ascii="Consolas" w:eastAsia="Times New Roman" w:hAnsi="Consolas" w:cs="Consolas"/>
          <w:b/>
          <w:bCs/>
          <w:color w:val="000080"/>
          <w:sz w:val="20"/>
          <w:szCs w:val="20"/>
          <w:lang w:val="en-US"/>
        </w:rPr>
        <w:t xml:space="preserve">double </w:t>
      </w:r>
      <w:proofErr w:type="spellStart"/>
      <w:r w:rsidRPr="006C2DDD">
        <w:rPr>
          <w:rFonts w:ascii="Consolas" w:eastAsia="Times New Roman" w:hAnsi="Consolas" w:cs="Consolas"/>
          <w:color w:val="000000"/>
          <w:sz w:val="20"/>
          <w:szCs w:val="20"/>
          <w:lang w:val="en-US"/>
        </w:rPr>
        <w:t>Mkj</w:t>
      </w:r>
      <w:proofErr w:type="spellEnd"/>
      <w:r w:rsidRPr="006C2DDD">
        <w:rPr>
          <w:rFonts w:ascii="Consolas" w:eastAsia="Times New Roman" w:hAnsi="Consolas" w:cs="Consolas"/>
          <w:color w:val="000000"/>
          <w:sz w:val="20"/>
          <w:szCs w:val="20"/>
          <w:lang w:val="en-US"/>
        </w:rPr>
        <w:t xml:space="preserve"> = </w:t>
      </w:r>
      <w:proofErr w:type="spellStart"/>
      <w:r w:rsidRPr="006C2DDD">
        <w:rPr>
          <w:rFonts w:ascii="Consolas" w:eastAsia="Times New Roman" w:hAnsi="Consolas" w:cs="Consolas"/>
          <w:color w:val="000000"/>
          <w:sz w:val="20"/>
          <w:szCs w:val="20"/>
          <w:lang w:val="en-US"/>
        </w:rPr>
        <w:t>m.get</w:t>
      </w:r>
      <w:proofErr w:type="spellEnd"/>
      <w:r w:rsidRPr="006C2DDD">
        <w:rPr>
          <w:rFonts w:ascii="Consolas" w:eastAsia="Times New Roman" w:hAnsi="Consolas" w:cs="Consolas"/>
          <w:color w:val="000000"/>
          <w:sz w:val="20"/>
          <w:szCs w:val="20"/>
          <w:lang w:val="en-US"/>
        </w:rPr>
        <w:t>(</w:t>
      </w:r>
      <w:proofErr w:type="spellStart"/>
      <w:r w:rsidRPr="006C2DDD">
        <w:rPr>
          <w:rFonts w:ascii="Consolas" w:eastAsia="Times New Roman" w:hAnsi="Consolas" w:cs="Consolas"/>
          <w:color w:val="000000"/>
          <w:sz w:val="20"/>
          <w:szCs w:val="20"/>
          <w:lang w:val="en-US"/>
        </w:rPr>
        <w:t>trR</w:t>
      </w:r>
      <w:proofErr w:type="spellEnd"/>
      <w:r w:rsidRPr="006C2DDD">
        <w:rPr>
          <w:rFonts w:ascii="Consolas" w:eastAsia="Times New Roman" w:hAnsi="Consolas" w:cs="Consolas"/>
          <w:color w:val="000000"/>
          <w:sz w:val="20"/>
          <w:szCs w:val="20"/>
          <w:lang w:val="en-US"/>
        </w:rPr>
        <w:t xml:space="preserve">[k], </w:t>
      </w:r>
      <w:proofErr w:type="spellStart"/>
      <w:r w:rsidRPr="006C2DDD">
        <w:rPr>
          <w:rFonts w:ascii="Consolas" w:eastAsia="Times New Roman" w:hAnsi="Consolas" w:cs="Consolas"/>
          <w:color w:val="000000"/>
          <w:sz w:val="20"/>
          <w:szCs w:val="20"/>
          <w:lang w:val="en-US"/>
        </w:rPr>
        <w:t>trC</w:t>
      </w:r>
      <w:proofErr w:type="spellEnd"/>
      <w:r w:rsidRPr="006C2DDD">
        <w:rPr>
          <w:rFonts w:ascii="Consolas" w:eastAsia="Times New Roman" w:hAnsi="Consolas" w:cs="Consolas"/>
          <w:color w:val="000000"/>
          <w:sz w:val="20"/>
          <w:szCs w:val="20"/>
          <w:lang w:val="en-US"/>
        </w:rPr>
        <w:t>[j]),</w:t>
      </w:r>
      <w:r w:rsidRPr="006C2DDD">
        <w:rPr>
          <w:rFonts w:ascii="Consolas" w:eastAsia="Times New Roman" w:hAnsi="Consolas" w:cs="Consolas"/>
          <w:color w:val="000000"/>
          <w:sz w:val="20"/>
          <w:szCs w:val="20"/>
          <w:lang w:val="en-US"/>
        </w:rPr>
        <w:br/>
        <w:t xml:space="preserve">                  </w:t>
      </w:r>
      <w:proofErr w:type="spellStart"/>
      <w:r w:rsidRPr="006C2DDD">
        <w:rPr>
          <w:rFonts w:ascii="Consolas" w:eastAsia="Times New Roman" w:hAnsi="Consolas" w:cs="Consolas"/>
          <w:color w:val="000000"/>
          <w:sz w:val="20"/>
          <w:szCs w:val="20"/>
          <w:lang w:val="en-US"/>
        </w:rPr>
        <w:t>Mij</w:t>
      </w:r>
      <w:proofErr w:type="spellEnd"/>
      <w:r w:rsidRPr="006C2DDD">
        <w:rPr>
          <w:rFonts w:ascii="Consolas" w:eastAsia="Times New Roman" w:hAnsi="Consolas" w:cs="Consolas"/>
          <w:color w:val="000000"/>
          <w:sz w:val="20"/>
          <w:szCs w:val="20"/>
          <w:lang w:val="en-US"/>
        </w:rPr>
        <w:t xml:space="preserve"> = </w:t>
      </w:r>
      <w:proofErr w:type="spellStart"/>
      <w:r w:rsidRPr="006C2DDD">
        <w:rPr>
          <w:rFonts w:ascii="Consolas" w:eastAsia="Times New Roman" w:hAnsi="Consolas" w:cs="Consolas"/>
          <w:color w:val="000000"/>
          <w:sz w:val="20"/>
          <w:szCs w:val="20"/>
          <w:lang w:val="en-US"/>
        </w:rPr>
        <w:t>m.get</w:t>
      </w:r>
      <w:proofErr w:type="spellEnd"/>
      <w:r w:rsidRPr="006C2DDD">
        <w:rPr>
          <w:rFonts w:ascii="Consolas" w:eastAsia="Times New Roman" w:hAnsi="Consolas" w:cs="Consolas"/>
          <w:color w:val="000000"/>
          <w:sz w:val="20"/>
          <w:szCs w:val="20"/>
          <w:lang w:val="en-US"/>
        </w:rPr>
        <w:t>(</w:t>
      </w:r>
      <w:proofErr w:type="spellStart"/>
      <w:r w:rsidRPr="006C2DDD">
        <w:rPr>
          <w:rFonts w:ascii="Consolas" w:eastAsia="Times New Roman" w:hAnsi="Consolas" w:cs="Consolas"/>
          <w:color w:val="000000"/>
          <w:sz w:val="20"/>
          <w:szCs w:val="20"/>
          <w:lang w:val="en-US"/>
        </w:rPr>
        <w:t>trR</w:t>
      </w:r>
      <w:proofErr w:type="spellEnd"/>
      <w:r w:rsidRPr="006C2DDD">
        <w:rPr>
          <w:rFonts w:ascii="Consolas" w:eastAsia="Times New Roman" w:hAnsi="Consolas" w:cs="Consolas"/>
          <w:color w:val="000000"/>
          <w:sz w:val="20"/>
          <w:szCs w:val="20"/>
          <w:lang w:val="en-US"/>
        </w:rPr>
        <w:t>[</w:t>
      </w:r>
      <w:proofErr w:type="spellStart"/>
      <w:r w:rsidRPr="006C2DDD">
        <w:rPr>
          <w:rFonts w:ascii="Consolas" w:eastAsia="Times New Roman" w:hAnsi="Consolas" w:cs="Consolas"/>
          <w:color w:val="000000"/>
          <w:sz w:val="20"/>
          <w:szCs w:val="20"/>
          <w:lang w:val="en-US"/>
        </w:rPr>
        <w:t>i</w:t>
      </w:r>
      <w:proofErr w:type="spellEnd"/>
      <w:r w:rsidRPr="006C2DDD">
        <w:rPr>
          <w:rFonts w:ascii="Consolas" w:eastAsia="Times New Roman" w:hAnsi="Consolas" w:cs="Consolas"/>
          <w:color w:val="000000"/>
          <w:sz w:val="20"/>
          <w:szCs w:val="20"/>
          <w:lang w:val="en-US"/>
        </w:rPr>
        <w:t xml:space="preserve">], </w:t>
      </w:r>
      <w:proofErr w:type="spellStart"/>
      <w:r w:rsidRPr="006C2DDD">
        <w:rPr>
          <w:rFonts w:ascii="Consolas" w:eastAsia="Times New Roman" w:hAnsi="Consolas" w:cs="Consolas"/>
          <w:color w:val="000000"/>
          <w:sz w:val="20"/>
          <w:szCs w:val="20"/>
          <w:lang w:val="en-US"/>
        </w:rPr>
        <w:t>trC</w:t>
      </w:r>
      <w:proofErr w:type="spellEnd"/>
      <w:r w:rsidRPr="006C2DDD">
        <w:rPr>
          <w:rFonts w:ascii="Consolas" w:eastAsia="Times New Roman" w:hAnsi="Consolas" w:cs="Consolas"/>
          <w:color w:val="000000"/>
          <w:sz w:val="20"/>
          <w:szCs w:val="20"/>
          <w:lang w:val="en-US"/>
        </w:rPr>
        <w:t>[j]);</w:t>
      </w:r>
      <w:r w:rsidRPr="006C2DDD">
        <w:rPr>
          <w:rFonts w:ascii="Consolas" w:eastAsia="Times New Roman" w:hAnsi="Consolas" w:cs="Consolas"/>
          <w:color w:val="000000"/>
          <w:sz w:val="20"/>
          <w:szCs w:val="20"/>
          <w:lang w:val="en-US"/>
        </w:rPr>
        <w:br/>
        <w:t xml:space="preserve">            </w:t>
      </w:r>
      <w:proofErr w:type="spellStart"/>
      <w:r w:rsidRPr="006C2DDD">
        <w:rPr>
          <w:rFonts w:ascii="Consolas" w:eastAsia="Times New Roman" w:hAnsi="Consolas" w:cs="Consolas"/>
          <w:color w:val="000000"/>
          <w:sz w:val="20"/>
          <w:szCs w:val="20"/>
          <w:lang w:val="en-US"/>
        </w:rPr>
        <w:t>m.set</w:t>
      </w:r>
      <w:proofErr w:type="spellEnd"/>
      <w:r w:rsidRPr="006C2DDD">
        <w:rPr>
          <w:rFonts w:ascii="Consolas" w:eastAsia="Times New Roman" w:hAnsi="Consolas" w:cs="Consolas"/>
          <w:color w:val="000000"/>
          <w:sz w:val="20"/>
          <w:szCs w:val="20"/>
          <w:lang w:val="en-US"/>
        </w:rPr>
        <w:t>(</w:t>
      </w:r>
      <w:proofErr w:type="spellStart"/>
      <w:r w:rsidRPr="006C2DDD">
        <w:rPr>
          <w:rFonts w:ascii="Consolas" w:eastAsia="Times New Roman" w:hAnsi="Consolas" w:cs="Consolas"/>
          <w:color w:val="000000"/>
          <w:sz w:val="20"/>
          <w:szCs w:val="20"/>
          <w:lang w:val="en-US"/>
        </w:rPr>
        <w:t>trR</w:t>
      </w:r>
      <w:proofErr w:type="spellEnd"/>
      <w:r w:rsidRPr="006C2DDD">
        <w:rPr>
          <w:rFonts w:ascii="Consolas" w:eastAsia="Times New Roman" w:hAnsi="Consolas" w:cs="Consolas"/>
          <w:color w:val="000000"/>
          <w:sz w:val="20"/>
          <w:szCs w:val="20"/>
          <w:lang w:val="en-US"/>
        </w:rPr>
        <w:t>[</w:t>
      </w:r>
      <w:proofErr w:type="spellStart"/>
      <w:r w:rsidRPr="006C2DDD">
        <w:rPr>
          <w:rFonts w:ascii="Consolas" w:eastAsia="Times New Roman" w:hAnsi="Consolas" w:cs="Consolas"/>
          <w:color w:val="000000"/>
          <w:sz w:val="20"/>
          <w:szCs w:val="20"/>
          <w:lang w:val="en-US"/>
        </w:rPr>
        <w:t>i</w:t>
      </w:r>
      <w:proofErr w:type="spellEnd"/>
      <w:r w:rsidRPr="006C2DDD">
        <w:rPr>
          <w:rFonts w:ascii="Consolas" w:eastAsia="Times New Roman" w:hAnsi="Consolas" w:cs="Consolas"/>
          <w:color w:val="000000"/>
          <w:sz w:val="20"/>
          <w:szCs w:val="20"/>
          <w:lang w:val="en-US"/>
        </w:rPr>
        <w:t xml:space="preserve">], </w:t>
      </w:r>
      <w:proofErr w:type="spellStart"/>
      <w:r w:rsidRPr="006C2DDD">
        <w:rPr>
          <w:rFonts w:ascii="Consolas" w:eastAsia="Times New Roman" w:hAnsi="Consolas" w:cs="Consolas"/>
          <w:color w:val="000000"/>
          <w:sz w:val="20"/>
          <w:szCs w:val="20"/>
          <w:lang w:val="en-US"/>
        </w:rPr>
        <w:t>trC</w:t>
      </w:r>
      <w:proofErr w:type="spellEnd"/>
      <w:r w:rsidRPr="006C2DDD">
        <w:rPr>
          <w:rFonts w:ascii="Consolas" w:eastAsia="Times New Roman" w:hAnsi="Consolas" w:cs="Consolas"/>
          <w:color w:val="000000"/>
          <w:sz w:val="20"/>
          <w:szCs w:val="20"/>
          <w:lang w:val="en-US"/>
        </w:rPr>
        <w:t xml:space="preserve">[j], </w:t>
      </w:r>
      <w:proofErr w:type="spellStart"/>
      <w:r w:rsidRPr="006C2DDD">
        <w:rPr>
          <w:rFonts w:ascii="Consolas" w:eastAsia="Times New Roman" w:hAnsi="Consolas" w:cs="Consolas"/>
          <w:color w:val="000000"/>
          <w:sz w:val="20"/>
          <w:szCs w:val="20"/>
          <w:lang w:val="en-US"/>
        </w:rPr>
        <w:t>Mij</w:t>
      </w:r>
      <w:proofErr w:type="spellEnd"/>
      <w:r w:rsidRPr="006C2DDD">
        <w:rPr>
          <w:rFonts w:ascii="Consolas" w:eastAsia="Times New Roman" w:hAnsi="Consolas" w:cs="Consolas"/>
          <w:color w:val="000000"/>
          <w:sz w:val="20"/>
          <w:szCs w:val="20"/>
          <w:lang w:val="en-US"/>
        </w:rPr>
        <w:t xml:space="preserve"> + mi * </w:t>
      </w:r>
      <w:proofErr w:type="spellStart"/>
      <w:r w:rsidRPr="006C2DDD">
        <w:rPr>
          <w:rFonts w:ascii="Consolas" w:eastAsia="Times New Roman" w:hAnsi="Consolas" w:cs="Consolas"/>
          <w:color w:val="000000"/>
          <w:sz w:val="20"/>
          <w:szCs w:val="20"/>
          <w:lang w:val="en-US"/>
        </w:rPr>
        <w:t>Mkj</w:t>
      </w:r>
      <w:proofErr w:type="spellEnd"/>
      <w:r w:rsidRPr="006C2DDD">
        <w:rPr>
          <w:rFonts w:ascii="Consolas" w:eastAsia="Times New Roman" w:hAnsi="Consolas" w:cs="Consolas"/>
          <w:color w:val="000000"/>
          <w:sz w:val="20"/>
          <w:szCs w:val="20"/>
          <w:lang w:val="en-US"/>
        </w:rPr>
        <w:t>);</w:t>
      </w:r>
      <w:r w:rsidRPr="006C2DDD">
        <w:rPr>
          <w:rFonts w:ascii="Consolas" w:eastAsia="Times New Roman" w:hAnsi="Consolas" w:cs="Consolas"/>
          <w:color w:val="000000"/>
          <w:sz w:val="20"/>
          <w:szCs w:val="20"/>
          <w:lang w:val="en-US"/>
        </w:rPr>
        <w:br/>
        <w:t xml:space="preserve">         }</w:t>
      </w:r>
      <w:r w:rsidRPr="006C2DDD">
        <w:rPr>
          <w:rFonts w:ascii="Consolas" w:eastAsia="Times New Roman" w:hAnsi="Consolas" w:cs="Consolas"/>
          <w:color w:val="000000"/>
          <w:sz w:val="20"/>
          <w:szCs w:val="20"/>
          <w:lang w:val="en-US"/>
        </w:rPr>
        <w:br/>
        <w:t xml:space="preserve">         </w:t>
      </w:r>
      <w:r w:rsidRPr="006C2DDD">
        <w:rPr>
          <w:rFonts w:ascii="Consolas" w:eastAsia="Times New Roman" w:hAnsi="Consolas" w:cs="Consolas"/>
          <w:i/>
          <w:iCs/>
          <w:color w:val="808080"/>
          <w:sz w:val="20"/>
          <w:szCs w:val="20"/>
          <w:lang w:val="en-US"/>
        </w:rPr>
        <w:t>//-- Vector --</w:t>
      </w:r>
      <w:r w:rsidRPr="006C2DDD">
        <w:rPr>
          <w:rFonts w:ascii="Consolas" w:eastAsia="Times New Roman" w:hAnsi="Consolas" w:cs="Consolas"/>
          <w:i/>
          <w:iCs/>
          <w:color w:val="808080"/>
          <w:sz w:val="20"/>
          <w:szCs w:val="20"/>
          <w:lang w:val="en-US"/>
        </w:rPr>
        <w:br/>
        <w:t xml:space="preserve">         </w:t>
      </w:r>
      <w:r w:rsidRPr="006C2DDD">
        <w:rPr>
          <w:rFonts w:ascii="Consolas" w:eastAsia="Times New Roman" w:hAnsi="Consolas" w:cs="Consolas"/>
          <w:b/>
          <w:bCs/>
          <w:color w:val="000080"/>
          <w:sz w:val="20"/>
          <w:szCs w:val="20"/>
          <w:lang w:val="en-US"/>
        </w:rPr>
        <w:t xml:space="preserve">double </w:t>
      </w:r>
      <w:proofErr w:type="spellStart"/>
      <w:r w:rsidRPr="006C2DDD">
        <w:rPr>
          <w:rFonts w:ascii="Consolas" w:eastAsia="Times New Roman" w:hAnsi="Consolas" w:cs="Consolas"/>
          <w:color w:val="000000"/>
          <w:sz w:val="20"/>
          <w:szCs w:val="20"/>
          <w:lang w:val="en-US"/>
        </w:rPr>
        <w:t>Vk</w:t>
      </w:r>
      <w:proofErr w:type="spellEnd"/>
      <w:r w:rsidRPr="006C2DDD">
        <w:rPr>
          <w:rFonts w:ascii="Consolas" w:eastAsia="Times New Roman" w:hAnsi="Consolas" w:cs="Consolas"/>
          <w:color w:val="000000"/>
          <w:sz w:val="20"/>
          <w:szCs w:val="20"/>
          <w:lang w:val="en-US"/>
        </w:rPr>
        <w:t xml:space="preserve"> = </w:t>
      </w:r>
      <w:proofErr w:type="spellStart"/>
      <w:r w:rsidRPr="006C2DDD">
        <w:rPr>
          <w:rFonts w:ascii="Consolas" w:eastAsia="Times New Roman" w:hAnsi="Consolas" w:cs="Consolas"/>
          <w:color w:val="000000"/>
          <w:sz w:val="20"/>
          <w:szCs w:val="20"/>
          <w:lang w:val="en-US"/>
        </w:rPr>
        <w:t>v.get</w:t>
      </w:r>
      <w:proofErr w:type="spellEnd"/>
      <w:r w:rsidRPr="006C2DDD">
        <w:rPr>
          <w:rFonts w:ascii="Consolas" w:eastAsia="Times New Roman" w:hAnsi="Consolas" w:cs="Consolas"/>
          <w:color w:val="000000"/>
          <w:sz w:val="20"/>
          <w:szCs w:val="20"/>
          <w:lang w:val="en-US"/>
        </w:rPr>
        <w:t>(</w:t>
      </w:r>
      <w:proofErr w:type="spellStart"/>
      <w:r w:rsidRPr="006C2DDD">
        <w:rPr>
          <w:rFonts w:ascii="Consolas" w:eastAsia="Times New Roman" w:hAnsi="Consolas" w:cs="Consolas"/>
          <w:color w:val="000000"/>
          <w:sz w:val="20"/>
          <w:szCs w:val="20"/>
          <w:lang w:val="en-US"/>
        </w:rPr>
        <w:t>trR</w:t>
      </w:r>
      <w:proofErr w:type="spellEnd"/>
      <w:r w:rsidRPr="006C2DDD">
        <w:rPr>
          <w:rFonts w:ascii="Consolas" w:eastAsia="Times New Roman" w:hAnsi="Consolas" w:cs="Consolas"/>
          <w:color w:val="000000"/>
          <w:sz w:val="20"/>
          <w:szCs w:val="20"/>
          <w:lang w:val="en-US"/>
        </w:rPr>
        <w:t>[k]),</w:t>
      </w:r>
      <w:r w:rsidRPr="006C2DDD">
        <w:rPr>
          <w:rFonts w:ascii="Consolas" w:eastAsia="Times New Roman" w:hAnsi="Consolas" w:cs="Consolas"/>
          <w:color w:val="000000"/>
          <w:sz w:val="20"/>
          <w:szCs w:val="20"/>
          <w:lang w:val="en-US"/>
        </w:rPr>
        <w:br/>
        <w:t xml:space="preserve">               Vi = </w:t>
      </w:r>
      <w:proofErr w:type="spellStart"/>
      <w:r w:rsidRPr="006C2DDD">
        <w:rPr>
          <w:rFonts w:ascii="Consolas" w:eastAsia="Times New Roman" w:hAnsi="Consolas" w:cs="Consolas"/>
          <w:color w:val="000000"/>
          <w:sz w:val="20"/>
          <w:szCs w:val="20"/>
          <w:lang w:val="en-US"/>
        </w:rPr>
        <w:t>v.get</w:t>
      </w:r>
      <w:proofErr w:type="spellEnd"/>
      <w:r w:rsidRPr="006C2DDD">
        <w:rPr>
          <w:rFonts w:ascii="Consolas" w:eastAsia="Times New Roman" w:hAnsi="Consolas" w:cs="Consolas"/>
          <w:color w:val="000000"/>
          <w:sz w:val="20"/>
          <w:szCs w:val="20"/>
          <w:lang w:val="en-US"/>
        </w:rPr>
        <w:t>(</w:t>
      </w:r>
      <w:proofErr w:type="spellStart"/>
      <w:r w:rsidRPr="006C2DDD">
        <w:rPr>
          <w:rFonts w:ascii="Consolas" w:eastAsia="Times New Roman" w:hAnsi="Consolas" w:cs="Consolas"/>
          <w:color w:val="000000"/>
          <w:sz w:val="20"/>
          <w:szCs w:val="20"/>
          <w:lang w:val="en-US"/>
        </w:rPr>
        <w:t>trR</w:t>
      </w:r>
      <w:proofErr w:type="spellEnd"/>
      <w:r w:rsidRPr="006C2DDD">
        <w:rPr>
          <w:rFonts w:ascii="Consolas" w:eastAsia="Times New Roman" w:hAnsi="Consolas" w:cs="Consolas"/>
          <w:color w:val="000000"/>
          <w:sz w:val="20"/>
          <w:szCs w:val="20"/>
          <w:lang w:val="en-US"/>
        </w:rPr>
        <w:t>[</w:t>
      </w:r>
      <w:proofErr w:type="spellStart"/>
      <w:r w:rsidRPr="006C2DDD">
        <w:rPr>
          <w:rFonts w:ascii="Consolas" w:eastAsia="Times New Roman" w:hAnsi="Consolas" w:cs="Consolas"/>
          <w:color w:val="000000"/>
          <w:sz w:val="20"/>
          <w:szCs w:val="20"/>
          <w:lang w:val="en-US"/>
        </w:rPr>
        <w:t>i</w:t>
      </w:r>
      <w:proofErr w:type="spellEnd"/>
      <w:r w:rsidRPr="006C2DDD">
        <w:rPr>
          <w:rFonts w:ascii="Consolas" w:eastAsia="Times New Roman" w:hAnsi="Consolas" w:cs="Consolas"/>
          <w:color w:val="000000"/>
          <w:sz w:val="20"/>
          <w:szCs w:val="20"/>
          <w:lang w:val="en-US"/>
        </w:rPr>
        <w:t>]);</w:t>
      </w:r>
      <w:r w:rsidRPr="006C2DDD">
        <w:rPr>
          <w:rFonts w:ascii="Consolas" w:eastAsia="Times New Roman" w:hAnsi="Consolas" w:cs="Consolas"/>
          <w:color w:val="000000"/>
          <w:sz w:val="20"/>
          <w:szCs w:val="20"/>
          <w:lang w:val="en-US"/>
        </w:rPr>
        <w:br/>
        <w:t xml:space="preserve">         </w:t>
      </w:r>
      <w:proofErr w:type="spellStart"/>
      <w:r w:rsidRPr="006C2DDD">
        <w:rPr>
          <w:rFonts w:ascii="Consolas" w:eastAsia="Times New Roman" w:hAnsi="Consolas" w:cs="Consolas"/>
          <w:color w:val="000000"/>
          <w:sz w:val="20"/>
          <w:szCs w:val="20"/>
          <w:lang w:val="en-US"/>
        </w:rPr>
        <w:t>v.set</w:t>
      </w:r>
      <w:proofErr w:type="spellEnd"/>
      <w:r w:rsidRPr="006C2DDD">
        <w:rPr>
          <w:rFonts w:ascii="Consolas" w:eastAsia="Times New Roman" w:hAnsi="Consolas" w:cs="Consolas"/>
          <w:color w:val="000000"/>
          <w:sz w:val="20"/>
          <w:szCs w:val="20"/>
          <w:lang w:val="en-US"/>
        </w:rPr>
        <w:t>(</w:t>
      </w:r>
      <w:proofErr w:type="spellStart"/>
      <w:r w:rsidRPr="006C2DDD">
        <w:rPr>
          <w:rFonts w:ascii="Consolas" w:eastAsia="Times New Roman" w:hAnsi="Consolas" w:cs="Consolas"/>
          <w:color w:val="000000"/>
          <w:sz w:val="20"/>
          <w:szCs w:val="20"/>
          <w:lang w:val="en-US"/>
        </w:rPr>
        <w:t>trR</w:t>
      </w:r>
      <w:proofErr w:type="spellEnd"/>
      <w:r w:rsidRPr="006C2DDD">
        <w:rPr>
          <w:rFonts w:ascii="Consolas" w:eastAsia="Times New Roman" w:hAnsi="Consolas" w:cs="Consolas"/>
          <w:color w:val="000000"/>
          <w:sz w:val="20"/>
          <w:szCs w:val="20"/>
          <w:lang w:val="en-US"/>
        </w:rPr>
        <w:t>[</w:t>
      </w:r>
      <w:proofErr w:type="spellStart"/>
      <w:r w:rsidRPr="006C2DDD">
        <w:rPr>
          <w:rFonts w:ascii="Consolas" w:eastAsia="Times New Roman" w:hAnsi="Consolas" w:cs="Consolas"/>
          <w:color w:val="000000"/>
          <w:sz w:val="20"/>
          <w:szCs w:val="20"/>
          <w:lang w:val="en-US"/>
        </w:rPr>
        <w:t>i</w:t>
      </w:r>
      <w:proofErr w:type="spellEnd"/>
      <w:r w:rsidRPr="006C2DDD">
        <w:rPr>
          <w:rFonts w:ascii="Consolas" w:eastAsia="Times New Roman" w:hAnsi="Consolas" w:cs="Consolas"/>
          <w:color w:val="000000"/>
          <w:sz w:val="20"/>
          <w:szCs w:val="20"/>
          <w:lang w:val="en-US"/>
        </w:rPr>
        <w:t xml:space="preserve">], Vi + mi * </w:t>
      </w:r>
      <w:proofErr w:type="spellStart"/>
      <w:r w:rsidRPr="006C2DDD">
        <w:rPr>
          <w:rFonts w:ascii="Consolas" w:eastAsia="Times New Roman" w:hAnsi="Consolas" w:cs="Consolas"/>
          <w:color w:val="000000"/>
          <w:sz w:val="20"/>
          <w:szCs w:val="20"/>
          <w:lang w:val="en-US"/>
        </w:rPr>
        <w:t>Vk</w:t>
      </w:r>
      <w:proofErr w:type="spellEnd"/>
      <w:r w:rsidRPr="006C2DDD">
        <w:rPr>
          <w:rFonts w:ascii="Consolas" w:eastAsia="Times New Roman" w:hAnsi="Consolas" w:cs="Consolas"/>
          <w:color w:val="000000"/>
          <w:sz w:val="20"/>
          <w:szCs w:val="20"/>
          <w:lang w:val="en-US"/>
        </w:rPr>
        <w:t>);</w:t>
      </w:r>
      <w:r w:rsidRPr="006C2DDD">
        <w:rPr>
          <w:rFonts w:ascii="Consolas" w:eastAsia="Times New Roman" w:hAnsi="Consolas" w:cs="Consolas"/>
          <w:color w:val="000000"/>
          <w:sz w:val="20"/>
          <w:szCs w:val="20"/>
          <w:lang w:val="en-US"/>
        </w:rPr>
        <w:br/>
        <w:t xml:space="preserve">      }</w:t>
      </w:r>
      <w:r w:rsidRPr="006C2DDD">
        <w:rPr>
          <w:rFonts w:ascii="Consolas" w:eastAsia="Times New Roman" w:hAnsi="Consolas" w:cs="Consolas"/>
          <w:color w:val="000000"/>
          <w:sz w:val="20"/>
          <w:szCs w:val="20"/>
          <w:lang w:val="en-US"/>
        </w:rPr>
        <w:br/>
        <w:t xml:space="preserve">   }</w:t>
      </w:r>
      <w:r w:rsidRPr="006C2DDD">
        <w:rPr>
          <w:rFonts w:ascii="Consolas" w:eastAsia="Times New Roman" w:hAnsi="Consolas" w:cs="Consolas"/>
          <w:color w:val="000000"/>
          <w:sz w:val="20"/>
          <w:szCs w:val="20"/>
          <w:lang w:val="en-US"/>
        </w:rPr>
        <w:br/>
      </w:r>
      <w:r w:rsidRPr="006C2DDD">
        <w:rPr>
          <w:rFonts w:ascii="Consolas" w:eastAsia="Times New Roman" w:hAnsi="Consolas" w:cs="Consolas"/>
          <w:color w:val="000000"/>
          <w:sz w:val="20"/>
          <w:szCs w:val="20"/>
          <w:lang w:val="en-US"/>
        </w:rPr>
        <w:br/>
        <w:t xml:space="preserve">   </w:t>
      </w:r>
      <w:r w:rsidRPr="006C2DDD">
        <w:rPr>
          <w:rFonts w:ascii="Consolas" w:eastAsia="Times New Roman" w:hAnsi="Consolas" w:cs="Consolas"/>
          <w:color w:val="0061FF"/>
          <w:sz w:val="20"/>
          <w:szCs w:val="20"/>
          <w:lang w:val="en-US"/>
        </w:rPr>
        <w:t xml:space="preserve">Vector </w:t>
      </w:r>
      <w:r w:rsidRPr="006C2DDD">
        <w:rPr>
          <w:rFonts w:ascii="Consolas" w:eastAsia="Times New Roman" w:hAnsi="Consolas" w:cs="Consolas"/>
          <w:color w:val="000000"/>
          <w:sz w:val="20"/>
          <w:szCs w:val="20"/>
          <w:lang w:val="en-US"/>
        </w:rPr>
        <w:t xml:space="preserve">x = </w:t>
      </w:r>
      <w:proofErr w:type="spellStart"/>
      <w:r w:rsidRPr="006C2DDD">
        <w:rPr>
          <w:rFonts w:ascii="Consolas" w:eastAsia="Times New Roman" w:hAnsi="Consolas" w:cs="Consolas"/>
          <w:color w:val="000000"/>
          <w:sz w:val="20"/>
          <w:szCs w:val="20"/>
          <w:lang w:val="en-US"/>
        </w:rPr>
        <w:t>v.getFactory</w:t>
      </w:r>
      <w:proofErr w:type="spellEnd"/>
      <w:r w:rsidRPr="006C2DDD">
        <w:rPr>
          <w:rFonts w:ascii="Consolas" w:eastAsia="Times New Roman" w:hAnsi="Consolas" w:cs="Consolas"/>
          <w:color w:val="000000"/>
          <w:sz w:val="20"/>
          <w:szCs w:val="20"/>
          <w:lang w:val="en-US"/>
        </w:rPr>
        <w:t>().</w:t>
      </w:r>
      <w:proofErr w:type="spellStart"/>
      <w:r w:rsidRPr="006C2DDD">
        <w:rPr>
          <w:rFonts w:ascii="Consolas" w:eastAsia="Times New Roman" w:hAnsi="Consolas" w:cs="Consolas"/>
          <w:color w:val="000000"/>
          <w:sz w:val="20"/>
          <w:szCs w:val="20"/>
          <w:lang w:val="en-US"/>
        </w:rPr>
        <w:t>newInstance</w:t>
      </w:r>
      <w:proofErr w:type="spellEnd"/>
      <w:r w:rsidRPr="006C2DDD">
        <w:rPr>
          <w:rFonts w:ascii="Consolas" w:eastAsia="Times New Roman" w:hAnsi="Consolas" w:cs="Consolas"/>
          <w:color w:val="000000"/>
          <w:sz w:val="20"/>
          <w:szCs w:val="20"/>
          <w:lang w:val="en-US"/>
        </w:rPr>
        <w:t>(</w:t>
      </w:r>
      <w:proofErr w:type="spellStart"/>
      <w:r w:rsidRPr="006C2DDD">
        <w:rPr>
          <w:rFonts w:ascii="Consolas" w:eastAsia="Times New Roman" w:hAnsi="Consolas" w:cs="Consolas"/>
          <w:color w:val="000000"/>
          <w:sz w:val="20"/>
          <w:szCs w:val="20"/>
          <w:lang w:val="en-US"/>
        </w:rPr>
        <w:t>v.getSize</w:t>
      </w:r>
      <w:proofErr w:type="spellEnd"/>
      <w:r w:rsidRPr="006C2DDD">
        <w:rPr>
          <w:rFonts w:ascii="Consolas" w:eastAsia="Times New Roman" w:hAnsi="Consolas" w:cs="Consolas"/>
          <w:color w:val="000000"/>
          <w:sz w:val="20"/>
          <w:szCs w:val="20"/>
          <w:lang w:val="en-US"/>
        </w:rPr>
        <w:t>());</w:t>
      </w:r>
      <w:r w:rsidRPr="006C2DDD">
        <w:rPr>
          <w:rFonts w:ascii="Consolas" w:eastAsia="Times New Roman" w:hAnsi="Consolas" w:cs="Consolas"/>
          <w:color w:val="000000"/>
          <w:sz w:val="20"/>
          <w:szCs w:val="20"/>
          <w:lang w:val="en-US"/>
        </w:rPr>
        <w:br/>
        <w:t xml:space="preserve">   </w:t>
      </w:r>
      <w:r w:rsidRPr="006C2DDD">
        <w:rPr>
          <w:rFonts w:ascii="Consolas" w:eastAsia="Times New Roman" w:hAnsi="Consolas" w:cs="Consolas"/>
          <w:b/>
          <w:bCs/>
          <w:color w:val="000080"/>
          <w:sz w:val="20"/>
          <w:szCs w:val="20"/>
          <w:lang w:val="en-US"/>
        </w:rPr>
        <w:t xml:space="preserve">for </w:t>
      </w:r>
      <w:r w:rsidRPr="006C2DDD">
        <w:rPr>
          <w:rFonts w:ascii="Consolas" w:eastAsia="Times New Roman" w:hAnsi="Consolas" w:cs="Consolas"/>
          <w:color w:val="000000"/>
          <w:sz w:val="20"/>
          <w:szCs w:val="20"/>
          <w:lang w:val="en-US"/>
        </w:rPr>
        <w:t>(</w:t>
      </w:r>
      <w:proofErr w:type="spellStart"/>
      <w:r w:rsidRPr="006C2DDD">
        <w:rPr>
          <w:rFonts w:ascii="Consolas" w:eastAsia="Times New Roman" w:hAnsi="Consolas" w:cs="Consolas"/>
          <w:b/>
          <w:bCs/>
          <w:color w:val="000080"/>
          <w:sz w:val="20"/>
          <w:szCs w:val="20"/>
          <w:lang w:val="en-US"/>
        </w:rPr>
        <w:t>int</w:t>
      </w:r>
      <w:proofErr w:type="spellEnd"/>
      <w:r w:rsidRPr="006C2DDD">
        <w:rPr>
          <w:rFonts w:ascii="Consolas" w:eastAsia="Times New Roman" w:hAnsi="Consolas" w:cs="Consolas"/>
          <w:b/>
          <w:bCs/>
          <w:color w:val="000080"/>
          <w:sz w:val="20"/>
          <w:szCs w:val="20"/>
          <w:lang w:val="en-US"/>
        </w:rPr>
        <w:t xml:space="preserve"> </w:t>
      </w:r>
      <w:proofErr w:type="spellStart"/>
      <w:r w:rsidRPr="006C2DDD">
        <w:rPr>
          <w:rFonts w:ascii="Consolas" w:eastAsia="Times New Roman" w:hAnsi="Consolas" w:cs="Consolas"/>
          <w:color w:val="000000"/>
          <w:sz w:val="20"/>
          <w:szCs w:val="20"/>
          <w:lang w:val="en-US"/>
        </w:rPr>
        <w:t>i</w:t>
      </w:r>
      <w:proofErr w:type="spellEnd"/>
      <w:r w:rsidRPr="006C2DDD">
        <w:rPr>
          <w:rFonts w:ascii="Consolas" w:eastAsia="Times New Roman" w:hAnsi="Consolas" w:cs="Consolas"/>
          <w:color w:val="000000"/>
          <w:sz w:val="20"/>
          <w:szCs w:val="20"/>
          <w:lang w:val="en-US"/>
        </w:rPr>
        <w:t xml:space="preserve"> = </w:t>
      </w:r>
      <w:proofErr w:type="spellStart"/>
      <w:r w:rsidRPr="006C2DDD">
        <w:rPr>
          <w:rFonts w:ascii="Consolas" w:eastAsia="Times New Roman" w:hAnsi="Consolas" w:cs="Consolas"/>
          <w:color w:val="000000"/>
          <w:sz w:val="20"/>
          <w:szCs w:val="20"/>
          <w:lang w:val="en-US"/>
        </w:rPr>
        <w:t>matrixSize</w:t>
      </w:r>
      <w:proofErr w:type="spellEnd"/>
      <w:r w:rsidRPr="006C2DDD">
        <w:rPr>
          <w:rFonts w:ascii="Consolas" w:eastAsia="Times New Roman" w:hAnsi="Consolas" w:cs="Consolas"/>
          <w:color w:val="000000"/>
          <w:sz w:val="20"/>
          <w:szCs w:val="20"/>
          <w:lang w:val="en-US"/>
        </w:rPr>
        <w:t xml:space="preserve"> - </w:t>
      </w:r>
      <w:r w:rsidRPr="006C2DDD">
        <w:rPr>
          <w:rFonts w:ascii="Consolas" w:eastAsia="Times New Roman" w:hAnsi="Consolas" w:cs="Consolas"/>
          <w:color w:val="0000FF"/>
          <w:sz w:val="20"/>
          <w:szCs w:val="20"/>
          <w:lang w:val="en-US"/>
        </w:rPr>
        <w:t>1</w:t>
      </w:r>
      <w:r w:rsidRPr="006C2DDD">
        <w:rPr>
          <w:rFonts w:ascii="Consolas" w:eastAsia="Times New Roman" w:hAnsi="Consolas" w:cs="Consolas"/>
          <w:color w:val="000000"/>
          <w:sz w:val="20"/>
          <w:szCs w:val="20"/>
          <w:lang w:val="en-US"/>
        </w:rPr>
        <w:t xml:space="preserve">; </w:t>
      </w:r>
      <w:proofErr w:type="spellStart"/>
      <w:r w:rsidRPr="006C2DDD">
        <w:rPr>
          <w:rFonts w:ascii="Consolas" w:eastAsia="Times New Roman" w:hAnsi="Consolas" w:cs="Consolas"/>
          <w:color w:val="000000"/>
          <w:sz w:val="20"/>
          <w:szCs w:val="20"/>
          <w:lang w:val="en-US"/>
        </w:rPr>
        <w:t>i</w:t>
      </w:r>
      <w:proofErr w:type="spellEnd"/>
      <w:r w:rsidRPr="006C2DDD">
        <w:rPr>
          <w:rFonts w:ascii="Consolas" w:eastAsia="Times New Roman" w:hAnsi="Consolas" w:cs="Consolas"/>
          <w:color w:val="000000"/>
          <w:sz w:val="20"/>
          <w:szCs w:val="20"/>
          <w:lang w:val="en-US"/>
        </w:rPr>
        <w:t xml:space="preserve"> &gt;= </w:t>
      </w:r>
      <w:r w:rsidRPr="006C2DDD">
        <w:rPr>
          <w:rFonts w:ascii="Consolas" w:eastAsia="Times New Roman" w:hAnsi="Consolas" w:cs="Consolas"/>
          <w:color w:val="0000FF"/>
          <w:sz w:val="20"/>
          <w:szCs w:val="20"/>
          <w:lang w:val="en-US"/>
        </w:rPr>
        <w:t>0</w:t>
      </w:r>
      <w:r w:rsidRPr="006C2DDD">
        <w:rPr>
          <w:rFonts w:ascii="Consolas" w:eastAsia="Times New Roman" w:hAnsi="Consolas" w:cs="Consolas"/>
          <w:color w:val="000000"/>
          <w:sz w:val="20"/>
          <w:szCs w:val="20"/>
          <w:lang w:val="en-US"/>
        </w:rPr>
        <w:t xml:space="preserve">; </w:t>
      </w:r>
      <w:proofErr w:type="spellStart"/>
      <w:r w:rsidRPr="006C2DDD">
        <w:rPr>
          <w:rFonts w:ascii="Consolas" w:eastAsia="Times New Roman" w:hAnsi="Consolas" w:cs="Consolas"/>
          <w:color w:val="000000"/>
          <w:sz w:val="20"/>
          <w:szCs w:val="20"/>
          <w:lang w:val="en-US"/>
        </w:rPr>
        <w:t>i</w:t>
      </w:r>
      <w:proofErr w:type="spellEnd"/>
      <w:r w:rsidRPr="006C2DDD">
        <w:rPr>
          <w:rFonts w:ascii="Consolas" w:eastAsia="Times New Roman" w:hAnsi="Consolas" w:cs="Consolas"/>
          <w:color w:val="000000"/>
          <w:sz w:val="20"/>
          <w:szCs w:val="20"/>
          <w:lang w:val="en-US"/>
        </w:rPr>
        <w:t>--) {</w:t>
      </w:r>
      <w:r w:rsidRPr="006C2DDD">
        <w:rPr>
          <w:rFonts w:ascii="Consolas" w:eastAsia="Times New Roman" w:hAnsi="Consolas" w:cs="Consolas"/>
          <w:color w:val="000000"/>
          <w:sz w:val="20"/>
          <w:szCs w:val="20"/>
          <w:lang w:val="en-US"/>
        </w:rPr>
        <w:br/>
        <w:t xml:space="preserve">      </w:t>
      </w:r>
      <w:r w:rsidRPr="006C2DDD">
        <w:rPr>
          <w:rFonts w:ascii="Consolas" w:eastAsia="Times New Roman" w:hAnsi="Consolas" w:cs="Consolas"/>
          <w:b/>
          <w:bCs/>
          <w:color w:val="000080"/>
          <w:sz w:val="20"/>
          <w:szCs w:val="20"/>
          <w:lang w:val="en-US"/>
        </w:rPr>
        <w:t xml:space="preserve">double </w:t>
      </w:r>
      <w:proofErr w:type="spellStart"/>
      <w:r w:rsidRPr="006C2DDD">
        <w:rPr>
          <w:rFonts w:ascii="Consolas" w:eastAsia="Times New Roman" w:hAnsi="Consolas" w:cs="Consolas"/>
          <w:color w:val="000000"/>
          <w:sz w:val="20"/>
          <w:szCs w:val="20"/>
          <w:lang w:val="en-US"/>
        </w:rPr>
        <w:t>summ</w:t>
      </w:r>
      <w:proofErr w:type="spellEnd"/>
      <w:r w:rsidRPr="006C2DDD">
        <w:rPr>
          <w:rFonts w:ascii="Consolas" w:eastAsia="Times New Roman" w:hAnsi="Consolas" w:cs="Consolas"/>
          <w:color w:val="000000"/>
          <w:sz w:val="20"/>
          <w:szCs w:val="20"/>
          <w:lang w:val="en-US"/>
        </w:rPr>
        <w:t xml:space="preserve"> = </w:t>
      </w:r>
      <w:proofErr w:type="spellStart"/>
      <w:r w:rsidRPr="006C2DDD">
        <w:rPr>
          <w:rFonts w:ascii="Consolas" w:eastAsia="Times New Roman" w:hAnsi="Consolas" w:cs="Consolas"/>
          <w:color w:val="000000"/>
          <w:sz w:val="20"/>
          <w:szCs w:val="20"/>
          <w:lang w:val="en-US"/>
        </w:rPr>
        <w:t>v.get</w:t>
      </w:r>
      <w:proofErr w:type="spellEnd"/>
      <w:r w:rsidRPr="006C2DDD">
        <w:rPr>
          <w:rFonts w:ascii="Consolas" w:eastAsia="Times New Roman" w:hAnsi="Consolas" w:cs="Consolas"/>
          <w:color w:val="000000"/>
          <w:sz w:val="20"/>
          <w:szCs w:val="20"/>
          <w:lang w:val="en-US"/>
        </w:rPr>
        <w:t>(</w:t>
      </w:r>
      <w:proofErr w:type="spellStart"/>
      <w:r w:rsidRPr="006C2DDD">
        <w:rPr>
          <w:rFonts w:ascii="Consolas" w:eastAsia="Times New Roman" w:hAnsi="Consolas" w:cs="Consolas"/>
          <w:color w:val="000000"/>
          <w:sz w:val="20"/>
          <w:szCs w:val="20"/>
          <w:lang w:val="en-US"/>
        </w:rPr>
        <w:t>trR</w:t>
      </w:r>
      <w:proofErr w:type="spellEnd"/>
      <w:r w:rsidRPr="006C2DDD">
        <w:rPr>
          <w:rFonts w:ascii="Consolas" w:eastAsia="Times New Roman" w:hAnsi="Consolas" w:cs="Consolas"/>
          <w:color w:val="000000"/>
          <w:sz w:val="20"/>
          <w:szCs w:val="20"/>
          <w:lang w:val="en-US"/>
        </w:rPr>
        <w:t>[</w:t>
      </w:r>
      <w:proofErr w:type="spellStart"/>
      <w:r w:rsidRPr="006C2DDD">
        <w:rPr>
          <w:rFonts w:ascii="Consolas" w:eastAsia="Times New Roman" w:hAnsi="Consolas" w:cs="Consolas"/>
          <w:color w:val="000000"/>
          <w:sz w:val="20"/>
          <w:szCs w:val="20"/>
          <w:lang w:val="en-US"/>
        </w:rPr>
        <w:t>i</w:t>
      </w:r>
      <w:proofErr w:type="spellEnd"/>
      <w:r w:rsidRPr="006C2DDD">
        <w:rPr>
          <w:rFonts w:ascii="Consolas" w:eastAsia="Times New Roman" w:hAnsi="Consolas" w:cs="Consolas"/>
          <w:color w:val="000000"/>
          <w:sz w:val="20"/>
          <w:szCs w:val="20"/>
          <w:lang w:val="en-US"/>
        </w:rPr>
        <w:t>]);</w:t>
      </w:r>
      <w:r w:rsidRPr="006C2DDD">
        <w:rPr>
          <w:rFonts w:ascii="Consolas" w:eastAsia="Times New Roman" w:hAnsi="Consolas" w:cs="Consolas"/>
          <w:color w:val="000000"/>
          <w:sz w:val="20"/>
          <w:szCs w:val="20"/>
          <w:lang w:val="en-US"/>
        </w:rPr>
        <w:br/>
        <w:t xml:space="preserve">      </w:t>
      </w:r>
      <w:r w:rsidRPr="006C2DDD">
        <w:rPr>
          <w:rFonts w:ascii="Consolas" w:eastAsia="Times New Roman" w:hAnsi="Consolas" w:cs="Consolas"/>
          <w:b/>
          <w:bCs/>
          <w:color w:val="000080"/>
          <w:sz w:val="20"/>
          <w:szCs w:val="20"/>
          <w:lang w:val="en-US"/>
        </w:rPr>
        <w:t xml:space="preserve">for </w:t>
      </w:r>
      <w:r w:rsidRPr="006C2DDD">
        <w:rPr>
          <w:rFonts w:ascii="Consolas" w:eastAsia="Times New Roman" w:hAnsi="Consolas" w:cs="Consolas"/>
          <w:color w:val="000000"/>
          <w:sz w:val="20"/>
          <w:szCs w:val="20"/>
          <w:lang w:val="en-US"/>
        </w:rPr>
        <w:t>(</w:t>
      </w:r>
      <w:proofErr w:type="spellStart"/>
      <w:r w:rsidRPr="006C2DDD">
        <w:rPr>
          <w:rFonts w:ascii="Consolas" w:eastAsia="Times New Roman" w:hAnsi="Consolas" w:cs="Consolas"/>
          <w:b/>
          <w:bCs/>
          <w:color w:val="000080"/>
          <w:sz w:val="20"/>
          <w:szCs w:val="20"/>
          <w:lang w:val="en-US"/>
        </w:rPr>
        <w:t>int</w:t>
      </w:r>
      <w:proofErr w:type="spellEnd"/>
      <w:r w:rsidRPr="006C2DDD">
        <w:rPr>
          <w:rFonts w:ascii="Consolas" w:eastAsia="Times New Roman" w:hAnsi="Consolas" w:cs="Consolas"/>
          <w:b/>
          <w:bCs/>
          <w:color w:val="000080"/>
          <w:sz w:val="20"/>
          <w:szCs w:val="20"/>
          <w:lang w:val="en-US"/>
        </w:rPr>
        <w:t xml:space="preserve"> </w:t>
      </w:r>
      <w:r w:rsidRPr="006C2DDD">
        <w:rPr>
          <w:rFonts w:ascii="Consolas" w:eastAsia="Times New Roman" w:hAnsi="Consolas" w:cs="Consolas"/>
          <w:color w:val="000000"/>
          <w:sz w:val="20"/>
          <w:szCs w:val="20"/>
          <w:lang w:val="en-US"/>
        </w:rPr>
        <w:t xml:space="preserve">j = </w:t>
      </w:r>
      <w:proofErr w:type="spellStart"/>
      <w:r w:rsidRPr="006C2DDD">
        <w:rPr>
          <w:rFonts w:ascii="Consolas" w:eastAsia="Times New Roman" w:hAnsi="Consolas" w:cs="Consolas"/>
          <w:color w:val="000000"/>
          <w:sz w:val="20"/>
          <w:szCs w:val="20"/>
          <w:lang w:val="en-US"/>
        </w:rPr>
        <w:t>matrixSize</w:t>
      </w:r>
      <w:proofErr w:type="spellEnd"/>
      <w:r w:rsidRPr="006C2DDD">
        <w:rPr>
          <w:rFonts w:ascii="Consolas" w:eastAsia="Times New Roman" w:hAnsi="Consolas" w:cs="Consolas"/>
          <w:color w:val="000000"/>
          <w:sz w:val="20"/>
          <w:szCs w:val="20"/>
          <w:lang w:val="en-US"/>
        </w:rPr>
        <w:t xml:space="preserve"> - </w:t>
      </w:r>
      <w:r w:rsidRPr="006C2DDD">
        <w:rPr>
          <w:rFonts w:ascii="Consolas" w:eastAsia="Times New Roman" w:hAnsi="Consolas" w:cs="Consolas"/>
          <w:color w:val="0000FF"/>
          <w:sz w:val="20"/>
          <w:szCs w:val="20"/>
          <w:lang w:val="en-US"/>
        </w:rPr>
        <w:t>1</w:t>
      </w:r>
      <w:r w:rsidRPr="006C2DDD">
        <w:rPr>
          <w:rFonts w:ascii="Consolas" w:eastAsia="Times New Roman" w:hAnsi="Consolas" w:cs="Consolas"/>
          <w:color w:val="000000"/>
          <w:sz w:val="20"/>
          <w:szCs w:val="20"/>
          <w:lang w:val="en-US"/>
        </w:rPr>
        <w:t xml:space="preserve">; j &gt; </w:t>
      </w:r>
      <w:proofErr w:type="spellStart"/>
      <w:r w:rsidRPr="006C2DDD">
        <w:rPr>
          <w:rFonts w:ascii="Consolas" w:eastAsia="Times New Roman" w:hAnsi="Consolas" w:cs="Consolas"/>
          <w:color w:val="000000"/>
          <w:sz w:val="20"/>
          <w:szCs w:val="20"/>
          <w:lang w:val="en-US"/>
        </w:rPr>
        <w:t>i</w:t>
      </w:r>
      <w:proofErr w:type="spellEnd"/>
      <w:r w:rsidRPr="006C2DDD">
        <w:rPr>
          <w:rFonts w:ascii="Consolas" w:eastAsia="Times New Roman" w:hAnsi="Consolas" w:cs="Consolas"/>
          <w:color w:val="000000"/>
          <w:sz w:val="20"/>
          <w:szCs w:val="20"/>
          <w:lang w:val="en-US"/>
        </w:rPr>
        <w:t>; j--) {</w:t>
      </w:r>
      <w:r w:rsidRPr="006C2DDD">
        <w:rPr>
          <w:rFonts w:ascii="Consolas" w:eastAsia="Times New Roman" w:hAnsi="Consolas" w:cs="Consolas"/>
          <w:color w:val="000000"/>
          <w:sz w:val="20"/>
          <w:szCs w:val="20"/>
          <w:lang w:val="en-US"/>
        </w:rPr>
        <w:br/>
        <w:t xml:space="preserve">         </w:t>
      </w:r>
      <w:r w:rsidRPr="006C2DDD">
        <w:rPr>
          <w:rFonts w:ascii="Consolas" w:eastAsia="Times New Roman" w:hAnsi="Consolas" w:cs="Consolas"/>
          <w:b/>
          <w:bCs/>
          <w:color w:val="000080"/>
          <w:sz w:val="20"/>
          <w:szCs w:val="20"/>
          <w:lang w:val="en-US"/>
        </w:rPr>
        <w:t xml:space="preserve">double </w:t>
      </w:r>
      <w:proofErr w:type="spellStart"/>
      <w:r w:rsidRPr="006C2DDD">
        <w:rPr>
          <w:rFonts w:ascii="Consolas" w:eastAsia="Times New Roman" w:hAnsi="Consolas" w:cs="Consolas"/>
          <w:color w:val="000000"/>
          <w:sz w:val="20"/>
          <w:szCs w:val="20"/>
          <w:lang w:val="en-US"/>
        </w:rPr>
        <w:t>Mij</w:t>
      </w:r>
      <w:proofErr w:type="spellEnd"/>
      <w:r w:rsidRPr="006C2DDD">
        <w:rPr>
          <w:rFonts w:ascii="Consolas" w:eastAsia="Times New Roman" w:hAnsi="Consolas" w:cs="Consolas"/>
          <w:color w:val="000000"/>
          <w:sz w:val="20"/>
          <w:szCs w:val="20"/>
          <w:lang w:val="en-US"/>
        </w:rPr>
        <w:t xml:space="preserve"> = </w:t>
      </w:r>
      <w:proofErr w:type="spellStart"/>
      <w:r w:rsidRPr="006C2DDD">
        <w:rPr>
          <w:rFonts w:ascii="Consolas" w:eastAsia="Times New Roman" w:hAnsi="Consolas" w:cs="Consolas"/>
          <w:color w:val="000000"/>
          <w:sz w:val="20"/>
          <w:szCs w:val="20"/>
          <w:lang w:val="en-US"/>
        </w:rPr>
        <w:t>m.get</w:t>
      </w:r>
      <w:proofErr w:type="spellEnd"/>
      <w:r w:rsidRPr="006C2DDD">
        <w:rPr>
          <w:rFonts w:ascii="Consolas" w:eastAsia="Times New Roman" w:hAnsi="Consolas" w:cs="Consolas"/>
          <w:color w:val="000000"/>
          <w:sz w:val="20"/>
          <w:szCs w:val="20"/>
          <w:lang w:val="en-US"/>
        </w:rPr>
        <w:t>(</w:t>
      </w:r>
      <w:proofErr w:type="spellStart"/>
      <w:r w:rsidRPr="006C2DDD">
        <w:rPr>
          <w:rFonts w:ascii="Consolas" w:eastAsia="Times New Roman" w:hAnsi="Consolas" w:cs="Consolas"/>
          <w:color w:val="000000"/>
          <w:sz w:val="20"/>
          <w:szCs w:val="20"/>
          <w:lang w:val="en-US"/>
        </w:rPr>
        <w:t>trR</w:t>
      </w:r>
      <w:proofErr w:type="spellEnd"/>
      <w:r w:rsidRPr="006C2DDD">
        <w:rPr>
          <w:rFonts w:ascii="Consolas" w:eastAsia="Times New Roman" w:hAnsi="Consolas" w:cs="Consolas"/>
          <w:color w:val="000000"/>
          <w:sz w:val="20"/>
          <w:szCs w:val="20"/>
          <w:lang w:val="en-US"/>
        </w:rPr>
        <w:t>[</w:t>
      </w:r>
      <w:proofErr w:type="spellStart"/>
      <w:r w:rsidRPr="006C2DDD">
        <w:rPr>
          <w:rFonts w:ascii="Consolas" w:eastAsia="Times New Roman" w:hAnsi="Consolas" w:cs="Consolas"/>
          <w:color w:val="000000"/>
          <w:sz w:val="20"/>
          <w:szCs w:val="20"/>
          <w:lang w:val="en-US"/>
        </w:rPr>
        <w:t>i</w:t>
      </w:r>
      <w:proofErr w:type="spellEnd"/>
      <w:r w:rsidRPr="006C2DDD">
        <w:rPr>
          <w:rFonts w:ascii="Consolas" w:eastAsia="Times New Roman" w:hAnsi="Consolas" w:cs="Consolas"/>
          <w:color w:val="000000"/>
          <w:sz w:val="20"/>
          <w:szCs w:val="20"/>
          <w:lang w:val="en-US"/>
        </w:rPr>
        <w:t xml:space="preserve">], </w:t>
      </w:r>
      <w:proofErr w:type="spellStart"/>
      <w:r w:rsidRPr="006C2DDD">
        <w:rPr>
          <w:rFonts w:ascii="Consolas" w:eastAsia="Times New Roman" w:hAnsi="Consolas" w:cs="Consolas"/>
          <w:color w:val="000000"/>
          <w:sz w:val="20"/>
          <w:szCs w:val="20"/>
          <w:lang w:val="en-US"/>
        </w:rPr>
        <w:t>trC</w:t>
      </w:r>
      <w:proofErr w:type="spellEnd"/>
      <w:r w:rsidRPr="006C2DDD">
        <w:rPr>
          <w:rFonts w:ascii="Consolas" w:eastAsia="Times New Roman" w:hAnsi="Consolas" w:cs="Consolas"/>
          <w:color w:val="000000"/>
          <w:sz w:val="20"/>
          <w:szCs w:val="20"/>
          <w:lang w:val="en-US"/>
        </w:rPr>
        <w:t>[j]);</w:t>
      </w:r>
      <w:r w:rsidRPr="006C2DDD">
        <w:rPr>
          <w:rFonts w:ascii="Consolas" w:eastAsia="Times New Roman" w:hAnsi="Consolas" w:cs="Consolas"/>
          <w:color w:val="000000"/>
          <w:sz w:val="20"/>
          <w:szCs w:val="20"/>
          <w:lang w:val="en-US"/>
        </w:rPr>
        <w:br/>
        <w:t xml:space="preserve">         </w:t>
      </w:r>
      <w:proofErr w:type="spellStart"/>
      <w:r w:rsidRPr="006C2DDD">
        <w:rPr>
          <w:rFonts w:ascii="Consolas" w:eastAsia="Times New Roman" w:hAnsi="Consolas" w:cs="Consolas"/>
          <w:color w:val="000000"/>
          <w:sz w:val="20"/>
          <w:szCs w:val="20"/>
          <w:lang w:val="en-US"/>
        </w:rPr>
        <w:t>summ</w:t>
      </w:r>
      <w:proofErr w:type="spellEnd"/>
      <w:r w:rsidRPr="006C2DDD">
        <w:rPr>
          <w:rFonts w:ascii="Consolas" w:eastAsia="Times New Roman" w:hAnsi="Consolas" w:cs="Consolas"/>
          <w:color w:val="000000"/>
          <w:sz w:val="20"/>
          <w:szCs w:val="20"/>
          <w:lang w:val="en-US"/>
        </w:rPr>
        <w:t xml:space="preserve"> -= </w:t>
      </w:r>
      <w:proofErr w:type="spellStart"/>
      <w:r w:rsidRPr="006C2DDD">
        <w:rPr>
          <w:rFonts w:ascii="Consolas" w:eastAsia="Times New Roman" w:hAnsi="Consolas" w:cs="Consolas"/>
          <w:color w:val="000000"/>
          <w:sz w:val="20"/>
          <w:szCs w:val="20"/>
          <w:lang w:val="en-US"/>
        </w:rPr>
        <w:t>Mij</w:t>
      </w:r>
      <w:proofErr w:type="spellEnd"/>
      <w:r w:rsidRPr="006C2DDD">
        <w:rPr>
          <w:rFonts w:ascii="Consolas" w:eastAsia="Times New Roman" w:hAnsi="Consolas" w:cs="Consolas"/>
          <w:color w:val="000000"/>
          <w:sz w:val="20"/>
          <w:szCs w:val="20"/>
          <w:lang w:val="en-US"/>
        </w:rPr>
        <w:t xml:space="preserve"> * </w:t>
      </w:r>
      <w:proofErr w:type="spellStart"/>
      <w:r w:rsidRPr="006C2DDD">
        <w:rPr>
          <w:rFonts w:ascii="Consolas" w:eastAsia="Times New Roman" w:hAnsi="Consolas" w:cs="Consolas"/>
          <w:color w:val="000000"/>
          <w:sz w:val="20"/>
          <w:szCs w:val="20"/>
          <w:lang w:val="en-US"/>
        </w:rPr>
        <w:t>x.get</w:t>
      </w:r>
      <w:proofErr w:type="spellEnd"/>
      <w:r w:rsidRPr="006C2DDD">
        <w:rPr>
          <w:rFonts w:ascii="Consolas" w:eastAsia="Times New Roman" w:hAnsi="Consolas" w:cs="Consolas"/>
          <w:color w:val="000000"/>
          <w:sz w:val="20"/>
          <w:szCs w:val="20"/>
          <w:lang w:val="en-US"/>
        </w:rPr>
        <w:t>(</w:t>
      </w:r>
      <w:proofErr w:type="spellStart"/>
      <w:r w:rsidRPr="006C2DDD">
        <w:rPr>
          <w:rFonts w:ascii="Consolas" w:eastAsia="Times New Roman" w:hAnsi="Consolas" w:cs="Consolas"/>
          <w:color w:val="000000"/>
          <w:sz w:val="20"/>
          <w:szCs w:val="20"/>
          <w:lang w:val="en-US"/>
        </w:rPr>
        <w:t>trC</w:t>
      </w:r>
      <w:proofErr w:type="spellEnd"/>
      <w:r w:rsidRPr="006C2DDD">
        <w:rPr>
          <w:rFonts w:ascii="Consolas" w:eastAsia="Times New Roman" w:hAnsi="Consolas" w:cs="Consolas"/>
          <w:color w:val="000000"/>
          <w:sz w:val="20"/>
          <w:szCs w:val="20"/>
          <w:lang w:val="en-US"/>
        </w:rPr>
        <w:t>[j]);</w:t>
      </w:r>
      <w:r w:rsidRPr="006C2DDD">
        <w:rPr>
          <w:rFonts w:ascii="Consolas" w:eastAsia="Times New Roman" w:hAnsi="Consolas" w:cs="Consolas"/>
          <w:color w:val="000000"/>
          <w:sz w:val="20"/>
          <w:szCs w:val="20"/>
          <w:lang w:val="en-US"/>
        </w:rPr>
        <w:br/>
        <w:t xml:space="preserve">      }</w:t>
      </w:r>
      <w:r w:rsidRPr="006C2DDD">
        <w:rPr>
          <w:rFonts w:ascii="Consolas" w:eastAsia="Times New Roman" w:hAnsi="Consolas" w:cs="Consolas"/>
          <w:color w:val="000000"/>
          <w:sz w:val="20"/>
          <w:szCs w:val="20"/>
          <w:lang w:val="en-US"/>
        </w:rPr>
        <w:br/>
        <w:t xml:space="preserve">      </w:t>
      </w:r>
      <w:proofErr w:type="spellStart"/>
      <w:r w:rsidRPr="006C2DDD">
        <w:rPr>
          <w:rFonts w:ascii="Consolas" w:eastAsia="Times New Roman" w:hAnsi="Consolas" w:cs="Consolas"/>
          <w:color w:val="000000"/>
          <w:sz w:val="20"/>
          <w:szCs w:val="20"/>
          <w:lang w:val="en-US"/>
        </w:rPr>
        <w:t>x.set</w:t>
      </w:r>
      <w:proofErr w:type="spellEnd"/>
      <w:r w:rsidRPr="006C2DDD">
        <w:rPr>
          <w:rFonts w:ascii="Consolas" w:eastAsia="Times New Roman" w:hAnsi="Consolas" w:cs="Consolas"/>
          <w:color w:val="000000"/>
          <w:sz w:val="20"/>
          <w:szCs w:val="20"/>
          <w:lang w:val="en-US"/>
        </w:rPr>
        <w:t>(</w:t>
      </w:r>
      <w:proofErr w:type="spellStart"/>
      <w:r w:rsidRPr="006C2DDD">
        <w:rPr>
          <w:rFonts w:ascii="Consolas" w:eastAsia="Times New Roman" w:hAnsi="Consolas" w:cs="Consolas"/>
          <w:color w:val="000000"/>
          <w:sz w:val="20"/>
          <w:szCs w:val="20"/>
          <w:lang w:val="en-US"/>
        </w:rPr>
        <w:t>trC</w:t>
      </w:r>
      <w:proofErr w:type="spellEnd"/>
      <w:r w:rsidRPr="006C2DDD">
        <w:rPr>
          <w:rFonts w:ascii="Consolas" w:eastAsia="Times New Roman" w:hAnsi="Consolas" w:cs="Consolas"/>
          <w:color w:val="000000"/>
          <w:sz w:val="20"/>
          <w:szCs w:val="20"/>
          <w:lang w:val="en-US"/>
        </w:rPr>
        <w:t>[</w:t>
      </w:r>
      <w:proofErr w:type="spellStart"/>
      <w:r w:rsidRPr="006C2DDD">
        <w:rPr>
          <w:rFonts w:ascii="Consolas" w:eastAsia="Times New Roman" w:hAnsi="Consolas" w:cs="Consolas"/>
          <w:color w:val="000000"/>
          <w:sz w:val="20"/>
          <w:szCs w:val="20"/>
          <w:lang w:val="en-US"/>
        </w:rPr>
        <w:t>i</w:t>
      </w:r>
      <w:proofErr w:type="spellEnd"/>
      <w:r w:rsidRPr="006C2DDD">
        <w:rPr>
          <w:rFonts w:ascii="Consolas" w:eastAsia="Times New Roman" w:hAnsi="Consolas" w:cs="Consolas"/>
          <w:color w:val="000000"/>
          <w:sz w:val="20"/>
          <w:szCs w:val="20"/>
          <w:lang w:val="en-US"/>
        </w:rPr>
        <w:t xml:space="preserve">], </w:t>
      </w:r>
      <w:proofErr w:type="spellStart"/>
      <w:r w:rsidRPr="006C2DDD">
        <w:rPr>
          <w:rFonts w:ascii="Consolas" w:eastAsia="Times New Roman" w:hAnsi="Consolas" w:cs="Consolas"/>
          <w:color w:val="000000"/>
          <w:sz w:val="20"/>
          <w:szCs w:val="20"/>
          <w:lang w:val="en-US"/>
        </w:rPr>
        <w:t>summ</w:t>
      </w:r>
      <w:proofErr w:type="spellEnd"/>
      <w:r w:rsidRPr="006C2DDD">
        <w:rPr>
          <w:rFonts w:ascii="Consolas" w:eastAsia="Times New Roman" w:hAnsi="Consolas" w:cs="Consolas"/>
          <w:color w:val="000000"/>
          <w:sz w:val="20"/>
          <w:szCs w:val="20"/>
          <w:lang w:val="en-US"/>
        </w:rPr>
        <w:t xml:space="preserve"> / </w:t>
      </w:r>
      <w:proofErr w:type="spellStart"/>
      <w:r w:rsidRPr="006C2DDD">
        <w:rPr>
          <w:rFonts w:ascii="Consolas" w:eastAsia="Times New Roman" w:hAnsi="Consolas" w:cs="Consolas"/>
          <w:color w:val="000000"/>
          <w:sz w:val="20"/>
          <w:szCs w:val="20"/>
          <w:lang w:val="en-US"/>
        </w:rPr>
        <w:t>m.get</w:t>
      </w:r>
      <w:proofErr w:type="spellEnd"/>
      <w:r w:rsidRPr="006C2DDD">
        <w:rPr>
          <w:rFonts w:ascii="Consolas" w:eastAsia="Times New Roman" w:hAnsi="Consolas" w:cs="Consolas"/>
          <w:color w:val="000000"/>
          <w:sz w:val="20"/>
          <w:szCs w:val="20"/>
          <w:lang w:val="en-US"/>
        </w:rPr>
        <w:t>(</w:t>
      </w:r>
      <w:proofErr w:type="spellStart"/>
      <w:r w:rsidRPr="006C2DDD">
        <w:rPr>
          <w:rFonts w:ascii="Consolas" w:eastAsia="Times New Roman" w:hAnsi="Consolas" w:cs="Consolas"/>
          <w:color w:val="000000"/>
          <w:sz w:val="20"/>
          <w:szCs w:val="20"/>
          <w:lang w:val="en-US"/>
        </w:rPr>
        <w:t>trR</w:t>
      </w:r>
      <w:proofErr w:type="spellEnd"/>
      <w:r w:rsidRPr="006C2DDD">
        <w:rPr>
          <w:rFonts w:ascii="Consolas" w:eastAsia="Times New Roman" w:hAnsi="Consolas" w:cs="Consolas"/>
          <w:color w:val="000000"/>
          <w:sz w:val="20"/>
          <w:szCs w:val="20"/>
          <w:lang w:val="en-US"/>
        </w:rPr>
        <w:t>[</w:t>
      </w:r>
      <w:proofErr w:type="spellStart"/>
      <w:r w:rsidRPr="006C2DDD">
        <w:rPr>
          <w:rFonts w:ascii="Consolas" w:eastAsia="Times New Roman" w:hAnsi="Consolas" w:cs="Consolas"/>
          <w:color w:val="000000"/>
          <w:sz w:val="20"/>
          <w:szCs w:val="20"/>
          <w:lang w:val="en-US"/>
        </w:rPr>
        <w:t>i</w:t>
      </w:r>
      <w:proofErr w:type="spellEnd"/>
      <w:r w:rsidRPr="006C2DDD">
        <w:rPr>
          <w:rFonts w:ascii="Consolas" w:eastAsia="Times New Roman" w:hAnsi="Consolas" w:cs="Consolas"/>
          <w:color w:val="000000"/>
          <w:sz w:val="20"/>
          <w:szCs w:val="20"/>
          <w:lang w:val="en-US"/>
        </w:rPr>
        <w:t xml:space="preserve">], </w:t>
      </w:r>
      <w:proofErr w:type="spellStart"/>
      <w:r w:rsidRPr="006C2DDD">
        <w:rPr>
          <w:rFonts w:ascii="Consolas" w:eastAsia="Times New Roman" w:hAnsi="Consolas" w:cs="Consolas"/>
          <w:color w:val="000000"/>
          <w:sz w:val="20"/>
          <w:szCs w:val="20"/>
          <w:lang w:val="en-US"/>
        </w:rPr>
        <w:t>trC</w:t>
      </w:r>
      <w:proofErr w:type="spellEnd"/>
      <w:r w:rsidRPr="006C2DDD">
        <w:rPr>
          <w:rFonts w:ascii="Consolas" w:eastAsia="Times New Roman" w:hAnsi="Consolas" w:cs="Consolas"/>
          <w:color w:val="000000"/>
          <w:sz w:val="20"/>
          <w:szCs w:val="20"/>
          <w:lang w:val="en-US"/>
        </w:rPr>
        <w:t>[</w:t>
      </w:r>
      <w:proofErr w:type="spellStart"/>
      <w:r w:rsidRPr="006C2DDD">
        <w:rPr>
          <w:rFonts w:ascii="Consolas" w:eastAsia="Times New Roman" w:hAnsi="Consolas" w:cs="Consolas"/>
          <w:color w:val="000000"/>
          <w:sz w:val="20"/>
          <w:szCs w:val="20"/>
          <w:lang w:val="en-US"/>
        </w:rPr>
        <w:t>i</w:t>
      </w:r>
      <w:proofErr w:type="spellEnd"/>
      <w:r w:rsidRPr="006C2DDD">
        <w:rPr>
          <w:rFonts w:ascii="Consolas" w:eastAsia="Times New Roman" w:hAnsi="Consolas" w:cs="Consolas"/>
          <w:color w:val="000000"/>
          <w:sz w:val="20"/>
          <w:szCs w:val="20"/>
          <w:lang w:val="en-US"/>
        </w:rPr>
        <w:t>]));</w:t>
      </w:r>
      <w:r w:rsidRPr="006C2DDD">
        <w:rPr>
          <w:rFonts w:ascii="Consolas" w:eastAsia="Times New Roman" w:hAnsi="Consolas" w:cs="Consolas"/>
          <w:color w:val="000000"/>
          <w:sz w:val="20"/>
          <w:szCs w:val="20"/>
          <w:lang w:val="en-US"/>
        </w:rPr>
        <w:br/>
        <w:t xml:space="preserve">   }</w:t>
      </w:r>
      <w:r w:rsidRPr="006C2DDD">
        <w:rPr>
          <w:rFonts w:ascii="Consolas" w:eastAsia="Times New Roman" w:hAnsi="Consolas" w:cs="Consolas"/>
          <w:color w:val="000000"/>
          <w:sz w:val="20"/>
          <w:szCs w:val="20"/>
          <w:lang w:val="en-US"/>
        </w:rPr>
        <w:br/>
        <w:t xml:space="preserve">   </w:t>
      </w:r>
      <w:r w:rsidRPr="006C2DDD">
        <w:rPr>
          <w:rFonts w:ascii="Consolas" w:eastAsia="Times New Roman" w:hAnsi="Consolas" w:cs="Consolas"/>
          <w:b/>
          <w:bCs/>
          <w:color w:val="000080"/>
          <w:sz w:val="20"/>
          <w:szCs w:val="20"/>
          <w:lang w:val="en-US"/>
        </w:rPr>
        <w:t xml:space="preserve">return </w:t>
      </w:r>
      <w:r w:rsidRPr="006C2DDD">
        <w:rPr>
          <w:rFonts w:ascii="Consolas" w:eastAsia="Times New Roman" w:hAnsi="Consolas" w:cs="Consolas"/>
          <w:color w:val="000000"/>
          <w:sz w:val="20"/>
          <w:szCs w:val="20"/>
          <w:lang w:val="en-US"/>
        </w:rPr>
        <w:t>x;</w:t>
      </w:r>
      <w:r w:rsidRPr="006C2DDD">
        <w:rPr>
          <w:rFonts w:ascii="Consolas" w:eastAsia="Times New Roman" w:hAnsi="Consolas" w:cs="Consolas"/>
          <w:color w:val="000000"/>
          <w:sz w:val="20"/>
          <w:szCs w:val="20"/>
          <w:lang w:val="en-US"/>
        </w:rPr>
        <w:br/>
        <w:t>}</w:t>
      </w:r>
    </w:p>
    <w:p w:rsidR="006C2DDD" w:rsidRPr="00CE5C8A" w:rsidRDefault="006C2DDD" w:rsidP="006C2DDD">
      <w:pPr>
        <w:rPr>
          <w:rFonts w:ascii="Times New Roman" w:hAnsi="Times New Roman" w:cs="Times New Roman"/>
          <w:sz w:val="24"/>
          <w:szCs w:val="24"/>
          <w:lang w:val="en-US"/>
        </w:rPr>
      </w:pPr>
    </w:p>
    <w:p w:rsidR="00E53F49" w:rsidRPr="00CE5C8A" w:rsidRDefault="00E53F49" w:rsidP="006C2DDD">
      <w:pPr>
        <w:rPr>
          <w:rFonts w:ascii="Times New Roman" w:hAnsi="Times New Roman" w:cs="Times New Roman"/>
          <w:sz w:val="24"/>
          <w:szCs w:val="24"/>
          <w:lang w:val="en-US"/>
        </w:rPr>
      </w:pPr>
    </w:p>
    <w:p w:rsidR="00E53F49" w:rsidRDefault="00E53F49" w:rsidP="00E53F49">
      <w:pPr>
        <w:jc w:val="center"/>
        <w:rPr>
          <w:rFonts w:ascii="Times New Roman" w:hAnsi="Times New Roman" w:cs="Times New Roman"/>
          <w:sz w:val="24"/>
          <w:szCs w:val="24"/>
        </w:rPr>
      </w:pPr>
      <w:r>
        <w:rPr>
          <w:rFonts w:ascii="Times New Roman" w:hAnsi="Times New Roman" w:cs="Times New Roman"/>
          <w:sz w:val="24"/>
          <w:szCs w:val="24"/>
        </w:rPr>
        <w:t>Листинг 2 – Код метода интерполяции сглаживающими сплайнами</w:t>
      </w:r>
    </w:p>
    <w:p w:rsidR="00E53F49" w:rsidRPr="00E53F49" w:rsidRDefault="00E53F49" w:rsidP="00E53F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rPr>
      </w:pPr>
      <w:r w:rsidRPr="00E53F49">
        <w:rPr>
          <w:rFonts w:ascii="Consolas" w:eastAsia="Times New Roman" w:hAnsi="Consolas" w:cs="Consolas"/>
          <w:b/>
          <w:bCs/>
          <w:color w:val="000080"/>
          <w:sz w:val="20"/>
          <w:szCs w:val="20"/>
          <w:lang w:val="en-US"/>
        </w:rPr>
        <w:t xml:space="preserve">public static </w:t>
      </w:r>
      <w:proofErr w:type="spellStart"/>
      <w:r w:rsidRPr="00E53F49">
        <w:rPr>
          <w:rFonts w:ascii="Consolas" w:eastAsia="Times New Roman" w:hAnsi="Consolas" w:cs="Consolas"/>
          <w:color w:val="0061FF"/>
          <w:sz w:val="20"/>
          <w:szCs w:val="20"/>
          <w:lang w:val="en-US"/>
        </w:rPr>
        <w:t>CubicSpline</w:t>
      </w:r>
      <w:proofErr w:type="spellEnd"/>
      <w:r w:rsidRPr="00E53F49">
        <w:rPr>
          <w:rFonts w:ascii="Consolas" w:eastAsia="Times New Roman" w:hAnsi="Consolas" w:cs="Consolas"/>
          <w:color w:val="0061FF"/>
          <w:sz w:val="20"/>
          <w:szCs w:val="20"/>
          <w:lang w:val="en-US"/>
        </w:rPr>
        <w:t xml:space="preserve"> </w:t>
      </w:r>
      <w:r w:rsidRPr="00E53F49">
        <w:rPr>
          <w:rFonts w:ascii="Consolas" w:eastAsia="Times New Roman" w:hAnsi="Consolas" w:cs="Consolas"/>
          <w:color w:val="000000"/>
          <w:sz w:val="20"/>
          <w:szCs w:val="20"/>
          <w:lang w:val="en-US"/>
        </w:rPr>
        <w:t>Smoothing(</w:t>
      </w:r>
      <w:r w:rsidRPr="00E53F49">
        <w:rPr>
          <w:rFonts w:ascii="Consolas" w:eastAsia="Times New Roman" w:hAnsi="Consolas" w:cs="Consolas"/>
          <w:b/>
          <w:bCs/>
          <w:color w:val="000080"/>
          <w:sz w:val="20"/>
          <w:szCs w:val="20"/>
          <w:lang w:val="en-US"/>
        </w:rPr>
        <w:t xml:space="preserve">final </w:t>
      </w:r>
      <w:r w:rsidRPr="00E53F49">
        <w:rPr>
          <w:rFonts w:ascii="Consolas" w:eastAsia="Times New Roman" w:hAnsi="Consolas" w:cs="Consolas"/>
          <w:color w:val="0061FF"/>
          <w:sz w:val="20"/>
          <w:szCs w:val="20"/>
          <w:lang w:val="en-US"/>
        </w:rPr>
        <w:t>Point2D</w:t>
      </w:r>
      <w:r w:rsidRPr="00E53F49">
        <w:rPr>
          <w:rFonts w:ascii="Consolas" w:eastAsia="Times New Roman" w:hAnsi="Consolas" w:cs="Consolas"/>
          <w:color w:val="000000"/>
          <w:sz w:val="20"/>
          <w:szCs w:val="20"/>
          <w:lang w:val="en-US"/>
        </w:rPr>
        <w:t xml:space="preserve">[] points, </w:t>
      </w:r>
      <w:r w:rsidRPr="00E53F49">
        <w:rPr>
          <w:rFonts w:ascii="Consolas" w:eastAsia="Times New Roman" w:hAnsi="Consolas" w:cs="Consolas"/>
          <w:b/>
          <w:bCs/>
          <w:color w:val="000080"/>
          <w:sz w:val="20"/>
          <w:szCs w:val="20"/>
          <w:lang w:val="en-US"/>
        </w:rPr>
        <w:t xml:space="preserve">final double </w:t>
      </w:r>
      <w:r w:rsidRPr="00E53F49">
        <w:rPr>
          <w:rFonts w:ascii="Consolas" w:eastAsia="Times New Roman" w:hAnsi="Consolas" w:cs="Consolas"/>
          <w:color w:val="000000"/>
          <w:sz w:val="20"/>
          <w:szCs w:val="20"/>
          <w:lang w:val="en-US"/>
        </w:rPr>
        <w:t>lambda) {</w:t>
      </w:r>
      <w:r w:rsidRPr="00E53F49">
        <w:rPr>
          <w:rFonts w:ascii="Consolas" w:eastAsia="Times New Roman" w:hAnsi="Consolas" w:cs="Consolas"/>
          <w:color w:val="000000"/>
          <w:sz w:val="20"/>
          <w:szCs w:val="20"/>
          <w:lang w:val="en-US"/>
        </w:rPr>
        <w:br/>
        <w:t xml:space="preserve">      </w:t>
      </w:r>
      <w:r w:rsidRPr="00E53F49">
        <w:rPr>
          <w:rFonts w:ascii="Consolas" w:eastAsia="Times New Roman" w:hAnsi="Consolas" w:cs="Consolas"/>
          <w:i/>
          <w:iCs/>
          <w:color w:val="808080"/>
          <w:sz w:val="20"/>
          <w:szCs w:val="20"/>
          <w:lang w:val="en-US"/>
        </w:rPr>
        <w:t>//-- x indexes changes from 0 to n  --</w:t>
      </w:r>
      <w:r w:rsidRPr="00E53F49">
        <w:rPr>
          <w:rFonts w:ascii="Consolas" w:eastAsia="Times New Roman" w:hAnsi="Consolas" w:cs="Consolas"/>
          <w:i/>
          <w:iCs/>
          <w:color w:val="808080"/>
          <w:sz w:val="20"/>
          <w:szCs w:val="20"/>
          <w:lang w:val="en-US"/>
        </w:rPr>
        <w:br/>
        <w:t xml:space="preserve">      </w:t>
      </w:r>
      <w:proofErr w:type="spellStart"/>
      <w:r w:rsidRPr="00E53F49">
        <w:rPr>
          <w:rFonts w:ascii="Consolas" w:eastAsia="Times New Roman" w:hAnsi="Consolas" w:cs="Consolas"/>
          <w:b/>
          <w:bCs/>
          <w:color w:val="000080"/>
          <w:sz w:val="20"/>
          <w:szCs w:val="20"/>
          <w:lang w:val="en-US"/>
        </w:rPr>
        <w:t>int</w:t>
      </w:r>
      <w:proofErr w:type="spellEnd"/>
      <w:r w:rsidRPr="00E53F49">
        <w:rPr>
          <w:rFonts w:ascii="Consolas" w:eastAsia="Times New Roman" w:hAnsi="Consolas" w:cs="Consolas"/>
          <w:b/>
          <w:bCs/>
          <w:color w:val="000080"/>
          <w:sz w:val="20"/>
          <w:szCs w:val="20"/>
          <w:lang w:val="en-US"/>
        </w:rPr>
        <w:t xml:space="preserve"> </w:t>
      </w:r>
      <w:r w:rsidRPr="00E53F49">
        <w:rPr>
          <w:rFonts w:ascii="Consolas" w:eastAsia="Times New Roman" w:hAnsi="Consolas" w:cs="Consolas"/>
          <w:color w:val="000000"/>
          <w:sz w:val="20"/>
          <w:szCs w:val="20"/>
          <w:lang w:val="en-US"/>
        </w:rPr>
        <w:t xml:space="preserve">n = </w:t>
      </w:r>
      <w:proofErr w:type="spellStart"/>
      <w:r w:rsidRPr="00E53F49">
        <w:rPr>
          <w:rFonts w:ascii="Consolas" w:eastAsia="Times New Roman" w:hAnsi="Consolas" w:cs="Consolas"/>
          <w:color w:val="000000"/>
          <w:sz w:val="20"/>
          <w:szCs w:val="20"/>
          <w:lang w:val="en-US"/>
        </w:rPr>
        <w:t>points.</w:t>
      </w:r>
      <w:r w:rsidRPr="00E53F49">
        <w:rPr>
          <w:rFonts w:ascii="Consolas" w:eastAsia="Times New Roman" w:hAnsi="Consolas" w:cs="Consolas"/>
          <w:b/>
          <w:bCs/>
          <w:color w:val="660E7A"/>
          <w:sz w:val="20"/>
          <w:szCs w:val="20"/>
          <w:lang w:val="en-US"/>
        </w:rPr>
        <w:t>length</w:t>
      </w:r>
      <w:proofErr w:type="spellEnd"/>
      <w:r w:rsidRPr="00E53F49">
        <w:rPr>
          <w:rFonts w:ascii="Consolas" w:eastAsia="Times New Roman" w:hAnsi="Consolas" w:cs="Consolas"/>
          <w:b/>
          <w:bCs/>
          <w:color w:val="660E7A"/>
          <w:sz w:val="20"/>
          <w:szCs w:val="20"/>
          <w:lang w:val="en-US"/>
        </w:rPr>
        <w:t xml:space="preserve"> </w:t>
      </w:r>
      <w:r w:rsidRPr="00E53F49">
        <w:rPr>
          <w:rFonts w:ascii="Consolas" w:eastAsia="Times New Roman" w:hAnsi="Consolas" w:cs="Consolas"/>
          <w:color w:val="000000"/>
          <w:sz w:val="20"/>
          <w:szCs w:val="20"/>
          <w:lang w:val="en-US"/>
        </w:rPr>
        <w:t xml:space="preserve">- </w:t>
      </w:r>
      <w:r w:rsidRPr="00E53F49">
        <w:rPr>
          <w:rFonts w:ascii="Consolas" w:eastAsia="Times New Roman" w:hAnsi="Consolas" w:cs="Consolas"/>
          <w:color w:val="0000FF"/>
          <w:sz w:val="20"/>
          <w:szCs w:val="20"/>
          <w:lang w:val="en-US"/>
        </w:rPr>
        <w:t>1</w:t>
      </w:r>
      <w:r w:rsidRPr="00E53F49">
        <w:rPr>
          <w:rFonts w:ascii="Consolas" w:eastAsia="Times New Roman" w:hAnsi="Consolas" w:cs="Consolas"/>
          <w:color w:val="000000"/>
          <w:sz w:val="20"/>
          <w:szCs w:val="20"/>
          <w:lang w:val="en-US"/>
        </w:rPr>
        <w:t>;</w:t>
      </w:r>
      <w:r w:rsidRPr="00E53F49">
        <w:rPr>
          <w:rFonts w:ascii="Consolas" w:eastAsia="Times New Roman" w:hAnsi="Consolas" w:cs="Consolas"/>
          <w:color w:val="000000"/>
          <w:sz w:val="20"/>
          <w:szCs w:val="20"/>
          <w:lang w:val="en-US"/>
        </w:rPr>
        <w:br/>
        <w:t xml:space="preserve">      </w:t>
      </w:r>
      <w:r w:rsidRPr="00E53F49">
        <w:rPr>
          <w:rFonts w:ascii="Consolas" w:eastAsia="Times New Roman" w:hAnsi="Consolas" w:cs="Consolas"/>
          <w:i/>
          <w:iCs/>
          <w:color w:val="808080"/>
          <w:sz w:val="20"/>
          <w:szCs w:val="20"/>
          <w:lang w:val="en-US"/>
        </w:rPr>
        <w:t>//-- h indexes changes from 0 to n-1 --</w:t>
      </w:r>
      <w:r w:rsidRPr="00E53F49">
        <w:rPr>
          <w:rFonts w:ascii="Consolas" w:eastAsia="Times New Roman" w:hAnsi="Consolas" w:cs="Consolas"/>
          <w:i/>
          <w:iCs/>
          <w:color w:val="808080"/>
          <w:sz w:val="20"/>
          <w:szCs w:val="20"/>
          <w:lang w:val="en-US"/>
        </w:rPr>
        <w:br/>
        <w:t xml:space="preserve">      </w:t>
      </w:r>
      <w:proofErr w:type="spellStart"/>
      <w:r w:rsidRPr="00E53F49">
        <w:rPr>
          <w:rFonts w:ascii="Consolas" w:eastAsia="Times New Roman" w:hAnsi="Consolas" w:cs="Consolas"/>
          <w:b/>
          <w:bCs/>
          <w:color w:val="000080"/>
          <w:sz w:val="20"/>
          <w:szCs w:val="20"/>
          <w:lang w:val="en-US"/>
        </w:rPr>
        <w:t>int</w:t>
      </w:r>
      <w:proofErr w:type="spellEnd"/>
      <w:r w:rsidRPr="00E53F49">
        <w:rPr>
          <w:rFonts w:ascii="Consolas" w:eastAsia="Times New Roman" w:hAnsi="Consolas" w:cs="Consolas"/>
          <w:b/>
          <w:bCs/>
          <w:color w:val="000080"/>
          <w:sz w:val="20"/>
          <w:szCs w:val="20"/>
          <w:lang w:val="en-US"/>
        </w:rPr>
        <w:t xml:space="preserve"> </w:t>
      </w:r>
      <w:proofErr w:type="spellStart"/>
      <w:r w:rsidRPr="00E53F49">
        <w:rPr>
          <w:rFonts w:ascii="Consolas" w:eastAsia="Times New Roman" w:hAnsi="Consolas" w:cs="Consolas"/>
          <w:color w:val="000000"/>
          <w:sz w:val="20"/>
          <w:szCs w:val="20"/>
          <w:lang w:val="en-US"/>
        </w:rPr>
        <w:t>nh</w:t>
      </w:r>
      <w:proofErr w:type="spellEnd"/>
      <w:r w:rsidRPr="00E53F49">
        <w:rPr>
          <w:rFonts w:ascii="Consolas" w:eastAsia="Times New Roman" w:hAnsi="Consolas" w:cs="Consolas"/>
          <w:color w:val="000000"/>
          <w:sz w:val="20"/>
          <w:szCs w:val="20"/>
          <w:lang w:val="en-US"/>
        </w:rPr>
        <w:t xml:space="preserve"> = n - </w:t>
      </w:r>
      <w:r w:rsidRPr="00E53F49">
        <w:rPr>
          <w:rFonts w:ascii="Consolas" w:eastAsia="Times New Roman" w:hAnsi="Consolas" w:cs="Consolas"/>
          <w:color w:val="0000FF"/>
          <w:sz w:val="20"/>
          <w:szCs w:val="20"/>
          <w:lang w:val="en-US"/>
        </w:rPr>
        <w:t>1</w:t>
      </w:r>
      <w:r w:rsidRPr="00E53F49">
        <w:rPr>
          <w:rFonts w:ascii="Consolas" w:eastAsia="Times New Roman" w:hAnsi="Consolas" w:cs="Consolas"/>
          <w:color w:val="000000"/>
          <w:sz w:val="20"/>
          <w:szCs w:val="20"/>
          <w:lang w:val="en-US"/>
        </w:rPr>
        <w:t>;</w:t>
      </w:r>
      <w:r w:rsidRPr="00E53F49">
        <w:rPr>
          <w:rFonts w:ascii="Consolas" w:eastAsia="Times New Roman" w:hAnsi="Consolas" w:cs="Consolas"/>
          <w:color w:val="000000"/>
          <w:sz w:val="20"/>
          <w:szCs w:val="20"/>
          <w:lang w:val="en-US"/>
        </w:rPr>
        <w:br/>
        <w:t xml:space="preserve">      </w:t>
      </w:r>
      <w:r w:rsidRPr="00E53F49">
        <w:rPr>
          <w:rFonts w:ascii="Consolas" w:eastAsia="Times New Roman" w:hAnsi="Consolas" w:cs="Consolas"/>
          <w:b/>
          <w:bCs/>
          <w:color w:val="000080"/>
          <w:sz w:val="20"/>
          <w:szCs w:val="20"/>
          <w:lang w:val="en-US"/>
        </w:rPr>
        <w:t>final double</w:t>
      </w:r>
      <w:r w:rsidRPr="00E53F49">
        <w:rPr>
          <w:rFonts w:ascii="Consolas" w:eastAsia="Times New Roman" w:hAnsi="Consolas" w:cs="Consolas"/>
          <w:color w:val="000000"/>
          <w:sz w:val="20"/>
          <w:szCs w:val="20"/>
          <w:lang w:val="en-US"/>
        </w:rPr>
        <w:t xml:space="preserve">[] h = </w:t>
      </w:r>
      <w:r w:rsidRPr="00E53F49">
        <w:rPr>
          <w:rFonts w:ascii="Consolas" w:eastAsia="Times New Roman" w:hAnsi="Consolas" w:cs="Consolas"/>
          <w:b/>
          <w:bCs/>
          <w:color w:val="000080"/>
          <w:sz w:val="20"/>
          <w:szCs w:val="20"/>
          <w:lang w:val="en-US"/>
        </w:rPr>
        <w:t>new double</w:t>
      </w:r>
      <w:r w:rsidRPr="00E53F49">
        <w:rPr>
          <w:rFonts w:ascii="Consolas" w:eastAsia="Times New Roman" w:hAnsi="Consolas" w:cs="Consolas"/>
          <w:color w:val="000000"/>
          <w:sz w:val="20"/>
          <w:szCs w:val="20"/>
          <w:lang w:val="en-US"/>
        </w:rPr>
        <w:t>[</w:t>
      </w:r>
      <w:proofErr w:type="spellStart"/>
      <w:r w:rsidRPr="00E53F49">
        <w:rPr>
          <w:rFonts w:ascii="Consolas" w:eastAsia="Times New Roman" w:hAnsi="Consolas" w:cs="Consolas"/>
          <w:color w:val="000000"/>
          <w:sz w:val="20"/>
          <w:szCs w:val="20"/>
          <w:lang w:val="en-US"/>
        </w:rPr>
        <w:t>nh</w:t>
      </w:r>
      <w:proofErr w:type="spellEnd"/>
      <w:r w:rsidRPr="00E53F49">
        <w:rPr>
          <w:rFonts w:ascii="Consolas" w:eastAsia="Times New Roman" w:hAnsi="Consolas" w:cs="Consolas"/>
          <w:color w:val="000000"/>
          <w:sz w:val="20"/>
          <w:szCs w:val="20"/>
          <w:lang w:val="en-US"/>
        </w:rPr>
        <w:t xml:space="preserve"> + </w:t>
      </w:r>
      <w:r w:rsidRPr="00E53F49">
        <w:rPr>
          <w:rFonts w:ascii="Consolas" w:eastAsia="Times New Roman" w:hAnsi="Consolas" w:cs="Consolas"/>
          <w:color w:val="0000FF"/>
          <w:sz w:val="20"/>
          <w:szCs w:val="20"/>
          <w:lang w:val="en-US"/>
        </w:rPr>
        <w:t>1</w:t>
      </w:r>
      <w:r w:rsidRPr="00E53F49">
        <w:rPr>
          <w:rFonts w:ascii="Consolas" w:eastAsia="Times New Roman" w:hAnsi="Consolas" w:cs="Consolas"/>
          <w:color w:val="000000"/>
          <w:sz w:val="20"/>
          <w:szCs w:val="20"/>
          <w:lang w:val="en-US"/>
        </w:rPr>
        <w:t>];</w:t>
      </w:r>
      <w:r w:rsidRPr="00E53F49">
        <w:rPr>
          <w:rFonts w:ascii="Consolas" w:eastAsia="Times New Roman" w:hAnsi="Consolas" w:cs="Consolas"/>
          <w:color w:val="000000"/>
          <w:sz w:val="20"/>
          <w:szCs w:val="20"/>
          <w:lang w:val="en-US"/>
        </w:rPr>
        <w:br/>
        <w:t xml:space="preserve">      </w:t>
      </w:r>
      <w:r w:rsidRPr="00E53F49">
        <w:rPr>
          <w:rFonts w:ascii="Consolas" w:eastAsia="Times New Roman" w:hAnsi="Consolas" w:cs="Consolas"/>
          <w:b/>
          <w:bCs/>
          <w:color w:val="000080"/>
          <w:sz w:val="20"/>
          <w:szCs w:val="20"/>
          <w:lang w:val="en-US"/>
        </w:rPr>
        <w:t xml:space="preserve">for </w:t>
      </w:r>
      <w:r w:rsidRPr="00E53F49">
        <w:rPr>
          <w:rFonts w:ascii="Consolas" w:eastAsia="Times New Roman" w:hAnsi="Consolas" w:cs="Consolas"/>
          <w:color w:val="000000"/>
          <w:sz w:val="20"/>
          <w:szCs w:val="20"/>
          <w:lang w:val="en-US"/>
        </w:rPr>
        <w:t>(</w:t>
      </w:r>
      <w:proofErr w:type="spellStart"/>
      <w:r w:rsidRPr="00E53F49">
        <w:rPr>
          <w:rFonts w:ascii="Consolas" w:eastAsia="Times New Roman" w:hAnsi="Consolas" w:cs="Consolas"/>
          <w:b/>
          <w:bCs/>
          <w:color w:val="000080"/>
          <w:sz w:val="20"/>
          <w:szCs w:val="20"/>
          <w:lang w:val="en-US"/>
        </w:rPr>
        <w:t>int</w:t>
      </w:r>
      <w:proofErr w:type="spellEnd"/>
      <w:r w:rsidRPr="00E53F49">
        <w:rPr>
          <w:rFonts w:ascii="Consolas" w:eastAsia="Times New Roman" w:hAnsi="Consolas" w:cs="Consolas"/>
          <w:b/>
          <w:bCs/>
          <w:color w:val="000080"/>
          <w:sz w:val="20"/>
          <w:szCs w:val="20"/>
          <w:lang w:val="en-US"/>
        </w:rPr>
        <w:t xml:space="preserve"> </w:t>
      </w:r>
      <w:r w:rsidRPr="00E53F49">
        <w:rPr>
          <w:rFonts w:ascii="Consolas" w:eastAsia="Times New Roman" w:hAnsi="Consolas" w:cs="Consolas"/>
          <w:color w:val="000000"/>
          <w:sz w:val="20"/>
          <w:szCs w:val="20"/>
          <w:lang w:val="en-US"/>
        </w:rPr>
        <w:t xml:space="preserve">k = </w:t>
      </w:r>
      <w:r w:rsidRPr="00E53F49">
        <w:rPr>
          <w:rFonts w:ascii="Consolas" w:eastAsia="Times New Roman" w:hAnsi="Consolas" w:cs="Consolas"/>
          <w:color w:val="0000FF"/>
          <w:sz w:val="20"/>
          <w:szCs w:val="20"/>
          <w:lang w:val="en-US"/>
        </w:rPr>
        <w:t>0</w:t>
      </w:r>
      <w:r w:rsidRPr="00E53F49">
        <w:rPr>
          <w:rFonts w:ascii="Consolas" w:eastAsia="Times New Roman" w:hAnsi="Consolas" w:cs="Consolas"/>
          <w:color w:val="000000"/>
          <w:sz w:val="20"/>
          <w:szCs w:val="20"/>
          <w:lang w:val="en-US"/>
        </w:rPr>
        <w:t xml:space="preserve">; k &lt;= </w:t>
      </w:r>
      <w:proofErr w:type="spellStart"/>
      <w:r w:rsidRPr="00E53F49">
        <w:rPr>
          <w:rFonts w:ascii="Consolas" w:eastAsia="Times New Roman" w:hAnsi="Consolas" w:cs="Consolas"/>
          <w:color w:val="000000"/>
          <w:sz w:val="20"/>
          <w:szCs w:val="20"/>
          <w:lang w:val="en-US"/>
        </w:rPr>
        <w:t>nh</w:t>
      </w:r>
      <w:proofErr w:type="spellEnd"/>
      <w:r w:rsidRPr="00E53F49">
        <w:rPr>
          <w:rFonts w:ascii="Consolas" w:eastAsia="Times New Roman" w:hAnsi="Consolas" w:cs="Consolas"/>
          <w:color w:val="000000"/>
          <w:sz w:val="20"/>
          <w:szCs w:val="20"/>
          <w:lang w:val="en-US"/>
        </w:rPr>
        <w:t>; k++)</w:t>
      </w:r>
      <w:r w:rsidRPr="00E53F49">
        <w:rPr>
          <w:rFonts w:ascii="Consolas" w:eastAsia="Times New Roman" w:hAnsi="Consolas" w:cs="Consolas"/>
          <w:color w:val="000000"/>
          <w:sz w:val="20"/>
          <w:szCs w:val="20"/>
          <w:lang w:val="en-US"/>
        </w:rPr>
        <w:br/>
        <w:t xml:space="preserve">         h[k] = points[k + </w:t>
      </w:r>
      <w:r w:rsidRPr="00E53F49">
        <w:rPr>
          <w:rFonts w:ascii="Consolas" w:eastAsia="Times New Roman" w:hAnsi="Consolas" w:cs="Consolas"/>
          <w:color w:val="0000FF"/>
          <w:sz w:val="20"/>
          <w:szCs w:val="20"/>
          <w:lang w:val="en-US"/>
        </w:rPr>
        <w:t>1</w:t>
      </w:r>
      <w:r w:rsidRPr="00E53F49">
        <w:rPr>
          <w:rFonts w:ascii="Consolas" w:eastAsia="Times New Roman" w:hAnsi="Consolas" w:cs="Consolas"/>
          <w:color w:val="000000"/>
          <w:sz w:val="20"/>
          <w:szCs w:val="20"/>
          <w:lang w:val="en-US"/>
        </w:rPr>
        <w:t>].</w:t>
      </w:r>
      <w:proofErr w:type="spellStart"/>
      <w:r w:rsidRPr="00E53F49">
        <w:rPr>
          <w:rFonts w:ascii="Consolas" w:eastAsia="Times New Roman" w:hAnsi="Consolas" w:cs="Consolas"/>
          <w:color w:val="000000"/>
          <w:sz w:val="20"/>
          <w:szCs w:val="20"/>
          <w:lang w:val="en-US"/>
        </w:rPr>
        <w:t>getX</w:t>
      </w:r>
      <w:proofErr w:type="spellEnd"/>
      <w:r w:rsidRPr="00E53F49">
        <w:rPr>
          <w:rFonts w:ascii="Consolas" w:eastAsia="Times New Roman" w:hAnsi="Consolas" w:cs="Consolas"/>
          <w:color w:val="000000"/>
          <w:sz w:val="20"/>
          <w:szCs w:val="20"/>
          <w:lang w:val="en-US"/>
        </w:rPr>
        <w:t>() - points[k].</w:t>
      </w:r>
      <w:proofErr w:type="spellStart"/>
      <w:r w:rsidRPr="00E53F49">
        <w:rPr>
          <w:rFonts w:ascii="Consolas" w:eastAsia="Times New Roman" w:hAnsi="Consolas" w:cs="Consolas"/>
          <w:color w:val="000000"/>
          <w:sz w:val="20"/>
          <w:szCs w:val="20"/>
          <w:lang w:val="en-US"/>
        </w:rPr>
        <w:t>getX</w:t>
      </w:r>
      <w:proofErr w:type="spellEnd"/>
      <w:r w:rsidRPr="00E53F49">
        <w:rPr>
          <w:rFonts w:ascii="Consolas" w:eastAsia="Times New Roman" w:hAnsi="Consolas" w:cs="Consolas"/>
          <w:color w:val="000000"/>
          <w:sz w:val="20"/>
          <w:szCs w:val="20"/>
          <w:lang w:val="en-US"/>
        </w:rPr>
        <w:t>();</w:t>
      </w:r>
      <w:r w:rsidRPr="00E53F49">
        <w:rPr>
          <w:rFonts w:ascii="Consolas" w:eastAsia="Times New Roman" w:hAnsi="Consolas" w:cs="Consolas"/>
          <w:color w:val="000000"/>
          <w:sz w:val="20"/>
          <w:szCs w:val="20"/>
          <w:lang w:val="en-US"/>
        </w:rPr>
        <w:br/>
        <w:t xml:space="preserve">      </w:t>
      </w:r>
      <w:r w:rsidRPr="00E53F49">
        <w:rPr>
          <w:rFonts w:ascii="Consolas" w:eastAsia="Times New Roman" w:hAnsi="Consolas" w:cs="Consolas"/>
          <w:i/>
          <w:iCs/>
          <w:color w:val="808080"/>
          <w:sz w:val="20"/>
          <w:szCs w:val="20"/>
          <w:lang w:val="en-US"/>
        </w:rPr>
        <w:t>//-- R indexes changes from 0 to n-2 and from 0 to n-2 --</w:t>
      </w:r>
      <w:r w:rsidRPr="00E53F49">
        <w:rPr>
          <w:rFonts w:ascii="Consolas" w:eastAsia="Times New Roman" w:hAnsi="Consolas" w:cs="Consolas"/>
          <w:i/>
          <w:iCs/>
          <w:color w:val="808080"/>
          <w:sz w:val="20"/>
          <w:szCs w:val="20"/>
          <w:lang w:val="en-US"/>
        </w:rPr>
        <w:br/>
        <w:t xml:space="preserve">      </w:t>
      </w:r>
      <w:proofErr w:type="spellStart"/>
      <w:r w:rsidRPr="00E53F49">
        <w:rPr>
          <w:rFonts w:ascii="Consolas" w:eastAsia="Times New Roman" w:hAnsi="Consolas" w:cs="Consolas"/>
          <w:b/>
          <w:bCs/>
          <w:color w:val="000080"/>
          <w:sz w:val="20"/>
          <w:szCs w:val="20"/>
          <w:lang w:val="en-US"/>
        </w:rPr>
        <w:t>int</w:t>
      </w:r>
      <w:proofErr w:type="spellEnd"/>
      <w:r w:rsidRPr="00E53F49">
        <w:rPr>
          <w:rFonts w:ascii="Consolas" w:eastAsia="Times New Roman" w:hAnsi="Consolas" w:cs="Consolas"/>
          <w:b/>
          <w:bCs/>
          <w:color w:val="000080"/>
          <w:sz w:val="20"/>
          <w:szCs w:val="20"/>
          <w:lang w:val="en-US"/>
        </w:rPr>
        <w:t xml:space="preserve"> </w:t>
      </w:r>
      <w:proofErr w:type="spellStart"/>
      <w:r w:rsidRPr="00E53F49">
        <w:rPr>
          <w:rFonts w:ascii="Consolas" w:eastAsia="Times New Roman" w:hAnsi="Consolas" w:cs="Consolas"/>
          <w:color w:val="000000"/>
          <w:sz w:val="20"/>
          <w:szCs w:val="20"/>
          <w:lang w:val="en-US"/>
        </w:rPr>
        <w:t>nR</w:t>
      </w:r>
      <w:proofErr w:type="spellEnd"/>
      <w:r w:rsidRPr="00E53F49">
        <w:rPr>
          <w:rFonts w:ascii="Consolas" w:eastAsia="Times New Roman" w:hAnsi="Consolas" w:cs="Consolas"/>
          <w:color w:val="000000"/>
          <w:sz w:val="20"/>
          <w:szCs w:val="20"/>
          <w:lang w:val="en-US"/>
        </w:rPr>
        <w:t xml:space="preserve"> = n - </w:t>
      </w:r>
      <w:r w:rsidRPr="00E53F49">
        <w:rPr>
          <w:rFonts w:ascii="Consolas" w:eastAsia="Times New Roman" w:hAnsi="Consolas" w:cs="Consolas"/>
          <w:color w:val="0000FF"/>
          <w:sz w:val="20"/>
          <w:szCs w:val="20"/>
          <w:lang w:val="en-US"/>
        </w:rPr>
        <w:t>2</w:t>
      </w:r>
      <w:r w:rsidRPr="00E53F49">
        <w:rPr>
          <w:rFonts w:ascii="Consolas" w:eastAsia="Times New Roman" w:hAnsi="Consolas" w:cs="Consolas"/>
          <w:color w:val="000000"/>
          <w:sz w:val="20"/>
          <w:szCs w:val="20"/>
          <w:lang w:val="en-US"/>
        </w:rPr>
        <w:t>;</w:t>
      </w:r>
      <w:r w:rsidRPr="00E53F49">
        <w:rPr>
          <w:rFonts w:ascii="Consolas" w:eastAsia="Times New Roman" w:hAnsi="Consolas" w:cs="Consolas"/>
          <w:color w:val="000000"/>
          <w:sz w:val="20"/>
          <w:szCs w:val="20"/>
          <w:lang w:val="en-US"/>
        </w:rPr>
        <w:br/>
        <w:t xml:space="preserve">      </w:t>
      </w:r>
      <w:r w:rsidRPr="00E53F49">
        <w:rPr>
          <w:rFonts w:ascii="Consolas" w:eastAsia="Times New Roman" w:hAnsi="Consolas" w:cs="Consolas"/>
          <w:color w:val="0061FF"/>
          <w:sz w:val="20"/>
          <w:szCs w:val="20"/>
          <w:lang w:val="en-US"/>
        </w:rPr>
        <w:t xml:space="preserve">Matrix </w:t>
      </w:r>
      <w:r w:rsidRPr="00E53F49">
        <w:rPr>
          <w:rFonts w:ascii="Consolas" w:eastAsia="Times New Roman" w:hAnsi="Consolas" w:cs="Consolas"/>
          <w:color w:val="000000"/>
          <w:sz w:val="20"/>
          <w:szCs w:val="20"/>
          <w:lang w:val="en-US"/>
        </w:rPr>
        <w:t xml:space="preserve">R = </w:t>
      </w:r>
      <w:proofErr w:type="spellStart"/>
      <w:r w:rsidRPr="00E53F49">
        <w:rPr>
          <w:rFonts w:ascii="Consolas" w:eastAsia="Times New Roman" w:hAnsi="Consolas" w:cs="Consolas"/>
          <w:color w:val="0061FF"/>
          <w:sz w:val="20"/>
          <w:szCs w:val="20"/>
          <w:lang w:val="en-US"/>
        </w:rPr>
        <w:t>MatrixImpl</w:t>
      </w:r>
      <w:r w:rsidRPr="00E53F49">
        <w:rPr>
          <w:rFonts w:ascii="Consolas" w:eastAsia="Times New Roman" w:hAnsi="Consolas" w:cs="Consolas"/>
          <w:color w:val="000000"/>
          <w:sz w:val="20"/>
          <w:szCs w:val="20"/>
          <w:lang w:val="en-US"/>
        </w:rPr>
        <w:t>.</w:t>
      </w:r>
      <w:r w:rsidRPr="00E53F49">
        <w:rPr>
          <w:rFonts w:ascii="Consolas" w:eastAsia="Times New Roman" w:hAnsi="Consolas" w:cs="Consolas"/>
          <w:b/>
          <w:bCs/>
          <w:i/>
          <w:iCs/>
          <w:color w:val="660E7A"/>
          <w:sz w:val="20"/>
          <w:szCs w:val="20"/>
          <w:lang w:val="en-US"/>
        </w:rPr>
        <w:t>FACTORY</w:t>
      </w:r>
      <w:r w:rsidRPr="00E53F49">
        <w:rPr>
          <w:rFonts w:ascii="Consolas" w:eastAsia="Times New Roman" w:hAnsi="Consolas" w:cs="Consolas"/>
          <w:color w:val="000000"/>
          <w:sz w:val="20"/>
          <w:szCs w:val="20"/>
          <w:lang w:val="en-US"/>
        </w:rPr>
        <w:t>.newInstance</w:t>
      </w:r>
      <w:proofErr w:type="spellEnd"/>
      <w:r w:rsidRPr="00E53F49">
        <w:rPr>
          <w:rFonts w:ascii="Consolas" w:eastAsia="Times New Roman" w:hAnsi="Consolas" w:cs="Consolas"/>
          <w:color w:val="000000"/>
          <w:sz w:val="20"/>
          <w:szCs w:val="20"/>
          <w:lang w:val="en-US"/>
        </w:rPr>
        <w:t>(</w:t>
      </w:r>
      <w:proofErr w:type="spellStart"/>
      <w:r w:rsidRPr="00E53F49">
        <w:rPr>
          <w:rFonts w:ascii="Consolas" w:eastAsia="Times New Roman" w:hAnsi="Consolas" w:cs="Consolas"/>
          <w:color w:val="000000"/>
          <w:sz w:val="20"/>
          <w:szCs w:val="20"/>
          <w:lang w:val="en-US"/>
        </w:rPr>
        <w:t>nR</w:t>
      </w:r>
      <w:proofErr w:type="spellEnd"/>
      <w:r w:rsidRPr="00E53F49">
        <w:rPr>
          <w:rFonts w:ascii="Consolas" w:eastAsia="Times New Roman" w:hAnsi="Consolas" w:cs="Consolas"/>
          <w:color w:val="000000"/>
          <w:sz w:val="20"/>
          <w:szCs w:val="20"/>
          <w:lang w:val="en-US"/>
        </w:rPr>
        <w:t xml:space="preserve"> + </w:t>
      </w:r>
      <w:r w:rsidRPr="00E53F49">
        <w:rPr>
          <w:rFonts w:ascii="Consolas" w:eastAsia="Times New Roman" w:hAnsi="Consolas" w:cs="Consolas"/>
          <w:color w:val="0000FF"/>
          <w:sz w:val="20"/>
          <w:szCs w:val="20"/>
          <w:lang w:val="en-US"/>
        </w:rPr>
        <w:t>1</w:t>
      </w:r>
      <w:r w:rsidRPr="00E53F49">
        <w:rPr>
          <w:rFonts w:ascii="Consolas" w:eastAsia="Times New Roman" w:hAnsi="Consolas" w:cs="Consolas"/>
          <w:color w:val="000000"/>
          <w:sz w:val="20"/>
          <w:szCs w:val="20"/>
          <w:lang w:val="en-US"/>
        </w:rPr>
        <w:t xml:space="preserve">, </w:t>
      </w:r>
      <w:proofErr w:type="spellStart"/>
      <w:r w:rsidRPr="00E53F49">
        <w:rPr>
          <w:rFonts w:ascii="Consolas" w:eastAsia="Times New Roman" w:hAnsi="Consolas" w:cs="Consolas"/>
          <w:color w:val="000000"/>
          <w:sz w:val="20"/>
          <w:szCs w:val="20"/>
          <w:lang w:val="en-US"/>
        </w:rPr>
        <w:t>nR</w:t>
      </w:r>
      <w:proofErr w:type="spellEnd"/>
      <w:r w:rsidRPr="00E53F49">
        <w:rPr>
          <w:rFonts w:ascii="Consolas" w:eastAsia="Times New Roman" w:hAnsi="Consolas" w:cs="Consolas"/>
          <w:color w:val="000000"/>
          <w:sz w:val="20"/>
          <w:szCs w:val="20"/>
          <w:lang w:val="en-US"/>
        </w:rPr>
        <w:t xml:space="preserve"> + </w:t>
      </w:r>
      <w:r w:rsidRPr="00E53F49">
        <w:rPr>
          <w:rFonts w:ascii="Consolas" w:eastAsia="Times New Roman" w:hAnsi="Consolas" w:cs="Consolas"/>
          <w:color w:val="0000FF"/>
          <w:sz w:val="20"/>
          <w:szCs w:val="20"/>
          <w:lang w:val="en-US"/>
        </w:rPr>
        <w:t>1</w:t>
      </w:r>
      <w:r w:rsidRPr="00E53F49">
        <w:rPr>
          <w:rFonts w:ascii="Consolas" w:eastAsia="Times New Roman" w:hAnsi="Consolas" w:cs="Consolas"/>
          <w:color w:val="000000"/>
          <w:sz w:val="20"/>
          <w:szCs w:val="20"/>
          <w:lang w:val="en-US"/>
        </w:rPr>
        <w:t>);</w:t>
      </w:r>
      <w:r w:rsidRPr="00E53F49">
        <w:rPr>
          <w:rFonts w:ascii="Consolas" w:eastAsia="Times New Roman" w:hAnsi="Consolas" w:cs="Consolas"/>
          <w:color w:val="000000"/>
          <w:sz w:val="20"/>
          <w:szCs w:val="20"/>
          <w:lang w:val="en-US"/>
        </w:rPr>
        <w:br/>
        <w:t xml:space="preserve">      </w:t>
      </w:r>
      <w:proofErr w:type="spellStart"/>
      <w:r w:rsidRPr="00E53F49">
        <w:rPr>
          <w:rFonts w:ascii="Consolas" w:eastAsia="Times New Roman" w:hAnsi="Consolas" w:cs="Consolas"/>
          <w:color w:val="000000"/>
          <w:sz w:val="20"/>
          <w:szCs w:val="20"/>
          <w:lang w:val="en-US"/>
        </w:rPr>
        <w:t>R.set</w:t>
      </w:r>
      <w:proofErr w:type="spellEnd"/>
      <w:r w:rsidRPr="00E53F49">
        <w:rPr>
          <w:rFonts w:ascii="Consolas" w:eastAsia="Times New Roman" w:hAnsi="Consolas" w:cs="Consolas"/>
          <w:color w:val="000000"/>
          <w:sz w:val="20"/>
          <w:szCs w:val="20"/>
          <w:lang w:val="en-US"/>
        </w:rPr>
        <w:t>(</w:t>
      </w:r>
      <w:r w:rsidRPr="00E53F49">
        <w:rPr>
          <w:rFonts w:ascii="Consolas" w:eastAsia="Times New Roman" w:hAnsi="Consolas" w:cs="Consolas"/>
          <w:color w:val="0000FF"/>
          <w:sz w:val="20"/>
          <w:szCs w:val="20"/>
          <w:lang w:val="en-US"/>
        </w:rPr>
        <w:t>0</w:t>
      </w:r>
      <w:r w:rsidRPr="00E53F49">
        <w:rPr>
          <w:rFonts w:ascii="Consolas" w:eastAsia="Times New Roman" w:hAnsi="Consolas" w:cs="Consolas"/>
          <w:color w:val="000000"/>
          <w:sz w:val="20"/>
          <w:szCs w:val="20"/>
          <w:lang w:val="en-US"/>
        </w:rPr>
        <w:t xml:space="preserve">, </w:t>
      </w:r>
      <w:r w:rsidRPr="00E53F49">
        <w:rPr>
          <w:rFonts w:ascii="Consolas" w:eastAsia="Times New Roman" w:hAnsi="Consolas" w:cs="Consolas"/>
          <w:color w:val="0000FF"/>
          <w:sz w:val="20"/>
          <w:szCs w:val="20"/>
          <w:lang w:val="en-US"/>
        </w:rPr>
        <w:t>0</w:t>
      </w:r>
      <w:r w:rsidRPr="00E53F49">
        <w:rPr>
          <w:rFonts w:ascii="Consolas" w:eastAsia="Times New Roman" w:hAnsi="Consolas" w:cs="Consolas"/>
          <w:color w:val="000000"/>
          <w:sz w:val="20"/>
          <w:szCs w:val="20"/>
          <w:lang w:val="en-US"/>
        </w:rPr>
        <w:t xml:space="preserve">, </w:t>
      </w:r>
      <w:r w:rsidRPr="00E53F49">
        <w:rPr>
          <w:rFonts w:ascii="Consolas" w:eastAsia="Times New Roman" w:hAnsi="Consolas" w:cs="Consolas"/>
          <w:color w:val="0000FF"/>
          <w:sz w:val="20"/>
          <w:szCs w:val="20"/>
          <w:lang w:val="en-US"/>
        </w:rPr>
        <w:t xml:space="preserve">2.0 </w:t>
      </w:r>
      <w:r w:rsidRPr="00E53F49">
        <w:rPr>
          <w:rFonts w:ascii="Consolas" w:eastAsia="Times New Roman" w:hAnsi="Consolas" w:cs="Consolas"/>
          <w:color w:val="000000"/>
          <w:sz w:val="20"/>
          <w:szCs w:val="20"/>
          <w:lang w:val="en-US"/>
        </w:rPr>
        <w:t>* (h[</w:t>
      </w:r>
      <w:r w:rsidRPr="00E53F49">
        <w:rPr>
          <w:rFonts w:ascii="Consolas" w:eastAsia="Times New Roman" w:hAnsi="Consolas" w:cs="Consolas"/>
          <w:color w:val="0000FF"/>
          <w:sz w:val="20"/>
          <w:szCs w:val="20"/>
          <w:lang w:val="en-US"/>
        </w:rPr>
        <w:t>0</w:t>
      </w:r>
      <w:r w:rsidRPr="00E53F49">
        <w:rPr>
          <w:rFonts w:ascii="Consolas" w:eastAsia="Times New Roman" w:hAnsi="Consolas" w:cs="Consolas"/>
          <w:color w:val="000000"/>
          <w:sz w:val="20"/>
          <w:szCs w:val="20"/>
          <w:lang w:val="en-US"/>
        </w:rPr>
        <w:t>] + h[</w:t>
      </w:r>
      <w:r w:rsidRPr="00E53F49">
        <w:rPr>
          <w:rFonts w:ascii="Consolas" w:eastAsia="Times New Roman" w:hAnsi="Consolas" w:cs="Consolas"/>
          <w:color w:val="0000FF"/>
          <w:sz w:val="20"/>
          <w:szCs w:val="20"/>
          <w:lang w:val="en-US"/>
        </w:rPr>
        <w:t>1</w:t>
      </w:r>
      <w:r w:rsidRPr="00E53F49">
        <w:rPr>
          <w:rFonts w:ascii="Consolas" w:eastAsia="Times New Roman" w:hAnsi="Consolas" w:cs="Consolas"/>
          <w:color w:val="000000"/>
          <w:sz w:val="20"/>
          <w:szCs w:val="20"/>
          <w:lang w:val="en-US"/>
        </w:rPr>
        <w:t>]));</w:t>
      </w:r>
      <w:r w:rsidRPr="00E53F49">
        <w:rPr>
          <w:rFonts w:ascii="Consolas" w:eastAsia="Times New Roman" w:hAnsi="Consolas" w:cs="Consolas"/>
          <w:color w:val="000000"/>
          <w:sz w:val="20"/>
          <w:szCs w:val="20"/>
          <w:lang w:val="en-US"/>
        </w:rPr>
        <w:br/>
        <w:t xml:space="preserve">      </w:t>
      </w:r>
      <w:proofErr w:type="spellStart"/>
      <w:r w:rsidRPr="00E53F49">
        <w:rPr>
          <w:rFonts w:ascii="Consolas" w:eastAsia="Times New Roman" w:hAnsi="Consolas" w:cs="Consolas"/>
          <w:color w:val="000000"/>
          <w:sz w:val="20"/>
          <w:szCs w:val="20"/>
          <w:lang w:val="en-US"/>
        </w:rPr>
        <w:t>R.set</w:t>
      </w:r>
      <w:proofErr w:type="spellEnd"/>
      <w:r w:rsidRPr="00E53F49">
        <w:rPr>
          <w:rFonts w:ascii="Consolas" w:eastAsia="Times New Roman" w:hAnsi="Consolas" w:cs="Consolas"/>
          <w:color w:val="000000"/>
          <w:sz w:val="20"/>
          <w:szCs w:val="20"/>
          <w:lang w:val="en-US"/>
        </w:rPr>
        <w:t>(</w:t>
      </w:r>
      <w:r w:rsidRPr="00E53F49">
        <w:rPr>
          <w:rFonts w:ascii="Consolas" w:eastAsia="Times New Roman" w:hAnsi="Consolas" w:cs="Consolas"/>
          <w:color w:val="0000FF"/>
          <w:sz w:val="20"/>
          <w:szCs w:val="20"/>
          <w:lang w:val="en-US"/>
        </w:rPr>
        <w:t>0</w:t>
      </w:r>
      <w:r w:rsidRPr="00E53F49">
        <w:rPr>
          <w:rFonts w:ascii="Consolas" w:eastAsia="Times New Roman" w:hAnsi="Consolas" w:cs="Consolas"/>
          <w:color w:val="000000"/>
          <w:sz w:val="20"/>
          <w:szCs w:val="20"/>
          <w:lang w:val="en-US"/>
        </w:rPr>
        <w:t xml:space="preserve">, </w:t>
      </w:r>
      <w:r w:rsidRPr="00E53F49">
        <w:rPr>
          <w:rFonts w:ascii="Consolas" w:eastAsia="Times New Roman" w:hAnsi="Consolas" w:cs="Consolas"/>
          <w:color w:val="0000FF"/>
          <w:sz w:val="20"/>
          <w:szCs w:val="20"/>
          <w:lang w:val="en-US"/>
        </w:rPr>
        <w:t>1</w:t>
      </w:r>
      <w:r w:rsidRPr="00E53F49">
        <w:rPr>
          <w:rFonts w:ascii="Consolas" w:eastAsia="Times New Roman" w:hAnsi="Consolas" w:cs="Consolas"/>
          <w:color w:val="000000"/>
          <w:sz w:val="20"/>
          <w:szCs w:val="20"/>
          <w:lang w:val="en-US"/>
        </w:rPr>
        <w:t>, h[</w:t>
      </w:r>
      <w:r w:rsidRPr="00E53F49">
        <w:rPr>
          <w:rFonts w:ascii="Consolas" w:eastAsia="Times New Roman" w:hAnsi="Consolas" w:cs="Consolas"/>
          <w:color w:val="0000FF"/>
          <w:sz w:val="20"/>
          <w:szCs w:val="20"/>
          <w:lang w:val="en-US"/>
        </w:rPr>
        <w:t>1</w:t>
      </w:r>
      <w:r w:rsidRPr="00E53F49">
        <w:rPr>
          <w:rFonts w:ascii="Consolas" w:eastAsia="Times New Roman" w:hAnsi="Consolas" w:cs="Consolas"/>
          <w:color w:val="000000"/>
          <w:sz w:val="20"/>
          <w:szCs w:val="20"/>
          <w:lang w:val="en-US"/>
        </w:rPr>
        <w:t>]);</w:t>
      </w:r>
      <w:r w:rsidRPr="00E53F49">
        <w:rPr>
          <w:rFonts w:ascii="Consolas" w:eastAsia="Times New Roman" w:hAnsi="Consolas" w:cs="Consolas"/>
          <w:color w:val="000000"/>
          <w:sz w:val="20"/>
          <w:szCs w:val="20"/>
          <w:lang w:val="en-US"/>
        </w:rPr>
        <w:br/>
        <w:t xml:space="preserve">      </w:t>
      </w:r>
      <w:r w:rsidRPr="00E53F49">
        <w:rPr>
          <w:rFonts w:ascii="Consolas" w:eastAsia="Times New Roman" w:hAnsi="Consolas" w:cs="Consolas"/>
          <w:b/>
          <w:bCs/>
          <w:color w:val="000080"/>
          <w:sz w:val="20"/>
          <w:szCs w:val="20"/>
          <w:lang w:val="en-US"/>
        </w:rPr>
        <w:t xml:space="preserve">for </w:t>
      </w:r>
      <w:r w:rsidRPr="00E53F49">
        <w:rPr>
          <w:rFonts w:ascii="Consolas" w:eastAsia="Times New Roman" w:hAnsi="Consolas" w:cs="Consolas"/>
          <w:color w:val="000000"/>
          <w:sz w:val="20"/>
          <w:szCs w:val="20"/>
          <w:lang w:val="en-US"/>
        </w:rPr>
        <w:t>(</w:t>
      </w:r>
      <w:proofErr w:type="spellStart"/>
      <w:r w:rsidRPr="00E53F49">
        <w:rPr>
          <w:rFonts w:ascii="Consolas" w:eastAsia="Times New Roman" w:hAnsi="Consolas" w:cs="Consolas"/>
          <w:b/>
          <w:bCs/>
          <w:color w:val="000080"/>
          <w:sz w:val="20"/>
          <w:szCs w:val="20"/>
          <w:lang w:val="en-US"/>
        </w:rPr>
        <w:t>int</w:t>
      </w:r>
      <w:proofErr w:type="spellEnd"/>
      <w:r w:rsidRPr="00E53F49">
        <w:rPr>
          <w:rFonts w:ascii="Consolas" w:eastAsia="Times New Roman" w:hAnsi="Consolas" w:cs="Consolas"/>
          <w:b/>
          <w:bCs/>
          <w:color w:val="000080"/>
          <w:sz w:val="20"/>
          <w:szCs w:val="20"/>
          <w:lang w:val="en-US"/>
        </w:rPr>
        <w:t xml:space="preserve"> </w:t>
      </w:r>
      <w:proofErr w:type="spellStart"/>
      <w:r w:rsidRPr="00E53F49">
        <w:rPr>
          <w:rFonts w:ascii="Consolas" w:eastAsia="Times New Roman" w:hAnsi="Consolas" w:cs="Consolas"/>
          <w:color w:val="000000"/>
          <w:sz w:val="20"/>
          <w:szCs w:val="20"/>
          <w:lang w:val="en-US"/>
        </w:rPr>
        <w:t>i</w:t>
      </w:r>
      <w:proofErr w:type="spellEnd"/>
      <w:r w:rsidRPr="00E53F49">
        <w:rPr>
          <w:rFonts w:ascii="Consolas" w:eastAsia="Times New Roman" w:hAnsi="Consolas" w:cs="Consolas"/>
          <w:color w:val="000000"/>
          <w:sz w:val="20"/>
          <w:szCs w:val="20"/>
          <w:lang w:val="en-US"/>
        </w:rPr>
        <w:t xml:space="preserve"> = </w:t>
      </w:r>
      <w:r w:rsidRPr="00E53F49">
        <w:rPr>
          <w:rFonts w:ascii="Consolas" w:eastAsia="Times New Roman" w:hAnsi="Consolas" w:cs="Consolas"/>
          <w:color w:val="0000FF"/>
          <w:sz w:val="20"/>
          <w:szCs w:val="20"/>
          <w:lang w:val="en-US"/>
        </w:rPr>
        <w:t>1</w:t>
      </w:r>
      <w:r w:rsidRPr="00E53F49">
        <w:rPr>
          <w:rFonts w:ascii="Consolas" w:eastAsia="Times New Roman" w:hAnsi="Consolas" w:cs="Consolas"/>
          <w:color w:val="000000"/>
          <w:sz w:val="20"/>
          <w:szCs w:val="20"/>
          <w:lang w:val="en-US"/>
        </w:rPr>
        <w:t xml:space="preserve">; </w:t>
      </w:r>
      <w:proofErr w:type="spellStart"/>
      <w:r w:rsidRPr="00E53F49">
        <w:rPr>
          <w:rFonts w:ascii="Consolas" w:eastAsia="Times New Roman" w:hAnsi="Consolas" w:cs="Consolas"/>
          <w:color w:val="000000"/>
          <w:sz w:val="20"/>
          <w:szCs w:val="20"/>
          <w:lang w:val="en-US"/>
        </w:rPr>
        <w:t>i</w:t>
      </w:r>
      <w:proofErr w:type="spellEnd"/>
      <w:r w:rsidRPr="00E53F49">
        <w:rPr>
          <w:rFonts w:ascii="Consolas" w:eastAsia="Times New Roman" w:hAnsi="Consolas" w:cs="Consolas"/>
          <w:color w:val="000000"/>
          <w:sz w:val="20"/>
          <w:szCs w:val="20"/>
          <w:lang w:val="en-US"/>
        </w:rPr>
        <w:t xml:space="preserve"> &lt;= </w:t>
      </w:r>
      <w:proofErr w:type="spellStart"/>
      <w:r w:rsidRPr="00E53F49">
        <w:rPr>
          <w:rFonts w:ascii="Consolas" w:eastAsia="Times New Roman" w:hAnsi="Consolas" w:cs="Consolas"/>
          <w:color w:val="000000"/>
          <w:sz w:val="20"/>
          <w:szCs w:val="20"/>
          <w:lang w:val="en-US"/>
        </w:rPr>
        <w:t>nR</w:t>
      </w:r>
      <w:proofErr w:type="spellEnd"/>
      <w:r w:rsidRPr="00E53F49">
        <w:rPr>
          <w:rFonts w:ascii="Consolas" w:eastAsia="Times New Roman" w:hAnsi="Consolas" w:cs="Consolas"/>
          <w:color w:val="000000"/>
          <w:sz w:val="20"/>
          <w:szCs w:val="20"/>
          <w:lang w:val="en-US"/>
        </w:rPr>
        <w:t xml:space="preserve"> - </w:t>
      </w:r>
      <w:r w:rsidRPr="00E53F49">
        <w:rPr>
          <w:rFonts w:ascii="Consolas" w:eastAsia="Times New Roman" w:hAnsi="Consolas" w:cs="Consolas"/>
          <w:color w:val="0000FF"/>
          <w:sz w:val="20"/>
          <w:szCs w:val="20"/>
          <w:lang w:val="en-US"/>
        </w:rPr>
        <w:t>1</w:t>
      </w:r>
      <w:r w:rsidRPr="00E53F49">
        <w:rPr>
          <w:rFonts w:ascii="Consolas" w:eastAsia="Times New Roman" w:hAnsi="Consolas" w:cs="Consolas"/>
          <w:color w:val="000000"/>
          <w:sz w:val="20"/>
          <w:szCs w:val="20"/>
          <w:lang w:val="en-US"/>
        </w:rPr>
        <w:t xml:space="preserve">; </w:t>
      </w:r>
      <w:proofErr w:type="spellStart"/>
      <w:r w:rsidRPr="00E53F49">
        <w:rPr>
          <w:rFonts w:ascii="Consolas" w:eastAsia="Times New Roman" w:hAnsi="Consolas" w:cs="Consolas"/>
          <w:color w:val="000000"/>
          <w:sz w:val="20"/>
          <w:szCs w:val="20"/>
          <w:lang w:val="en-US"/>
        </w:rPr>
        <w:t>i</w:t>
      </w:r>
      <w:proofErr w:type="spellEnd"/>
      <w:r w:rsidRPr="00E53F49">
        <w:rPr>
          <w:rFonts w:ascii="Consolas" w:eastAsia="Times New Roman" w:hAnsi="Consolas" w:cs="Consolas"/>
          <w:color w:val="000000"/>
          <w:sz w:val="20"/>
          <w:szCs w:val="20"/>
          <w:lang w:val="en-US"/>
        </w:rPr>
        <w:t>++) {</w:t>
      </w:r>
      <w:r w:rsidRPr="00E53F49">
        <w:rPr>
          <w:rFonts w:ascii="Consolas" w:eastAsia="Times New Roman" w:hAnsi="Consolas" w:cs="Consolas"/>
          <w:color w:val="000000"/>
          <w:sz w:val="20"/>
          <w:szCs w:val="20"/>
          <w:lang w:val="en-US"/>
        </w:rPr>
        <w:br/>
        <w:t xml:space="preserve">         </w:t>
      </w:r>
      <w:proofErr w:type="spellStart"/>
      <w:r w:rsidRPr="00E53F49">
        <w:rPr>
          <w:rFonts w:ascii="Consolas" w:eastAsia="Times New Roman" w:hAnsi="Consolas" w:cs="Consolas"/>
          <w:color w:val="000000"/>
          <w:sz w:val="20"/>
          <w:szCs w:val="20"/>
          <w:lang w:val="en-US"/>
        </w:rPr>
        <w:t>R.set</w:t>
      </w:r>
      <w:proofErr w:type="spellEnd"/>
      <w:r w:rsidRPr="00E53F49">
        <w:rPr>
          <w:rFonts w:ascii="Consolas" w:eastAsia="Times New Roman" w:hAnsi="Consolas" w:cs="Consolas"/>
          <w:color w:val="000000"/>
          <w:sz w:val="20"/>
          <w:szCs w:val="20"/>
          <w:lang w:val="en-US"/>
        </w:rPr>
        <w:t>(</w:t>
      </w:r>
      <w:proofErr w:type="spellStart"/>
      <w:r w:rsidRPr="00E53F49">
        <w:rPr>
          <w:rFonts w:ascii="Consolas" w:eastAsia="Times New Roman" w:hAnsi="Consolas" w:cs="Consolas"/>
          <w:color w:val="000000"/>
          <w:sz w:val="20"/>
          <w:szCs w:val="20"/>
          <w:lang w:val="en-US"/>
        </w:rPr>
        <w:t>i</w:t>
      </w:r>
      <w:proofErr w:type="spellEnd"/>
      <w:r w:rsidRPr="00E53F49">
        <w:rPr>
          <w:rFonts w:ascii="Consolas" w:eastAsia="Times New Roman" w:hAnsi="Consolas" w:cs="Consolas"/>
          <w:color w:val="000000"/>
          <w:sz w:val="20"/>
          <w:szCs w:val="20"/>
          <w:lang w:val="en-US"/>
        </w:rPr>
        <w:t xml:space="preserve">, </w:t>
      </w:r>
      <w:proofErr w:type="spellStart"/>
      <w:r w:rsidRPr="00E53F49">
        <w:rPr>
          <w:rFonts w:ascii="Consolas" w:eastAsia="Times New Roman" w:hAnsi="Consolas" w:cs="Consolas"/>
          <w:color w:val="000000"/>
          <w:sz w:val="20"/>
          <w:szCs w:val="20"/>
          <w:lang w:val="en-US"/>
        </w:rPr>
        <w:t>i</w:t>
      </w:r>
      <w:proofErr w:type="spellEnd"/>
      <w:r w:rsidRPr="00E53F49">
        <w:rPr>
          <w:rFonts w:ascii="Consolas" w:eastAsia="Times New Roman" w:hAnsi="Consolas" w:cs="Consolas"/>
          <w:color w:val="000000"/>
          <w:sz w:val="20"/>
          <w:szCs w:val="20"/>
          <w:lang w:val="en-US"/>
        </w:rPr>
        <w:t xml:space="preserve"> - </w:t>
      </w:r>
      <w:r w:rsidRPr="00E53F49">
        <w:rPr>
          <w:rFonts w:ascii="Consolas" w:eastAsia="Times New Roman" w:hAnsi="Consolas" w:cs="Consolas"/>
          <w:color w:val="0000FF"/>
          <w:sz w:val="20"/>
          <w:szCs w:val="20"/>
          <w:lang w:val="en-US"/>
        </w:rPr>
        <w:t>1</w:t>
      </w:r>
      <w:r w:rsidRPr="00E53F49">
        <w:rPr>
          <w:rFonts w:ascii="Consolas" w:eastAsia="Times New Roman" w:hAnsi="Consolas" w:cs="Consolas"/>
          <w:color w:val="000000"/>
          <w:sz w:val="20"/>
          <w:szCs w:val="20"/>
          <w:lang w:val="en-US"/>
        </w:rPr>
        <w:t>, h[</w:t>
      </w:r>
      <w:proofErr w:type="spellStart"/>
      <w:r w:rsidRPr="00E53F49">
        <w:rPr>
          <w:rFonts w:ascii="Consolas" w:eastAsia="Times New Roman" w:hAnsi="Consolas" w:cs="Consolas"/>
          <w:color w:val="000000"/>
          <w:sz w:val="20"/>
          <w:szCs w:val="20"/>
          <w:lang w:val="en-US"/>
        </w:rPr>
        <w:t>i</w:t>
      </w:r>
      <w:proofErr w:type="spellEnd"/>
      <w:r w:rsidRPr="00E53F49">
        <w:rPr>
          <w:rFonts w:ascii="Consolas" w:eastAsia="Times New Roman" w:hAnsi="Consolas" w:cs="Consolas"/>
          <w:color w:val="000000"/>
          <w:sz w:val="20"/>
          <w:szCs w:val="20"/>
          <w:lang w:val="en-US"/>
        </w:rPr>
        <w:t>]);</w:t>
      </w:r>
      <w:r w:rsidRPr="00E53F49">
        <w:rPr>
          <w:rFonts w:ascii="Consolas" w:eastAsia="Times New Roman" w:hAnsi="Consolas" w:cs="Consolas"/>
          <w:color w:val="000000"/>
          <w:sz w:val="20"/>
          <w:szCs w:val="20"/>
          <w:lang w:val="en-US"/>
        </w:rPr>
        <w:br/>
        <w:t xml:space="preserve">         </w:t>
      </w:r>
      <w:proofErr w:type="spellStart"/>
      <w:r w:rsidRPr="00E53F49">
        <w:rPr>
          <w:rFonts w:ascii="Consolas" w:eastAsia="Times New Roman" w:hAnsi="Consolas" w:cs="Consolas"/>
          <w:color w:val="000000"/>
          <w:sz w:val="20"/>
          <w:szCs w:val="20"/>
          <w:lang w:val="en-US"/>
        </w:rPr>
        <w:t>R.set</w:t>
      </w:r>
      <w:proofErr w:type="spellEnd"/>
      <w:r w:rsidRPr="00E53F49">
        <w:rPr>
          <w:rFonts w:ascii="Consolas" w:eastAsia="Times New Roman" w:hAnsi="Consolas" w:cs="Consolas"/>
          <w:color w:val="000000"/>
          <w:sz w:val="20"/>
          <w:szCs w:val="20"/>
          <w:lang w:val="en-US"/>
        </w:rPr>
        <w:t>(</w:t>
      </w:r>
      <w:proofErr w:type="spellStart"/>
      <w:r w:rsidRPr="00E53F49">
        <w:rPr>
          <w:rFonts w:ascii="Consolas" w:eastAsia="Times New Roman" w:hAnsi="Consolas" w:cs="Consolas"/>
          <w:color w:val="000000"/>
          <w:sz w:val="20"/>
          <w:szCs w:val="20"/>
          <w:lang w:val="en-US"/>
        </w:rPr>
        <w:t>i</w:t>
      </w:r>
      <w:proofErr w:type="spellEnd"/>
      <w:r w:rsidRPr="00E53F49">
        <w:rPr>
          <w:rFonts w:ascii="Consolas" w:eastAsia="Times New Roman" w:hAnsi="Consolas" w:cs="Consolas"/>
          <w:color w:val="000000"/>
          <w:sz w:val="20"/>
          <w:szCs w:val="20"/>
          <w:lang w:val="en-US"/>
        </w:rPr>
        <w:t xml:space="preserve">, </w:t>
      </w:r>
      <w:proofErr w:type="spellStart"/>
      <w:r w:rsidRPr="00E53F49">
        <w:rPr>
          <w:rFonts w:ascii="Consolas" w:eastAsia="Times New Roman" w:hAnsi="Consolas" w:cs="Consolas"/>
          <w:color w:val="000000"/>
          <w:sz w:val="20"/>
          <w:szCs w:val="20"/>
          <w:lang w:val="en-US"/>
        </w:rPr>
        <w:t>i</w:t>
      </w:r>
      <w:proofErr w:type="spellEnd"/>
      <w:r w:rsidRPr="00E53F49">
        <w:rPr>
          <w:rFonts w:ascii="Consolas" w:eastAsia="Times New Roman" w:hAnsi="Consolas" w:cs="Consolas"/>
          <w:color w:val="000000"/>
          <w:sz w:val="20"/>
          <w:szCs w:val="20"/>
          <w:lang w:val="en-US"/>
        </w:rPr>
        <w:t xml:space="preserve">, </w:t>
      </w:r>
      <w:r w:rsidRPr="00E53F49">
        <w:rPr>
          <w:rFonts w:ascii="Consolas" w:eastAsia="Times New Roman" w:hAnsi="Consolas" w:cs="Consolas"/>
          <w:color w:val="0000FF"/>
          <w:sz w:val="20"/>
          <w:szCs w:val="20"/>
          <w:lang w:val="en-US"/>
        </w:rPr>
        <w:t xml:space="preserve">2.0 </w:t>
      </w:r>
      <w:r w:rsidRPr="00E53F49">
        <w:rPr>
          <w:rFonts w:ascii="Consolas" w:eastAsia="Times New Roman" w:hAnsi="Consolas" w:cs="Consolas"/>
          <w:color w:val="000000"/>
          <w:sz w:val="20"/>
          <w:szCs w:val="20"/>
          <w:lang w:val="en-US"/>
        </w:rPr>
        <w:t>* (h[</w:t>
      </w:r>
      <w:proofErr w:type="spellStart"/>
      <w:r w:rsidRPr="00E53F49">
        <w:rPr>
          <w:rFonts w:ascii="Consolas" w:eastAsia="Times New Roman" w:hAnsi="Consolas" w:cs="Consolas"/>
          <w:color w:val="000000"/>
          <w:sz w:val="20"/>
          <w:szCs w:val="20"/>
          <w:lang w:val="en-US"/>
        </w:rPr>
        <w:t>i</w:t>
      </w:r>
      <w:proofErr w:type="spellEnd"/>
      <w:r w:rsidRPr="00E53F49">
        <w:rPr>
          <w:rFonts w:ascii="Consolas" w:eastAsia="Times New Roman" w:hAnsi="Consolas" w:cs="Consolas"/>
          <w:color w:val="000000"/>
          <w:sz w:val="20"/>
          <w:szCs w:val="20"/>
          <w:lang w:val="en-US"/>
        </w:rPr>
        <w:t>] + h[</w:t>
      </w:r>
      <w:proofErr w:type="spellStart"/>
      <w:r w:rsidRPr="00E53F49">
        <w:rPr>
          <w:rFonts w:ascii="Consolas" w:eastAsia="Times New Roman" w:hAnsi="Consolas" w:cs="Consolas"/>
          <w:color w:val="000000"/>
          <w:sz w:val="20"/>
          <w:szCs w:val="20"/>
          <w:lang w:val="en-US"/>
        </w:rPr>
        <w:t>i</w:t>
      </w:r>
      <w:proofErr w:type="spellEnd"/>
      <w:r w:rsidRPr="00E53F49">
        <w:rPr>
          <w:rFonts w:ascii="Consolas" w:eastAsia="Times New Roman" w:hAnsi="Consolas" w:cs="Consolas"/>
          <w:color w:val="000000"/>
          <w:sz w:val="20"/>
          <w:szCs w:val="20"/>
          <w:lang w:val="en-US"/>
        </w:rPr>
        <w:t xml:space="preserve"> + </w:t>
      </w:r>
      <w:r w:rsidRPr="00E53F49">
        <w:rPr>
          <w:rFonts w:ascii="Consolas" w:eastAsia="Times New Roman" w:hAnsi="Consolas" w:cs="Consolas"/>
          <w:color w:val="0000FF"/>
          <w:sz w:val="20"/>
          <w:szCs w:val="20"/>
          <w:lang w:val="en-US"/>
        </w:rPr>
        <w:t>1</w:t>
      </w:r>
      <w:r w:rsidRPr="00E53F49">
        <w:rPr>
          <w:rFonts w:ascii="Consolas" w:eastAsia="Times New Roman" w:hAnsi="Consolas" w:cs="Consolas"/>
          <w:color w:val="000000"/>
          <w:sz w:val="20"/>
          <w:szCs w:val="20"/>
          <w:lang w:val="en-US"/>
        </w:rPr>
        <w:t>]));</w:t>
      </w:r>
      <w:r w:rsidRPr="00E53F49">
        <w:rPr>
          <w:rFonts w:ascii="Consolas" w:eastAsia="Times New Roman" w:hAnsi="Consolas" w:cs="Consolas"/>
          <w:color w:val="000000"/>
          <w:sz w:val="20"/>
          <w:szCs w:val="20"/>
          <w:lang w:val="en-US"/>
        </w:rPr>
        <w:br/>
        <w:t xml:space="preserve">         </w:t>
      </w:r>
      <w:proofErr w:type="spellStart"/>
      <w:r w:rsidRPr="00E53F49">
        <w:rPr>
          <w:rFonts w:ascii="Consolas" w:eastAsia="Times New Roman" w:hAnsi="Consolas" w:cs="Consolas"/>
          <w:color w:val="000000"/>
          <w:sz w:val="20"/>
          <w:szCs w:val="20"/>
          <w:lang w:val="en-US"/>
        </w:rPr>
        <w:t>R.set</w:t>
      </w:r>
      <w:proofErr w:type="spellEnd"/>
      <w:r w:rsidRPr="00E53F49">
        <w:rPr>
          <w:rFonts w:ascii="Consolas" w:eastAsia="Times New Roman" w:hAnsi="Consolas" w:cs="Consolas"/>
          <w:color w:val="000000"/>
          <w:sz w:val="20"/>
          <w:szCs w:val="20"/>
          <w:lang w:val="en-US"/>
        </w:rPr>
        <w:t>(</w:t>
      </w:r>
      <w:proofErr w:type="spellStart"/>
      <w:r w:rsidRPr="00E53F49">
        <w:rPr>
          <w:rFonts w:ascii="Consolas" w:eastAsia="Times New Roman" w:hAnsi="Consolas" w:cs="Consolas"/>
          <w:color w:val="000000"/>
          <w:sz w:val="20"/>
          <w:szCs w:val="20"/>
          <w:lang w:val="en-US"/>
        </w:rPr>
        <w:t>i</w:t>
      </w:r>
      <w:proofErr w:type="spellEnd"/>
      <w:r w:rsidRPr="00E53F49">
        <w:rPr>
          <w:rFonts w:ascii="Consolas" w:eastAsia="Times New Roman" w:hAnsi="Consolas" w:cs="Consolas"/>
          <w:color w:val="000000"/>
          <w:sz w:val="20"/>
          <w:szCs w:val="20"/>
          <w:lang w:val="en-US"/>
        </w:rPr>
        <w:t xml:space="preserve">, </w:t>
      </w:r>
      <w:proofErr w:type="spellStart"/>
      <w:r w:rsidRPr="00E53F49">
        <w:rPr>
          <w:rFonts w:ascii="Consolas" w:eastAsia="Times New Roman" w:hAnsi="Consolas" w:cs="Consolas"/>
          <w:color w:val="000000"/>
          <w:sz w:val="20"/>
          <w:szCs w:val="20"/>
          <w:lang w:val="en-US"/>
        </w:rPr>
        <w:t>i</w:t>
      </w:r>
      <w:proofErr w:type="spellEnd"/>
      <w:r w:rsidRPr="00E53F49">
        <w:rPr>
          <w:rFonts w:ascii="Consolas" w:eastAsia="Times New Roman" w:hAnsi="Consolas" w:cs="Consolas"/>
          <w:color w:val="000000"/>
          <w:sz w:val="20"/>
          <w:szCs w:val="20"/>
          <w:lang w:val="en-US"/>
        </w:rPr>
        <w:t xml:space="preserve"> + </w:t>
      </w:r>
      <w:r w:rsidRPr="00E53F49">
        <w:rPr>
          <w:rFonts w:ascii="Consolas" w:eastAsia="Times New Roman" w:hAnsi="Consolas" w:cs="Consolas"/>
          <w:color w:val="0000FF"/>
          <w:sz w:val="20"/>
          <w:szCs w:val="20"/>
          <w:lang w:val="en-US"/>
        </w:rPr>
        <w:t>1</w:t>
      </w:r>
      <w:r w:rsidRPr="00E53F49">
        <w:rPr>
          <w:rFonts w:ascii="Consolas" w:eastAsia="Times New Roman" w:hAnsi="Consolas" w:cs="Consolas"/>
          <w:color w:val="000000"/>
          <w:sz w:val="20"/>
          <w:szCs w:val="20"/>
          <w:lang w:val="en-US"/>
        </w:rPr>
        <w:t>, h[</w:t>
      </w:r>
      <w:proofErr w:type="spellStart"/>
      <w:r w:rsidRPr="00E53F49">
        <w:rPr>
          <w:rFonts w:ascii="Consolas" w:eastAsia="Times New Roman" w:hAnsi="Consolas" w:cs="Consolas"/>
          <w:color w:val="000000"/>
          <w:sz w:val="20"/>
          <w:szCs w:val="20"/>
          <w:lang w:val="en-US"/>
        </w:rPr>
        <w:t>i</w:t>
      </w:r>
      <w:proofErr w:type="spellEnd"/>
      <w:r w:rsidRPr="00E53F49">
        <w:rPr>
          <w:rFonts w:ascii="Consolas" w:eastAsia="Times New Roman" w:hAnsi="Consolas" w:cs="Consolas"/>
          <w:color w:val="000000"/>
          <w:sz w:val="20"/>
          <w:szCs w:val="20"/>
          <w:lang w:val="en-US"/>
        </w:rPr>
        <w:t xml:space="preserve"> + </w:t>
      </w:r>
      <w:r w:rsidRPr="00E53F49">
        <w:rPr>
          <w:rFonts w:ascii="Consolas" w:eastAsia="Times New Roman" w:hAnsi="Consolas" w:cs="Consolas"/>
          <w:color w:val="0000FF"/>
          <w:sz w:val="20"/>
          <w:szCs w:val="20"/>
          <w:lang w:val="en-US"/>
        </w:rPr>
        <w:t>1</w:t>
      </w:r>
      <w:r w:rsidRPr="00E53F49">
        <w:rPr>
          <w:rFonts w:ascii="Consolas" w:eastAsia="Times New Roman" w:hAnsi="Consolas" w:cs="Consolas"/>
          <w:color w:val="000000"/>
          <w:sz w:val="20"/>
          <w:szCs w:val="20"/>
          <w:lang w:val="en-US"/>
        </w:rPr>
        <w:t>]);</w:t>
      </w:r>
      <w:r w:rsidRPr="00E53F49">
        <w:rPr>
          <w:rFonts w:ascii="Consolas" w:eastAsia="Times New Roman" w:hAnsi="Consolas" w:cs="Consolas"/>
          <w:color w:val="000000"/>
          <w:sz w:val="20"/>
          <w:szCs w:val="20"/>
          <w:lang w:val="en-US"/>
        </w:rPr>
        <w:br/>
        <w:t xml:space="preserve">      }</w:t>
      </w:r>
      <w:r w:rsidRPr="00E53F49">
        <w:rPr>
          <w:rFonts w:ascii="Consolas" w:eastAsia="Times New Roman" w:hAnsi="Consolas" w:cs="Consolas"/>
          <w:color w:val="000000"/>
          <w:sz w:val="20"/>
          <w:szCs w:val="20"/>
          <w:lang w:val="en-US"/>
        </w:rPr>
        <w:br/>
        <w:t xml:space="preserve">      </w:t>
      </w:r>
      <w:proofErr w:type="spellStart"/>
      <w:r w:rsidRPr="00E53F49">
        <w:rPr>
          <w:rFonts w:ascii="Consolas" w:eastAsia="Times New Roman" w:hAnsi="Consolas" w:cs="Consolas"/>
          <w:color w:val="000000"/>
          <w:sz w:val="20"/>
          <w:szCs w:val="20"/>
          <w:lang w:val="en-US"/>
        </w:rPr>
        <w:t>R.set</w:t>
      </w:r>
      <w:proofErr w:type="spellEnd"/>
      <w:r w:rsidRPr="00E53F49">
        <w:rPr>
          <w:rFonts w:ascii="Consolas" w:eastAsia="Times New Roman" w:hAnsi="Consolas" w:cs="Consolas"/>
          <w:color w:val="000000"/>
          <w:sz w:val="20"/>
          <w:szCs w:val="20"/>
          <w:lang w:val="en-US"/>
        </w:rPr>
        <w:t>(</w:t>
      </w:r>
      <w:proofErr w:type="spellStart"/>
      <w:r w:rsidRPr="00E53F49">
        <w:rPr>
          <w:rFonts w:ascii="Consolas" w:eastAsia="Times New Roman" w:hAnsi="Consolas" w:cs="Consolas"/>
          <w:color w:val="000000"/>
          <w:sz w:val="20"/>
          <w:szCs w:val="20"/>
          <w:lang w:val="en-US"/>
        </w:rPr>
        <w:t>nR</w:t>
      </w:r>
      <w:proofErr w:type="spellEnd"/>
      <w:r w:rsidRPr="00E53F49">
        <w:rPr>
          <w:rFonts w:ascii="Consolas" w:eastAsia="Times New Roman" w:hAnsi="Consolas" w:cs="Consolas"/>
          <w:color w:val="000000"/>
          <w:sz w:val="20"/>
          <w:szCs w:val="20"/>
          <w:lang w:val="en-US"/>
        </w:rPr>
        <w:t xml:space="preserve">, </w:t>
      </w:r>
      <w:proofErr w:type="spellStart"/>
      <w:r w:rsidRPr="00E53F49">
        <w:rPr>
          <w:rFonts w:ascii="Consolas" w:eastAsia="Times New Roman" w:hAnsi="Consolas" w:cs="Consolas"/>
          <w:color w:val="000000"/>
          <w:sz w:val="20"/>
          <w:szCs w:val="20"/>
          <w:lang w:val="en-US"/>
        </w:rPr>
        <w:t>nR</w:t>
      </w:r>
      <w:proofErr w:type="spellEnd"/>
      <w:r w:rsidRPr="00E53F49">
        <w:rPr>
          <w:rFonts w:ascii="Consolas" w:eastAsia="Times New Roman" w:hAnsi="Consolas" w:cs="Consolas"/>
          <w:color w:val="000000"/>
          <w:sz w:val="20"/>
          <w:szCs w:val="20"/>
          <w:lang w:val="en-US"/>
        </w:rPr>
        <w:t xml:space="preserve"> - </w:t>
      </w:r>
      <w:r w:rsidRPr="00E53F49">
        <w:rPr>
          <w:rFonts w:ascii="Consolas" w:eastAsia="Times New Roman" w:hAnsi="Consolas" w:cs="Consolas"/>
          <w:color w:val="0000FF"/>
          <w:sz w:val="20"/>
          <w:szCs w:val="20"/>
          <w:lang w:val="en-US"/>
        </w:rPr>
        <w:t>1</w:t>
      </w:r>
      <w:r w:rsidRPr="00E53F49">
        <w:rPr>
          <w:rFonts w:ascii="Consolas" w:eastAsia="Times New Roman" w:hAnsi="Consolas" w:cs="Consolas"/>
          <w:color w:val="000000"/>
          <w:sz w:val="20"/>
          <w:szCs w:val="20"/>
          <w:lang w:val="en-US"/>
        </w:rPr>
        <w:t>, h[</w:t>
      </w:r>
      <w:proofErr w:type="spellStart"/>
      <w:r w:rsidRPr="00E53F49">
        <w:rPr>
          <w:rFonts w:ascii="Consolas" w:eastAsia="Times New Roman" w:hAnsi="Consolas" w:cs="Consolas"/>
          <w:color w:val="000000"/>
          <w:sz w:val="20"/>
          <w:szCs w:val="20"/>
          <w:lang w:val="en-US"/>
        </w:rPr>
        <w:t>nR</w:t>
      </w:r>
      <w:proofErr w:type="spellEnd"/>
      <w:r w:rsidRPr="00E53F49">
        <w:rPr>
          <w:rFonts w:ascii="Consolas" w:eastAsia="Times New Roman" w:hAnsi="Consolas" w:cs="Consolas"/>
          <w:color w:val="000000"/>
          <w:sz w:val="20"/>
          <w:szCs w:val="20"/>
          <w:lang w:val="en-US"/>
        </w:rPr>
        <w:t>]);</w:t>
      </w:r>
      <w:r w:rsidRPr="00E53F49">
        <w:rPr>
          <w:rFonts w:ascii="Consolas" w:eastAsia="Times New Roman" w:hAnsi="Consolas" w:cs="Consolas"/>
          <w:color w:val="000000"/>
          <w:sz w:val="20"/>
          <w:szCs w:val="20"/>
          <w:lang w:val="en-US"/>
        </w:rPr>
        <w:br/>
        <w:t xml:space="preserve">      </w:t>
      </w:r>
      <w:proofErr w:type="spellStart"/>
      <w:r w:rsidRPr="00E53F49">
        <w:rPr>
          <w:rFonts w:ascii="Consolas" w:eastAsia="Times New Roman" w:hAnsi="Consolas" w:cs="Consolas"/>
          <w:color w:val="000000"/>
          <w:sz w:val="20"/>
          <w:szCs w:val="20"/>
          <w:lang w:val="en-US"/>
        </w:rPr>
        <w:t>R.set</w:t>
      </w:r>
      <w:proofErr w:type="spellEnd"/>
      <w:r w:rsidRPr="00E53F49">
        <w:rPr>
          <w:rFonts w:ascii="Consolas" w:eastAsia="Times New Roman" w:hAnsi="Consolas" w:cs="Consolas"/>
          <w:color w:val="000000"/>
          <w:sz w:val="20"/>
          <w:szCs w:val="20"/>
          <w:lang w:val="en-US"/>
        </w:rPr>
        <w:t>(</w:t>
      </w:r>
      <w:proofErr w:type="spellStart"/>
      <w:r w:rsidRPr="00E53F49">
        <w:rPr>
          <w:rFonts w:ascii="Consolas" w:eastAsia="Times New Roman" w:hAnsi="Consolas" w:cs="Consolas"/>
          <w:color w:val="000000"/>
          <w:sz w:val="20"/>
          <w:szCs w:val="20"/>
          <w:lang w:val="en-US"/>
        </w:rPr>
        <w:t>nR</w:t>
      </w:r>
      <w:proofErr w:type="spellEnd"/>
      <w:r w:rsidRPr="00E53F49">
        <w:rPr>
          <w:rFonts w:ascii="Consolas" w:eastAsia="Times New Roman" w:hAnsi="Consolas" w:cs="Consolas"/>
          <w:color w:val="000000"/>
          <w:sz w:val="20"/>
          <w:szCs w:val="20"/>
          <w:lang w:val="en-US"/>
        </w:rPr>
        <w:t xml:space="preserve">, </w:t>
      </w:r>
      <w:proofErr w:type="spellStart"/>
      <w:r w:rsidRPr="00E53F49">
        <w:rPr>
          <w:rFonts w:ascii="Consolas" w:eastAsia="Times New Roman" w:hAnsi="Consolas" w:cs="Consolas"/>
          <w:color w:val="000000"/>
          <w:sz w:val="20"/>
          <w:szCs w:val="20"/>
          <w:lang w:val="en-US"/>
        </w:rPr>
        <w:t>nR</w:t>
      </w:r>
      <w:proofErr w:type="spellEnd"/>
      <w:r w:rsidRPr="00E53F49">
        <w:rPr>
          <w:rFonts w:ascii="Consolas" w:eastAsia="Times New Roman" w:hAnsi="Consolas" w:cs="Consolas"/>
          <w:color w:val="000000"/>
          <w:sz w:val="20"/>
          <w:szCs w:val="20"/>
          <w:lang w:val="en-US"/>
        </w:rPr>
        <w:t xml:space="preserve">, </w:t>
      </w:r>
      <w:r w:rsidRPr="00E53F49">
        <w:rPr>
          <w:rFonts w:ascii="Consolas" w:eastAsia="Times New Roman" w:hAnsi="Consolas" w:cs="Consolas"/>
          <w:color w:val="0000FF"/>
          <w:sz w:val="20"/>
          <w:szCs w:val="20"/>
          <w:lang w:val="en-US"/>
        </w:rPr>
        <w:t xml:space="preserve">2.0 </w:t>
      </w:r>
      <w:r w:rsidRPr="00E53F49">
        <w:rPr>
          <w:rFonts w:ascii="Consolas" w:eastAsia="Times New Roman" w:hAnsi="Consolas" w:cs="Consolas"/>
          <w:color w:val="000000"/>
          <w:sz w:val="20"/>
          <w:szCs w:val="20"/>
          <w:lang w:val="en-US"/>
        </w:rPr>
        <w:t>* (h[</w:t>
      </w:r>
      <w:proofErr w:type="spellStart"/>
      <w:r w:rsidRPr="00E53F49">
        <w:rPr>
          <w:rFonts w:ascii="Consolas" w:eastAsia="Times New Roman" w:hAnsi="Consolas" w:cs="Consolas"/>
          <w:color w:val="000000"/>
          <w:sz w:val="20"/>
          <w:szCs w:val="20"/>
          <w:lang w:val="en-US"/>
        </w:rPr>
        <w:t>nR</w:t>
      </w:r>
      <w:proofErr w:type="spellEnd"/>
      <w:r w:rsidRPr="00E53F49">
        <w:rPr>
          <w:rFonts w:ascii="Consolas" w:eastAsia="Times New Roman" w:hAnsi="Consolas" w:cs="Consolas"/>
          <w:color w:val="000000"/>
          <w:sz w:val="20"/>
          <w:szCs w:val="20"/>
          <w:lang w:val="en-US"/>
        </w:rPr>
        <w:t>] + h[</w:t>
      </w:r>
      <w:proofErr w:type="spellStart"/>
      <w:r w:rsidRPr="00E53F49">
        <w:rPr>
          <w:rFonts w:ascii="Consolas" w:eastAsia="Times New Roman" w:hAnsi="Consolas" w:cs="Consolas"/>
          <w:color w:val="000000"/>
          <w:sz w:val="20"/>
          <w:szCs w:val="20"/>
          <w:lang w:val="en-US"/>
        </w:rPr>
        <w:t>nR</w:t>
      </w:r>
      <w:proofErr w:type="spellEnd"/>
      <w:r w:rsidRPr="00E53F49">
        <w:rPr>
          <w:rFonts w:ascii="Consolas" w:eastAsia="Times New Roman" w:hAnsi="Consolas" w:cs="Consolas"/>
          <w:color w:val="000000"/>
          <w:sz w:val="20"/>
          <w:szCs w:val="20"/>
          <w:lang w:val="en-US"/>
        </w:rPr>
        <w:t xml:space="preserve"> + </w:t>
      </w:r>
      <w:r w:rsidRPr="00E53F49">
        <w:rPr>
          <w:rFonts w:ascii="Consolas" w:eastAsia="Times New Roman" w:hAnsi="Consolas" w:cs="Consolas"/>
          <w:color w:val="0000FF"/>
          <w:sz w:val="20"/>
          <w:szCs w:val="20"/>
          <w:lang w:val="en-US"/>
        </w:rPr>
        <w:t>1</w:t>
      </w:r>
      <w:r w:rsidRPr="00E53F49">
        <w:rPr>
          <w:rFonts w:ascii="Consolas" w:eastAsia="Times New Roman" w:hAnsi="Consolas" w:cs="Consolas"/>
          <w:color w:val="000000"/>
          <w:sz w:val="20"/>
          <w:szCs w:val="20"/>
          <w:lang w:val="en-US"/>
        </w:rPr>
        <w:t>]));</w:t>
      </w:r>
      <w:r w:rsidRPr="00E53F49">
        <w:rPr>
          <w:rFonts w:ascii="Consolas" w:eastAsia="Times New Roman" w:hAnsi="Consolas" w:cs="Consolas"/>
          <w:color w:val="000000"/>
          <w:sz w:val="20"/>
          <w:szCs w:val="20"/>
          <w:lang w:val="en-US"/>
        </w:rPr>
        <w:br/>
      </w:r>
      <w:r w:rsidRPr="00E53F49">
        <w:rPr>
          <w:rFonts w:ascii="Consolas" w:eastAsia="Times New Roman" w:hAnsi="Consolas" w:cs="Consolas"/>
          <w:color w:val="000000"/>
          <w:sz w:val="20"/>
          <w:szCs w:val="20"/>
          <w:lang w:val="en-US"/>
        </w:rPr>
        <w:br/>
        <w:t xml:space="preserve">      </w:t>
      </w:r>
      <w:r w:rsidRPr="00E53F49">
        <w:rPr>
          <w:rFonts w:ascii="Consolas" w:eastAsia="Times New Roman" w:hAnsi="Consolas" w:cs="Consolas"/>
          <w:i/>
          <w:iCs/>
          <w:color w:val="808080"/>
          <w:sz w:val="20"/>
          <w:szCs w:val="20"/>
          <w:lang w:val="en-US"/>
        </w:rPr>
        <w:t xml:space="preserve">//-- </w:t>
      </w:r>
      <w:proofErr w:type="spellStart"/>
      <w:r w:rsidRPr="00E53F49">
        <w:rPr>
          <w:rFonts w:ascii="Consolas" w:eastAsia="Times New Roman" w:hAnsi="Consolas" w:cs="Consolas"/>
          <w:i/>
          <w:iCs/>
          <w:color w:val="808080"/>
          <w:sz w:val="20"/>
          <w:szCs w:val="20"/>
          <w:lang w:val="en-US"/>
        </w:rPr>
        <w:t>Qt</w:t>
      </w:r>
      <w:proofErr w:type="spellEnd"/>
      <w:r w:rsidRPr="00E53F49">
        <w:rPr>
          <w:rFonts w:ascii="Consolas" w:eastAsia="Times New Roman" w:hAnsi="Consolas" w:cs="Consolas"/>
          <w:i/>
          <w:iCs/>
          <w:color w:val="808080"/>
          <w:sz w:val="20"/>
          <w:szCs w:val="20"/>
          <w:lang w:val="en-US"/>
        </w:rPr>
        <w:t xml:space="preserve"> indexes changes from 0 to n-2 and from 0 to n --</w:t>
      </w:r>
      <w:r w:rsidRPr="00E53F49">
        <w:rPr>
          <w:rFonts w:ascii="Consolas" w:eastAsia="Times New Roman" w:hAnsi="Consolas" w:cs="Consolas"/>
          <w:i/>
          <w:iCs/>
          <w:color w:val="808080"/>
          <w:sz w:val="20"/>
          <w:szCs w:val="20"/>
          <w:lang w:val="en-US"/>
        </w:rPr>
        <w:br/>
        <w:t xml:space="preserve">      </w:t>
      </w:r>
      <w:proofErr w:type="spellStart"/>
      <w:r w:rsidRPr="00E53F49">
        <w:rPr>
          <w:rFonts w:ascii="Consolas" w:eastAsia="Times New Roman" w:hAnsi="Consolas" w:cs="Consolas"/>
          <w:b/>
          <w:bCs/>
          <w:color w:val="000080"/>
          <w:sz w:val="20"/>
          <w:szCs w:val="20"/>
          <w:lang w:val="en-US"/>
        </w:rPr>
        <w:t>int</w:t>
      </w:r>
      <w:proofErr w:type="spellEnd"/>
      <w:r w:rsidRPr="00E53F49">
        <w:rPr>
          <w:rFonts w:ascii="Consolas" w:eastAsia="Times New Roman" w:hAnsi="Consolas" w:cs="Consolas"/>
          <w:b/>
          <w:bCs/>
          <w:color w:val="000080"/>
          <w:sz w:val="20"/>
          <w:szCs w:val="20"/>
          <w:lang w:val="en-US"/>
        </w:rPr>
        <w:t xml:space="preserve"> </w:t>
      </w:r>
      <w:proofErr w:type="spellStart"/>
      <w:r w:rsidRPr="00E53F49">
        <w:rPr>
          <w:rFonts w:ascii="Consolas" w:eastAsia="Times New Roman" w:hAnsi="Consolas" w:cs="Consolas"/>
          <w:color w:val="000000"/>
          <w:sz w:val="20"/>
          <w:szCs w:val="20"/>
          <w:lang w:val="en-US"/>
        </w:rPr>
        <w:t>nQtRow</w:t>
      </w:r>
      <w:proofErr w:type="spellEnd"/>
      <w:r w:rsidRPr="00E53F49">
        <w:rPr>
          <w:rFonts w:ascii="Consolas" w:eastAsia="Times New Roman" w:hAnsi="Consolas" w:cs="Consolas"/>
          <w:color w:val="000000"/>
          <w:sz w:val="20"/>
          <w:szCs w:val="20"/>
          <w:lang w:val="en-US"/>
        </w:rPr>
        <w:t xml:space="preserve"> = n - </w:t>
      </w:r>
      <w:r w:rsidRPr="00E53F49">
        <w:rPr>
          <w:rFonts w:ascii="Consolas" w:eastAsia="Times New Roman" w:hAnsi="Consolas" w:cs="Consolas"/>
          <w:color w:val="0000FF"/>
          <w:sz w:val="20"/>
          <w:szCs w:val="20"/>
          <w:lang w:val="en-US"/>
        </w:rPr>
        <w:t>2</w:t>
      </w:r>
      <w:r w:rsidRPr="00E53F49">
        <w:rPr>
          <w:rFonts w:ascii="Consolas" w:eastAsia="Times New Roman" w:hAnsi="Consolas" w:cs="Consolas"/>
          <w:color w:val="000000"/>
          <w:sz w:val="20"/>
          <w:szCs w:val="20"/>
          <w:lang w:val="en-US"/>
        </w:rPr>
        <w:t>;</w:t>
      </w:r>
      <w:r w:rsidRPr="00E53F49">
        <w:rPr>
          <w:rFonts w:ascii="Consolas" w:eastAsia="Times New Roman" w:hAnsi="Consolas" w:cs="Consolas"/>
          <w:color w:val="000000"/>
          <w:sz w:val="20"/>
          <w:szCs w:val="20"/>
          <w:lang w:val="en-US"/>
        </w:rPr>
        <w:br/>
        <w:t xml:space="preserve">      </w:t>
      </w:r>
      <w:proofErr w:type="spellStart"/>
      <w:r w:rsidRPr="00E53F49">
        <w:rPr>
          <w:rFonts w:ascii="Consolas" w:eastAsia="Times New Roman" w:hAnsi="Consolas" w:cs="Consolas"/>
          <w:b/>
          <w:bCs/>
          <w:color w:val="000080"/>
          <w:sz w:val="20"/>
          <w:szCs w:val="20"/>
          <w:lang w:val="en-US"/>
        </w:rPr>
        <w:t>int</w:t>
      </w:r>
      <w:proofErr w:type="spellEnd"/>
      <w:r w:rsidRPr="00E53F49">
        <w:rPr>
          <w:rFonts w:ascii="Consolas" w:eastAsia="Times New Roman" w:hAnsi="Consolas" w:cs="Consolas"/>
          <w:b/>
          <w:bCs/>
          <w:color w:val="000080"/>
          <w:sz w:val="20"/>
          <w:szCs w:val="20"/>
          <w:lang w:val="en-US"/>
        </w:rPr>
        <w:t xml:space="preserve"> </w:t>
      </w:r>
      <w:proofErr w:type="spellStart"/>
      <w:r w:rsidRPr="00E53F49">
        <w:rPr>
          <w:rFonts w:ascii="Consolas" w:eastAsia="Times New Roman" w:hAnsi="Consolas" w:cs="Consolas"/>
          <w:color w:val="000000"/>
          <w:sz w:val="20"/>
          <w:szCs w:val="20"/>
          <w:lang w:val="en-US"/>
        </w:rPr>
        <w:t>nQtCol</w:t>
      </w:r>
      <w:proofErr w:type="spellEnd"/>
      <w:r w:rsidRPr="00E53F49">
        <w:rPr>
          <w:rFonts w:ascii="Consolas" w:eastAsia="Times New Roman" w:hAnsi="Consolas" w:cs="Consolas"/>
          <w:color w:val="000000"/>
          <w:sz w:val="20"/>
          <w:szCs w:val="20"/>
          <w:lang w:val="en-US"/>
        </w:rPr>
        <w:t xml:space="preserve"> = n;</w:t>
      </w:r>
      <w:r w:rsidRPr="00E53F49">
        <w:rPr>
          <w:rFonts w:ascii="Consolas" w:eastAsia="Times New Roman" w:hAnsi="Consolas" w:cs="Consolas"/>
          <w:color w:val="000000"/>
          <w:sz w:val="20"/>
          <w:szCs w:val="20"/>
          <w:lang w:val="en-US"/>
        </w:rPr>
        <w:br/>
        <w:t xml:space="preserve">      </w:t>
      </w:r>
      <w:r w:rsidRPr="00E53F49">
        <w:rPr>
          <w:rFonts w:ascii="Consolas" w:eastAsia="Times New Roman" w:hAnsi="Consolas" w:cs="Consolas"/>
          <w:color w:val="0061FF"/>
          <w:sz w:val="20"/>
          <w:szCs w:val="20"/>
          <w:lang w:val="en-US"/>
        </w:rPr>
        <w:t xml:space="preserve">Matrix </w:t>
      </w:r>
      <w:proofErr w:type="spellStart"/>
      <w:r w:rsidRPr="00E53F49">
        <w:rPr>
          <w:rFonts w:ascii="Consolas" w:eastAsia="Times New Roman" w:hAnsi="Consolas" w:cs="Consolas"/>
          <w:color w:val="000000"/>
          <w:sz w:val="20"/>
          <w:szCs w:val="20"/>
          <w:lang w:val="en-US"/>
        </w:rPr>
        <w:t>Qt</w:t>
      </w:r>
      <w:proofErr w:type="spellEnd"/>
      <w:r w:rsidRPr="00E53F49">
        <w:rPr>
          <w:rFonts w:ascii="Consolas" w:eastAsia="Times New Roman" w:hAnsi="Consolas" w:cs="Consolas"/>
          <w:color w:val="000000"/>
          <w:sz w:val="20"/>
          <w:szCs w:val="20"/>
          <w:lang w:val="en-US"/>
        </w:rPr>
        <w:t xml:space="preserve"> = </w:t>
      </w:r>
      <w:proofErr w:type="spellStart"/>
      <w:r w:rsidRPr="00E53F49">
        <w:rPr>
          <w:rFonts w:ascii="Consolas" w:eastAsia="Times New Roman" w:hAnsi="Consolas" w:cs="Consolas"/>
          <w:color w:val="0061FF"/>
          <w:sz w:val="20"/>
          <w:szCs w:val="20"/>
          <w:lang w:val="en-US"/>
        </w:rPr>
        <w:t>MatrixImpl</w:t>
      </w:r>
      <w:r w:rsidRPr="00E53F49">
        <w:rPr>
          <w:rFonts w:ascii="Consolas" w:eastAsia="Times New Roman" w:hAnsi="Consolas" w:cs="Consolas"/>
          <w:color w:val="000000"/>
          <w:sz w:val="20"/>
          <w:szCs w:val="20"/>
          <w:lang w:val="en-US"/>
        </w:rPr>
        <w:t>.</w:t>
      </w:r>
      <w:r w:rsidRPr="00E53F49">
        <w:rPr>
          <w:rFonts w:ascii="Consolas" w:eastAsia="Times New Roman" w:hAnsi="Consolas" w:cs="Consolas"/>
          <w:b/>
          <w:bCs/>
          <w:i/>
          <w:iCs/>
          <w:color w:val="660E7A"/>
          <w:sz w:val="20"/>
          <w:szCs w:val="20"/>
          <w:lang w:val="en-US"/>
        </w:rPr>
        <w:t>FACTORY</w:t>
      </w:r>
      <w:r w:rsidRPr="00E53F49">
        <w:rPr>
          <w:rFonts w:ascii="Consolas" w:eastAsia="Times New Roman" w:hAnsi="Consolas" w:cs="Consolas"/>
          <w:color w:val="000000"/>
          <w:sz w:val="20"/>
          <w:szCs w:val="20"/>
          <w:lang w:val="en-US"/>
        </w:rPr>
        <w:t>.newInstance</w:t>
      </w:r>
      <w:proofErr w:type="spellEnd"/>
      <w:r w:rsidRPr="00E53F49">
        <w:rPr>
          <w:rFonts w:ascii="Consolas" w:eastAsia="Times New Roman" w:hAnsi="Consolas" w:cs="Consolas"/>
          <w:color w:val="000000"/>
          <w:sz w:val="20"/>
          <w:szCs w:val="20"/>
          <w:lang w:val="en-US"/>
        </w:rPr>
        <w:t>(</w:t>
      </w:r>
      <w:proofErr w:type="spellStart"/>
      <w:r w:rsidRPr="00E53F49">
        <w:rPr>
          <w:rFonts w:ascii="Consolas" w:eastAsia="Times New Roman" w:hAnsi="Consolas" w:cs="Consolas"/>
          <w:color w:val="000000"/>
          <w:sz w:val="20"/>
          <w:szCs w:val="20"/>
          <w:lang w:val="en-US"/>
        </w:rPr>
        <w:t>nQtRow</w:t>
      </w:r>
      <w:proofErr w:type="spellEnd"/>
      <w:r w:rsidRPr="00E53F49">
        <w:rPr>
          <w:rFonts w:ascii="Consolas" w:eastAsia="Times New Roman" w:hAnsi="Consolas" w:cs="Consolas"/>
          <w:color w:val="000000"/>
          <w:sz w:val="20"/>
          <w:szCs w:val="20"/>
          <w:lang w:val="en-US"/>
        </w:rPr>
        <w:t xml:space="preserve"> + </w:t>
      </w:r>
      <w:r w:rsidRPr="00E53F49">
        <w:rPr>
          <w:rFonts w:ascii="Consolas" w:eastAsia="Times New Roman" w:hAnsi="Consolas" w:cs="Consolas"/>
          <w:color w:val="0000FF"/>
          <w:sz w:val="20"/>
          <w:szCs w:val="20"/>
          <w:lang w:val="en-US"/>
        </w:rPr>
        <w:t>1</w:t>
      </w:r>
      <w:r w:rsidRPr="00E53F49">
        <w:rPr>
          <w:rFonts w:ascii="Consolas" w:eastAsia="Times New Roman" w:hAnsi="Consolas" w:cs="Consolas"/>
          <w:color w:val="000000"/>
          <w:sz w:val="20"/>
          <w:szCs w:val="20"/>
          <w:lang w:val="en-US"/>
        </w:rPr>
        <w:t xml:space="preserve">, </w:t>
      </w:r>
      <w:proofErr w:type="spellStart"/>
      <w:r w:rsidRPr="00E53F49">
        <w:rPr>
          <w:rFonts w:ascii="Consolas" w:eastAsia="Times New Roman" w:hAnsi="Consolas" w:cs="Consolas"/>
          <w:color w:val="000000"/>
          <w:sz w:val="20"/>
          <w:szCs w:val="20"/>
          <w:lang w:val="en-US"/>
        </w:rPr>
        <w:t>nQtCol</w:t>
      </w:r>
      <w:proofErr w:type="spellEnd"/>
      <w:r w:rsidRPr="00E53F49">
        <w:rPr>
          <w:rFonts w:ascii="Consolas" w:eastAsia="Times New Roman" w:hAnsi="Consolas" w:cs="Consolas"/>
          <w:color w:val="000000"/>
          <w:sz w:val="20"/>
          <w:szCs w:val="20"/>
          <w:lang w:val="en-US"/>
        </w:rPr>
        <w:t xml:space="preserve"> + </w:t>
      </w:r>
      <w:r w:rsidRPr="00E53F49">
        <w:rPr>
          <w:rFonts w:ascii="Consolas" w:eastAsia="Times New Roman" w:hAnsi="Consolas" w:cs="Consolas"/>
          <w:color w:val="0000FF"/>
          <w:sz w:val="20"/>
          <w:szCs w:val="20"/>
          <w:lang w:val="en-US"/>
        </w:rPr>
        <w:t>1</w:t>
      </w:r>
      <w:r w:rsidRPr="00E53F49">
        <w:rPr>
          <w:rFonts w:ascii="Consolas" w:eastAsia="Times New Roman" w:hAnsi="Consolas" w:cs="Consolas"/>
          <w:color w:val="000000"/>
          <w:sz w:val="20"/>
          <w:szCs w:val="20"/>
          <w:lang w:val="en-US"/>
        </w:rPr>
        <w:t>);</w:t>
      </w:r>
      <w:r w:rsidRPr="00E53F49">
        <w:rPr>
          <w:rFonts w:ascii="Consolas" w:eastAsia="Times New Roman" w:hAnsi="Consolas" w:cs="Consolas"/>
          <w:color w:val="000000"/>
          <w:sz w:val="20"/>
          <w:szCs w:val="20"/>
          <w:lang w:val="en-US"/>
        </w:rPr>
        <w:br/>
        <w:t xml:space="preserve">      </w:t>
      </w:r>
      <w:r w:rsidRPr="00E53F49">
        <w:rPr>
          <w:rFonts w:ascii="Consolas" w:eastAsia="Times New Roman" w:hAnsi="Consolas" w:cs="Consolas"/>
          <w:b/>
          <w:bCs/>
          <w:color w:val="000080"/>
          <w:sz w:val="20"/>
          <w:szCs w:val="20"/>
          <w:lang w:val="en-US"/>
        </w:rPr>
        <w:t xml:space="preserve">double </w:t>
      </w:r>
      <w:proofErr w:type="spellStart"/>
      <w:r w:rsidRPr="00E53F49">
        <w:rPr>
          <w:rFonts w:ascii="Consolas" w:eastAsia="Times New Roman" w:hAnsi="Consolas" w:cs="Consolas"/>
          <w:color w:val="000000"/>
          <w:sz w:val="20"/>
          <w:szCs w:val="20"/>
          <w:lang w:val="en-US"/>
        </w:rPr>
        <w:t>rRight</w:t>
      </w:r>
      <w:proofErr w:type="spellEnd"/>
      <w:r w:rsidRPr="00E53F49">
        <w:rPr>
          <w:rFonts w:ascii="Consolas" w:eastAsia="Times New Roman" w:hAnsi="Consolas" w:cs="Consolas"/>
          <w:color w:val="000000"/>
          <w:sz w:val="20"/>
          <w:szCs w:val="20"/>
          <w:lang w:val="en-US"/>
        </w:rPr>
        <w:t xml:space="preserve"> = </w:t>
      </w:r>
      <w:r w:rsidRPr="00E53F49">
        <w:rPr>
          <w:rFonts w:ascii="Consolas" w:eastAsia="Times New Roman" w:hAnsi="Consolas" w:cs="Consolas"/>
          <w:color w:val="0000FF"/>
          <w:sz w:val="20"/>
          <w:szCs w:val="20"/>
          <w:lang w:val="en-US"/>
        </w:rPr>
        <w:t>0</w:t>
      </w:r>
      <w:r w:rsidRPr="00E53F49">
        <w:rPr>
          <w:rFonts w:ascii="Consolas" w:eastAsia="Times New Roman" w:hAnsi="Consolas" w:cs="Consolas"/>
          <w:color w:val="000000"/>
          <w:sz w:val="20"/>
          <w:szCs w:val="20"/>
          <w:lang w:val="en-US"/>
        </w:rPr>
        <w:t>;</w:t>
      </w:r>
      <w:r w:rsidRPr="00E53F49">
        <w:rPr>
          <w:rFonts w:ascii="Consolas" w:eastAsia="Times New Roman" w:hAnsi="Consolas" w:cs="Consolas"/>
          <w:color w:val="000000"/>
          <w:sz w:val="20"/>
          <w:szCs w:val="20"/>
          <w:lang w:val="en-US"/>
        </w:rPr>
        <w:br/>
        <w:t xml:space="preserve">      </w:t>
      </w:r>
      <w:r w:rsidRPr="00E53F49">
        <w:rPr>
          <w:rFonts w:ascii="Consolas" w:eastAsia="Times New Roman" w:hAnsi="Consolas" w:cs="Consolas"/>
          <w:b/>
          <w:bCs/>
          <w:color w:val="000080"/>
          <w:sz w:val="20"/>
          <w:szCs w:val="20"/>
          <w:lang w:val="en-US"/>
        </w:rPr>
        <w:t xml:space="preserve">double </w:t>
      </w:r>
      <w:proofErr w:type="spellStart"/>
      <w:r w:rsidRPr="00E53F49">
        <w:rPr>
          <w:rFonts w:ascii="Consolas" w:eastAsia="Times New Roman" w:hAnsi="Consolas" w:cs="Consolas"/>
          <w:color w:val="000000"/>
          <w:sz w:val="20"/>
          <w:szCs w:val="20"/>
          <w:lang w:val="en-US"/>
        </w:rPr>
        <w:t>rLeft</w:t>
      </w:r>
      <w:proofErr w:type="spellEnd"/>
      <w:r w:rsidRPr="00E53F49">
        <w:rPr>
          <w:rFonts w:ascii="Consolas" w:eastAsia="Times New Roman" w:hAnsi="Consolas" w:cs="Consolas"/>
          <w:color w:val="000000"/>
          <w:sz w:val="20"/>
          <w:szCs w:val="20"/>
          <w:lang w:val="en-US"/>
        </w:rPr>
        <w:t xml:space="preserve"> = </w:t>
      </w:r>
      <w:r w:rsidRPr="00E53F49">
        <w:rPr>
          <w:rFonts w:ascii="Consolas" w:eastAsia="Times New Roman" w:hAnsi="Consolas" w:cs="Consolas"/>
          <w:color w:val="0000FF"/>
          <w:sz w:val="20"/>
          <w:szCs w:val="20"/>
          <w:lang w:val="en-US"/>
        </w:rPr>
        <w:t xml:space="preserve">3.0 </w:t>
      </w:r>
      <w:r w:rsidRPr="00E53F49">
        <w:rPr>
          <w:rFonts w:ascii="Consolas" w:eastAsia="Times New Roman" w:hAnsi="Consolas" w:cs="Consolas"/>
          <w:color w:val="000000"/>
          <w:sz w:val="20"/>
          <w:szCs w:val="20"/>
          <w:lang w:val="en-US"/>
        </w:rPr>
        <w:t>/ h[</w:t>
      </w:r>
      <w:r w:rsidRPr="00E53F49">
        <w:rPr>
          <w:rFonts w:ascii="Consolas" w:eastAsia="Times New Roman" w:hAnsi="Consolas" w:cs="Consolas"/>
          <w:color w:val="0000FF"/>
          <w:sz w:val="20"/>
          <w:szCs w:val="20"/>
          <w:lang w:val="en-US"/>
        </w:rPr>
        <w:t>0</w:t>
      </w:r>
      <w:r w:rsidRPr="00E53F49">
        <w:rPr>
          <w:rFonts w:ascii="Consolas" w:eastAsia="Times New Roman" w:hAnsi="Consolas" w:cs="Consolas"/>
          <w:color w:val="000000"/>
          <w:sz w:val="20"/>
          <w:szCs w:val="20"/>
          <w:lang w:val="en-US"/>
        </w:rPr>
        <w:t>];</w:t>
      </w:r>
      <w:r w:rsidRPr="00E53F49">
        <w:rPr>
          <w:rFonts w:ascii="Consolas" w:eastAsia="Times New Roman" w:hAnsi="Consolas" w:cs="Consolas"/>
          <w:color w:val="000000"/>
          <w:sz w:val="20"/>
          <w:szCs w:val="20"/>
          <w:lang w:val="en-US"/>
        </w:rPr>
        <w:br/>
        <w:t xml:space="preserve">      </w:t>
      </w:r>
      <w:r w:rsidRPr="00E53F49">
        <w:rPr>
          <w:rFonts w:ascii="Consolas" w:eastAsia="Times New Roman" w:hAnsi="Consolas" w:cs="Consolas"/>
          <w:i/>
          <w:iCs/>
          <w:color w:val="808080"/>
          <w:sz w:val="20"/>
          <w:szCs w:val="20"/>
          <w:lang w:val="en-US"/>
        </w:rPr>
        <w:t>//-- last index = n-2 --</w:t>
      </w:r>
      <w:r w:rsidRPr="00E53F49">
        <w:rPr>
          <w:rFonts w:ascii="Consolas" w:eastAsia="Times New Roman" w:hAnsi="Consolas" w:cs="Consolas"/>
          <w:i/>
          <w:iCs/>
          <w:color w:val="808080"/>
          <w:sz w:val="20"/>
          <w:szCs w:val="20"/>
          <w:lang w:val="en-US"/>
        </w:rPr>
        <w:br/>
        <w:t xml:space="preserve">      </w:t>
      </w:r>
      <w:r w:rsidRPr="00E53F49">
        <w:rPr>
          <w:rFonts w:ascii="Consolas" w:eastAsia="Times New Roman" w:hAnsi="Consolas" w:cs="Consolas"/>
          <w:b/>
          <w:bCs/>
          <w:color w:val="000080"/>
          <w:sz w:val="20"/>
          <w:szCs w:val="20"/>
          <w:lang w:val="en-US"/>
        </w:rPr>
        <w:t xml:space="preserve">for </w:t>
      </w:r>
      <w:r w:rsidRPr="00E53F49">
        <w:rPr>
          <w:rFonts w:ascii="Consolas" w:eastAsia="Times New Roman" w:hAnsi="Consolas" w:cs="Consolas"/>
          <w:color w:val="000000"/>
          <w:sz w:val="20"/>
          <w:szCs w:val="20"/>
          <w:lang w:val="en-US"/>
        </w:rPr>
        <w:t>(</w:t>
      </w:r>
      <w:proofErr w:type="spellStart"/>
      <w:r w:rsidRPr="00E53F49">
        <w:rPr>
          <w:rFonts w:ascii="Consolas" w:eastAsia="Times New Roman" w:hAnsi="Consolas" w:cs="Consolas"/>
          <w:b/>
          <w:bCs/>
          <w:color w:val="000080"/>
          <w:sz w:val="20"/>
          <w:szCs w:val="20"/>
          <w:lang w:val="en-US"/>
        </w:rPr>
        <w:t>int</w:t>
      </w:r>
      <w:proofErr w:type="spellEnd"/>
      <w:r w:rsidRPr="00E53F49">
        <w:rPr>
          <w:rFonts w:ascii="Consolas" w:eastAsia="Times New Roman" w:hAnsi="Consolas" w:cs="Consolas"/>
          <w:b/>
          <w:bCs/>
          <w:color w:val="000080"/>
          <w:sz w:val="20"/>
          <w:szCs w:val="20"/>
          <w:lang w:val="en-US"/>
        </w:rPr>
        <w:t xml:space="preserve"> </w:t>
      </w:r>
      <w:proofErr w:type="spellStart"/>
      <w:r w:rsidRPr="00E53F49">
        <w:rPr>
          <w:rFonts w:ascii="Consolas" w:eastAsia="Times New Roman" w:hAnsi="Consolas" w:cs="Consolas"/>
          <w:color w:val="000000"/>
          <w:sz w:val="20"/>
          <w:szCs w:val="20"/>
          <w:lang w:val="en-US"/>
        </w:rPr>
        <w:t>i</w:t>
      </w:r>
      <w:proofErr w:type="spellEnd"/>
      <w:r w:rsidRPr="00E53F49">
        <w:rPr>
          <w:rFonts w:ascii="Consolas" w:eastAsia="Times New Roman" w:hAnsi="Consolas" w:cs="Consolas"/>
          <w:color w:val="000000"/>
          <w:sz w:val="20"/>
          <w:szCs w:val="20"/>
          <w:lang w:val="en-US"/>
        </w:rPr>
        <w:t xml:space="preserve"> = </w:t>
      </w:r>
      <w:r w:rsidRPr="00E53F49">
        <w:rPr>
          <w:rFonts w:ascii="Consolas" w:eastAsia="Times New Roman" w:hAnsi="Consolas" w:cs="Consolas"/>
          <w:color w:val="0000FF"/>
          <w:sz w:val="20"/>
          <w:szCs w:val="20"/>
          <w:lang w:val="en-US"/>
        </w:rPr>
        <w:t>0</w:t>
      </w:r>
      <w:r w:rsidRPr="00E53F49">
        <w:rPr>
          <w:rFonts w:ascii="Consolas" w:eastAsia="Times New Roman" w:hAnsi="Consolas" w:cs="Consolas"/>
          <w:color w:val="000000"/>
          <w:sz w:val="20"/>
          <w:szCs w:val="20"/>
          <w:lang w:val="en-US"/>
        </w:rPr>
        <w:t xml:space="preserve">; </w:t>
      </w:r>
      <w:proofErr w:type="spellStart"/>
      <w:r w:rsidRPr="00E53F49">
        <w:rPr>
          <w:rFonts w:ascii="Consolas" w:eastAsia="Times New Roman" w:hAnsi="Consolas" w:cs="Consolas"/>
          <w:color w:val="000000"/>
          <w:sz w:val="20"/>
          <w:szCs w:val="20"/>
          <w:lang w:val="en-US"/>
        </w:rPr>
        <w:t>i</w:t>
      </w:r>
      <w:proofErr w:type="spellEnd"/>
      <w:r w:rsidRPr="00E53F49">
        <w:rPr>
          <w:rFonts w:ascii="Consolas" w:eastAsia="Times New Roman" w:hAnsi="Consolas" w:cs="Consolas"/>
          <w:color w:val="000000"/>
          <w:sz w:val="20"/>
          <w:szCs w:val="20"/>
          <w:lang w:val="en-US"/>
        </w:rPr>
        <w:t xml:space="preserve"> &lt;= </w:t>
      </w:r>
      <w:proofErr w:type="spellStart"/>
      <w:r w:rsidRPr="00E53F49">
        <w:rPr>
          <w:rFonts w:ascii="Consolas" w:eastAsia="Times New Roman" w:hAnsi="Consolas" w:cs="Consolas"/>
          <w:color w:val="000000"/>
          <w:sz w:val="20"/>
          <w:szCs w:val="20"/>
          <w:lang w:val="en-US"/>
        </w:rPr>
        <w:t>nQtRow</w:t>
      </w:r>
      <w:proofErr w:type="spellEnd"/>
      <w:r w:rsidRPr="00E53F49">
        <w:rPr>
          <w:rFonts w:ascii="Consolas" w:eastAsia="Times New Roman" w:hAnsi="Consolas" w:cs="Consolas"/>
          <w:color w:val="000000"/>
          <w:sz w:val="20"/>
          <w:szCs w:val="20"/>
          <w:lang w:val="en-US"/>
        </w:rPr>
        <w:t xml:space="preserve">; </w:t>
      </w:r>
      <w:proofErr w:type="spellStart"/>
      <w:r w:rsidRPr="00E53F49">
        <w:rPr>
          <w:rFonts w:ascii="Consolas" w:eastAsia="Times New Roman" w:hAnsi="Consolas" w:cs="Consolas"/>
          <w:color w:val="000000"/>
          <w:sz w:val="20"/>
          <w:szCs w:val="20"/>
          <w:lang w:val="en-US"/>
        </w:rPr>
        <w:t>i</w:t>
      </w:r>
      <w:proofErr w:type="spellEnd"/>
      <w:r w:rsidRPr="00E53F49">
        <w:rPr>
          <w:rFonts w:ascii="Consolas" w:eastAsia="Times New Roman" w:hAnsi="Consolas" w:cs="Consolas"/>
          <w:color w:val="000000"/>
          <w:sz w:val="20"/>
          <w:szCs w:val="20"/>
          <w:lang w:val="en-US"/>
        </w:rPr>
        <w:t>++) {</w:t>
      </w:r>
      <w:r w:rsidRPr="00E53F49">
        <w:rPr>
          <w:rFonts w:ascii="Consolas" w:eastAsia="Times New Roman" w:hAnsi="Consolas" w:cs="Consolas"/>
          <w:color w:val="000000"/>
          <w:sz w:val="20"/>
          <w:szCs w:val="20"/>
          <w:lang w:val="en-US"/>
        </w:rPr>
        <w:br/>
      </w:r>
      <w:r w:rsidRPr="00E53F49">
        <w:rPr>
          <w:rFonts w:ascii="Consolas" w:eastAsia="Times New Roman" w:hAnsi="Consolas" w:cs="Consolas"/>
          <w:color w:val="000000"/>
          <w:sz w:val="20"/>
          <w:szCs w:val="20"/>
          <w:lang w:val="en-US"/>
        </w:rPr>
        <w:lastRenderedPageBreak/>
        <w:t xml:space="preserve">         </w:t>
      </w:r>
      <w:proofErr w:type="spellStart"/>
      <w:r w:rsidRPr="00E53F49">
        <w:rPr>
          <w:rFonts w:ascii="Consolas" w:eastAsia="Times New Roman" w:hAnsi="Consolas" w:cs="Consolas"/>
          <w:color w:val="000000"/>
          <w:sz w:val="20"/>
          <w:szCs w:val="20"/>
          <w:lang w:val="en-US"/>
        </w:rPr>
        <w:t>rRight</w:t>
      </w:r>
      <w:proofErr w:type="spellEnd"/>
      <w:r w:rsidRPr="00E53F49">
        <w:rPr>
          <w:rFonts w:ascii="Consolas" w:eastAsia="Times New Roman" w:hAnsi="Consolas" w:cs="Consolas"/>
          <w:color w:val="000000"/>
          <w:sz w:val="20"/>
          <w:szCs w:val="20"/>
          <w:lang w:val="en-US"/>
        </w:rPr>
        <w:t xml:space="preserve"> = </w:t>
      </w:r>
      <w:r w:rsidRPr="00E53F49">
        <w:rPr>
          <w:rFonts w:ascii="Consolas" w:eastAsia="Times New Roman" w:hAnsi="Consolas" w:cs="Consolas"/>
          <w:color w:val="0000FF"/>
          <w:sz w:val="20"/>
          <w:szCs w:val="20"/>
          <w:lang w:val="en-US"/>
        </w:rPr>
        <w:t xml:space="preserve">3.0 </w:t>
      </w:r>
      <w:r w:rsidRPr="00E53F49">
        <w:rPr>
          <w:rFonts w:ascii="Consolas" w:eastAsia="Times New Roman" w:hAnsi="Consolas" w:cs="Consolas"/>
          <w:color w:val="000000"/>
          <w:sz w:val="20"/>
          <w:szCs w:val="20"/>
          <w:lang w:val="en-US"/>
        </w:rPr>
        <w:t>/ h[</w:t>
      </w:r>
      <w:proofErr w:type="spellStart"/>
      <w:r w:rsidRPr="00E53F49">
        <w:rPr>
          <w:rFonts w:ascii="Consolas" w:eastAsia="Times New Roman" w:hAnsi="Consolas" w:cs="Consolas"/>
          <w:color w:val="000000"/>
          <w:sz w:val="20"/>
          <w:szCs w:val="20"/>
          <w:lang w:val="en-US"/>
        </w:rPr>
        <w:t>i</w:t>
      </w:r>
      <w:proofErr w:type="spellEnd"/>
      <w:r w:rsidRPr="00E53F49">
        <w:rPr>
          <w:rFonts w:ascii="Consolas" w:eastAsia="Times New Roman" w:hAnsi="Consolas" w:cs="Consolas"/>
          <w:color w:val="000000"/>
          <w:sz w:val="20"/>
          <w:szCs w:val="20"/>
          <w:lang w:val="en-US"/>
        </w:rPr>
        <w:t xml:space="preserve"> + </w:t>
      </w:r>
      <w:r w:rsidRPr="00E53F49">
        <w:rPr>
          <w:rFonts w:ascii="Consolas" w:eastAsia="Times New Roman" w:hAnsi="Consolas" w:cs="Consolas"/>
          <w:color w:val="0000FF"/>
          <w:sz w:val="20"/>
          <w:szCs w:val="20"/>
          <w:lang w:val="en-US"/>
        </w:rPr>
        <w:t>1</w:t>
      </w:r>
      <w:r w:rsidRPr="00E53F49">
        <w:rPr>
          <w:rFonts w:ascii="Consolas" w:eastAsia="Times New Roman" w:hAnsi="Consolas" w:cs="Consolas"/>
          <w:color w:val="000000"/>
          <w:sz w:val="20"/>
          <w:szCs w:val="20"/>
          <w:lang w:val="en-US"/>
        </w:rPr>
        <w:t>];</w:t>
      </w:r>
      <w:r w:rsidRPr="00E53F49">
        <w:rPr>
          <w:rFonts w:ascii="Consolas" w:eastAsia="Times New Roman" w:hAnsi="Consolas" w:cs="Consolas"/>
          <w:color w:val="000000"/>
          <w:sz w:val="20"/>
          <w:szCs w:val="20"/>
          <w:lang w:val="en-US"/>
        </w:rPr>
        <w:br/>
        <w:t xml:space="preserve">         </w:t>
      </w:r>
      <w:proofErr w:type="spellStart"/>
      <w:r w:rsidRPr="00E53F49">
        <w:rPr>
          <w:rFonts w:ascii="Consolas" w:eastAsia="Times New Roman" w:hAnsi="Consolas" w:cs="Consolas"/>
          <w:color w:val="000000"/>
          <w:sz w:val="20"/>
          <w:szCs w:val="20"/>
          <w:lang w:val="en-US"/>
        </w:rPr>
        <w:t>Qt.set</w:t>
      </w:r>
      <w:proofErr w:type="spellEnd"/>
      <w:r w:rsidRPr="00E53F49">
        <w:rPr>
          <w:rFonts w:ascii="Consolas" w:eastAsia="Times New Roman" w:hAnsi="Consolas" w:cs="Consolas"/>
          <w:color w:val="000000"/>
          <w:sz w:val="20"/>
          <w:szCs w:val="20"/>
          <w:lang w:val="en-US"/>
        </w:rPr>
        <w:t>(</w:t>
      </w:r>
      <w:proofErr w:type="spellStart"/>
      <w:r w:rsidRPr="00E53F49">
        <w:rPr>
          <w:rFonts w:ascii="Consolas" w:eastAsia="Times New Roman" w:hAnsi="Consolas" w:cs="Consolas"/>
          <w:color w:val="000000"/>
          <w:sz w:val="20"/>
          <w:szCs w:val="20"/>
          <w:lang w:val="en-US"/>
        </w:rPr>
        <w:t>i</w:t>
      </w:r>
      <w:proofErr w:type="spellEnd"/>
      <w:r w:rsidRPr="00E53F49">
        <w:rPr>
          <w:rFonts w:ascii="Consolas" w:eastAsia="Times New Roman" w:hAnsi="Consolas" w:cs="Consolas"/>
          <w:color w:val="000000"/>
          <w:sz w:val="20"/>
          <w:szCs w:val="20"/>
          <w:lang w:val="en-US"/>
        </w:rPr>
        <w:t xml:space="preserve">, </w:t>
      </w:r>
      <w:proofErr w:type="spellStart"/>
      <w:r w:rsidRPr="00E53F49">
        <w:rPr>
          <w:rFonts w:ascii="Consolas" w:eastAsia="Times New Roman" w:hAnsi="Consolas" w:cs="Consolas"/>
          <w:color w:val="000000"/>
          <w:sz w:val="20"/>
          <w:szCs w:val="20"/>
          <w:lang w:val="en-US"/>
        </w:rPr>
        <w:t>i</w:t>
      </w:r>
      <w:proofErr w:type="spellEnd"/>
      <w:r w:rsidRPr="00E53F49">
        <w:rPr>
          <w:rFonts w:ascii="Consolas" w:eastAsia="Times New Roman" w:hAnsi="Consolas" w:cs="Consolas"/>
          <w:color w:val="000000"/>
          <w:sz w:val="20"/>
          <w:szCs w:val="20"/>
          <w:lang w:val="en-US"/>
        </w:rPr>
        <w:t xml:space="preserve">, </w:t>
      </w:r>
      <w:proofErr w:type="spellStart"/>
      <w:r w:rsidRPr="00E53F49">
        <w:rPr>
          <w:rFonts w:ascii="Consolas" w:eastAsia="Times New Roman" w:hAnsi="Consolas" w:cs="Consolas"/>
          <w:color w:val="000000"/>
          <w:sz w:val="20"/>
          <w:szCs w:val="20"/>
          <w:lang w:val="en-US"/>
        </w:rPr>
        <w:t>rLeft</w:t>
      </w:r>
      <w:proofErr w:type="spellEnd"/>
      <w:r w:rsidRPr="00E53F49">
        <w:rPr>
          <w:rFonts w:ascii="Consolas" w:eastAsia="Times New Roman" w:hAnsi="Consolas" w:cs="Consolas"/>
          <w:color w:val="000000"/>
          <w:sz w:val="20"/>
          <w:szCs w:val="20"/>
          <w:lang w:val="en-US"/>
        </w:rPr>
        <w:t>);</w:t>
      </w:r>
      <w:r w:rsidRPr="00E53F49">
        <w:rPr>
          <w:rFonts w:ascii="Consolas" w:eastAsia="Times New Roman" w:hAnsi="Consolas" w:cs="Consolas"/>
          <w:color w:val="000000"/>
          <w:sz w:val="20"/>
          <w:szCs w:val="20"/>
          <w:lang w:val="en-US"/>
        </w:rPr>
        <w:br/>
        <w:t xml:space="preserve">         </w:t>
      </w:r>
      <w:proofErr w:type="spellStart"/>
      <w:r w:rsidRPr="00E53F49">
        <w:rPr>
          <w:rFonts w:ascii="Consolas" w:eastAsia="Times New Roman" w:hAnsi="Consolas" w:cs="Consolas"/>
          <w:color w:val="000000"/>
          <w:sz w:val="20"/>
          <w:szCs w:val="20"/>
          <w:lang w:val="en-US"/>
        </w:rPr>
        <w:t>Qt.set</w:t>
      </w:r>
      <w:proofErr w:type="spellEnd"/>
      <w:r w:rsidRPr="00E53F49">
        <w:rPr>
          <w:rFonts w:ascii="Consolas" w:eastAsia="Times New Roman" w:hAnsi="Consolas" w:cs="Consolas"/>
          <w:color w:val="000000"/>
          <w:sz w:val="20"/>
          <w:szCs w:val="20"/>
          <w:lang w:val="en-US"/>
        </w:rPr>
        <w:t>(</w:t>
      </w:r>
      <w:proofErr w:type="spellStart"/>
      <w:r w:rsidRPr="00E53F49">
        <w:rPr>
          <w:rFonts w:ascii="Consolas" w:eastAsia="Times New Roman" w:hAnsi="Consolas" w:cs="Consolas"/>
          <w:color w:val="000000"/>
          <w:sz w:val="20"/>
          <w:szCs w:val="20"/>
          <w:lang w:val="en-US"/>
        </w:rPr>
        <w:t>i</w:t>
      </w:r>
      <w:proofErr w:type="spellEnd"/>
      <w:r w:rsidRPr="00E53F49">
        <w:rPr>
          <w:rFonts w:ascii="Consolas" w:eastAsia="Times New Roman" w:hAnsi="Consolas" w:cs="Consolas"/>
          <w:color w:val="000000"/>
          <w:sz w:val="20"/>
          <w:szCs w:val="20"/>
          <w:lang w:val="en-US"/>
        </w:rPr>
        <w:t xml:space="preserve">, </w:t>
      </w:r>
      <w:proofErr w:type="spellStart"/>
      <w:r w:rsidRPr="00E53F49">
        <w:rPr>
          <w:rFonts w:ascii="Consolas" w:eastAsia="Times New Roman" w:hAnsi="Consolas" w:cs="Consolas"/>
          <w:color w:val="000000"/>
          <w:sz w:val="20"/>
          <w:szCs w:val="20"/>
          <w:lang w:val="en-US"/>
        </w:rPr>
        <w:t>i</w:t>
      </w:r>
      <w:proofErr w:type="spellEnd"/>
      <w:r w:rsidRPr="00E53F49">
        <w:rPr>
          <w:rFonts w:ascii="Consolas" w:eastAsia="Times New Roman" w:hAnsi="Consolas" w:cs="Consolas"/>
          <w:color w:val="000000"/>
          <w:sz w:val="20"/>
          <w:szCs w:val="20"/>
          <w:lang w:val="en-US"/>
        </w:rPr>
        <w:t xml:space="preserve"> + </w:t>
      </w:r>
      <w:r w:rsidRPr="00E53F49">
        <w:rPr>
          <w:rFonts w:ascii="Consolas" w:eastAsia="Times New Roman" w:hAnsi="Consolas" w:cs="Consolas"/>
          <w:color w:val="0000FF"/>
          <w:sz w:val="20"/>
          <w:szCs w:val="20"/>
          <w:lang w:val="en-US"/>
        </w:rPr>
        <w:t>1</w:t>
      </w:r>
      <w:r w:rsidRPr="00E53F49">
        <w:rPr>
          <w:rFonts w:ascii="Consolas" w:eastAsia="Times New Roman" w:hAnsi="Consolas" w:cs="Consolas"/>
          <w:color w:val="000000"/>
          <w:sz w:val="20"/>
          <w:szCs w:val="20"/>
          <w:lang w:val="en-US"/>
        </w:rPr>
        <w:t>, -(</w:t>
      </w:r>
      <w:proofErr w:type="spellStart"/>
      <w:r w:rsidRPr="00E53F49">
        <w:rPr>
          <w:rFonts w:ascii="Consolas" w:eastAsia="Times New Roman" w:hAnsi="Consolas" w:cs="Consolas"/>
          <w:color w:val="000000"/>
          <w:sz w:val="20"/>
          <w:szCs w:val="20"/>
          <w:lang w:val="en-US"/>
        </w:rPr>
        <w:t>rLeft</w:t>
      </w:r>
      <w:proofErr w:type="spellEnd"/>
      <w:r w:rsidRPr="00E53F49">
        <w:rPr>
          <w:rFonts w:ascii="Consolas" w:eastAsia="Times New Roman" w:hAnsi="Consolas" w:cs="Consolas"/>
          <w:color w:val="000000"/>
          <w:sz w:val="20"/>
          <w:szCs w:val="20"/>
          <w:lang w:val="en-US"/>
        </w:rPr>
        <w:t xml:space="preserve"> + </w:t>
      </w:r>
      <w:proofErr w:type="spellStart"/>
      <w:r w:rsidRPr="00E53F49">
        <w:rPr>
          <w:rFonts w:ascii="Consolas" w:eastAsia="Times New Roman" w:hAnsi="Consolas" w:cs="Consolas"/>
          <w:color w:val="000000"/>
          <w:sz w:val="20"/>
          <w:szCs w:val="20"/>
          <w:lang w:val="en-US"/>
        </w:rPr>
        <w:t>rRight</w:t>
      </w:r>
      <w:proofErr w:type="spellEnd"/>
      <w:r w:rsidRPr="00E53F49">
        <w:rPr>
          <w:rFonts w:ascii="Consolas" w:eastAsia="Times New Roman" w:hAnsi="Consolas" w:cs="Consolas"/>
          <w:color w:val="000000"/>
          <w:sz w:val="20"/>
          <w:szCs w:val="20"/>
          <w:lang w:val="en-US"/>
        </w:rPr>
        <w:t>));</w:t>
      </w:r>
      <w:r w:rsidRPr="00E53F49">
        <w:rPr>
          <w:rFonts w:ascii="Consolas" w:eastAsia="Times New Roman" w:hAnsi="Consolas" w:cs="Consolas"/>
          <w:color w:val="000000"/>
          <w:sz w:val="20"/>
          <w:szCs w:val="20"/>
          <w:lang w:val="en-US"/>
        </w:rPr>
        <w:br/>
        <w:t xml:space="preserve">         </w:t>
      </w:r>
      <w:proofErr w:type="spellStart"/>
      <w:r w:rsidRPr="00E53F49">
        <w:rPr>
          <w:rFonts w:ascii="Consolas" w:eastAsia="Times New Roman" w:hAnsi="Consolas" w:cs="Consolas"/>
          <w:color w:val="000000"/>
          <w:sz w:val="20"/>
          <w:szCs w:val="20"/>
          <w:lang w:val="en-US"/>
        </w:rPr>
        <w:t>Qt.set</w:t>
      </w:r>
      <w:proofErr w:type="spellEnd"/>
      <w:r w:rsidRPr="00E53F49">
        <w:rPr>
          <w:rFonts w:ascii="Consolas" w:eastAsia="Times New Roman" w:hAnsi="Consolas" w:cs="Consolas"/>
          <w:color w:val="000000"/>
          <w:sz w:val="20"/>
          <w:szCs w:val="20"/>
          <w:lang w:val="en-US"/>
        </w:rPr>
        <w:t>(</w:t>
      </w:r>
      <w:proofErr w:type="spellStart"/>
      <w:r w:rsidRPr="00E53F49">
        <w:rPr>
          <w:rFonts w:ascii="Consolas" w:eastAsia="Times New Roman" w:hAnsi="Consolas" w:cs="Consolas"/>
          <w:color w:val="000000"/>
          <w:sz w:val="20"/>
          <w:szCs w:val="20"/>
          <w:lang w:val="en-US"/>
        </w:rPr>
        <w:t>i</w:t>
      </w:r>
      <w:proofErr w:type="spellEnd"/>
      <w:r w:rsidRPr="00E53F49">
        <w:rPr>
          <w:rFonts w:ascii="Consolas" w:eastAsia="Times New Roman" w:hAnsi="Consolas" w:cs="Consolas"/>
          <w:color w:val="000000"/>
          <w:sz w:val="20"/>
          <w:szCs w:val="20"/>
          <w:lang w:val="en-US"/>
        </w:rPr>
        <w:t xml:space="preserve">, </w:t>
      </w:r>
      <w:proofErr w:type="spellStart"/>
      <w:r w:rsidRPr="00E53F49">
        <w:rPr>
          <w:rFonts w:ascii="Consolas" w:eastAsia="Times New Roman" w:hAnsi="Consolas" w:cs="Consolas"/>
          <w:color w:val="000000"/>
          <w:sz w:val="20"/>
          <w:szCs w:val="20"/>
          <w:lang w:val="en-US"/>
        </w:rPr>
        <w:t>i</w:t>
      </w:r>
      <w:proofErr w:type="spellEnd"/>
      <w:r w:rsidRPr="00E53F49">
        <w:rPr>
          <w:rFonts w:ascii="Consolas" w:eastAsia="Times New Roman" w:hAnsi="Consolas" w:cs="Consolas"/>
          <w:color w:val="000000"/>
          <w:sz w:val="20"/>
          <w:szCs w:val="20"/>
          <w:lang w:val="en-US"/>
        </w:rPr>
        <w:t xml:space="preserve"> + </w:t>
      </w:r>
      <w:r w:rsidRPr="00E53F49">
        <w:rPr>
          <w:rFonts w:ascii="Consolas" w:eastAsia="Times New Roman" w:hAnsi="Consolas" w:cs="Consolas"/>
          <w:color w:val="0000FF"/>
          <w:sz w:val="20"/>
          <w:szCs w:val="20"/>
          <w:lang w:val="en-US"/>
        </w:rPr>
        <w:t>2</w:t>
      </w:r>
      <w:r w:rsidRPr="00E53F49">
        <w:rPr>
          <w:rFonts w:ascii="Consolas" w:eastAsia="Times New Roman" w:hAnsi="Consolas" w:cs="Consolas"/>
          <w:color w:val="000000"/>
          <w:sz w:val="20"/>
          <w:szCs w:val="20"/>
          <w:lang w:val="en-US"/>
        </w:rPr>
        <w:t xml:space="preserve">, </w:t>
      </w:r>
      <w:proofErr w:type="spellStart"/>
      <w:r w:rsidRPr="00E53F49">
        <w:rPr>
          <w:rFonts w:ascii="Consolas" w:eastAsia="Times New Roman" w:hAnsi="Consolas" w:cs="Consolas"/>
          <w:color w:val="000000"/>
          <w:sz w:val="20"/>
          <w:szCs w:val="20"/>
          <w:lang w:val="en-US"/>
        </w:rPr>
        <w:t>rRight</w:t>
      </w:r>
      <w:proofErr w:type="spellEnd"/>
      <w:r w:rsidRPr="00E53F49">
        <w:rPr>
          <w:rFonts w:ascii="Consolas" w:eastAsia="Times New Roman" w:hAnsi="Consolas" w:cs="Consolas"/>
          <w:color w:val="000000"/>
          <w:sz w:val="20"/>
          <w:szCs w:val="20"/>
          <w:lang w:val="en-US"/>
        </w:rPr>
        <w:t>);</w:t>
      </w:r>
      <w:r w:rsidRPr="00E53F49">
        <w:rPr>
          <w:rFonts w:ascii="Consolas" w:eastAsia="Times New Roman" w:hAnsi="Consolas" w:cs="Consolas"/>
          <w:color w:val="000000"/>
          <w:sz w:val="20"/>
          <w:szCs w:val="20"/>
          <w:lang w:val="en-US"/>
        </w:rPr>
        <w:br/>
        <w:t xml:space="preserve">         </w:t>
      </w:r>
      <w:proofErr w:type="spellStart"/>
      <w:r w:rsidRPr="00E53F49">
        <w:rPr>
          <w:rFonts w:ascii="Consolas" w:eastAsia="Times New Roman" w:hAnsi="Consolas" w:cs="Consolas"/>
          <w:color w:val="000000"/>
          <w:sz w:val="20"/>
          <w:szCs w:val="20"/>
          <w:lang w:val="en-US"/>
        </w:rPr>
        <w:t>rLeft</w:t>
      </w:r>
      <w:proofErr w:type="spellEnd"/>
      <w:r w:rsidRPr="00E53F49">
        <w:rPr>
          <w:rFonts w:ascii="Consolas" w:eastAsia="Times New Roman" w:hAnsi="Consolas" w:cs="Consolas"/>
          <w:color w:val="000000"/>
          <w:sz w:val="20"/>
          <w:szCs w:val="20"/>
          <w:lang w:val="en-US"/>
        </w:rPr>
        <w:t xml:space="preserve"> = </w:t>
      </w:r>
      <w:proofErr w:type="spellStart"/>
      <w:r w:rsidRPr="00E53F49">
        <w:rPr>
          <w:rFonts w:ascii="Consolas" w:eastAsia="Times New Roman" w:hAnsi="Consolas" w:cs="Consolas"/>
          <w:color w:val="000000"/>
          <w:sz w:val="20"/>
          <w:szCs w:val="20"/>
          <w:lang w:val="en-US"/>
        </w:rPr>
        <w:t>rRight</w:t>
      </w:r>
      <w:proofErr w:type="spellEnd"/>
      <w:r w:rsidRPr="00E53F49">
        <w:rPr>
          <w:rFonts w:ascii="Consolas" w:eastAsia="Times New Roman" w:hAnsi="Consolas" w:cs="Consolas"/>
          <w:color w:val="000000"/>
          <w:sz w:val="20"/>
          <w:szCs w:val="20"/>
          <w:lang w:val="en-US"/>
        </w:rPr>
        <w:t>;</w:t>
      </w:r>
      <w:r w:rsidRPr="00E53F49">
        <w:rPr>
          <w:rFonts w:ascii="Consolas" w:eastAsia="Times New Roman" w:hAnsi="Consolas" w:cs="Consolas"/>
          <w:color w:val="000000"/>
          <w:sz w:val="20"/>
          <w:szCs w:val="20"/>
          <w:lang w:val="en-US"/>
        </w:rPr>
        <w:br/>
        <w:t xml:space="preserve">      }</w:t>
      </w:r>
      <w:r w:rsidRPr="00E53F49">
        <w:rPr>
          <w:rFonts w:ascii="Consolas" w:eastAsia="Times New Roman" w:hAnsi="Consolas" w:cs="Consolas"/>
          <w:color w:val="000000"/>
          <w:sz w:val="20"/>
          <w:szCs w:val="20"/>
          <w:lang w:val="en-US"/>
        </w:rPr>
        <w:br/>
      </w:r>
      <w:r w:rsidRPr="00E53F49">
        <w:rPr>
          <w:rFonts w:ascii="Consolas" w:eastAsia="Times New Roman" w:hAnsi="Consolas" w:cs="Consolas"/>
          <w:color w:val="000000"/>
          <w:sz w:val="20"/>
          <w:szCs w:val="20"/>
          <w:lang w:val="en-US"/>
        </w:rPr>
        <w:br/>
        <w:t xml:space="preserve">      </w:t>
      </w:r>
      <w:r w:rsidRPr="00E53F49">
        <w:rPr>
          <w:rFonts w:ascii="Consolas" w:eastAsia="Times New Roman" w:hAnsi="Consolas" w:cs="Consolas"/>
          <w:color w:val="0061FF"/>
          <w:sz w:val="20"/>
          <w:szCs w:val="20"/>
          <w:lang w:val="en-US"/>
        </w:rPr>
        <w:t xml:space="preserve">Matrix </w:t>
      </w:r>
      <w:r w:rsidRPr="00E53F49">
        <w:rPr>
          <w:rFonts w:ascii="Consolas" w:eastAsia="Times New Roman" w:hAnsi="Consolas" w:cs="Consolas"/>
          <w:color w:val="000000"/>
          <w:sz w:val="20"/>
          <w:szCs w:val="20"/>
          <w:lang w:val="en-US"/>
        </w:rPr>
        <w:t xml:space="preserve">Q = </w:t>
      </w:r>
      <w:proofErr w:type="spellStart"/>
      <w:r w:rsidRPr="00E53F49">
        <w:rPr>
          <w:rFonts w:ascii="Consolas" w:eastAsia="Times New Roman" w:hAnsi="Consolas" w:cs="Consolas"/>
          <w:color w:val="0061FF"/>
          <w:sz w:val="20"/>
          <w:szCs w:val="20"/>
          <w:lang w:val="en-US"/>
        </w:rPr>
        <w:t>MatrixImpl</w:t>
      </w:r>
      <w:r w:rsidRPr="00E53F49">
        <w:rPr>
          <w:rFonts w:ascii="Consolas" w:eastAsia="Times New Roman" w:hAnsi="Consolas" w:cs="Consolas"/>
          <w:color w:val="000000"/>
          <w:sz w:val="20"/>
          <w:szCs w:val="20"/>
          <w:lang w:val="en-US"/>
        </w:rPr>
        <w:t>.</w:t>
      </w:r>
      <w:r w:rsidRPr="00E53F49">
        <w:rPr>
          <w:rFonts w:ascii="Consolas" w:eastAsia="Times New Roman" w:hAnsi="Consolas" w:cs="Consolas"/>
          <w:b/>
          <w:bCs/>
          <w:i/>
          <w:iCs/>
          <w:color w:val="660E7A"/>
          <w:sz w:val="20"/>
          <w:szCs w:val="20"/>
          <w:lang w:val="en-US"/>
        </w:rPr>
        <w:t>FACTORY</w:t>
      </w:r>
      <w:r w:rsidRPr="00E53F49">
        <w:rPr>
          <w:rFonts w:ascii="Consolas" w:eastAsia="Times New Roman" w:hAnsi="Consolas" w:cs="Consolas"/>
          <w:color w:val="000000"/>
          <w:sz w:val="20"/>
          <w:szCs w:val="20"/>
          <w:lang w:val="en-US"/>
        </w:rPr>
        <w:t>.newInstance</w:t>
      </w:r>
      <w:proofErr w:type="spellEnd"/>
      <w:r w:rsidRPr="00E53F49">
        <w:rPr>
          <w:rFonts w:ascii="Consolas" w:eastAsia="Times New Roman" w:hAnsi="Consolas" w:cs="Consolas"/>
          <w:color w:val="000000"/>
          <w:sz w:val="20"/>
          <w:szCs w:val="20"/>
          <w:lang w:val="en-US"/>
        </w:rPr>
        <w:t>(</w:t>
      </w:r>
      <w:proofErr w:type="spellStart"/>
      <w:r w:rsidRPr="00E53F49">
        <w:rPr>
          <w:rFonts w:ascii="Consolas" w:eastAsia="Times New Roman" w:hAnsi="Consolas" w:cs="Consolas"/>
          <w:color w:val="000000"/>
          <w:sz w:val="20"/>
          <w:szCs w:val="20"/>
          <w:lang w:val="en-US"/>
        </w:rPr>
        <w:t>Qt</w:t>
      </w:r>
      <w:proofErr w:type="spellEnd"/>
      <w:r w:rsidRPr="00E53F49">
        <w:rPr>
          <w:rFonts w:ascii="Consolas" w:eastAsia="Times New Roman" w:hAnsi="Consolas" w:cs="Consolas"/>
          <w:color w:val="000000"/>
          <w:sz w:val="20"/>
          <w:szCs w:val="20"/>
          <w:lang w:val="en-US"/>
        </w:rPr>
        <w:t>);</w:t>
      </w:r>
      <w:r w:rsidRPr="00E53F49">
        <w:rPr>
          <w:rFonts w:ascii="Consolas" w:eastAsia="Times New Roman" w:hAnsi="Consolas" w:cs="Consolas"/>
          <w:color w:val="000000"/>
          <w:sz w:val="20"/>
          <w:szCs w:val="20"/>
          <w:lang w:val="en-US"/>
        </w:rPr>
        <w:br/>
        <w:t xml:space="preserve">      </w:t>
      </w:r>
      <w:proofErr w:type="spellStart"/>
      <w:r w:rsidRPr="00E53F49">
        <w:rPr>
          <w:rFonts w:ascii="Consolas" w:eastAsia="Times New Roman" w:hAnsi="Consolas" w:cs="Consolas"/>
          <w:color w:val="000000"/>
          <w:sz w:val="20"/>
          <w:szCs w:val="20"/>
          <w:lang w:val="en-US"/>
        </w:rPr>
        <w:t>Q.transpose</w:t>
      </w:r>
      <w:proofErr w:type="spellEnd"/>
      <w:r w:rsidRPr="00E53F49">
        <w:rPr>
          <w:rFonts w:ascii="Consolas" w:eastAsia="Times New Roman" w:hAnsi="Consolas" w:cs="Consolas"/>
          <w:color w:val="000000"/>
          <w:sz w:val="20"/>
          <w:szCs w:val="20"/>
          <w:lang w:val="en-US"/>
        </w:rPr>
        <w:t>();</w:t>
      </w:r>
      <w:r w:rsidRPr="00E53F49">
        <w:rPr>
          <w:rFonts w:ascii="Consolas" w:eastAsia="Times New Roman" w:hAnsi="Consolas" w:cs="Consolas"/>
          <w:color w:val="000000"/>
          <w:sz w:val="20"/>
          <w:szCs w:val="20"/>
          <w:lang w:val="en-US"/>
        </w:rPr>
        <w:br/>
      </w:r>
      <w:r w:rsidRPr="00E53F49">
        <w:rPr>
          <w:rFonts w:ascii="Consolas" w:eastAsia="Times New Roman" w:hAnsi="Consolas" w:cs="Consolas"/>
          <w:color w:val="000000"/>
          <w:sz w:val="20"/>
          <w:szCs w:val="20"/>
          <w:lang w:val="en-US"/>
        </w:rPr>
        <w:br/>
        <w:t xml:space="preserve">      </w:t>
      </w:r>
      <w:proofErr w:type="spellStart"/>
      <w:r w:rsidRPr="00E53F49">
        <w:rPr>
          <w:rFonts w:ascii="Consolas" w:eastAsia="Times New Roman" w:hAnsi="Consolas" w:cs="Consolas"/>
          <w:b/>
          <w:bCs/>
          <w:color w:val="000080"/>
          <w:sz w:val="20"/>
          <w:szCs w:val="20"/>
          <w:lang w:val="en-US"/>
        </w:rPr>
        <w:t>int</w:t>
      </w:r>
      <w:proofErr w:type="spellEnd"/>
      <w:r w:rsidRPr="00E53F49">
        <w:rPr>
          <w:rFonts w:ascii="Consolas" w:eastAsia="Times New Roman" w:hAnsi="Consolas" w:cs="Consolas"/>
          <w:b/>
          <w:bCs/>
          <w:color w:val="000080"/>
          <w:sz w:val="20"/>
          <w:szCs w:val="20"/>
          <w:lang w:val="en-US"/>
        </w:rPr>
        <w:t xml:space="preserve"> </w:t>
      </w:r>
      <w:proofErr w:type="spellStart"/>
      <w:r w:rsidRPr="00E53F49">
        <w:rPr>
          <w:rFonts w:ascii="Consolas" w:eastAsia="Times New Roman" w:hAnsi="Consolas" w:cs="Consolas"/>
          <w:color w:val="000000"/>
          <w:sz w:val="20"/>
          <w:szCs w:val="20"/>
          <w:lang w:val="en-US"/>
        </w:rPr>
        <w:t>nSigma</w:t>
      </w:r>
      <w:proofErr w:type="spellEnd"/>
      <w:r w:rsidRPr="00E53F49">
        <w:rPr>
          <w:rFonts w:ascii="Consolas" w:eastAsia="Times New Roman" w:hAnsi="Consolas" w:cs="Consolas"/>
          <w:color w:val="000000"/>
          <w:sz w:val="20"/>
          <w:szCs w:val="20"/>
          <w:lang w:val="en-US"/>
        </w:rPr>
        <w:t xml:space="preserve"> = n;</w:t>
      </w:r>
      <w:r w:rsidRPr="00E53F49">
        <w:rPr>
          <w:rFonts w:ascii="Consolas" w:eastAsia="Times New Roman" w:hAnsi="Consolas" w:cs="Consolas"/>
          <w:color w:val="000000"/>
          <w:sz w:val="20"/>
          <w:szCs w:val="20"/>
          <w:lang w:val="en-US"/>
        </w:rPr>
        <w:br/>
        <w:t xml:space="preserve">      </w:t>
      </w:r>
      <w:r w:rsidRPr="00E53F49">
        <w:rPr>
          <w:rFonts w:ascii="Consolas" w:eastAsia="Times New Roman" w:hAnsi="Consolas" w:cs="Consolas"/>
          <w:color w:val="0061FF"/>
          <w:sz w:val="20"/>
          <w:szCs w:val="20"/>
          <w:lang w:val="en-US"/>
        </w:rPr>
        <w:t xml:space="preserve">Matrix </w:t>
      </w:r>
      <w:r w:rsidRPr="00E53F49">
        <w:rPr>
          <w:rFonts w:ascii="Consolas" w:eastAsia="Times New Roman" w:hAnsi="Consolas" w:cs="Consolas"/>
          <w:color w:val="000000"/>
          <w:sz w:val="20"/>
          <w:szCs w:val="20"/>
          <w:lang w:val="en-US"/>
        </w:rPr>
        <w:t xml:space="preserve">Sigma = </w:t>
      </w:r>
      <w:proofErr w:type="spellStart"/>
      <w:r w:rsidRPr="00E53F49">
        <w:rPr>
          <w:rFonts w:ascii="Consolas" w:eastAsia="Times New Roman" w:hAnsi="Consolas" w:cs="Consolas"/>
          <w:color w:val="0061FF"/>
          <w:sz w:val="20"/>
          <w:szCs w:val="20"/>
          <w:lang w:val="en-US"/>
        </w:rPr>
        <w:t>MatrixImpl</w:t>
      </w:r>
      <w:r w:rsidRPr="00E53F49">
        <w:rPr>
          <w:rFonts w:ascii="Consolas" w:eastAsia="Times New Roman" w:hAnsi="Consolas" w:cs="Consolas"/>
          <w:color w:val="000000"/>
          <w:sz w:val="20"/>
          <w:szCs w:val="20"/>
          <w:lang w:val="en-US"/>
        </w:rPr>
        <w:t>.</w:t>
      </w:r>
      <w:r w:rsidRPr="00E53F49">
        <w:rPr>
          <w:rFonts w:ascii="Consolas" w:eastAsia="Times New Roman" w:hAnsi="Consolas" w:cs="Consolas"/>
          <w:b/>
          <w:bCs/>
          <w:i/>
          <w:iCs/>
          <w:color w:val="660E7A"/>
          <w:sz w:val="20"/>
          <w:szCs w:val="20"/>
          <w:lang w:val="en-US"/>
        </w:rPr>
        <w:t>FACTORY</w:t>
      </w:r>
      <w:r w:rsidRPr="00E53F49">
        <w:rPr>
          <w:rFonts w:ascii="Consolas" w:eastAsia="Times New Roman" w:hAnsi="Consolas" w:cs="Consolas"/>
          <w:color w:val="000000"/>
          <w:sz w:val="20"/>
          <w:szCs w:val="20"/>
          <w:lang w:val="en-US"/>
        </w:rPr>
        <w:t>.E</w:t>
      </w:r>
      <w:proofErr w:type="spellEnd"/>
      <w:r w:rsidRPr="00E53F49">
        <w:rPr>
          <w:rFonts w:ascii="Consolas" w:eastAsia="Times New Roman" w:hAnsi="Consolas" w:cs="Consolas"/>
          <w:color w:val="000000"/>
          <w:sz w:val="20"/>
          <w:szCs w:val="20"/>
          <w:lang w:val="en-US"/>
        </w:rPr>
        <w:t>(</w:t>
      </w:r>
      <w:proofErr w:type="spellStart"/>
      <w:r w:rsidRPr="00E53F49">
        <w:rPr>
          <w:rFonts w:ascii="Consolas" w:eastAsia="Times New Roman" w:hAnsi="Consolas" w:cs="Consolas"/>
          <w:color w:val="000000"/>
          <w:sz w:val="20"/>
          <w:szCs w:val="20"/>
          <w:lang w:val="en-US"/>
        </w:rPr>
        <w:t>nSigma</w:t>
      </w:r>
      <w:proofErr w:type="spellEnd"/>
      <w:r w:rsidRPr="00E53F49">
        <w:rPr>
          <w:rFonts w:ascii="Consolas" w:eastAsia="Times New Roman" w:hAnsi="Consolas" w:cs="Consolas"/>
          <w:color w:val="000000"/>
          <w:sz w:val="20"/>
          <w:szCs w:val="20"/>
          <w:lang w:val="en-US"/>
        </w:rPr>
        <w:t xml:space="preserve"> + </w:t>
      </w:r>
      <w:r w:rsidRPr="00E53F49">
        <w:rPr>
          <w:rFonts w:ascii="Consolas" w:eastAsia="Times New Roman" w:hAnsi="Consolas" w:cs="Consolas"/>
          <w:color w:val="0000FF"/>
          <w:sz w:val="20"/>
          <w:szCs w:val="20"/>
          <w:lang w:val="en-US"/>
        </w:rPr>
        <w:t>1</w:t>
      </w:r>
      <w:r w:rsidRPr="00E53F49">
        <w:rPr>
          <w:rFonts w:ascii="Consolas" w:eastAsia="Times New Roman" w:hAnsi="Consolas" w:cs="Consolas"/>
          <w:color w:val="000000"/>
          <w:sz w:val="20"/>
          <w:szCs w:val="20"/>
          <w:lang w:val="en-US"/>
        </w:rPr>
        <w:t>);</w:t>
      </w:r>
      <w:r w:rsidRPr="00E53F49">
        <w:rPr>
          <w:rFonts w:ascii="Consolas" w:eastAsia="Times New Roman" w:hAnsi="Consolas" w:cs="Consolas"/>
          <w:color w:val="000000"/>
          <w:sz w:val="20"/>
          <w:szCs w:val="20"/>
          <w:lang w:val="en-US"/>
        </w:rPr>
        <w:br/>
        <w:t xml:space="preserve">      </w:t>
      </w:r>
      <w:r w:rsidRPr="00E53F49">
        <w:rPr>
          <w:rFonts w:ascii="Consolas" w:eastAsia="Times New Roman" w:hAnsi="Consolas" w:cs="Consolas"/>
          <w:b/>
          <w:bCs/>
          <w:color w:val="000080"/>
          <w:sz w:val="20"/>
          <w:szCs w:val="20"/>
          <w:lang w:val="en-US"/>
        </w:rPr>
        <w:t xml:space="preserve">double </w:t>
      </w:r>
      <w:r w:rsidRPr="00E53F49">
        <w:rPr>
          <w:rFonts w:ascii="Consolas" w:eastAsia="Times New Roman" w:hAnsi="Consolas" w:cs="Consolas"/>
          <w:color w:val="000000"/>
          <w:sz w:val="20"/>
          <w:szCs w:val="20"/>
          <w:lang w:val="en-US"/>
        </w:rPr>
        <w:t xml:space="preserve">sigma = </w:t>
      </w:r>
      <w:proofErr w:type="spellStart"/>
      <w:r w:rsidRPr="00E53F49">
        <w:rPr>
          <w:rFonts w:ascii="Consolas" w:eastAsia="Times New Roman" w:hAnsi="Consolas" w:cs="Consolas"/>
          <w:color w:val="0061FF"/>
          <w:sz w:val="20"/>
          <w:szCs w:val="20"/>
          <w:lang w:val="en-US"/>
        </w:rPr>
        <w:t>Math</w:t>
      </w:r>
      <w:r w:rsidRPr="00E53F49">
        <w:rPr>
          <w:rFonts w:ascii="Consolas" w:eastAsia="Times New Roman" w:hAnsi="Consolas" w:cs="Consolas"/>
          <w:color w:val="000000"/>
          <w:sz w:val="20"/>
          <w:szCs w:val="20"/>
          <w:lang w:val="en-US"/>
        </w:rPr>
        <w:t>.</w:t>
      </w:r>
      <w:r w:rsidRPr="00E53F49">
        <w:rPr>
          <w:rFonts w:ascii="Consolas" w:eastAsia="Times New Roman" w:hAnsi="Consolas" w:cs="Consolas"/>
          <w:i/>
          <w:iCs/>
          <w:color w:val="000000"/>
          <w:sz w:val="20"/>
          <w:szCs w:val="20"/>
          <w:lang w:val="en-US"/>
        </w:rPr>
        <w:t>sqrt</w:t>
      </w:r>
      <w:proofErr w:type="spellEnd"/>
      <w:r w:rsidRPr="00E53F49">
        <w:rPr>
          <w:rFonts w:ascii="Consolas" w:eastAsia="Times New Roman" w:hAnsi="Consolas" w:cs="Consolas"/>
          <w:color w:val="000000"/>
          <w:sz w:val="20"/>
          <w:szCs w:val="20"/>
          <w:lang w:val="en-US"/>
        </w:rPr>
        <w:t>(</w:t>
      </w:r>
      <w:r w:rsidRPr="00E53F49">
        <w:rPr>
          <w:rFonts w:ascii="Consolas" w:eastAsia="Times New Roman" w:hAnsi="Consolas" w:cs="Consolas"/>
          <w:color w:val="0000FF"/>
          <w:sz w:val="20"/>
          <w:szCs w:val="20"/>
          <w:lang w:val="en-US"/>
        </w:rPr>
        <w:t xml:space="preserve">1.0 </w:t>
      </w:r>
      <w:r w:rsidRPr="00E53F49">
        <w:rPr>
          <w:rFonts w:ascii="Consolas" w:eastAsia="Times New Roman" w:hAnsi="Consolas" w:cs="Consolas"/>
          <w:color w:val="000000"/>
          <w:sz w:val="20"/>
          <w:szCs w:val="20"/>
          <w:lang w:val="en-US"/>
        </w:rPr>
        <w:t xml:space="preserve">/ </w:t>
      </w:r>
      <w:r w:rsidRPr="00E53F49">
        <w:rPr>
          <w:rFonts w:ascii="Consolas" w:eastAsia="Times New Roman" w:hAnsi="Consolas" w:cs="Consolas"/>
          <w:color w:val="0000FF"/>
          <w:sz w:val="20"/>
          <w:szCs w:val="20"/>
          <w:lang w:val="en-US"/>
        </w:rPr>
        <w:t>12.0</w:t>
      </w:r>
      <w:r w:rsidRPr="00E53F49">
        <w:rPr>
          <w:rFonts w:ascii="Consolas" w:eastAsia="Times New Roman" w:hAnsi="Consolas" w:cs="Consolas"/>
          <w:color w:val="000000"/>
          <w:sz w:val="20"/>
          <w:szCs w:val="20"/>
          <w:lang w:val="en-US"/>
        </w:rPr>
        <w:t>);</w:t>
      </w:r>
      <w:r w:rsidRPr="00E53F49">
        <w:rPr>
          <w:rFonts w:ascii="Consolas" w:eastAsia="Times New Roman" w:hAnsi="Consolas" w:cs="Consolas"/>
          <w:color w:val="000000"/>
          <w:sz w:val="20"/>
          <w:szCs w:val="20"/>
          <w:lang w:val="en-US"/>
        </w:rPr>
        <w:br/>
      </w:r>
      <w:r w:rsidRPr="00E53F49">
        <w:rPr>
          <w:rFonts w:ascii="Consolas" w:eastAsia="Times New Roman" w:hAnsi="Consolas" w:cs="Consolas"/>
          <w:color w:val="000000"/>
          <w:sz w:val="20"/>
          <w:szCs w:val="20"/>
          <w:lang w:val="en-US"/>
        </w:rPr>
        <w:br/>
        <w:t xml:space="preserve">      </w:t>
      </w:r>
      <w:r w:rsidRPr="00E53F49">
        <w:rPr>
          <w:rFonts w:ascii="Consolas" w:eastAsia="Times New Roman" w:hAnsi="Consolas" w:cs="Consolas"/>
          <w:color w:val="0061FF"/>
          <w:sz w:val="20"/>
          <w:szCs w:val="20"/>
          <w:lang w:val="en-US"/>
        </w:rPr>
        <w:t xml:space="preserve">Vector </w:t>
      </w:r>
      <w:r w:rsidRPr="00E53F49">
        <w:rPr>
          <w:rFonts w:ascii="Consolas" w:eastAsia="Times New Roman" w:hAnsi="Consolas" w:cs="Consolas"/>
          <w:color w:val="000000"/>
          <w:sz w:val="20"/>
          <w:szCs w:val="20"/>
          <w:lang w:val="en-US"/>
        </w:rPr>
        <w:t xml:space="preserve">y = </w:t>
      </w:r>
      <w:proofErr w:type="spellStart"/>
      <w:r w:rsidRPr="00E53F49">
        <w:rPr>
          <w:rFonts w:ascii="Consolas" w:eastAsia="Times New Roman" w:hAnsi="Consolas" w:cs="Consolas"/>
          <w:color w:val="0061FF"/>
          <w:sz w:val="20"/>
          <w:szCs w:val="20"/>
          <w:lang w:val="en-US"/>
        </w:rPr>
        <w:t>VectorImpl</w:t>
      </w:r>
      <w:r w:rsidRPr="00E53F49">
        <w:rPr>
          <w:rFonts w:ascii="Consolas" w:eastAsia="Times New Roman" w:hAnsi="Consolas" w:cs="Consolas"/>
          <w:color w:val="000000"/>
          <w:sz w:val="20"/>
          <w:szCs w:val="20"/>
          <w:lang w:val="en-US"/>
        </w:rPr>
        <w:t>.</w:t>
      </w:r>
      <w:r w:rsidRPr="00E53F49">
        <w:rPr>
          <w:rFonts w:ascii="Consolas" w:eastAsia="Times New Roman" w:hAnsi="Consolas" w:cs="Consolas"/>
          <w:b/>
          <w:bCs/>
          <w:i/>
          <w:iCs/>
          <w:color w:val="660E7A"/>
          <w:sz w:val="20"/>
          <w:szCs w:val="20"/>
          <w:lang w:val="en-US"/>
        </w:rPr>
        <w:t>FACTORY</w:t>
      </w:r>
      <w:r w:rsidRPr="00E53F49">
        <w:rPr>
          <w:rFonts w:ascii="Consolas" w:eastAsia="Times New Roman" w:hAnsi="Consolas" w:cs="Consolas"/>
          <w:color w:val="000000"/>
          <w:sz w:val="20"/>
          <w:szCs w:val="20"/>
          <w:lang w:val="en-US"/>
        </w:rPr>
        <w:t>.newInstance</w:t>
      </w:r>
      <w:proofErr w:type="spellEnd"/>
      <w:r w:rsidRPr="00E53F49">
        <w:rPr>
          <w:rFonts w:ascii="Consolas" w:eastAsia="Times New Roman" w:hAnsi="Consolas" w:cs="Consolas"/>
          <w:color w:val="000000"/>
          <w:sz w:val="20"/>
          <w:szCs w:val="20"/>
          <w:lang w:val="en-US"/>
        </w:rPr>
        <w:t xml:space="preserve">(n + </w:t>
      </w:r>
      <w:r w:rsidRPr="00E53F49">
        <w:rPr>
          <w:rFonts w:ascii="Consolas" w:eastAsia="Times New Roman" w:hAnsi="Consolas" w:cs="Consolas"/>
          <w:color w:val="0000FF"/>
          <w:sz w:val="20"/>
          <w:szCs w:val="20"/>
          <w:lang w:val="en-US"/>
        </w:rPr>
        <w:t>1</w:t>
      </w:r>
      <w:r w:rsidRPr="00E53F49">
        <w:rPr>
          <w:rFonts w:ascii="Consolas" w:eastAsia="Times New Roman" w:hAnsi="Consolas" w:cs="Consolas"/>
          <w:color w:val="000000"/>
          <w:sz w:val="20"/>
          <w:szCs w:val="20"/>
          <w:lang w:val="en-US"/>
        </w:rPr>
        <w:t>);</w:t>
      </w:r>
      <w:r w:rsidRPr="00E53F49">
        <w:rPr>
          <w:rFonts w:ascii="Consolas" w:eastAsia="Times New Roman" w:hAnsi="Consolas" w:cs="Consolas"/>
          <w:color w:val="000000"/>
          <w:sz w:val="20"/>
          <w:szCs w:val="20"/>
          <w:lang w:val="en-US"/>
        </w:rPr>
        <w:br/>
        <w:t xml:space="preserve">      </w:t>
      </w:r>
      <w:r w:rsidRPr="00E53F49">
        <w:rPr>
          <w:rFonts w:ascii="Consolas" w:eastAsia="Times New Roman" w:hAnsi="Consolas" w:cs="Consolas"/>
          <w:b/>
          <w:bCs/>
          <w:color w:val="000080"/>
          <w:sz w:val="20"/>
          <w:szCs w:val="20"/>
          <w:lang w:val="en-US"/>
        </w:rPr>
        <w:t xml:space="preserve">for </w:t>
      </w:r>
      <w:r w:rsidRPr="00E53F49">
        <w:rPr>
          <w:rFonts w:ascii="Consolas" w:eastAsia="Times New Roman" w:hAnsi="Consolas" w:cs="Consolas"/>
          <w:color w:val="000000"/>
          <w:sz w:val="20"/>
          <w:szCs w:val="20"/>
          <w:lang w:val="en-US"/>
        </w:rPr>
        <w:t>(</w:t>
      </w:r>
      <w:proofErr w:type="spellStart"/>
      <w:r w:rsidRPr="00E53F49">
        <w:rPr>
          <w:rFonts w:ascii="Consolas" w:eastAsia="Times New Roman" w:hAnsi="Consolas" w:cs="Consolas"/>
          <w:b/>
          <w:bCs/>
          <w:color w:val="000080"/>
          <w:sz w:val="20"/>
          <w:szCs w:val="20"/>
          <w:lang w:val="en-US"/>
        </w:rPr>
        <w:t>int</w:t>
      </w:r>
      <w:proofErr w:type="spellEnd"/>
      <w:r w:rsidRPr="00E53F49">
        <w:rPr>
          <w:rFonts w:ascii="Consolas" w:eastAsia="Times New Roman" w:hAnsi="Consolas" w:cs="Consolas"/>
          <w:b/>
          <w:bCs/>
          <w:color w:val="000080"/>
          <w:sz w:val="20"/>
          <w:szCs w:val="20"/>
          <w:lang w:val="en-US"/>
        </w:rPr>
        <w:t xml:space="preserve"> </w:t>
      </w:r>
      <w:r w:rsidRPr="00E53F49">
        <w:rPr>
          <w:rFonts w:ascii="Consolas" w:eastAsia="Times New Roman" w:hAnsi="Consolas" w:cs="Consolas"/>
          <w:color w:val="000000"/>
          <w:sz w:val="20"/>
          <w:szCs w:val="20"/>
          <w:lang w:val="en-US"/>
        </w:rPr>
        <w:t xml:space="preserve">k = </w:t>
      </w:r>
      <w:r w:rsidRPr="00E53F49">
        <w:rPr>
          <w:rFonts w:ascii="Consolas" w:eastAsia="Times New Roman" w:hAnsi="Consolas" w:cs="Consolas"/>
          <w:color w:val="0000FF"/>
          <w:sz w:val="20"/>
          <w:szCs w:val="20"/>
          <w:lang w:val="en-US"/>
        </w:rPr>
        <w:t>0</w:t>
      </w:r>
      <w:r w:rsidRPr="00E53F49">
        <w:rPr>
          <w:rFonts w:ascii="Consolas" w:eastAsia="Times New Roman" w:hAnsi="Consolas" w:cs="Consolas"/>
          <w:color w:val="000000"/>
          <w:sz w:val="20"/>
          <w:szCs w:val="20"/>
          <w:lang w:val="en-US"/>
        </w:rPr>
        <w:t xml:space="preserve">; k &lt; </w:t>
      </w:r>
      <w:proofErr w:type="spellStart"/>
      <w:r w:rsidRPr="00E53F49">
        <w:rPr>
          <w:rFonts w:ascii="Consolas" w:eastAsia="Times New Roman" w:hAnsi="Consolas" w:cs="Consolas"/>
          <w:color w:val="000000"/>
          <w:sz w:val="20"/>
          <w:szCs w:val="20"/>
          <w:lang w:val="en-US"/>
        </w:rPr>
        <w:t>y.getSize</w:t>
      </w:r>
      <w:proofErr w:type="spellEnd"/>
      <w:r w:rsidRPr="00E53F49">
        <w:rPr>
          <w:rFonts w:ascii="Consolas" w:eastAsia="Times New Roman" w:hAnsi="Consolas" w:cs="Consolas"/>
          <w:color w:val="000000"/>
          <w:sz w:val="20"/>
          <w:szCs w:val="20"/>
          <w:lang w:val="en-US"/>
        </w:rPr>
        <w:t>(); k++)</w:t>
      </w:r>
      <w:r w:rsidRPr="00E53F49">
        <w:rPr>
          <w:rFonts w:ascii="Consolas" w:eastAsia="Times New Roman" w:hAnsi="Consolas" w:cs="Consolas"/>
          <w:color w:val="000000"/>
          <w:sz w:val="20"/>
          <w:szCs w:val="20"/>
          <w:lang w:val="en-US"/>
        </w:rPr>
        <w:br/>
        <w:t xml:space="preserve">         </w:t>
      </w:r>
      <w:proofErr w:type="spellStart"/>
      <w:r w:rsidRPr="00E53F49">
        <w:rPr>
          <w:rFonts w:ascii="Consolas" w:eastAsia="Times New Roman" w:hAnsi="Consolas" w:cs="Consolas"/>
          <w:color w:val="000000"/>
          <w:sz w:val="20"/>
          <w:szCs w:val="20"/>
          <w:lang w:val="en-US"/>
        </w:rPr>
        <w:t>y.set</w:t>
      </w:r>
      <w:proofErr w:type="spellEnd"/>
      <w:r w:rsidRPr="00E53F49">
        <w:rPr>
          <w:rFonts w:ascii="Consolas" w:eastAsia="Times New Roman" w:hAnsi="Consolas" w:cs="Consolas"/>
          <w:color w:val="000000"/>
          <w:sz w:val="20"/>
          <w:szCs w:val="20"/>
          <w:lang w:val="en-US"/>
        </w:rPr>
        <w:t>(k, points[k].</w:t>
      </w:r>
      <w:proofErr w:type="spellStart"/>
      <w:r w:rsidRPr="00E53F49">
        <w:rPr>
          <w:rFonts w:ascii="Consolas" w:eastAsia="Times New Roman" w:hAnsi="Consolas" w:cs="Consolas"/>
          <w:color w:val="000000"/>
          <w:sz w:val="20"/>
          <w:szCs w:val="20"/>
          <w:lang w:val="en-US"/>
        </w:rPr>
        <w:t>getY</w:t>
      </w:r>
      <w:proofErr w:type="spellEnd"/>
      <w:r w:rsidRPr="00E53F49">
        <w:rPr>
          <w:rFonts w:ascii="Consolas" w:eastAsia="Times New Roman" w:hAnsi="Consolas" w:cs="Consolas"/>
          <w:color w:val="000000"/>
          <w:sz w:val="20"/>
          <w:szCs w:val="20"/>
          <w:lang w:val="en-US"/>
        </w:rPr>
        <w:t>());</w:t>
      </w:r>
      <w:r w:rsidRPr="00E53F49">
        <w:rPr>
          <w:rFonts w:ascii="Consolas" w:eastAsia="Times New Roman" w:hAnsi="Consolas" w:cs="Consolas"/>
          <w:color w:val="000000"/>
          <w:sz w:val="20"/>
          <w:szCs w:val="20"/>
          <w:lang w:val="en-US"/>
        </w:rPr>
        <w:br/>
      </w:r>
      <w:r w:rsidRPr="00E53F49">
        <w:rPr>
          <w:rFonts w:ascii="Consolas" w:eastAsia="Times New Roman" w:hAnsi="Consolas" w:cs="Consolas"/>
          <w:color w:val="000000"/>
          <w:sz w:val="20"/>
          <w:szCs w:val="20"/>
          <w:lang w:val="en-US"/>
        </w:rPr>
        <w:br/>
        <w:t xml:space="preserve">      </w:t>
      </w:r>
      <w:r w:rsidRPr="00E53F49">
        <w:rPr>
          <w:rFonts w:ascii="Consolas" w:eastAsia="Times New Roman" w:hAnsi="Consolas" w:cs="Consolas"/>
          <w:b/>
          <w:bCs/>
          <w:color w:val="000080"/>
          <w:sz w:val="20"/>
          <w:szCs w:val="20"/>
          <w:lang w:val="en-US"/>
        </w:rPr>
        <w:t xml:space="preserve">double </w:t>
      </w:r>
      <w:r w:rsidRPr="00E53F49">
        <w:rPr>
          <w:rFonts w:ascii="Consolas" w:eastAsia="Times New Roman" w:hAnsi="Consolas" w:cs="Consolas"/>
          <w:color w:val="000000"/>
          <w:sz w:val="20"/>
          <w:szCs w:val="20"/>
          <w:lang w:val="en-US"/>
        </w:rPr>
        <w:t>mu = (</w:t>
      </w:r>
      <w:r w:rsidRPr="00E53F49">
        <w:rPr>
          <w:rFonts w:ascii="Consolas" w:eastAsia="Times New Roman" w:hAnsi="Consolas" w:cs="Consolas"/>
          <w:color w:val="0000FF"/>
          <w:sz w:val="20"/>
          <w:szCs w:val="20"/>
          <w:lang w:val="en-US"/>
        </w:rPr>
        <w:t xml:space="preserve">2.0 </w:t>
      </w:r>
      <w:r w:rsidRPr="00E53F49">
        <w:rPr>
          <w:rFonts w:ascii="Consolas" w:eastAsia="Times New Roman" w:hAnsi="Consolas" w:cs="Consolas"/>
          <w:color w:val="000000"/>
          <w:sz w:val="20"/>
          <w:szCs w:val="20"/>
          <w:lang w:val="en-US"/>
        </w:rPr>
        <w:t xml:space="preserve">/ </w:t>
      </w:r>
      <w:r w:rsidRPr="00E53F49">
        <w:rPr>
          <w:rFonts w:ascii="Consolas" w:eastAsia="Times New Roman" w:hAnsi="Consolas" w:cs="Consolas"/>
          <w:color w:val="0000FF"/>
          <w:sz w:val="20"/>
          <w:szCs w:val="20"/>
          <w:lang w:val="en-US"/>
        </w:rPr>
        <w:t>3.0</w:t>
      </w:r>
      <w:r w:rsidRPr="00E53F49">
        <w:rPr>
          <w:rFonts w:ascii="Consolas" w:eastAsia="Times New Roman" w:hAnsi="Consolas" w:cs="Consolas"/>
          <w:color w:val="000000"/>
          <w:sz w:val="20"/>
          <w:szCs w:val="20"/>
          <w:lang w:val="en-US"/>
        </w:rPr>
        <w:t>) * (</w:t>
      </w:r>
      <w:r w:rsidRPr="00E53F49">
        <w:rPr>
          <w:rFonts w:ascii="Consolas" w:eastAsia="Times New Roman" w:hAnsi="Consolas" w:cs="Consolas"/>
          <w:color w:val="0000FF"/>
          <w:sz w:val="20"/>
          <w:szCs w:val="20"/>
          <w:lang w:val="en-US"/>
        </w:rPr>
        <w:t xml:space="preserve">1.0 </w:t>
      </w:r>
      <w:r w:rsidRPr="00E53F49">
        <w:rPr>
          <w:rFonts w:ascii="Consolas" w:eastAsia="Times New Roman" w:hAnsi="Consolas" w:cs="Consolas"/>
          <w:color w:val="000000"/>
          <w:sz w:val="20"/>
          <w:szCs w:val="20"/>
          <w:lang w:val="en-US"/>
        </w:rPr>
        <w:t>- lambda) / lambda;</w:t>
      </w:r>
      <w:r w:rsidRPr="00E53F49">
        <w:rPr>
          <w:rFonts w:ascii="Consolas" w:eastAsia="Times New Roman" w:hAnsi="Consolas" w:cs="Consolas"/>
          <w:color w:val="000000"/>
          <w:sz w:val="20"/>
          <w:szCs w:val="20"/>
          <w:lang w:val="en-US"/>
        </w:rPr>
        <w:br/>
      </w:r>
      <w:r w:rsidRPr="00E53F49">
        <w:rPr>
          <w:rFonts w:ascii="Consolas" w:eastAsia="Times New Roman" w:hAnsi="Consolas" w:cs="Consolas"/>
          <w:color w:val="000000"/>
          <w:sz w:val="20"/>
          <w:szCs w:val="20"/>
          <w:lang w:val="en-US"/>
        </w:rPr>
        <w:br/>
        <w:t xml:space="preserve">      </w:t>
      </w:r>
      <w:r w:rsidRPr="00E53F49">
        <w:rPr>
          <w:rFonts w:ascii="Consolas" w:eastAsia="Times New Roman" w:hAnsi="Consolas" w:cs="Consolas"/>
          <w:b/>
          <w:bCs/>
          <w:color w:val="000080"/>
          <w:sz w:val="20"/>
          <w:szCs w:val="20"/>
          <w:lang w:val="en-US"/>
        </w:rPr>
        <w:t xml:space="preserve">double </w:t>
      </w:r>
      <w:proofErr w:type="spellStart"/>
      <w:r w:rsidRPr="00E53F49">
        <w:rPr>
          <w:rFonts w:ascii="Consolas" w:eastAsia="Times New Roman" w:hAnsi="Consolas" w:cs="Consolas"/>
          <w:color w:val="000000"/>
          <w:sz w:val="20"/>
          <w:szCs w:val="20"/>
          <w:lang w:val="en-US"/>
        </w:rPr>
        <w:t>coeff</w:t>
      </w:r>
      <w:proofErr w:type="spellEnd"/>
      <w:r w:rsidRPr="00E53F49">
        <w:rPr>
          <w:rFonts w:ascii="Consolas" w:eastAsia="Times New Roman" w:hAnsi="Consolas" w:cs="Consolas"/>
          <w:color w:val="000000"/>
          <w:sz w:val="20"/>
          <w:szCs w:val="20"/>
          <w:lang w:val="en-US"/>
        </w:rPr>
        <w:t xml:space="preserve"> = mu * sigma;</w:t>
      </w:r>
      <w:r w:rsidRPr="00E53F49">
        <w:rPr>
          <w:rFonts w:ascii="Consolas" w:eastAsia="Times New Roman" w:hAnsi="Consolas" w:cs="Consolas"/>
          <w:color w:val="000000"/>
          <w:sz w:val="20"/>
          <w:szCs w:val="20"/>
          <w:lang w:val="en-US"/>
        </w:rPr>
        <w:br/>
      </w:r>
      <w:r w:rsidRPr="00E53F49">
        <w:rPr>
          <w:rFonts w:ascii="Consolas" w:eastAsia="Times New Roman" w:hAnsi="Consolas" w:cs="Consolas"/>
          <w:color w:val="000000"/>
          <w:sz w:val="20"/>
          <w:szCs w:val="20"/>
          <w:lang w:val="en-US"/>
        </w:rPr>
        <w:br/>
        <w:t xml:space="preserve">      </w:t>
      </w:r>
      <w:r w:rsidRPr="00E53F49">
        <w:rPr>
          <w:rFonts w:ascii="Consolas" w:eastAsia="Times New Roman" w:hAnsi="Consolas" w:cs="Consolas"/>
          <w:color w:val="0061FF"/>
          <w:sz w:val="20"/>
          <w:szCs w:val="20"/>
          <w:lang w:val="en-US"/>
        </w:rPr>
        <w:t xml:space="preserve">Matrix </w:t>
      </w:r>
      <w:r w:rsidRPr="00E53F49">
        <w:rPr>
          <w:rFonts w:ascii="Consolas" w:eastAsia="Times New Roman" w:hAnsi="Consolas" w:cs="Consolas"/>
          <w:color w:val="000000"/>
          <w:sz w:val="20"/>
          <w:szCs w:val="20"/>
          <w:lang w:val="en-US"/>
        </w:rPr>
        <w:t xml:space="preserve">A = </w:t>
      </w:r>
      <w:proofErr w:type="spellStart"/>
      <w:r w:rsidRPr="00E53F49">
        <w:rPr>
          <w:rFonts w:ascii="Consolas" w:eastAsia="Times New Roman" w:hAnsi="Consolas" w:cs="Consolas"/>
          <w:color w:val="000000"/>
          <w:sz w:val="20"/>
          <w:szCs w:val="20"/>
          <w:lang w:val="en-US"/>
        </w:rPr>
        <w:t>Qt.multiply</w:t>
      </w:r>
      <w:proofErr w:type="spellEnd"/>
      <w:r w:rsidRPr="00E53F49">
        <w:rPr>
          <w:rFonts w:ascii="Consolas" w:eastAsia="Times New Roman" w:hAnsi="Consolas" w:cs="Consolas"/>
          <w:color w:val="000000"/>
          <w:sz w:val="20"/>
          <w:szCs w:val="20"/>
          <w:lang w:val="en-US"/>
        </w:rPr>
        <w:t>(Sigma).multiply(Q).multiply(</w:t>
      </w:r>
      <w:proofErr w:type="spellStart"/>
      <w:r w:rsidRPr="00E53F49">
        <w:rPr>
          <w:rFonts w:ascii="Consolas" w:eastAsia="Times New Roman" w:hAnsi="Consolas" w:cs="Consolas"/>
          <w:color w:val="000000"/>
          <w:sz w:val="20"/>
          <w:szCs w:val="20"/>
          <w:lang w:val="en-US"/>
        </w:rPr>
        <w:t>coeff</w:t>
      </w:r>
      <w:proofErr w:type="spellEnd"/>
      <w:r w:rsidRPr="00E53F49">
        <w:rPr>
          <w:rFonts w:ascii="Consolas" w:eastAsia="Times New Roman" w:hAnsi="Consolas" w:cs="Consolas"/>
          <w:color w:val="000000"/>
          <w:sz w:val="20"/>
          <w:szCs w:val="20"/>
          <w:lang w:val="en-US"/>
        </w:rPr>
        <w:t>).add(R);</w:t>
      </w:r>
      <w:r w:rsidRPr="00E53F49">
        <w:rPr>
          <w:rFonts w:ascii="Consolas" w:eastAsia="Times New Roman" w:hAnsi="Consolas" w:cs="Consolas"/>
          <w:color w:val="000000"/>
          <w:sz w:val="20"/>
          <w:szCs w:val="20"/>
          <w:lang w:val="en-US"/>
        </w:rPr>
        <w:br/>
      </w:r>
      <w:r w:rsidRPr="00E53F49">
        <w:rPr>
          <w:rFonts w:ascii="Consolas" w:eastAsia="Times New Roman" w:hAnsi="Consolas" w:cs="Consolas"/>
          <w:color w:val="000000"/>
          <w:sz w:val="20"/>
          <w:szCs w:val="20"/>
          <w:lang w:val="en-US"/>
        </w:rPr>
        <w:br/>
        <w:t xml:space="preserve">      </w:t>
      </w:r>
      <w:r w:rsidRPr="00E53F49">
        <w:rPr>
          <w:rFonts w:ascii="Consolas" w:eastAsia="Times New Roman" w:hAnsi="Consolas" w:cs="Consolas"/>
          <w:color w:val="0061FF"/>
          <w:sz w:val="20"/>
          <w:szCs w:val="20"/>
          <w:lang w:val="en-US"/>
        </w:rPr>
        <w:t xml:space="preserve">Vector </w:t>
      </w:r>
      <w:r w:rsidRPr="00E53F49">
        <w:rPr>
          <w:rFonts w:ascii="Consolas" w:eastAsia="Times New Roman" w:hAnsi="Consolas" w:cs="Consolas"/>
          <w:color w:val="000000"/>
          <w:sz w:val="20"/>
          <w:szCs w:val="20"/>
          <w:lang w:val="en-US"/>
        </w:rPr>
        <w:t xml:space="preserve">B = </w:t>
      </w:r>
      <w:proofErr w:type="spellStart"/>
      <w:r w:rsidRPr="00E53F49">
        <w:rPr>
          <w:rFonts w:ascii="Consolas" w:eastAsia="Times New Roman" w:hAnsi="Consolas" w:cs="Consolas"/>
          <w:color w:val="000000"/>
          <w:sz w:val="20"/>
          <w:szCs w:val="20"/>
          <w:lang w:val="en-US"/>
        </w:rPr>
        <w:t>Qt.multiply</w:t>
      </w:r>
      <w:proofErr w:type="spellEnd"/>
      <w:r w:rsidRPr="00E53F49">
        <w:rPr>
          <w:rFonts w:ascii="Consolas" w:eastAsia="Times New Roman" w:hAnsi="Consolas" w:cs="Consolas"/>
          <w:color w:val="000000"/>
          <w:sz w:val="20"/>
          <w:szCs w:val="20"/>
          <w:lang w:val="en-US"/>
        </w:rPr>
        <w:t>(y);</w:t>
      </w:r>
      <w:r w:rsidRPr="00E53F49">
        <w:rPr>
          <w:rFonts w:ascii="Consolas" w:eastAsia="Times New Roman" w:hAnsi="Consolas" w:cs="Consolas"/>
          <w:color w:val="000000"/>
          <w:sz w:val="20"/>
          <w:szCs w:val="20"/>
          <w:lang w:val="en-US"/>
        </w:rPr>
        <w:br/>
      </w:r>
      <w:r w:rsidRPr="00E53F49">
        <w:rPr>
          <w:rFonts w:ascii="Consolas" w:eastAsia="Times New Roman" w:hAnsi="Consolas" w:cs="Consolas"/>
          <w:color w:val="000000"/>
          <w:sz w:val="20"/>
          <w:szCs w:val="20"/>
          <w:lang w:val="en-US"/>
        </w:rPr>
        <w:br/>
        <w:t xml:space="preserve">      </w:t>
      </w:r>
      <w:r w:rsidRPr="00E53F49">
        <w:rPr>
          <w:rFonts w:ascii="Consolas" w:eastAsia="Times New Roman" w:hAnsi="Consolas" w:cs="Consolas"/>
          <w:color w:val="0061FF"/>
          <w:sz w:val="20"/>
          <w:szCs w:val="20"/>
          <w:lang w:val="en-US"/>
        </w:rPr>
        <w:t xml:space="preserve">Vector </w:t>
      </w:r>
      <w:r w:rsidRPr="00E53F49">
        <w:rPr>
          <w:rFonts w:ascii="Consolas" w:eastAsia="Times New Roman" w:hAnsi="Consolas" w:cs="Consolas"/>
          <w:color w:val="000000"/>
          <w:sz w:val="20"/>
          <w:szCs w:val="20"/>
          <w:lang w:val="en-US"/>
        </w:rPr>
        <w:t xml:space="preserve">b = </w:t>
      </w:r>
      <w:proofErr w:type="spellStart"/>
      <w:r w:rsidRPr="00E53F49">
        <w:rPr>
          <w:rFonts w:ascii="Consolas" w:eastAsia="Times New Roman" w:hAnsi="Consolas" w:cs="Consolas"/>
          <w:color w:val="0061FF"/>
          <w:sz w:val="20"/>
          <w:szCs w:val="20"/>
          <w:lang w:val="en-US"/>
        </w:rPr>
        <w:t>LAES</w:t>
      </w:r>
      <w:r w:rsidRPr="00E53F49">
        <w:rPr>
          <w:rFonts w:ascii="Consolas" w:eastAsia="Times New Roman" w:hAnsi="Consolas" w:cs="Consolas"/>
          <w:color w:val="000000"/>
          <w:sz w:val="20"/>
          <w:szCs w:val="20"/>
          <w:lang w:val="en-US"/>
        </w:rPr>
        <w:t>.</w:t>
      </w:r>
      <w:r w:rsidRPr="00E53F49">
        <w:rPr>
          <w:rFonts w:ascii="Consolas" w:eastAsia="Times New Roman" w:hAnsi="Consolas" w:cs="Consolas"/>
          <w:i/>
          <w:iCs/>
          <w:color w:val="000000"/>
          <w:sz w:val="20"/>
          <w:szCs w:val="20"/>
          <w:lang w:val="en-US"/>
        </w:rPr>
        <w:t>Gauss</w:t>
      </w:r>
      <w:proofErr w:type="spellEnd"/>
      <w:r w:rsidRPr="00E53F49">
        <w:rPr>
          <w:rFonts w:ascii="Consolas" w:eastAsia="Times New Roman" w:hAnsi="Consolas" w:cs="Consolas"/>
          <w:color w:val="000000"/>
          <w:sz w:val="20"/>
          <w:szCs w:val="20"/>
          <w:lang w:val="en-US"/>
        </w:rPr>
        <w:t>(A, B);</w:t>
      </w:r>
      <w:r w:rsidRPr="00E53F49">
        <w:rPr>
          <w:rFonts w:ascii="Consolas" w:eastAsia="Times New Roman" w:hAnsi="Consolas" w:cs="Consolas"/>
          <w:color w:val="000000"/>
          <w:sz w:val="20"/>
          <w:szCs w:val="20"/>
          <w:lang w:val="en-US"/>
        </w:rPr>
        <w:br/>
      </w:r>
      <w:r w:rsidRPr="00E53F49">
        <w:rPr>
          <w:rFonts w:ascii="Consolas" w:eastAsia="Times New Roman" w:hAnsi="Consolas" w:cs="Consolas"/>
          <w:color w:val="000000"/>
          <w:sz w:val="20"/>
          <w:szCs w:val="20"/>
          <w:lang w:val="en-US"/>
        </w:rPr>
        <w:br/>
        <w:t xml:space="preserve">      </w:t>
      </w:r>
      <w:r w:rsidRPr="00E53F49">
        <w:rPr>
          <w:rFonts w:ascii="Consolas" w:eastAsia="Times New Roman" w:hAnsi="Consolas" w:cs="Consolas"/>
          <w:b/>
          <w:bCs/>
          <w:color w:val="000080"/>
          <w:sz w:val="20"/>
          <w:szCs w:val="20"/>
          <w:lang w:val="en-US"/>
        </w:rPr>
        <w:t xml:space="preserve">final </w:t>
      </w:r>
      <w:r w:rsidRPr="00E53F49">
        <w:rPr>
          <w:rFonts w:ascii="Consolas" w:eastAsia="Times New Roman" w:hAnsi="Consolas" w:cs="Consolas"/>
          <w:color w:val="0061FF"/>
          <w:sz w:val="20"/>
          <w:szCs w:val="20"/>
          <w:lang w:val="en-US"/>
        </w:rPr>
        <w:t xml:space="preserve">Vector </w:t>
      </w:r>
      <w:proofErr w:type="spellStart"/>
      <w:r w:rsidRPr="00E53F49">
        <w:rPr>
          <w:rFonts w:ascii="Consolas" w:eastAsia="Times New Roman" w:hAnsi="Consolas" w:cs="Consolas"/>
          <w:color w:val="000000"/>
          <w:sz w:val="20"/>
          <w:szCs w:val="20"/>
          <w:lang w:val="en-US"/>
        </w:rPr>
        <w:t>bExt</w:t>
      </w:r>
      <w:proofErr w:type="spellEnd"/>
      <w:r w:rsidRPr="00E53F49">
        <w:rPr>
          <w:rFonts w:ascii="Consolas" w:eastAsia="Times New Roman" w:hAnsi="Consolas" w:cs="Consolas"/>
          <w:color w:val="000000"/>
          <w:sz w:val="20"/>
          <w:szCs w:val="20"/>
          <w:lang w:val="en-US"/>
        </w:rPr>
        <w:t xml:space="preserve"> = </w:t>
      </w:r>
      <w:proofErr w:type="spellStart"/>
      <w:r w:rsidRPr="00E53F49">
        <w:rPr>
          <w:rFonts w:ascii="Consolas" w:eastAsia="Times New Roman" w:hAnsi="Consolas" w:cs="Consolas"/>
          <w:color w:val="0061FF"/>
          <w:sz w:val="20"/>
          <w:szCs w:val="20"/>
          <w:lang w:val="en-US"/>
        </w:rPr>
        <w:t>VectorImpl</w:t>
      </w:r>
      <w:r w:rsidRPr="00E53F49">
        <w:rPr>
          <w:rFonts w:ascii="Consolas" w:eastAsia="Times New Roman" w:hAnsi="Consolas" w:cs="Consolas"/>
          <w:color w:val="000000"/>
          <w:sz w:val="20"/>
          <w:szCs w:val="20"/>
          <w:lang w:val="en-US"/>
        </w:rPr>
        <w:t>.</w:t>
      </w:r>
      <w:r w:rsidRPr="00E53F49">
        <w:rPr>
          <w:rFonts w:ascii="Consolas" w:eastAsia="Times New Roman" w:hAnsi="Consolas" w:cs="Consolas"/>
          <w:b/>
          <w:bCs/>
          <w:i/>
          <w:iCs/>
          <w:color w:val="660E7A"/>
          <w:sz w:val="20"/>
          <w:szCs w:val="20"/>
          <w:lang w:val="en-US"/>
        </w:rPr>
        <w:t>FACTORY</w:t>
      </w:r>
      <w:r w:rsidRPr="00E53F49">
        <w:rPr>
          <w:rFonts w:ascii="Consolas" w:eastAsia="Times New Roman" w:hAnsi="Consolas" w:cs="Consolas"/>
          <w:color w:val="000000"/>
          <w:sz w:val="20"/>
          <w:szCs w:val="20"/>
          <w:lang w:val="en-US"/>
        </w:rPr>
        <w:t>.newInstance</w:t>
      </w:r>
      <w:proofErr w:type="spellEnd"/>
      <w:r w:rsidRPr="00E53F49">
        <w:rPr>
          <w:rFonts w:ascii="Consolas" w:eastAsia="Times New Roman" w:hAnsi="Consolas" w:cs="Consolas"/>
          <w:color w:val="000000"/>
          <w:sz w:val="20"/>
          <w:szCs w:val="20"/>
          <w:lang w:val="en-US"/>
        </w:rPr>
        <w:t>(</w:t>
      </w:r>
      <w:proofErr w:type="spellStart"/>
      <w:r w:rsidRPr="00E53F49">
        <w:rPr>
          <w:rFonts w:ascii="Consolas" w:eastAsia="Times New Roman" w:hAnsi="Consolas" w:cs="Consolas"/>
          <w:color w:val="000000"/>
          <w:sz w:val="20"/>
          <w:szCs w:val="20"/>
          <w:lang w:val="en-US"/>
        </w:rPr>
        <w:t>b.getSize</w:t>
      </w:r>
      <w:proofErr w:type="spellEnd"/>
      <w:r w:rsidRPr="00E53F49">
        <w:rPr>
          <w:rFonts w:ascii="Consolas" w:eastAsia="Times New Roman" w:hAnsi="Consolas" w:cs="Consolas"/>
          <w:color w:val="000000"/>
          <w:sz w:val="20"/>
          <w:szCs w:val="20"/>
          <w:lang w:val="en-US"/>
        </w:rPr>
        <w:t xml:space="preserve">() + </w:t>
      </w:r>
      <w:r w:rsidRPr="00E53F49">
        <w:rPr>
          <w:rFonts w:ascii="Consolas" w:eastAsia="Times New Roman" w:hAnsi="Consolas" w:cs="Consolas"/>
          <w:color w:val="0000FF"/>
          <w:sz w:val="20"/>
          <w:szCs w:val="20"/>
          <w:lang w:val="en-US"/>
        </w:rPr>
        <w:t>2</w:t>
      </w:r>
      <w:r w:rsidRPr="00E53F49">
        <w:rPr>
          <w:rFonts w:ascii="Consolas" w:eastAsia="Times New Roman" w:hAnsi="Consolas" w:cs="Consolas"/>
          <w:color w:val="000000"/>
          <w:sz w:val="20"/>
          <w:szCs w:val="20"/>
          <w:lang w:val="en-US"/>
        </w:rPr>
        <w:t>);</w:t>
      </w:r>
      <w:r w:rsidRPr="00E53F49">
        <w:rPr>
          <w:rFonts w:ascii="Consolas" w:eastAsia="Times New Roman" w:hAnsi="Consolas" w:cs="Consolas"/>
          <w:color w:val="000000"/>
          <w:sz w:val="20"/>
          <w:szCs w:val="20"/>
          <w:lang w:val="en-US"/>
        </w:rPr>
        <w:br/>
        <w:t xml:space="preserve">      </w:t>
      </w:r>
      <w:proofErr w:type="spellStart"/>
      <w:r w:rsidRPr="00E53F49">
        <w:rPr>
          <w:rFonts w:ascii="Consolas" w:eastAsia="Times New Roman" w:hAnsi="Consolas" w:cs="Consolas"/>
          <w:color w:val="000000"/>
          <w:sz w:val="20"/>
          <w:szCs w:val="20"/>
          <w:lang w:val="en-US"/>
        </w:rPr>
        <w:t>bExt.set</w:t>
      </w:r>
      <w:proofErr w:type="spellEnd"/>
      <w:r w:rsidRPr="00E53F49">
        <w:rPr>
          <w:rFonts w:ascii="Consolas" w:eastAsia="Times New Roman" w:hAnsi="Consolas" w:cs="Consolas"/>
          <w:color w:val="000000"/>
          <w:sz w:val="20"/>
          <w:szCs w:val="20"/>
          <w:lang w:val="en-US"/>
        </w:rPr>
        <w:t>(</w:t>
      </w:r>
      <w:r w:rsidRPr="00E53F49">
        <w:rPr>
          <w:rFonts w:ascii="Consolas" w:eastAsia="Times New Roman" w:hAnsi="Consolas" w:cs="Consolas"/>
          <w:color w:val="0000FF"/>
          <w:sz w:val="20"/>
          <w:szCs w:val="20"/>
          <w:lang w:val="en-US"/>
        </w:rPr>
        <w:t>0</w:t>
      </w:r>
      <w:r w:rsidRPr="00E53F49">
        <w:rPr>
          <w:rFonts w:ascii="Consolas" w:eastAsia="Times New Roman" w:hAnsi="Consolas" w:cs="Consolas"/>
          <w:color w:val="000000"/>
          <w:sz w:val="20"/>
          <w:szCs w:val="20"/>
          <w:lang w:val="en-US"/>
        </w:rPr>
        <w:t xml:space="preserve">, </w:t>
      </w:r>
      <w:r w:rsidRPr="00E53F49">
        <w:rPr>
          <w:rFonts w:ascii="Consolas" w:eastAsia="Times New Roman" w:hAnsi="Consolas" w:cs="Consolas"/>
          <w:color w:val="0000FF"/>
          <w:sz w:val="20"/>
          <w:szCs w:val="20"/>
          <w:lang w:val="en-US"/>
        </w:rPr>
        <w:t>0</w:t>
      </w:r>
      <w:r w:rsidRPr="00E53F49">
        <w:rPr>
          <w:rFonts w:ascii="Consolas" w:eastAsia="Times New Roman" w:hAnsi="Consolas" w:cs="Consolas"/>
          <w:color w:val="000000"/>
          <w:sz w:val="20"/>
          <w:szCs w:val="20"/>
          <w:lang w:val="en-US"/>
        </w:rPr>
        <w:t>);</w:t>
      </w:r>
      <w:r w:rsidRPr="00E53F49">
        <w:rPr>
          <w:rFonts w:ascii="Consolas" w:eastAsia="Times New Roman" w:hAnsi="Consolas" w:cs="Consolas"/>
          <w:color w:val="000000"/>
          <w:sz w:val="20"/>
          <w:szCs w:val="20"/>
          <w:lang w:val="en-US"/>
        </w:rPr>
        <w:br/>
        <w:t xml:space="preserve">      </w:t>
      </w:r>
      <w:proofErr w:type="spellStart"/>
      <w:r w:rsidRPr="00E53F49">
        <w:rPr>
          <w:rFonts w:ascii="Consolas" w:eastAsia="Times New Roman" w:hAnsi="Consolas" w:cs="Consolas"/>
          <w:color w:val="000000"/>
          <w:sz w:val="20"/>
          <w:szCs w:val="20"/>
          <w:lang w:val="en-US"/>
        </w:rPr>
        <w:t>bExt.set</w:t>
      </w:r>
      <w:proofErr w:type="spellEnd"/>
      <w:r w:rsidRPr="00E53F49">
        <w:rPr>
          <w:rFonts w:ascii="Consolas" w:eastAsia="Times New Roman" w:hAnsi="Consolas" w:cs="Consolas"/>
          <w:color w:val="000000"/>
          <w:sz w:val="20"/>
          <w:szCs w:val="20"/>
          <w:lang w:val="en-US"/>
        </w:rPr>
        <w:t>(</w:t>
      </w:r>
      <w:proofErr w:type="spellStart"/>
      <w:r w:rsidRPr="00E53F49">
        <w:rPr>
          <w:rFonts w:ascii="Consolas" w:eastAsia="Times New Roman" w:hAnsi="Consolas" w:cs="Consolas"/>
          <w:color w:val="000000"/>
          <w:sz w:val="20"/>
          <w:szCs w:val="20"/>
          <w:lang w:val="en-US"/>
        </w:rPr>
        <w:t>bExt.getSize</w:t>
      </w:r>
      <w:proofErr w:type="spellEnd"/>
      <w:r w:rsidRPr="00E53F49">
        <w:rPr>
          <w:rFonts w:ascii="Consolas" w:eastAsia="Times New Roman" w:hAnsi="Consolas" w:cs="Consolas"/>
          <w:color w:val="000000"/>
          <w:sz w:val="20"/>
          <w:szCs w:val="20"/>
          <w:lang w:val="en-US"/>
        </w:rPr>
        <w:t xml:space="preserve">() - </w:t>
      </w:r>
      <w:r w:rsidRPr="00E53F49">
        <w:rPr>
          <w:rFonts w:ascii="Consolas" w:eastAsia="Times New Roman" w:hAnsi="Consolas" w:cs="Consolas"/>
          <w:color w:val="0000FF"/>
          <w:sz w:val="20"/>
          <w:szCs w:val="20"/>
          <w:lang w:val="en-US"/>
        </w:rPr>
        <w:t>1</w:t>
      </w:r>
      <w:r w:rsidRPr="00E53F49">
        <w:rPr>
          <w:rFonts w:ascii="Consolas" w:eastAsia="Times New Roman" w:hAnsi="Consolas" w:cs="Consolas"/>
          <w:color w:val="000000"/>
          <w:sz w:val="20"/>
          <w:szCs w:val="20"/>
          <w:lang w:val="en-US"/>
        </w:rPr>
        <w:t xml:space="preserve">, </w:t>
      </w:r>
      <w:r w:rsidRPr="00E53F49">
        <w:rPr>
          <w:rFonts w:ascii="Consolas" w:eastAsia="Times New Roman" w:hAnsi="Consolas" w:cs="Consolas"/>
          <w:color w:val="0000FF"/>
          <w:sz w:val="20"/>
          <w:szCs w:val="20"/>
          <w:lang w:val="en-US"/>
        </w:rPr>
        <w:t>0</w:t>
      </w:r>
      <w:r w:rsidRPr="00E53F49">
        <w:rPr>
          <w:rFonts w:ascii="Consolas" w:eastAsia="Times New Roman" w:hAnsi="Consolas" w:cs="Consolas"/>
          <w:color w:val="000000"/>
          <w:sz w:val="20"/>
          <w:szCs w:val="20"/>
          <w:lang w:val="en-US"/>
        </w:rPr>
        <w:t>);</w:t>
      </w:r>
      <w:r w:rsidRPr="00E53F49">
        <w:rPr>
          <w:rFonts w:ascii="Consolas" w:eastAsia="Times New Roman" w:hAnsi="Consolas" w:cs="Consolas"/>
          <w:color w:val="000000"/>
          <w:sz w:val="20"/>
          <w:szCs w:val="20"/>
          <w:lang w:val="en-US"/>
        </w:rPr>
        <w:br/>
        <w:t xml:space="preserve">      </w:t>
      </w:r>
      <w:r w:rsidRPr="00E53F49">
        <w:rPr>
          <w:rFonts w:ascii="Consolas" w:eastAsia="Times New Roman" w:hAnsi="Consolas" w:cs="Consolas"/>
          <w:b/>
          <w:bCs/>
          <w:color w:val="000080"/>
          <w:sz w:val="20"/>
          <w:szCs w:val="20"/>
          <w:lang w:val="en-US"/>
        </w:rPr>
        <w:t xml:space="preserve">for </w:t>
      </w:r>
      <w:r w:rsidRPr="00E53F49">
        <w:rPr>
          <w:rFonts w:ascii="Consolas" w:eastAsia="Times New Roman" w:hAnsi="Consolas" w:cs="Consolas"/>
          <w:color w:val="000000"/>
          <w:sz w:val="20"/>
          <w:szCs w:val="20"/>
          <w:lang w:val="en-US"/>
        </w:rPr>
        <w:t>(</w:t>
      </w:r>
      <w:proofErr w:type="spellStart"/>
      <w:r w:rsidRPr="00E53F49">
        <w:rPr>
          <w:rFonts w:ascii="Consolas" w:eastAsia="Times New Roman" w:hAnsi="Consolas" w:cs="Consolas"/>
          <w:b/>
          <w:bCs/>
          <w:color w:val="000080"/>
          <w:sz w:val="20"/>
          <w:szCs w:val="20"/>
          <w:lang w:val="en-US"/>
        </w:rPr>
        <w:t>int</w:t>
      </w:r>
      <w:proofErr w:type="spellEnd"/>
      <w:r w:rsidRPr="00E53F49">
        <w:rPr>
          <w:rFonts w:ascii="Consolas" w:eastAsia="Times New Roman" w:hAnsi="Consolas" w:cs="Consolas"/>
          <w:b/>
          <w:bCs/>
          <w:color w:val="000080"/>
          <w:sz w:val="20"/>
          <w:szCs w:val="20"/>
          <w:lang w:val="en-US"/>
        </w:rPr>
        <w:t xml:space="preserve"> </w:t>
      </w:r>
      <w:r w:rsidRPr="00E53F49">
        <w:rPr>
          <w:rFonts w:ascii="Consolas" w:eastAsia="Times New Roman" w:hAnsi="Consolas" w:cs="Consolas"/>
          <w:color w:val="000000"/>
          <w:sz w:val="20"/>
          <w:szCs w:val="20"/>
          <w:lang w:val="en-US"/>
        </w:rPr>
        <w:t xml:space="preserve">k = </w:t>
      </w:r>
      <w:r w:rsidRPr="00E53F49">
        <w:rPr>
          <w:rFonts w:ascii="Consolas" w:eastAsia="Times New Roman" w:hAnsi="Consolas" w:cs="Consolas"/>
          <w:color w:val="0000FF"/>
          <w:sz w:val="20"/>
          <w:szCs w:val="20"/>
          <w:lang w:val="en-US"/>
        </w:rPr>
        <w:t>0</w:t>
      </w:r>
      <w:r w:rsidRPr="00E53F49">
        <w:rPr>
          <w:rFonts w:ascii="Consolas" w:eastAsia="Times New Roman" w:hAnsi="Consolas" w:cs="Consolas"/>
          <w:color w:val="000000"/>
          <w:sz w:val="20"/>
          <w:szCs w:val="20"/>
          <w:lang w:val="en-US"/>
        </w:rPr>
        <w:t xml:space="preserve">; k &lt; </w:t>
      </w:r>
      <w:proofErr w:type="spellStart"/>
      <w:r w:rsidRPr="00E53F49">
        <w:rPr>
          <w:rFonts w:ascii="Consolas" w:eastAsia="Times New Roman" w:hAnsi="Consolas" w:cs="Consolas"/>
          <w:color w:val="000000"/>
          <w:sz w:val="20"/>
          <w:szCs w:val="20"/>
          <w:lang w:val="en-US"/>
        </w:rPr>
        <w:t>b.getSize</w:t>
      </w:r>
      <w:proofErr w:type="spellEnd"/>
      <w:r w:rsidRPr="00E53F49">
        <w:rPr>
          <w:rFonts w:ascii="Consolas" w:eastAsia="Times New Roman" w:hAnsi="Consolas" w:cs="Consolas"/>
          <w:color w:val="000000"/>
          <w:sz w:val="20"/>
          <w:szCs w:val="20"/>
          <w:lang w:val="en-US"/>
        </w:rPr>
        <w:t>(); k++)</w:t>
      </w:r>
      <w:r w:rsidRPr="00E53F49">
        <w:rPr>
          <w:rFonts w:ascii="Consolas" w:eastAsia="Times New Roman" w:hAnsi="Consolas" w:cs="Consolas"/>
          <w:color w:val="000000"/>
          <w:sz w:val="20"/>
          <w:szCs w:val="20"/>
          <w:lang w:val="en-US"/>
        </w:rPr>
        <w:br/>
        <w:t xml:space="preserve">         </w:t>
      </w:r>
      <w:proofErr w:type="spellStart"/>
      <w:r w:rsidRPr="00E53F49">
        <w:rPr>
          <w:rFonts w:ascii="Consolas" w:eastAsia="Times New Roman" w:hAnsi="Consolas" w:cs="Consolas"/>
          <w:color w:val="000000"/>
          <w:sz w:val="20"/>
          <w:szCs w:val="20"/>
          <w:lang w:val="en-US"/>
        </w:rPr>
        <w:t>bExt.set</w:t>
      </w:r>
      <w:proofErr w:type="spellEnd"/>
      <w:r w:rsidRPr="00E53F49">
        <w:rPr>
          <w:rFonts w:ascii="Consolas" w:eastAsia="Times New Roman" w:hAnsi="Consolas" w:cs="Consolas"/>
          <w:color w:val="000000"/>
          <w:sz w:val="20"/>
          <w:szCs w:val="20"/>
          <w:lang w:val="en-US"/>
        </w:rPr>
        <w:t xml:space="preserve">(k + </w:t>
      </w:r>
      <w:r w:rsidRPr="00E53F49">
        <w:rPr>
          <w:rFonts w:ascii="Consolas" w:eastAsia="Times New Roman" w:hAnsi="Consolas" w:cs="Consolas"/>
          <w:color w:val="0000FF"/>
          <w:sz w:val="20"/>
          <w:szCs w:val="20"/>
          <w:lang w:val="en-US"/>
        </w:rPr>
        <w:t>1</w:t>
      </w:r>
      <w:r w:rsidRPr="00E53F49">
        <w:rPr>
          <w:rFonts w:ascii="Consolas" w:eastAsia="Times New Roman" w:hAnsi="Consolas" w:cs="Consolas"/>
          <w:color w:val="000000"/>
          <w:sz w:val="20"/>
          <w:szCs w:val="20"/>
          <w:lang w:val="en-US"/>
        </w:rPr>
        <w:t xml:space="preserve">, </w:t>
      </w:r>
      <w:proofErr w:type="spellStart"/>
      <w:r w:rsidRPr="00E53F49">
        <w:rPr>
          <w:rFonts w:ascii="Consolas" w:eastAsia="Times New Roman" w:hAnsi="Consolas" w:cs="Consolas"/>
          <w:color w:val="000000"/>
          <w:sz w:val="20"/>
          <w:szCs w:val="20"/>
          <w:lang w:val="en-US"/>
        </w:rPr>
        <w:t>b.get</w:t>
      </w:r>
      <w:proofErr w:type="spellEnd"/>
      <w:r w:rsidRPr="00E53F49">
        <w:rPr>
          <w:rFonts w:ascii="Consolas" w:eastAsia="Times New Roman" w:hAnsi="Consolas" w:cs="Consolas"/>
          <w:color w:val="000000"/>
          <w:sz w:val="20"/>
          <w:szCs w:val="20"/>
          <w:lang w:val="en-US"/>
        </w:rPr>
        <w:t>(k));</w:t>
      </w:r>
      <w:r w:rsidRPr="00E53F49">
        <w:rPr>
          <w:rFonts w:ascii="Consolas" w:eastAsia="Times New Roman" w:hAnsi="Consolas" w:cs="Consolas"/>
          <w:color w:val="000000"/>
          <w:sz w:val="20"/>
          <w:szCs w:val="20"/>
          <w:lang w:val="en-US"/>
        </w:rPr>
        <w:br/>
      </w:r>
      <w:r w:rsidRPr="00E53F49">
        <w:rPr>
          <w:rFonts w:ascii="Consolas" w:eastAsia="Times New Roman" w:hAnsi="Consolas" w:cs="Consolas"/>
          <w:color w:val="000000"/>
          <w:sz w:val="20"/>
          <w:szCs w:val="20"/>
          <w:lang w:val="en-US"/>
        </w:rPr>
        <w:br/>
        <w:t xml:space="preserve">      </w:t>
      </w:r>
      <w:r w:rsidRPr="00E53F49">
        <w:rPr>
          <w:rFonts w:ascii="Consolas" w:eastAsia="Times New Roman" w:hAnsi="Consolas" w:cs="Consolas"/>
          <w:b/>
          <w:bCs/>
          <w:color w:val="000080"/>
          <w:sz w:val="20"/>
          <w:szCs w:val="20"/>
          <w:lang w:val="en-US"/>
        </w:rPr>
        <w:t xml:space="preserve">final </w:t>
      </w:r>
      <w:r w:rsidRPr="00E53F49">
        <w:rPr>
          <w:rFonts w:ascii="Consolas" w:eastAsia="Times New Roman" w:hAnsi="Consolas" w:cs="Consolas"/>
          <w:color w:val="0061FF"/>
          <w:sz w:val="20"/>
          <w:szCs w:val="20"/>
          <w:lang w:val="en-US"/>
        </w:rPr>
        <w:t xml:space="preserve">Vector </w:t>
      </w:r>
      <w:r w:rsidRPr="00E53F49">
        <w:rPr>
          <w:rFonts w:ascii="Consolas" w:eastAsia="Times New Roman" w:hAnsi="Consolas" w:cs="Consolas"/>
          <w:color w:val="000000"/>
          <w:sz w:val="20"/>
          <w:szCs w:val="20"/>
          <w:lang w:val="en-US"/>
        </w:rPr>
        <w:t xml:space="preserve">d = </w:t>
      </w:r>
      <w:proofErr w:type="spellStart"/>
      <w:r w:rsidRPr="00E53F49">
        <w:rPr>
          <w:rFonts w:ascii="Consolas" w:eastAsia="Times New Roman" w:hAnsi="Consolas" w:cs="Consolas"/>
          <w:color w:val="000000"/>
          <w:sz w:val="20"/>
          <w:szCs w:val="20"/>
          <w:lang w:val="en-US"/>
        </w:rPr>
        <w:t>y.add</w:t>
      </w:r>
      <w:proofErr w:type="spellEnd"/>
      <w:r w:rsidRPr="00E53F49">
        <w:rPr>
          <w:rFonts w:ascii="Consolas" w:eastAsia="Times New Roman" w:hAnsi="Consolas" w:cs="Consolas"/>
          <w:color w:val="000000"/>
          <w:sz w:val="20"/>
          <w:szCs w:val="20"/>
          <w:lang w:val="en-US"/>
        </w:rPr>
        <w:t>(</w:t>
      </w:r>
      <w:proofErr w:type="spellStart"/>
      <w:r w:rsidRPr="00E53F49">
        <w:rPr>
          <w:rFonts w:ascii="Consolas" w:eastAsia="Times New Roman" w:hAnsi="Consolas" w:cs="Consolas"/>
          <w:color w:val="000000"/>
          <w:sz w:val="20"/>
          <w:szCs w:val="20"/>
          <w:lang w:val="en-US"/>
        </w:rPr>
        <w:t>Sigma.multiply</w:t>
      </w:r>
      <w:proofErr w:type="spellEnd"/>
      <w:r w:rsidRPr="00E53F49">
        <w:rPr>
          <w:rFonts w:ascii="Consolas" w:eastAsia="Times New Roman" w:hAnsi="Consolas" w:cs="Consolas"/>
          <w:color w:val="000000"/>
          <w:sz w:val="20"/>
          <w:szCs w:val="20"/>
          <w:lang w:val="en-US"/>
        </w:rPr>
        <w:t>(Q).multiply(b).multiply(</w:t>
      </w:r>
      <w:proofErr w:type="spellStart"/>
      <w:r w:rsidRPr="00E53F49">
        <w:rPr>
          <w:rFonts w:ascii="Consolas" w:eastAsia="Times New Roman" w:hAnsi="Consolas" w:cs="Consolas"/>
          <w:color w:val="000000"/>
          <w:sz w:val="20"/>
          <w:szCs w:val="20"/>
          <w:lang w:val="en-US"/>
        </w:rPr>
        <w:t>coeff</w:t>
      </w:r>
      <w:proofErr w:type="spellEnd"/>
      <w:r w:rsidRPr="00E53F49">
        <w:rPr>
          <w:rFonts w:ascii="Consolas" w:eastAsia="Times New Roman" w:hAnsi="Consolas" w:cs="Consolas"/>
          <w:color w:val="000000"/>
          <w:sz w:val="20"/>
          <w:szCs w:val="20"/>
          <w:lang w:val="en-US"/>
        </w:rPr>
        <w:t>).negate());</w:t>
      </w:r>
      <w:r w:rsidRPr="00E53F49">
        <w:rPr>
          <w:rFonts w:ascii="Consolas" w:eastAsia="Times New Roman" w:hAnsi="Consolas" w:cs="Consolas"/>
          <w:color w:val="000000"/>
          <w:sz w:val="20"/>
          <w:szCs w:val="20"/>
          <w:lang w:val="en-US"/>
        </w:rPr>
        <w:br/>
      </w:r>
      <w:r w:rsidRPr="00E53F49">
        <w:rPr>
          <w:rFonts w:ascii="Consolas" w:eastAsia="Times New Roman" w:hAnsi="Consolas" w:cs="Consolas"/>
          <w:color w:val="000000"/>
          <w:sz w:val="20"/>
          <w:szCs w:val="20"/>
          <w:lang w:val="en-US"/>
        </w:rPr>
        <w:br/>
        <w:t xml:space="preserve">      </w:t>
      </w:r>
      <w:r w:rsidRPr="00E53F49">
        <w:rPr>
          <w:rFonts w:ascii="Consolas" w:eastAsia="Times New Roman" w:hAnsi="Consolas" w:cs="Consolas"/>
          <w:color w:val="0061FF"/>
          <w:sz w:val="20"/>
          <w:szCs w:val="20"/>
          <w:lang w:val="en-US"/>
        </w:rPr>
        <w:t xml:space="preserve">Coefficient </w:t>
      </w:r>
      <w:r w:rsidRPr="00E53F49">
        <w:rPr>
          <w:rFonts w:ascii="Consolas" w:eastAsia="Times New Roman" w:hAnsi="Consolas" w:cs="Consolas"/>
          <w:color w:val="000000"/>
          <w:sz w:val="20"/>
          <w:szCs w:val="20"/>
          <w:lang w:val="en-US"/>
        </w:rPr>
        <w:t xml:space="preserve">a = </w:t>
      </w:r>
      <w:r w:rsidRPr="00E53F49">
        <w:rPr>
          <w:rFonts w:ascii="Consolas" w:eastAsia="Times New Roman" w:hAnsi="Consolas" w:cs="Consolas"/>
          <w:b/>
          <w:bCs/>
          <w:color w:val="000080"/>
          <w:sz w:val="20"/>
          <w:szCs w:val="20"/>
          <w:lang w:val="en-US"/>
        </w:rPr>
        <w:t xml:space="preserve">new </w:t>
      </w:r>
      <w:r w:rsidRPr="00E53F49">
        <w:rPr>
          <w:rFonts w:ascii="Consolas" w:eastAsia="Times New Roman" w:hAnsi="Consolas" w:cs="Consolas"/>
          <w:color w:val="000000"/>
          <w:sz w:val="20"/>
          <w:szCs w:val="20"/>
          <w:lang w:val="en-US"/>
        </w:rPr>
        <w:t>Coefficient() {</w:t>
      </w:r>
      <w:r w:rsidRPr="00E53F49">
        <w:rPr>
          <w:rFonts w:ascii="Consolas" w:eastAsia="Times New Roman" w:hAnsi="Consolas" w:cs="Consolas"/>
          <w:color w:val="000000"/>
          <w:sz w:val="20"/>
          <w:szCs w:val="20"/>
          <w:lang w:val="en-US"/>
        </w:rPr>
        <w:br/>
        <w:t xml:space="preserve">         </w:t>
      </w:r>
      <w:r w:rsidRPr="00E53F49">
        <w:rPr>
          <w:rFonts w:ascii="Consolas" w:eastAsia="Times New Roman" w:hAnsi="Consolas" w:cs="Consolas"/>
          <w:color w:val="808000"/>
          <w:sz w:val="20"/>
          <w:szCs w:val="20"/>
          <w:lang w:val="en-US"/>
        </w:rPr>
        <w:t>@Override</w:t>
      </w:r>
      <w:r w:rsidRPr="00E53F49">
        <w:rPr>
          <w:rFonts w:ascii="Consolas" w:eastAsia="Times New Roman" w:hAnsi="Consolas" w:cs="Consolas"/>
          <w:color w:val="808000"/>
          <w:sz w:val="20"/>
          <w:szCs w:val="20"/>
          <w:lang w:val="en-US"/>
        </w:rPr>
        <w:br/>
        <w:t xml:space="preserve">         </w:t>
      </w:r>
      <w:r w:rsidRPr="00E53F49">
        <w:rPr>
          <w:rFonts w:ascii="Consolas" w:eastAsia="Times New Roman" w:hAnsi="Consolas" w:cs="Consolas"/>
          <w:b/>
          <w:bCs/>
          <w:color w:val="000080"/>
          <w:sz w:val="20"/>
          <w:szCs w:val="20"/>
          <w:lang w:val="en-US"/>
        </w:rPr>
        <w:t xml:space="preserve">public </w:t>
      </w:r>
      <w:r w:rsidRPr="00E53F49">
        <w:rPr>
          <w:rFonts w:ascii="Consolas" w:eastAsia="Times New Roman" w:hAnsi="Consolas" w:cs="Consolas"/>
          <w:color w:val="0061FF"/>
          <w:sz w:val="20"/>
          <w:szCs w:val="20"/>
          <w:lang w:val="en-US"/>
        </w:rPr>
        <w:t xml:space="preserve">Double </w:t>
      </w:r>
      <w:proofErr w:type="spellStart"/>
      <w:r w:rsidRPr="00E53F49">
        <w:rPr>
          <w:rFonts w:ascii="Consolas" w:eastAsia="Times New Roman" w:hAnsi="Consolas" w:cs="Consolas"/>
          <w:color w:val="000000"/>
          <w:sz w:val="20"/>
          <w:szCs w:val="20"/>
          <w:lang w:val="en-US"/>
        </w:rPr>
        <w:t>valueIn</w:t>
      </w:r>
      <w:proofErr w:type="spellEnd"/>
      <w:r w:rsidRPr="00E53F49">
        <w:rPr>
          <w:rFonts w:ascii="Consolas" w:eastAsia="Times New Roman" w:hAnsi="Consolas" w:cs="Consolas"/>
          <w:color w:val="000000"/>
          <w:sz w:val="20"/>
          <w:szCs w:val="20"/>
          <w:lang w:val="en-US"/>
        </w:rPr>
        <w:t>(</w:t>
      </w:r>
      <w:r w:rsidRPr="00E53F49">
        <w:rPr>
          <w:rFonts w:ascii="Consolas" w:eastAsia="Times New Roman" w:hAnsi="Consolas" w:cs="Consolas"/>
          <w:color w:val="0061FF"/>
          <w:sz w:val="20"/>
          <w:szCs w:val="20"/>
          <w:lang w:val="en-US"/>
        </w:rPr>
        <w:t xml:space="preserve">Integer </w:t>
      </w:r>
      <w:r w:rsidRPr="00E53F49">
        <w:rPr>
          <w:rFonts w:ascii="Consolas" w:eastAsia="Times New Roman" w:hAnsi="Consolas" w:cs="Consolas"/>
          <w:color w:val="000000"/>
          <w:sz w:val="20"/>
          <w:szCs w:val="20"/>
          <w:lang w:val="en-US"/>
        </w:rPr>
        <w:t>k) {</w:t>
      </w:r>
      <w:r w:rsidRPr="00E53F49">
        <w:rPr>
          <w:rFonts w:ascii="Consolas" w:eastAsia="Times New Roman" w:hAnsi="Consolas" w:cs="Consolas"/>
          <w:color w:val="000000"/>
          <w:sz w:val="20"/>
          <w:szCs w:val="20"/>
          <w:lang w:val="en-US"/>
        </w:rPr>
        <w:br/>
        <w:t xml:space="preserve">            </w:t>
      </w:r>
      <w:r w:rsidRPr="00E53F49">
        <w:rPr>
          <w:rFonts w:ascii="Consolas" w:eastAsia="Times New Roman" w:hAnsi="Consolas" w:cs="Consolas"/>
          <w:b/>
          <w:bCs/>
          <w:color w:val="000080"/>
          <w:sz w:val="20"/>
          <w:szCs w:val="20"/>
          <w:lang w:val="en-US"/>
        </w:rPr>
        <w:t xml:space="preserve">return </w:t>
      </w:r>
      <w:r w:rsidRPr="00E53F49">
        <w:rPr>
          <w:rFonts w:ascii="Consolas" w:eastAsia="Times New Roman" w:hAnsi="Consolas" w:cs="Consolas"/>
          <w:color w:val="000000"/>
          <w:sz w:val="20"/>
          <w:szCs w:val="20"/>
          <w:lang w:val="en-US"/>
        </w:rPr>
        <w:t>(</w:t>
      </w:r>
      <w:proofErr w:type="spellStart"/>
      <w:r w:rsidRPr="00E53F49">
        <w:rPr>
          <w:rFonts w:ascii="Consolas" w:eastAsia="Times New Roman" w:hAnsi="Consolas" w:cs="Consolas"/>
          <w:color w:val="660E7A"/>
          <w:sz w:val="20"/>
          <w:szCs w:val="20"/>
          <w:lang w:val="en-US"/>
        </w:rPr>
        <w:t>bExt</w:t>
      </w:r>
      <w:r w:rsidRPr="00E53F49">
        <w:rPr>
          <w:rFonts w:ascii="Consolas" w:eastAsia="Times New Roman" w:hAnsi="Consolas" w:cs="Consolas"/>
          <w:color w:val="000000"/>
          <w:sz w:val="20"/>
          <w:szCs w:val="20"/>
          <w:lang w:val="en-US"/>
        </w:rPr>
        <w:t>.get</w:t>
      </w:r>
      <w:proofErr w:type="spellEnd"/>
      <w:r w:rsidRPr="00E53F49">
        <w:rPr>
          <w:rFonts w:ascii="Consolas" w:eastAsia="Times New Roman" w:hAnsi="Consolas" w:cs="Consolas"/>
          <w:color w:val="000000"/>
          <w:sz w:val="20"/>
          <w:szCs w:val="20"/>
          <w:lang w:val="en-US"/>
        </w:rPr>
        <w:t xml:space="preserve">(k + </w:t>
      </w:r>
      <w:r w:rsidRPr="00E53F49">
        <w:rPr>
          <w:rFonts w:ascii="Consolas" w:eastAsia="Times New Roman" w:hAnsi="Consolas" w:cs="Consolas"/>
          <w:color w:val="0000FF"/>
          <w:sz w:val="20"/>
          <w:szCs w:val="20"/>
          <w:lang w:val="en-US"/>
        </w:rPr>
        <w:t>1</w:t>
      </w:r>
      <w:r w:rsidRPr="00E53F49">
        <w:rPr>
          <w:rFonts w:ascii="Consolas" w:eastAsia="Times New Roman" w:hAnsi="Consolas" w:cs="Consolas"/>
          <w:color w:val="000000"/>
          <w:sz w:val="20"/>
          <w:szCs w:val="20"/>
          <w:lang w:val="en-US"/>
        </w:rPr>
        <w:t xml:space="preserve">) - </w:t>
      </w:r>
      <w:proofErr w:type="spellStart"/>
      <w:r w:rsidRPr="00E53F49">
        <w:rPr>
          <w:rFonts w:ascii="Consolas" w:eastAsia="Times New Roman" w:hAnsi="Consolas" w:cs="Consolas"/>
          <w:color w:val="660E7A"/>
          <w:sz w:val="20"/>
          <w:szCs w:val="20"/>
          <w:lang w:val="en-US"/>
        </w:rPr>
        <w:t>bExt</w:t>
      </w:r>
      <w:r w:rsidRPr="00E53F49">
        <w:rPr>
          <w:rFonts w:ascii="Consolas" w:eastAsia="Times New Roman" w:hAnsi="Consolas" w:cs="Consolas"/>
          <w:color w:val="000000"/>
          <w:sz w:val="20"/>
          <w:szCs w:val="20"/>
          <w:lang w:val="en-US"/>
        </w:rPr>
        <w:t>.get</w:t>
      </w:r>
      <w:proofErr w:type="spellEnd"/>
      <w:r w:rsidRPr="00E53F49">
        <w:rPr>
          <w:rFonts w:ascii="Consolas" w:eastAsia="Times New Roman" w:hAnsi="Consolas" w:cs="Consolas"/>
          <w:color w:val="000000"/>
          <w:sz w:val="20"/>
          <w:szCs w:val="20"/>
          <w:lang w:val="en-US"/>
        </w:rPr>
        <w:t>(k)) / (</w:t>
      </w:r>
      <w:r w:rsidRPr="00E53F49">
        <w:rPr>
          <w:rFonts w:ascii="Consolas" w:eastAsia="Times New Roman" w:hAnsi="Consolas" w:cs="Consolas"/>
          <w:color w:val="0000FF"/>
          <w:sz w:val="20"/>
          <w:szCs w:val="20"/>
          <w:lang w:val="en-US"/>
        </w:rPr>
        <w:t xml:space="preserve">3.0 </w:t>
      </w:r>
      <w:r w:rsidRPr="00E53F49">
        <w:rPr>
          <w:rFonts w:ascii="Consolas" w:eastAsia="Times New Roman" w:hAnsi="Consolas" w:cs="Consolas"/>
          <w:color w:val="000000"/>
          <w:sz w:val="20"/>
          <w:szCs w:val="20"/>
          <w:lang w:val="en-US"/>
        </w:rPr>
        <w:t xml:space="preserve">* </w:t>
      </w:r>
      <w:r w:rsidRPr="00E53F49">
        <w:rPr>
          <w:rFonts w:ascii="Consolas" w:eastAsia="Times New Roman" w:hAnsi="Consolas" w:cs="Consolas"/>
          <w:color w:val="660E7A"/>
          <w:sz w:val="20"/>
          <w:szCs w:val="20"/>
          <w:lang w:val="en-US"/>
        </w:rPr>
        <w:t>h</w:t>
      </w:r>
      <w:r w:rsidRPr="00E53F49">
        <w:rPr>
          <w:rFonts w:ascii="Consolas" w:eastAsia="Times New Roman" w:hAnsi="Consolas" w:cs="Consolas"/>
          <w:color w:val="000000"/>
          <w:sz w:val="20"/>
          <w:szCs w:val="20"/>
          <w:lang w:val="en-US"/>
        </w:rPr>
        <w:t>[k]);</w:t>
      </w:r>
      <w:r w:rsidRPr="00E53F49">
        <w:rPr>
          <w:rFonts w:ascii="Consolas" w:eastAsia="Times New Roman" w:hAnsi="Consolas" w:cs="Consolas"/>
          <w:color w:val="000000"/>
          <w:sz w:val="20"/>
          <w:szCs w:val="20"/>
          <w:lang w:val="en-US"/>
        </w:rPr>
        <w:br/>
        <w:t xml:space="preserve">         }</w:t>
      </w:r>
      <w:r w:rsidRPr="00E53F49">
        <w:rPr>
          <w:rFonts w:ascii="Consolas" w:eastAsia="Times New Roman" w:hAnsi="Consolas" w:cs="Consolas"/>
          <w:color w:val="000000"/>
          <w:sz w:val="20"/>
          <w:szCs w:val="20"/>
          <w:lang w:val="en-US"/>
        </w:rPr>
        <w:br/>
        <w:t xml:space="preserve">      };</w:t>
      </w:r>
      <w:r w:rsidRPr="00E53F49">
        <w:rPr>
          <w:rFonts w:ascii="Consolas" w:eastAsia="Times New Roman" w:hAnsi="Consolas" w:cs="Consolas"/>
          <w:color w:val="000000"/>
          <w:sz w:val="20"/>
          <w:szCs w:val="20"/>
          <w:lang w:val="en-US"/>
        </w:rPr>
        <w:br/>
        <w:t xml:space="preserve">      </w:t>
      </w:r>
      <w:r w:rsidRPr="00E53F49">
        <w:rPr>
          <w:rFonts w:ascii="Consolas" w:eastAsia="Times New Roman" w:hAnsi="Consolas" w:cs="Consolas"/>
          <w:color w:val="0061FF"/>
          <w:sz w:val="20"/>
          <w:szCs w:val="20"/>
          <w:lang w:val="en-US"/>
        </w:rPr>
        <w:t xml:space="preserve">Coefficient </w:t>
      </w:r>
      <w:r w:rsidRPr="00E53F49">
        <w:rPr>
          <w:rFonts w:ascii="Consolas" w:eastAsia="Times New Roman" w:hAnsi="Consolas" w:cs="Consolas"/>
          <w:color w:val="000000"/>
          <w:sz w:val="20"/>
          <w:szCs w:val="20"/>
          <w:lang w:val="en-US"/>
        </w:rPr>
        <w:t xml:space="preserve">c = </w:t>
      </w:r>
      <w:r w:rsidRPr="00E53F49">
        <w:rPr>
          <w:rFonts w:ascii="Consolas" w:eastAsia="Times New Roman" w:hAnsi="Consolas" w:cs="Consolas"/>
          <w:b/>
          <w:bCs/>
          <w:color w:val="000080"/>
          <w:sz w:val="20"/>
          <w:szCs w:val="20"/>
          <w:lang w:val="en-US"/>
        </w:rPr>
        <w:t xml:space="preserve">new </w:t>
      </w:r>
      <w:r w:rsidRPr="00E53F49">
        <w:rPr>
          <w:rFonts w:ascii="Consolas" w:eastAsia="Times New Roman" w:hAnsi="Consolas" w:cs="Consolas"/>
          <w:color w:val="000000"/>
          <w:sz w:val="20"/>
          <w:szCs w:val="20"/>
          <w:lang w:val="en-US"/>
        </w:rPr>
        <w:t>Coefficient() {</w:t>
      </w:r>
      <w:r w:rsidRPr="00E53F49">
        <w:rPr>
          <w:rFonts w:ascii="Consolas" w:eastAsia="Times New Roman" w:hAnsi="Consolas" w:cs="Consolas"/>
          <w:color w:val="000000"/>
          <w:sz w:val="20"/>
          <w:szCs w:val="20"/>
          <w:lang w:val="en-US"/>
        </w:rPr>
        <w:br/>
        <w:t xml:space="preserve">         </w:t>
      </w:r>
      <w:r w:rsidRPr="00E53F49">
        <w:rPr>
          <w:rFonts w:ascii="Consolas" w:eastAsia="Times New Roman" w:hAnsi="Consolas" w:cs="Consolas"/>
          <w:color w:val="808000"/>
          <w:sz w:val="20"/>
          <w:szCs w:val="20"/>
          <w:lang w:val="en-US"/>
        </w:rPr>
        <w:t>@Override</w:t>
      </w:r>
      <w:r w:rsidRPr="00E53F49">
        <w:rPr>
          <w:rFonts w:ascii="Consolas" w:eastAsia="Times New Roman" w:hAnsi="Consolas" w:cs="Consolas"/>
          <w:color w:val="808000"/>
          <w:sz w:val="20"/>
          <w:szCs w:val="20"/>
          <w:lang w:val="en-US"/>
        </w:rPr>
        <w:br/>
        <w:t xml:space="preserve">         </w:t>
      </w:r>
      <w:r w:rsidRPr="00E53F49">
        <w:rPr>
          <w:rFonts w:ascii="Consolas" w:eastAsia="Times New Roman" w:hAnsi="Consolas" w:cs="Consolas"/>
          <w:b/>
          <w:bCs/>
          <w:color w:val="000080"/>
          <w:sz w:val="20"/>
          <w:szCs w:val="20"/>
          <w:lang w:val="en-US"/>
        </w:rPr>
        <w:t xml:space="preserve">public </w:t>
      </w:r>
      <w:r w:rsidRPr="00E53F49">
        <w:rPr>
          <w:rFonts w:ascii="Consolas" w:eastAsia="Times New Roman" w:hAnsi="Consolas" w:cs="Consolas"/>
          <w:color w:val="0061FF"/>
          <w:sz w:val="20"/>
          <w:szCs w:val="20"/>
          <w:lang w:val="en-US"/>
        </w:rPr>
        <w:t xml:space="preserve">Double </w:t>
      </w:r>
      <w:proofErr w:type="spellStart"/>
      <w:r w:rsidRPr="00E53F49">
        <w:rPr>
          <w:rFonts w:ascii="Consolas" w:eastAsia="Times New Roman" w:hAnsi="Consolas" w:cs="Consolas"/>
          <w:color w:val="000000"/>
          <w:sz w:val="20"/>
          <w:szCs w:val="20"/>
          <w:lang w:val="en-US"/>
        </w:rPr>
        <w:t>valueIn</w:t>
      </w:r>
      <w:proofErr w:type="spellEnd"/>
      <w:r w:rsidRPr="00E53F49">
        <w:rPr>
          <w:rFonts w:ascii="Consolas" w:eastAsia="Times New Roman" w:hAnsi="Consolas" w:cs="Consolas"/>
          <w:color w:val="000000"/>
          <w:sz w:val="20"/>
          <w:szCs w:val="20"/>
          <w:lang w:val="en-US"/>
        </w:rPr>
        <w:t>(</w:t>
      </w:r>
      <w:r w:rsidRPr="00E53F49">
        <w:rPr>
          <w:rFonts w:ascii="Consolas" w:eastAsia="Times New Roman" w:hAnsi="Consolas" w:cs="Consolas"/>
          <w:color w:val="0061FF"/>
          <w:sz w:val="20"/>
          <w:szCs w:val="20"/>
          <w:lang w:val="en-US"/>
        </w:rPr>
        <w:t xml:space="preserve">Integer </w:t>
      </w:r>
      <w:r w:rsidRPr="00E53F49">
        <w:rPr>
          <w:rFonts w:ascii="Consolas" w:eastAsia="Times New Roman" w:hAnsi="Consolas" w:cs="Consolas"/>
          <w:color w:val="000000"/>
          <w:sz w:val="20"/>
          <w:szCs w:val="20"/>
          <w:lang w:val="en-US"/>
        </w:rPr>
        <w:t>k) {</w:t>
      </w:r>
      <w:r w:rsidRPr="00E53F49">
        <w:rPr>
          <w:rFonts w:ascii="Consolas" w:eastAsia="Times New Roman" w:hAnsi="Consolas" w:cs="Consolas"/>
          <w:color w:val="000000"/>
          <w:sz w:val="20"/>
          <w:szCs w:val="20"/>
          <w:lang w:val="en-US"/>
        </w:rPr>
        <w:br/>
        <w:t xml:space="preserve">            </w:t>
      </w:r>
      <w:r w:rsidRPr="00E53F49">
        <w:rPr>
          <w:rFonts w:ascii="Consolas" w:eastAsia="Times New Roman" w:hAnsi="Consolas" w:cs="Consolas"/>
          <w:b/>
          <w:bCs/>
          <w:color w:val="000080"/>
          <w:sz w:val="20"/>
          <w:szCs w:val="20"/>
          <w:lang w:val="en-US"/>
        </w:rPr>
        <w:t xml:space="preserve">return </w:t>
      </w:r>
      <w:r w:rsidRPr="00E53F49">
        <w:rPr>
          <w:rFonts w:ascii="Consolas" w:eastAsia="Times New Roman" w:hAnsi="Consolas" w:cs="Consolas"/>
          <w:color w:val="000000"/>
          <w:sz w:val="20"/>
          <w:szCs w:val="20"/>
          <w:lang w:val="en-US"/>
        </w:rPr>
        <w:t>(</w:t>
      </w:r>
      <w:proofErr w:type="spellStart"/>
      <w:r w:rsidRPr="00E53F49">
        <w:rPr>
          <w:rFonts w:ascii="Consolas" w:eastAsia="Times New Roman" w:hAnsi="Consolas" w:cs="Consolas"/>
          <w:color w:val="660E7A"/>
          <w:sz w:val="20"/>
          <w:szCs w:val="20"/>
          <w:lang w:val="en-US"/>
        </w:rPr>
        <w:t>d</w:t>
      </w:r>
      <w:r w:rsidRPr="00E53F49">
        <w:rPr>
          <w:rFonts w:ascii="Consolas" w:eastAsia="Times New Roman" w:hAnsi="Consolas" w:cs="Consolas"/>
          <w:color w:val="000000"/>
          <w:sz w:val="20"/>
          <w:szCs w:val="20"/>
          <w:lang w:val="en-US"/>
        </w:rPr>
        <w:t>.get</w:t>
      </w:r>
      <w:proofErr w:type="spellEnd"/>
      <w:r w:rsidRPr="00E53F49">
        <w:rPr>
          <w:rFonts w:ascii="Consolas" w:eastAsia="Times New Roman" w:hAnsi="Consolas" w:cs="Consolas"/>
          <w:color w:val="000000"/>
          <w:sz w:val="20"/>
          <w:szCs w:val="20"/>
          <w:lang w:val="en-US"/>
        </w:rPr>
        <w:t xml:space="preserve">(k + </w:t>
      </w:r>
      <w:r w:rsidRPr="00E53F49">
        <w:rPr>
          <w:rFonts w:ascii="Consolas" w:eastAsia="Times New Roman" w:hAnsi="Consolas" w:cs="Consolas"/>
          <w:color w:val="0000FF"/>
          <w:sz w:val="20"/>
          <w:szCs w:val="20"/>
          <w:lang w:val="en-US"/>
        </w:rPr>
        <w:t>1</w:t>
      </w:r>
      <w:r w:rsidRPr="00E53F49">
        <w:rPr>
          <w:rFonts w:ascii="Consolas" w:eastAsia="Times New Roman" w:hAnsi="Consolas" w:cs="Consolas"/>
          <w:color w:val="000000"/>
          <w:sz w:val="20"/>
          <w:szCs w:val="20"/>
          <w:lang w:val="en-US"/>
        </w:rPr>
        <w:t xml:space="preserve">) - </w:t>
      </w:r>
      <w:proofErr w:type="spellStart"/>
      <w:r w:rsidRPr="00E53F49">
        <w:rPr>
          <w:rFonts w:ascii="Consolas" w:eastAsia="Times New Roman" w:hAnsi="Consolas" w:cs="Consolas"/>
          <w:color w:val="660E7A"/>
          <w:sz w:val="20"/>
          <w:szCs w:val="20"/>
          <w:lang w:val="en-US"/>
        </w:rPr>
        <w:t>d</w:t>
      </w:r>
      <w:r w:rsidRPr="00E53F49">
        <w:rPr>
          <w:rFonts w:ascii="Consolas" w:eastAsia="Times New Roman" w:hAnsi="Consolas" w:cs="Consolas"/>
          <w:color w:val="000000"/>
          <w:sz w:val="20"/>
          <w:szCs w:val="20"/>
          <w:lang w:val="en-US"/>
        </w:rPr>
        <w:t>.get</w:t>
      </w:r>
      <w:proofErr w:type="spellEnd"/>
      <w:r w:rsidRPr="00E53F49">
        <w:rPr>
          <w:rFonts w:ascii="Consolas" w:eastAsia="Times New Roman" w:hAnsi="Consolas" w:cs="Consolas"/>
          <w:color w:val="000000"/>
          <w:sz w:val="20"/>
          <w:szCs w:val="20"/>
          <w:lang w:val="en-US"/>
        </w:rPr>
        <w:t xml:space="preserve">(k)) / </w:t>
      </w:r>
      <w:r w:rsidRPr="00E53F49">
        <w:rPr>
          <w:rFonts w:ascii="Consolas" w:eastAsia="Times New Roman" w:hAnsi="Consolas" w:cs="Consolas"/>
          <w:color w:val="660E7A"/>
          <w:sz w:val="20"/>
          <w:szCs w:val="20"/>
          <w:lang w:val="en-US"/>
        </w:rPr>
        <w:t>h</w:t>
      </w:r>
      <w:r w:rsidRPr="00E53F49">
        <w:rPr>
          <w:rFonts w:ascii="Consolas" w:eastAsia="Times New Roman" w:hAnsi="Consolas" w:cs="Consolas"/>
          <w:color w:val="000000"/>
          <w:sz w:val="20"/>
          <w:szCs w:val="20"/>
          <w:lang w:val="en-US"/>
        </w:rPr>
        <w:t>[k] - (</w:t>
      </w:r>
      <w:r w:rsidRPr="00E53F49">
        <w:rPr>
          <w:rFonts w:ascii="Consolas" w:eastAsia="Times New Roman" w:hAnsi="Consolas" w:cs="Consolas"/>
          <w:color w:val="0000FF"/>
          <w:sz w:val="20"/>
          <w:szCs w:val="20"/>
          <w:lang w:val="en-US"/>
        </w:rPr>
        <w:t xml:space="preserve">1.0 </w:t>
      </w:r>
      <w:r w:rsidRPr="00E53F49">
        <w:rPr>
          <w:rFonts w:ascii="Consolas" w:eastAsia="Times New Roman" w:hAnsi="Consolas" w:cs="Consolas"/>
          <w:color w:val="000000"/>
          <w:sz w:val="20"/>
          <w:szCs w:val="20"/>
          <w:lang w:val="en-US"/>
        </w:rPr>
        <w:t xml:space="preserve">/ </w:t>
      </w:r>
      <w:r w:rsidRPr="00E53F49">
        <w:rPr>
          <w:rFonts w:ascii="Consolas" w:eastAsia="Times New Roman" w:hAnsi="Consolas" w:cs="Consolas"/>
          <w:color w:val="0000FF"/>
          <w:sz w:val="20"/>
          <w:szCs w:val="20"/>
          <w:lang w:val="en-US"/>
        </w:rPr>
        <w:t>3.0</w:t>
      </w:r>
      <w:r w:rsidRPr="00E53F49">
        <w:rPr>
          <w:rFonts w:ascii="Consolas" w:eastAsia="Times New Roman" w:hAnsi="Consolas" w:cs="Consolas"/>
          <w:color w:val="000000"/>
          <w:sz w:val="20"/>
          <w:szCs w:val="20"/>
          <w:lang w:val="en-US"/>
        </w:rPr>
        <w:t>) * (</w:t>
      </w:r>
      <w:proofErr w:type="spellStart"/>
      <w:r w:rsidRPr="00E53F49">
        <w:rPr>
          <w:rFonts w:ascii="Consolas" w:eastAsia="Times New Roman" w:hAnsi="Consolas" w:cs="Consolas"/>
          <w:color w:val="660E7A"/>
          <w:sz w:val="20"/>
          <w:szCs w:val="20"/>
          <w:lang w:val="en-US"/>
        </w:rPr>
        <w:t>bExt</w:t>
      </w:r>
      <w:r w:rsidRPr="00E53F49">
        <w:rPr>
          <w:rFonts w:ascii="Consolas" w:eastAsia="Times New Roman" w:hAnsi="Consolas" w:cs="Consolas"/>
          <w:color w:val="000000"/>
          <w:sz w:val="20"/>
          <w:szCs w:val="20"/>
          <w:lang w:val="en-US"/>
        </w:rPr>
        <w:t>.get</w:t>
      </w:r>
      <w:proofErr w:type="spellEnd"/>
      <w:r w:rsidRPr="00E53F49">
        <w:rPr>
          <w:rFonts w:ascii="Consolas" w:eastAsia="Times New Roman" w:hAnsi="Consolas" w:cs="Consolas"/>
          <w:color w:val="000000"/>
          <w:sz w:val="20"/>
          <w:szCs w:val="20"/>
          <w:lang w:val="en-US"/>
        </w:rPr>
        <w:t xml:space="preserve">(k + </w:t>
      </w:r>
      <w:r w:rsidRPr="00E53F49">
        <w:rPr>
          <w:rFonts w:ascii="Consolas" w:eastAsia="Times New Roman" w:hAnsi="Consolas" w:cs="Consolas"/>
          <w:color w:val="0000FF"/>
          <w:sz w:val="20"/>
          <w:szCs w:val="20"/>
          <w:lang w:val="en-US"/>
        </w:rPr>
        <w:t>1</w:t>
      </w:r>
      <w:r w:rsidRPr="00E53F49">
        <w:rPr>
          <w:rFonts w:ascii="Consolas" w:eastAsia="Times New Roman" w:hAnsi="Consolas" w:cs="Consolas"/>
          <w:color w:val="000000"/>
          <w:sz w:val="20"/>
          <w:szCs w:val="20"/>
          <w:lang w:val="en-US"/>
        </w:rPr>
        <w:t xml:space="preserve">) + </w:t>
      </w:r>
      <w:r w:rsidRPr="00E53F49">
        <w:rPr>
          <w:rFonts w:ascii="Consolas" w:eastAsia="Times New Roman" w:hAnsi="Consolas" w:cs="Consolas"/>
          <w:color w:val="0000FF"/>
          <w:sz w:val="20"/>
          <w:szCs w:val="20"/>
          <w:lang w:val="en-US"/>
        </w:rPr>
        <w:t xml:space="preserve">2.0 </w:t>
      </w:r>
      <w:r w:rsidRPr="00E53F49">
        <w:rPr>
          <w:rFonts w:ascii="Consolas" w:eastAsia="Times New Roman" w:hAnsi="Consolas" w:cs="Consolas"/>
          <w:color w:val="000000"/>
          <w:sz w:val="20"/>
          <w:szCs w:val="20"/>
          <w:lang w:val="en-US"/>
        </w:rPr>
        <w:t xml:space="preserve">* </w:t>
      </w:r>
      <w:proofErr w:type="spellStart"/>
      <w:r w:rsidRPr="00E53F49">
        <w:rPr>
          <w:rFonts w:ascii="Consolas" w:eastAsia="Times New Roman" w:hAnsi="Consolas" w:cs="Consolas"/>
          <w:color w:val="660E7A"/>
          <w:sz w:val="20"/>
          <w:szCs w:val="20"/>
          <w:lang w:val="en-US"/>
        </w:rPr>
        <w:t>bExt</w:t>
      </w:r>
      <w:r w:rsidRPr="00E53F49">
        <w:rPr>
          <w:rFonts w:ascii="Consolas" w:eastAsia="Times New Roman" w:hAnsi="Consolas" w:cs="Consolas"/>
          <w:color w:val="000000"/>
          <w:sz w:val="20"/>
          <w:szCs w:val="20"/>
          <w:lang w:val="en-US"/>
        </w:rPr>
        <w:t>.get</w:t>
      </w:r>
      <w:proofErr w:type="spellEnd"/>
      <w:r w:rsidRPr="00E53F49">
        <w:rPr>
          <w:rFonts w:ascii="Consolas" w:eastAsia="Times New Roman" w:hAnsi="Consolas" w:cs="Consolas"/>
          <w:color w:val="000000"/>
          <w:sz w:val="20"/>
          <w:szCs w:val="20"/>
          <w:lang w:val="en-US"/>
        </w:rPr>
        <w:t xml:space="preserve">(k)) * </w:t>
      </w:r>
      <w:r w:rsidRPr="00E53F49">
        <w:rPr>
          <w:rFonts w:ascii="Consolas" w:eastAsia="Times New Roman" w:hAnsi="Consolas" w:cs="Consolas"/>
          <w:color w:val="660E7A"/>
          <w:sz w:val="20"/>
          <w:szCs w:val="20"/>
          <w:lang w:val="en-US"/>
        </w:rPr>
        <w:t>h</w:t>
      </w:r>
      <w:r w:rsidRPr="00E53F49">
        <w:rPr>
          <w:rFonts w:ascii="Consolas" w:eastAsia="Times New Roman" w:hAnsi="Consolas" w:cs="Consolas"/>
          <w:color w:val="000000"/>
          <w:sz w:val="20"/>
          <w:szCs w:val="20"/>
          <w:lang w:val="en-US"/>
        </w:rPr>
        <w:t>[k];</w:t>
      </w:r>
      <w:r w:rsidRPr="00E53F49">
        <w:rPr>
          <w:rFonts w:ascii="Consolas" w:eastAsia="Times New Roman" w:hAnsi="Consolas" w:cs="Consolas"/>
          <w:color w:val="000000"/>
          <w:sz w:val="20"/>
          <w:szCs w:val="20"/>
          <w:lang w:val="en-US"/>
        </w:rPr>
        <w:br/>
        <w:t xml:space="preserve">         }</w:t>
      </w:r>
      <w:r w:rsidRPr="00E53F49">
        <w:rPr>
          <w:rFonts w:ascii="Consolas" w:eastAsia="Times New Roman" w:hAnsi="Consolas" w:cs="Consolas"/>
          <w:color w:val="000000"/>
          <w:sz w:val="20"/>
          <w:szCs w:val="20"/>
          <w:lang w:val="en-US"/>
        </w:rPr>
        <w:br/>
        <w:t xml:space="preserve">      };</w:t>
      </w:r>
      <w:r w:rsidRPr="00E53F49">
        <w:rPr>
          <w:rFonts w:ascii="Consolas" w:eastAsia="Times New Roman" w:hAnsi="Consolas" w:cs="Consolas"/>
          <w:color w:val="000000"/>
          <w:sz w:val="20"/>
          <w:szCs w:val="20"/>
          <w:lang w:val="en-US"/>
        </w:rPr>
        <w:br/>
      </w:r>
      <w:r w:rsidRPr="00E53F49">
        <w:rPr>
          <w:rFonts w:ascii="Consolas" w:eastAsia="Times New Roman" w:hAnsi="Consolas" w:cs="Consolas"/>
          <w:color w:val="000000"/>
          <w:sz w:val="20"/>
          <w:szCs w:val="20"/>
          <w:lang w:val="en-US"/>
        </w:rPr>
        <w:br/>
        <w:t xml:space="preserve">      </w:t>
      </w:r>
      <w:r w:rsidRPr="00E53F49">
        <w:rPr>
          <w:rFonts w:ascii="Consolas" w:eastAsia="Times New Roman" w:hAnsi="Consolas" w:cs="Consolas"/>
          <w:b/>
          <w:bCs/>
          <w:color w:val="000080"/>
          <w:sz w:val="20"/>
          <w:szCs w:val="20"/>
          <w:lang w:val="en-US"/>
        </w:rPr>
        <w:t>double</w:t>
      </w:r>
      <w:r w:rsidRPr="00E53F49">
        <w:rPr>
          <w:rFonts w:ascii="Consolas" w:eastAsia="Times New Roman" w:hAnsi="Consolas" w:cs="Consolas"/>
          <w:color w:val="000000"/>
          <w:sz w:val="20"/>
          <w:szCs w:val="20"/>
          <w:lang w:val="en-US"/>
        </w:rPr>
        <w:t xml:space="preserve">[] coefficients = </w:t>
      </w:r>
      <w:r w:rsidRPr="00E53F49">
        <w:rPr>
          <w:rFonts w:ascii="Consolas" w:eastAsia="Times New Roman" w:hAnsi="Consolas" w:cs="Consolas"/>
          <w:b/>
          <w:bCs/>
          <w:color w:val="000080"/>
          <w:sz w:val="20"/>
          <w:szCs w:val="20"/>
          <w:lang w:val="en-US"/>
        </w:rPr>
        <w:t>new double</w:t>
      </w:r>
      <w:r w:rsidRPr="00E53F49">
        <w:rPr>
          <w:rFonts w:ascii="Consolas" w:eastAsia="Times New Roman" w:hAnsi="Consolas" w:cs="Consolas"/>
          <w:color w:val="000000"/>
          <w:sz w:val="20"/>
          <w:szCs w:val="20"/>
          <w:lang w:val="en-US"/>
        </w:rPr>
        <w:t>[] {</w:t>
      </w:r>
      <w:r w:rsidRPr="00E53F49">
        <w:rPr>
          <w:rFonts w:ascii="Consolas" w:eastAsia="Times New Roman" w:hAnsi="Consolas" w:cs="Consolas"/>
          <w:color w:val="000000"/>
          <w:sz w:val="20"/>
          <w:szCs w:val="20"/>
          <w:lang w:val="en-US"/>
        </w:rPr>
        <w:br/>
        <w:t xml:space="preserve">            </w:t>
      </w:r>
      <w:proofErr w:type="spellStart"/>
      <w:r w:rsidRPr="00E53F49">
        <w:rPr>
          <w:rFonts w:ascii="Consolas" w:eastAsia="Times New Roman" w:hAnsi="Consolas" w:cs="Consolas"/>
          <w:color w:val="000000"/>
          <w:sz w:val="20"/>
          <w:szCs w:val="20"/>
          <w:lang w:val="en-US"/>
        </w:rPr>
        <w:t>d.get</w:t>
      </w:r>
      <w:proofErr w:type="spellEnd"/>
      <w:r w:rsidRPr="00E53F49">
        <w:rPr>
          <w:rFonts w:ascii="Consolas" w:eastAsia="Times New Roman" w:hAnsi="Consolas" w:cs="Consolas"/>
          <w:color w:val="000000"/>
          <w:sz w:val="20"/>
          <w:szCs w:val="20"/>
          <w:lang w:val="en-US"/>
        </w:rPr>
        <w:t>(</w:t>
      </w:r>
      <w:r w:rsidRPr="00E53F49">
        <w:rPr>
          <w:rFonts w:ascii="Consolas" w:eastAsia="Times New Roman" w:hAnsi="Consolas" w:cs="Consolas"/>
          <w:color w:val="0000FF"/>
          <w:sz w:val="20"/>
          <w:szCs w:val="20"/>
          <w:lang w:val="en-US"/>
        </w:rPr>
        <w:t>0</w:t>
      </w:r>
      <w:r w:rsidRPr="00E53F49">
        <w:rPr>
          <w:rFonts w:ascii="Consolas" w:eastAsia="Times New Roman" w:hAnsi="Consolas" w:cs="Consolas"/>
          <w:color w:val="000000"/>
          <w:sz w:val="20"/>
          <w:szCs w:val="20"/>
          <w:lang w:val="en-US"/>
        </w:rPr>
        <w:t>),</w:t>
      </w:r>
      <w:r w:rsidRPr="00E53F49">
        <w:rPr>
          <w:rFonts w:ascii="Consolas" w:eastAsia="Times New Roman" w:hAnsi="Consolas" w:cs="Consolas"/>
          <w:color w:val="000000"/>
          <w:sz w:val="20"/>
          <w:szCs w:val="20"/>
          <w:lang w:val="en-US"/>
        </w:rPr>
        <w:br/>
        <w:t xml:space="preserve">            (</w:t>
      </w:r>
      <w:proofErr w:type="spellStart"/>
      <w:r w:rsidRPr="00E53F49">
        <w:rPr>
          <w:rFonts w:ascii="Consolas" w:eastAsia="Times New Roman" w:hAnsi="Consolas" w:cs="Consolas"/>
          <w:color w:val="000000"/>
          <w:sz w:val="20"/>
          <w:szCs w:val="20"/>
          <w:lang w:val="en-US"/>
        </w:rPr>
        <w:t>d.get</w:t>
      </w:r>
      <w:proofErr w:type="spellEnd"/>
      <w:r w:rsidRPr="00E53F49">
        <w:rPr>
          <w:rFonts w:ascii="Consolas" w:eastAsia="Times New Roman" w:hAnsi="Consolas" w:cs="Consolas"/>
          <w:color w:val="000000"/>
          <w:sz w:val="20"/>
          <w:szCs w:val="20"/>
          <w:lang w:val="en-US"/>
        </w:rPr>
        <w:t>(</w:t>
      </w:r>
      <w:r w:rsidRPr="00E53F49">
        <w:rPr>
          <w:rFonts w:ascii="Consolas" w:eastAsia="Times New Roman" w:hAnsi="Consolas" w:cs="Consolas"/>
          <w:color w:val="0000FF"/>
          <w:sz w:val="20"/>
          <w:szCs w:val="20"/>
          <w:lang w:val="en-US"/>
        </w:rPr>
        <w:t>1</w:t>
      </w:r>
      <w:r w:rsidRPr="00E53F49">
        <w:rPr>
          <w:rFonts w:ascii="Consolas" w:eastAsia="Times New Roman" w:hAnsi="Consolas" w:cs="Consolas"/>
          <w:color w:val="000000"/>
          <w:sz w:val="20"/>
          <w:szCs w:val="20"/>
          <w:lang w:val="en-US"/>
        </w:rPr>
        <w:t xml:space="preserve">) - </w:t>
      </w:r>
      <w:proofErr w:type="spellStart"/>
      <w:r w:rsidRPr="00E53F49">
        <w:rPr>
          <w:rFonts w:ascii="Consolas" w:eastAsia="Times New Roman" w:hAnsi="Consolas" w:cs="Consolas"/>
          <w:color w:val="000000"/>
          <w:sz w:val="20"/>
          <w:szCs w:val="20"/>
          <w:lang w:val="en-US"/>
        </w:rPr>
        <w:t>d.get</w:t>
      </w:r>
      <w:proofErr w:type="spellEnd"/>
      <w:r w:rsidRPr="00E53F49">
        <w:rPr>
          <w:rFonts w:ascii="Consolas" w:eastAsia="Times New Roman" w:hAnsi="Consolas" w:cs="Consolas"/>
          <w:color w:val="000000"/>
          <w:sz w:val="20"/>
          <w:szCs w:val="20"/>
          <w:lang w:val="en-US"/>
        </w:rPr>
        <w:t>(</w:t>
      </w:r>
      <w:r w:rsidRPr="00E53F49">
        <w:rPr>
          <w:rFonts w:ascii="Consolas" w:eastAsia="Times New Roman" w:hAnsi="Consolas" w:cs="Consolas"/>
          <w:color w:val="0000FF"/>
          <w:sz w:val="20"/>
          <w:szCs w:val="20"/>
          <w:lang w:val="en-US"/>
        </w:rPr>
        <w:t>0</w:t>
      </w:r>
      <w:r w:rsidRPr="00E53F49">
        <w:rPr>
          <w:rFonts w:ascii="Consolas" w:eastAsia="Times New Roman" w:hAnsi="Consolas" w:cs="Consolas"/>
          <w:color w:val="000000"/>
          <w:sz w:val="20"/>
          <w:szCs w:val="20"/>
          <w:lang w:val="en-US"/>
        </w:rPr>
        <w:t>)) / h[</w:t>
      </w:r>
      <w:r w:rsidRPr="00E53F49">
        <w:rPr>
          <w:rFonts w:ascii="Consolas" w:eastAsia="Times New Roman" w:hAnsi="Consolas" w:cs="Consolas"/>
          <w:color w:val="0000FF"/>
          <w:sz w:val="20"/>
          <w:szCs w:val="20"/>
          <w:lang w:val="en-US"/>
        </w:rPr>
        <w:t>0</w:t>
      </w:r>
      <w:r w:rsidRPr="00E53F49">
        <w:rPr>
          <w:rFonts w:ascii="Consolas" w:eastAsia="Times New Roman" w:hAnsi="Consolas" w:cs="Consolas"/>
          <w:color w:val="000000"/>
          <w:sz w:val="20"/>
          <w:szCs w:val="20"/>
          <w:lang w:val="en-US"/>
        </w:rPr>
        <w:t>] - (</w:t>
      </w:r>
      <w:r w:rsidRPr="00E53F49">
        <w:rPr>
          <w:rFonts w:ascii="Consolas" w:eastAsia="Times New Roman" w:hAnsi="Consolas" w:cs="Consolas"/>
          <w:color w:val="0000FF"/>
          <w:sz w:val="20"/>
          <w:szCs w:val="20"/>
          <w:lang w:val="en-US"/>
        </w:rPr>
        <w:t xml:space="preserve">1.0 </w:t>
      </w:r>
      <w:r w:rsidRPr="00E53F49">
        <w:rPr>
          <w:rFonts w:ascii="Consolas" w:eastAsia="Times New Roman" w:hAnsi="Consolas" w:cs="Consolas"/>
          <w:color w:val="000000"/>
          <w:sz w:val="20"/>
          <w:szCs w:val="20"/>
          <w:lang w:val="en-US"/>
        </w:rPr>
        <w:t xml:space="preserve">/ </w:t>
      </w:r>
      <w:r w:rsidRPr="00E53F49">
        <w:rPr>
          <w:rFonts w:ascii="Consolas" w:eastAsia="Times New Roman" w:hAnsi="Consolas" w:cs="Consolas"/>
          <w:color w:val="0000FF"/>
          <w:sz w:val="20"/>
          <w:szCs w:val="20"/>
          <w:lang w:val="en-US"/>
        </w:rPr>
        <w:t>3.0</w:t>
      </w:r>
      <w:r w:rsidRPr="00E53F49">
        <w:rPr>
          <w:rFonts w:ascii="Consolas" w:eastAsia="Times New Roman" w:hAnsi="Consolas" w:cs="Consolas"/>
          <w:color w:val="000000"/>
          <w:sz w:val="20"/>
          <w:szCs w:val="20"/>
          <w:lang w:val="en-US"/>
        </w:rPr>
        <w:t>) * (</w:t>
      </w:r>
      <w:proofErr w:type="spellStart"/>
      <w:r w:rsidRPr="00E53F49">
        <w:rPr>
          <w:rFonts w:ascii="Consolas" w:eastAsia="Times New Roman" w:hAnsi="Consolas" w:cs="Consolas"/>
          <w:color w:val="000000"/>
          <w:sz w:val="20"/>
          <w:szCs w:val="20"/>
          <w:lang w:val="en-US"/>
        </w:rPr>
        <w:t>bExt.get</w:t>
      </w:r>
      <w:proofErr w:type="spellEnd"/>
      <w:r w:rsidRPr="00E53F49">
        <w:rPr>
          <w:rFonts w:ascii="Consolas" w:eastAsia="Times New Roman" w:hAnsi="Consolas" w:cs="Consolas"/>
          <w:color w:val="000000"/>
          <w:sz w:val="20"/>
          <w:szCs w:val="20"/>
          <w:lang w:val="en-US"/>
        </w:rPr>
        <w:t>(</w:t>
      </w:r>
      <w:r w:rsidRPr="00E53F49">
        <w:rPr>
          <w:rFonts w:ascii="Consolas" w:eastAsia="Times New Roman" w:hAnsi="Consolas" w:cs="Consolas"/>
          <w:color w:val="0000FF"/>
          <w:sz w:val="20"/>
          <w:szCs w:val="20"/>
          <w:lang w:val="en-US"/>
        </w:rPr>
        <w:t>1</w:t>
      </w:r>
      <w:r w:rsidRPr="00E53F49">
        <w:rPr>
          <w:rFonts w:ascii="Consolas" w:eastAsia="Times New Roman" w:hAnsi="Consolas" w:cs="Consolas"/>
          <w:color w:val="000000"/>
          <w:sz w:val="20"/>
          <w:szCs w:val="20"/>
          <w:lang w:val="en-US"/>
        </w:rPr>
        <w:t xml:space="preserve">) + </w:t>
      </w:r>
      <w:r w:rsidRPr="00E53F49">
        <w:rPr>
          <w:rFonts w:ascii="Consolas" w:eastAsia="Times New Roman" w:hAnsi="Consolas" w:cs="Consolas"/>
          <w:color w:val="0000FF"/>
          <w:sz w:val="20"/>
          <w:szCs w:val="20"/>
          <w:lang w:val="en-US"/>
        </w:rPr>
        <w:t xml:space="preserve">2.0 </w:t>
      </w:r>
      <w:r w:rsidRPr="00E53F49">
        <w:rPr>
          <w:rFonts w:ascii="Consolas" w:eastAsia="Times New Roman" w:hAnsi="Consolas" w:cs="Consolas"/>
          <w:color w:val="000000"/>
          <w:sz w:val="20"/>
          <w:szCs w:val="20"/>
          <w:lang w:val="en-US"/>
        </w:rPr>
        <w:t xml:space="preserve">* </w:t>
      </w:r>
      <w:proofErr w:type="spellStart"/>
      <w:r w:rsidRPr="00E53F49">
        <w:rPr>
          <w:rFonts w:ascii="Consolas" w:eastAsia="Times New Roman" w:hAnsi="Consolas" w:cs="Consolas"/>
          <w:color w:val="000000"/>
          <w:sz w:val="20"/>
          <w:szCs w:val="20"/>
          <w:lang w:val="en-US"/>
        </w:rPr>
        <w:t>bExt.get</w:t>
      </w:r>
      <w:proofErr w:type="spellEnd"/>
      <w:r w:rsidRPr="00E53F49">
        <w:rPr>
          <w:rFonts w:ascii="Consolas" w:eastAsia="Times New Roman" w:hAnsi="Consolas" w:cs="Consolas"/>
          <w:color w:val="000000"/>
          <w:sz w:val="20"/>
          <w:szCs w:val="20"/>
          <w:lang w:val="en-US"/>
        </w:rPr>
        <w:t>(</w:t>
      </w:r>
      <w:r w:rsidRPr="00E53F49">
        <w:rPr>
          <w:rFonts w:ascii="Consolas" w:eastAsia="Times New Roman" w:hAnsi="Consolas" w:cs="Consolas"/>
          <w:color w:val="0000FF"/>
          <w:sz w:val="20"/>
          <w:szCs w:val="20"/>
          <w:lang w:val="en-US"/>
        </w:rPr>
        <w:t>0</w:t>
      </w:r>
      <w:r w:rsidRPr="00E53F49">
        <w:rPr>
          <w:rFonts w:ascii="Consolas" w:eastAsia="Times New Roman" w:hAnsi="Consolas" w:cs="Consolas"/>
          <w:color w:val="000000"/>
          <w:sz w:val="20"/>
          <w:szCs w:val="20"/>
          <w:lang w:val="en-US"/>
        </w:rPr>
        <w:t>)) * h[</w:t>
      </w:r>
      <w:r w:rsidRPr="00E53F49">
        <w:rPr>
          <w:rFonts w:ascii="Consolas" w:eastAsia="Times New Roman" w:hAnsi="Consolas" w:cs="Consolas"/>
          <w:color w:val="0000FF"/>
          <w:sz w:val="20"/>
          <w:szCs w:val="20"/>
          <w:lang w:val="en-US"/>
        </w:rPr>
        <w:t>0</w:t>
      </w:r>
      <w:r w:rsidRPr="00E53F49">
        <w:rPr>
          <w:rFonts w:ascii="Consolas" w:eastAsia="Times New Roman" w:hAnsi="Consolas" w:cs="Consolas"/>
          <w:color w:val="000000"/>
          <w:sz w:val="20"/>
          <w:szCs w:val="20"/>
          <w:lang w:val="en-US"/>
        </w:rPr>
        <w:t>],</w:t>
      </w:r>
      <w:r w:rsidRPr="00E53F49">
        <w:rPr>
          <w:rFonts w:ascii="Consolas" w:eastAsia="Times New Roman" w:hAnsi="Consolas" w:cs="Consolas"/>
          <w:color w:val="000000"/>
          <w:sz w:val="20"/>
          <w:szCs w:val="20"/>
          <w:lang w:val="en-US"/>
        </w:rPr>
        <w:br/>
        <w:t xml:space="preserve">            </w:t>
      </w:r>
      <w:proofErr w:type="spellStart"/>
      <w:r w:rsidRPr="00E53F49">
        <w:rPr>
          <w:rFonts w:ascii="Consolas" w:eastAsia="Times New Roman" w:hAnsi="Consolas" w:cs="Consolas"/>
          <w:color w:val="000000"/>
          <w:sz w:val="20"/>
          <w:szCs w:val="20"/>
          <w:lang w:val="en-US"/>
        </w:rPr>
        <w:t>bExt.get</w:t>
      </w:r>
      <w:proofErr w:type="spellEnd"/>
      <w:r w:rsidRPr="00E53F49">
        <w:rPr>
          <w:rFonts w:ascii="Consolas" w:eastAsia="Times New Roman" w:hAnsi="Consolas" w:cs="Consolas"/>
          <w:color w:val="000000"/>
          <w:sz w:val="20"/>
          <w:szCs w:val="20"/>
          <w:lang w:val="en-US"/>
        </w:rPr>
        <w:t>(</w:t>
      </w:r>
      <w:r w:rsidRPr="00E53F49">
        <w:rPr>
          <w:rFonts w:ascii="Consolas" w:eastAsia="Times New Roman" w:hAnsi="Consolas" w:cs="Consolas"/>
          <w:color w:val="0000FF"/>
          <w:sz w:val="20"/>
          <w:szCs w:val="20"/>
          <w:lang w:val="en-US"/>
        </w:rPr>
        <w:t>0</w:t>
      </w:r>
      <w:r w:rsidRPr="00E53F49">
        <w:rPr>
          <w:rFonts w:ascii="Consolas" w:eastAsia="Times New Roman" w:hAnsi="Consolas" w:cs="Consolas"/>
          <w:color w:val="000000"/>
          <w:sz w:val="20"/>
          <w:szCs w:val="20"/>
          <w:lang w:val="en-US"/>
        </w:rPr>
        <w:t>),</w:t>
      </w:r>
      <w:r w:rsidRPr="00E53F49">
        <w:rPr>
          <w:rFonts w:ascii="Consolas" w:eastAsia="Times New Roman" w:hAnsi="Consolas" w:cs="Consolas"/>
          <w:color w:val="000000"/>
          <w:sz w:val="20"/>
          <w:szCs w:val="20"/>
          <w:lang w:val="en-US"/>
        </w:rPr>
        <w:br/>
        <w:t xml:space="preserve">            (</w:t>
      </w:r>
      <w:proofErr w:type="spellStart"/>
      <w:r w:rsidRPr="00E53F49">
        <w:rPr>
          <w:rFonts w:ascii="Consolas" w:eastAsia="Times New Roman" w:hAnsi="Consolas" w:cs="Consolas"/>
          <w:color w:val="000000"/>
          <w:sz w:val="20"/>
          <w:szCs w:val="20"/>
          <w:lang w:val="en-US"/>
        </w:rPr>
        <w:t>bExt.get</w:t>
      </w:r>
      <w:proofErr w:type="spellEnd"/>
      <w:r w:rsidRPr="00E53F49">
        <w:rPr>
          <w:rFonts w:ascii="Consolas" w:eastAsia="Times New Roman" w:hAnsi="Consolas" w:cs="Consolas"/>
          <w:color w:val="000000"/>
          <w:sz w:val="20"/>
          <w:szCs w:val="20"/>
          <w:lang w:val="en-US"/>
        </w:rPr>
        <w:t>(</w:t>
      </w:r>
      <w:r w:rsidRPr="00E53F49">
        <w:rPr>
          <w:rFonts w:ascii="Consolas" w:eastAsia="Times New Roman" w:hAnsi="Consolas" w:cs="Consolas"/>
          <w:color w:val="0000FF"/>
          <w:sz w:val="20"/>
          <w:szCs w:val="20"/>
          <w:lang w:val="en-US"/>
        </w:rPr>
        <w:t>1</w:t>
      </w:r>
      <w:r w:rsidRPr="00E53F49">
        <w:rPr>
          <w:rFonts w:ascii="Consolas" w:eastAsia="Times New Roman" w:hAnsi="Consolas" w:cs="Consolas"/>
          <w:color w:val="000000"/>
          <w:sz w:val="20"/>
          <w:szCs w:val="20"/>
          <w:lang w:val="en-US"/>
        </w:rPr>
        <w:t xml:space="preserve">) - </w:t>
      </w:r>
      <w:proofErr w:type="spellStart"/>
      <w:r w:rsidRPr="00E53F49">
        <w:rPr>
          <w:rFonts w:ascii="Consolas" w:eastAsia="Times New Roman" w:hAnsi="Consolas" w:cs="Consolas"/>
          <w:color w:val="000000"/>
          <w:sz w:val="20"/>
          <w:szCs w:val="20"/>
          <w:lang w:val="en-US"/>
        </w:rPr>
        <w:t>bExt.get</w:t>
      </w:r>
      <w:proofErr w:type="spellEnd"/>
      <w:r w:rsidRPr="00E53F49">
        <w:rPr>
          <w:rFonts w:ascii="Consolas" w:eastAsia="Times New Roman" w:hAnsi="Consolas" w:cs="Consolas"/>
          <w:color w:val="000000"/>
          <w:sz w:val="20"/>
          <w:szCs w:val="20"/>
          <w:lang w:val="en-US"/>
        </w:rPr>
        <w:t>(</w:t>
      </w:r>
      <w:r w:rsidRPr="00E53F49">
        <w:rPr>
          <w:rFonts w:ascii="Consolas" w:eastAsia="Times New Roman" w:hAnsi="Consolas" w:cs="Consolas"/>
          <w:color w:val="0000FF"/>
          <w:sz w:val="20"/>
          <w:szCs w:val="20"/>
          <w:lang w:val="en-US"/>
        </w:rPr>
        <w:t>0</w:t>
      </w:r>
      <w:r w:rsidRPr="00E53F49">
        <w:rPr>
          <w:rFonts w:ascii="Consolas" w:eastAsia="Times New Roman" w:hAnsi="Consolas" w:cs="Consolas"/>
          <w:color w:val="000000"/>
          <w:sz w:val="20"/>
          <w:szCs w:val="20"/>
          <w:lang w:val="en-US"/>
        </w:rPr>
        <w:t>)) / (</w:t>
      </w:r>
      <w:r w:rsidRPr="00E53F49">
        <w:rPr>
          <w:rFonts w:ascii="Consolas" w:eastAsia="Times New Roman" w:hAnsi="Consolas" w:cs="Consolas"/>
          <w:color w:val="0000FF"/>
          <w:sz w:val="20"/>
          <w:szCs w:val="20"/>
          <w:lang w:val="en-US"/>
        </w:rPr>
        <w:t xml:space="preserve">3.0 </w:t>
      </w:r>
      <w:r w:rsidRPr="00E53F49">
        <w:rPr>
          <w:rFonts w:ascii="Consolas" w:eastAsia="Times New Roman" w:hAnsi="Consolas" w:cs="Consolas"/>
          <w:color w:val="000000"/>
          <w:sz w:val="20"/>
          <w:szCs w:val="20"/>
          <w:lang w:val="en-US"/>
        </w:rPr>
        <w:t>* h[</w:t>
      </w:r>
      <w:r w:rsidRPr="00E53F49">
        <w:rPr>
          <w:rFonts w:ascii="Consolas" w:eastAsia="Times New Roman" w:hAnsi="Consolas" w:cs="Consolas"/>
          <w:color w:val="0000FF"/>
          <w:sz w:val="20"/>
          <w:szCs w:val="20"/>
          <w:lang w:val="en-US"/>
        </w:rPr>
        <w:t>0</w:t>
      </w:r>
      <w:r w:rsidRPr="00E53F49">
        <w:rPr>
          <w:rFonts w:ascii="Consolas" w:eastAsia="Times New Roman" w:hAnsi="Consolas" w:cs="Consolas"/>
          <w:color w:val="000000"/>
          <w:sz w:val="20"/>
          <w:szCs w:val="20"/>
          <w:lang w:val="en-US"/>
        </w:rPr>
        <w:t>])};</w:t>
      </w:r>
      <w:r w:rsidRPr="00E53F49">
        <w:rPr>
          <w:rFonts w:ascii="Consolas" w:eastAsia="Times New Roman" w:hAnsi="Consolas" w:cs="Consolas"/>
          <w:color w:val="000000"/>
          <w:sz w:val="20"/>
          <w:szCs w:val="20"/>
          <w:lang w:val="en-US"/>
        </w:rPr>
        <w:br/>
        <w:t xml:space="preserve">      </w:t>
      </w:r>
      <w:proofErr w:type="spellStart"/>
      <w:r w:rsidRPr="00E53F49">
        <w:rPr>
          <w:rFonts w:ascii="Consolas" w:eastAsia="Times New Roman" w:hAnsi="Consolas" w:cs="Consolas"/>
          <w:color w:val="0061FF"/>
          <w:sz w:val="20"/>
          <w:szCs w:val="20"/>
          <w:lang w:val="en-US"/>
        </w:rPr>
        <w:t>CubicSpline</w:t>
      </w:r>
      <w:proofErr w:type="spellEnd"/>
      <w:r w:rsidRPr="00E53F49">
        <w:rPr>
          <w:rFonts w:ascii="Consolas" w:eastAsia="Times New Roman" w:hAnsi="Consolas" w:cs="Consolas"/>
          <w:color w:val="0061FF"/>
          <w:sz w:val="20"/>
          <w:szCs w:val="20"/>
          <w:lang w:val="en-US"/>
        </w:rPr>
        <w:t xml:space="preserve"> </w:t>
      </w:r>
      <w:r w:rsidRPr="00E53F49">
        <w:rPr>
          <w:rFonts w:ascii="Consolas" w:eastAsia="Times New Roman" w:hAnsi="Consolas" w:cs="Consolas"/>
          <w:color w:val="000000"/>
          <w:sz w:val="20"/>
          <w:szCs w:val="20"/>
          <w:lang w:val="en-US"/>
        </w:rPr>
        <w:t xml:space="preserve">spline = </w:t>
      </w:r>
      <w:r w:rsidRPr="00E53F49">
        <w:rPr>
          <w:rFonts w:ascii="Consolas" w:eastAsia="Times New Roman" w:hAnsi="Consolas" w:cs="Consolas"/>
          <w:b/>
          <w:bCs/>
          <w:color w:val="000080"/>
          <w:sz w:val="20"/>
          <w:szCs w:val="20"/>
          <w:lang w:val="en-US"/>
        </w:rPr>
        <w:t xml:space="preserve">new </w:t>
      </w:r>
      <w:proofErr w:type="spellStart"/>
      <w:r w:rsidRPr="00E53F49">
        <w:rPr>
          <w:rFonts w:ascii="Consolas" w:eastAsia="Times New Roman" w:hAnsi="Consolas" w:cs="Consolas"/>
          <w:color w:val="0061FF"/>
          <w:sz w:val="20"/>
          <w:szCs w:val="20"/>
          <w:lang w:val="en-US"/>
        </w:rPr>
        <w:t>CubicSpline</w:t>
      </w:r>
      <w:proofErr w:type="spellEnd"/>
      <w:r w:rsidRPr="00E53F49">
        <w:rPr>
          <w:rFonts w:ascii="Consolas" w:eastAsia="Times New Roman" w:hAnsi="Consolas" w:cs="Consolas"/>
          <w:color w:val="000000"/>
          <w:sz w:val="20"/>
          <w:szCs w:val="20"/>
          <w:lang w:val="en-US"/>
        </w:rPr>
        <w:t>(coefficients, points[</w:t>
      </w:r>
      <w:r w:rsidRPr="00E53F49">
        <w:rPr>
          <w:rFonts w:ascii="Consolas" w:eastAsia="Times New Roman" w:hAnsi="Consolas" w:cs="Consolas"/>
          <w:color w:val="0000FF"/>
          <w:sz w:val="20"/>
          <w:szCs w:val="20"/>
          <w:lang w:val="en-US"/>
        </w:rPr>
        <w:t>0</w:t>
      </w:r>
      <w:r w:rsidRPr="00E53F49">
        <w:rPr>
          <w:rFonts w:ascii="Consolas" w:eastAsia="Times New Roman" w:hAnsi="Consolas" w:cs="Consolas"/>
          <w:color w:val="000000"/>
          <w:sz w:val="20"/>
          <w:szCs w:val="20"/>
          <w:lang w:val="en-US"/>
        </w:rPr>
        <w:t>].</w:t>
      </w:r>
      <w:proofErr w:type="spellStart"/>
      <w:r w:rsidRPr="00E53F49">
        <w:rPr>
          <w:rFonts w:ascii="Consolas" w:eastAsia="Times New Roman" w:hAnsi="Consolas" w:cs="Consolas"/>
          <w:color w:val="000000"/>
          <w:sz w:val="20"/>
          <w:szCs w:val="20"/>
          <w:lang w:val="en-US"/>
        </w:rPr>
        <w:t>getX</w:t>
      </w:r>
      <w:proofErr w:type="spellEnd"/>
      <w:r w:rsidRPr="00E53F49">
        <w:rPr>
          <w:rFonts w:ascii="Consolas" w:eastAsia="Times New Roman" w:hAnsi="Consolas" w:cs="Consolas"/>
          <w:color w:val="000000"/>
          <w:sz w:val="20"/>
          <w:szCs w:val="20"/>
          <w:lang w:val="en-US"/>
        </w:rPr>
        <w:t>(), points[</w:t>
      </w:r>
      <w:r w:rsidRPr="00E53F49">
        <w:rPr>
          <w:rFonts w:ascii="Consolas" w:eastAsia="Times New Roman" w:hAnsi="Consolas" w:cs="Consolas"/>
          <w:color w:val="0000FF"/>
          <w:sz w:val="20"/>
          <w:szCs w:val="20"/>
          <w:lang w:val="en-US"/>
        </w:rPr>
        <w:t>1</w:t>
      </w:r>
      <w:r w:rsidRPr="00E53F49">
        <w:rPr>
          <w:rFonts w:ascii="Consolas" w:eastAsia="Times New Roman" w:hAnsi="Consolas" w:cs="Consolas"/>
          <w:color w:val="000000"/>
          <w:sz w:val="20"/>
          <w:szCs w:val="20"/>
          <w:lang w:val="en-US"/>
        </w:rPr>
        <w:t>].</w:t>
      </w:r>
      <w:proofErr w:type="spellStart"/>
      <w:r w:rsidRPr="00E53F49">
        <w:rPr>
          <w:rFonts w:ascii="Consolas" w:eastAsia="Times New Roman" w:hAnsi="Consolas" w:cs="Consolas"/>
          <w:color w:val="000000"/>
          <w:sz w:val="20"/>
          <w:szCs w:val="20"/>
          <w:lang w:val="en-US"/>
        </w:rPr>
        <w:t>getX</w:t>
      </w:r>
      <w:proofErr w:type="spellEnd"/>
      <w:r w:rsidRPr="00E53F49">
        <w:rPr>
          <w:rFonts w:ascii="Consolas" w:eastAsia="Times New Roman" w:hAnsi="Consolas" w:cs="Consolas"/>
          <w:color w:val="000000"/>
          <w:sz w:val="20"/>
          <w:szCs w:val="20"/>
          <w:lang w:val="en-US"/>
        </w:rPr>
        <w:t>());</w:t>
      </w:r>
      <w:r w:rsidRPr="00E53F49">
        <w:rPr>
          <w:rFonts w:ascii="Consolas" w:eastAsia="Times New Roman" w:hAnsi="Consolas" w:cs="Consolas"/>
          <w:color w:val="000000"/>
          <w:sz w:val="20"/>
          <w:szCs w:val="20"/>
          <w:lang w:val="en-US"/>
        </w:rPr>
        <w:br/>
      </w:r>
      <w:r w:rsidRPr="00E53F49">
        <w:rPr>
          <w:rFonts w:ascii="Consolas" w:eastAsia="Times New Roman" w:hAnsi="Consolas" w:cs="Consolas"/>
          <w:color w:val="000000"/>
          <w:sz w:val="20"/>
          <w:szCs w:val="20"/>
          <w:lang w:val="en-US"/>
        </w:rPr>
        <w:br/>
      </w:r>
      <w:r w:rsidRPr="00E53F49">
        <w:rPr>
          <w:rFonts w:ascii="Consolas" w:eastAsia="Times New Roman" w:hAnsi="Consolas" w:cs="Consolas"/>
          <w:color w:val="000000"/>
          <w:sz w:val="20"/>
          <w:szCs w:val="20"/>
          <w:lang w:val="en-US"/>
        </w:rPr>
        <w:lastRenderedPageBreak/>
        <w:t xml:space="preserve">      </w:t>
      </w:r>
      <w:r w:rsidRPr="00E53F49">
        <w:rPr>
          <w:rFonts w:ascii="Consolas" w:eastAsia="Times New Roman" w:hAnsi="Consolas" w:cs="Consolas"/>
          <w:b/>
          <w:bCs/>
          <w:color w:val="000080"/>
          <w:sz w:val="20"/>
          <w:szCs w:val="20"/>
          <w:lang w:val="en-US"/>
        </w:rPr>
        <w:t xml:space="preserve">for </w:t>
      </w:r>
      <w:r w:rsidRPr="00E53F49">
        <w:rPr>
          <w:rFonts w:ascii="Consolas" w:eastAsia="Times New Roman" w:hAnsi="Consolas" w:cs="Consolas"/>
          <w:color w:val="000000"/>
          <w:sz w:val="20"/>
          <w:szCs w:val="20"/>
          <w:lang w:val="en-US"/>
        </w:rPr>
        <w:t>(</w:t>
      </w:r>
      <w:proofErr w:type="spellStart"/>
      <w:r w:rsidRPr="00E53F49">
        <w:rPr>
          <w:rFonts w:ascii="Consolas" w:eastAsia="Times New Roman" w:hAnsi="Consolas" w:cs="Consolas"/>
          <w:b/>
          <w:bCs/>
          <w:color w:val="000080"/>
          <w:sz w:val="20"/>
          <w:szCs w:val="20"/>
          <w:lang w:val="en-US"/>
        </w:rPr>
        <w:t>int</w:t>
      </w:r>
      <w:proofErr w:type="spellEnd"/>
      <w:r w:rsidRPr="00E53F49">
        <w:rPr>
          <w:rFonts w:ascii="Consolas" w:eastAsia="Times New Roman" w:hAnsi="Consolas" w:cs="Consolas"/>
          <w:b/>
          <w:bCs/>
          <w:color w:val="000080"/>
          <w:sz w:val="20"/>
          <w:szCs w:val="20"/>
          <w:lang w:val="en-US"/>
        </w:rPr>
        <w:t xml:space="preserve"> </w:t>
      </w:r>
      <w:r w:rsidRPr="00E53F49">
        <w:rPr>
          <w:rFonts w:ascii="Consolas" w:eastAsia="Times New Roman" w:hAnsi="Consolas" w:cs="Consolas"/>
          <w:color w:val="000000"/>
          <w:sz w:val="20"/>
          <w:szCs w:val="20"/>
          <w:lang w:val="en-US"/>
        </w:rPr>
        <w:t xml:space="preserve">k = </w:t>
      </w:r>
      <w:r w:rsidRPr="00E53F49">
        <w:rPr>
          <w:rFonts w:ascii="Consolas" w:eastAsia="Times New Roman" w:hAnsi="Consolas" w:cs="Consolas"/>
          <w:color w:val="0000FF"/>
          <w:sz w:val="20"/>
          <w:szCs w:val="20"/>
          <w:lang w:val="en-US"/>
        </w:rPr>
        <w:t>1</w:t>
      </w:r>
      <w:r w:rsidRPr="00E53F49">
        <w:rPr>
          <w:rFonts w:ascii="Consolas" w:eastAsia="Times New Roman" w:hAnsi="Consolas" w:cs="Consolas"/>
          <w:color w:val="000000"/>
          <w:sz w:val="20"/>
          <w:szCs w:val="20"/>
          <w:lang w:val="en-US"/>
        </w:rPr>
        <w:t xml:space="preserve">; k &lt;= n - </w:t>
      </w:r>
      <w:r w:rsidRPr="00E53F49">
        <w:rPr>
          <w:rFonts w:ascii="Consolas" w:eastAsia="Times New Roman" w:hAnsi="Consolas" w:cs="Consolas"/>
          <w:color w:val="0000FF"/>
          <w:sz w:val="20"/>
          <w:szCs w:val="20"/>
          <w:lang w:val="en-US"/>
        </w:rPr>
        <w:t>1</w:t>
      </w:r>
      <w:r w:rsidRPr="00E53F49">
        <w:rPr>
          <w:rFonts w:ascii="Consolas" w:eastAsia="Times New Roman" w:hAnsi="Consolas" w:cs="Consolas"/>
          <w:color w:val="000000"/>
          <w:sz w:val="20"/>
          <w:szCs w:val="20"/>
          <w:lang w:val="en-US"/>
        </w:rPr>
        <w:t>; k++) {</w:t>
      </w:r>
      <w:r w:rsidRPr="00E53F49">
        <w:rPr>
          <w:rFonts w:ascii="Consolas" w:eastAsia="Times New Roman" w:hAnsi="Consolas" w:cs="Consolas"/>
          <w:color w:val="000000"/>
          <w:sz w:val="20"/>
          <w:szCs w:val="20"/>
          <w:lang w:val="en-US"/>
        </w:rPr>
        <w:br/>
        <w:t xml:space="preserve">         coefficients[</w:t>
      </w:r>
      <w:r w:rsidRPr="00E53F49">
        <w:rPr>
          <w:rFonts w:ascii="Consolas" w:eastAsia="Times New Roman" w:hAnsi="Consolas" w:cs="Consolas"/>
          <w:color w:val="0000FF"/>
          <w:sz w:val="20"/>
          <w:szCs w:val="20"/>
          <w:lang w:val="en-US"/>
        </w:rPr>
        <w:t>0</w:t>
      </w:r>
      <w:r w:rsidRPr="00E53F49">
        <w:rPr>
          <w:rFonts w:ascii="Consolas" w:eastAsia="Times New Roman" w:hAnsi="Consolas" w:cs="Consolas"/>
          <w:color w:val="000000"/>
          <w:sz w:val="20"/>
          <w:szCs w:val="20"/>
          <w:lang w:val="en-US"/>
        </w:rPr>
        <w:t xml:space="preserve">] = </w:t>
      </w:r>
      <w:proofErr w:type="spellStart"/>
      <w:r w:rsidRPr="00E53F49">
        <w:rPr>
          <w:rFonts w:ascii="Consolas" w:eastAsia="Times New Roman" w:hAnsi="Consolas" w:cs="Consolas"/>
          <w:color w:val="000000"/>
          <w:sz w:val="20"/>
          <w:szCs w:val="20"/>
          <w:lang w:val="en-US"/>
        </w:rPr>
        <w:t>d.get</w:t>
      </w:r>
      <w:proofErr w:type="spellEnd"/>
      <w:r w:rsidRPr="00E53F49">
        <w:rPr>
          <w:rFonts w:ascii="Consolas" w:eastAsia="Times New Roman" w:hAnsi="Consolas" w:cs="Consolas"/>
          <w:color w:val="000000"/>
          <w:sz w:val="20"/>
          <w:szCs w:val="20"/>
          <w:lang w:val="en-US"/>
        </w:rPr>
        <w:t>(k);</w:t>
      </w:r>
      <w:r w:rsidRPr="00E53F49">
        <w:rPr>
          <w:rFonts w:ascii="Consolas" w:eastAsia="Times New Roman" w:hAnsi="Consolas" w:cs="Consolas"/>
          <w:color w:val="000000"/>
          <w:sz w:val="20"/>
          <w:szCs w:val="20"/>
          <w:lang w:val="en-US"/>
        </w:rPr>
        <w:br/>
        <w:t xml:space="preserve">         coefficients[</w:t>
      </w:r>
      <w:r w:rsidRPr="00E53F49">
        <w:rPr>
          <w:rFonts w:ascii="Consolas" w:eastAsia="Times New Roman" w:hAnsi="Consolas" w:cs="Consolas"/>
          <w:color w:val="0000FF"/>
          <w:sz w:val="20"/>
          <w:szCs w:val="20"/>
          <w:lang w:val="en-US"/>
        </w:rPr>
        <w:t>1</w:t>
      </w:r>
      <w:r w:rsidRPr="00E53F49">
        <w:rPr>
          <w:rFonts w:ascii="Consolas" w:eastAsia="Times New Roman" w:hAnsi="Consolas" w:cs="Consolas"/>
          <w:color w:val="000000"/>
          <w:sz w:val="20"/>
          <w:szCs w:val="20"/>
          <w:lang w:val="en-US"/>
        </w:rPr>
        <w:t>] = (</w:t>
      </w:r>
      <w:proofErr w:type="spellStart"/>
      <w:r w:rsidRPr="00E53F49">
        <w:rPr>
          <w:rFonts w:ascii="Consolas" w:eastAsia="Times New Roman" w:hAnsi="Consolas" w:cs="Consolas"/>
          <w:color w:val="000000"/>
          <w:sz w:val="20"/>
          <w:szCs w:val="20"/>
          <w:lang w:val="en-US"/>
        </w:rPr>
        <w:t>d.get</w:t>
      </w:r>
      <w:proofErr w:type="spellEnd"/>
      <w:r w:rsidRPr="00E53F49">
        <w:rPr>
          <w:rFonts w:ascii="Consolas" w:eastAsia="Times New Roman" w:hAnsi="Consolas" w:cs="Consolas"/>
          <w:color w:val="000000"/>
          <w:sz w:val="20"/>
          <w:szCs w:val="20"/>
          <w:lang w:val="en-US"/>
        </w:rPr>
        <w:t xml:space="preserve">(k + </w:t>
      </w:r>
      <w:r w:rsidRPr="00E53F49">
        <w:rPr>
          <w:rFonts w:ascii="Consolas" w:eastAsia="Times New Roman" w:hAnsi="Consolas" w:cs="Consolas"/>
          <w:color w:val="0000FF"/>
          <w:sz w:val="20"/>
          <w:szCs w:val="20"/>
          <w:lang w:val="en-US"/>
        </w:rPr>
        <w:t>1</w:t>
      </w:r>
      <w:r w:rsidRPr="00E53F49">
        <w:rPr>
          <w:rFonts w:ascii="Consolas" w:eastAsia="Times New Roman" w:hAnsi="Consolas" w:cs="Consolas"/>
          <w:color w:val="000000"/>
          <w:sz w:val="20"/>
          <w:szCs w:val="20"/>
          <w:lang w:val="en-US"/>
        </w:rPr>
        <w:t xml:space="preserve">) - </w:t>
      </w:r>
      <w:proofErr w:type="spellStart"/>
      <w:r w:rsidRPr="00E53F49">
        <w:rPr>
          <w:rFonts w:ascii="Consolas" w:eastAsia="Times New Roman" w:hAnsi="Consolas" w:cs="Consolas"/>
          <w:color w:val="000000"/>
          <w:sz w:val="20"/>
          <w:szCs w:val="20"/>
          <w:lang w:val="en-US"/>
        </w:rPr>
        <w:t>d.get</w:t>
      </w:r>
      <w:proofErr w:type="spellEnd"/>
      <w:r w:rsidRPr="00E53F49">
        <w:rPr>
          <w:rFonts w:ascii="Consolas" w:eastAsia="Times New Roman" w:hAnsi="Consolas" w:cs="Consolas"/>
          <w:color w:val="000000"/>
          <w:sz w:val="20"/>
          <w:szCs w:val="20"/>
          <w:lang w:val="en-US"/>
        </w:rPr>
        <w:t>(k)) / h[k] - (</w:t>
      </w:r>
      <w:r w:rsidRPr="00E53F49">
        <w:rPr>
          <w:rFonts w:ascii="Consolas" w:eastAsia="Times New Roman" w:hAnsi="Consolas" w:cs="Consolas"/>
          <w:color w:val="0000FF"/>
          <w:sz w:val="20"/>
          <w:szCs w:val="20"/>
          <w:lang w:val="en-US"/>
        </w:rPr>
        <w:t xml:space="preserve">1.0 </w:t>
      </w:r>
      <w:r w:rsidRPr="00E53F49">
        <w:rPr>
          <w:rFonts w:ascii="Consolas" w:eastAsia="Times New Roman" w:hAnsi="Consolas" w:cs="Consolas"/>
          <w:color w:val="000000"/>
          <w:sz w:val="20"/>
          <w:szCs w:val="20"/>
          <w:lang w:val="en-US"/>
        </w:rPr>
        <w:t xml:space="preserve">/ </w:t>
      </w:r>
      <w:r w:rsidRPr="00E53F49">
        <w:rPr>
          <w:rFonts w:ascii="Consolas" w:eastAsia="Times New Roman" w:hAnsi="Consolas" w:cs="Consolas"/>
          <w:color w:val="0000FF"/>
          <w:sz w:val="20"/>
          <w:szCs w:val="20"/>
          <w:lang w:val="en-US"/>
        </w:rPr>
        <w:t>3.0</w:t>
      </w:r>
      <w:r w:rsidRPr="00E53F49">
        <w:rPr>
          <w:rFonts w:ascii="Consolas" w:eastAsia="Times New Roman" w:hAnsi="Consolas" w:cs="Consolas"/>
          <w:color w:val="000000"/>
          <w:sz w:val="20"/>
          <w:szCs w:val="20"/>
          <w:lang w:val="en-US"/>
        </w:rPr>
        <w:t>) * (</w:t>
      </w:r>
      <w:proofErr w:type="spellStart"/>
      <w:r w:rsidRPr="00E53F49">
        <w:rPr>
          <w:rFonts w:ascii="Consolas" w:eastAsia="Times New Roman" w:hAnsi="Consolas" w:cs="Consolas"/>
          <w:color w:val="000000"/>
          <w:sz w:val="20"/>
          <w:szCs w:val="20"/>
          <w:lang w:val="en-US"/>
        </w:rPr>
        <w:t>bExt.get</w:t>
      </w:r>
      <w:proofErr w:type="spellEnd"/>
      <w:r w:rsidRPr="00E53F49">
        <w:rPr>
          <w:rFonts w:ascii="Consolas" w:eastAsia="Times New Roman" w:hAnsi="Consolas" w:cs="Consolas"/>
          <w:color w:val="000000"/>
          <w:sz w:val="20"/>
          <w:szCs w:val="20"/>
          <w:lang w:val="en-US"/>
        </w:rPr>
        <w:t xml:space="preserve">(k + </w:t>
      </w:r>
      <w:r w:rsidRPr="00E53F49">
        <w:rPr>
          <w:rFonts w:ascii="Consolas" w:eastAsia="Times New Roman" w:hAnsi="Consolas" w:cs="Consolas"/>
          <w:color w:val="0000FF"/>
          <w:sz w:val="20"/>
          <w:szCs w:val="20"/>
          <w:lang w:val="en-US"/>
        </w:rPr>
        <w:t>1</w:t>
      </w:r>
      <w:r w:rsidRPr="00E53F49">
        <w:rPr>
          <w:rFonts w:ascii="Consolas" w:eastAsia="Times New Roman" w:hAnsi="Consolas" w:cs="Consolas"/>
          <w:color w:val="000000"/>
          <w:sz w:val="20"/>
          <w:szCs w:val="20"/>
          <w:lang w:val="en-US"/>
        </w:rPr>
        <w:t xml:space="preserve">) + </w:t>
      </w:r>
      <w:r w:rsidRPr="00E53F49">
        <w:rPr>
          <w:rFonts w:ascii="Consolas" w:eastAsia="Times New Roman" w:hAnsi="Consolas" w:cs="Consolas"/>
          <w:color w:val="0000FF"/>
          <w:sz w:val="20"/>
          <w:szCs w:val="20"/>
          <w:lang w:val="en-US"/>
        </w:rPr>
        <w:t xml:space="preserve">2.0 </w:t>
      </w:r>
      <w:r w:rsidRPr="00E53F49">
        <w:rPr>
          <w:rFonts w:ascii="Consolas" w:eastAsia="Times New Roman" w:hAnsi="Consolas" w:cs="Consolas"/>
          <w:color w:val="000000"/>
          <w:sz w:val="20"/>
          <w:szCs w:val="20"/>
          <w:lang w:val="en-US"/>
        </w:rPr>
        <w:t xml:space="preserve">* </w:t>
      </w:r>
      <w:proofErr w:type="spellStart"/>
      <w:r w:rsidRPr="00E53F49">
        <w:rPr>
          <w:rFonts w:ascii="Consolas" w:eastAsia="Times New Roman" w:hAnsi="Consolas" w:cs="Consolas"/>
          <w:color w:val="000000"/>
          <w:sz w:val="20"/>
          <w:szCs w:val="20"/>
          <w:lang w:val="en-US"/>
        </w:rPr>
        <w:t>bExt.get</w:t>
      </w:r>
      <w:proofErr w:type="spellEnd"/>
      <w:r w:rsidRPr="00E53F49">
        <w:rPr>
          <w:rFonts w:ascii="Consolas" w:eastAsia="Times New Roman" w:hAnsi="Consolas" w:cs="Consolas"/>
          <w:color w:val="000000"/>
          <w:sz w:val="20"/>
          <w:szCs w:val="20"/>
          <w:lang w:val="en-US"/>
        </w:rPr>
        <w:t>(k)) * h[k];</w:t>
      </w:r>
      <w:r w:rsidRPr="00E53F49">
        <w:rPr>
          <w:rFonts w:ascii="Consolas" w:eastAsia="Times New Roman" w:hAnsi="Consolas" w:cs="Consolas"/>
          <w:color w:val="000000"/>
          <w:sz w:val="20"/>
          <w:szCs w:val="20"/>
          <w:lang w:val="en-US"/>
        </w:rPr>
        <w:br/>
        <w:t xml:space="preserve">         coefficients[</w:t>
      </w:r>
      <w:r w:rsidRPr="00E53F49">
        <w:rPr>
          <w:rFonts w:ascii="Consolas" w:eastAsia="Times New Roman" w:hAnsi="Consolas" w:cs="Consolas"/>
          <w:color w:val="0000FF"/>
          <w:sz w:val="20"/>
          <w:szCs w:val="20"/>
          <w:lang w:val="en-US"/>
        </w:rPr>
        <w:t>2</w:t>
      </w:r>
      <w:r w:rsidRPr="00E53F49">
        <w:rPr>
          <w:rFonts w:ascii="Consolas" w:eastAsia="Times New Roman" w:hAnsi="Consolas" w:cs="Consolas"/>
          <w:color w:val="000000"/>
          <w:sz w:val="20"/>
          <w:szCs w:val="20"/>
          <w:lang w:val="en-US"/>
        </w:rPr>
        <w:t xml:space="preserve">] = </w:t>
      </w:r>
      <w:proofErr w:type="spellStart"/>
      <w:r w:rsidRPr="00E53F49">
        <w:rPr>
          <w:rFonts w:ascii="Consolas" w:eastAsia="Times New Roman" w:hAnsi="Consolas" w:cs="Consolas"/>
          <w:color w:val="000000"/>
          <w:sz w:val="20"/>
          <w:szCs w:val="20"/>
          <w:lang w:val="en-US"/>
        </w:rPr>
        <w:t>bExt.get</w:t>
      </w:r>
      <w:proofErr w:type="spellEnd"/>
      <w:r w:rsidRPr="00E53F49">
        <w:rPr>
          <w:rFonts w:ascii="Consolas" w:eastAsia="Times New Roman" w:hAnsi="Consolas" w:cs="Consolas"/>
          <w:color w:val="000000"/>
          <w:sz w:val="20"/>
          <w:szCs w:val="20"/>
          <w:lang w:val="en-US"/>
        </w:rPr>
        <w:t>(k);</w:t>
      </w:r>
      <w:r w:rsidRPr="00E53F49">
        <w:rPr>
          <w:rFonts w:ascii="Consolas" w:eastAsia="Times New Roman" w:hAnsi="Consolas" w:cs="Consolas"/>
          <w:color w:val="000000"/>
          <w:sz w:val="20"/>
          <w:szCs w:val="20"/>
          <w:lang w:val="en-US"/>
        </w:rPr>
        <w:br/>
        <w:t xml:space="preserve">         coefficients[</w:t>
      </w:r>
      <w:r w:rsidRPr="00E53F49">
        <w:rPr>
          <w:rFonts w:ascii="Consolas" w:eastAsia="Times New Roman" w:hAnsi="Consolas" w:cs="Consolas"/>
          <w:color w:val="0000FF"/>
          <w:sz w:val="20"/>
          <w:szCs w:val="20"/>
          <w:lang w:val="en-US"/>
        </w:rPr>
        <w:t>3</w:t>
      </w:r>
      <w:r w:rsidRPr="00E53F49">
        <w:rPr>
          <w:rFonts w:ascii="Consolas" w:eastAsia="Times New Roman" w:hAnsi="Consolas" w:cs="Consolas"/>
          <w:color w:val="000000"/>
          <w:sz w:val="20"/>
          <w:szCs w:val="20"/>
          <w:lang w:val="en-US"/>
        </w:rPr>
        <w:t>] = (</w:t>
      </w:r>
      <w:proofErr w:type="spellStart"/>
      <w:r w:rsidRPr="00E53F49">
        <w:rPr>
          <w:rFonts w:ascii="Consolas" w:eastAsia="Times New Roman" w:hAnsi="Consolas" w:cs="Consolas"/>
          <w:color w:val="000000"/>
          <w:sz w:val="20"/>
          <w:szCs w:val="20"/>
          <w:lang w:val="en-US"/>
        </w:rPr>
        <w:t>bExt.get</w:t>
      </w:r>
      <w:proofErr w:type="spellEnd"/>
      <w:r w:rsidRPr="00E53F49">
        <w:rPr>
          <w:rFonts w:ascii="Consolas" w:eastAsia="Times New Roman" w:hAnsi="Consolas" w:cs="Consolas"/>
          <w:color w:val="000000"/>
          <w:sz w:val="20"/>
          <w:szCs w:val="20"/>
          <w:lang w:val="en-US"/>
        </w:rPr>
        <w:t xml:space="preserve">(k + </w:t>
      </w:r>
      <w:r w:rsidRPr="00E53F49">
        <w:rPr>
          <w:rFonts w:ascii="Consolas" w:eastAsia="Times New Roman" w:hAnsi="Consolas" w:cs="Consolas"/>
          <w:color w:val="0000FF"/>
          <w:sz w:val="20"/>
          <w:szCs w:val="20"/>
          <w:lang w:val="en-US"/>
        </w:rPr>
        <w:t>1</w:t>
      </w:r>
      <w:r w:rsidRPr="00E53F49">
        <w:rPr>
          <w:rFonts w:ascii="Consolas" w:eastAsia="Times New Roman" w:hAnsi="Consolas" w:cs="Consolas"/>
          <w:color w:val="000000"/>
          <w:sz w:val="20"/>
          <w:szCs w:val="20"/>
          <w:lang w:val="en-US"/>
        </w:rPr>
        <w:t xml:space="preserve">) - </w:t>
      </w:r>
      <w:proofErr w:type="spellStart"/>
      <w:r w:rsidRPr="00E53F49">
        <w:rPr>
          <w:rFonts w:ascii="Consolas" w:eastAsia="Times New Roman" w:hAnsi="Consolas" w:cs="Consolas"/>
          <w:color w:val="000000"/>
          <w:sz w:val="20"/>
          <w:szCs w:val="20"/>
          <w:lang w:val="en-US"/>
        </w:rPr>
        <w:t>bExt.get</w:t>
      </w:r>
      <w:proofErr w:type="spellEnd"/>
      <w:r w:rsidRPr="00E53F49">
        <w:rPr>
          <w:rFonts w:ascii="Consolas" w:eastAsia="Times New Roman" w:hAnsi="Consolas" w:cs="Consolas"/>
          <w:color w:val="000000"/>
          <w:sz w:val="20"/>
          <w:szCs w:val="20"/>
          <w:lang w:val="en-US"/>
        </w:rPr>
        <w:t>(k)) / (</w:t>
      </w:r>
      <w:r w:rsidRPr="00E53F49">
        <w:rPr>
          <w:rFonts w:ascii="Consolas" w:eastAsia="Times New Roman" w:hAnsi="Consolas" w:cs="Consolas"/>
          <w:color w:val="0000FF"/>
          <w:sz w:val="20"/>
          <w:szCs w:val="20"/>
          <w:lang w:val="en-US"/>
        </w:rPr>
        <w:t xml:space="preserve">3.0 </w:t>
      </w:r>
      <w:r w:rsidRPr="00E53F49">
        <w:rPr>
          <w:rFonts w:ascii="Consolas" w:eastAsia="Times New Roman" w:hAnsi="Consolas" w:cs="Consolas"/>
          <w:color w:val="000000"/>
          <w:sz w:val="20"/>
          <w:szCs w:val="20"/>
          <w:lang w:val="en-US"/>
        </w:rPr>
        <w:t>* h[k]);</w:t>
      </w:r>
      <w:r w:rsidRPr="00E53F49">
        <w:rPr>
          <w:rFonts w:ascii="Consolas" w:eastAsia="Times New Roman" w:hAnsi="Consolas" w:cs="Consolas"/>
          <w:color w:val="000000"/>
          <w:sz w:val="20"/>
          <w:szCs w:val="20"/>
          <w:lang w:val="en-US"/>
        </w:rPr>
        <w:br/>
        <w:t xml:space="preserve">         </w:t>
      </w:r>
      <w:proofErr w:type="spellStart"/>
      <w:r w:rsidRPr="00E53F49">
        <w:rPr>
          <w:rFonts w:ascii="Consolas" w:eastAsia="Times New Roman" w:hAnsi="Consolas" w:cs="Consolas"/>
          <w:color w:val="000000"/>
          <w:sz w:val="20"/>
          <w:szCs w:val="20"/>
          <w:lang w:val="en-US"/>
        </w:rPr>
        <w:t>spline.addRight</w:t>
      </w:r>
      <w:proofErr w:type="spellEnd"/>
      <w:r w:rsidRPr="00E53F49">
        <w:rPr>
          <w:rFonts w:ascii="Consolas" w:eastAsia="Times New Roman" w:hAnsi="Consolas" w:cs="Consolas"/>
          <w:color w:val="000000"/>
          <w:sz w:val="20"/>
          <w:szCs w:val="20"/>
          <w:lang w:val="en-US"/>
        </w:rPr>
        <w:t xml:space="preserve">(coefficients, points[k + </w:t>
      </w:r>
      <w:r w:rsidRPr="00E53F49">
        <w:rPr>
          <w:rFonts w:ascii="Consolas" w:eastAsia="Times New Roman" w:hAnsi="Consolas" w:cs="Consolas"/>
          <w:color w:val="0000FF"/>
          <w:sz w:val="20"/>
          <w:szCs w:val="20"/>
          <w:lang w:val="en-US"/>
        </w:rPr>
        <w:t>1</w:t>
      </w:r>
      <w:r w:rsidRPr="00E53F49">
        <w:rPr>
          <w:rFonts w:ascii="Consolas" w:eastAsia="Times New Roman" w:hAnsi="Consolas" w:cs="Consolas"/>
          <w:color w:val="000000"/>
          <w:sz w:val="20"/>
          <w:szCs w:val="20"/>
          <w:lang w:val="en-US"/>
        </w:rPr>
        <w:t>].</w:t>
      </w:r>
      <w:proofErr w:type="spellStart"/>
      <w:r w:rsidRPr="00E53F49">
        <w:rPr>
          <w:rFonts w:ascii="Consolas" w:eastAsia="Times New Roman" w:hAnsi="Consolas" w:cs="Consolas"/>
          <w:color w:val="000000"/>
          <w:sz w:val="20"/>
          <w:szCs w:val="20"/>
          <w:lang w:val="en-US"/>
        </w:rPr>
        <w:t>getX</w:t>
      </w:r>
      <w:proofErr w:type="spellEnd"/>
      <w:r w:rsidRPr="00E53F49">
        <w:rPr>
          <w:rFonts w:ascii="Consolas" w:eastAsia="Times New Roman" w:hAnsi="Consolas" w:cs="Consolas"/>
          <w:color w:val="000000"/>
          <w:sz w:val="20"/>
          <w:szCs w:val="20"/>
          <w:lang w:val="en-US"/>
        </w:rPr>
        <w:t>());</w:t>
      </w:r>
      <w:r w:rsidRPr="00E53F49">
        <w:rPr>
          <w:rFonts w:ascii="Consolas" w:eastAsia="Times New Roman" w:hAnsi="Consolas" w:cs="Consolas"/>
          <w:color w:val="000000"/>
          <w:sz w:val="20"/>
          <w:szCs w:val="20"/>
          <w:lang w:val="en-US"/>
        </w:rPr>
        <w:br/>
        <w:t xml:space="preserve">      }</w:t>
      </w:r>
      <w:r w:rsidRPr="00E53F49">
        <w:rPr>
          <w:rFonts w:ascii="Consolas" w:eastAsia="Times New Roman" w:hAnsi="Consolas" w:cs="Consolas"/>
          <w:color w:val="000000"/>
          <w:sz w:val="20"/>
          <w:szCs w:val="20"/>
          <w:lang w:val="en-US"/>
        </w:rPr>
        <w:br/>
      </w:r>
      <w:r w:rsidRPr="00E53F49">
        <w:rPr>
          <w:rFonts w:ascii="Consolas" w:eastAsia="Times New Roman" w:hAnsi="Consolas" w:cs="Consolas"/>
          <w:color w:val="000000"/>
          <w:sz w:val="20"/>
          <w:szCs w:val="20"/>
          <w:lang w:val="en-US"/>
        </w:rPr>
        <w:br/>
        <w:t xml:space="preserve">      </w:t>
      </w:r>
      <w:r w:rsidRPr="00E53F49">
        <w:rPr>
          <w:rFonts w:ascii="Consolas" w:eastAsia="Times New Roman" w:hAnsi="Consolas" w:cs="Consolas"/>
          <w:b/>
          <w:bCs/>
          <w:color w:val="000080"/>
          <w:sz w:val="20"/>
          <w:szCs w:val="20"/>
          <w:lang w:val="en-US"/>
        </w:rPr>
        <w:t xml:space="preserve">return </w:t>
      </w:r>
      <w:r w:rsidRPr="00E53F49">
        <w:rPr>
          <w:rFonts w:ascii="Consolas" w:eastAsia="Times New Roman" w:hAnsi="Consolas" w:cs="Consolas"/>
          <w:color w:val="000000"/>
          <w:sz w:val="20"/>
          <w:szCs w:val="20"/>
          <w:lang w:val="en-US"/>
        </w:rPr>
        <w:t>spline;</w:t>
      </w:r>
      <w:r w:rsidRPr="00E53F49">
        <w:rPr>
          <w:rFonts w:ascii="Consolas" w:eastAsia="Times New Roman" w:hAnsi="Consolas" w:cs="Consolas"/>
          <w:color w:val="000000"/>
          <w:sz w:val="20"/>
          <w:szCs w:val="20"/>
          <w:lang w:val="en-US"/>
        </w:rPr>
        <w:br/>
        <w:t xml:space="preserve">   }</w:t>
      </w:r>
      <w:r w:rsidRPr="00E53F49">
        <w:rPr>
          <w:rFonts w:ascii="Consolas" w:eastAsia="Times New Roman" w:hAnsi="Consolas" w:cs="Consolas"/>
          <w:color w:val="000000"/>
          <w:sz w:val="20"/>
          <w:szCs w:val="20"/>
          <w:lang w:val="en-US"/>
        </w:rPr>
        <w:br/>
        <w:t>}</w:t>
      </w:r>
    </w:p>
    <w:p w:rsidR="00E53F49" w:rsidRPr="00E53F49" w:rsidRDefault="00E53F49" w:rsidP="006C2DDD">
      <w:pPr>
        <w:rPr>
          <w:rFonts w:ascii="Times New Roman" w:hAnsi="Times New Roman" w:cs="Times New Roman"/>
          <w:sz w:val="24"/>
          <w:szCs w:val="24"/>
          <w:lang w:val="en-US"/>
        </w:rPr>
      </w:pPr>
    </w:p>
    <w:p w:rsidR="00E53F49" w:rsidRPr="00CE5C8A" w:rsidRDefault="00E53F49" w:rsidP="006C2DDD">
      <w:pPr>
        <w:rPr>
          <w:rFonts w:ascii="Times New Roman" w:hAnsi="Times New Roman" w:cs="Times New Roman"/>
          <w:sz w:val="24"/>
          <w:szCs w:val="24"/>
          <w:lang w:val="en-US"/>
        </w:rPr>
      </w:pPr>
    </w:p>
    <w:p w:rsidR="003214CE" w:rsidRDefault="003214CE" w:rsidP="003214CE">
      <w:pPr>
        <w:jc w:val="center"/>
        <w:rPr>
          <w:rFonts w:ascii="Times New Roman" w:hAnsi="Times New Roman" w:cs="Times New Roman"/>
          <w:sz w:val="24"/>
          <w:szCs w:val="24"/>
        </w:rPr>
      </w:pPr>
      <w:r>
        <w:rPr>
          <w:rFonts w:ascii="Times New Roman" w:hAnsi="Times New Roman" w:cs="Times New Roman"/>
          <w:sz w:val="24"/>
          <w:szCs w:val="24"/>
        </w:rPr>
        <w:t>Листинг 3- Код метода интергирования методом Гаусса-Лежандра</w:t>
      </w:r>
    </w:p>
    <w:p w:rsidR="003214CE" w:rsidRPr="003214CE" w:rsidRDefault="003214CE" w:rsidP="003214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rPr>
      </w:pPr>
      <w:r w:rsidRPr="003214CE">
        <w:rPr>
          <w:rFonts w:ascii="Consolas" w:eastAsia="Times New Roman" w:hAnsi="Consolas" w:cs="Consolas"/>
          <w:b/>
          <w:bCs/>
          <w:color w:val="000080"/>
          <w:sz w:val="20"/>
          <w:szCs w:val="20"/>
          <w:lang w:val="en-US"/>
        </w:rPr>
        <w:t xml:space="preserve">private static class </w:t>
      </w:r>
      <w:proofErr w:type="spellStart"/>
      <w:r w:rsidRPr="003214CE">
        <w:rPr>
          <w:rFonts w:ascii="Consolas" w:eastAsia="Times New Roman" w:hAnsi="Consolas" w:cs="Consolas"/>
          <w:color w:val="0061FF"/>
          <w:sz w:val="20"/>
          <w:szCs w:val="20"/>
          <w:lang w:val="en-US"/>
        </w:rPr>
        <w:t>LinearVariableReplacement</w:t>
      </w:r>
      <w:proofErr w:type="spellEnd"/>
      <w:r w:rsidRPr="003214CE">
        <w:rPr>
          <w:rFonts w:ascii="Consolas" w:eastAsia="Times New Roman" w:hAnsi="Consolas" w:cs="Consolas"/>
          <w:color w:val="0061FF"/>
          <w:sz w:val="20"/>
          <w:szCs w:val="20"/>
          <w:lang w:val="en-US"/>
        </w:rPr>
        <w:t xml:space="preserve"> </w:t>
      </w:r>
      <w:r w:rsidRPr="003214CE">
        <w:rPr>
          <w:rFonts w:ascii="Consolas" w:eastAsia="Times New Roman" w:hAnsi="Consolas" w:cs="Consolas"/>
          <w:b/>
          <w:bCs/>
          <w:color w:val="000080"/>
          <w:sz w:val="20"/>
          <w:szCs w:val="20"/>
          <w:lang w:val="en-US"/>
        </w:rPr>
        <w:t xml:space="preserve">implements </w:t>
      </w:r>
      <w:r w:rsidRPr="003214CE">
        <w:rPr>
          <w:rFonts w:ascii="Consolas" w:eastAsia="Times New Roman" w:hAnsi="Consolas" w:cs="Consolas"/>
          <w:color w:val="0061FF"/>
          <w:sz w:val="20"/>
          <w:szCs w:val="20"/>
          <w:lang w:val="en-US"/>
        </w:rPr>
        <w:t>Arrow</w:t>
      </w:r>
      <w:r w:rsidRPr="003214CE">
        <w:rPr>
          <w:rFonts w:ascii="Consolas" w:eastAsia="Times New Roman" w:hAnsi="Consolas" w:cs="Consolas"/>
          <w:color w:val="000000"/>
          <w:sz w:val="20"/>
          <w:szCs w:val="20"/>
          <w:lang w:val="en-US"/>
        </w:rPr>
        <w:t>&lt;</w:t>
      </w:r>
      <w:r w:rsidRPr="003214CE">
        <w:rPr>
          <w:rFonts w:ascii="Consolas" w:eastAsia="Times New Roman" w:hAnsi="Consolas" w:cs="Consolas"/>
          <w:color w:val="0061FF"/>
          <w:sz w:val="20"/>
          <w:szCs w:val="20"/>
          <w:lang w:val="en-US"/>
        </w:rPr>
        <w:t>Double</w:t>
      </w:r>
      <w:r w:rsidRPr="003214CE">
        <w:rPr>
          <w:rFonts w:ascii="Consolas" w:eastAsia="Times New Roman" w:hAnsi="Consolas" w:cs="Consolas"/>
          <w:color w:val="000000"/>
          <w:sz w:val="20"/>
          <w:szCs w:val="20"/>
          <w:lang w:val="en-US"/>
        </w:rPr>
        <w:t xml:space="preserve">, </w:t>
      </w:r>
      <w:r w:rsidRPr="003214CE">
        <w:rPr>
          <w:rFonts w:ascii="Consolas" w:eastAsia="Times New Roman" w:hAnsi="Consolas" w:cs="Consolas"/>
          <w:color w:val="0061FF"/>
          <w:sz w:val="20"/>
          <w:szCs w:val="20"/>
          <w:lang w:val="en-US"/>
        </w:rPr>
        <w:t>Double</w:t>
      </w:r>
      <w:r w:rsidRPr="003214CE">
        <w:rPr>
          <w:rFonts w:ascii="Consolas" w:eastAsia="Times New Roman" w:hAnsi="Consolas" w:cs="Consolas"/>
          <w:color w:val="000000"/>
          <w:sz w:val="20"/>
          <w:szCs w:val="20"/>
          <w:lang w:val="en-US"/>
        </w:rPr>
        <w:t>&gt; {</w:t>
      </w:r>
      <w:r w:rsidRPr="003214CE">
        <w:rPr>
          <w:rFonts w:ascii="Consolas" w:eastAsia="Times New Roman" w:hAnsi="Consolas" w:cs="Consolas"/>
          <w:color w:val="000000"/>
          <w:sz w:val="20"/>
          <w:szCs w:val="20"/>
          <w:lang w:val="en-US"/>
        </w:rPr>
        <w:br/>
        <w:t xml:space="preserve">   </w:t>
      </w:r>
      <w:r w:rsidRPr="003214CE">
        <w:rPr>
          <w:rFonts w:ascii="Consolas" w:eastAsia="Times New Roman" w:hAnsi="Consolas" w:cs="Consolas"/>
          <w:b/>
          <w:bCs/>
          <w:color w:val="000080"/>
          <w:sz w:val="20"/>
          <w:szCs w:val="20"/>
          <w:lang w:val="en-US"/>
        </w:rPr>
        <w:t xml:space="preserve">private double </w:t>
      </w:r>
      <w:proofErr w:type="spellStart"/>
      <w:r w:rsidRPr="003214CE">
        <w:rPr>
          <w:rFonts w:ascii="Consolas" w:eastAsia="Times New Roman" w:hAnsi="Consolas" w:cs="Consolas"/>
          <w:b/>
          <w:bCs/>
          <w:color w:val="660E7A"/>
          <w:sz w:val="20"/>
          <w:szCs w:val="20"/>
          <w:lang w:val="en-US"/>
        </w:rPr>
        <w:t>lowerLimit</w:t>
      </w:r>
      <w:proofErr w:type="spellEnd"/>
      <w:r w:rsidRPr="003214CE">
        <w:rPr>
          <w:rFonts w:ascii="Consolas" w:eastAsia="Times New Roman" w:hAnsi="Consolas" w:cs="Consolas"/>
          <w:color w:val="000000"/>
          <w:sz w:val="20"/>
          <w:szCs w:val="20"/>
          <w:lang w:val="en-US"/>
        </w:rPr>
        <w:t xml:space="preserve">, </w:t>
      </w:r>
      <w:proofErr w:type="spellStart"/>
      <w:r w:rsidRPr="003214CE">
        <w:rPr>
          <w:rFonts w:ascii="Consolas" w:eastAsia="Times New Roman" w:hAnsi="Consolas" w:cs="Consolas"/>
          <w:b/>
          <w:bCs/>
          <w:color w:val="660E7A"/>
          <w:sz w:val="20"/>
          <w:szCs w:val="20"/>
          <w:lang w:val="en-US"/>
        </w:rPr>
        <w:t>upperLimit</w:t>
      </w:r>
      <w:proofErr w:type="spellEnd"/>
      <w:r w:rsidRPr="003214CE">
        <w:rPr>
          <w:rFonts w:ascii="Consolas" w:eastAsia="Times New Roman" w:hAnsi="Consolas" w:cs="Consolas"/>
          <w:color w:val="000000"/>
          <w:sz w:val="20"/>
          <w:szCs w:val="20"/>
          <w:lang w:val="en-US"/>
        </w:rPr>
        <w:t>;</w:t>
      </w:r>
      <w:r w:rsidRPr="003214CE">
        <w:rPr>
          <w:rFonts w:ascii="Consolas" w:eastAsia="Times New Roman" w:hAnsi="Consolas" w:cs="Consolas"/>
          <w:color w:val="000000"/>
          <w:sz w:val="20"/>
          <w:szCs w:val="20"/>
          <w:lang w:val="en-US"/>
        </w:rPr>
        <w:br/>
        <w:t xml:space="preserve">   </w:t>
      </w:r>
      <w:r w:rsidRPr="003214CE">
        <w:rPr>
          <w:rFonts w:ascii="Consolas" w:eastAsia="Times New Roman" w:hAnsi="Consolas" w:cs="Consolas"/>
          <w:b/>
          <w:bCs/>
          <w:color w:val="000080"/>
          <w:sz w:val="20"/>
          <w:szCs w:val="20"/>
          <w:lang w:val="en-US"/>
        </w:rPr>
        <w:t xml:space="preserve">public </w:t>
      </w:r>
      <w:proofErr w:type="spellStart"/>
      <w:r w:rsidRPr="003214CE">
        <w:rPr>
          <w:rFonts w:ascii="Consolas" w:eastAsia="Times New Roman" w:hAnsi="Consolas" w:cs="Consolas"/>
          <w:color w:val="000000"/>
          <w:sz w:val="20"/>
          <w:szCs w:val="20"/>
          <w:lang w:val="en-US"/>
        </w:rPr>
        <w:t>LinearVariableReplacement</w:t>
      </w:r>
      <w:proofErr w:type="spellEnd"/>
      <w:r w:rsidRPr="003214CE">
        <w:rPr>
          <w:rFonts w:ascii="Consolas" w:eastAsia="Times New Roman" w:hAnsi="Consolas" w:cs="Consolas"/>
          <w:color w:val="000000"/>
          <w:sz w:val="20"/>
          <w:szCs w:val="20"/>
          <w:lang w:val="en-US"/>
        </w:rPr>
        <w:t>(</w:t>
      </w:r>
      <w:r w:rsidRPr="003214CE">
        <w:rPr>
          <w:rFonts w:ascii="Consolas" w:eastAsia="Times New Roman" w:hAnsi="Consolas" w:cs="Consolas"/>
          <w:b/>
          <w:bCs/>
          <w:color w:val="000080"/>
          <w:sz w:val="20"/>
          <w:szCs w:val="20"/>
          <w:lang w:val="en-US"/>
        </w:rPr>
        <w:t xml:space="preserve">double </w:t>
      </w:r>
      <w:proofErr w:type="spellStart"/>
      <w:r w:rsidRPr="003214CE">
        <w:rPr>
          <w:rFonts w:ascii="Consolas" w:eastAsia="Times New Roman" w:hAnsi="Consolas" w:cs="Consolas"/>
          <w:color w:val="000000"/>
          <w:sz w:val="20"/>
          <w:szCs w:val="20"/>
          <w:lang w:val="en-US"/>
        </w:rPr>
        <w:t>lowerLimit</w:t>
      </w:r>
      <w:proofErr w:type="spellEnd"/>
      <w:r w:rsidRPr="003214CE">
        <w:rPr>
          <w:rFonts w:ascii="Consolas" w:eastAsia="Times New Roman" w:hAnsi="Consolas" w:cs="Consolas"/>
          <w:color w:val="000000"/>
          <w:sz w:val="20"/>
          <w:szCs w:val="20"/>
          <w:lang w:val="en-US"/>
        </w:rPr>
        <w:t xml:space="preserve">, </w:t>
      </w:r>
      <w:r w:rsidRPr="003214CE">
        <w:rPr>
          <w:rFonts w:ascii="Consolas" w:eastAsia="Times New Roman" w:hAnsi="Consolas" w:cs="Consolas"/>
          <w:b/>
          <w:bCs/>
          <w:color w:val="000080"/>
          <w:sz w:val="20"/>
          <w:szCs w:val="20"/>
          <w:lang w:val="en-US"/>
        </w:rPr>
        <w:t xml:space="preserve">double </w:t>
      </w:r>
      <w:proofErr w:type="spellStart"/>
      <w:r w:rsidRPr="003214CE">
        <w:rPr>
          <w:rFonts w:ascii="Consolas" w:eastAsia="Times New Roman" w:hAnsi="Consolas" w:cs="Consolas"/>
          <w:color w:val="000000"/>
          <w:sz w:val="20"/>
          <w:szCs w:val="20"/>
          <w:lang w:val="en-US"/>
        </w:rPr>
        <w:t>upperLimit</w:t>
      </w:r>
      <w:proofErr w:type="spellEnd"/>
      <w:r w:rsidRPr="003214CE">
        <w:rPr>
          <w:rFonts w:ascii="Consolas" w:eastAsia="Times New Roman" w:hAnsi="Consolas" w:cs="Consolas"/>
          <w:color w:val="000000"/>
          <w:sz w:val="20"/>
          <w:szCs w:val="20"/>
          <w:lang w:val="en-US"/>
        </w:rPr>
        <w:t>) {</w:t>
      </w:r>
      <w:r w:rsidRPr="003214CE">
        <w:rPr>
          <w:rFonts w:ascii="Consolas" w:eastAsia="Times New Roman" w:hAnsi="Consolas" w:cs="Consolas"/>
          <w:color w:val="000000"/>
          <w:sz w:val="20"/>
          <w:szCs w:val="20"/>
          <w:lang w:val="en-US"/>
        </w:rPr>
        <w:br/>
        <w:t xml:space="preserve">      </w:t>
      </w:r>
      <w:proofErr w:type="spellStart"/>
      <w:r w:rsidRPr="003214CE">
        <w:rPr>
          <w:rFonts w:ascii="Consolas" w:eastAsia="Times New Roman" w:hAnsi="Consolas" w:cs="Consolas"/>
          <w:b/>
          <w:bCs/>
          <w:color w:val="000080"/>
          <w:sz w:val="20"/>
          <w:szCs w:val="20"/>
          <w:lang w:val="en-US"/>
        </w:rPr>
        <w:t>this</w:t>
      </w:r>
      <w:r w:rsidRPr="003214CE">
        <w:rPr>
          <w:rFonts w:ascii="Consolas" w:eastAsia="Times New Roman" w:hAnsi="Consolas" w:cs="Consolas"/>
          <w:color w:val="000000"/>
          <w:sz w:val="20"/>
          <w:szCs w:val="20"/>
          <w:lang w:val="en-US"/>
        </w:rPr>
        <w:t>.</w:t>
      </w:r>
      <w:r w:rsidRPr="003214CE">
        <w:rPr>
          <w:rFonts w:ascii="Consolas" w:eastAsia="Times New Roman" w:hAnsi="Consolas" w:cs="Consolas"/>
          <w:b/>
          <w:bCs/>
          <w:color w:val="660E7A"/>
          <w:sz w:val="20"/>
          <w:szCs w:val="20"/>
          <w:lang w:val="en-US"/>
        </w:rPr>
        <w:t>lowerLimit</w:t>
      </w:r>
      <w:proofErr w:type="spellEnd"/>
      <w:r w:rsidRPr="003214CE">
        <w:rPr>
          <w:rFonts w:ascii="Consolas" w:eastAsia="Times New Roman" w:hAnsi="Consolas" w:cs="Consolas"/>
          <w:b/>
          <w:bCs/>
          <w:color w:val="660E7A"/>
          <w:sz w:val="20"/>
          <w:szCs w:val="20"/>
          <w:lang w:val="en-US"/>
        </w:rPr>
        <w:t xml:space="preserve"> </w:t>
      </w:r>
      <w:r w:rsidRPr="003214CE">
        <w:rPr>
          <w:rFonts w:ascii="Consolas" w:eastAsia="Times New Roman" w:hAnsi="Consolas" w:cs="Consolas"/>
          <w:color w:val="000000"/>
          <w:sz w:val="20"/>
          <w:szCs w:val="20"/>
          <w:lang w:val="en-US"/>
        </w:rPr>
        <w:t xml:space="preserve">= </w:t>
      </w:r>
      <w:proofErr w:type="spellStart"/>
      <w:r w:rsidRPr="003214CE">
        <w:rPr>
          <w:rFonts w:ascii="Consolas" w:eastAsia="Times New Roman" w:hAnsi="Consolas" w:cs="Consolas"/>
          <w:color w:val="000000"/>
          <w:sz w:val="20"/>
          <w:szCs w:val="20"/>
          <w:lang w:val="en-US"/>
        </w:rPr>
        <w:t>lowerLimit</w:t>
      </w:r>
      <w:proofErr w:type="spellEnd"/>
      <w:r w:rsidRPr="003214CE">
        <w:rPr>
          <w:rFonts w:ascii="Consolas" w:eastAsia="Times New Roman" w:hAnsi="Consolas" w:cs="Consolas"/>
          <w:color w:val="000000"/>
          <w:sz w:val="20"/>
          <w:szCs w:val="20"/>
          <w:lang w:val="en-US"/>
        </w:rPr>
        <w:t>;</w:t>
      </w:r>
      <w:r w:rsidRPr="003214CE">
        <w:rPr>
          <w:rFonts w:ascii="Consolas" w:eastAsia="Times New Roman" w:hAnsi="Consolas" w:cs="Consolas"/>
          <w:color w:val="000000"/>
          <w:sz w:val="20"/>
          <w:szCs w:val="20"/>
          <w:lang w:val="en-US"/>
        </w:rPr>
        <w:br/>
        <w:t xml:space="preserve">      </w:t>
      </w:r>
      <w:proofErr w:type="spellStart"/>
      <w:r w:rsidRPr="003214CE">
        <w:rPr>
          <w:rFonts w:ascii="Consolas" w:eastAsia="Times New Roman" w:hAnsi="Consolas" w:cs="Consolas"/>
          <w:b/>
          <w:bCs/>
          <w:color w:val="000080"/>
          <w:sz w:val="20"/>
          <w:szCs w:val="20"/>
          <w:lang w:val="en-US"/>
        </w:rPr>
        <w:t>this</w:t>
      </w:r>
      <w:r w:rsidRPr="003214CE">
        <w:rPr>
          <w:rFonts w:ascii="Consolas" w:eastAsia="Times New Roman" w:hAnsi="Consolas" w:cs="Consolas"/>
          <w:color w:val="000000"/>
          <w:sz w:val="20"/>
          <w:szCs w:val="20"/>
          <w:lang w:val="en-US"/>
        </w:rPr>
        <w:t>.</w:t>
      </w:r>
      <w:r w:rsidRPr="003214CE">
        <w:rPr>
          <w:rFonts w:ascii="Consolas" w:eastAsia="Times New Roman" w:hAnsi="Consolas" w:cs="Consolas"/>
          <w:b/>
          <w:bCs/>
          <w:color w:val="660E7A"/>
          <w:sz w:val="20"/>
          <w:szCs w:val="20"/>
          <w:lang w:val="en-US"/>
        </w:rPr>
        <w:t>upperLimit</w:t>
      </w:r>
      <w:proofErr w:type="spellEnd"/>
      <w:r w:rsidRPr="003214CE">
        <w:rPr>
          <w:rFonts w:ascii="Consolas" w:eastAsia="Times New Roman" w:hAnsi="Consolas" w:cs="Consolas"/>
          <w:b/>
          <w:bCs/>
          <w:color w:val="660E7A"/>
          <w:sz w:val="20"/>
          <w:szCs w:val="20"/>
          <w:lang w:val="en-US"/>
        </w:rPr>
        <w:t xml:space="preserve"> </w:t>
      </w:r>
      <w:r w:rsidRPr="003214CE">
        <w:rPr>
          <w:rFonts w:ascii="Consolas" w:eastAsia="Times New Roman" w:hAnsi="Consolas" w:cs="Consolas"/>
          <w:color w:val="000000"/>
          <w:sz w:val="20"/>
          <w:szCs w:val="20"/>
          <w:lang w:val="en-US"/>
        </w:rPr>
        <w:t xml:space="preserve">= </w:t>
      </w:r>
      <w:proofErr w:type="spellStart"/>
      <w:r w:rsidRPr="003214CE">
        <w:rPr>
          <w:rFonts w:ascii="Consolas" w:eastAsia="Times New Roman" w:hAnsi="Consolas" w:cs="Consolas"/>
          <w:color w:val="000000"/>
          <w:sz w:val="20"/>
          <w:szCs w:val="20"/>
          <w:lang w:val="en-US"/>
        </w:rPr>
        <w:t>upperLimit</w:t>
      </w:r>
      <w:proofErr w:type="spellEnd"/>
      <w:r w:rsidRPr="003214CE">
        <w:rPr>
          <w:rFonts w:ascii="Consolas" w:eastAsia="Times New Roman" w:hAnsi="Consolas" w:cs="Consolas"/>
          <w:color w:val="000000"/>
          <w:sz w:val="20"/>
          <w:szCs w:val="20"/>
          <w:lang w:val="en-US"/>
        </w:rPr>
        <w:t>;</w:t>
      </w:r>
      <w:r w:rsidRPr="003214CE">
        <w:rPr>
          <w:rFonts w:ascii="Consolas" w:eastAsia="Times New Roman" w:hAnsi="Consolas" w:cs="Consolas"/>
          <w:color w:val="000000"/>
          <w:sz w:val="20"/>
          <w:szCs w:val="20"/>
          <w:lang w:val="en-US"/>
        </w:rPr>
        <w:br/>
        <w:t xml:space="preserve">   }</w:t>
      </w:r>
      <w:r w:rsidRPr="003214CE">
        <w:rPr>
          <w:rFonts w:ascii="Consolas" w:eastAsia="Times New Roman" w:hAnsi="Consolas" w:cs="Consolas"/>
          <w:color w:val="000000"/>
          <w:sz w:val="20"/>
          <w:szCs w:val="20"/>
          <w:lang w:val="en-US"/>
        </w:rPr>
        <w:br/>
        <w:t xml:space="preserve">   </w:t>
      </w:r>
      <w:r w:rsidRPr="003214CE">
        <w:rPr>
          <w:rFonts w:ascii="Consolas" w:eastAsia="Times New Roman" w:hAnsi="Consolas" w:cs="Consolas"/>
          <w:color w:val="808000"/>
          <w:sz w:val="20"/>
          <w:szCs w:val="20"/>
          <w:lang w:val="en-US"/>
        </w:rPr>
        <w:t>@Override</w:t>
      </w:r>
      <w:r w:rsidRPr="003214CE">
        <w:rPr>
          <w:rFonts w:ascii="Consolas" w:eastAsia="Times New Roman" w:hAnsi="Consolas" w:cs="Consolas"/>
          <w:color w:val="808000"/>
          <w:sz w:val="20"/>
          <w:szCs w:val="20"/>
          <w:lang w:val="en-US"/>
        </w:rPr>
        <w:br/>
        <w:t xml:space="preserve">   </w:t>
      </w:r>
      <w:r w:rsidRPr="003214CE">
        <w:rPr>
          <w:rFonts w:ascii="Consolas" w:eastAsia="Times New Roman" w:hAnsi="Consolas" w:cs="Consolas"/>
          <w:b/>
          <w:bCs/>
          <w:color w:val="000080"/>
          <w:sz w:val="20"/>
          <w:szCs w:val="20"/>
          <w:lang w:val="en-US"/>
        </w:rPr>
        <w:t xml:space="preserve">public </w:t>
      </w:r>
      <w:r w:rsidRPr="003214CE">
        <w:rPr>
          <w:rFonts w:ascii="Consolas" w:eastAsia="Times New Roman" w:hAnsi="Consolas" w:cs="Consolas"/>
          <w:color w:val="0061FF"/>
          <w:sz w:val="20"/>
          <w:szCs w:val="20"/>
          <w:lang w:val="en-US"/>
        </w:rPr>
        <w:t xml:space="preserve">Double </w:t>
      </w:r>
      <w:proofErr w:type="spellStart"/>
      <w:r w:rsidRPr="003214CE">
        <w:rPr>
          <w:rFonts w:ascii="Consolas" w:eastAsia="Times New Roman" w:hAnsi="Consolas" w:cs="Consolas"/>
          <w:color w:val="000000"/>
          <w:sz w:val="20"/>
          <w:szCs w:val="20"/>
          <w:lang w:val="en-US"/>
        </w:rPr>
        <w:t>valueIn</w:t>
      </w:r>
      <w:proofErr w:type="spellEnd"/>
      <w:r w:rsidRPr="003214CE">
        <w:rPr>
          <w:rFonts w:ascii="Consolas" w:eastAsia="Times New Roman" w:hAnsi="Consolas" w:cs="Consolas"/>
          <w:color w:val="000000"/>
          <w:sz w:val="20"/>
          <w:szCs w:val="20"/>
          <w:lang w:val="en-US"/>
        </w:rPr>
        <w:t>(</w:t>
      </w:r>
      <w:r w:rsidRPr="003214CE">
        <w:rPr>
          <w:rFonts w:ascii="Consolas" w:eastAsia="Times New Roman" w:hAnsi="Consolas" w:cs="Consolas"/>
          <w:color w:val="0061FF"/>
          <w:sz w:val="20"/>
          <w:szCs w:val="20"/>
          <w:lang w:val="en-US"/>
        </w:rPr>
        <w:t xml:space="preserve">Double </w:t>
      </w:r>
      <w:r w:rsidRPr="003214CE">
        <w:rPr>
          <w:rFonts w:ascii="Consolas" w:eastAsia="Times New Roman" w:hAnsi="Consolas" w:cs="Consolas"/>
          <w:color w:val="000000"/>
          <w:sz w:val="20"/>
          <w:szCs w:val="20"/>
          <w:lang w:val="en-US"/>
        </w:rPr>
        <w:t>x) {</w:t>
      </w:r>
      <w:r w:rsidRPr="003214CE">
        <w:rPr>
          <w:rFonts w:ascii="Consolas" w:eastAsia="Times New Roman" w:hAnsi="Consolas" w:cs="Consolas"/>
          <w:color w:val="000000"/>
          <w:sz w:val="20"/>
          <w:szCs w:val="20"/>
          <w:lang w:val="en-US"/>
        </w:rPr>
        <w:br/>
        <w:t xml:space="preserve">      </w:t>
      </w:r>
      <w:r w:rsidRPr="003214CE">
        <w:rPr>
          <w:rFonts w:ascii="Consolas" w:eastAsia="Times New Roman" w:hAnsi="Consolas" w:cs="Consolas"/>
          <w:b/>
          <w:bCs/>
          <w:color w:val="000080"/>
          <w:sz w:val="20"/>
          <w:szCs w:val="20"/>
          <w:lang w:val="en-US"/>
        </w:rPr>
        <w:t xml:space="preserve">return </w:t>
      </w:r>
      <w:r w:rsidRPr="003214CE">
        <w:rPr>
          <w:rFonts w:ascii="Consolas" w:eastAsia="Times New Roman" w:hAnsi="Consolas" w:cs="Consolas"/>
          <w:color w:val="000000"/>
          <w:sz w:val="20"/>
          <w:szCs w:val="20"/>
          <w:lang w:val="en-US"/>
        </w:rPr>
        <w:t>(</w:t>
      </w:r>
      <w:proofErr w:type="spellStart"/>
      <w:r w:rsidRPr="003214CE">
        <w:rPr>
          <w:rFonts w:ascii="Consolas" w:eastAsia="Times New Roman" w:hAnsi="Consolas" w:cs="Consolas"/>
          <w:b/>
          <w:bCs/>
          <w:color w:val="660E7A"/>
          <w:sz w:val="20"/>
          <w:szCs w:val="20"/>
          <w:lang w:val="en-US"/>
        </w:rPr>
        <w:t>upperLimit</w:t>
      </w:r>
      <w:proofErr w:type="spellEnd"/>
      <w:r w:rsidRPr="003214CE">
        <w:rPr>
          <w:rFonts w:ascii="Consolas" w:eastAsia="Times New Roman" w:hAnsi="Consolas" w:cs="Consolas"/>
          <w:b/>
          <w:bCs/>
          <w:color w:val="660E7A"/>
          <w:sz w:val="20"/>
          <w:szCs w:val="20"/>
          <w:lang w:val="en-US"/>
        </w:rPr>
        <w:t xml:space="preserve"> </w:t>
      </w:r>
      <w:r w:rsidRPr="003214CE">
        <w:rPr>
          <w:rFonts w:ascii="Consolas" w:eastAsia="Times New Roman" w:hAnsi="Consolas" w:cs="Consolas"/>
          <w:color w:val="000000"/>
          <w:sz w:val="20"/>
          <w:szCs w:val="20"/>
          <w:lang w:val="en-US"/>
        </w:rPr>
        <w:t xml:space="preserve">- </w:t>
      </w:r>
      <w:proofErr w:type="spellStart"/>
      <w:r w:rsidRPr="003214CE">
        <w:rPr>
          <w:rFonts w:ascii="Consolas" w:eastAsia="Times New Roman" w:hAnsi="Consolas" w:cs="Consolas"/>
          <w:b/>
          <w:bCs/>
          <w:color w:val="660E7A"/>
          <w:sz w:val="20"/>
          <w:szCs w:val="20"/>
          <w:lang w:val="en-US"/>
        </w:rPr>
        <w:t>lowerLimit</w:t>
      </w:r>
      <w:proofErr w:type="spellEnd"/>
      <w:r w:rsidRPr="003214CE">
        <w:rPr>
          <w:rFonts w:ascii="Consolas" w:eastAsia="Times New Roman" w:hAnsi="Consolas" w:cs="Consolas"/>
          <w:color w:val="000000"/>
          <w:sz w:val="20"/>
          <w:szCs w:val="20"/>
          <w:lang w:val="en-US"/>
        </w:rPr>
        <w:t xml:space="preserve">) / </w:t>
      </w:r>
      <w:r w:rsidRPr="003214CE">
        <w:rPr>
          <w:rFonts w:ascii="Consolas" w:eastAsia="Times New Roman" w:hAnsi="Consolas" w:cs="Consolas"/>
          <w:color w:val="0000FF"/>
          <w:sz w:val="20"/>
          <w:szCs w:val="20"/>
          <w:lang w:val="en-US"/>
        </w:rPr>
        <w:t xml:space="preserve">2.0 </w:t>
      </w:r>
      <w:r w:rsidRPr="003214CE">
        <w:rPr>
          <w:rFonts w:ascii="Consolas" w:eastAsia="Times New Roman" w:hAnsi="Consolas" w:cs="Consolas"/>
          <w:color w:val="000000"/>
          <w:sz w:val="20"/>
          <w:szCs w:val="20"/>
          <w:lang w:val="en-US"/>
        </w:rPr>
        <w:t>* x + (</w:t>
      </w:r>
      <w:proofErr w:type="spellStart"/>
      <w:r w:rsidRPr="003214CE">
        <w:rPr>
          <w:rFonts w:ascii="Consolas" w:eastAsia="Times New Roman" w:hAnsi="Consolas" w:cs="Consolas"/>
          <w:b/>
          <w:bCs/>
          <w:color w:val="660E7A"/>
          <w:sz w:val="20"/>
          <w:szCs w:val="20"/>
          <w:lang w:val="en-US"/>
        </w:rPr>
        <w:t>upperLimit</w:t>
      </w:r>
      <w:proofErr w:type="spellEnd"/>
      <w:r w:rsidRPr="003214CE">
        <w:rPr>
          <w:rFonts w:ascii="Consolas" w:eastAsia="Times New Roman" w:hAnsi="Consolas" w:cs="Consolas"/>
          <w:b/>
          <w:bCs/>
          <w:color w:val="660E7A"/>
          <w:sz w:val="20"/>
          <w:szCs w:val="20"/>
          <w:lang w:val="en-US"/>
        </w:rPr>
        <w:t xml:space="preserve"> </w:t>
      </w:r>
      <w:r w:rsidRPr="003214CE">
        <w:rPr>
          <w:rFonts w:ascii="Consolas" w:eastAsia="Times New Roman" w:hAnsi="Consolas" w:cs="Consolas"/>
          <w:color w:val="000000"/>
          <w:sz w:val="20"/>
          <w:szCs w:val="20"/>
          <w:lang w:val="en-US"/>
        </w:rPr>
        <w:t xml:space="preserve">+ </w:t>
      </w:r>
      <w:proofErr w:type="spellStart"/>
      <w:r w:rsidRPr="003214CE">
        <w:rPr>
          <w:rFonts w:ascii="Consolas" w:eastAsia="Times New Roman" w:hAnsi="Consolas" w:cs="Consolas"/>
          <w:b/>
          <w:bCs/>
          <w:color w:val="660E7A"/>
          <w:sz w:val="20"/>
          <w:szCs w:val="20"/>
          <w:lang w:val="en-US"/>
        </w:rPr>
        <w:t>lowerLimit</w:t>
      </w:r>
      <w:proofErr w:type="spellEnd"/>
      <w:r w:rsidRPr="003214CE">
        <w:rPr>
          <w:rFonts w:ascii="Consolas" w:eastAsia="Times New Roman" w:hAnsi="Consolas" w:cs="Consolas"/>
          <w:color w:val="000000"/>
          <w:sz w:val="20"/>
          <w:szCs w:val="20"/>
          <w:lang w:val="en-US"/>
        </w:rPr>
        <w:t xml:space="preserve">) / </w:t>
      </w:r>
      <w:r w:rsidRPr="003214CE">
        <w:rPr>
          <w:rFonts w:ascii="Consolas" w:eastAsia="Times New Roman" w:hAnsi="Consolas" w:cs="Consolas"/>
          <w:color w:val="0000FF"/>
          <w:sz w:val="20"/>
          <w:szCs w:val="20"/>
          <w:lang w:val="en-US"/>
        </w:rPr>
        <w:t>2.0</w:t>
      </w:r>
      <w:r w:rsidRPr="003214CE">
        <w:rPr>
          <w:rFonts w:ascii="Consolas" w:eastAsia="Times New Roman" w:hAnsi="Consolas" w:cs="Consolas"/>
          <w:color w:val="000000"/>
          <w:sz w:val="20"/>
          <w:szCs w:val="20"/>
          <w:lang w:val="en-US"/>
        </w:rPr>
        <w:t>;</w:t>
      </w:r>
      <w:r w:rsidRPr="003214CE">
        <w:rPr>
          <w:rFonts w:ascii="Consolas" w:eastAsia="Times New Roman" w:hAnsi="Consolas" w:cs="Consolas"/>
          <w:color w:val="000000"/>
          <w:sz w:val="20"/>
          <w:szCs w:val="20"/>
          <w:lang w:val="en-US"/>
        </w:rPr>
        <w:br/>
        <w:t xml:space="preserve">   }</w:t>
      </w:r>
      <w:r w:rsidRPr="003214CE">
        <w:rPr>
          <w:rFonts w:ascii="Consolas" w:eastAsia="Times New Roman" w:hAnsi="Consolas" w:cs="Consolas"/>
          <w:color w:val="000000"/>
          <w:sz w:val="20"/>
          <w:szCs w:val="20"/>
          <w:lang w:val="en-US"/>
        </w:rPr>
        <w:br/>
      </w:r>
      <w:r w:rsidRPr="003214CE">
        <w:rPr>
          <w:rFonts w:ascii="Consolas" w:eastAsia="Times New Roman" w:hAnsi="Consolas" w:cs="Consolas"/>
          <w:color w:val="000000"/>
          <w:sz w:val="20"/>
          <w:szCs w:val="20"/>
          <w:lang w:val="en-US"/>
        </w:rPr>
        <w:br/>
        <w:t xml:space="preserve">   </w:t>
      </w:r>
      <w:r w:rsidRPr="003214CE">
        <w:rPr>
          <w:rFonts w:ascii="Consolas" w:eastAsia="Times New Roman" w:hAnsi="Consolas" w:cs="Consolas"/>
          <w:b/>
          <w:bCs/>
          <w:color w:val="000080"/>
          <w:sz w:val="20"/>
          <w:szCs w:val="20"/>
          <w:lang w:val="en-US"/>
        </w:rPr>
        <w:t xml:space="preserve">public </w:t>
      </w:r>
      <w:r w:rsidRPr="003214CE">
        <w:rPr>
          <w:rFonts w:ascii="Consolas" w:eastAsia="Times New Roman" w:hAnsi="Consolas" w:cs="Consolas"/>
          <w:color w:val="0061FF"/>
          <w:sz w:val="20"/>
          <w:szCs w:val="20"/>
          <w:lang w:val="en-US"/>
        </w:rPr>
        <w:t xml:space="preserve">Double </w:t>
      </w:r>
      <w:proofErr w:type="spellStart"/>
      <w:r w:rsidRPr="003214CE">
        <w:rPr>
          <w:rFonts w:ascii="Consolas" w:eastAsia="Times New Roman" w:hAnsi="Consolas" w:cs="Consolas"/>
          <w:color w:val="000000"/>
          <w:sz w:val="20"/>
          <w:szCs w:val="20"/>
          <w:lang w:val="en-US"/>
        </w:rPr>
        <w:t>integralCorrectionCoefficient</w:t>
      </w:r>
      <w:proofErr w:type="spellEnd"/>
      <w:r w:rsidRPr="003214CE">
        <w:rPr>
          <w:rFonts w:ascii="Consolas" w:eastAsia="Times New Roman" w:hAnsi="Consolas" w:cs="Consolas"/>
          <w:color w:val="000000"/>
          <w:sz w:val="20"/>
          <w:szCs w:val="20"/>
          <w:lang w:val="en-US"/>
        </w:rPr>
        <w:t>() {</w:t>
      </w:r>
      <w:r w:rsidRPr="003214CE">
        <w:rPr>
          <w:rFonts w:ascii="Consolas" w:eastAsia="Times New Roman" w:hAnsi="Consolas" w:cs="Consolas"/>
          <w:color w:val="000000"/>
          <w:sz w:val="20"/>
          <w:szCs w:val="20"/>
          <w:lang w:val="en-US"/>
        </w:rPr>
        <w:br/>
        <w:t xml:space="preserve">      </w:t>
      </w:r>
      <w:r w:rsidRPr="003214CE">
        <w:rPr>
          <w:rFonts w:ascii="Consolas" w:eastAsia="Times New Roman" w:hAnsi="Consolas" w:cs="Consolas"/>
          <w:b/>
          <w:bCs/>
          <w:color w:val="000080"/>
          <w:sz w:val="20"/>
          <w:szCs w:val="20"/>
          <w:lang w:val="en-US"/>
        </w:rPr>
        <w:t xml:space="preserve">return </w:t>
      </w:r>
      <w:r w:rsidRPr="003214CE">
        <w:rPr>
          <w:rFonts w:ascii="Consolas" w:eastAsia="Times New Roman" w:hAnsi="Consolas" w:cs="Consolas"/>
          <w:color w:val="000000"/>
          <w:sz w:val="20"/>
          <w:szCs w:val="20"/>
          <w:lang w:val="en-US"/>
        </w:rPr>
        <w:t>(</w:t>
      </w:r>
      <w:proofErr w:type="spellStart"/>
      <w:r w:rsidRPr="003214CE">
        <w:rPr>
          <w:rFonts w:ascii="Consolas" w:eastAsia="Times New Roman" w:hAnsi="Consolas" w:cs="Consolas"/>
          <w:b/>
          <w:bCs/>
          <w:color w:val="660E7A"/>
          <w:sz w:val="20"/>
          <w:szCs w:val="20"/>
          <w:lang w:val="en-US"/>
        </w:rPr>
        <w:t>upperLimit</w:t>
      </w:r>
      <w:proofErr w:type="spellEnd"/>
      <w:r w:rsidRPr="003214CE">
        <w:rPr>
          <w:rFonts w:ascii="Consolas" w:eastAsia="Times New Roman" w:hAnsi="Consolas" w:cs="Consolas"/>
          <w:b/>
          <w:bCs/>
          <w:color w:val="660E7A"/>
          <w:sz w:val="20"/>
          <w:szCs w:val="20"/>
          <w:lang w:val="en-US"/>
        </w:rPr>
        <w:t xml:space="preserve"> </w:t>
      </w:r>
      <w:r w:rsidRPr="003214CE">
        <w:rPr>
          <w:rFonts w:ascii="Consolas" w:eastAsia="Times New Roman" w:hAnsi="Consolas" w:cs="Consolas"/>
          <w:color w:val="000000"/>
          <w:sz w:val="20"/>
          <w:szCs w:val="20"/>
          <w:lang w:val="en-US"/>
        </w:rPr>
        <w:t xml:space="preserve">- </w:t>
      </w:r>
      <w:proofErr w:type="spellStart"/>
      <w:r w:rsidRPr="003214CE">
        <w:rPr>
          <w:rFonts w:ascii="Consolas" w:eastAsia="Times New Roman" w:hAnsi="Consolas" w:cs="Consolas"/>
          <w:b/>
          <w:bCs/>
          <w:color w:val="660E7A"/>
          <w:sz w:val="20"/>
          <w:szCs w:val="20"/>
          <w:lang w:val="en-US"/>
        </w:rPr>
        <w:t>lowerLimit</w:t>
      </w:r>
      <w:proofErr w:type="spellEnd"/>
      <w:r w:rsidRPr="003214CE">
        <w:rPr>
          <w:rFonts w:ascii="Consolas" w:eastAsia="Times New Roman" w:hAnsi="Consolas" w:cs="Consolas"/>
          <w:color w:val="000000"/>
          <w:sz w:val="20"/>
          <w:szCs w:val="20"/>
          <w:lang w:val="en-US"/>
        </w:rPr>
        <w:t xml:space="preserve">) / </w:t>
      </w:r>
      <w:r w:rsidRPr="003214CE">
        <w:rPr>
          <w:rFonts w:ascii="Consolas" w:eastAsia="Times New Roman" w:hAnsi="Consolas" w:cs="Consolas"/>
          <w:color w:val="0000FF"/>
          <w:sz w:val="20"/>
          <w:szCs w:val="20"/>
          <w:lang w:val="en-US"/>
        </w:rPr>
        <w:t>2.0</w:t>
      </w:r>
      <w:r w:rsidRPr="003214CE">
        <w:rPr>
          <w:rFonts w:ascii="Consolas" w:eastAsia="Times New Roman" w:hAnsi="Consolas" w:cs="Consolas"/>
          <w:color w:val="000000"/>
          <w:sz w:val="20"/>
          <w:szCs w:val="20"/>
          <w:lang w:val="en-US"/>
        </w:rPr>
        <w:t>;</w:t>
      </w:r>
      <w:r w:rsidRPr="003214CE">
        <w:rPr>
          <w:rFonts w:ascii="Consolas" w:eastAsia="Times New Roman" w:hAnsi="Consolas" w:cs="Consolas"/>
          <w:color w:val="000000"/>
          <w:sz w:val="20"/>
          <w:szCs w:val="20"/>
          <w:lang w:val="en-US"/>
        </w:rPr>
        <w:br/>
        <w:t xml:space="preserve">   }</w:t>
      </w:r>
      <w:r w:rsidRPr="003214CE">
        <w:rPr>
          <w:rFonts w:ascii="Consolas" w:eastAsia="Times New Roman" w:hAnsi="Consolas" w:cs="Consolas"/>
          <w:color w:val="000000"/>
          <w:sz w:val="20"/>
          <w:szCs w:val="20"/>
          <w:lang w:val="en-US"/>
        </w:rPr>
        <w:br/>
        <w:t>}</w:t>
      </w:r>
      <w:r w:rsidRPr="003214CE">
        <w:rPr>
          <w:rFonts w:ascii="Consolas" w:eastAsia="Times New Roman" w:hAnsi="Consolas" w:cs="Consolas"/>
          <w:color w:val="000000"/>
          <w:sz w:val="20"/>
          <w:szCs w:val="20"/>
          <w:lang w:val="en-US"/>
        </w:rPr>
        <w:br/>
      </w:r>
      <w:r w:rsidRPr="003214CE">
        <w:rPr>
          <w:rFonts w:ascii="Consolas" w:eastAsia="Times New Roman" w:hAnsi="Consolas" w:cs="Consolas"/>
          <w:color w:val="000000"/>
          <w:sz w:val="20"/>
          <w:szCs w:val="20"/>
          <w:lang w:val="en-US"/>
        </w:rPr>
        <w:br/>
      </w:r>
      <w:r w:rsidRPr="003214CE">
        <w:rPr>
          <w:rFonts w:ascii="Consolas" w:eastAsia="Times New Roman" w:hAnsi="Consolas" w:cs="Consolas"/>
          <w:b/>
          <w:bCs/>
          <w:color w:val="000080"/>
          <w:sz w:val="20"/>
          <w:szCs w:val="20"/>
          <w:lang w:val="en-US"/>
        </w:rPr>
        <w:t xml:space="preserve">private static double </w:t>
      </w:r>
      <w:r w:rsidRPr="003214CE">
        <w:rPr>
          <w:rFonts w:ascii="Consolas" w:eastAsia="Times New Roman" w:hAnsi="Consolas" w:cs="Consolas"/>
          <w:color w:val="000000"/>
          <w:sz w:val="20"/>
          <w:szCs w:val="20"/>
          <w:lang w:val="en-US"/>
        </w:rPr>
        <w:t>integrate(</w:t>
      </w:r>
      <w:r w:rsidRPr="003214CE">
        <w:rPr>
          <w:rFonts w:ascii="Consolas" w:eastAsia="Times New Roman" w:hAnsi="Consolas" w:cs="Consolas"/>
          <w:b/>
          <w:bCs/>
          <w:color w:val="000080"/>
          <w:sz w:val="20"/>
          <w:szCs w:val="20"/>
          <w:lang w:val="en-US"/>
        </w:rPr>
        <w:t xml:space="preserve">final </w:t>
      </w:r>
      <w:r w:rsidRPr="003214CE">
        <w:rPr>
          <w:rFonts w:ascii="Consolas" w:eastAsia="Times New Roman" w:hAnsi="Consolas" w:cs="Consolas"/>
          <w:color w:val="0061FF"/>
          <w:sz w:val="20"/>
          <w:szCs w:val="20"/>
          <w:lang w:val="en-US"/>
        </w:rPr>
        <w:t>Knot</w:t>
      </w:r>
      <w:r w:rsidRPr="003214CE">
        <w:rPr>
          <w:rFonts w:ascii="Consolas" w:eastAsia="Times New Roman" w:hAnsi="Consolas" w:cs="Consolas"/>
          <w:color w:val="000000"/>
          <w:sz w:val="20"/>
          <w:szCs w:val="20"/>
          <w:lang w:val="en-US"/>
        </w:rPr>
        <w:t xml:space="preserve">[] knots, </w:t>
      </w:r>
      <w:r w:rsidRPr="003214CE">
        <w:rPr>
          <w:rFonts w:ascii="Consolas" w:eastAsia="Times New Roman" w:hAnsi="Consolas" w:cs="Consolas"/>
          <w:b/>
          <w:bCs/>
          <w:color w:val="000080"/>
          <w:sz w:val="20"/>
          <w:szCs w:val="20"/>
          <w:lang w:val="en-US"/>
        </w:rPr>
        <w:t xml:space="preserve">final </w:t>
      </w:r>
      <w:r w:rsidRPr="003214CE">
        <w:rPr>
          <w:rFonts w:ascii="Consolas" w:eastAsia="Times New Roman" w:hAnsi="Consolas" w:cs="Consolas"/>
          <w:color w:val="0061FF"/>
          <w:sz w:val="20"/>
          <w:szCs w:val="20"/>
          <w:lang w:val="en-US"/>
        </w:rPr>
        <w:t>Arrow</w:t>
      </w:r>
      <w:r w:rsidRPr="003214CE">
        <w:rPr>
          <w:rFonts w:ascii="Consolas" w:eastAsia="Times New Roman" w:hAnsi="Consolas" w:cs="Consolas"/>
          <w:color w:val="000000"/>
          <w:sz w:val="20"/>
          <w:szCs w:val="20"/>
          <w:lang w:val="en-US"/>
        </w:rPr>
        <w:t>&lt;</w:t>
      </w:r>
      <w:r w:rsidRPr="003214CE">
        <w:rPr>
          <w:rFonts w:ascii="Consolas" w:eastAsia="Times New Roman" w:hAnsi="Consolas" w:cs="Consolas"/>
          <w:color w:val="0061FF"/>
          <w:sz w:val="20"/>
          <w:szCs w:val="20"/>
          <w:lang w:val="en-US"/>
        </w:rPr>
        <w:t>Double</w:t>
      </w:r>
      <w:r w:rsidRPr="003214CE">
        <w:rPr>
          <w:rFonts w:ascii="Consolas" w:eastAsia="Times New Roman" w:hAnsi="Consolas" w:cs="Consolas"/>
          <w:color w:val="000000"/>
          <w:sz w:val="20"/>
          <w:szCs w:val="20"/>
          <w:lang w:val="en-US"/>
        </w:rPr>
        <w:t xml:space="preserve">, </w:t>
      </w:r>
      <w:r w:rsidRPr="003214CE">
        <w:rPr>
          <w:rFonts w:ascii="Consolas" w:eastAsia="Times New Roman" w:hAnsi="Consolas" w:cs="Consolas"/>
          <w:color w:val="0061FF"/>
          <w:sz w:val="20"/>
          <w:szCs w:val="20"/>
          <w:lang w:val="en-US"/>
        </w:rPr>
        <w:t>Double</w:t>
      </w:r>
      <w:r w:rsidRPr="003214CE">
        <w:rPr>
          <w:rFonts w:ascii="Consolas" w:eastAsia="Times New Roman" w:hAnsi="Consolas" w:cs="Consolas"/>
          <w:color w:val="000000"/>
          <w:sz w:val="20"/>
          <w:szCs w:val="20"/>
          <w:lang w:val="en-US"/>
        </w:rPr>
        <w:t>&gt; arrow) {</w:t>
      </w:r>
      <w:r w:rsidRPr="003214CE">
        <w:rPr>
          <w:rFonts w:ascii="Consolas" w:eastAsia="Times New Roman" w:hAnsi="Consolas" w:cs="Consolas"/>
          <w:color w:val="000000"/>
          <w:sz w:val="20"/>
          <w:szCs w:val="20"/>
          <w:lang w:val="en-US"/>
        </w:rPr>
        <w:br/>
        <w:t xml:space="preserve">   </w:t>
      </w:r>
      <w:r w:rsidRPr="003214CE">
        <w:rPr>
          <w:rFonts w:ascii="Consolas" w:eastAsia="Times New Roman" w:hAnsi="Consolas" w:cs="Consolas"/>
          <w:b/>
          <w:bCs/>
          <w:color w:val="000080"/>
          <w:sz w:val="20"/>
          <w:szCs w:val="20"/>
          <w:lang w:val="en-US"/>
        </w:rPr>
        <w:t xml:space="preserve">double </w:t>
      </w:r>
      <w:r w:rsidRPr="003214CE">
        <w:rPr>
          <w:rFonts w:ascii="Consolas" w:eastAsia="Times New Roman" w:hAnsi="Consolas" w:cs="Consolas"/>
          <w:color w:val="000000"/>
          <w:sz w:val="20"/>
          <w:szCs w:val="20"/>
          <w:lang w:val="en-US"/>
        </w:rPr>
        <w:t xml:space="preserve">integral = </w:t>
      </w:r>
      <w:r w:rsidRPr="003214CE">
        <w:rPr>
          <w:rFonts w:ascii="Consolas" w:eastAsia="Times New Roman" w:hAnsi="Consolas" w:cs="Consolas"/>
          <w:color w:val="0000FF"/>
          <w:sz w:val="20"/>
          <w:szCs w:val="20"/>
          <w:lang w:val="en-US"/>
        </w:rPr>
        <w:t>0</w:t>
      </w:r>
      <w:r w:rsidRPr="003214CE">
        <w:rPr>
          <w:rFonts w:ascii="Consolas" w:eastAsia="Times New Roman" w:hAnsi="Consolas" w:cs="Consolas"/>
          <w:color w:val="000000"/>
          <w:sz w:val="20"/>
          <w:szCs w:val="20"/>
          <w:lang w:val="en-US"/>
        </w:rPr>
        <w:t>;</w:t>
      </w:r>
      <w:r w:rsidRPr="003214CE">
        <w:rPr>
          <w:rFonts w:ascii="Consolas" w:eastAsia="Times New Roman" w:hAnsi="Consolas" w:cs="Consolas"/>
          <w:color w:val="000000"/>
          <w:sz w:val="20"/>
          <w:szCs w:val="20"/>
          <w:lang w:val="en-US"/>
        </w:rPr>
        <w:br/>
        <w:t xml:space="preserve">   </w:t>
      </w:r>
      <w:r w:rsidRPr="003214CE">
        <w:rPr>
          <w:rFonts w:ascii="Consolas" w:eastAsia="Times New Roman" w:hAnsi="Consolas" w:cs="Consolas"/>
          <w:b/>
          <w:bCs/>
          <w:color w:val="000080"/>
          <w:sz w:val="20"/>
          <w:szCs w:val="20"/>
          <w:lang w:val="en-US"/>
        </w:rPr>
        <w:t xml:space="preserve">for </w:t>
      </w:r>
      <w:r w:rsidRPr="003214CE">
        <w:rPr>
          <w:rFonts w:ascii="Consolas" w:eastAsia="Times New Roman" w:hAnsi="Consolas" w:cs="Consolas"/>
          <w:color w:val="000000"/>
          <w:sz w:val="20"/>
          <w:szCs w:val="20"/>
          <w:lang w:val="en-US"/>
        </w:rPr>
        <w:t>(</w:t>
      </w:r>
      <w:proofErr w:type="spellStart"/>
      <w:r w:rsidRPr="003214CE">
        <w:rPr>
          <w:rFonts w:ascii="Consolas" w:eastAsia="Times New Roman" w:hAnsi="Consolas" w:cs="Consolas"/>
          <w:b/>
          <w:bCs/>
          <w:color w:val="000080"/>
          <w:sz w:val="20"/>
          <w:szCs w:val="20"/>
          <w:lang w:val="en-US"/>
        </w:rPr>
        <w:t>int</w:t>
      </w:r>
      <w:proofErr w:type="spellEnd"/>
      <w:r w:rsidRPr="003214CE">
        <w:rPr>
          <w:rFonts w:ascii="Consolas" w:eastAsia="Times New Roman" w:hAnsi="Consolas" w:cs="Consolas"/>
          <w:b/>
          <w:bCs/>
          <w:color w:val="000080"/>
          <w:sz w:val="20"/>
          <w:szCs w:val="20"/>
          <w:lang w:val="en-US"/>
        </w:rPr>
        <w:t xml:space="preserve"> </w:t>
      </w:r>
      <w:r w:rsidRPr="003214CE">
        <w:rPr>
          <w:rFonts w:ascii="Consolas" w:eastAsia="Times New Roman" w:hAnsi="Consolas" w:cs="Consolas"/>
          <w:color w:val="000000"/>
          <w:sz w:val="20"/>
          <w:szCs w:val="20"/>
          <w:lang w:val="en-US"/>
        </w:rPr>
        <w:t xml:space="preserve">k = </w:t>
      </w:r>
      <w:r w:rsidRPr="003214CE">
        <w:rPr>
          <w:rFonts w:ascii="Consolas" w:eastAsia="Times New Roman" w:hAnsi="Consolas" w:cs="Consolas"/>
          <w:color w:val="0000FF"/>
          <w:sz w:val="20"/>
          <w:szCs w:val="20"/>
          <w:lang w:val="en-US"/>
        </w:rPr>
        <w:t>0</w:t>
      </w:r>
      <w:r w:rsidRPr="003214CE">
        <w:rPr>
          <w:rFonts w:ascii="Consolas" w:eastAsia="Times New Roman" w:hAnsi="Consolas" w:cs="Consolas"/>
          <w:color w:val="000000"/>
          <w:sz w:val="20"/>
          <w:szCs w:val="20"/>
          <w:lang w:val="en-US"/>
        </w:rPr>
        <w:t xml:space="preserve">; k &lt; </w:t>
      </w:r>
      <w:proofErr w:type="spellStart"/>
      <w:r w:rsidRPr="003214CE">
        <w:rPr>
          <w:rFonts w:ascii="Consolas" w:eastAsia="Times New Roman" w:hAnsi="Consolas" w:cs="Consolas"/>
          <w:color w:val="000000"/>
          <w:sz w:val="20"/>
          <w:szCs w:val="20"/>
          <w:lang w:val="en-US"/>
        </w:rPr>
        <w:t>knots.</w:t>
      </w:r>
      <w:r w:rsidRPr="003214CE">
        <w:rPr>
          <w:rFonts w:ascii="Consolas" w:eastAsia="Times New Roman" w:hAnsi="Consolas" w:cs="Consolas"/>
          <w:b/>
          <w:bCs/>
          <w:color w:val="660E7A"/>
          <w:sz w:val="20"/>
          <w:szCs w:val="20"/>
          <w:lang w:val="en-US"/>
        </w:rPr>
        <w:t>length</w:t>
      </w:r>
      <w:proofErr w:type="spellEnd"/>
      <w:r w:rsidRPr="003214CE">
        <w:rPr>
          <w:rFonts w:ascii="Consolas" w:eastAsia="Times New Roman" w:hAnsi="Consolas" w:cs="Consolas"/>
          <w:color w:val="000000"/>
          <w:sz w:val="20"/>
          <w:szCs w:val="20"/>
          <w:lang w:val="en-US"/>
        </w:rPr>
        <w:t>; k++) {</w:t>
      </w:r>
      <w:r w:rsidRPr="003214CE">
        <w:rPr>
          <w:rFonts w:ascii="Consolas" w:eastAsia="Times New Roman" w:hAnsi="Consolas" w:cs="Consolas"/>
          <w:color w:val="000000"/>
          <w:sz w:val="20"/>
          <w:szCs w:val="20"/>
          <w:lang w:val="en-US"/>
        </w:rPr>
        <w:br/>
        <w:t xml:space="preserve">      integral += knots[k].</w:t>
      </w:r>
      <w:r w:rsidRPr="003214CE">
        <w:rPr>
          <w:rFonts w:ascii="Consolas" w:eastAsia="Times New Roman" w:hAnsi="Consolas" w:cs="Consolas"/>
          <w:b/>
          <w:bCs/>
          <w:color w:val="660E7A"/>
          <w:sz w:val="20"/>
          <w:szCs w:val="20"/>
          <w:lang w:val="en-US"/>
        </w:rPr>
        <w:t xml:space="preserve">weight </w:t>
      </w:r>
      <w:r w:rsidRPr="003214CE">
        <w:rPr>
          <w:rFonts w:ascii="Consolas" w:eastAsia="Times New Roman" w:hAnsi="Consolas" w:cs="Consolas"/>
          <w:color w:val="000000"/>
          <w:sz w:val="20"/>
          <w:szCs w:val="20"/>
          <w:lang w:val="en-US"/>
        </w:rPr>
        <w:t xml:space="preserve">* </w:t>
      </w:r>
      <w:proofErr w:type="spellStart"/>
      <w:r w:rsidRPr="003214CE">
        <w:rPr>
          <w:rFonts w:ascii="Consolas" w:eastAsia="Times New Roman" w:hAnsi="Consolas" w:cs="Consolas"/>
          <w:color w:val="000000"/>
          <w:sz w:val="20"/>
          <w:szCs w:val="20"/>
          <w:lang w:val="en-US"/>
        </w:rPr>
        <w:t>arrow.valueIn</w:t>
      </w:r>
      <w:proofErr w:type="spellEnd"/>
      <w:r w:rsidRPr="003214CE">
        <w:rPr>
          <w:rFonts w:ascii="Consolas" w:eastAsia="Times New Roman" w:hAnsi="Consolas" w:cs="Consolas"/>
          <w:color w:val="000000"/>
          <w:sz w:val="20"/>
          <w:szCs w:val="20"/>
          <w:lang w:val="en-US"/>
        </w:rPr>
        <w:t>(knots[k].</w:t>
      </w:r>
      <w:r w:rsidRPr="003214CE">
        <w:rPr>
          <w:rFonts w:ascii="Consolas" w:eastAsia="Times New Roman" w:hAnsi="Consolas" w:cs="Consolas"/>
          <w:b/>
          <w:bCs/>
          <w:color w:val="660E7A"/>
          <w:sz w:val="20"/>
          <w:szCs w:val="20"/>
          <w:lang w:val="en-US"/>
        </w:rPr>
        <w:t>point</w:t>
      </w:r>
      <w:r w:rsidRPr="003214CE">
        <w:rPr>
          <w:rFonts w:ascii="Consolas" w:eastAsia="Times New Roman" w:hAnsi="Consolas" w:cs="Consolas"/>
          <w:color w:val="000000"/>
          <w:sz w:val="20"/>
          <w:szCs w:val="20"/>
          <w:lang w:val="en-US"/>
        </w:rPr>
        <w:t>);</w:t>
      </w:r>
      <w:r w:rsidRPr="003214CE">
        <w:rPr>
          <w:rFonts w:ascii="Consolas" w:eastAsia="Times New Roman" w:hAnsi="Consolas" w:cs="Consolas"/>
          <w:color w:val="000000"/>
          <w:sz w:val="20"/>
          <w:szCs w:val="20"/>
          <w:lang w:val="en-US"/>
        </w:rPr>
        <w:br/>
        <w:t xml:space="preserve">   }</w:t>
      </w:r>
      <w:r w:rsidRPr="003214CE">
        <w:rPr>
          <w:rFonts w:ascii="Consolas" w:eastAsia="Times New Roman" w:hAnsi="Consolas" w:cs="Consolas"/>
          <w:color w:val="000000"/>
          <w:sz w:val="20"/>
          <w:szCs w:val="20"/>
          <w:lang w:val="en-US"/>
        </w:rPr>
        <w:br/>
        <w:t xml:space="preserve">   </w:t>
      </w:r>
      <w:r w:rsidRPr="003214CE">
        <w:rPr>
          <w:rFonts w:ascii="Consolas" w:eastAsia="Times New Roman" w:hAnsi="Consolas" w:cs="Consolas"/>
          <w:b/>
          <w:bCs/>
          <w:color w:val="000080"/>
          <w:sz w:val="20"/>
          <w:szCs w:val="20"/>
          <w:lang w:val="en-US"/>
        </w:rPr>
        <w:t xml:space="preserve">return </w:t>
      </w:r>
      <w:r w:rsidRPr="003214CE">
        <w:rPr>
          <w:rFonts w:ascii="Consolas" w:eastAsia="Times New Roman" w:hAnsi="Consolas" w:cs="Consolas"/>
          <w:color w:val="000000"/>
          <w:sz w:val="20"/>
          <w:szCs w:val="20"/>
          <w:lang w:val="en-US"/>
        </w:rPr>
        <w:t>integral;</w:t>
      </w:r>
      <w:r w:rsidRPr="003214CE">
        <w:rPr>
          <w:rFonts w:ascii="Consolas" w:eastAsia="Times New Roman" w:hAnsi="Consolas" w:cs="Consolas"/>
          <w:color w:val="000000"/>
          <w:sz w:val="20"/>
          <w:szCs w:val="20"/>
          <w:lang w:val="en-US"/>
        </w:rPr>
        <w:br/>
        <w:t>}</w:t>
      </w:r>
      <w:r w:rsidRPr="003214CE">
        <w:rPr>
          <w:rFonts w:ascii="Consolas" w:eastAsia="Times New Roman" w:hAnsi="Consolas" w:cs="Consolas"/>
          <w:color w:val="000000"/>
          <w:sz w:val="20"/>
          <w:szCs w:val="20"/>
          <w:lang w:val="en-US"/>
        </w:rPr>
        <w:br/>
      </w:r>
      <w:r w:rsidRPr="003214CE">
        <w:rPr>
          <w:rFonts w:ascii="Consolas" w:eastAsia="Times New Roman" w:hAnsi="Consolas" w:cs="Consolas"/>
          <w:color w:val="000000"/>
          <w:sz w:val="20"/>
          <w:szCs w:val="20"/>
          <w:lang w:val="en-US"/>
        </w:rPr>
        <w:br/>
      </w:r>
      <w:r w:rsidRPr="003214CE">
        <w:rPr>
          <w:rFonts w:ascii="Consolas" w:eastAsia="Times New Roman" w:hAnsi="Consolas" w:cs="Consolas"/>
          <w:b/>
          <w:bCs/>
          <w:color w:val="000080"/>
          <w:sz w:val="20"/>
          <w:szCs w:val="20"/>
          <w:lang w:val="en-US"/>
        </w:rPr>
        <w:t xml:space="preserve">public static double </w:t>
      </w:r>
      <w:r w:rsidRPr="003214CE">
        <w:rPr>
          <w:rFonts w:ascii="Consolas" w:eastAsia="Times New Roman" w:hAnsi="Consolas" w:cs="Consolas"/>
          <w:color w:val="000000"/>
          <w:sz w:val="20"/>
          <w:szCs w:val="20"/>
          <w:lang w:val="en-US"/>
        </w:rPr>
        <w:t>integrate(</w:t>
      </w:r>
      <w:r w:rsidRPr="003214CE">
        <w:rPr>
          <w:rFonts w:ascii="Consolas" w:eastAsia="Times New Roman" w:hAnsi="Consolas" w:cs="Consolas"/>
          <w:b/>
          <w:bCs/>
          <w:color w:val="000080"/>
          <w:sz w:val="20"/>
          <w:szCs w:val="20"/>
          <w:lang w:val="en-US"/>
        </w:rPr>
        <w:t xml:space="preserve">final </w:t>
      </w:r>
      <w:proofErr w:type="spellStart"/>
      <w:r w:rsidRPr="003214CE">
        <w:rPr>
          <w:rFonts w:ascii="Consolas" w:eastAsia="Times New Roman" w:hAnsi="Consolas" w:cs="Consolas"/>
          <w:b/>
          <w:bCs/>
          <w:color w:val="000080"/>
          <w:sz w:val="20"/>
          <w:szCs w:val="20"/>
          <w:lang w:val="en-US"/>
        </w:rPr>
        <w:t>int</w:t>
      </w:r>
      <w:proofErr w:type="spellEnd"/>
      <w:r w:rsidRPr="003214CE">
        <w:rPr>
          <w:rFonts w:ascii="Consolas" w:eastAsia="Times New Roman" w:hAnsi="Consolas" w:cs="Consolas"/>
          <w:b/>
          <w:bCs/>
          <w:color w:val="000080"/>
          <w:sz w:val="20"/>
          <w:szCs w:val="20"/>
          <w:lang w:val="en-US"/>
        </w:rPr>
        <w:t xml:space="preserve"> </w:t>
      </w:r>
      <w:proofErr w:type="spellStart"/>
      <w:r w:rsidRPr="003214CE">
        <w:rPr>
          <w:rFonts w:ascii="Consolas" w:eastAsia="Times New Roman" w:hAnsi="Consolas" w:cs="Consolas"/>
          <w:color w:val="000000"/>
          <w:sz w:val="20"/>
          <w:szCs w:val="20"/>
          <w:lang w:val="en-US"/>
        </w:rPr>
        <w:t>pointCountRule</w:t>
      </w:r>
      <w:proofErr w:type="spellEnd"/>
      <w:r w:rsidRPr="003214CE">
        <w:rPr>
          <w:rFonts w:ascii="Consolas" w:eastAsia="Times New Roman" w:hAnsi="Consolas" w:cs="Consolas"/>
          <w:color w:val="000000"/>
          <w:sz w:val="20"/>
          <w:szCs w:val="20"/>
          <w:lang w:val="en-US"/>
        </w:rPr>
        <w:t xml:space="preserve">, </w:t>
      </w:r>
      <w:r w:rsidRPr="003214CE">
        <w:rPr>
          <w:rFonts w:ascii="Consolas" w:eastAsia="Times New Roman" w:hAnsi="Consolas" w:cs="Consolas"/>
          <w:b/>
          <w:bCs/>
          <w:color w:val="000080"/>
          <w:sz w:val="20"/>
          <w:szCs w:val="20"/>
          <w:lang w:val="en-US"/>
        </w:rPr>
        <w:t xml:space="preserve">final </w:t>
      </w:r>
      <w:r w:rsidRPr="003214CE">
        <w:rPr>
          <w:rFonts w:ascii="Consolas" w:eastAsia="Times New Roman" w:hAnsi="Consolas" w:cs="Consolas"/>
          <w:color w:val="0061FF"/>
          <w:sz w:val="20"/>
          <w:szCs w:val="20"/>
          <w:lang w:val="en-US"/>
        </w:rPr>
        <w:t xml:space="preserve">Integral </w:t>
      </w:r>
      <w:proofErr w:type="spellStart"/>
      <w:r w:rsidRPr="003214CE">
        <w:rPr>
          <w:rFonts w:ascii="Consolas" w:eastAsia="Times New Roman" w:hAnsi="Consolas" w:cs="Consolas"/>
          <w:color w:val="000000"/>
          <w:sz w:val="20"/>
          <w:szCs w:val="20"/>
          <w:lang w:val="en-US"/>
        </w:rPr>
        <w:t>integral</w:t>
      </w:r>
      <w:proofErr w:type="spellEnd"/>
      <w:r w:rsidRPr="003214CE">
        <w:rPr>
          <w:rFonts w:ascii="Consolas" w:eastAsia="Times New Roman" w:hAnsi="Consolas" w:cs="Consolas"/>
          <w:color w:val="000000"/>
          <w:sz w:val="20"/>
          <w:szCs w:val="20"/>
          <w:lang w:val="en-US"/>
        </w:rPr>
        <w:t xml:space="preserve">, </w:t>
      </w:r>
      <w:r w:rsidRPr="003214CE">
        <w:rPr>
          <w:rFonts w:ascii="Consolas" w:eastAsia="Times New Roman" w:hAnsi="Consolas" w:cs="Consolas"/>
          <w:b/>
          <w:bCs/>
          <w:color w:val="000080"/>
          <w:sz w:val="20"/>
          <w:szCs w:val="20"/>
          <w:lang w:val="en-US"/>
        </w:rPr>
        <w:t xml:space="preserve">final double </w:t>
      </w:r>
      <w:r w:rsidRPr="003214CE">
        <w:rPr>
          <w:rFonts w:ascii="Consolas" w:eastAsia="Times New Roman" w:hAnsi="Consolas" w:cs="Consolas"/>
          <w:color w:val="000000"/>
          <w:sz w:val="20"/>
          <w:szCs w:val="20"/>
          <w:lang w:val="en-US"/>
        </w:rPr>
        <w:t>precision) {</w:t>
      </w:r>
      <w:r w:rsidRPr="003214CE">
        <w:rPr>
          <w:rFonts w:ascii="Consolas" w:eastAsia="Times New Roman" w:hAnsi="Consolas" w:cs="Consolas"/>
          <w:color w:val="000000"/>
          <w:sz w:val="20"/>
          <w:szCs w:val="20"/>
          <w:lang w:val="en-US"/>
        </w:rPr>
        <w:br/>
        <w:t xml:space="preserve">   </w:t>
      </w:r>
      <w:r w:rsidRPr="003214CE">
        <w:rPr>
          <w:rFonts w:ascii="Consolas" w:eastAsia="Times New Roman" w:hAnsi="Consolas" w:cs="Consolas"/>
          <w:b/>
          <w:bCs/>
          <w:color w:val="000080"/>
          <w:sz w:val="20"/>
          <w:szCs w:val="20"/>
          <w:lang w:val="en-US"/>
        </w:rPr>
        <w:t xml:space="preserve">if </w:t>
      </w:r>
      <w:r w:rsidRPr="003214CE">
        <w:rPr>
          <w:rFonts w:ascii="Consolas" w:eastAsia="Times New Roman" w:hAnsi="Consolas" w:cs="Consolas"/>
          <w:color w:val="000000"/>
          <w:sz w:val="20"/>
          <w:szCs w:val="20"/>
          <w:lang w:val="en-US"/>
        </w:rPr>
        <w:t>(</w:t>
      </w:r>
      <w:proofErr w:type="spellStart"/>
      <w:r w:rsidRPr="003214CE">
        <w:rPr>
          <w:rFonts w:ascii="Consolas" w:eastAsia="Times New Roman" w:hAnsi="Consolas" w:cs="Consolas"/>
          <w:color w:val="000000"/>
          <w:sz w:val="20"/>
          <w:szCs w:val="20"/>
          <w:lang w:val="en-US"/>
        </w:rPr>
        <w:t>pointCountRule</w:t>
      </w:r>
      <w:proofErr w:type="spellEnd"/>
      <w:r w:rsidRPr="003214CE">
        <w:rPr>
          <w:rFonts w:ascii="Consolas" w:eastAsia="Times New Roman" w:hAnsi="Consolas" w:cs="Consolas"/>
          <w:color w:val="000000"/>
          <w:sz w:val="20"/>
          <w:szCs w:val="20"/>
          <w:lang w:val="en-US"/>
        </w:rPr>
        <w:t xml:space="preserve"> &lt; </w:t>
      </w:r>
      <w:r w:rsidRPr="003214CE">
        <w:rPr>
          <w:rFonts w:ascii="Consolas" w:eastAsia="Times New Roman" w:hAnsi="Consolas" w:cs="Consolas"/>
          <w:color w:val="0000FF"/>
          <w:sz w:val="20"/>
          <w:szCs w:val="20"/>
          <w:lang w:val="en-US"/>
        </w:rPr>
        <w:t xml:space="preserve">1 </w:t>
      </w:r>
      <w:r w:rsidRPr="003214CE">
        <w:rPr>
          <w:rFonts w:ascii="Consolas" w:eastAsia="Times New Roman" w:hAnsi="Consolas" w:cs="Consolas"/>
          <w:color w:val="000000"/>
          <w:sz w:val="20"/>
          <w:szCs w:val="20"/>
          <w:lang w:val="en-US"/>
        </w:rPr>
        <w:t xml:space="preserve">|| </w:t>
      </w:r>
      <w:proofErr w:type="spellStart"/>
      <w:r w:rsidRPr="003214CE">
        <w:rPr>
          <w:rFonts w:ascii="Consolas" w:eastAsia="Times New Roman" w:hAnsi="Consolas" w:cs="Consolas"/>
          <w:color w:val="000000"/>
          <w:sz w:val="20"/>
          <w:szCs w:val="20"/>
          <w:lang w:val="en-US"/>
        </w:rPr>
        <w:t>pointCountRule</w:t>
      </w:r>
      <w:proofErr w:type="spellEnd"/>
      <w:r w:rsidRPr="003214CE">
        <w:rPr>
          <w:rFonts w:ascii="Consolas" w:eastAsia="Times New Roman" w:hAnsi="Consolas" w:cs="Consolas"/>
          <w:color w:val="000000"/>
          <w:sz w:val="20"/>
          <w:szCs w:val="20"/>
          <w:lang w:val="en-US"/>
        </w:rPr>
        <w:t xml:space="preserve"> &gt; </w:t>
      </w:r>
      <w:proofErr w:type="spellStart"/>
      <w:r w:rsidRPr="003214CE">
        <w:rPr>
          <w:rFonts w:ascii="Consolas" w:eastAsia="Times New Roman" w:hAnsi="Consolas" w:cs="Consolas"/>
          <w:b/>
          <w:bCs/>
          <w:i/>
          <w:iCs/>
          <w:color w:val="660E7A"/>
          <w:sz w:val="20"/>
          <w:szCs w:val="20"/>
          <w:lang w:val="en-US"/>
        </w:rPr>
        <w:t>KNOTS</w:t>
      </w:r>
      <w:r w:rsidRPr="003214CE">
        <w:rPr>
          <w:rFonts w:ascii="Consolas" w:eastAsia="Times New Roman" w:hAnsi="Consolas" w:cs="Consolas"/>
          <w:color w:val="000000"/>
          <w:sz w:val="20"/>
          <w:szCs w:val="20"/>
          <w:lang w:val="en-US"/>
        </w:rPr>
        <w:t>.</w:t>
      </w:r>
      <w:r w:rsidRPr="003214CE">
        <w:rPr>
          <w:rFonts w:ascii="Consolas" w:eastAsia="Times New Roman" w:hAnsi="Consolas" w:cs="Consolas"/>
          <w:b/>
          <w:bCs/>
          <w:color w:val="660E7A"/>
          <w:sz w:val="20"/>
          <w:szCs w:val="20"/>
          <w:lang w:val="en-US"/>
        </w:rPr>
        <w:t>length</w:t>
      </w:r>
      <w:proofErr w:type="spellEnd"/>
      <w:r w:rsidRPr="003214CE">
        <w:rPr>
          <w:rFonts w:ascii="Consolas" w:eastAsia="Times New Roman" w:hAnsi="Consolas" w:cs="Consolas"/>
          <w:b/>
          <w:bCs/>
          <w:color w:val="660E7A"/>
          <w:sz w:val="20"/>
          <w:szCs w:val="20"/>
          <w:lang w:val="en-US"/>
        </w:rPr>
        <w:t xml:space="preserve"> </w:t>
      </w:r>
      <w:r w:rsidRPr="003214CE">
        <w:rPr>
          <w:rFonts w:ascii="Consolas" w:eastAsia="Times New Roman" w:hAnsi="Consolas" w:cs="Consolas"/>
          <w:color w:val="000000"/>
          <w:sz w:val="20"/>
          <w:szCs w:val="20"/>
          <w:lang w:val="en-US"/>
        </w:rPr>
        <w:t xml:space="preserve">- </w:t>
      </w:r>
      <w:r w:rsidRPr="003214CE">
        <w:rPr>
          <w:rFonts w:ascii="Consolas" w:eastAsia="Times New Roman" w:hAnsi="Consolas" w:cs="Consolas"/>
          <w:color w:val="0000FF"/>
          <w:sz w:val="20"/>
          <w:szCs w:val="20"/>
          <w:lang w:val="en-US"/>
        </w:rPr>
        <w:t>1</w:t>
      </w:r>
      <w:r w:rsidRPr="003214CE">
        <w:rPr>
          <w:rFonts w:ascii="Consolas" w:eastAsia="Times New Roman" w:hAnsi="Consolas" w:cs="Consolas"/>
          <w:color w:val="000000"/>
          <w:sz w:val="20"/>
          <w:szCs w:val="20"/>
          <w:lang w:val="en-US"/>
        </w:rPr>
        <w:t>)</w:t>
      </w:r>
      <w:r w:rsidRPr="003214CE">
        <w:rPr>
          <w:rFonts w:ascii="Consolas" w:eastAsia="Times New Roman" w:hAnsi="Consolas" w:cs="Consolas"/>
          <w:color w:val="000000"/>
          <w:sz w:val="20"/>
          <w:szCs w:val="20"/>
          <w:lang w:val="en-US"/>
        </w:rPr>
        <w:br/>
        <w:t xml:space="preserve">      </w:t>
      </w:r>
      <w:r w:rsidRPr="003214CE">
        <w:rPr>
          <w:rFonts w:ascii="Consolas" w:eastAsia="Times New Roman" w:hAnsi="Consolas" w:cs="Consolas"/>
          <w:b/>
          <w:bCs/>
          <w:color w:val="000080"/>
          <w:sz w:val="20"/>
          <w:szCs w:val="20"/>
          <w:lang w:val="en-US"/>
        </w:rPr>
        <w:t xml:space="preserve">throw new </w:t>
      </w:r>
      <w:proofErr w:type="spellStart"/>
      <w:r w:rsidRPr="003214CE">
        <w:rPr>
          <w:rFonts w:ascii="Consolas" w:eastAsia="Times New Roman" w:hAnsi="Consolas" w:cs="Consolas"/>
          <w:color w:val="0061FF"/>
          <w:sz w:val="20"/>
          <w:szCs w:val="20"/>
          <w:lang w:val="en-US"/>
        </w:rPr>
        <w:t>IllegalArgumentException</w:t>
      </w:r>
      <w:proofErr w:type="spellEnd"/>
      <w:r w:rsidRPr="003214CE">
        <w:rPr>
          <w:rFonts w:ascii="Consolas" w:eastAsia="Times New Roman" w:hAnsi="Consolas" w:cs="Consolas"/>
          <w:color w:val="000000"/>
          <w:sz w:val="20"/>
          <w:szCs w:val="20"/>
          <w:lang w:val="en-US"/>
        </w:rPr>
        <w:t>(</w:t>
      </w:r>
      <w:r w:rsidRPr="003214CE">
        <w:rPr>
          <w:rFonts w:ascii="Consolas" w:eastAsia="Times New Roman" w:hAnsi="Consolas" w:cs="Consolas"/>
          <w:b/>
          <w:bCs/>
          <w:color w:val="008000"/>
          <w:sz w:val="20"/>
          <w:szCs w:val="20"/>
          <w:lang w:val="en-US"/>
        </w:rPr>
        <w:t>"</w:t>
      </w:r>
      <w:proofErr w:type="spellStart"/>
      <w:r w:rsidRPr="003214CE">
        <w:rPr>
          <w:rFonts w:ascii="Consolas" w:eastAsia="Times New Roman" w:hAnsi="Consolas" w:cs="Consolas"/>
          <w:b/>
          <w:bCs/>
          <w:color w:val="008000"/>
          <w:sz w:val="20"/>
          <w:szCs w:val="20"/>
          <w:lang w:val="en-US"/>
        </w:rPr>
        <w:t>pointCountRule</w:t>
      </w:r>
      <w:proofErr w:type="spellEnd"/>
      <w:r w:rsidRPr="003214CE">
        <w:rPr>
          <w:rFonts w:ascii="Consolas" w:eastAsia="Times New Roman" w:hAnsi="Consolas" w:cs="Consolas"/>
          <w:b/>
          <w:bCs/>
          <w:color w:val="008000"/>
          <w:sz w:val="20"/>
          <w:szCs w:val="20"/>
          <w:lang w:val="en-US"/>
        </w:rPr>
        <w:t xml:space="preserve"> should be more or equals 1 and less or equals " </w:t>
      </w:r>
      <w:r w:rsidRPr="003214CE">
        <w:rPr>
          <w:rFonts w:ascii="Consolas" w:eastAsia="Times New Roman" w:hAnsi="Consolas" w:cs="Consolas"/>
          <w:color w:val="000000"/>
          <w:sz w:val="20"/>
          <w:szCs w:val="20"/>
          <w:lang w:val="en-US"/>
        </w:rPr>
        <w:t>+ (</w:t>
      </w:r>
      <w:proofErr w:type="spellStart"/>
      <w:r w:rsidRPr="003214CE">
        <w:rPr>
          <w:rFonts w:ascii="Consolas" w:eastAsia="Times New Roman" w:hAnsi="Consolas" w:cs="Consolas"/>
          <w:b/>
          <w:bCs/>
          <w:i/>
          <w:iCs/>
          <w:color w:val="660E7A"/>
          <w:sz w:val="20"/>
          <w:szCs w:val="20"/>
          <w:lang w:val="en-US"/>
        </w:rPr>
        <w:t>KNOTS</w:t>
      </w:r>
      <w:r w:rsidRPr="003214CE">
        <w:rPr>
          <w:rFonts w:ascii="Consolas" w:eastAsia="Times New Roman" w:hAnsi="Consolas" w:cs="Consolas"/>
          <w:color w:val="000000"/>
          <w:sz w:val="20"/>
          <w:szCs w:val="20"/>
          <w:lang w:val="en-US"/>
        </w:rPr>
        <w:t>.</w:t>
      </w:r>
      <w:r w:rsidRPr="003214CE">
        <w:rPr>
          <w:rFonts w:ascii="Consolas" w:eastAsia="Times New Roman" w:hAnsi="Consolas" w:cs="Consolas"/>
          <w:b/>
          <w:bCs/>
          <w:color w:val="660E7A"/>
          <w:sz w:val="20"/>
          <w:szCs w:val="20"/>
          <w:lang w:val="en-US"/>
        </w:rPr>
        <w:t>length</w:t>
      </w:r>
      <w:proofErr w:type="spellEnd"/>
      <w:r w:rsidRPr="003214CE">
        <w:rPr>
          <w:rFonts w:ascii="Consolas" w:eastAsia="Times New Roman" w:hAnsi="Consolas" w:cs="Consolas"/>
          <w:b/>
          <w:bCs/>
          <w:color w:val="660E7A"/>
          <w:sz w:val="20"/>
          <w:szCs w:val="20"/>
          <w:lang w:val="en-US"/>
        </w:rPr>
        <w:t xml:space="preserve"> </w:t>
      </w:r>
      <w:r w:rsidRPr="003214CE">
        <w:rPr>
          <w:rFonts w:ascii="Consolas" w:eastAsia="Times New Roman" w:hAnsi="Consolas" w:cs="Consolas"/>
          <w:color w:val="000000"/>
          <w:sz w:val="20"/>
          <w:szCs w:val="20"/>
          <w:lang w:val="en-US"/>
        </w:rPr>
        <w:t xml:space="preserve">- </w:t>
      </w:r>
      <w:r w:rsidRPr="003214CE">
        <w:rPr>
          <w:rFonts w:ascii="Consolas" w:eastAsia="Times New Roman" w:hAnsi="Consolas" w:cs="Consolas"/>
          <w:color w:val="0000FF"/>
          <w:sz w:val="20"/>
          <w:szCs w:val="20"/>
          <w:lang w:val="en-US"/>
        </w:rPr>
        <w:t>1</w:t>
      </w:r>
      <w:r w:rsidRPr="003214CE">
        <w:rPr>
          <w:rFonts w:ascii="Consolas" w:eastAsia="Times New Roman" w:hAnsi="Consolas" w:cs="Consolas"/>
          <w:color w:val="000000"/>
          <w:sz w:val="20"/>
          <w:szCs w:val="20"/>
          <w:lang w:val="en-US"/>
        </w:rPr>
        <w:t>));</w:t>
      </w:r>
      <w:r w:rsidRPr="003214CE">
        <w:rPr>
          <w:rFonts w:ascii="Consolas" w:eastAsia="Times New Roman" w:hAnsi="Consolas" w:cs="Consolas"/>
          <w:color w:val="000000"/>
          <w:sz w:val="20"/>
          <w:szCs w:val="20"/>
          <w:lang w:val="en-US"/>
        </w:rPr>
        <w:br/>
        <w:t xml:space="preserve">   </w:t>
      </w:r>
      <w:r w:rsidRPr="003214CE">
        <w:rPr>
          <w:rFonts w:ascii="Consolas" w:eastAsia="Times New Roman" w:hAnsi="Consolas" w:cs="Consolas"/>
          <w:b/>
          <w:bCs/>
          <w:color w:val="000080"/>
          <w:sz w:val="20"/>
          <w:szCs w:val="20"/>
          <w:lang w:val="en-US"/>
        </w:rPr>
        <w:t xml:space="preserve">double </w:t>
      </w:r>
      <w:proofErr w:type="spellStart"/>
      <w:r w:rsidRPr="003214CE">
        <w:rPr>
          <w:rFonts w:ascii="Consolas" w:eastAsia="Times New Roman" w:hAnsi="Consolas" w:cs="Consolas"/>
          <w:color w:val="000000"/>
          <w:sz w:val="20"/>
          <w:szCs w:val="20"/>
          <w:lang w:val="en-US"/>
        </w:rPr>
        <w:t>integralValue</w:t>
      </w:r>
      <w:proofErr w:type="spellEnd"/>
      <w:r w:rsidRPr="003214CE">
        <w:rPr>
          <w:rFonts w:ascii="Consolas" w:eastAsia="Times New Roman" w:hAnsi="Consolas" w:cs="Consolas"/>
          <w:color w:val="000000"/>
          <w:sz w:val="20"/>
          <w:szCs w:val="20"/>
          <w:lang w:val="en-US"/>
        </w:rPr>
        <w:t xml:space="preserve"> = -precision * </w:t>
      </w:r>
      <w:r w:rsidRPr="003214CE">
        <w:rPr>
          <w:rFonts w:ascii="Consolas" w:eastAsia="Times New Roman" w:hAnsi="Consolas" w:cs="Consolas"/>
          <w:color w:val="0000FF"/>
          <w:sz w:val="20"/>
          <w:szCs w:val="20"/>
          <w:lang w:val="en-US"/>
        </w:rPr>
        <w:t>2</w:t>
      </w:r>
      <w:r w:rsidRPr="003214CE">
        <w:rPr>
          <w:rFonts w:ascii="Consolas" w:eastAsia="Times New Roman" w:hAnsi="Consolas" w:cs="Consolas"/>
          <w:color w:val="000000"/>
          <w:sz w:val="20"/>
          <w:szCs w:val="20"/>
          <w:lang w:val="en-US"/>
        </w:rPr>
        <w:t xml:space="preserve">, </w:t>
      </w:r>
      <w:proofErr w:type="spellStart"/>
      <w:r w:rsidRPr="003214CE">
        <w:rPr>
          <w:rFonts w:ascii="Consolas" w:eastAsia="Times New Roman" w:hAnsi="Consolas" w:cs="Consolas"/>
          <w:color w:val="000000"/>
          <w:sz w:val="20"/>
          <w:szCs w:val="20"/>
          <w:lang w:val="en-US"/>
        </w:rPr>
        <w:t>integralPrevValue</w:t>
      </w:r>
      <w:proofErr w:type="spellEnd"/>
      <w:r w:rsidRPr="003214CE">
        <w:rPr>
          <w:rFonts w:ascii="Consolas" w:eastAsia="Times New Roman" w:hAnsi="Consolas" w:cs="Consolas"/>
          <w:color w:val="000000"/>
          <w:sz w:val="20"/>
          <w:szCs w:val="20"/>
          <w:lang w:val="en-US"/>
        </w:rPr>
        <w:t xml:space="preserve"> = </w:t>
      </w:r>
      <w:r w:rsidRPr="003214CE">
        <w:rPr>
          <w:rFonts w:ascii="Consolas" w:eastAsia="Times New Roman" w:hAnsi="Consolas" w:cs="Consolas"/>
          <w:color w:val="0000FF"/>
          <w:sz w:val="20"/>
          <w:szCs w:val="20"/>
          <w:lang w:val="en-US"/>
        </w:rPr>
        <w:t>0</w:t>
      </w:r>
      <w:r w:rsidRPr="003214CE">
        <w:rPr>
          <w:rFonts w:ascii="Consolas" w:eastAsia="Times New Roman" w:hAnsi="Consolas" w:cs="Consolas"/>
          <w:color w:val="000000"/>
          <w:sz w:val="20"/>
          <w:szCs w:val="20"/>
          <w:lang w:val="en-US"/>
        </w:rPr>
        <w:t>;</w:t>
      </w:r>
      <w:r w:rsidRPr="003214CE">
        <w:rPr>
          <w:rFonts w:ascii="Consolas" w:eastAsia="Times New Roman" w:hAnsi="Consolas" w:cs="Consolas"/>
          <w:color w:val="000000"/>
          <w:sz w:val="20"/>
          <w:szCs w:val="20"/>
          <w:lang w:val="en-US"/>
        </w:rPr>
        <w:br/>
        <w:t xml:space="preserve">   </w:t>
      </w:r>
      <w:proofErr w:type="spellStart"/>
      <w:r w:rsidRPr="003214CE">
        <w:rPr>
          <w:rFonts w:ascii="Consolas" w:eastAsia="Times New Roman" w:hAnsi="Consolas" w:cs="Consolas"/>
          <w:b/>
          <w:bCs/>
          <w:color w:val="000080"/>
          <w:sz w:val="20"/>
          <w:szCs w:val="20"/>
          <w:lang w:val="en-US"/>
        </w:rPr>
        <w:t>int</w:t>
      </w:r>
      <w:proofErr w:type="spellEnd"/>
      <w:r w:rsidRPr="003214CE">
        <w:rPr>
          <w:rFonts w:ascii="Consolas" w:eastAsia="Times New Roman" w:hAnsi="Consolas" w:cs="Consolas"/>
          <w:b/>
          <w:bCs/>
          <w:color w:val="000080"/>
          <w:sz w:val="20"/>
          <w:szCs w:val="20"/>
          <w:lang w:val="en-US"/>
        </w:rPr>
        <w:t xml:space="preserve"> </w:t>
      </w:r>
      <w:proofErr w:type="spellStart"/>
      <w:r w:rsidRPr="003214CE">
        <w:rPr>
          <w:rFonts w:ascii="Consolas" w:eastAsia="Times New Roman" w:hAnsi="Consolas" w:cs="Consolas"/>
          <w:color w:val="000000"/>
          <w:sz w:val="20"/>
          <w:szCs w:val="20"/>
          <w:lang w:val="en-US"/>
        </w:rPr>
        <w:t>intervalCount</w:t>
      </w:r>
      <w:proofErr w:type="spellEnd"/>
      <w:r w:rsidRPr="003214CE">
        <w:rPr>
          <w:rFonts w:ascii="Consolas" w:eastAsia="Times New Roman" w:hAnsi="Consolas" w:cs="Consolas"/>
          <w:color w:val="000000"/>
          <w:sz w:val="20"/>
          <w:szCs w:val="20"/>
          <w:lang w:val="en-US"/>
        </w:rPr>
        <w:t xml:space="preserve"> = </w:t>
      </w:r>
      <w:r w:rsidRPr="003214CE">
        <w:rPr>
          <w:rFonts w:ascii="Consolas" w:eastAsia="Times New Roman" w:hAnsi="Consolas" w:cs="Consolas"/>
          <w:b/>
          <w:bCs/>
          <w:i/>
          <w:iCs/>
          <w:color w:val="660E7A"/>
          <w:sz w:val="20"/>
          <w:szCs w:val="20"/>
          <w:lang w:val="en-US"/>
        </w:rPr>
        <w:t>DEFAULT_INTERVAL_COUNT</w:t>
      </w:r>
      <w:r w:rsidRPr="003214CE">
        <w:rPr>
          <w:rFonts w:ascii="Consolas" w:eastAsia="Times New Roman" w:hAnsi="Consolas" w:cs="Consolas"/>
          <w:color w:val="000000"/>
          <w:sz w:val="20"/>
          <w:szCs w:val="20"/>
          <w:lang w:val="en-US"/>
        </w:rPr>
        <w:t>;</w:t>
      </w:r>
      <w:r w:rsidRPr="003214CE">
        <w:rPr>
          <w:rFonts w:ascii="Consolas" w:eastAsia="Times New Roman" w:hAnsi="Consolas" w:cs="Consolas"/>
          <w:color w:val="000000"/>
          <w:sz w:val="20"/>
          <w:szCs w:val="20"/>
          <w:lang w:val="en-US"/>
        </w:rPr>
        <w:br/>
        <w:t xml:space="preserve">   </w:t>
      </w:r>
      <w:r w:rsidRPr="003214CE">
        <w:rPr>
          <w:rFonts w:ascii="Consolas" w:eastAsia="Times New Roman" w:hAnsi="Consolas" w:cs="Consolas"/>
          <w:b/>
          <w:bCs/>
          <w:color w:val="000080"/>
          <w:sz w:val="20"/>
          <w:szCs w:val="20"/>
          <w:lang w:val="en-US"/>
        </w:rPr>
        <w:t xml:space="preserve">final double </w:t>
      </w:r>
      <w:proofErr w:type="spellStart"/>
      <w:r w:rsidRPr="003214CE">
        <w:rPr>
          <w:rFonts w:ascii="Consolas" w:eastAsia="Times New Roman" w:hAnsi="Consolas" w:cs="Consolas"/>
          <w:color w:val="000000"/>
          <w:sz w:val="20"/>
          <w:szCs w:val="20"/>
          <w:lang w:val="en-US"/>
        </w:rPr>
        <w:t>integrationInterval</w:t>
      </w:r>
      <w:proofErr w:type="spellEnd"/>
      <w:r w:rsidRPr="003214CE">
        <w:rPr>
          <w:rFonts w:ascii="Consolas" w:eastAsia="Times New Roman" w:hAnsi="Consolas" w:cs="Consolas"/>
          <w:color w:val="000000"/>
          <w:sz w:val="20"/>
          <w:szCs w:val="20"/>
          <w:lang w:val="en-US"/>
        </w:rPr>
        <w:t xml:space="preserve"> = </w:t>
      </w:r>
      <w:proofErr w:type="spellStart"/>
      <w:r w:rsidRPr="003214CE">
        <w:rPr>
          <w:rFonts w:ascii="Consolas" w:eastAsia="Times New Roman" w:hAnsi="Consolas" w:cs="Consolas"/>
          <w:color w:val="000000"/>
          <w:sz w:val="20"/>
          <w:szCs w:val="20"/>
          <w:lang w:val="en-US"/>
        </w:rPr>
        <w:t>integral.getUpperLimit</w:t>
      </w:r>
      <w:proofErr w:type="spellEnd"/>
      <w:r w:rsidRPr="003214CE">
        <w:rPr>
          <w:rFonts w:ascii="Consolas" w:eastAsia="Times New Roman" w:hAnsi="Consolas" w:cs="Consolas"/>
          <w:color w:val="000000"/>
          <w:sz w:val="20"/>
          <w:szCs w:val="20"/>
          <w:lang w:val="en-US"/>
        </w:rPr>
        <w:t xml:space="preserve">() - </w:t>
      </w:r>
      <w:proofErr w:type="spellStart"/>
      <w:r w:rsidRPr="003214CE">
        <w:rPr>
          <w:rFonts w:ascii="Consolas" w:eastAsia="Times New Roman" w:hAnsi="Consolas" w:cs="Consolas"/>
          <w:color w:val="000000"/>
          <w:sz w:val="20"/>
          <w:szCs w:val="20"/>
          <w:lang w:val="en-US"/>
        </w:rPr>
        <w:t>integral.getLowerLimit</w:t>
      </w:r>
      <w:proofErr w:type="spellEnd"/>
      <w:r w:rsidRPr="003214CE">
        <w:rPr>
          <w:rFonts w:ascii="Consolas" w:eastAsia="Times New Roman" w:hAnsi="Consolas" w:cs="Consolas"/>
          <w:color w:val="000000"/>
          <w:sz w:val="20"/>
          <w:szCs w:val="20"/>
          <w:lang w:val="en-US"/>
        </w:rPr>
        <w:t>();</w:t>
      </w:r>
      <w:r w:rsidRPr="003214CE">
        <w:rPr>
          <w:rFonts w:ascii="Consolas" w:eastAsia="Times New Roman" w:hAnsi="Consolas" w:cs="Consolas"/>
          <w:color w:val="000000"/>
          <w:sz w:val="20"/>
          <w:szCs w:val="20"/>
          <w:lang w:val="en-US"/>
        </w:rPr>
        <w:br/>
        <w:t xml:space="preserve">   </w:t>
      </w:r>
      <w:r w:rsidRPr="003214CE">
        <w:rPr>
          <w:rFonts w:ascii="Consolas" w:eastAsia="Times New Roman" w:hAnsi="Consolas" w:cs="Consolas"/>
          <w:b/>
          <w:bCs/>
          <w:color w:val="000080"/>
          <w:sz w:val="20"/>
          <w:szCs w:val="20"/>
          <w:lang w:val="en-US"/>
        </w:rPr>
        <w:t xml:space="preserve">while </w:t>
      </w:r>
      <w:r w:rsidRPr="003214CE">
        <w:rPr>
          <w:rFonts w:ascii="Consolas" w:eastAsia="Times New Roman" w:hAnsi="Consolas" w:cs="Consolas"/>
          <w:color w:val="000000"/>
          <w:sz w:val="20"/>
          <w:szCs w:val="20"/>
          <w:lang w:val="en-US"/>
        </w:rPr>
        <w:t>(</w:t>
      </w:r>
      <w:proofErr w:type="spellStart"/>
      <w:r w:rsidRPr="003214CE">
        <w:rPr>
          <w:rFonts w:ascii="Consolas" w:eastAsia="Times New Roman" w:hAnsi="Consolas" w:cs="Consolas"/>
          <w:color w:val="0061FF"/>
          <w:sz w:val="20"/>
          <w:szCs w:val="20"/>
          <w:lang w:val="en-US"/>
        </w:rPr>
        <w:t>Math</w:t>
      </w:r>
      <w:r w:rsidRPr="003214CE">
        <w:rPr>
          <w:rFonts w:ascii="Consolas" w:eastAsia="Times New Roman" w:hAnsi="Consolas" w:cs="Consolas"/>
          <w:color w:val="000000"/>
          <w:sz w:val="20"/>
          <w:szCs w:val="20"/>
          <w:lang w:val="en-US"/>
        </w:rPr>
        <w:t>.</w:t>
      </w:r>
      <w:r w:rsidRPr="003214CE">
        <w:rPr>
          <w:rFonts w:ascii="Consolas" w:eastAsia="Times New Roman" w:hAnsi="Consolas" w:cs="Consolas"/>
          <w:i/>
          <w:iCs/>
          <w:color w:val="000000"/>
          <w:sz w:val="20"/>
          <w:szCs w:val="20"/>
          <w:lang w:val="en-US"/>
        </w:rPr>
        <w:t>abs</w:t>
      </w:r>
      <w:proofErr w:type="spellEnd"/>
      <w:r w:rsidRPr="003214CE">
        <w:rPr>
          <w:rFonts w:ascii="Consolas" w:eastAsia="Times New Roman" w:hAnsi="Consolas" w:cs="Consolas"/>
          <w:color w:val="000000"/>
          <w:sz w:val="20"/>
          <w:szCs w:val="20"/>
          <w:lang w:val="en-US"/>
        </w:rPr>
        <w:t>(</w:t>
      </w:r>
      <w:proofErr w:type="spellStart"/>
      <w:r w:rsidRPr="003214CE">
        <w:rPr>
          <w:rFonts w:ascii="Consolas" w:eastAsia="Times New Roman" w:hAnsi="Consolas" w:cs="Consolas"/>
          <w:color w:val="000000"/>
          <w:sz w:val="20"/>
          <w:szCs w:val="20"/>
          <w:lang w:val="en-US"/>
        </w:rPr>
        <w:t>integralValue</w:t>
      </w:r>
      <w:proofErr w:type="spellEnd"/>
      <w:r w:rsidRPr="003214CE">
        <w:rPr>
          <w:rFonts w:ascii="Consolas" w:eastAsia="Times New Roman" w:hAnsi="Consolas" w:cs="Consolas"/>
          <w:color w:val="000000"/>
          <w:sz w:val="20"/>
          <w:szCs w:val="20"/>
          <w:lang w:val="en-US"/>
        </w:rPr>
        <w:t xml:space="preserve"> - </w:t>
      </w:r>
      <w:proofErr w:type="spellStart"/>
      <w:r w:rsidRPr="003214CE">
        <w:rPr>
          <w:rFonts w:ascii="Consolas" w:eastAsia="Times New Roman" w:hAnsi="Consolas" w:cs="Consolas"/>
          <w:color w:val="000000"/>
          <w:sz w:val="20"/>
          <w:szCs w:val="20"/>
          <w:lang w:val="en-US"/>
        </w:rPr>
        <w:t>integralPrevValue</w:t>
      </w:r>
      <w:proofErr w:type="spellEnd"/>
      <w:r w:rsidRPr="003214CE">
        <w:rPr>
          <w:rFonts w:ascii="Consolas" w:eastAsia="Times New Roman" w:hAnsi="Consolas" w:cs="Consolas"/>
          <w:color w:val="000000"/>
          <w:sz w:val="20"/>
          <w:szCs w:val="20"/>
          <w:lang w:val="en-US"/>
        </w:rPr>
        <w:t xml:space="preserve">) &gt; precision / </w:t>
      </w:r>
      <w:r w:rsidRPr="003214CE">
        <w:rPr>
          <w:rFonts w:ascii="Consolas" w:eastAsia="Times New Roman" w:hAnsi="Consolas" w:cs="Consolas"/>
          <w:color w:val="0000FF"/>
          <w:sz w:val="20"/>
          <w:szCs w:val="20"/>
          <w:lang w:val="en-US"/>
        </w:rPr>
        <w:t>2.0</w:t>
      </w:r>
      <w:r w:rsidRPr="003214CE">
        <w:rPr>
          <w:rFonts w:ascii="Consolas" w:eastAsia="Times New Roman" w:hAnsi="Consolas" w:cs="Consolas"/>
          <w:color w:val="000000"/>
          <w:sz w:val="20"/>
          <w:szCs w:val="20"/>
          <w:lang w:val="en-US"/>
        </w:rPr>
        <w:t>) {</w:t>
      </w:r>
      <w:r w:rsidRPr="003214CE">
        <w:rPr>
          <w:rFonts w:ascii="Consolas" w:eastAsia="Times New Roman" w:hAnsi="Consolas" w:cs="Consolas"/>
          <w:color w:val="000000"/>
          <w:sz w:val="20"/>
          <w:szCs w:val="20"/>
          <w:lang w:val="en-US"/>
        </w:rPr>
        <w:br/>
        <w:t xml:space="preserve">      </w:t>
      </w:r>
      <w:proofErr w:type="spellStart"/>
      <w:r w:rsidRPr="003214CE">
        <w:rPr>
          <w:rFonts w:ascii="Consolas" w:eastAsia="Times New Roman" w:hAnsi="Consolas" w:cs="Consolas"/>
          <w:color w:val="000000"/>
          <w:sz w:val="20"/>
          <w:szCs w:val="20"/>
          <w:lang w:val="en-US"/>
        </w:rPr>
        <w:t>integralPrevValue</w:t>
      </w:r>
      <w:proofErr w:type="spellEnd"/>
      <w:r w:rsidRPr="003214CE">
        <w:rPr>
          <w:rFonts w:ascii="Consolas" w:eastAsia="Times New Roman" w:hAnsi="Consolas" w:cs="Consolas"/>
          <w:color w:val="000000"/>
          <w:sz w:val="20"/>
          <w:szCs w:val="20"/>
          <w:lang w:val="en-US"/>
        </w:rPr>
        <w:t xml:space="preserve"> = </w:t>
      </w:r>
      <w:proofErr w:type="spellStart"/>
      <w:r w:rsidRPr="003214CE">
        <w:rPr>
          <w:rFonts w:ascii="Consolas" w:eastAsia="Times New Roman" w:hAnsi="Consolas" w:cs="Consolas"/>
          <w:color w:val="000000"/>
          <w:sz w:val="20"/>
          <w:szCs w:val="20"/>
          <w:lang w:val="en-US"/>
        </w:rPr>
        <w:t>integralValue</w:t>
      </w:r>
      <w:proofErr w:type="spellEnd"/>
      <w:r w:rsidRPr="003214CE">
        <w:rPr>
          <w:rFonts w:ascii="Consolas" w:eastAsia="Times New Roman" w:hAnsi="Consolas" w:cs="Consolas"/>
          <w:color w:val="000000"/>
          <w:sz w:val="20"/>
          <w:szCs w:val="20"/>
          <w:lang w:val="en-US"/>
        </w:rPr>
        <w:t>;</w:t>
      </w:r>
      <w:r w:rsidRPr="003214CE">
        <w:rPr>
          <w:rFonts w:ascii="Consolas" w:eastAsia="Times New Roman" w:hAnsi="Consolas" w:cs="Consolas"/>
          <w:color w:val="000000"/>
          <w:sz w:val="20"/>
          <w:szCs w:val="20"/>
          <w:lang w:val="en-US"/>
        </w:rPr>
        <w:br/>
        <w:t xml:space="preserve">      </w:t>
      </w:r>
      <w:proofErr w:type="spellStart"/>
      <w:r w:rsidRPr="003214CE">
        <w:rPr>
          <w:rFonts w:ascii="Consolas" w:eastAsia="Times New Roman" w:hAnsi="Consolas" w:cs="Consolas"/>
          <w:color w:val="000000"/>
          <w:sz w:val="20"/>
          <w:szCs w:val="20"/>
          <w:lang w:val="en-US"/>
        </w:rPr>
        <w:t>integralValue</w:t>
      </w:r>
      <w:proofErr w:type="spellEnd"/>
      <w:r w:rsidRPr="003214CE">
        <w:rPr>
          <w:rFonts w:ascii="Consolas" w:eastAsia="Times New Roman" w:hAnsi="Consolas" w:cs="Consolas"/>
          <w:color w:val="000000"/>
          <w:sz w:val="20"/>
          <w:szCs w:val="20"/>
          <w:lang w:val="en-US"/>
        </w:rPr>
        <w:t xml:space="preserve"> = </w:t>
      </w:r>
      <w:r w:rsidRPr="003214CE">
        <w:rPr>
          <w:rFonts w:ascii="Consolas" w:eastAsia="Times New Roman" w:hAnsi="Consolas" w:cs="Consolas"/>
          <w:color w:val="0000FF"/>
          <w:sz w:val="20"/>
          <w:szCs w:val="20"/>
          <w:lang w:val="en-US"/>
        </w:rPr>
        <w:t>0</w:t>
      </w:r>
      <w:r w:rsidRPr="003214CE">
        <w:rPr>
          <w:rFonts w:ascii="Consolas" w:eastAsia="Times New Roman" w:hAnsi="Consolas" w:cs="Consolas"/>
          <w:color w:val="000000"/>
          <w:sz w:val="20"/>
          <w:szCs w:val="20"/>
          <w:lang w:val="en-US"/>
        </w:rPr>
        <w:t>;</w:t>
      </w:r>
      <w:r w:rsidRPr="003214CE">
        <w:rPr>
          <w:rFonts w:ascii="Consolas" w:eastAsia="Times New Roman" w:hAnsi="Consolas" w:cs="Consolas"/>
          <w:color w:val="000000"/>
          <w:sz w:val="20"/>
          <w:szCs w:val="20"/>
          <w:lang w:val="en-US"/>
        </w:rPr>
        <w:br/>
        <w:t xml:space="preserve">      </w:t>
      </w:r>
      <w:r w:rsidRPr="003214CE">
        <w:rPr>
          <w:rFonts w:ascii="Consolas" w:eastAsia="Times New Roman" w:hAnsi="Consolas" w:cs="Consolas"/>
          <w:b/>
          <w:bCs/>
          <w:color w:val="000080"/>
          <w:sz w:val="20"/>
          <w:szCs w:val="20"/>
          <w:lang w:val="en-US"/>
        </w:rPr>
        <w:t xml:space="preserve">double </w:t>
      </w:r>
      <w:r w:rsidRPr="003214CE">
        <w:rPr>
          <w:rFonts w:ascii="Consolas" w:eastAsia="Times New Roman" w:hAnsi="Consolas" w:cs="Consolas"/>
          <w:color w:val="000000"/>
          <w:sz w:val="20"/>
          <w:szCs w:val="20"/>
          <w:lang w:val="en-US"/>
        </w:rPr>
        <w:t xml:space="preserve">step = </w:t>
      </w:r>
      <w:proofErr w:type="spellStart"/>
      <w:r w:rsidRPr="003214CE">
        <w:rPr>
          <w:rFonts w:ascii="Consolas" w:eastAsia="Times New Roman" w:hAnsi="Consolas" w:cs="Consolas"/>
          <w:color w:val="000000"/>
          <w:sz w:val="20"/>
          <w:szCs w:val="20"/>
          <w:lang w:val="en-US"/>
        </w:rPr>
        <w:t>integrationInterval</w:t>
      </w:r>
      <w:proofErr w:type="spellEnd"/>
      <w:r w:rsidRPr="003214CE">
        <w:rPr>
          <w:rFonts w:ascii="Consolas" w:eastAsia="Times New Roman" w:hAnsi="Consolas" w:cs="Consolas"/>
          <w:color w:val="000000"/>
          <w:sz w:val="20"/>
          <w:szCs w:val="20"/>
          <w:lang w:val="en-US"/>
        </w:rPr>
        <w:t xml:space="preserve"> / </w:t>
      </w:r>
      <w:proofErr w:type="spellStart"/>
      <w:r w:rsidRPr="003214CE">
        <w:rPr>
          <w:rFonts w:ascii="Consolas" w:eastAsia="Times New Roman" w:hAnsi="Consolas" w:cs="Consolas"/>
          <w:color w:val="000000"/>
          <w:sz w:val="20"/>
          <w:szCs w:val="20"/>
          <w:lang w:val="en-US"/>
        </w:rPr>
        <w:t>intervalCount</w:t>
      </w:r>
      <w:proofErr w:type="spellEnd"/>
      <w:r w:rsidRPr="003214CE">
        <w:rPr>
          <w:rFonts w:ascii="Consolas" w:eastAsia="Times New Roman" w:hAnsi="Consolas" w:cs="Consolas"/>
          <w:color w:val="000000"/>
          <w:sz w:val="20"/>
          <w:szCs w:val="20"/>
          <w:lang w:val="en-US"/>
        </w:rPr>
        <w:t>;</w:t>
      </w:r>
      <w:r w:rsidRPr="003214CE">
        <w:rPr>
          <w:rFonts w:ascii="Consolas" w:eastAsia="Times New Roman" w:hAnsi="Consolas" w:cs="Consolas"/>
          <w:color w:val="000000"/>
          <w:sz w:val="20"/>
          <w:szCs w:val="20"/>
          <w:lang w:val="en-US"/>
        </w:rPr>
        <w:br/>
        <w:t xml:space="preserve">      </w:t>
      </w:r>
      <w:r w:rsidRPr="003214CE">
        <w:rPr>
          <w:rFonts w:ascii="Consolas" w:eastAsia="Times New Roman" w:hAnsi="Consolas" w:cs="Consolas"/>
          <w:b/>
          <w:bCs/>
          <w:color w:val="000080"/>
          <w:sz w:val="20"/>
          <w:szCs w:val="20"/>
          <w:lang w:val="en-US"/>
        </w:rPr>
        <w:t xml:space="preserve">double </w:t>
      </w:r>
      <w:proofErr w:type="spellStart"/>
      <w:r w:rsidRPr="003214CE">
        <w:rPr>
          <w:rFonts w:ascii="Consolas" w:eastAsia="Times New Roman" w:hAnsi="Consolas" w:cs="Consolas"/>
          <w:color w:val="000000"/>
          <w:sz w:val="20"/>
          <w:szCs w:val="20"/>
          <w:lang w:val="en-US"/>
        </w:rPr>
        <w:t>xStart</w:t>
      </w:r>
      <w:proofErr w:type="spellEnd"/>
      <w:r w:rsidRPr="003214CE">
        <w:rPr>
          <w:rFonts w:ascii="Consolas" w:eastAsia="Times New Roman" w:hAnsi="Consolas" w:cs="Consolas"/>
          <w:color w:val="000000"/>
          <w:sz w:val="20"/>
          <w:szCs w:val="20"/>
          <w:lang w:val="en-US"/>
        </w:rPr>
        <w:t xml:space="preserve">, </w:t>
      </w:r>
      <w:proofErr w:type="spellStart"/>
      <w:r w:rsidRPr="003214CE">
        <w:rPr>
          <w:rFonts w:ascii="Consolas" w:eastAsia="Times New Roman" w:hAnsi="Consolas" w:cs="Consolas"/>
          <w:color w:val="000000"/>
          <w:sz w:val="20"/>
          <w:szCs w:val="20"/>
          <w:lang w:val="en-US"/>
        </w:rPr>
        <w:t>xEnd</w:t>
      </w:r>
      <w:proofErr w:type="spellEnd"/>
      <w:r w:rsidRPr="003214CE">
        <w:rPr>
          <w:rFonts w:ascii="Consolas" w:eastAsia="Times New Roman" w:hAnsi="Consolas" w:cs="Consolas"/>
          <w:color w:val="000000"/>
          <w:sz w:val="20"/>
          <w:szCs w:val="20"/>
          <w:lang w:val="en-US"/>
        </w:rPr>
        <w:t xml:space="preserve"> = </w:t>
      </w:r>
      <w:proofErr w:type="spellStart"/>
      <w:r w:rsidRPr="003214CE">
        <w:rPr>
          <w:rFonts w:ascii="Consolas" w:eastAsia="Times New Roman" w:hAnsi="Consolas" w:cs="Consolas"/>
          <w:color w:val="000000"/>
          <w:sz w:val="20"/>
          <w:szCs w:val="20"/>
          <w:lang w:val="en-US"/>
        </w:rPr>
        <w:t>integral.getLowerLimit</w:t>
      </w:r>
      <w:proofErr w:type="spellEnd"/>
      <w:r w:rsidRPr="003214CE">
        <w:rPr>
          <w:rFonts w:ascii="Consolas" w:eastAsia="Times New Roman" w:hAnsi="Consolas" w:cs="Consolas"/>
          <w:color w:val="000000"/>
          <w:sz w:val="20"/>
          <w:szCs w:val="20"/>
          <w:lang w:val="en-US"/>
        </w:rPr>
        <w:t>();</w:t>
      </w:r>
      <w:r w:rsidRPr="003214CE">
        <w:rPr>
          <w:rFonts w:ascii="Consolas" w:eastAsia="Times New Roman" w:hAnsi="Consolas" w:cs="Consolas"/>
          <w:color w:val="000000"/>
          <w:sz w:val="20"/>
          <w:szCs w:val="20"/>
          <w:lang w:val="en-US"/>
        </w:rPr>
        <w:br/>
        <w:t xml:space="preserve">      </w:t>
      </w:r>
      <w:r w:rsidRPr="003214CE">
        <w:rPr>
          <w:rFonts w:ascii="Consolas" w:eastAsia="Times New Roman" w:hAnsi="Consolas" w:cs="Consolas"/>
          <w:b/>
          <w:bCs/>
          <w:color w:val="000080"/>
          <w:sz w:val="20"/>
          <w:szCs w:val="20"/>
          <w:lang w:val="en-US"/>
        </w:rPr>
        <w:t xml:space="preserve">for </w:t>
      </w:r>
      <w:r w:rsidRPr="003214CE">
        <w:rPr>
          <w:rFonts w:ascii="Consolas" w:eastAsia="Times New Roman" w:hAnsi="Consolas" w:cs="Consolas"/>
          <w:color w:val="000000"/>
          <w:sz w:val="20"/>
          <w:szCs w:val="20"/>
          <w:lang w:val="en-US"/>
        </w:rPr>
        <w:t>(</w:t>
      </w:r>
      <w:proofErr w:type="spellStart"/>
      <w:r w:rsidRPr="003214CE">
        <w:rPr>
          <w:rFonts w:ascii="Consolas" w:eastAsia="Times New Roman" w:hAnsi="Consolas" w:cs="Consolas"/>
          <w:b/>
          <w:bCs/>
          <w:color w:val="000080"/>
          <w:sz w:val="20"/>
          <w:szCs w:val="20"/>
          <w:lang w:val="en-US"/>
        </w:rPr>
        <w:t>int</w:t>
      </w:r>
      <w:proofErr w:type="spellEnd"/>
      <w:r w:rsidRPr="003214CE">
        <w:rPr>
          <w:rFonts w:ascii="Consolas" w:eastAsia="Times New Roman" w:hAnsi="Consolas" w:cs="Consolas"/>
          <w:b/>
          <w:bCs/>
          <w:color w:val="000080"/>
          <w:sz w:val="20"/>
          <w:szCs w:val="20"/>
          <w:lang w:val="en-US"/>
        </w:rPr>
        <w:t xml:space="preserve"> </w:t>
      </w:r>
      <w:r w:rsidRPr="003214CE">
        <w:rPr>
          <w:rFonts w:ascii="Consolas" w:eastAsia="Times New Roman" w:hAnsi="Consolas" w:cs="Consolas"/>
          <w:color w:val="000000"/>
          <w:sz w:val="20"/>
          <w:szCs w:val="20"/>
          <w:lang w:val="en-US"/>
        </w:rPr>
        <w:t xml:space="preserve">k = </w:t>
      </w:r>
      <w:r w:rsidRPr="003214CE">
        <w:rPr>
          <w:rFonts w:ascii="Consolas" w:eastAsia="Times New Roman" w:hAnsi="Consolas" w:cs="Consolas"/>
          <w:color w:val="0000FF"/>
          <w:sz w:val="20"/>
          <w:szCs w:val="20"/>
          <w:lang w:val="en-US"/>
        </w:rPr>
        <w:t>0</w:t>
      </w:r>
      <w:r w:rsidRPr="003214CE">
        <w:rPr>
          <w:rFonts w:ascii="Consolas" w:eastAsia="Times New Roman" w:hAnsi="Consolas" w:cs="Consolas"/>
          <w:color w:val="000000"/>
          <w:sz w:val="20"/>
          <w:szCs w:val="20"/>
          <w:lang w:val="en-US"/>
        </w:rPr>
        <w:t xml:space="preserve">; k &lt; </w:t>
      </w:r>
      <w:proofErr w:type="spellStart"/>
      <w:r w:rsidRPr="003214CE">
        <w:rPr>
          <w:rFonts w:ascii="Consolas" w:eastAsia="Times New Roman" w:hAnsi="Consolas" w:cs="Consolas"/>
          <w:color w:val="000000"/>
          <w:sz w:val="20"/>
          <w:szCs w:val="20"/>
          <w:lang w:val="en-US"/>
        </w:rPr>
        <w:t>intervalCount</w:t>
      </w:r>
      <w:proofErr w:type="spellEnd"/>
      <w:r w:rsidRPr="003214CE">
        <w:rPr>
          <w:rFonts w:ascii="Consolas" w:eastAsia="Times New Roman" w:hAnsi="Consolas" w:cs="Consolas"/>
          <w:color w:val="000000"/>
          <w:sz w:val="20"/>
          <w:szCs w:val="20"/>
          <w:lang w:val="en-US"/>
        </w:rPr>
        <w:t>; k++) {</w:t>
      </w:r>
      <w:r w:rsidRPr="003214CE">
        <w:rPr>
          <w:rFonts w:ascii="Consolas" w:eastAsia="Times New Roman" w:hAnsi="Consolas" w:cs="Consolas"/>
          <w:color w:val="000000"/>
          <w:sz w:val="20"/>
          <w:szCs w:val="20"/>
          <w:lang w:val="en-US"/>
        </w:rPr>
        <w:br/>
      </w:r>
      <w:r w:rsidRPr="003214CE">
        <w:rPr>
          <w:rFonts w:ascii="Consolas" w:eastAsia="Times New Roman" w:hAnsi="Consolas" w:cs="Consolas"/>
          <w:color w:val="000000"/>
          <w:sz w:val="20"/>
          <w:szCs w:val="20"/>
          <w:lang w:val="en-US"/>
        </w:rPr>
        <w:lastRenderedPageBreak/>
        <w:t xml:space="preserve">         </w:t>
      </w:r>
      <w:proofErr w:type="spellStart"/>
      <w:r w:rsidRPr="003214CE">
        <w:rPr>
          <w:rFonts w:ascii="Consolas" w:eastAsia="Times New Roman" w:hAnsi="Consolas" w:cs="Consolas"/>
          <w:color w:val="000000"/>
          <w:sz w:val="20"/>
          <w:szCs w:val="20"/>
          <w:lang w:val="en-US"/>
        </w:rPr>
        <w:t>xStart</w:t>
      </w:r>
      <w:proofErr w:type="spellEnd"/>
      <w:r w:rsidRPr="003214CE">
        <w:rPr>
          <w:rFonts w:ascii="Consolas" w:eastAsia="Times New Roman" w:hAnsi="Consolas" w:cs="Consolas"/>
          <w:color w:val="000000"/>
          <w:sz w:val="20"/>
          <w:szCs w:val="20"/>
          <w:lang w:val="en-US"/>
        </w:rPr>
        <w:t xml:space="preserve"> = </w:t>
      </w:r>
      <w:proofErr w:type="spellStart"/>
      <w:r w:rsidRPr="003214CE">
        <w:rPr>
          <w:rFonts w:ascii="Consolas" w:eastAsia="Times New Roman" w:hAnsi="Consolas" w:cs="Consolas"/>
          <w:color w:val="000000"/>
          <w:sz w:val="20"/>
          <w:szCs w:val="20"/>
          <w:lang w:val="en-US"/>
        </w:rPr>
        <w:t>xEnd</w:t>
      </w:r>
      <w:proofErr w:type="spellEnd"/>
      <w:r w:rsidRPr="003214CE">
        <w:rPr>
          <w:rFonts w:ascii="Consolas" w:eastAsia="Times New Roman" w:hAnsi="Consolas" w:cs="Consolas"/>
          <w:color w:val="000000"/>
          <w:sz w:val="20"/>
          <w:szCs w:val="20"/>
          <w:lang w:val="en-US"/>
        </w:rPr>
        <w:t>;</w:t>
      </w:r>
      <w:r w:rsidRPr="003214CE">
        <w:rPr>
          <w:rFonts w:ascii="Consolas" w:eastAsia="Times New Roman" w:hAnsi="Consolas" w:cs="Consolas"/>
          <w:color w:val="000000"/>
          <w:sz w:val="20"/>
          <w:szCs w:val="20"/>
          <w:lang w:val="en-US"/>
        </w:rPr>
        <w:br/>
        <w:t xml:space="preserve">         </w:t>
      </w:r>
      <w:proofErr w:type="spellStart"/>
      <w:r w:rsidRPr="003214CE">
        <w:rPr>
          <w:rFonts w:ascii="Consolas" w:eastAsia="Times New Roman" w:hAnsi="Consolas" w:cs="Consolas"/>
          <w:color w:val="000000"/>
          <w:sz w:val="20"/>
          <w:szCs w:val="20"/>
          <w:lang w:val="en-US"/>
        </w:rPr>
        <w:t>xEnd</w:t>
      </w:r>
      <w:proofErr w:type="spellEnd"/>
      <w:r w:rsidRPr="003214CE">
        <w:rPr>
          <w:rFonts w:ascii="Consolas" w:eastAsia="Times New Roman" w:hAnsi="Consolas" w:cs="Consolas"/>
          <w:color w:val="000000"/>
          <w:sz w:val="20"/>
          <w:szCs w:val="20"/>
          <w:lang w:val="en-US"/>
        </w:rPr>
        <w:t xml:space="preserve"> += step;</w:t>
      </w:r>
      <w:r w:rsidRPr="003214CE">
        <w:rPr>
          <w:rFonts w:ascii="Consolas" w:eastAsia="Times New Roman" w:hAnsi="Consolas" w:cs="Consolas"/>
          <w:color w:val="000000"/>
          <w:sz w:val="20"/>
          <w:szCs w:val="20"/>
          <w:lang w:val="en-US"/>
        </w:rPr>
        <w:br/>
        <w:t xml:space="preserve">         </w:t>
      </w:r>
      <w:r w:rsidRPr="003214CE">
        <w:rPr>
          <w:rFonts w:ascii="Consolas" w:eastAsia="Times New Roman" w:hAnsi="Consolas" w:cs="Consolas"/>
          <w:b/>
          <w:bCs/>
          <w:color w:val="000080"/>
          <w:sz w:val="20"/>
          <w:szCs w:val="20"/>
          <w:lang w:val="en-US"/>
        </w:rPr>
        <w:t xml:space="preserve">final </w:t>
      </w:r>
      <w:proofErr w:type="spellStart"/>
      <w:r w:rsidRPr="003214CE">
        <w:rPr>
          <w:rFonts w:ascii="Consolas" w:eastAsia="Times New Roman" w:hAnsi="Consolas" w:cs="Consolas"/>
          <w:color w:val="0061FF"/>
          <w:sz w:val="20"/>
          <w:szCs w:val="20"/>
          <w:lang w:val="en-US"/>
        </w:rPr>
        <w:t>LinearVariableReplacement</w:t>
      </w:r>
      <w:proofErr w:type="spellEnd"/>
      <w:r w:rsidRPr="003214CE">
        <w:rPr>
          <w:rFonts w:ascii="Consolas" w:eastAsia="Times New Roman" w:hAnsi="Consolas" w:cs="Consolas"/>
          <w:color w:val="0061FF"/>
          <w:sz w:val="20"/>
          <w:szCs w:val="20"/>
          <w:lang w:val="en-US"/>
        </w:rPr>
        <w:t xml:space="preserve"> </w:t>
      </w:r>
      <w:proofErr w:type="spellStart"/>
      <w:r w:rsidRPr="003214CE">
        <w:rPr>
          <w:rFonts w:ascii="Consolas" w:eastAsia="Times New Roman" w:hAnsi="Consolas" w:cs="Consolas"/>
          <w:color w:val="000000"/>
          <w:sz w:val="20"/>
          <w:szCs w:val="20"/>
          <w:lang w:val="en-US"/>
        </w:rPr>
        <w:t>variableReplacement</w:t>
      </w:r>
      <w:proofErr w:type="spellEnd"/>
      <w:r w:rsidRPr="003214CE">
        <w:rPr>
          <w:rFonts w:ascii="Consolas" w:eastAsia="Times New Roman" w:hAnsi="Consolas" w:cs="Consolas"/>
          <w:color w:val="000000"/>
          <w:sz w:val="20"/>
          <w:szCs w:val="20"/>
          <w:lang w:val="en-US"/>
        </w:rPr>
        <w:t xml:space="preserve"> = </w:t>
      </w:r>
      <w:r w:rsidRPr="003214CE">
        <w:rPr>
          <w:rFonts w:ascii="Consolas" w:eastAsia="Times New Roman" w:hAnsi="Consolas" w:cs="Consolas"/>
          <w:b/>
          <w:bCs/>
          <w:color w:val="000080"/>
          <w:sz w:val="20"/>
          <w:szCs w:val="20"/>
          <w:lang w:val="en-US"/>
        </w:rPr>
        <w:t xml:space="preserve">new </w:t>
      </w:r>
      <w:proofErr w:type="spellStart"/>
      <w:r w:rsidRPr="003214CE">
        <w:rPr>
          <w:rFonts w:ascii="Consolas" w:eastAsia="Times New Roman" w:hAnsi="Consolas" w:cs="Consolas"/>
          <w:color w:val="0061FF"/>
          <w:sz w:val="20"/>
          <w:szCs w:val="20"/>
          <w:lang w:val="en-US"/>
        </w:rPr>
        <w:t>LinearVariableReplacement</w:t>
      </w:r>
      <w:proofErr w:type="spellEnd"/>
      <w:r w:rsidRPr="003214CE">
        <w:rPr>
          <w:rFonts w:ascii="Consolas" w:eastAsia="Times New Roman" w:hAnsi="Consolas" w:cs="Consolas"/>
          <w:color w:val="000000"/>
          <w:sz w:val="20"/>
          <w:szCs w:val="20"/>
          <w:lang w:val="en-US"/>
        </w:rPr>
        <w:t>(</w:t>
      </w:r>
      <w:proofErr w:type="spellStart"/>
      <w:r w:rsidRPr="003214CE">
        <w:rPr>
          <w:rFonts w:ascii="Consolas" w:eastAsia="Times New Roman" w:hAnsi="Consolas" w:cs="Consolas"/>
          <w:color w:val="000000"/>
          <w:sz w:val="20"/>
          <w:szCs w:val="20"/>
          <w:lang w:val="en-US"/>
        </w:rPr>
        <w:t>xStart</w:t>
      </w:r>
      <w:proofErr w:type="spellEnd"/>
      <w:r w:rsidRPr="003214CE">
        <w:rPr>
          <w:rFonts w:ascii="Consolas" w:eastAsia="Times New Roman" w:hAnsi="Consolas" w:cs="Consolas"/>
          <w:color w:val="000000"/>
          <w:sz w:val="20"/>
          <w:szCs w:val="20"/>
          <w:lang w:val="en-US"/>
        </w:rPr>
        <w:t xml:space="preserve">, </w:t>
      </w:r>
      <w:proofErr w:type="spellStart"/>
      <w:r w:rsidRPr="003214CE">
        <w:rPr>
          <w:rFonts w:ascii="Consolas" w:eastAsia="Times New Roman" w:hAnsi="Consolas" w:cs="Consolas"/>
          <w:color w:val="000000"/>
          <w:sz w:val="20"/>
          <w:szCs w:val="20"/>
          <w:lang w:val="en-US"/>
        </w:rPr>
        <w:t>xEnd</w:t>
      </w:r>
      <w:proofErr w:type="spellEnd"/>
      <w:r w:rsidRPr="003214CE">
        <w:rPr>
          <w:rFonts w:ascii="Consolas" w:eastAsia="Times New Roman" w:hAnsi="Consolas" w:cs="Consolas"/>
          <w:color w:val="000000"/>
          <w:sz w:val="20"/>
          <w:szCs w:val="20"/>
          <w:lang w:val="en-US"/>
        </w:rPr>
        <w:t>);</w:t>
      </w:r>
      <w:r w:rsidRPr="003214CE">
        <w:rPr>
          <w:rFonts w:ascii="Consolas" w:eastAsia="Times New Roman" w:hAnsi="Consolas" w:cs="Consolas"/>
          <w:color w:val="000000"/>
          <w:sz w:val="20"/>
          <w:szCs w:val="20"/>
          <w:lang w:val="en-US"/>
        </w:rPr>
        <w:br/>
        <w:t xml:space="preserve">         </w:t>
      </w:r>
      <w:r w:rsidRPr="003214CE">
        <w:rPr>
          <w:rFonts w:ascii="Consolas" w:eastAsia="Times New Roman" w:hAnsi="Consolas" w:cs="Consolas"/>
          <w:b/>
          <w:bCs/>
          <w:color w:val="000080"/>
          <w:sz w:val="20"/>
          <w:szCs w:val="20"/>
          <w:lang w:val="en-US"/>
        </w:rPr>
        <w:t xml:space="preserve">final </w:t>
      </w:r>
      <w:r w:rsidRPr="003214CE">
        <w:rPr>
          <w:rFonts w:ascii="Consolas" w:eastAsia="Times New Roman" w:hAnsi="Consolas" w:cs="Consolas"/>
          <w:color w:val="0061FF"/>
          <w:sz w:val="20"/>
          <w:szCs w:val="20"/>
          <w:lang w:val="en-US"/>
        </w:rPr>
        <w:t>Arrow</w:t>
      </w:r>
      <w:r w:rsidRPr="003214CE">
        <w:rPr>
          <w:rFonts w:ascii="Consolas" w:eastAsia="Times New Roman" w:hAnsi="Consolas" w:cs="Consolas"/>
          <w:color w:val="000000"/>
          <w:sz w:val="20"/>
          <w:szCs w:val="20"/>
          <w:lang w:val="en-US"/>
        </w:rPr>
        <w:t>&lt;</w:t>
      </w:r>
      <w:r w:rsidRPr="003214CE">
        <w:rPr>
          <w:rFonts w:ascii="Consolas" w:eastAsia="Times New Roman" w:hAnsi="Consolas" w:cs="Consolas"/>
          <w:color w:val="0061FF"/>
          <w:sz w:val="20"/>
          <w:szCs w:val="20"/>
          <w:lang w:val="en-US"/>
        </w:rPr>
        <w:t>Double</w:t>
      </w:r>
      <w:r w:rsidRPr="003214CE">
        <w:rPr>
          <w:rFonts w:ascii="Consolas" w:eastAsia="Times New Roman" w:hAnsi="Consolas" w:cs="Consolas"/>
          <w:color w:val="000000"/>
          <w:sz w:val="20"/>
          <w:szCs w:val="20"/>
          <w:lang w:val="en-US"/>
        </w:rPr>
        <w:t xml:space="preserve">, </w:t>
      </w:r>
      <w:r w:rsidRPr="003214CE">
        <w:rPr>
          <w:rFonts w:ascii="Consolas" w:eastAsia="Times New Roman" w:hAnsi="Consolas" w:cs="Consolas"/>
          <w:color w:val="0061FF"/>
          <w:sz w:val="20"/>
          <w:szCs w:val="20"/>
          <w:lang w:val="en-US"/>
        </w:rPr>
        <w:t>Double</w:t>
      </w:r>
      <w:r w:rsidRPr="003214CE">
        <w:rPr>
          <w:rFonts w:ascii="Consolas" w:eastAsia="Times New Roman" w:hAnsi="Consolas" w:cs="Consolas"/>
          <w:color w:val="000000"/>
          <w:sz w:val="20"/>
          <w:szCs w:val="20"/>
          <w:lang w:val="en-US"/>
        </w:rPr>
        <w:t xml:space="preserve">&gt; </w:t>
      </w:r>
      <w:proofErr w:type="spellStart"/>
      <w:r w:rsidRPr="003214CE">
        <w:rPr>
          <w:rFonts w:ascii="Consolas" w:eastAsia="Times New Roman" w:hAnsi="Consolas" w:cs="Consolas"/>
          <w:color w:val="000000"/>
          <w:sz w:val="20"/>
          <w:szCs w:val="20"/>
          <w:lang w:val="en-US"/>
        </w:rPr>
        <w:t>integratedArrow</w:t>
      </w:r>
      <w:proofErr w:type="spellEnd"/>
      <w:r w:rsidRPr="003214CE">
        <w:rPr>
          <w:rFonts w:ascii="Consolas" w:eastAsia="Times New Roman" w:hAnsi="Consolas" w:cs="Consolas"/>
          <w:color w:val="000000"/>
          <w:sz w:val="20"/>
          <w:szCs w:val="20"/>
          <w:lang w:val="en-US"/>
        </w:rPr>
        <w:t xml:space="preserve"> = </w:t>
      </w:r>
      <w:r w:rsidRPr="003214CE">
        <w:rPr>
          <w:rFonts w:ascii="Consolas" w:eastAsia="Times New Roman" w:hAnsi="Consolas" w:cs="Consolas"/>
          <w:b/>
          <w:bCs/>
          <w:color w:val="000080"/>
          <w:sz w:val="20"/>
          <w:szCs w:val="20"/>
          <w:lang w:val="en-US"/>
        </w:rPr>
        <w:t xml:space="preserve">new </w:t>
      </w:r>
      <w:r w:rsidRPr="003214CE">
        <w:rPr>
          <w:rFonts w:ascii="Consolas" w:eastAsia="Times New Roman" w:hAnsi="Consolas" w:cs="Consolas"/>
          <w:color w:val="000000"/>
          <w:sz w:val="20"/>
          <w:szCs w:val="20"/>
          <w:lang w:val="en-US"/>
        </w:rPr>
        <w:t>Arrow&lt;</w:t>
      </w:r>
      <w:r w:rsidRPr="003214CE">
        <w:rPr>
          <w:rFonts w:ascii="Consolas" w:eastAsia="Times New Roman" w:hAnsi="Consolas" w:cs="Consolas"/>
          <w:color w:val="0061FF"/>
          <w:sz w:val="20"/>
          <w:szCs w:val="20"/>
          <w:lang w:val="en-US"/>
        </w:rPr>
        <w:t>Double</w:t>
      </w:r>
      <w:r w:rsidRPr="003214CE">
        <w:rPr>
          <w:rFonts w:ascii="Consolas" w:eastAsia="Times New Roman" w:hAnsi="Consolas" w:cs="Consolas"/>
          <w:color w:val="000000"/>
          <w:sz w:val="20"/>
          <w:szCs w:val="20"/>
          <w:lang w:val="en-US"/>
        </w:rPr>
        <w:t xml:space="preserve">, </w:t>
      </w:r>
      <w:r w:rsidRPr="003214CE">
        <w:rPr>
          <w:rFonts w:ascii="Consolas" w:eastAsia="Times New Roman" w:hAnsi="Consolas" w:cs="Consolas"/>
          <w:color w:val="0061FF"/>
          <w:sz w:val="20"/>
          <w:szCs w:val="20"/>
          <w:lang w:val="en-US"/>
        </w:rPr>
        <w:t>Double</w:t>
      </w:r>
      <w:r w:rsidRPr="003214CE">
        <w:rPr>
          <w:rFonts w:ascii="Consolas" w:eastAsia="Times New Roman" w:hAnsi="Consolas" w:cs="Consolas"/>
          <w:color w:val="000000"/>
          <w:sz w:val="20"/>
          <w:szCs w:val="20"/>
          <w:lang w:val="en-US"/>
        </w:rPr>
        <w:t>&gt;() {</w:t>
      </w:r>
      <w:r w:rsidRPr="003214CE">
        <w:rPr>
          <w:rFonts w:ascii="Consolas" w:eastAsia="Times New Roman" w:hAnsi="Consolas" w:cs="Consolas"/>
          <w:color w:val="000000"/>
          <w:sz w:val="20"/>
          <w:szCs w:val="20"/>
          <w:lang w:val="en-US"/>
        </w:rPr>
        <w:br/>
        <w:t xml:space="preserve">            </w:t>
      </w:r>
      <w:r w:rsidRPr="003214CE">
        <w:rPr>
          <w:rFonts w:ascii="Consolas" w:eastAsia="Times New Roman" w:hAnsi="Consolas" w:cs="Consolas"/>
          <w:color w:val="808000"/>
          <w:sz w:val="20"/>
          <w:szCs w:val="20"/>
          <w:lang w:val="en-US"/>
        </w:rPr>
        <w:t>@Override</w:t>
      </w:r>
      <w:r w:rsidRPr="003214CE">
        <w:rPr>
          <w:rFonts w:ascii="Consolas" w:eastAsia="Times New Roman" w:hAnsi="Consolas" w:cs="Consolas"/>
          <w:color w:val="808000"/>
          <w:sz w:val="20"/>
          <w:szCs w:val="20"/>
          <w:lang w:val="en-US"/>
        </w:rPr>
        <w:br/>
        <w:t xml:space="preserve">            </w:t>
      </w:r>
      <w:r w:rsidRPr="003214CE">
        <w:rPr>
          <w:rFonts w:ascii="Consolas" w:eastAsia="Times New Roman" w:hAnsi="Consolas" w:cs="Consolas"/>
          <w:b/>
          <w:bCs/>
          <w:color w:val="000080"/>
          <w:sz w:val="20"/>
          <w:szCs w:val="20"/>
          <w:lang w:val="en-US"/>
        </w:rPr>
        <w:t xml:space="preserve">public </w:t>
      </w:r>
      <w:r w:rsidRPr="003214CE">
        <w:rPr>
          <w:rFonts w:ascii="Consolas" w:eastAsia="Times New Roman" w:hAnsi="Consolas" w:cs="Consolas"/>
          <w:color w:val="0061FF"/>
          <w:sz w:val="20"/>
          <w:szCs w:val="20"/>
          <w:lang w:val="en-US"/>
        </w:rPr>
        <w:t xml:space="preserve">Double </w:t>
      </w:r>
      <w:proofErr w:type="spellStart"/>
      <w:r w:rsidRPr="003214CE">
        <w:rPr>
          <w:rFonts w:ascii="Consolas" w:eastAsia="Times New Roman" w:hAnsi="Consolas" w:cs="Consolas"/>
          <w:color w:val="000000"/>
          <w:sz w:val="20"/>
          <w:szCs w:val="20"/>
          <w:lang w:val="en-US"/>
        </w:rPr>
        <w:t>valueIn</w:t>
      </w:r>
      <w:proofErr w:type="spellEnd"/>
      <w:r w:rsidRPr="003214CE">
        <w:rPr>
          <w:rFonts w:ascii="Consolas" w:eastAsia="Times New Roman" w:hAnsi="Consolas" w:cs="Consolas"/>
          <w:color w:val="000000"/>
          <w:sz w:val="20"/>
          <w:szCs w:val="20"/>
          <w:lang w:val="en-US"/>
        </w:rPr>
        <w:t>(</w:t>
      </w:r>
      <w:r w:rsidRPr="003214CE">
        <w:rPr>
          <w:rFonts w:ascii="Consolas" w:eastAsia="Times New Roman" w:hAnsi="Consolas" w:cs="Consolas"/>
          <w:color w:val="0061FF"/>
          <w:sz w:val="20"/>
          <w:szCs w:val="20"/>
          <w:lang w:val="en-US"/>
        </w:rPr>
        <w:t xml:space="preserve">Double </w:t>
      </w:r>
      <w:r w:rsidRPr="003214CE">
        <w:rPr>
          <w:rFonts w:ascii="Consolas" w:eastAsia="Times New Roman" w:hAnsi="Consolas" w:cs="Consolas"/>
          <w:color w:val="000000"/>
          <w:sz w:val="20"/>
          <w:szCs w:val="20"/>
          <w:lang w:val="en-US"/>
        </w:rPr>
        <w:t>x) {</w:t>
      </w:r>
      <w:r w:rsidRPr="003214CE">
        <w:rPr>
          <w:rFonts w:ascii="Consolas" w:eastAsia="Times New Roman" w:hAnsi="Consolas" w:cs="Consolas"/>
          <w:color w:val="000000"/>
          <w:sz w:val="20"/>
          <w:szCs w:val="20"/>
          <w:lang w:val="en-US"/>
        </w:rPr>
        <w:br/>
        <w:t xml:space="preserve">               </w:t>
      </w:r>
      <w:r w:rsidRPr="003214CE">
        <w:rPr>
          <w:rFonts w:ascii="Consolas" w:eastAsia="Times New Roman" w:hAnsi="Consolas" w:cs="Consolas"/>
          <w:b/>
          <w:bCs/>
          <w:color w:val="000080"/>
          <w:sz w:val="20"/>
          <w:szCs w:val="20"/>
          <w:lang w:val="en-US"/>
        </w:rPr>
        <w:t xml:space="preserve">return </w:t>
      </w:r>
      <w:proofErr w:type="spellStart"/>
      <w:r w:rsidRPr="003214CE">
        <w:rPr>
          <w:rFonts w:ascii="Consolas" w:eastAsia="Times New Roman" w:hAnsi="Consolas" w:cs="Consolas"/>
          <w:color w:val="660E7A"/>
          <w:sz w:val="20"/>
          <w:szCs w:val="20"/>
          <w:lang w:val="en-US"/>
        </w:rPr>
        <w:t>integral</w:t>
      </w:r>
      <w:r w:rsidRPr="003214CE">
        <w:rPr>
          <w:rFonts w:ascii="Consolas" w:eastAsia="Times New Roman" w:hAnsi="Consolas" w:cs="Consolas"/>
          <w:color w:val="000000"/>
          <w:sz w:val="20"/>
          <w:szCs w:val="20"/>
          <w:lang w:val="en-US"/>
        </w:rPr>
        <w:t>.getArrow</w:t>
      </w:r>
      <w:proofErr w:type="spellEnd"/>
      <w:r w:rsidRPr="003214CE">
        <w:rPr>
          <w:rFonts w:ascii="Consolas" w:eastAsia="Times New Roman" w:hAnsi="Consolas" w:cs="Consolas"/>
          <w:color w:val="000000"/>
          <w:sz w:val="20"/>
          <w:szCs w:val="20"/>
          <w:lang w:val="en-US"/>
        </w:rPr>
        <w:t>().</w:t>
      </w:r>
      <w:proofErr w:type="spellStart"/>
      <w:r w:rsidRPr="003214CE">
        <w:rPr>
          <w:rFonts w:ascii="Consolas" w:eastAsia="Times New Roman" w:hAnsi="Consolas" w:cs="Consolas"/>
          <w:color w:val="000000"/>
          <w:sz w:val="20"/>
          <w:szCs w:val="20"/>
          <w:lang w:val="en-US"/>
        </w:rPr>
        <w:t>valueIn</w:t>
      </w:r>
      <w:proofErr w:type="spellEnd"/>
      <w:r w:rsidRPr="003214CE">
        <w:rPr>
          <w:rFonts w:ascii="Consolas" w:eastAsia="Times New Roman" w:hAnsi="Consolas" w:cs="Consolas"/>
          <w:color w:val="000000"/>
          <w:sz w:val="20"/>
          <w:szCs w:val="20"/>
          <w:lang w:val="en-US"/>
        </w:rPr>
        <w:t>(</w:t>
      </w:r>
      <w:proofErr w:type="spellStart"/>
      <w:r w:rsidRPr="003214CE">
        <w:rPr>
          <w:rFonts w:ascii="Consolas" w:eastAsia="Times New Roman" w:hAnsi="Consolas" w:cs="Consolas"/>
          <w:color w:val="660E7A"/>
          <w:sz w:val="20"/>
          <w:szCs w:val="20"/>
          <w:lang w:val="en-US"/>
        </w:rPr>
        <w:t>variableReplacement</w:t>
      </w:r>
      <w:r w:rsidRPr="003214CE">
        <w:rPr>
          <w:rFonts w:ascii="Consolas" w:eastAsia="Times New Roman" w:hAnsi="Consolas" w:cs="Consolas"/>
          <w:color w:val="000000"/>
          <w:sz w:val="20"/>
          <w:szCs w:val="20"/>
          <w:lang w:val="en-US"/>
        </w:rPr>
        <w:t>.valueIn</w:t>
      </w:r>
      <w:proofErr w:type="spellEnd"/>
      <w:r w:rsidRPr="003214CE">
        <w:rPr>
          <w:rFonts w:ascii="Consolas" w:eastAsia="Times New Roman" w:hAnsi="Consolas" w:cs="Consolas"/>
          <w:color w:val="000000"/>
          <w:sz w:val="20"/>
          <w:szCs w:val="20"/>
          <w:lang w:val="en-US"/>
        </w:rPr>
        <w:t>(x));</w:t>
      </w:r>
      <w:r w:rsidRPr="003214CE">
        <w:rPr>
          <w:rFonts w:ascii="Consolas" w:eastAsia="Times New Roman" w:hAnsi="Consolas" w:cs="Consolas"/>
          <w:color w:val="000000"/>
          <w:sz w:val="20"/>
          <w:szCs w:val="20"/>
          <w:lang w:val="en-US"/>
        </w:rPr>
        <w:br/>
        <w:t xml:space="preserve">            }</w:t>
      </w:r>
      <w:r w:rsidRPr="003214CE">
        <w:rPr>
          <w:rFonts w:ascii="Consolas" w:eastAsia="Times New Roman" w:hAnsi="Consolas" w:cs="Consolas"/>
          <w:color w:val="000000"/>
          <w:sz w:val="20"/>
          <w:szCs w:val="20"/>
          <w:lang w:val="en-US"/>
        </w:rPr>
        <w:br/>
        <w:t xml:space="preserve">         };</w:t>
      </w:r>
      <w:r w:rsidRPr="003214CE">
        <w:rPr>
          <w:rFonts w:ascii="Consolas" w:eastAsia="Times New Roman" w:hAnsi="Consolas" w:cs="Consolas"/>
          <w:color w:val="000000"/>
          <w:sz w:val="20"/>
          <w:szCs w:val="20"/>
          <w:lang w:val="en-US"/>
        </w:rPr>
        <w:br/>
        <w:t xml:space="preserve">         </w:t>
      </w:r>
      <w:proofErr w:type="spellStart"/>
      <w:r w:rsidRPr="003214CE">
        <w:rPr>
          <w:rFonts w:ascii="Consolas" w:eastAsia="Times New Roman" w:hAnsi="Consolas" w:cs="Consolas"/>
          <w:color w:val="000000"/>
          <w:sz w:val="20"/>
          <w:szCs w:val="20"/>
          <w:lang w:val="en-US"/>
        </w:rPr>
        <w:t>integralValue</w:t>
      </w:r>
      <w:proofErr w:type="spellEnd"/>
      <w:r w:rsidRPr="003214CE">
        <w:rPr>
          <w:rFonts w:ascii="Consolas" w:eastAsia="Times New Roman" w:hAnsi="Consolas" w:cs="Consolas"/>
          <w:color w:val="000000"/>
          <w:sz w:val="20"/>
          <w:szCs w:val="20"/>
          <w:lang w:val="en-US"/>
        </w:rPr>
        <w:t xml:space="preserve"> += </w:t>
      </w:r>
      <w:proofErr w:type="spellStart"/>
      <w:r w:rsidRPr="003214CE">
        <w:rPr>
          <w:rFonts w:ascii="Consolas" w:eastAsia="Times New Roman" w:hAnsi="Consolas" w:cs="Consolas"/>
          <w:color w:val="000000"/>
          <w:sz w:val="20"/>
          <w:szCs w:val="20"/>
          <w:lang w:val="en-US"/>
        </w:rPr>
        <w:t>variableReplacement.integralCorrectionCoefficient</w:t>
      </w:r>
      <w:proofErr w:type="spellEnd"/>
      <w:r w:rsidRPr="003214CE">
        <w:rPr>
          <w:rFonts w:ascii="Consolas" w:eastAsia="Times New Roman" w:hAnsi="Consolas" w:cs="Consolas"/>
          <w:color w:val="000000"/>
          <w:sz w:val="20"/>
          <w:szCs w:val="20"/>
          <w:lang w:val="en-US"/>
        </w:rPr>
        <w:t xml:space="preserve">() * </w:t>
      </w:r>
      <w:r w:rsidRPr="003214CE">
        <w:rPr>
          <w:rFonts w:ascii="Consolas" w:eastAsia="Times New Roman" w:hAnsi="Consolas" w:cs="Consolas"/>
          <w:i/>
          <w:iCs/>
          <w:color w:val="000000"/>
          <w:sz w:val="20"/>
          <w:szCs w:val="20"/>
          <w:lang w:val="en-US"/>
        </w:rPr>
        <w:t>integrate</w:t>
      </w:r>
      <w:r w:rsidRPr="003214CE">
        <w:rPr>
          <w:rFonts w:ascii="Consolas" w:eastAsia="Times New Roman" w:hAnsi="Consolas" w:cs="Consolas"/>
          <w:color w:val="000000"/>
          <w:sz w:val="20"/>
          <w:szCs w:val="20"/>
          <w:lang w:val="en-US"/>
        </w:rPr>
        <w:t>(</w:t>
      </w:r>
      <w:r w:rsidRPr="003214CE">
        <w:rPr>
          <w:rFonts w:ascii="Consolas" w:eastAsia="Times New Roman" w:hAnsi="Consolas" w:cs="Consolas"/>
          <w:b/>
          <w:bCs/>
          <w:i/>
          <w:iCs/>
          <w:color w:val="660E7A"/>
          <w:sz w:val="20"/>
          <w:szCs w:val="20"/>
          <w:lang w:val="en-US"/>
        </w:rPr>
        <w:t>KNOTS</w:t>
      </w:r>
      <w:r w:rsidRPr="003214CE">
        <w:rPr>
          <w:rFonts w:ascii="Consolas" w:eastAsia="Times New Roman" w:hAnsi="Consolas" w:cs="Consolas"/>
          <w:color w:val="000000"/>
          <w:sz w:val="20"/>
          <w:szCs w:val="20"/>
          <w:lang w:val="en-US"/>
        </w:rPr>
        <w:t>[</w:t>
      </w:r>
      <w:proofErr w:type="spellStart"/>
      <w:r w:rsidRPr="003214CE">
        <w:rPr>
          <w:rFonts w:ascii="Consolas" w:eastAsia="Times New Roman" w:hAnsi="Consolas" w:cs="Consolas"/>
          <w:color w:val="000000"/>
          <w:sz w:val="20"/>
          <w:szCs w:val="20"/>
          <w:lang w:val="en-US"/>
        </w:rPr>
        <w:t>pointCountRule</w:t>
      </w:r>
      <w:proofErr w:type="spellEnd"/>
      <w:r w:rsidRPr="003214CE">
        <w:rPr>
          <w:rFonts w:ascii="Consolas" w:eastAsia="Times New Roman" w:hAnsi="Consolas" w:cs="Consolas"/>
          <w:color w:val="000000"/>
          <w:sz w:val="20"/>
          <w:szCs w:val="20"/>
          <w:lang w:val="en-US"/>
        </w:rPr>
        <w:t xml:space="preserve">], </w:t>
      </w:r>
      <w:proofErr w:type="spellStart"/>
      <w:r w:rsidRPr="003214CE">
        <w:rPr>
          <w:rFonts w:ascii="Consolas" w:eastAsia="Times New Roman" w:hAnsi="Consolas" w:cs="Consolas"/>
          <w:color w:val="000000"/>
          <w:sz w:val="20"/>
          <w:szCs w:val="20"/>
          <w:lang w:val="en-US"/>
        </w:rPr>
        <w:t>integratedArrow</w:t>
      </w:r>
      <w:proofErr w:type="spellEnd"/>
      <w:r w:rsidRPr="003214CE">
        <w:rPr>
          <w:rFonts w:ascii="Consolas" w:eastAsia="Times New Roman" w:hAnsi="Consolas" w:cs="Consolas"/>
          <w:color w:val="000000"/>
          <w:sz w:val="20"/>
          <w:szCs w:val="20"/>
          <w:lang w:val="en-US"/>
        </w:rPr>
        <w:t>);</w:t>
      </w:r>
      <w:r w:rsidRPr="003214CE">
        <w:rPr>
          <w:rFonts w:ascii="Consolas" w:eastAsia="Times New Roman" w:hAnsi="Consolas" w:cs="Consolas"/>
          <w:color w:val="000000"/>
          <w:sz w:val="20"/>
          <w:szCs w:val="20"/>
          <w:lang w:val="en-US"/>
        </w:rPr>
        <w:br/>
        <w:t xml:space="preserve">      }</w:t>
      </w:r>
      <w:r w:rsidRPr="003214CE">
        <w:rPr>
          <w:rFonts w:ascii="Consolas" w:eastAsia="Times New Roman" w:hAnsi="Consolas" w:cs="Consolas"/>
          <w:color w:val="000000"/>
          <w:sz w:val="20"/>
          <w:szCs w:val="20"/>
          <w:lang w:val="en-US"/>
        </w:rPr>
        <w:br/>
        <w:t xml:space="preserve">      </w:t>
      </w:r>
      <w:proofErr w:type="spellStart"/>
      <w:r w:rsidRPr="003214CE">
        <w:rPr>
          <w:rFonts w:ascii="Consolas" w:eastAsia="Times New Roman" w:hAnsi="Consolas" w:cs="Consolas"/>
          <w:color w:val="000000"/>
          <w:sz w:val="20"/>
          <w:szCs w:val="20"/>
          <w:lang w:val="en-US"/>
        </w:rPr>
        <w:t>intervalCount</w:t>
      </w:r>
      <w:proofErr w:type="spellEnd"/>
      <w:r w:rsidRPr="003214CE">
        <w:rPr>
          <w:rFonts w:ascii="Consolas" w:eastAsia="Times New Roman" w:hAnsi="Consolas" w:cs="Consolas"/>
          <w:color w:val="000000"/>
          <w:sz w:val="20"/>
          <w:szCs w:val="20"/>
          <w:lang w:val="en-US"/>
        </w:rPr>
        <w:t xml:space="preserve"> *= </w:t>
      </w:r>
      <w:r w:rsidRPr="003214CE">
        <w:rPr>
          <w:rFonts w:ascii="Consolas" w:eastAsia="Times New Roman" w:hAnsi="Consolas" w:cs="Consolas"/>
          <w:b/>
          <w:bCs/>
          <w:i/>
          <w:iCs/>
          <w:color w:val="660E7A"/>
          <w:sz w:val="20"/>
          <w:szCs w:val="20"/>
          <w:lang w:val="en-US"/>
        </w:rPr>
        <w:t>INTERGAL_STEP_MULTIPLIER</w:t>
      </w:r>
      <w:r w:rsidRPr="003214CE">
        <w:rPr>
          <w:rFonts w:ascii="Consolas" w:eastAsia="Times New Roman" w:hAnsi="Consolas" w:cs="Consolas"/>
          <w:color w:val="000000"/>
          <w:sz w:val="20"/>
          <w:szCs w:val="20"/>
          <w:lang w:val="en-US"/>
        </w:rPr>
        <w:t>;</w:t>
      </w:r>
      <w:r w:rsidRPr="003214CE">
        <w:rPr>
          <w:rFonts w:ascii="Consolas" w:eastAsia="Times New Roman" w:hAnsi="Consolas" w:cs="Consolas"/>
          <w:color w:val="000000"/>
          <w:sz w:val="20"/>
          <w:szCs w:val="20"/>
          <w:lang w:val="en-US"/>
        </w:rPr>
        <w:br/>
        <w:t xml:space="preserve">   }</w:t>
      </w:r>
      <w:r w:rsidRPr="003214CE">
        <w:rPr>
          <w:rFonts w:ascii="Consolas" w:eastAsia="Times New Roman" w:hAnsi="Consolas" w:cs="Consolas"/>
          <w:color w:val="000000"/>
          <w:sz w:val="20"/>
          <w:szCs w:val="20"/>
          <w:lang w:val="en-US"/>
        </w:rPr>
        <w:br/>
        <w:t xml:space="preserve">   </w:t>
      </w:r>
      <w:r w:rsidRPr="003214CE">
        <w:rPr>
          <w:rFonts w:ascii="Consolas" w:eastAsia="Times New Roman" w:hAnsi="Consolas" w:cs="Consolas"/>
          <w:b/>
          <w:bCs/>
          <w:color w:val="000080"/>
          <w:sz w:val="20"/>
          <w:szCs w:val="20"/>
          <w:lang w:val="en-US"/>
        </w:rPr>
        <w:t xml:space="preserve">return </w:t>
      </w:r>
      <w:r w:rsidRPr="003214CE">
        <w:rPr>
          <w:rFonts w:ascii="Consolas" w:eastAsia="Times New Roman" w:hAnsi="Consolas" w:cs="Consolas"/>
          <w:color w:val="000000"/>
          <w:sz w:val="20"/>
          <w:szCs w:val="20"/>
          <w:lang w:val="en-US"/>
        </w:rPr>
        <w:t>(</w:t>
      </w:r>
      <w:proofErr w:type="spellStart"/>
      <w:r w:rsidRPr="003214CE">
        <w:rPr>
          <w:rFonts w:ascii="Consolas" w:eastAsia="Times New Roman" w:hAnsi="Consolas" w:cs="Consolas"/>
          <w:color w:val="000000"/>
          <w:sz w:val="20"/>
          <w:szCs w:val="20"/>
          <w:lang w:val="en-US"/>
        </w:rPr>
        <w:t>integralValue</w:t>
      </w:r>
      <w:proofErr w:type="spellEnd"/>
      <w:r w:rsidRPr="003214CE">
        <w:rPr>
          <w:rFonts w:ascii="Consolas" w:eastAsia="Times New Roman" w:hAnsi="Consolas" w:cs="Consolas"/>
          <w:color w:val="000000"/>
          <w:sz w:val="20"/>
          <w:szCs w:val="20"/>
          <w:lang w:val="en-US"/>
        </w:rPr>
        <w:t xml:space="preserve"> + </w:t>
      </w:r>
      <w:proofErr w:type="spellStart"/>
      <w:r w:rsidRPr="003214CE">
        <w:rPr>
          <w:rFonts w:ascii="Consolas" w:eastAsia="Times New Roman" w:hAnsi="Consolas" w:cs="Consolas"/>
          <w:color w:val="000000"/>
          <w:sz w:val="20"/>
          <w:szCs w:val="20"/>
          <w:lang w:val="en-US"/>
        </w:rPr>
        <w:t>integralPrevValue</w:t>
      </w:r>
      <w:proofErr w:type="spellEnd"/>
      <w:r w:rsidRPr="003214CE">
        <w:rPr>
          <w:rFonts w:ascii="Consolas" w:eastAsia="Times New Roman" w:hAnsi="Consolas" w:cs="Consolas"/>
          <w:color w:val="000000"/>
          <w:sz w:val="20"/>
          <w:szCs w:val="20"/>
          <w:lang w:val="en-US"/>
        </w:rPr>
        <w:t xml:space="preserve">) / </w:t>
      </w:r>
      <w:r w:rsidRPr="003214CE">
        <w:rPr>
          <w:rFonts w:ascii="Consolas" w:eastAsia="Times New Roman" w:hAnsi="Consolas" w:cs="Consolas"/>
          <w:color w:val="0000FF"/>
          <w:sz w:val="20"/>
          <w:szCs w:val="20"/>
          <w:lang w:val="en-US"/>
        </w:rPr>
        <w:t>2.0</w:t>
      </w:r>
      <w:r w:rsidRPr="003214CE">
        <w:rPr>
          <w:rFonts w:ascii="Consolas" w:eastAsia="Times New Roman" w:hAnsi="Consolas" w:cs="Consolas"/>
          <w:color w:val="000000"/>
          <w:sz w:val="20"/>
          <w:szCs w:val="20"/>
          <w:lang w:val="en-US"/>
        </w:rPr>
        <w:t>;</w:t>
      </w:r>
      <w:r w:rsidRPr="003214CE">
        <w:rPr>
          <w:rFonts w:ascii="Consolas" w:eastAsia="Times New Roman" w:hAnsi="Consolas" w:cs="Consolas"/>
          <w:color w:val="000000"/>
          <w:sz w:val="20"/>
          <w:szCs w:val="20"/>
          <w:lang w:val="en-US"/>
        </w:rPr>
        <w:br/>
        <w:t>}</w:t>
      </w:r>
    </w:p>
    <w:p w:rsidR="003214CE" w:rsidRPr="003214CE" w:rsidRDefault="003214CE" w:rsidP="006C2DDD">
      <w:pPr>
        <w:rPr>
          <w:rFonts w:ascii="Times New Roman" w:hAnsi="Times New Roman" w:cs="Times New Roman"/>
          <w:sz w:val="24"/>
          <w:szCs w:val="24"/>
          <w:lang w:val="en-US"/>
        </w:rPr>
      </w:pPr>
    </w:p>
    <w:p w:rsidR="003214CE" w:rsidRPr="00CE5C8A" w:rsidRDefault="003214CE" w:rsidP="006C2DDD">
      <w:pPr>
        <w:rPr>
          <w:rFonts w:ascii="Times New Roman" w:hAnsi="Times New Roman" w:cs="Times New Roman"/>
          <w:sz w:val="24"/>
          <w:szCs w:val="24"/>
          <w:lang w:val="en-US"/>
        </w:rPr>
      </w:pPr>
    </w:p>
    <w:p w:rsidR="00E339F5" w:rsidRPr="00CE5C8A" w:rsidRDefault="00E339F5" w:rsidP="004043D3">
      <w:pPr>
        <w:jc w:val="center"/>
        <w:rPr>
          <w:rFonts w:ascii="Times New Roman" w:hAnsi="Times New Roman" w:cs="Times New Roman"/>
          <w:sz w:val="24"/>
          <w:szCs w:val="24"/>
          <w:lang w:val="en-US"/>
        </w:rPr>
      </w:pPr>
      <w:r>
        <w:rPr>
          <w:rFonts w:ascii="Times New Roman" w:hAnsi="Times New Roman" w:cs="Times New Roman"/>
          <w:sz w:val="24"/>
          <w:szCs w:val="24"/>
        </w:rPr>
        <w:t>Листинг</w:t>
      </w:r>
      <w:r w:rsidRPr="00CE5C8A">
        <w:rPr>
          <w:rFonts w:ascii="Times New Roman" w:hAnsi="Times New Roman" w:cs="Times New Roman"/>
          <w:sz w:val="24"/>
          <w:szCs w:val="24"/>
          <w:lang w:val="en-US"/>
        </w:rPr>
        <w:t xml:space="preserve"> 4 – </w:t>
      </w:r>
      <w:r>
        <w:rPr>
          <w:rFonts w:ascii="Times New Roman" w:hAnsi="Times New Roman" w:cs="Times New Roman"/>
          <w:sz w:val="24"/>
          <w:szCs w:val="24"/>
        </w:rPr>
        <w:t>Код</w:t>
      </w:r>
      <w:r w:rsidRPr="00CE5C8A">
        <w:rPr>
          <w:rFonts w:ascii="Times New Roman" w:hAnsi="Times New Roman" w:cs="Times New Roman"/>
          <w:sz w:val="24"/>
          <w:szCs w:val="24"/>
          <w:lang w:val="en-US"/>
        </w:rPr>
        <w:t xml:space="preserve"> </w:t>
      </w:r>
      <w:r>
        <w:rPr>
          <w:rFonts w:ascii="Times New Roman" w:hAnsi="Times New Roman" w:cs="Times New Roman"/>
          <w:sz w:val="24"/>
          <w:szCs w:val="24"/>
        </w:rPr>
        <w:t>метода</w:t>
      </w:r>
      <w:r w:rsidRPr="00CE5C8A">
        <w:rPr>
          <w:rFonts w:ascii="Times New Roman" w:hAnsi="Times New Roman" w:cs="Times New Roman"/>
          <w:sz w:val="24"/>
          <w:szCs w:val="24"/>
          <w:lang w:val="en-US"/>
        </w:rPr>
        <w:t xml:space="preserve"> </w:t>
      </w:r>
      <w:r>
        <w:rPr>
          <w:rFonts w:ascii="Times New Roman" w:hAnsi="Times New Roman" w:cs="Times New Roman"/>
          <w:sz w:val="24"/>
          <w:szCs w:val="24"/>
        </w:rPr>
        <w:t>численной</w:t>
      </w:r>
      <w:r w:rsidRPr="00CE5C8A">
        <w:rPr>
          <w:rFonts w:ascii="Times New Roman" w:hAnsi="Times New Roman" w:cs="Times New Roman"/>
          <w:sz w:val="24"/>
          <w:szCs w:val="24"/>
          <w:lang w:val="en-US"/>
        </w:rPr>
        <w:t xml:space="preserve"> </w:t>
      </w:r>
      <w:r>
        <w:rPr>
          <w:rFonts w:ascii="Times New Roman" w:hAnsi="Times New Roman" w:cs="Times New Roman"/>
          <w:sz w:val="24"/>
          <w:szCs w:val="24"/>
        </w:rPr>
        <w:t>репараметризации</w:t>
      </w:r>
    </w:p>
    <w:p w:rsidR="00E339F5" w:rsidRPr="00E339F5" w:rsidRDefault="00E339F5" w:rsidP="00E339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rPr>
      </w:pPr>
      <w:r w:rsidRPr="00E339F5">
        <w:rPr>
          <w:rFonts w:ascii="Consolas" w:eastAsia="Times New Roman" w:hAnsi="Consolas" w:cs="Consolas"/>
          <w:b/>
          <w:bCs/>
          <w:color w:val="000080"/>
          <w:sz w:val="20"/>
          <w:szCs w:val="20"/>
          <w:lang w:val="en-US"/>
        </w:rPr>
        <w:t xml:space="preserve">public static </w:t>
      </w:r>
      <w:proofErr w:type="spellStart"/>
      <w:r w:rsidRPr="00E339F5">
        <w:rPr>
          <w:rFonts w:ascii="Consolas" w:eastAsia="Times New Roman" w:hAnsi="Consolas" w:cs="Consolas"/>
          <w:color w:val="0061FF"/>
          <w:sz w:val="20"/>
          <w:szCs w:val="20"/>
          <w:lang w:val="en-US"/>
        </w:rPr>
        <w:t>NaturalCubicSplineParametricCurve</w:t>
      </w:r>
      <w:proofErr w:type="spellEnd"/>
      <w:r w:rsidRPr="00E339F5">
        <w:rPr>
          <w:rFonts w:ascii="Consolas" w:eastAsia="Times New Roman" w:hAnsi="Consolas" w:cs="Consolas"/>
          <w:color w:val="0061FF"/>
          <w:sz w:val="20"/>
          <w:szCs w:val="20"/>
          <w:lang w:val="en-US"/>
        </w:rPr>
        <w:t xml:space="preserve"> </w:t>
      </w:r>
      <w:proofErr w:type="spellStart"/>
      <w:r w:rsidRPr="00E339F5">
        <w:rPr>
          <w:rFonts w:ascii="Consolas" w:eastAsia="Times New Roman" w:hAnsi="Consolas" w:cs="Consolas"/>
          <w:color w:val="000000"/>
          <w:sz w:val="20"/>
          <w:szCs w:val="20"/>
          <w:lang w:val="en-US"/>
        </w:rPr>
        <w:t>fromCurve</w:t>
      </w:r>
      <w:proofErr w:type="spellEnd"/>
      <w:r w:rsidRPr="00E339F5">
        <w:rPr>
          <w:rFonts w:ascii="Consolas" w:eastAsia="Times New Roman" w:hAnsi="Consolas" w:cs="Consolas"/>
          <w:color w:val="000000"/>
          <w:sz w:val="20"/>
          <w:szCs w:val="20"/>
          <w:lang w:val="en-US"/>
        </w:rPr>
        <w:t>(</w:t>
      </w:r>
      <w:r w:rsidRPr="00E339F5">
        <w:rPr>
          <w:rFonts w:ascii="Consolas" w:eastAsia="Times New Roman" w:hAnsi="Consolas" w:cs="Consolas"/>
          <w:b/>
          <w:bCs/>
          <w:color w:val="000080"/>
          <w:sz w:val="20"/>
          <w:szCs w:val="20"/>
          <w:lang w:val="en-US"/>
        </w:rPr>
        <w:t xml:space="preserve">final </w:t>
      </w:r>
      <w:proofErr w:type="spellStart"/>
      <w:r w:rsidRPr="00E339F5">
        <w:rPr>
          <w:rFonts w:ascii="Consolas" w:eastAsia="Times New Roman" w:hAnsi="Consolas" w:cs="Consolas"/>
          <w:color w:val="0061FF"/>
          <w:sz w:val="20"/>
          <w:szCs w:val="20"/>
          <w:lang w:val="en-US"/>
        </w:rPr>
        <w:t>ParametricCurve</w:t>
      </w:r>
      <w:proofErr w:type="spellEnd"/>
      <w:r w:rsidRPr="00E339F5">
        <w:rPr>
          <w:rFonts w:ascii="Consolas" w:eastAsia="Times New Roman" w:hAnsi="Consolas" w:cs="Consolas"/>
          <w:color w:val="0061FF"/>
          <w:sz w:val="20"/>
          <w:szCs w:val="20"/>
          <w:lang w:val="en-US"/>
        </w:rPr>
        <w:t xml:space="preserve"> </w:t>
      </w:r>
      <w:r w:rsidRPr="00E339F5">
        <w:rPr>
          <w:rFonts w:ascii="Consolas" w:eastAsia="Times New Roman" w:hAnsi="Consolas" w:cs="Consolas"/>
          <w:color w:val="000000"/>
          <w:sz w:val="20"/>
          <w:szCs w:val="20"/>
          <w:lang w:val="en-US"/>
        </w:rPr>
        <w:t xml:space="preserve">curve, </w:t>
      </w:r>
      <w:r w:rsidRPr="00E339F5">
        <w:rPr>
          <w:rFonts w:ascii="Consolas" w:eastAsia="Times New Roman" w:hAnsi="Consolas" w:cs="Consolas"/>
          <w:color w:val="0061FF"/>
          <w:sz w:val="20"/>
          <w:szCs w:val="20"/>
          <w:lang w:val="en-US"/>
        </w:rPr>
        <w:t>__</w:t>
      </w:r>
      <w:r w:rsidRPr="00E339F5">
        <w:rPr>
          <w:rFonts w:ascii="Consolas" w:eastAsia="Times New Roman" w:hAnsi="Consolas" w:cs="Consolas"/>
          <w:color w:val="000000"/>
          <w:sz w:val="20"/>
          <w:szCs w:val="20"/>
          <w:lang w:val="en-US"/>
        </w:rPr>
        <w:t>&lt;</w:t>
      </w:r>
      <w:proofErr w:type="spellStart"/>
      <w:r w:rsidRPr="00E339F5">
        <w:rPr>
          <w:rFonts w:ascii="Consolas" w:eastAsia="Times New Roman" w:hAnsi="Consolas" w:cs="Consolas"/>
          <w:color w:val="0061FF"/>
          <w:sz w:val="20"/>
          <w:szCs w:val="20"/>
          <w:lang w:val="en-US"/>
        </w:rPr>
        <w:t>AbstractSpline</w:t>
      </w:r>
      <w:proofErr w:type="spellEnd"/>
      <w:r w:rsidRPr="00E339F5">
        <w:rPr>
          <w:rFonts w:ascii="Consolas" w:eastAsia="Times New Roman" w:hAnsi="Consolas" w:cs="Consolas"/>
          <w:color w:val="000000"/>
          <w:sz w:val="20"/>
          <w:szCs w:val="20"/>
          <w:lang w:val="en-US"/>
        </w:rPr>
        <w:t xml:space="preserve">&gt; </w:t>
      </w:r>
      <w:proofErr w:type="spellStart"/>
      <w:r w:rsidRPr="00E339F5">
        <w:rPr>
          <w:rFonts w:ascii="Consolas" w:eastAsia="Times New Roman" w:hAnsi="Consolas" w:cs="Consolas"/>
          <w:color w:val="000000"/>
          <w:sz w:val="20"/>
          <w:szCs w:val="20"/>
          <w:lang w:val="en-US"/>
        </w:rPr>
        <w:t>naturalParametrization</w:t>
      </w:r>
      <w:proofErr w:type="spellEnd"/>
      <w:r w:rsidRPr="00E339F5">
        <w:rPr>
          <w:rFonts w:ascii="Consolas" w:eastAsia="Times New Roman" w:hAnsi="Consolas" w:cs="Consolas"/>
          <w:color w:val="000000"/>
          <w:sz w:val="20"/>
          <w:szCs w:val="20"/>
          <w:lang w:val="en-US"/>
        </w:rPr>
        <w:t>) {</w:t>
      </w:r>
      <w:r w:rsidRPr="00E339F5">
        <w:rPr>
          <w:rFonts w:ascii="Consolas" w:eastAsia="Times New Roman" w:hAnsi="Consolas" w:cs="Consolas"/>
          <w:color w:val="000000"/>
          <w:sz w:val="20"/>
          <w:szCs w:val="20"/>
          <w:lang w:val="en-US"/>
        </w:rPr>
        <w:br/>
        <w:t xml:space="preserve">   </w:t>
      </w:r>
      <w:r w:rsidRPr="00E339F5">
        <w:rPr>
          <w:rFonts w:ascii="Consolas" w:eastAsia="Times New Roman" w:hAnsi="Consolas" w:cs="Consolas"/>
          <w:color w:val="0061FF"/>
          <w:sz w:val="20"/>
          <w:szCs w:val="20"/>
          <w:lang w:val="en-US"/>
        </w:rPr>
        <w:t>Arrow</w:t>
      </w:r>
      <w:r w:rsidRPr="00E339F5">
        <w:rPr>
          <w:rFonts w:ascii="Consolas" w:eastAsia="Times New Roman" w:hAnsi="Consolas" w:cs="Consolas"/>
          <w:color w:val="000000"/>
          <w:sz w:val="20"/>
          <w:szCs w:val="20"/>
          <w:lang w:val="en-US"/>
        </w:rPr>
        <w:t>&lt;</w:t>
      </w:r>
      <w:r w:rsidRPr="00E339F5">
        <w:rPr>
          <w:rFonts w:ascii="Consolas" w:eastAsia="Times New Roman" w:hAnsi="Consolas" w:cs="Consolas"/>
          <w:color w:val="0061FF"/>
          <w:sz w:val="20"/>
          <w:szCs w:val="20"/>
          <w:lang w:val="en-US"/>
        </w:rPr>
        <w:t>Double</w:t>
      </w:r>
      <w:r w:rsidRPr="00E339F5">
        <w:rPr>
          <w:rFonts w:ascii="Consolas" w:eastAsia="Times New Roman" w:hAnsi="Consolas" w:cs="Consolas"/>
          <w:color w:val="000000"/>
          <w:sz w:val="20"/>
          <w:szCs w:val="20"/>
          <w:lang w:val="en-US"/>
        </w:rPr>
        <w:t xml:space="preserve">, </w:t>
      </w:r>
      <w:r w:rsidRPr="00E339F5">
        <w:rPr>
          <w:rFonts w:ascii="Consolas" w:eastAsia="Times New Roman" w:hAnsi="Consolas" w:cs="Consolas"/>
          <w:color w:val="0061FF"/>
          <w:sz w:val="20"/>
          <w:szCs w:val="20"/>
          <w:lang w:val="en-US"/>
        </w:rPr>
        <w:t>Double</w:t>
      </w:r>
      <w:r w:rsidRPr="00E339F5">
        <w:rPr>
          <w:rFonts w:ascii="Consolas" w:eastAsia="Times New Roman" w:hAnsi="Consolas" w:cs="Consolas"/>
          <w:color w:val="000000"/>
          <w:sz w:val="20"/>
          <w:szCs w:val="20"/>
          <w:lang w:val="en-US"/>
        </w:rPr>
        <w:t xml:space="preserve">&gt; </w:t>
      </w:r>
      <w:proofErr w:type="spellStart"/>
      <w:r w:rsidRPr="00E339F5">
        <w:rPr>
          <w:rFonts w:ascii="Consolas" w:eastAsia="Times New Roman" w:hAnsi="Consolas" w:cs="Consolas"/>
          <w:color w:val="000000"/>
          <w:sz w:val="20"/>
          <w:szCs w:val="20"/>
          <w:lang w:val="en-US"/>
        </w:rPr>
        <w:t>arcLengthFunction</w:t>
      </w:r>
      <w:proofErr w:type="spellEnd"/>
      <w:r w:rsidRPr="00E339F5">
        <w:rPr>
          <w:rFonts w:ascii="Consolas" w:eastAsia="Times New Roman" w:hAnsi="Consolas" w:cs="Consolas"/>
          <w:color w:val="000000"/>
          <w:sz w:val="20"/>
          <w:szCs w:val="20"/>
          <w:lang w:val="en-US"/>
        </w:rPr>
        <w:t xml:space="preserve"> = </w:t>
      </w:r>
      <w:r w:rsidRPr="00E339F5">
        <w:rPr>
          <w:rFonts w:ascii="Consolas" w:eastAsia="Times New Roman" w:hAnsi="Consolas" w:cs="Consolas"/>
          <w:b/>
          <w:bCs/>
          <w:color w:val="000080"/>
          <w:sz w:val="20"/>
          <w:szCs w:val="20"/>
          <w:lang w:val="en-US"/>
        </w:rPr>
        <w:t xml:space="preserve">new </w:t>
      </w:r>
      <w:r w:rsidRPr="00E339F5">
        <w:rPr>
          <w:rFonts w:ascii="Consolas" w:eastAsia="Times New Roman" w:hAnsi="Consolas" w:cs="Consolas"/>
          <w:color w:val="000000"/>
          <w:sz w:val="20"/>
          <w:szCs w:val="20"/>
          <w:lang w:val="en-US"/>
        </w:rPr>
        <w:t>Arrow&lt;</w:t>
      </w:r>
      <w:r w:rsidRPr="00E339F5">
        <w:rPr>
          <w:rFonts w:ascii="Consolas" w:eastAsia="Times New Roman" w:hAnsi="Consolas" w:cs="Consolas"/>
          <w:color w:val="0061FF"/>
          <w:sz w:val="20"/>
          <w:szCs w:val="20"/>
          <w:lang w:val="en-US"/>
        </w:rPr>
        <w:t>Double</w:t>
      </w:r>
      <w:r w:rsidRPr="00E339F5">
        <w:rPr>
          <w:rFonts w:ascii="Consolas" w:eastAsia="Times New Roman" w:hAnsi="Consolas" w:cs="Consolas"/>
          <w:color w:val="000000"/>
          <w:sz w:val="20"/>
          <w:szCs w:val="20"/>
          <w:lang w:val="en-US"/>
        </w:rPr>
        <w:t xml:space="preserve">, </w:t>
      </w:r>
      <w:r w:rsidRPr="00E339F5">
        <w:rPr>
          <w:rFonts w:ascii="Consolas" w:eastAsia="Times New Roman" w:hAnsi="Consolas" w:cs="Consolas"/>
          <w:color w:val="0061FF"/>
          <w:sz w:val="20"/>
          <w:szCs w:val="20"/>
          <w:lang w:val="en-US"/>
        </w:rPr>
        <w:t>Double</w:t>
      </w:r>
      <w:r w:rsidRPr="00E339F5">
        <w:rPr>
          <w:rFonts w:ascii="Consolas" w:eastAsia="Times New Roman" w:hAnsi="Consolas" w:cs="Consolas"/>
          <w:color w:val="000000"/>
          <w:sz w:val="20"/>
          <w:szCs w:val="20"/>
          <w:lang w:val="en-US"/>
        </w:rPr>
        <w:t>&gt;() {</w:t>
      </w:r>
      <w:r w:rsidRPr="00E339F5">
        <w:rPr>
          <w:rFonts w:ascii="Consolas" w:eastAsia="Times New Roman" w:hAnsi="Consolas" w:cs="Consolas"/>
          <w:color w:val="000000"/>
          <w:sz w:val="20"/>
          <w:szCs w:val="20"/>
          <w:lang w:val="en-US"/>
        </w:rPr>
        <w:br/>
        <w:t xml:space="preserve">      </w:t>
      </w:r>
      <w:r w:rsidRPr="00E339F5">
        <w:rPr>
          <w:rFonts w:ascii="Consolas" w:eastAsia="Times New Roman" w:hAnsi="Consolas" w:cs="Consolas"/>
          <w:color w:val="808000"/>
          <w:sz w:val="20"/>
          <w:szCs w:val="20"/>
          <w:lang w:val="en-US"/>
        </w:rPr>
        <w:t>@Override</w:t>
      </w:r>
      <w:r w:rsidRPr="00E339F5">
        <w:rPr>
          <w:rFonts w:ascii="Consolas" w:eastAsia="Times New Roman" w:hAnsi="Consolas" w:cs="Consolas"/>
          <w:color w:val="808000"/>
          <w:sz w:val="20"/>
          <w:szCs w:val="20"/>
          <w:lang w:val="en-US"/>
        </w:rPr>
        <w:br/>
        <w:t xml:space="preserve">      </w:t>
      </w:r>
      <w:r w:rsidRPr="00E339F5">
        <w:rPr>
          <w:rFonts w:ascii="Consolas" w:eastAsia="Times New Roman" w:hAnsi="Consolas" w:cs="Consolas"/>
          <w:b/>
          <w:bCs/>
          <w:color w:val="000080"/>
          <w:sz w:val="20"/>
          <w:szCs w:val="20"/>
          <w:lang w:val="en-US"/>
        </w:rPr>
        <w:t xml:space="preserve">public </w:t>
      </w:r>
      <w:r w:rsidRPr="00E339F5">
        <w:rPr>
          <w:rFonts w:ascii="Consolas" w:eastAsia="Times New Roman" w:hAnsi="Consolas" w:cs="Consolas"/>
          <w:color w:val="0061FF"/>
          <w:sz w:val="20"/>
          <w:szCs w:val="20"/>
          <w:lang w:val="en-US"/>
        </w:rPr>
        <w:t xml:space="preserve">Double </w:t>
      </w:r>
      <w:proofErr w:type="spellStart"/>
      <w:r w:rsidRPr="00E339F5">
        <w:rPr>
          <w:rFonts w:ascii="Consolas" w:eastAsia="Times New Roman" w:hAnsi="Consolas" w:cs="Consolas"/>
          <w:color w:val="000000"/>
          <w:sz w:val="20"/>
          <w:szCs w:val="20"/>
          <w:lang w:val="en-US"/>
        </w:rPr>
        <w:t>valueIn</w:t>
      </w:r>
      <w:proofErr w:type="spellEnd"/>
      <w:r w:rsidRPr="00E339F5">
        <w:rPr>
          <w:rFonts w:ascii="Consolas" w:eastAsia="Times New Roman" w:hAnsi="Consolas" w:cs="Consolas"/>
          <w:color w:val="000000"/>
          <w:sz w:val="20"/>
          <w:szCs w:val="20"/>
          <w:lang w:val="en-US"/>
        </w:rPr>
        <w:t>(</w:t>
      </w:r>
      <w:r w:rsidRPr="00E339F5">
        <w:rPr>
          <w:rFonts w:ascii="Consolas" w:eastAsia="Times New Roman" w:hAnsi="Consolas" w:cs="Consolas"/>
          <w:color w:val="0061FF"/>
          <w:sz w:val="20"/>
          <w:szCs w:val="20"/>
          <w:lang w:val="en-US"/>
        </w:rPr>
        <w:t xml:space="preserve">Double </w:t>
      </w:r>
      <w:r w:rsidRPr="00E339F5">
        <w:rPr>
          <w:rFonts w:ascii="Consolas" w:eastAsia="Times New Roman" w:hAnsi="Consolas" w:cs="Consolas"/>
          <w:color w:val="000000"/>
          <w:sz w:val="20"/>
          <w:szCs w:val="20"/>
          <w:lang w:val="en-US"/>
        </w:rPr>
        <w:t>x) {</w:t>
      </w:r>
      <w:r w:rsidRPr="00E339F5">
        <w:rPr>
          <w:rFonts w:ascii="Consolas" w:eastAsia="Times New Roman" w:hAnsi="Consolas" w:cs="Consolas"/>
          <w:color w:val="000000"/>
          <w:sz w:val="20"/>
          <w:szCs w:val="20"/>
          <w:lang w:val="en-US"/>
        </w:rPr>
        <w:br/>
        <w:t xml:space="preserve">         </w:t>
      </w:r>
      <w:r w:rsidRPr="00E339F5">
        <w:rPr>
          <w:rFonts w:ascii="Consolas" w:eastAsia="Times New Roman" w:hAnsi="Consolas" w:cs="Consolas"/>
          <w:color w:val="0061FF"/>
          <w:sz w:val="20"/>
          <w:szCs w:val="20"/>
          <w:lang w:val="en-US"/>
        </w:rPr>
        <w:t xml:space="preserve">Point2D </w:t>
      </w:r>
      <w:r w:rsidRPr="00E339F5">
        <w:rPr>
          <w:rFonts w:ascii="Consolas" w:eastAsia="Times New Roman" w:hAnsi="Consolas" w:cs="Consolas"/>
          <w:color w:val="000000"/>
          <w:sz w:val="20"/>
          <w:szCs w:val="20"/>
          <w:lang w:val="en-US"/>
        </w:rPr>
        <w:t xml:space="preserve">point = </w:t>
      </w:r>
      <w:proofErr w:type="spellStart"/>
      <w:r w:rsidRPr="00E339F5">
        <w:rPr>
          <w:rFonts w:ascii="Consolas" w:eastAsia="Times New Roman" w:hAnsi="Consolas" w:cs="Consolas"/>
          <w:color w:val="660E7A"/>
          <w:sz w:val="20"/>
          <w:szCs w:val="20"/>
          <w:lang w:val="en-US"/>
        </w:rPr>
        <w:t>curve</w:t>
      </w:r>
      <w:r w:rsidRPr="00E339F5">
        <w:rPr>
          <w:rFonts w:ascii="Consolas" w:eastAsia="Times New Roman" w:hAnsi="Consolas" w:cs="Consolas"/>
          <w:color w:val="000000"/>
          <w:sz w:val="20"/>
          <w:szCs w:val="20"/>
          <w:lang w:val="en-US"/>
        </w:rPr>
        <w:t>.derivative</w:t>
      </w:r>
      <w:proofErr w:type="spellEnd"/>
      <w:r w:rsidRPr="00E339F5">
        <w:rPr>
          <w:rFonts w:ascii="Consolas" w:eastAsia="Times New Roman" w:hAnsi="Consolas" w:cs="Consolas"/>
          <w:color w:val="000000"/>
          <w:sz w:val="20"/>
          <w:szCs w:val="20"/>
          <w:lang w:val="en-US"/>
        </w:rPr>
        <w:t>(</w:t>
      </w:r>
      <w:r w:rsidRPr="00E339F5">
        <w:rPr>
          <w:rFonts w:ascii="Consolas" w:eastAsia="Times New Roman" w:hAnsi="Consolas" w:cs="Consolas"/>
          <w:color w:val="0000FF"/>
          <w:sz w:val="20"/>
          <w:szCs w:val="20"/>
          <w:lang w:val="en-US"/>
        </w:rPr>
        <w:t>1</w:t>
      </w:r>
      <w:r w:rsidRPr="00E339F5">
        <w:rPr>
          <w:rFonts w:ascii="Consolas" w:eastAsia="Times New Roman" w:hAnsi="Consolas" w:cs="Consolas"/>
          <w:color w:val="000000"/>
          <w:sz w:val="20"/>
          <w:szCs w:val="20"/>
          <w:lang w:val="en-US"/>
        </w:rPr>
        <w:t>, x);</w:t>
      </w:r>
      <w:r w:rsidRPr="00E339F5">
        <w:rPr>
          <w:rFonts w:ascii="Consolas" w:eastAsia="Times New Roman" w:hAnsi="Consolas" w:cs="Consolas"/>
          <w:color w:val="000000"/>
          <w:sz w:val="20"/>
          <w:szCs w:val="20"/>
          <w:lang w:val="en-US"/>
        </w:rPr>
        <w:br/>
        <w:t xml:space="preserve">         </w:t>
      </w:r>
      <w:r w:rsidRPr="00E339F5">
        <w:rPr>
          <w:rFonts w:ascii="Consolas" w:eastAsia="Times New Roman" w:hAnsi="Consolas" w:cs="Consolas"/>
          <w:b/>
          <w:bCs/>
          <w:color w:val="000080"/>
          <w:sz w:val="20"/>
          <w:szCs w:val="20"/>
          <w:lang w:val="en-US"/>
        </w:rPr>
        <w:t xml:space="preserve">return </w:t>
      </w:r>
      <w:proofErr w:type="spellStart"/>
      <w:r w:rsidRPr="00E339F5">
        <w:rPr>
          <w:rFonts w:ascii="Consolas" w:eastAsia="Times New Roman" w:hAnsi="Consolas" w:cs="Consolas"/>
          <w:color w:val="0061FF"/>
          <w:sz w:val="20"/>
          <w:szCs w:val="20"/>
          <w:lang w:val="en-US"/>
        </w:rPr>
        <w:t>Math</w:t>
      </w:r>
      <w:r w:rsidRPr="00E339F5">
        <w:rPr>
          <w:rFonts w:ascii="Consolas" w:eastAsia="Times New Roman" w:hAnsi="Consolas" w:cs="Consolas"/>
          <w:color w:val="000000"/>
          <w:sz w:val="20"/>
          <w:szCs w:val="20"/>
          <w:lang w:val="en-US"/>
        </w:rPr>
        <w:t>.</w:t>
      </w:r>
      <w:r w:rsidRPr="00E339F5">
        <w:rPr>
          <w:rFonts w:ascii="Consolas" w:eastAsia="Times New Roman" w:hAnsi="Consolas" w:cs="Consolas"/>
          <w:i/>
          <w:iCs/>
          <w:color w:val="000000"/>
          <w:sz w:val="20"/>
          <w:szCs w:val="20"/>
          <w:lang w:val="en-US"/>
        </w:rPr>
        <w:t>sqrt</w:t>
      </w:r>
      <w:proofErr w:type="spellEnd"/>
      <w:r w:rsidRPr="00E339F5">
        <w:rPr>
          <w:rFonts w:ascii="Consolas" w:eastAsia="Times New Roman" w:hAnsi="Consolas" w:cs="Consolas"/>
          <w:color w:val="000000"/>
          <w:sz w:val="20"/>
          <w:szCs w:val="20"/>
          <w:lang w:val="en-US"/>
        </w:rPr>
        <w:t>(</w:t>
      </w:r>
      <w:proofErr w:type="spellStart"/>
      <w:r w:rsidRPr="00E339F5">
        <w:rPr>
          <w:rFonts w:ascii="Consolas" w:eastAsia="Times New Roman" w:hAnsi="Consolas" w:cs="Consolas"/>
          <w:color w:val="000000"/>
          <w:sz w:val="20"/>
          <w:szCs w:val="20"/>
          <w:lang w:val="en-US"/>
        </w:rPr>
        <w:t>point.getX</w:t>
      </w:r>
      <w:proofErr w:type="spellEnd"/>
      <w:r w:rsidRPr="00E339F5">
        <w:rPr>
          <w:rFonts w:ascii="Consolas" w:eastAsia="Times New Roman" w:hAnsi="Consolas" w:cs="Consolas"/>
          <w:color w:val="000000"/>
          <w:sz w:val="20"/>
          <w:szCs w:val="20"/>
          <w:lang w:val="en-US"/>
        </w:rPr>
        <w:t xml:space="preserve">() * </w:t>
      </w:r>
      <w:proofErr w:type="spellStart"/>
      <w:r w:rsidRPr="00E339F5">
        <w:rPr>
          <w:rFonts w:ascii="Consolas" w:eastAsia="Times New Roman" w:hAnsi="Consolas" w:cs="Consolas"/>
          <w:color w:val="000000"/>
          <w:sz w:val="20"/>
          <w:szCs w:val="20"/>
          <w:lang w:val="en-US"/>
        </w:rPr>
        <w:t>point.getX</w:t>
      </w:r>
      <w:proofErr w:type="spellEnd"/>
      <w:r w:rsidRPr="00E339F5">
        <w:rPr>
          <w:rFonts w:ascii="Consolas" w:eastAsia="Times New Roman" w:hAnsi="Consolas" w:cs="Consolas"/>
          <w:color w:val="000000"/>
          <w:sz w:val="20"/>
          <w:szCs w:val="20"/>
          <w:lang w:val="en-US"/>
        </w:rPr>
        <w:t xml:space="preserve">() + </w:t>
      </w:r>
      <w:proofErr w:type="spellStart"/>
      <w:r w:rsidRPr="00E339F5">
        <w:rPr>
          <w:rFonts w:ascii="Consolas" w:eastAsia="Times New Roman" w:hAnsi="Consolas" w:cs="Consolas"/>
          <w:color w:val="000000"/>
          <w:sz w:val="20"/>
          <w:szCs w:val="20"/>
          <w:lang w:val="en-US"/>
        </w:rPr>
        <w:t>point.getY</w:t>
      </w:r>
      <w:proofErr w:type="spellEnd"/>
      <w:r w:rsidRPr="00E339F5">
        <w:rPr>
          <w:rFonts w:ascii="Consolas" w:eastAsia="Times New Roman" w:hAnsi="Consolas" w:cs="Consolas"/>
          <w:color w:val="000000"/>
          <w:sz w:val="20"/>
          <w:szCs w:val="20"/>
          <w:lang w:val="en-US"/>
        </w:rPr>
        <w:t xml:space="preserve">() * </w:t>
      </w:r>
      <w:proofErr w:type="spellStart"/>
      <w:r w:rsidRPr="00E339F5">
        <w:rPr>
          <w:rFonts w:ascii="Consolas" w:eastAsia="Times New Roman" w:hAnsi="Consolas" w:cs="Consolas"/>
          <w:color w:val="000000"/>
          <w:sz w:val="20"/>
          <w:szCs w:val="20"/>
          <w:lang w:val="en-US"/>
        </w:rPr>
        <w:t>point.getY</w:t>
      </w:r>
      <w:proofErr w:type="spellEnd"/>
      <w:r w:rsidRPr="00E339F5">
        <w:rPr>
          <w:rFonts w:ascii="Consolas" w:eastAsia="Times New Roman" w:hAnsi="Consolas" w:cs="Consolas"/>
          <w:color w:val="000000"/>
          <w:sz w:val="20"/>
          <w:szCs w:val="20"/>
          <w:lang w:val="en-US"/>
        </w:rPr>
        <w:t>());</w:t>
      </w:r>
      <w:r w:rsidRPr="00E339F5">
        <w:rPr>
          <w:rFonts w:ascii="Consolas" w:eastAsia="Times New Roman" w:hAnsi="Consolas" w:cs="Consolas"/>
          <w:color w:val="000000"/>
          <w:sz w:val="20"/>
          <w:szCs w:val="20"/>
          <w:lang w:val="en-US"/>
        </w:rPr>
        <w:br/>
        <w:t xml:space="preserve">      }</w:t>
      </w:r>
      <w:r w:rsidRPr="00E339F5">
        <w:rPr>
          <w:rFonts w:ascii="Consolas" w:eastAsia="Times New Roman" w:hAnsi="Consolas" w:cs="Consolas"/>
          <w:color w:val="000000"/>
          <w:sz w:val="20"/>
          <w:szCs w:val="20"/>
          <w:lang w:val="en-US"/>
        </w:rPr>
        <w:br/>
        <w:t xml:space="preserve">   };</w:t>
      </w:r>
      <w:r w:rsidRPr="00E339F5">
        <w:rPr>
          <w:rFonts w:ascii="Consolas" w:eastAsia="Times New Roman" w:hAnsi="Consolas" w:cs="Consolas"/>
          <w:color w:val="000000"/>
          <w:sz w:val="20"/>
          <w:szCs w:val="20"/>
          <w:lang w:val="en-US"/>
        </w:rPr>
        <w:br/>
        <w:t xml:space="preserve">   </w:t>
      </w:r>
      <w:r w:rsidRPr="00E339F5">
        <w:rPr>
          <w:rFonts w:ascii="Consolas" w:eastAsia="Times New Roman" w:hAnsi="Consolas" w:cs="Consolas"/>
          <w:color w:val="0061FF"/>
          <w:sz w:val="20"/>
          <w:szCs w:val="20"/>
          <w:lang w:val="en-US"/>
        </w:rPr>
        <w:t>Point2D</w:t>
      </w:r>
      <w:r w:rsidRPr="00E339F5">
        <w:rPr>
          <w:rFonts w:ascii="Consolas" w:eastAsia="Times New Roman" w:hAnsi="Consolas" w:cs="Consolas"/>
          <w:color w:val="000000"/>
          <w:sz w:val="20"/>
          <w:szCs w:val="20"/>
          <w:lang w:val="en-US"/>
        </w:rPr>
        <w:t xml:space="preserve">[] </w:t>
      </w:r>
      <w:proofErr w:type="spellStart"/>
      <w:r w:rsidRPr="00E339F5">
        <w:rPr>
          <w:rFonts w:ascii="Consolas" w:eastAsia="Times New Roman" w:hAnsi="Consolas" w:cs="Consolas"/>
          <w:color w:val="000000"/>
          <w:sz w:val="20"/>
          <w:szCs w:val="20"/>
          <w:lang w:val="en-US"/>
        </w:rPr>
        <w:t>ts</w:t>
      </w:r>
      <w:proofErr w:type="spellEnd"/>
      <w:r w:rsidRPr="00E339F5">
        <w:rPr>
          <w:rFonts w:ascii="Consolas" w:eastAsia="Times New Roman" w:hAnsi="Consolas" w:cs="Consolas"/>
          <w:color w:val="000000"/>
          <w:sz w:val="20"/>
          <w:szCs w:val="20"/>
          <w:lang w:val="en-US"/>
        </w:rPr>
        <w:t xml:space="preserve"> = </w:t>
      </w:r>
      <w:r w:rsidRPr="00E339F5">
        <w:rPr>
          <w:rFonts w:ascii="Consolas" w:eastAsia="Times New Roman" w:hAnsi="Consolas" w:cs="Consolas"/>
          <w:b/>
          <w:bCs/>
          <w:color w:val="000080"/>
          <w:sz w:val="20"/>
          <w:szCs w:val="20"/>
          <w:lang w:val="en-US"/>
        </w:rPr>
        <w:t xml:space="preserve">new </w:t>
      </w:r>
      <w:r w:rsidRPr="00E339F5">
        <w:rPr>
          <w:rFonts w:ascii="Consolas" w:eastAsia="Times New Roman" w:hAnsi="Consolas" w:cs="Consolas"/>
          <w:color w:val="0061FF"/>
          <w:sz w:val="20"/>
          <w:szCs w:val="20"/>
          <w:lang w:val="en-US"/>
        </w:rPr>
        <w:t>Point2D</w:t>
      </w:r>
      <w:r w:rsidRPr="00E339F5">
        <w:rPr>
          <w:rFonts w:ascii="Consolas" w:eastAsia="Times New Roman" w:hAnsi="Consolas" w:cs="Consolas"/>
          <w:color w:val="000000"/>
          <w:sz w:val="20"/>
          <w:szCs w:val="20"/>
          <w:lang w:val="en-US"/>
        </w:rPr>
        <w:t>[</w:t>
      </w:r>
      <w:r w:rsidRPr="00E339F5">
        <w:rPr>
          <w:rFonts w:ascii="Consolas" w:eastAsia="Times New Roman" w:hAnsi="Consolas" w:cs="Consolas"/>
          <w:b/>
          <w:bCs/>
          <w:i/>
          <w:iCs/>
          <w:color w:val="660E7A"/>
          <w:sz w:val="20"/>
          <w:szCs w:val="20"/>
          <w:lang w:val="en-US"/>
        </w:rPr>
        <w:t>NATURAL_PARAMETRIZATION_KNOTS_COUNT</w:t>
      </w:r>
      <w:r w:rsidRPr="00E339F5">
        <w:rPr>
          <w:rFonts w:ascii="Consolas" w:eastAsia="Times New Roman" w:hAnsi="Consolas" w:cs="Consolas"/>
          <w:color w:val="000000"/>
          <w:sz w:val="20"/>
          <w:szCs w:val="20"/>
          <w:lang w:val="en-US"/>
        </w:rPr>
        <w:t>];</w:t>
      </w:r>
      <w:r w:rsidRPr="00E339F5">
        <w:rPr>
          <w:rFonts w:ascii="Consolas" w:eastAsia="Times New Roman" w:hAnsi="Consolas" w:cs="Consolas"/>
          <w:color w:val="000000"/>
          <w:sz w:val="20"/>
          <w:szCs w:val="20"/>
          <w:lang w:val="en-US"/>
        </w:rPr>
        <w:br/>
        <w:t xml:space="preserve">   </w:t>
      </w:r>
      <w:proofErr w:type="spellStart"/>
      <w:r w:rsidRPr="00E339F5">
        <w:rPr>
          <w:rFonts w:ascii="Consolas" w:eastAsia="Times New Roman" w:hAnsi="Consolas" w:cs="Consolas"/>
          <w:color w:val="000000"/>
          <w:sz w:val="20"/>
          <w:szCs w:val="20"/>
          <w:lang w:val="en-US"/>
        </w:rPr>
        <w:t>ts</w:t>
      </w:r>
      <w:proofErr w:type="spellEnd"/>
      <w:r w:rsidRPr="00E339F5">
        <w:rPr>
          <w:rFonts w:ascii="Consolas" w:eastAsia="Times New Roman" w:hAnsi="Consolas" w:cs="Consolas"/>
          <w:color w:val="000000"/>
          <w:sz w:val="20"/>
          <w:szCs w:val="20"/>
          <w:lang w:val="en-US"/>
        </w:rPr>
        <w:t>[</w:t>
      </w:r>
      <w:r w:rsidRPr="00E339F5">
        <w:rPr>
          <w:rFonts w:ascii="Consolas" w:eastAsia="Times New Roman" w:hAnsi="Consolas" w:cs="Consolas"/>
          <w:color w:val="0000FF"/>
          <w:sz w:val="20"/>
          <w:szCs w:val="20"/>
          <w:lang w:val="en-US"/>
        </w:rPr>
        <w:t>0</w:t>
      </w:r>
      <w:r w:rsidRPr="00E339F5">
        <w:rPr>
          <w:rFonts w:ascii="Consolas" w:eastAsia="Times New Roman" w:hAnsi="Consolas" w:cs="Consolas"/>
          <w:color w:val="000000"/>
          <w:sz w:val="20"/>
          <w:szCs w:val="20"/>
          <w:lang w:val="en-US"/>
        </w:rPr>
        <w:t xml:space="preserve">] = </w:t>
      </w:r>
      <w:r w:rsidRPr="00E339F5">
        <w:rPr>
          <w:rFonts w:ascii="Consolas" w:eastAsia="Times New Roman" w:hAnsi="Consolas" w:cs="Consolas"/>
          <w:b/>
          <w:bCs/>
          <w:color w:val="000080"/>
          <w:sz w:val="20"/>
          <w:szCs w:val="20"/>
          <w:lang w:val="en-US"/>
        </w:rPr>
        <w:t xml:space="preserve">new </w:t>
      </w:r>
      <w:r w:rsidRPr="00E339F5">
        <w:rPr>
          <w:rFonts w:ascii="Consolas" w:eastAsia="Times New Roman" w:hAnsi="Consolas" w:cs="Consolas"/>
          <w:color w:val="0061FF"/>
          <w:sz w:val="20"/>
          <w:szCs w:val="20"/>
          <w:lang w:val="en-US"/>
        </w:rPr>
        <w:t>Point2D</w:t>
      </w:r>
      <w:r w:rsidRPr="00E339F5">
        <w:rPr>
          <w:rFonts w:ascii="Consolas" w:eastAsia="Times New Roman" w:hAnsi="Consolas" w:cs="Consolas"/>
          <w:color w:val="000000"/>
          <w:sz w:val="20"/>
          <w:szCs w:val="20"/>
          <w:lang w:val="en-US"/>
        </w:rPr>
        <w:t>(</w:t>
      </w:r>
      <w:r w:rsidRPr="00E339F5">
        <w:rPr>
          <w:rFonts w:ascii="Consolas" w:eastAsia="Times New Roman" w:hAnsi="Consolas" w:cs="Consolas"/>
          <w:color w:val="0000FF"/>
          <w:sz w:val="20"/>
          <w:szCs w:val="20"/>
          <w:lang w:val="en-US"/>
        </w:rPr>
        <w:t>0</w:t>
      </w:r>
      <w:r w:rsidRPr="00E339F5">
        <w:rPr>
          <w:rFonts w:ascii="Consolas" w:eastAsia="Times New Roman" w:hAnsi="Consolas" w:cs="Consolas"/>
          <w:color w:val="000000"/>
          <w:sz w:val="20"/>
          <w:szCs w:val="20"/>
          <w:lang w:val="en-US"/>
        </w:rPr>
        <w:t xml:space="preserve">, </w:t>
      </w:r>
      <w:r w:rsidRPr="00E339F5">
        <w:rPr>
          <w:rFonts w:ascii="Consolas" w:eastAsia="Times New Roman" w:hAnsi="Consolas" w:cs="Consolas"/>
          <w:color w:val="0000FF"/>
          <w:sz w:val="20"/>
          <w:szCs w:val="20"/>
          <w:lang w:val="en-US"/>
        </w:rPr>
        <w:t>0</w:t>
      </w:r>
      <w:r w:rsidRPr="00E339F5">
        <w:rPr>
          <w:rFonts w:ascii="Consolas" w:eastAsia="Times New Roman" w:hAnsi="Consolas" w:cs="Consolas"/>
          <w:color w:val="000000"/>
          <w:sz w:val="20"/>
          <w:szCs w:val="20"/>
          <w:lang w:val="en-US"/>
        </w:rPr>
        <w:t>);</w:t>
      </w:r>
      <w:r w:rsidRPr="00E339F5">
        <w:rPr>
          <w:rFonts w:ascii="Consolas" w:eastAsia="Times New Roman" w:hAnsi="Consolas" w:cs="Consolas"/>
          <w:color w:val="000000"/>
          <w:sz w:val="20"/>
          <w:szCs w:val="20"/>
          <w:lang w:val="en-US"/>
        </w:rPr>
        <w:br/>
        <w:t xml:space="preserve">   </w:t>
      </w:r>
      <w:r w:rsidRPr="00E339F5">
        <w:rPr>
          <w:rFonts w:ascii="Consolas" w:eastAsia="Times New Roman" w:hAnsi="Consolas" w:cs="Consolas"/>
          <w:b/>
          <w:bCs/>
          <w:color w:val="000080"/>
          <w:sz w:val="20"/>
          <w:szCs w:val="20"/>
          <w:lang w:val="en-US"/>
        </w:rPr>
        <w:t xml:space="preserve">double </w:t>
      </w:r>
      <w:proofErr w:type="spellStart"/>
      <w:r w:rsidRPr="00E339F5">
        <w:rPr>
          <w:rFonts w:ascii="Consolas" w:eastAsia="Times New Roman" w:hAnsi="Consolas" w:cs="Consolas"/>
          <w:color w:val="000000"/>
          <w:sz w:val="20"/>
          <w:szCs w:val="20"/>
          <w:lang w:val="en-US"/>
        </w:rPr>
        <w:t>actualStep</w:t>
      </w:r>
      <w:proofErr w:type="spellEnd"/>
      <w:r w:rsidRPr="00E339F5">
        <w:rPr>
          <w:rFonts w:ascii="Consolas" w:eastAsia="Times New Roman" w:hAnsi="Consolas" w:cs="Consolas"/>
          <w:color w:val="000000"/>
          <w:sz w:val="20"/>
          <w:szCs w:val="20"/>
          <w:lang w:val="en-US"/>
        </w:rPr>
        <w:t xml:space="preserve"> = (</w:t>
      </w:r>
      <w:proofErr w:type="spellStart"/>
      <w:r w:rsidRPr="00E339F5">
        <w:rPr>
          <w:rFonts w:ascii="Consolas" w:eastAsia="Times New Roman" w:hAnsi="Consolas" w:cs="Consolas"/>
          <w:color w:val="000000"/>
          <w:sz w:val="20"/>
          <w:szCs w:val="20"/>
          <w:lang w:val="en-US"/>
        </w:rPr>
        <w:t>curve.getParameterMax</w:t>
      </w:r>
      <w:proofErr w:type="spellEnd"/>
      <w:r w:rsidRPr="00E339F5">
        <w:rPr>
          <w:rFonts w:ascii="Consolas" w:eastAsia="Times New Roman" w:hAnsi="Consolas" w:cs="Consolas"/>
          <w:color w:val="000000"/>
          <w:sz w:val="20"/>
          <w:szCs w:val="20"/>
          <w:lang w:val="en-US"/>
        </w:rPr>
        <w:t xml:space="preserve">() - </w:t>
      </w:r>
      <w:proofErr w:type="spellStart"/>
      <w:r w:rsidRPr="00E339F5">
        <w:rPr>
          <w:rFonts w:ascii="Consolas" w:eastAsia="Times New Roman" w:hAnsi="Consolas" w:cs="Consolas"/>
          <w:color w:val="000000"/>
          <w:sz w:val="20"/>
          <w:szCs w:val="20"/>
          <w:lang w:val="en-US"/>
        </w:rPr>
        <w:t>curve.getParameterMin</w:t>
      </w:r>
      <w:proofErr w:type="spellEnd"/>
      <w:r w:rsidRPr="00E339F5">
        <w:rPr>
          <w:rFonts w:ascii="Consolas" w:eastAsia="Times New Roman" w:hAnsi="Consolas" w:cs="Consolas"/>
          <w:color w:val="000000"/>
          <w:sz w:val="20"/>
          <w:szCs w:val="20"/>
          <w:lang w:val="en-US"/>
        </w:rPr>
        <w:t>()) / (</w:t>
      </w:r>
      <w:r w:rsidRPr="00E339F5">
        <w:rPr>
          <w:rFonts w:ascii="Consolas" w:eastAsia="Times New Roman" w:hAnsi="Consolas" w:cs="Consolas"/>
          <w:b/>
          <w:bCs/>
          <w:i/>
          <w:iCs/>
          <w:color w:val="660E7A"/>
          <w:sz w:val="20"/>
          <w:szCs w:val="20"/>
          <w:lang w:val="en-US"/>
        </w:rPr>
        <w:t xml:space="preserve">NATURAL_PARAMETRIZATION_KNOTS_COUNT </w:t>
      </w:r>
      <w:r w:rsidRPr="00E339F5">
        <w:rPr>
          <w:rFonts w:ascii="Consolas" w:eastAsia="Times New Roman" w:hAnsi="Consolas" w:cs="Consolas"/>
          <w:color w:val="000000"/>
          <w:sz w:val="20"/>
          <w:szCs w:val="20"/>
          <w:lang w:val="en-US"/>
        </w:rPr>
        <w:t xml:space="preserve">- </w:t>
      </w:r>
      <w:r w:rsidRPr="00E339F5">
        <w:rPr>
          <w:rFonts w:ascii="Consolas" w:eastAsia="Times New Roman" w:hAnsi="Consolas" w:cs="Consolas"/>
          <w:color w:val="0000FF"/>
          <w:sz w:val="20"/>
          <w:szCs w:val="20"/>
          <w:lang w:val="en-US"/>
        </w:rPr>
        <w:t>1</w:t>
      </w:r>
      <w:r w:rsidRPr="00E339F5">
        <w:rPr>
          <w:rFonts w:ascii="Consolas" w:eastAsia="Times New Roman" w:hAnsi="Consolas" w:cs="Consolas"/>
          <w:color w:val="000000"/>
          <w:sz w:val="20"/>
          <w:szCs w:val="20"/>
          <w:lang w:val="en-US"/>
        </w:rPr>
        <w:t>);</w:t>
      </w:r>
      <w:r w:rsidRPr="00E339F5">
        <w:rPr>
          <w:rFonts w:ascii="Consolas" w:eastAsia="Times New Roman" w:hAnsi="Consolas" w:cs="Consolas"/>
          <w:color w:val="000000"/>
          <w:sz w:val="20"/>
          <w:szCs w:val="20"/>
          <w:lang w:val="en-US"/>
        </w:rPr>
        <w:br/>
      </w:r>
      <w:r w:rsidRPr="00E339F5">
        <w:rPr>
          <w:rFonts w:ascii="Consolas" w:eastAsia="Times New Roman" w:hAnsi="Consolas" w:cs="Consolas"/>
          <w:color w:val="000000"/>
          <w:sz w:val="20"/>
          <w:szCs w:val="20"/>
          <w:lang w:val="en-US"/>
        </w:rPr>
        <w:br/>
        <w:t xml:space="preserve">   </w:t>
      </w:r>
      <w:r w:rsidRPr="00E339F5">
        <w:rPr>
          <w:rFonts w:ascii="Consolas" w:eastAsia="Times New Roman" w:hAnsi="Consolas" w:cs="Consolas"/>
          <w:b/>
          <w:bCs/>
          <w:color w:val="000080"/>
          <w:sz w:val="20"/>
          <w:szCs w:val="20"/>
          <w:lang w:val="en-US"/>
        </w:rPr>
        <w:t xml:space="preserve">for </w:t>
      </w:r>
      <w:r w:rsidRPr="00E339F5">
        <w:rPr>
          <w:rFonts w:ascii="Consolas" w:eastAsia="Times New Roman" w:hAnsi="Consolas" w:cs="Consolas"/>
          <w:color w:val="000000"/>
          <w:sz w:val="20"/>
          <w:szCs w:val="20"/>
          <w:lang w:val="en-US"/>
        </w:rPr>
        <w:t>(</w:t>
      </w:r>
      <w:proofErr w:type="spellStart"/>
      <w:r w:rsidRPr="00E339F5">
        <w:rPr>
          <w:rFonts w:ascii="Consolas" w:eastAsia="Times New Roman" w:hAnsi="Consolas" w:cs="Consolas"/>
          <w:b/>
          <w:bCs/>
          <w:color w:val="000080"/>
          <w:sz w:val="20"/>
          <w:szCs w:val="20"/>
          <w:lang w:val="en-US"/>
        </w:rPr>
        <w:t>int</w:t>
      </w:r>
      <w:proofErr w:type="spellEnd"/>
      <w:r w:rsidRPr="00E339F5">
        <w:rPr>
          <w:rFonts w:ascii="Consolas" w:eastAsia="Times New Roman" w:hAnsi="Consolas" w:cs="Consolas"/>
          <w:b/>
          <w:bCs/>
          <w:color w:val="000080"/>
          <w:sz w:val="20"/>
          <w:szCs w:val="20"/>
          <w:lang w:val="en-US"/>
        </w:rPr>
        <w:t xml:space="preserve"> </w:t>
      </w:r>
      <w:r w:rsidRPr="00E339F5">
        <w:rPr>
          <w:rFonts w:ascii="Consolas" w:eastAsia="Times New Roman" w:hAnsi="Consolas" w:cs="Consolas"/>
          <w:color w:val="000000"/>
          <w:sz w:val="20"/>
          <w:szCs w:val="20"/>
          <w:lang w:val="en-US"/>
        </w:rPr>
        <w:t xml:space="preserve">k = </w:t>
      </w:r>
      <w:r w:rsidRPr="00E339F5">
        <w:rPr>
          <w:rFonts w:ascii="Consolas" w:eastAsia="Times New Roman" w:hAnsi="Consolas" w:cs="Consolas"/>
          <w:color w:val="0000FF"/>
          <w:sz w:val="20"/>
          <w:szCs w:val="20"/>
          <w:lang w:val="en-US"/>
        </w:rPr>
        <w:t>1</w:t>
      </w:r>
      <w:r w:rsidRPr="00E339F5">
        <w:rPr>
          <w:rFonts w:ascii="Consolas" w:eastAsia="Times New Roman" w:hAnsi="Consolas" w:cs="Consolas"/>
          <w:color w:val="000000"/>
          <w:sz w:val="20"/>
          <w:szCs w:val="20"/>
          <w:lang w:val="en-US"/>
        </w:rPr>
        <w:t xml:space="preserve">; k &lt; </w:t>
      </w:r>
      <w:r w:rsidRPr="00E339F5">
        <w:rPr>
          <w:rFonts w:ascii="Consolas" w:eastAsia="Times New Roman" w:hAnsi="Consolas" w:cs="Consolas"/>
          <w:b/>
          <w:bCs/>
          <w:i/>
          <w:iCs/>
          <w:color w:val="660E7A"/>
          <w:sz w:val="20"/>
          <w:szCs w:val="20"/>
          <w:lang w:val="en-US"/>
        </w:rPr>
        <w:t>NATURAL_PARAMETRIZATION_KNOTS_COUNT</w:t>
      </w:r>
      <w:r w:rsidRPr="00E339F5">
        <w:rPr>
          <w:rFonts w:ascii="Consolas" w:eastAsia="Times New Roman" w:hAnsi="Consolas" w:cs="Consolas"/>
          <w:color w:val="000000"/>
          <w:sz w:val="20"/>
          <w:szCs w:val="20"/>
          <w:lang w:val="en-US"/>
        </w:rPr>
        <w:t>; k++) {</w:t>
      </w:r>
      <w:r w:rsidRPr="00E339F5">
        <w:rPr>
          <w:rFonts w:ascii="Consolas" w:eastAsia="Times New Roman" w:hAnsi="Consolas" w:cs="Consolas"/>
          <w:color w:val="000000"/>
          <w:sz w:val="20"/>
          <w:szCs w:val="20"/>
          <w:lang w:val="en-US"/>
        </w:rPr>
        <w:br/>
        <w:t xml:space="preserve">      </w:t>
      </w:r>
      <w:r w:rsidRPr="00E339F5">
        <w:rPr>
          <w:rFonts w:ascii="Consolas" w:eastAsia="Times New Roman" w:hAnsi="Consolas" w:cs="Consolas"/>
          <w:b/>
          <w:bCs/>
          <w:color w:val="000080"/>
          <w:sz w:val="20"/>
          <w:szCs w:val="20"/>
          <w:lang w:val="en-US"/>
        </w:rPr>
        <w:t xml:space="preserve">double </w:t>
      </w:r>
      <w:r w:rsidRPr="00E339F5">
        <w:rPr>
          <w:rFonts w:ascii="Consolas" w:eastAsia="Times New Roman" w:hAnsi="Consolas" w:cs="Consolas"/>
          <w:color w:val="000000"/>
          <w:sz w:val="20"/>
          <w:szCs w:val="20"/>
          <w:lang w:val="en-US"/>
        </w:rPr>
        <w:t xml:space="preserve">t = </w:t>
      </w:r>
      <w:proofErr w:type="spellStart"/>
      <w:r w:rsidRPr="00E339F5">
        <w:rPr>
          <w:rFonts w:ascii="Consolas" w:eastAsia="Times New Roman" w:hAnsi="Consolas" w:cs="Consolas"/>
          <w:color w:val="000000"/>
          <w:sz w:val="20"/>
          <w:szCs w:val="20"/>
          <w:lang w:val="en-US"/>
        </w:rPr>
        <w:t>ts</w:t>
      </w:r>
      <w:proofErr w:type="spellEnd"/>
      <w:r w:rsidRPr="00E339F5">
        <w:rPr>
          <w:rFonts w:ascii="Consolas" w:eastAsia="Times New Roman" w:hAnsi="Consolas" w:cs="Consolas"/>
          <w:color w:val="000000"/>
          <w:sz w:val="20"/>
          <w:szCs w:val="20"/>
          <w:lang w:val="en-US"/>
        </w:rPr>
        <w:t xml:space="preserve">[k - </w:t>
      </w:r>
      <w:r w:rsidRPr="00E339F5">
        <w:rPr>
          <w:rFonts w:ascii="Consolas" w:eastAsia="Times New Roman" w:hAnsi="Consolas" w:cs="Consolas"/>
          <w:color w:val="0000FF"/>
          <w:sz w:val="20"/>
          <w:szCs w:val="20"/>
          <w:lang w:val="en-US"/>
        </w:rPr>
        <w:t>1</w:t>
      </w:r>
      <w:r w:rsidRPr="00E339F5">
        <w:rPr>
          <w:rFonts w:ascii="Consolas" w:eastAsia="Times New Roman" w:hAnsi="Consolas" w:cs="Consolas"/>
          <w:color w:val="000000"/>
          <w:sz w:val="20"/>
          <w:szCs w:val="20"/>
          <w:lang w:val="en-US"/>
        </w:rPr>
        <w:t>].</w:t>
      </w:r>
      <w:proofErr w:type="spellStart"/>
      <w:r w:rsidRPr="00E339F5">
        <w:rPr>
          <w:rFonts w:ascii="Consolas" w:eastAsia="Times New Roman" w:hAnsi="Consolas" w:cs="Consolas"/>
          <w:color w:val="000000"/>
          <w:sz w:val="20"/>
          <w:szCs w:val="20"/>
          <w:lang w:val="en-US"/>
        </w:rPr>
        <w:t>getY</w:t>
      </w:r>
      <w:proofErr w:type="spellEnd"/>
      <w:r w:rsidRPr="00E339F5">
        <w:rPr>
          <w:rFonts w:ascii="Consolas" w:eastAsia="Times New Roman" w:hAnsi="Consolas" w:cs="Consolas"/>
          <w:color w:val="000000"/>
          <w:sz w:val="20"/>
          <w:szCs w:val="20"/>
          <w:lang w:val="en-US"/>
        </w:rPr>
        <w:t xml:space="preserve">() + </w:t>
      </w:r>
      <w:proofErr w:type="spellStart"/>
      <w:r w:rsidRPr="00E339F5">
        <w:rPr>
          <w:rFonts w:ascii="Consolas" w:eastAsia="Times New Roman" w:hAnsi="Consolas" w:cs="Consolas"/>
          <w:color w:val="000000"/>
          <w:sz w:val="20"/>
          <w:szCs w:val="20"/>
          <w:lang w:val="en-US"/>
        </w:rPr>
        <w:t>actualStep</w:t>
      </w:r>
      <w:proofErr w:type="spellEnd"/>
      <w:r w:rsidRPr="00E339F5">
        <w:rPr>
          <w:rFonts w:ascii="Consolas" w:eastAsia="Times New Roman" w:hAnsi="Consolas" w:cs="Consolas"/>
          <w:color w:val="000000"/>
          <w:sz w:val="20"/>
          <w:szCs w:val="20"/>
          <w:lang w:val="en-US"/>
        </w:rPr>
        <w:t>;</w:t>
      </w:r>
      <w:r w:rsidRPr="00E339F5">
        <w:rPr>
          <w:rFonts w:ascii="Consolas" w:eastAsia="Times New Roman" w:hAnsi="Consolas" w:cs="Consolas"/>
          <w:color w:val="000000"/>
          <w:sz w:val="20"/>
          <w:szCs w:val="20"/>
          <w:lang w:val="en-US"/>
        </w:rPr>
        <w:br/>
        <w:t xml:space="preserve">      </w:t>
      </w:r>
      <w:r w:rsidRPr="00E339F5">
        <w:rPr>
          <w:rFonts w:ascii="Consolas" w:eastAsia="Times New Roman" w:hAnsi="Consolas" w:cs="Consolas"/>
          <w:color w:val="0061FF"/>
          <w:sz w:val="20"/>
          <w:szCs w:val="20"/>
          <w:lang w:val="en-US"/>
        </w:rPr>
        <w:t xml:space="preserve">Integral </w:t>
      </w:r>
      <w:proofErr w:type="spellStart"/>
      <w:r w:rsidRPr="00E339F5">
        <w:rPr>
          <w:rFonts w:ascii="Consolas" w:eastAsia="Times New Roman" w:hAnsi="Consolas" w:cs="Consolas"/>
          <w:color w:val="000000"/>
          <w:sz w:val="20"/>
          <w:szCs w:val="20"/>
          <w:lang w:val="en-US"/>
        </w:rPr>
        <w:t>arcSegment</w:t>
      </w:r>
      <w:proofErr w:type="spellEnd"/>
      <w:r w:rsidRPr="00E339F5">
        <w:rPr>
          <w:rFonts w:ascii="Consolas" w:eastAsia="Times New Roman" w:hAnsi="Consolas" w:cs="Consolas"/>
          <w:color w:val="000000"/>
          <w:sz w:val="20"/>
          <w:szCs w:val="20"/>
          <w:lang w:val="en-US"/>
        </w:rPr>
        <w:t xml:space="preserve"> = </w:t>
      </w:r>
      <w:r w:rsidRPr="00E339F5">
        <w:rPr>
          <w:rFonts w:ascii="Consolas" w:eastAsia="Times New Roman" w:hAnsi="Consolas" w:cs="Consolas"/>
          <w:b/>
          <w:bCs/>
          <w:color w:val="000080"/>
          <w:sz w:val="20"/>
          <w:szCs w:val="20"/>
          <w:lang w:val="en-US"/>
        </w:rPr>
        <w:t xml:space="preserve">new </w:t>
      </w:r>
      <w:r w:rsidRPr="00E339F5">
        <w:rPr>
          <w:rFonts w:ascii="Consolas" w:eastAsia="Times New Roman" w:hAnsi="Consolas" w:cs="Consolas"/>
          <w:color w:val="0061FF"/>
          <w:sz w:val="20"/>
          <w:szCs w:val="20"/>
          <w:lang w:val="en-US"/>
        </w:rPr>
        <w:t>Integral</w:t>
      </w:r>
      <w:r w:rsidRPr="00E339F5">
        <w:rPr>
          <w:rFonts w:ascii="Consolas" w:eastAsia="Times New Roman" w:hAnsi="Consolas" w:cs="Consolas"/>
          <w:color w:val="000000"/>
          <w:sz w:val="20"/>
          <w:szCs w:val="20"/>
          <w:lang w:val="en-US"/>
        </w:rPr>
        <w:t>(</w:t>
      </w:r>
      <w:proofErr w:type="spellStart"/>
      <w:r w:rsidRPr="00E339F5">
        <w:rPr>
          <w:rFonts w:ascii="Consolas" w:eastAsia="Times New Roman" w:hAnsi="Consolas" w:cs="Consolas"/>
          <w:color w:val="000000"/>
          <w:sz w:val="20"/>
          <w:szCs w:val="20"/>
          <w:lang w:val="en-US"/>
        </w:rPr>
        <w:t>arcLengthFunction</w:t>
      </w:r>
      <w:proofErr w:type="spellEnd"/>
      <w:r w:rsidRPr="00E339F5">
        <w:rPr>
          <w:rFonts w:ascii="Consolas" w:eastAsia="Times New Roman" w:hAnsi="Consolas" w:cs="Consolas"/>
          <w:color w:val="000000"/>
          <w:sz w:val="20"/>
          <w:szCs w:val="20"/>
          <w:lang w:val="en-US"/>
        </w:rPr>
        <w:t xml:space="preserve">, </w:t>
      </w:r>
      <w:proofErr w:type="spellStart"/>
      <w:r w:rsidRPr="00E339F5">
        <w:rPr>
          <w:rFonts w:ascii="Consolas" w:eastAsia="Times New Roman" w:hAnsi="Consolas" w:cs="Consolas"/>
          <w:color w:val="000000"/>
          <w:sz w:val="20"/>
          <w:szCs w:val="20"/>
          <w:lang w:val="en-US"/>
        </w:rPr>
        <w:t>ts</w:t>
      </w:r>
      <w:proofErr w:type="spellEnd"/>
      <w:r w:rsidRPr="00E339F5">
        <w:rPr>
          <w:rFonts w:ascii="Consolas" w:eastAsia="Times New Roman" w:hAnsi="Consolas" w:cs="Consolas"/>
          <w:color w:val="000000"/>
          <w:sz w:val="20"/>
          <w:szCs w:val="20"/>
          <w:lang w:val="en-US"/>
        </w:rPr>
        <w:t xml:space="preserve">[k - </w:t>
      </w:r>
      <w:r w:rsidRPr="00E339F5">
        <w:rPr>
          <w:rFonts w:ascii="Consolas" w:eastAsia="Times New Roman" w:hAnsi="Consolas" w:cs="Consolas"/>
          <w:color w:val="0000FF"/>
          <w:sz w:val="20"/>
          <w:szCs w:val="20"/>
          <w:lang w:val="en-US"/>
        </w:rPr>
        <w:t>1</w:t>
      </w:r>
      <w:r w:rsidRPr="00E339F5">
        <w:rPr>
          <w:rFonts w:ascii="Consolas" w:eastAsia="Times New Roman" w:hAnsi="Consolas" w:cs="Consolas"/>
          <w:color w:val="000000"/>
          <w:sz w:val="20"/>
          <w:szCs w:val="20"/>
          <w:lang w:val="en-US"/>
        </w:rPr>
        <w:t>].</w:t>
      </w:r>
      <w:proofErr w:type="spellStart"/>
      <w:r w:rsidRPr="00E339F5">
        <w:rPr>
          <w:rFonts w:ascii="Consolas" w:eastAsia="Times New Roman" w:hAnsi="Consolas" w:cs="Consolas"/>
          <w:color w:val="000000"/>
          <w:sz w:val="20"/>
          <w:szCs w:val="20"/>
          <w:lang w:val="en-US"/>
        </w:rPr>
        <w:t>getY</w:t>
      </w:r>
      <w:proofErr w:type="spellEnd"/>
      <w:r w:rsidRPr="00E339F5">
        <w:rPr>
          <w:rFonts w:ascii="Consolas" w:eastAsia="Times New Roman" w:hAnsi="Consolas" w:cs="Consolas"/>
          <w:color w:val="000000"/>
          <w:sz w:val="20"/>
          <w:szCs w:val="20"/>
          <w:lang w:val="en-US"/>
        </w:rPr>
        <w:t>(), t);</w:t>
      </w:r>
      <w:r w:rsidRPr="00E339F5">
        <w:rPr>
          <w:rFonts w:ascii="Consolas" w:eastAsia="Times New Roman" w:hAnsi="Consolas" w:cs="Consolas"/>
          <w:color w:val="000000"/>
          <w:sz w:val="20"/>
          <w:szCs w:val="20"/>
          <w:lang w:val="en-US"/>
        </w:rPr>
        <w:br/>
        <w:t xml:space="preserve">      </w:t>
      </w:r>
      <w:r w:rsidRPr="00E339F5">
        <w:rPr>
          <w:rFonts w:ascii="Consolas" w:eastAsia="Times New Roman" w:hAnsi="Consolas" w:cs="Consolas"/>
          <w:b/>
          <w:bCs/>
          <w:color w:val="000080"/>
          <w:sz w:val="20"/>
          <w:szCs w:val="20"/>
          <w:lang w:val="en-US"/>
        </w:rPr>
        <w:t xml:space="preserve">double </w:t>
      </w:r>
      <w:r w:rsidRPr="00E339F5">
        <w:rPr>
          <w:rFonts w:ascii="Consolas" w:eastAsia="Times New Roman" w:hAnsi="Consolas" w:cs="Consolas"/>
          <w:color w:val="000000"/>
          <w:sz w:val="20"/>
          <w:szCs w:val="20"/>
          <w:lang w:val="en-US"/>
        </w:rPr>
        <w:t xml:space="preserve">value = </w:t>
      </w:r>
      <w:proofErr w:type="spellStart"/>
      <w:r w:rsidRPr="00E339F5">
        <w:rPr>
          <w:rFonts w:ascii="Consolas" w:eastAsia="Times New Roman" w:hAnsi="Consolas" w:cs="Consolas"/>
          <w:color w:val="0061FF"/>
          <w:sz w:val="20"/>
          <w:szCs w:val="20"/>
          <w:lang w:val="en-US"/>
        </w:rPr>
        <w:t>Intergrate.GaussLegendre</w:t>
      </w:r>
      <w:r w:rsidRPr="00E339F5">
        <w:rPr>
          <w:rFonts w:ascii="Consolas" w:eastAsia="Times New Roman" w:hAnsi="Consolas" w:cs="Consolas"/>
          <w:color w:val="000000"/>
          <w:sz w:val="20"/>
          <w:szCs w:val="20"/>
          <w:lang w:val="en-US"/>
        </w:rPr>
        <w:t>.</w:t>
      </w:r>
      <w:r w:rsidRPr="00E339F5">
        <w:rPr>
          <w:rFonts w:ascii="Consolas" w:eastAsia="Times New Roman" w:hAnsi="Consolas" w:cs="Consolas"/>
          <w:i/>
          <w:iCs/>
          <w:color w:val="000000"/>
          <w:sz w:val="20"/>
          <w:szCs w:val="20"/>
          <w:lang w:val="en-US"/>
        </w:rPr>
        <w:t>fivePointRule</w:t>
      </w:r>
      <w:proofErr w:type="spellEnd"/>
      <w:r w:rsidRPr="00E339F5">
        <w:rPr>
          <w:rFonts w:ascii="Consolas" w:eastAsia="Times New Roman" w:hAnsi="Consolas" w:cs="Consolas"/>
          <w:color w:val="000000"/>
          <w:sz w:val="20"/>
          <w:szCs w:val="20"/>
          <w:lang w:val="en-US"/>
        </w:rPr>
        <w:t>(</w:t>
      </w:r>
      <w:proofErr w:type="spellStart"/>
      <w:r w:rsidRPr="00E339F5">
        <w:rPr>
          <w:rFonts w:ascii="Consolas" w:eastAsia="Times New Roman" w:hAnsi="Consolas" w:cs="Consolas"/>
          <w:color w:val="000000"/>
          <w:sz w:val="20"/>
          <w:szCs w:val="20"/>
          <w:lang w:val="en-US"/>
        </w:rPr>
        <w:t>arcSegment</w:t>
      </w:r>
      <w:proofErr w:type="spellEnd"/>
      <w:r w:rsidRPr="00E339F5">
        <w:rPr>
          <w:rFonts w:ascii="Consolas" w:eastAsia="Times New Roman" w:hAnsi="Consolas" w:cs="Consolas"/>
          <w:color w:val="000000"/>
          <w:sz w:val="20"/>
          <w:szCs w:val="20"/>
          <w:lang w:val="en-US"/>
        </w:rPr>
        <w:t xml:space="preserve">, </w:t>
      </w:r>
      <w:r w:rsidRPr="00E339F5">
        <w:rPr>
          <w:rFonts w:ascii="Consolas" w:eastAsia="Times New Roman" w:hAnsi="Consolas" w:cs="Consolas"/>
          <w:b/>
          <w:bCs/>
          <w:i/>
          <w:iCs/>
          <w:color w:val="660E7A"/>
          <w:sz w:val="20"/>
          <w:szCs w:val="20"/>
          <w:lang w:val="en-US"/>
        </w:rPr>
        <w:t>NATURAL_PARAMETRIZATION_INTEGRAL_PRECISION</w:t>
      </w:r>
      <w:r w:rsidRPr="00E339F5">
        <w:rPr>
          <w:rFonts w:ascii="Consolas" w:eastAsia="Times New Roman" w:hAnsi="Consolas" w:cs="Consolas"/>
          <w:color w:val="000000"/>
          <w:sz w:val="20"/>
          <w:szCs w:val="20"/>
          <w:lang w:val="en-US"/>
        </w:rPr>
        <w:t>);</w:t>
      </w:r>
      <w:r w:rsidRPr="00E339F5">
        <w:rPr>
          <w:rFonts w:ascii="Consolas" w:eastAsia="Times New Roman" w:hAnsi="Consolas" w:cs="Consolas"/>
          <w:color w:val="000000"/>
          <w:sz w:val="20"/>
          <w:szCs w:val="20"/>
          <w:lang w:val="en-US"/>
        </w:rPr>
        <w:br/>
        <w:t xml:space="preserve">      </w:t>
      </w:r>
      <w:proofErr w:type="spellStart"/>
      <w:r w:rsidRPr="00E339F5">
        <w:rPr>
          <w:rFonts w:ascii="Consolas" w:eastAsia="Times New Roman" w:hAnsi="Consolas" w:cs="Consolas"/>
          <w:color w:val="000000"/>
          <w:sz w:val="20"/>
          <w:szCs w:val="20"/>
          <w:lang w:val="en-US"/>
        </w:rPr>
        <w:t>ts</w:t>
      </w:r>
      <w:proofErr w:type="spellEnd"/>
      <w:r w:rsidRPr="00E339F5">
        <w:rPr>
          <w:rFonts w:ascii="Consolas" w:eastAsia="Times New Roman" w:hAnsi="Consolas" w:cs="Consolas"/>
          <w:color w:val="000000"/>
          <w:sz w:val="20"/>
          <w:szCs w:val="20"/>
          <w:lang w:val="en-US"/>
        </w:rPr>
        <w:t xml:space="preserve">[k] = </w:t>
      </w:r>
      <w:r w:rsidRPr="00E339F5">
        <w:rPr>
          <w:rFonts w:ascii="Consolas" w:eastAsia="Times New Roman" w:hAnsi="Consolas" w:cs="Consolas"/>
          <w:b/>
          <w:bCs/>
          <w:color w:val="000080"/>
          <w:sz w:val="20"/>
          <w:szCs w:val="20"/>
          <w:lang w:val="en-US"/>
        </w:rPr>
        <w:t xml:space="preserve">new </w:t>
      </w:r>
      <w:r w:rsidRPr="00E339F5">
        <w:rPr>
          <w:rFonts w:ascii="Consolas" w:eastAsia="Times New Roman" w:hAnsi="Consolas" w:cs="Consolas"/>
          <w:color w:val="0061FF"/>
          <w:sz w:val="20"/>
          <w:szCs w:val="20"/>
          <w:lang w:val="en-US"/>
        </w:rPr>
        <w:t>Point2D</w:t>
      </w:r>
      <w:r w:rsidRPr="00E339F5">
        <w:rPr>
          <w:rFonts w:ascii="Consolas" w:eastAsia="Times New Roman" w:hAnsi="Consolas" w:cs="Consolas"/>
          <w:color w:val="000000"/>
          <w:sz w:val="20"/>
          <w:szCs w:val="20"/>
          <w:lang w:val="en-US"/>
        </w:rPr>
        <w:t xml:space="preserve">(value + </w:t>
      </w:r>
      <w:proofErr w:type="spellStart"/>
      <w:r w:rsidRPr="00E339F5">
        <w:rPr>
          <w:rFonts w:ascii="Consolas" w:eastAsia="Times New Roman" w:hAnsi="Consolas" w:cs="Consolas"/>
          <w:color w:val="000000"/>
          <w:sz w:val="20"/>
          <w:szCs w:val="20"/>
          <w:lang w:val="en-US"/>
        </w:rPr>
        <w:t>ts</w:t>
      </w:r>
      <w:proofErr w:type="spellEnd"/>
      <w:r w:rsidRPr="00E339F5">
        <w:rPr>
          <w:rFonts w:ascii="Consolas" w:eastAsia="Times New Roman" w:hAnsi="Consolas" w:cs="Consolas"/>
          <w:color w:val="000000"/>
          <w:sz w:val="20"/>
          <w:szCs w:val="20"/>
          <w:lang w:val="en-US"/>
        </w:rPr>
        <w:t xml:space="preserve">[k - </w:t>
      </w:r>
      <w:r w:rsidRPr="00E339F5">
        <w:rPr>
          <w:rFonts w:ascii="Consolas" w:eastAsia="Times New Roman" w:hAnsi="Consolas" w:cs="Consolas"/>
          <w:color w:val="0000FF"/>
          <w:sz w:val="20"/>
          <w:szCs w:val="20"/>
          <w:lang w:val="en-US"/>
        </w:rPr>
        <w:t>1</w:t>
      </w:r>
      <w:r w:rsidRPr="00E339F5">
        <w:rPr>
          <w:rFonts w:ascii="Consolas" w:eastAsia="Times New Roman" w:hAnsi="Consolas" w:cs="Consolas"/>
          <w:color w:val="000000"/>
          <w:sz w:val="20"/>
          <w:szCs w:val="20"/>
          <w:lang w:val="en-US"/>
        </w:rPr>
        <w:t>].</w:t>
      </w:r>
      <w:proofErr w:type="spellStart"/>
      <w:r w:rsidRPr="00E339F5">
        <w:rPr>
          <w:rFonts w:ascii="Consolas" w:eastAsia="Times New Roman" w:hAnsi="Consolas" w:cs="Consolas"/>
          <w:color w:val="000000"/>
          <w:sz w:val="20"/>
          <w:szCs w:val="20"/>
          <w:lang w:val="en-US"/>
        </w:rPr>
        <w:t>getX</w:t>
      </w:r>
      <w:proofErr w:type="spellEnd"/>
      <w:r w:rsidRPr="00E339F5">
        <w:rPr>
          <w:rFonts w:ascii="Consolas" w:eastAsia="Times New Roman" w:hAnsi="Consolas" w:cs="Consolas"/>
          <w:color w:val="000000"/>
          <w:sz w:val="20"/>
          <w:szCs w:val="20"/>
          <w:lang w:val="en-US"/>
        </w:rPr>
        <w:t>(), t);</w:t>
      </w:r>
      <w:r w:rsidRPr="00E339F5">
        <w:rPr>
          <w:rFonts w:ascii="Consolas" w:eastAsia="Times New Roman" w:hAnsi="Consolas" w:cs="Consolas"/>
          <w:color w:val="000000"/>
          <w:sz w:val="20"/>
          <w:szCs w:val="20"/>
          <w:lang w:val="en-US"/>
        </w:rPr>
        <w:br/>
        <w:t xml:space="preserve">   }</w:t>
      </w:r>
      <w:r w:rsidRPr="00E339F5">
        <w:rPr>
          <w:rFonts w:ascii="Consolas" w:eastAsia="Times New Roman" w:hAnsi="Consolas" w:cs="Consolas"/>
          <w:color w:val="000000"/>
          <w:sz w:val="20"/>
          <w:szCs w:val="20"/>
          <w:lang w:val="en-US"/>
        </w:rPr>
        <w:br/>
      </w:r>
      <w:r w:rsidRPr="00E339F5">
        <w:rPr>
          <w:rFonts w:ascii="Consolas" w:eastAsia="Times New Roman" w:hAnsi="Consolas" w:cs="Consolas"/>
          <w:color w:val="000000"/>
          <w:sz w:val="20"/>
          <w:szCs w:val="20"/>
          <w:lang w:val="en-US"/>
        </w:rPr>
        <w:br/>
        <w:t xml:space="preserve">   </w:t>
      </w:r>
      <w:r w:rsidRPr="00E339F5">
        <w:rPr>
          <w:rFonts w:ascii="Consolas" w:eastAsia="Times New Roman" w:hAnsi="Consolas" w:cs="Consolas"/>
          <w:b/>
          <w:bCs/>
          <w:color w:val="000080"/>
          <w:sz w:val="20"/>
          <w:szCs w:val="20"/>
          <w:lang w:val="en-US"/>
        </w:rPr>
        <w:t xml:space="preserve">if </w:t>
      </w:r>
      <w:r w:rsidRPr="00E339F5">
        <w:rPr>
          <w:rFonts w:ascii="Consolas" w:eastAsia="Times New Roman" w:hAnsi="Consolas" w:cs="Consolas"/>
          <w:color w:val="000000"/>
          <w:sz w:val="20"/>
          <w:szCs w:val="20"/>
          <w:lang w:val="en-US"/>
        </w:rPr>
        <w:t>(</w:t>
      </w:r>
      <w:proofErr w:type="spellStart"/>
      <w:r w:rsidRPr="00E339F5">
        <w:rPr>
          <w:rFonts w:ascii="Consolas" w:eastAsia="Times New Roman" w:hAnsi="Consolas" w:cs="Consolas"/>
          <w:color w:val="000000"/>
          <w:sz w:val="20"/>
          <w:szCs w:val="20"/>
          <w:lang w:val="en-US"/>
        </w:rPr>
        <w:t>naturalParametrization</w:t>
      </w:r>
      <w:proofErr w:type="spellEnd"/>
      <w:r w:rsidRPr="00E339F5">
        <w:rPr>
          <w:rFonts w:ascii="Consolas" w:eastAsia="Times New Roman" w:hAnsi="Consolas" w:cs="Consolas"/>
          <w:color w:val="000000"/>
          <w:sz w:val="20"/>
          <w:szCs w:val="20"/>
          <w:lang w:val="en-US"/>
        </w:rPr>
        <w:t xml:space="preserve"> != </w:t>
      </w:r>
      <w:r w:rsidRPr="00E339F5">
        <w:rPr>
          <w:rFonts w:ascii="Consolas" w:eastAsia="Times New Roman" w:hAnsi="Consolas" w:cs="Consolas"/>
          <w:b/>
          <w:bCs/>
          <w:color w:val="000080"/>
          <w:sz w:val="20"/>
          <w:szCs w:val="20"/>
          <w:lang w:val="en-US"/>
        </w:rPr>
        <w:t>null</w:t>
      </w:r>
      <w:r w:rsidRPr="00E339F5">
        <w:rPr>
          <w:rFonts w:ascii="Consolas" w:eastAsia="Times New Roman" w:hAnsi="Consolas" w:cs="Consolas"/>
          <w:color w:val="000000"/>
          <w:sz w:val="20"/>
          <w:szCs w:val="20"/>
          <w:lang w:val="en-US"/>
        </w:rPr>
        <w:t>) {</w:t>
      </w:r>
      <w:r w:rsidRPr="00E339F5">
        <w:rPr>
          <w:rFonts w:ascii="Consolas" w:eastAsia="Times New Roman" w:hAnsi="Consolas" w:cs="Consolas"/>
          <w:color w:val="000000"/>
          <w:sz w:val="20"/>
          <w:szCs w:val="20"/>
          <w:lang w:val="en-US"/>
        </w:rPr>
        <w:br/>
        <w:t xml:space="preserve">      </w:t>
      </w:r>
      <w:proofErr w:type="spellStart"/>
      <w:r w:rsidRPr="00E339F5">
        <w:rPr>
          <w:rFonts w:ascii="Consolas" w:eastAsia="Times New Roman" w:hAnsi="Consolas" w:cs="Consolas"/>
          <w:color w:val="0061FF"/>
          <w:sz w:val="20"/>
          <w:szCs w:val="20"/>
          <w:lang w:val="en-US"/>
        </w:rPr>
        <w:t>AbstractSpline</w:t>
      </w:r>
      <w:proofErr w:type="spellEnd"/>
      <w:r w:rsidRPr="00E339F5">
        <w:rPr>
          <w:rFonts w:ascii="Consolas" w:eastAsia="Times New Roman" w:hAnsi="Consolas" w:cs="Consolas"/>
          <w:color w:val="0061FF"/>
          <w:sz w:val="20"/>
          <w:szCs w:val="20"/>
          <w:lang w:val="en-US"/>
        </w:rPr>
        <w:t xml:space="preserve"> </w:t>
      </w:r>
      <w:proofErr w:type="spellStart"/>
      <w:r w:rsidRPr="00E339F5">
        <w:rPr>
          <w:rFonts w:ascii="Consolas" w:eastAsia="Times New Roman" w:hAnsi="Consolas" w:cs="Consolas"/>
          <w:color w:val="000000"/>
          <w:sz w:val="20"/>
          <w:szCs w:val="20"/>
          <w:lang w:val="en-US"/>
        </w:rPr>
        <w:t>tsSpline</w:t>
      </w:r>
      <w:proofErr w:type="spellEnd"/>
      <w:r w:rsidRPr="00E339F5">
        <w:rPr>
          <w:rFonts w:ascii="Consolas" w:eastAsia="Times New Roman" w:hAnsi="Consolas" w:cs="Consolas"/>
          <w:color w:val="000000"/>
          <w:sz w:val="20"/>
          <w:szCs w:val="20"/>
          <w:lang w:val="en-US"/>
        </w:rPr>
        <w:t xml:space="preserve"> = </w:t>
      </w:r>
      <w:proofErr w:type="spellStart"/>
      <w:r w:rsidRPr="00E339F5">
        <w:rPr>
          <w:rFonts w:ascii="Consolas" w:eastAsia="Times New Roman" w:hAnsi="Consolas" w:cs="Consolas"/>
          <w:color w:val="0061FF"/>
          <w:sz w:val="20"/>
          <w:szCs w:val="20"/>
          <w:lang w:val="en-US"/>
        </w:rPr>
        <w:t>Interpolation.Splines</w:t>
      </w:r>
      <w:r w:rsidRPr="00E339F5">
        <w:rPr>
          <w:rFonts w:ascii="Consolas" w:eastAsia="Times New Roman" w:hAnsi="Consolas" w:cs="Consolas"/>
          <w:color w:val="000000"/>
          <w:sz w:val="20"/>
          <w:szCs w:val="20"/>
          <w:lang w:val="en-US"/>
        </w:rPr>
        <w:t>.</w:t>
      </w:r>
      <w:r w:rsidRPr="00E339F5">
        <w:rPr>
          <w:rFonts w:ascii="Consolas" w:eastAsia="Times New Roman" w:hAnsi="Consolas" w:cs="Consolas"/>
          <w:i/>
          <w:iCs/>
          <w:color w:val="000000"/>
          <w:sz w:val="20"/>
          <w:szCs w:val="20"/>
          <w:lang w:val="en-US"/>
        </w:rPr>
        <w:t>Smoothing</w:t>
      </w:r>
      <w:proofErr w:type="spellEnd"/>
      <w:r w:rsidRPr="00E339F5">
        <w:rPr>
          <w:rFonts w:ascii="Consolas" w:eastAsia="Times New Roman" w:hAnsi="Consolas" w:cs="Consolas"/>
          <w:color w:val="000000"/>
          <w:sz w:val="20"/>
          <w:szCs w:val="20"/>
          <w:lang w:val="en-US"/>
        </w:rPr>
        <w:t>(</w:t>
      </w:r>
      <w:proofErr w:type="spellStart"/>
      <w:r w:rsidRPr="00E339F5">
        <w:rPr>
          <w:rFonts w:ascii="Consolas" w:eastAsia="Times New Roman" w:hAnsi="Consolas" w:cs="Consolas"/>
          <w:color w:val="000000"/>
          <w:sz w:val="20"/>
          <w:szCs w:val="20"/>
          <w:lang w:val="en-US"/>
        </w:rPr>
        <w:t>ts</w:t>
      </w:r>
      <w:proofErr w:type="spellEnd"/>
      <w:r w:rsidRPr="00E339F5">
        <w:rPr>
          <w:rFonts w:ascii="Consolas" w:eastAsia="Times New Roman" w:hAnsi="Consolas" w:cs="Consolas"/>
          <w:color w:val="000000"/>
          <w:sz w:val="20"/>
          <w:szCs w:val="20"/>
          <w:lang w:val="en-US"/>
        </w:rPr>
        <w:t xml:space="preserve">, </w:t>
      </w:r>
      <w:r w:rsidRPr="00E339F5">
        <w:rPr>
          <w:rFonts w:ascii="Consolas" w:eastAsia="Times New Roman" w:hAnsi="Consolas" w:cs="Consolas"/>
          <w:color w:val="0000FF"/>
          <w:sz w:val="20"/>
          <w:szCs w:val="20"/>
          <w:lang w:val="en-US"/>
        </w:rPr>
        <w:t>1</w:t>
      </w:r>
      <w:r w:rsidRPr="00E339F5">
        <w:rPr>
          <w:rFonts w:ascii="Consolas" w:eastAsia="Times New Roman" w:hAnsi="Consolas" w:cs="Consolas"/>
          <w:color w:val="000000"/>
          <w:sz w:val="20"/>
          <w:szCs w:val="20"/>
          <w:lang w:val="en-US"/>
        </w:rPr>
        <w:t>);</w:t>
      </w:r>
      <w:r w:rsidRPr="00E339F5">
        <w:rPr>
          <w:rFonts w:ascii="Consolas" w:eastAsia="Times New Roman" w:hAnsi="Consolas" w:cs="Consolas"/>
          <w:color w:val="000000"/>
          <w:sz w:val="20"/>
          <w:szCs w:val="20"/>
          <w:lang w:val="en-US"/>
        </w:rPr>
        <w:br/>
        <w:t xml:space="preserve">      </w:t>
      </w:r>
      <w:proofErr w:type="spellStart"/>
      <w:r w:rsidRPr="00E339F5">
        <w:rPr>
          <w:rFonts w:ascii="Consolas" w:eastAsia="Times New Roman" w:hAnsi="Consolas" w:cs="Consolas"/>
          <w:color w:val="000000"/>
          <w:sz w:val="20"/>
          <w:szCs w:val="20"/>
          <w:lang w:val="en-US"/>
        </w:rPr>
        <w:t>naturalParametrization.setRef</w:t>
      </w:r>
      <w:proofErr w:type="spellEnd"/>
      <w:r w:rsidRPr="00E339F5">
        <w:rPr>
          <w:rFonts w:ascii="Consolas" w:eastAsia="Times New Roman" w:hAnsi="Consolas" w:cs="Consolas"/>
          <w:color w:val="000000"/>
          <w:sz w:val="20"/>
          <w:szCs w:val="20"/>
          <w:lang w:val="en-US"/>
        </w:rPr>
        <w:t>(</w:t>
      </w:r>
      <w:proofErr w:type="spellStart"/>
      <w:r w:rsidRPr="00E339F5">
        <w:rPr>
          <w:rFonts w:ascii="Consolas" w:eastAsia="Times New Roman" w:hAnsi="Consolas" w:cs="Consolas"/>
          <w:color w:val="000000"/>
          <w:sz w:val="20"/>
          <w:szCs w:val="20"/>
          <w:lang w:val="en-US"/>
        </w:rPr>
        <w:t>tsSpline</w:t>
      </w:r>
      <w:proofErr w:type="spellEnd"/>
      <w:r w:rsidRPr="00E339F5">
        <w:rPr>
          <w:rFonts w:ascii="Consolas" w:eastAsia="Times New Roman" w:hAnsi="Consolas" w:cs="Consolas"/>
          <w:color w:val="000000"/>
          <w:sz w:val="20"/>
          <w:szCs w:val="20"/>
          <w:lang w:val="en-US"/>
        </w:rPr>
        <w:t>);</w:t>
      </w:r>
      <w:r w:rsidRPr="00E339F5">
        <w:rPr>
          <w:rFonts w:ascii="Consolas" w:eastAsia="Times New Roman" w:hAnsi="Consolas" w:cs="Consolas"/>
          <w:color w:val="000000"/>
          <w:sz w:val="20"/>
          <w:szCs w:val="20"/>
          <w:lang w:val="en-US"/>
        </w:rPr>
        <w:br/>
        <w:t xml:space="preserve">   }</w:t>
      </w:r>
      <w:r w:rsidRPr="00E339F5">
        <w:rPr>
          <w:rFonts w:ascii="Consolas" w:eastAsia="Times New Roman" w:hAnsi="Consolas" w:cs="Consolas"/>
          <w:color w:val="000000"/>
          <w:sz w:val="20"/>
          <w:szCs w:val="20"/>
          <w:lang w:val="en-US"/>
        </w:rPr>
        <w:br/>
      </w:r>
      <w:r w:rsidRPr="00E339F5">
        <w:rPr>
          <w:rFonts w:ascii="Consolas" w:eastAsia="Times New Roman" w:hAnsi="Consolas" w:cs="Consolas"/>
          <w:color w:val="000000"/>
          <w:sz w:val="20"/>
          <w:szCs w:val="20"/>
          <w:lang w:val="en-US"/>
        </w:rPr>
        <w:br/>
        <w:t xml:space="preserve">   </w:t>
      </w:r>
      <w:r w:rsidRPr="00E339F5">
        <w:rPr>
          <w:rFonts w:ascii="Consolas" w:eastAsia="Times New Roman" w:hAnsi="Consolas" w:cs="Consolas"/>
          <w:color w:val="0061FF"/>
          <w:sz w:val="20"/>
          <w:szCs w:val="20"/>
          <w:lang w:val="en-US"/>
        </w:rPr>
        <w:t>Point2D</w:t>
      </w:r>
      <w:r w:rsidRPr="00E339F5">
        <w:rPr>
          <w:rFonts w:ascii="Consolas" w:eastAsia="Times New Roman" w:hAnsi="Consolas" w:cs="Consolas"/>
          <w:color w:val="000000"/>
          <w:sz w:val="20"/>
          <w:szCs w:val="20"/>
          <w:lang w:val="en-US"/>
        </w:rPr>
        <w:t xml:space="preserve">[] </w:t>
      </w:r>
      <w:proofErr w:type="spellStart"/>
      <w:r w:rsidRPr="00E339F5">
        <w:rPr>
          <w:rFonts w:ascii="Consolas" w:eastAsia="Times New Roman" w:hAnsi="Consolas" w:cs="Consolas"/>
          <w:color w:val="000000"/>
          <w:sz w:val="20"/>
          <w:szCs w:val="20"/>
          <w:lang w:val="en-US"/>
        </w:rPr>
        <w:t>xs</w:t>
      </w:r>
      <w:proofErr w:type="spellEnd"/>
      <w:r w:rsidRPr="00E339F5">
        <w:rPr>
          <w:rFonts w:ascii="Consolas" w:eastAsia="Times New Roman" w:hAnsi="Consolas" w:cs="Consolas"/>
          <w:color w:val="000000"/>
          <w:sz w:val="20"/>
          <w:szCs w:val="20"/>
          <w:lang w:val="en-US"/>
        </w:rPr>
        <w:t xml:space="preserve"> = </w:t>
      </w:r>
      <w:r w:rsidRPr="00E339F5">
        <w:rPr>
          <w:rFonts w:ascii="Consolas" w:eastAsia="Times New Roman" w:hAnsi="Consolas" w:cs="Consolas"/>
          <w:b/>
          <w:bCs/>
          <w:color w:val="000080"/>
          <w:sz w:val="20"/>
          <w:szCs w:val="20"/>
          <w:lang w:val="en-US"/>
        </w:rPr>
        <w:t xml:space="preserve">new </w:t>
      </w:r>
      <w:r w:rsidRPr="00E339F5">
        <w:rPr>
          <w:rFonts w:ascii="Consolas" w:eastAsia="Times New Roman" w:hAnsi="Consolas" w:cs="Consolas"/>
          <w:color w:val="0061FF"/>
          <w:sz w:val="20"/>
          <w:szCs w:val="20"/>
          <w:lang w:val="en-US"/>
        </w:rPr>
        <w:t>Point2D</w:t>
      </w:r>
      <w:r w:rsidRPr="00E339F5">
        <w:rPr>
          <w:rFonts w:ascii="Consolas" w:eastAsia="Times New Roman" w:hAnsi="Consolas" w:cs="Consolas"/>
          <w:color w:val="000000"/>
          <w:sz w:val="20"/>
          <w:szCs w:val="20"/>
          <w:lang w:val="en-US"/>
        </w:rPr>
        <w:t>[</w:t>
      </w:r>
      <w:r w:rsidRPr="00E339F5">
        <w:rPr>
          <w:rFonts w:ascii="Consolas" w:eastAsia="Times New Roman" w:hAnsi="Consolas" w:cs="Consolas"/>
          <w:b/>
          <w:bCs/>
          <w:i/>
          <w:iCs/>
          <w:color w:val="660E7A"/>
          <w:sz w:val="20"/>
          <w:szCs w:val="20"/>
          <w:lang w:val="en-US"/>
        </w:rPr>
        <w:t>NATURAL_PARAMETRIZATION_KNOTS_COUNT</w:t>
      </w:r>
      <w:r w:rsidRPr="00E339F5">
        <w:rPr>
          <w:rFonts w:ascii="Consolas" w:eastAsia="Times New Roman" w:hAnsi="Consolas" w:cs="Consolas"/>
          <w:color w:val="000000"/>
          <w:sz w:val="20"/>
          <w:szCs w:val="20"/>
          <w:lang w:val="en-US"/>
        </w:rPr>
        <w:t>],</w:t>
      </w:r>
      <w:r w:rsidRPr="00E339F5">
        <w:rPr>
          <w:rFonts w:ascii="Consolas" w:eastAsia="Times New Roman" w:hAnsi="Consolas" w:cs="Consolas"/>
          <w:color w:val="000000"/>
          <w:sz w:val="20"/>
          <w:szCs w:val="20"/>
          <w:lang w:val="en-US"/>
        </w:rPr>
        <w:br/>
        <w:t xml:space="preserve">         </w:t>
      </w:r>
      <w:proofErr w:type="spellStart"/>
      <w:r w:rsidRPr="00E339F5">
        <w:rPr>
          <w:rFonts w:ascii="Consolas" w:eastAsia="Times New Roman" w:hAnsi="Consolas" w:cs="Consolas"/>
          <w:color w:val="000000"/>
          <w:sz w:val="20"/>
          <w:szCs w:val="20"/>
          <w:lang w:val="en-US"/>
        </w:rPr>
        <w:t>ys</w:t>
      </w:r>
      <w:proofErr w:type="spellEnd"/>
      <w:r w:rsidRPr="00E339F5">
        <w:rPr>
          <w:rFonts w:ascii="Consolas" w:eastAsia="Times New Roman" w:hAnsi="Consolas" w:cs="Consolas"/>
          <w:color w:val="000000"/>
          <w:sz w:val="20"/>
          <w:szCs w:val="20"/>
          <w:lang w:val="en-US"/>
        </w:rPr>
        <w:t xml:space="preserve"> = </w:t>
      </w:r>
      <w:r w:rsidRPr="00E339F5">
        <w:rPr>
          <w:rFonts w:ascii="Consolas" w:eastAsia="Times New Roman" w:hAnsi="Consolas" w:cs="Consolas"/>
          <w:b/>
          <w:bCs/>
          <w:color w:val="000080"/>
          <w:sz w:val="20"/>
          <w:szCs w:val="20"/>
          <w:lang w:val="en-US"/>
        </w:rPr>
        <w:t xml:space="preserve">new </w:t>
      </w:r>
      <w:r w:rsidRPr="00E339F5">
        <w:rPr>
          <w:rFonts w:ascii="Consolas" w:eastAsia="Times New Roman" w:hAnsi="Consolas" w:cs="Consolas"/>
          <w:color w:val="0061FF"/>
          <w:sz w:val="20"/>
          <w:szCs w:val="20"/>
          <w:lang w:val="en-US"/>
        </w:rPr>
        <w:t>Point2D</w:t>
      </w:r>
      <w:r w:rsidRPr="00E339F5">
        <w:rPr>
          <w:rFonts w:ascii="Consolas" w:eastAsia="Times New Roman" w:hAnsi="Consolas" w:cs="Consolas"/>
          <w:color w:val="000000"/>
          <w:sz w:val="20"/>
          <w:szCs w:val="20"/>
          <w:lang w:val="en-US"/>
        </w:rPr>
        <w:t>[</w:t>
      </w:r>
      <w:r w:rsidRPr="00E339F5">
        <w:rPr>
          <w:rFonts w:ascii="Consolas" w:eastAsia="Times New Roman" w:hAnsi="Consolas" w:cs="Consolas"/>
          <w:b/>
          <w:bCs/>
          <w:i/>
          <w:iCs/>
          <w:color w:val="660E7A"/>
          <w:sz w:val="20"/>
          <w:szCs w:val="20"/>
          <w:lang w:val="en-US"/>
        </w:rPr>
        <w:t>NATURAL_PARAMETRIZATION_KNOTS_COUNT</w:t>
      </w:r>
      <w:r w:rsidRPr="00E339F5">
        <w:rPr>
          <w:rFonts w:ascii="Consolas" w:eastAsia="Times New Roman" w:hAnsi="Consolas" w:cs="Consolas"/>
          <w:color w:val="000000"/>
          <w:sz w:val="20"/>
          <w:szCs w:val="20"/>
          <w:lang w:val="en-US"/>
        </w:rPr>
        <w:t>];</w:t>
      </w:r>
      <w:r w:rsidRPr="00E339F5">
        <w:rPr>
          <w:rFonts w:ascii="Consolas" w:eastAsia="Times New Roman" w:hAnsi="Consolas" w:cs="Consolas"/>
          <w:color w:val="000000"/>
          <w:sz w:val="20"/>
          <w:szCs w:val="20"/>
          <w:lang w:val="en-US"/>
        </w:rPr>
        <w:br/>
      </w:r>
      <w:r w:rsidRPr="00E339F5">
        <w:rPr>
          <w:rFonts w:ascii="Consolas" w:eastAsia="Times New Roman" w:hAnsi="Consolas" w:cs="Consolas"/>
          <w:color w:val="000000"/>
          <w:sz w:val="20"/>
          <w:szCs w:val="20"/>
          <w:lang w:val="en-US"/>
        </w:rPr>
        <w:br/>
        <w:t xml:space="preserve">   </w:t>
      </w:r>
      <w:r w:rsidRPr="00E339F5">
        <w:rPr>
          <w:rFonts w:ascii="Consolas" w:eastAsia="Times New Roman" w:hAnsi="Consolas" w:cs="Consolas"/>
          <w:b/>
          <w:bCs/>
          <w:color w:val="000080"/>
          <w:sz w:val="20"/>
          <w:szCs w:val="20"/>
          <w:lang w:val="en-US"/>
        </w:rPr>
        <w:t xml:space="preserve">for </w:t>
      </w:r>
      <w:r w:rsidRPr="00E339F5">
        <w:rPr>
          <w:rFonts w:ascii="Consolas" w:eastAsia="Times New Roman" w:hAnsi="Consolas" w:cs="Consolas"/>
          <w:color w:val="000000"/>
          <w:sz w:val="20"/>
          <w:szCs w:val="20"/>
          <w:lang w:val="en-US"/>
        </w:rPr>
        <w:t>(</w:t>
      </w:r>
      <w:proofErr w:type="spellStart"/>
      <w:r w:rsidRPr="00E339F5">
        <w:rPr>
          <w:rFonts w:ascii="Consolas" w:eastAsia="Times New Roman" w:hAnsi="Consolas" w:cs="Consolas"/>
          <w:b/>
          <w:bCs/>
          <w:color w:val="000080"/>
          <w:sz w:val="20"/>
          <w:szCs w:val="20"/>
          <w:lang w:val="en-US"/>
        </w:rPr>
        <w:t>int</w:t>
      </w:r>
      <w:proofErr w:type="spellEnd"/>
      <w:r w:rsidRPr="00E339F5">
        <w:rPr>
          <w:rFonts w:ascii="Consolas" w:eastAsia="Times New Roman" w:hAnsi="Consolas" w:cs="Consolas"/>
          <w:b/>
          <w:bCs/>
          <w:color w:val="000080"/>
          <w:sz w:val="20"/>
          <w:szCs w:val="20"/>
          <w:lang w:val="en-US"/>
        </w:rPr>
        <w:t xml:space="preserve"> </w:t>
      </w:r>
      <w:r w:rsidRPr="00E339F5">
        <w:rPr>
          <w:rFonts w:ascii="Consolas" w:eastAsia="Times New Roman" w:hAnsi="Consolas" w:cs="Consolas"/>
          <w:color w:val="000000"/>
          <w:sz w:val="20"/>
          <w:szCs w:val="20"/>
          <w:lang w:val="en-US"/>
        </w:rPr>
        <w:t xml:space="preserve">k = </w:t>
      </w:r>
      <w:r w:rsidRPr="00E339F5">
        <w:rPr>
          <w:rFonts w:ascii="Consolas" w:eastAsia="Times New Roman" w:hAnsi="Consolas" w:cs="Consolas"/>
          <w:color w:val="0000FF"/>
          <w:sz w:val="20"/>
          <w:szCs w:val="20"/>
          <w:lang w:val="en-US"/>
        </w:rPr>
        <w:t>0</w:t>
      </w:r>
      <w:r w:rsidRPr="00E339F5">
        <w:rPr>
          <w:rFonts w:ascii="Consolas" w:eastAsia="Times New Roman" w:hAnsi="Consolas" w:cs="Consolas"/>
          <w:color w:val="000000"/>
          <w:sz w:val="20"/>
          <w:szCs w:val="20"/>
          <w:lang w:val="en-US"/>
        </w:rPr>
        <w:t xml:space="preserve">; k &lt; </w:t>
      </w:r>
      <w:proofErr w:type="spellStart"/>
      <w:r w:rsidRPr="00E339F5">
        <w:rPr>
          <w:rFonts w:ascii="Consolas" w:eastAsia="Times New Roman" w:hAnsi="Consolas" w:cs="Consolas"/>
          <w:color w:val="000000"/>
          <w:sz w:val="20"/>
          <w:szCs w:val="20"/>
          <w:lang w:val="en-US"/>
        </w:rPr>
        <w:t>ts.</w:t>
      </w:r>
      <w:r w:rsidRPr="00E339F5">
        <w:rPr>
          <w:rFonts w:ascii="Consolas" w:eastAsia="Times New Roman" w:hAnsi="Consolas" w:cs="Consolas"/>
          <w:b/>
          <w:bCs/>
          <w:color w:val="660E7A"/>
          <w:sz w:val="20"/>
          <w:szCs w:val="20"/>
          <w:lang w:val="en-US"/>
        </w:rPr>
        <w:t>length</w:t>
      </w:r>
      <w:proofErr w:type="spellEnd"/>
      <w:r w:rsidRPr="00E339F5">
        <w:rPr>
          <w:rFonts w:ascii="Consolas" w:eastAsia="Times New Roman" w:hAnsi="Consolas" w:cs="Consolas"/>
          <w:color w:val="000000"/>
          <w:sz w:val="20"/>
          <w:szCs w:val="20"/>
          <w:lang w:val="en-US"/>
        </w:rPr>
        <w:t>; k++) {</w:t>
      </w:r>
      <w:r w:rsidRPr="00E339F5">
        <w:rPr>
          <w:rFonts w:ascii="Consolas" w:eastAsia="Times New Roman" w:hAnsi="Consolas" w:cs="Consolas"/>
          <w:color w:val="000000"/>
          <w:sz w:val="20"/>
          <w:szCs w:val="20"/>
          <w:lang w:val="en-US"/>
        </w:rPr>
        <w:br/>
        <w:t xml:space="preserve">      </w:t>
      </w:r>
      <w:r w:rsidRPr="00E339F5">
        <w:rPr>
          <w:rFonts w:ascii="Consolas" w:eastAsia="Times New Roman" w:hAnsi="Consolas" w:cs="Consolas"/>
          <w:color w:val="0061FF"/>
          <w:sz w:val="20"/>
          <w:szCs w:val="20"/>
          <w:lang w:val="en-US"/>
        </w:rPr>
        <w:t xml:space="preserve">Point2D </w:t>
      </w:r>
      <w:r w:rsidRPr="00E339F5">
        <w:rPr>
          <w:rFonts w:ascii="Consolas" w:eastAsia="Times New Roman" w:hAnsi="Consolas" w:cs="Consolas"/>
          <w:color w:val="000000"/>
          <w:sz w:val="20"/>
          <w:szCs w:val="20"/>
          <w:lang w:val="en-US"/>
        </w:rPr>
        <w:t xml:space="preserve">point = </w:t>
      </w:r>
      <w:proofErr w:type="spellStart"/>
      <w:r w:rsidRPr="00E339F5">
        <w:rPr>
          <w:rFonts w:ascii="Consolas" w:eastAsia="Times New Roman" w:hAnsi="Consolas" w:cs="Consolas"/>
          <w:color w:val="000000"/>
          <w:sz w:val="20"/>
          <w:szCs w:val="20"/>
          <w:lang w:val="en-US"/>
        </w:rPr>
        <w:t>curve.valueIn</w:t>
      </w:r>
      <w:proofErr w:type="spellEnd"/>
      <w:r w:rsidRPr="00E339F5">
        <w:rPr>
          <w:rFonts w:ascii="Consolas" w:eastAsia="Times New Roman" w:hAnsi="Consolas" w:cs="Consolas"/>
          <w:color w:val="000000"/>
          <w:sz w:val="20"/>
          <w:szCs w:val="20"/>
          <w:lang w:val="en-US"/>
        </w:rPr>
        <w:t>(</w:t>
      </w:r>
      <w:proofErr w:type="spellStart"/>
      <w:r w:rsidRPr="00E339F5">
        <w:rPr>
          <w:rFonts w:ascii="Consolas" w:eastAsia="Times New Roman" w:hAnsi="Consolas" w:cs="Consolas"/>
          <w:color w:val="000000"/>
          <w:sz w:val="20"/>
          <w:szCs w:val="20"/>
          <w:lang w:val="en-US"/>
        </w:rPr>
        <w:t>ts</w:t>
      </w:r>
      <w:proofErr w:type="spellEnd"/>
      <w:r w:rsidRPr="00E339F5">
        <w:rPr>
          <w:rFonts w:ascii="Consolas" w:eastAsia="Times New Roman" w:hAnsi="Consolas" w:cs="Consolas"/>
          <w:color w:val="000000"/>
          <w:sz w:val="20"/>
          <w:szCs w:val="20"/>
          <w:lang w:val="en-US"/>
        </w:rPr>
        <w:t>[k].</w:t>
      </w:r>
      <w:proofErr w:type="spellStart"/>
      <w:r w:rsidRPr="00E339F5">
        <w:rPr>
          <w:rFonts w:ascii="Consolas" w:eastAsia="Times New Roman" w:hAnsi="Consolas" w:cs="Consolas"/>
          <w:color w:val="000000"/>
          <w:sz w:val="20"/>
          <w:szCs w:val="20"/>
          <w:lang w:val="en-US"/>
        </w:rPr>
        <w:t>getY</w:t>
      </w:r>
      <w:proofErr w:type="spellEnd"/>
      <w:r w:rsidRPr="00E339F5">
        <w:rPr>
          <w:rFonts w:ascii="Consolas" w:eastAsia="Times New Roman" w:hAnsi="Consolas" w:cs="Consolas"/>
          <w:color w:val="000000"/>
          <w:sz w:val="20"/>
          <w:szCs w:val="20"/>
          <w:lang w:val="en-US"/>
        </w:rPr>
        <w:t>());</w:t>
      </w:r>
      <w:r w:rsidRPr="00E339F5">
        <w:rPr>
          <w:rFonts w:ascii="Consolas" w:eastAsia="Times New Roman" w:hAnsi="Consolas" w:cs="Consolas"/>
          <w:color w:val="000000"/>
          <w:sz w:val="20"/>
          <w:szCs w:val="20"/>
          <w:lang w:val="en-US"/>
        </w:rPr>
        <w:br/>
        <w:t xml:space="preserve">      </w:t>
      </w:r>
      <w:proofErr w:type="spellStart"/>
      <w:r w:rsidRPr="00E339F5">
        <w:rPr>
          <w:rFonts w:ascii="Consolas" w:eastAsia="Times New Roman" w:hAnsi="Consolas" w:cs="Consolas"/>
          <w:color w:val="000000"/>
          <w:sz w:val="20"/>
          <w:szCs w:val="20"/>
          <w:lang w:val="en-US"/>
        </w:rPr>
        <w:t>xs</w:t>
      </w:r>
      <w:proofErr w:type="spellEnd"/>
      <w:r w:rsidRPr="00E339F5">
        <w:rPr>
          <w:rFonts w:ascii="Consolas" w:eastAsia="Times New Roman" w:hAnsi="Consolas" w:cs="Consolas"/>
          <w:color w:val="000000"/>
          <w:sz w:val="20"/>
          <w:szCs w:val="20"/>
          <w:lang w:val="en-US"/>
        </w:rPr>
        <w:t xml:space="preserve">[k] = </w:t>
      </w:r>
      <w:r w:rsidRPr="00E339F5">
        <w:rPr>
          <w:rFonts w:ascii="Consolas" w:eastAsia="Times New Roman" w:hAnsi="Consolas" w:cs="Consolas"/>
          <w:b/>
          <w:bCs/>
          <w:color w:val="000080"/>
          <w:sz w:val="20"/>
          <w:szCs w:val="20"/>
          <w:lang w:val="en-US"/>
        </w:rPr>
        <w:t xml:space="preserve">new </w:t>
      </w:r>
      <w:r w:rsidRPr="00E339F5">
        <w:rPr>
          <w:rFonts w:ascii="Consolas" w:eastAsia="Times New Roman" w:hAnsi="Consolas" w:cs="Consolas"/>
          <w:color w:val="0061FF"/>
          <w:sz w:val="20"/>
          <w:szCs w:val="20"/>
          <w:lang w:val="en-US"/>
        </w:rPr>
        <w:t>Point2D</w:t>
      </w:r>
      <w:r w:rsidRPr="00E339F5">
        <w:rPr>
          <w:rFonts w:ascii="Consolas" w:eastAsia="Times New Roman" w:hAnsi="Consolas" w:cs="Consolas"/>
          <w:color w:val="000000"/>
          <w:sz w:val="20"/>
          <w:szCs w:val="20"/>
          <w:lang w:val="en-US"/>
        </w:rPr>
        <w:t>(</w:t>
      </w:r>
      <w:proofErr w:type="spellStart"/>
      <w:r w:rsidRPr="00E339F5">
        <w:rPr>
          <w:rFonts w:ascii="Consolas" w:eastAsia="Times New Roman" w:hAnsi="Consolas" w:cs="Consolas"/>
          <w:color w:val="000000"/>
          <w:sz w:val="20"/>
          <w:szCs w:val="20"/>
          <w:lang w:val="en-US"/>
        </w:rPr>
        <w:t>ts</w:t>
      </w:r>
      <w:proofErr w:type="spellEnd"/>
      <w:r w:rsidRPr="00E339F5">
        <w:rPr>
          <w:rFonts w:ascii="Consolas" w:eastAsia="Times New Roman" w:hAnsi="Consolas" w:cs="Consolas"/>
          <w:color w:val="000000"/>
          <w:sz w:val="20"/>
          <w:szCs w:val="20"/>
          <w:lang w:val="en-US"/>
        </w:rPr>
        <w:t>[k].</w:t>
      </w:r>
      <w:proofErr w:type="spellStart"/>
      <w:r w:rsidRPr="00E339F5">
        <w:rPr>
          <w:rFonts w:ascii="Consolas" w:eastAsia="Times New Roman" w:hAnsi="Consolas" w:cs="Consolas"/>
          <w:color w:val="000000"/>
          <w:sz w:val="20"/>
          <w:szCs w:val="20"/>
          <w:lang w:val="en-US"/>
        </w:rPr>
        <w:t>getX</w:t>
      </w:r>
      <w:proofErr w:type="spellEnd"/>
      <w:r w:rsidRPr="00E339F5">
        <w:rPr>
          <w:rFonts w:ascii="Consolas" w:eastAsia="Times New Roman" w:hAnsi="Consolas" w:cs="Consolas"/>
          <w:color w:val="000000"/>
          <w:sz w:val="20"/>
          <w:szCs w:val="20"/>
          <w:lang w:val="en-US"/>
        </w:rPr>
        <w:t xml:space="preserve">(), </w:t>
      </w:r>
      <w:proofErr w:type="spellStart"/>
      <w:r w:rsidRPr="00E339F5">
        <w:rPr>
          <w:rFonts w:ascii="Consolas" w:eastAsia="Times New Roman" w:hAnsi="Consolas" w:cs="Consolas"/>
          <w:color w:val="000000"/>
          <w:sz w:val="20"/>
          <w:szCs w:val="20"/>
          <w:lang w:val="en-US"/>
        </w:rPr>
        <w:t>point.getX</w:t>
      </w:r>
      <w:proofErr w:type="spellEnd"/>
      <w:r w:rsidRPr="00E339F5">
        <w:rPr>
          <w:rFonts w:ascii="Consolas" w:eastAsia="Times New Roman" w:hAnsi="Consolas" w:cs="Consolas"/>
          <w:color w:val="000000"/>
          <w:sz w:val="20"/>
          <w:szCs w:val="20"/>
          <w:lang w:val="en-US"/>
        </w:rPr>
        <w:t>());</w:t>
      </w:r>
      <w:r w:rsidRPr="00E339F5">
        <w:rPr>
          <w:rFonts w:ascii="Consolas" w:eastAsia="Times New Roman" w:hAnsi="Consolas" w:cs="Consolas"/>
          <w:color w:val="000000"/>
          <w:sz w:val="20"/>
          <w:szCs w:val="20"/>
          <w:lang w:val="en-US"/>
        </w:rPr>
        <w:br/>
        <w:t xml:space="preserve">      </w:t>
      </w:r>
      <w:proofErr w:type="spellStart"/>
      <w:r w:rsidRPr="00E339F5">
        <w:rPr>
          <w:rFonts w:ascii="Consolas" w:eastAsia="Times New Roman" w:hAnsi="Consolas" w:cs="Consolas"/>
          <w:color w:val="000000"/>
          <w:sz w:val="20"/>
          <w:szCs w:val="20"/>
          <w:lang w:val="en-US"/>
        </w:rPr>
        <w:t>ys</w:t>
      </w:r>
      <w:proofErr w:type="spellEnd"/>
      <w:r w:rsidRPr="00E339F5">
        <w:rPr>
          <w:rFonts w:ascii="Consolas" w:eastAsia="Times New Roman" w:hAnsi="Consolas" w:cs="Consolas"/>
          <w:color w:val="000000"/>
          <w:sz w:val="20"/>
          <w:szCs w:val="20"/>
          <w:lang w:val="en-US"/>
        </w:rPr>
        <w:t xml:space="preserve">[k] = </w:t>
      </w:r>
      <w:r w:rsidRPr="00E339F5">
        <w:rPr>
          <w:rFonts w:ascii="Consolas" w:eastAsia="Times New Roman" w:hAnsi="Consolas" w:cs="Consolas"/>
          <w:b/>
          <w:bCs/>
          <w:color w:val="000080"/>
          <w:sz w:val="20"/>
          <w:szCs w:val="20"/>
          <w:lang w:val="en-US"/>
        </w:rPr>
        <w:t xml:space="preserve">new </w:t>
      </w:r>
      <w:r w:rsidRPr="00E339F5">
        <w:rPr>
          <w:rFonts w:ascii="Consolas" w:eastAsia="Times New Roman" w:hAnsi="Consolas" w:cs="Consolas"/>
          <w:color w:val="0061FF"/>
          <w:sz w:val="20"/>
          <w:szCs w:val="20"/>
          <w:lang w:val="en-US"/>
        </w:rPr>
        <w:t>Point2D</w:t>
      </w:r>
      <w:r w:rsidRPr="00E339F5">
        <w:rPr>
          <w:rFonts w:ascii="Consolas" w:eastAsia="Times New Roman" w:hAnsi="Consolas" w:cs="Consolas"/>
          <w:color w:val="000000"/>
          <w:sz w:val="20"/>
          <w:szCs w:val="20"/>
          <w:lang w:val="en-US"/>
        </w:rPr>
        <w:t>(</w:t>
      </w:r>
      <w:proofErr w:type="spellStart"/>
      <w:r w:rsidRPr="00E339F5">
        <w:rPr>
          <w:rFonts w:ascii="Consolas" w:eastAsia="Times New Roman" w:hAnsi="Consolas" w:cs="Consolas"/>
          <w:color w:val="000000"/>
          <w:sz w:val="20"/>
          <w:szCs w:val="20"/>
          <w:lang w:val="en-US"/>
        </w:rPr>
        <w:t>ts</w:t>
      </w:r>
      <w:proofErr w:type="spellEnd"/>
      <w:r w:rsidRPr="00E339F5">
        <w:rPr>
          <w:rFonts w:ascii="Consolas" w:eastAsia="Times New Roman" w:hAnsi="Consolas" w:cs="Consolas"/>
          <w:color w:val="000000"/>
          <w:sz w:val="20"/>
          <w:szCs w:val="20"/>
          <w:lang w:val="en-US"/>
        </w:rPr>
        <w:t>[k].</w:t>
      </w:r>
      <w:proofErr w:type="spellStart"/>
      <w:r w:rsidRPr="00E339F5">
        <w:rPr>
          <w:rFonts w:ascii="Consolas" w:eastAsia="Times New Roman" w:hAnsi="Consolas" w:cs="Consolas"/>
          <w:color w:val="000000"/>
          <w:sz w:val="20"/>
          <w:szCs w:val="20"/>
          <w:lang w:val="en-US"/>
        </w:rPr>
        <w:t>getX</w:t>
      </w:r>
      <w:proofErr w:type="spellEnd"/>
      <w:r w:rsidRPr="00E339F5">
        <w:rPr>
          <w:rFonts w:ascii="Consolas" w:eastAsia="Times New Roman" w:hAnsi="Consolas" w:cs="Consolas"/>
          <w:color w:val="000000"/>
          <w:sz w:val="20"/>
          <w:szCs w:val="20"/>
          <w:lang w:val="en-US"/>
        </w:rPr>
        <w:t xml:space="preserve">(), </w:t>
      </w:r>
      <w:proofErr w:type="spellStart"/>
      <w:r w:rsidRPr="00E339F5">
        <w:rPr>
          <w:rFonts w:ascii="Consolas" w:eastAsia="Times New Roman" w:hAnsi="Consolas" w:cs="Consolas"/>
          <w:color w:val="000000"/>
          <w:sz w:val="20"/>
          <w:szCs w:val="20"/>
          <w:lang w:val="en-US"/>
        </w:rPr>
        <w:t>point.getY</w:t>
      </w:r>
      <w:proofErr w:type="spellEnd"/>
      <w:r w:rsidRPr="00E339F5">
        <w:rPr>
          <w:rFonts w:ascii="Consolas" w:eastAsia="Times New Roman" w:hAnsi="Consolas" w:cs="Consolas"/>
          <w:color w:val="000000"/>
          <w:sz w:val="20"/>
          <w:szCs w:val="20"/>
          <w:lang w:val="en-US"/>
        </w:rPr>
        <w:t>());</w:t>
      </w:r>
      <w:r w:rsidRPr="00E339F5">
        <w:rPr>
          <w:rFonts w:ascii="Consolas" w:eastAsia="Times New Roman" w:hAnsi="Consolas" w:cs="Consolas"/>
          <w:color w:val="000000"/>
          <w:sz w:val="20"/>
          <w:szCs w:val="20"/>
          <w:lang w:val="en-US"/>
        </w:rPr>
        <w:br/>
        <w:t xml:space="preserve">   }</w:t>
      </w:r>
      <w:r w:rsidRPr="00E339F5">
        <w:rPr>
          <w:rFonts w:ascii="Consolas" w:eastAsia="Times New Roman" w:hAnsi="Consolas" w:cs="Consolas"/>
          <w:color w:val="000000"/>
          <w:sz w:val="20"/>
          <w:szCs w:val="20"/>
          <w:lang w:val="en-US"/>
        </w:rPr>
        <w:br/>
      </w:r>
      <w:r w:rsidRPr="00E339F5">
        <w:rPr>
          <w:rFonts w:ascii="Consolas" w:eastAsia="Times New Roman" w:hAnsi="Consolas" w:cs="Consolas"/>
          <w:color w:val="000000"/>
          <w:sz w:val="20"/>
          <w:szCs w:val="20"/>
          <w:lang w:val="en-US"/>
        </w:rPr>
        <w:lastRenderedPageBreak/>
        <w:br/>
        <w:t xml:space="preserve">   </w:t>
      </w:r>
      <w:proofErr w:type="spellStart"/>
      <w:r w:rsidRPr="00E339F5">
        <w:rPr>
          <w:rFonts w:ascii="Consolas" w:eastAsia="Times New Roman" w:hAnsi="Consolas" w:cs="Consolas"/>
          <w:color w:val="0061FF"/>
          <w:sz w:val="20"/>
          <w:szCs w:val="20"/>
          <w:lang w:val="en-US"/>
        </w:rPr>
        <w:t>CubicSpline</w:t>
      </w:r>
      <w:proofErr w:type="spellEnd"/>
      <w:r w:rsidRPr="00E339F5">
        <w:rPr>
          <w:rFonts w:ascii="Consolas" w:eastAsia="Times New Roman" w:hAnsi="Consolas" w:cs="Consolas"/>
          <w:color w:val="0061FF"/>
          <w:sz w:val="20"/>
          <w:szCs w:val="20"/>
          <w:lang w:val="en-US"/>
        </w:rPr>
        <w:t xml:space="preserve"> </w:t>
      </w:r>
      <w:proofErr w:type="spellStart"/>
      <w:r w:rsidRPr="00E339F5">
        <w:rPr>
          <w:rFonts w:ascii="Consolas" w:eastAsia="Times New Roman" w:hAnsi="Consolas" w:cs="Consolas"/>
          <w:color w:val="000000"/>
          <w:sz w:val="20"/>
          <w:szCs w:val="20"/>
          <w:lang w:val="en-US"/>
        </w:rPr>
        <w:t>xsSpline</w:t>
      </w:r>
      <w:proofErr w:type="spellEnd"/>
      <w:r w:rsidRPr="00E339F5">
        <w:rPr>
          <w:rFonts w:ascii="Consolas" w:eastAsia="Times New Roman" w:hAnsi="Consolas" w:cs="Consolas"/>
          <w:color w:val="000000"/>
          <w:sz w:val="20"/>
          <w:szCs w:val="20"/>
          <w:lang w:val="en-US"/>
        </w:rPr>
        <w:t xml:space="preserve"> = </w:t>
      </w:r>
      <w:proofErr w:type="spellStart"/>
      <w:r w:rsidRPr="00E339F5">
        <w:rPr>
          <w:rFonts w:ascii="Consolas" w:eastAsia="Times New Roman" w:hAnsi="Consolas" w:cs="Consolas"/>
          <w:color w:val="0061FF"/>
          <w:sz w:val="20"/>
          <w:szCs w:val="20"/>
          <w:lang w:val="en-US"/>
        </w:rPr>
        <w:t>Interpolation.Splines</w:t>
      </w:r>
      <w:r w:rsidRPr="00E339F5">
        <w:rPr>
          <w:rFonts w:ascii="Consolas" w:eastAsia="Times New Roman" w:hAnsi="Consolas" w:cs="Consolas"/>
          <w:color w:val="000000"/>
          <w:sz w:val="20"/>
          <w:szCs w:val="20"/>
          <w:lang w:val="en-US"/>
        </w:rPr>
        <w:t>.</w:t>
      </w:r>
      <w:r w:rsidRPr="00E339F5">
        <w:rPr>
          <w:rFonts w:ascii="Consolas" w:eastAsia="Times New Roman" w:hAnsi="Consolas" w:cs="Consolas"/>
          <w:i/>
          <w:iCs/>
          <w:color w:val="000000"/>
          <w:sz w:val="20"/>
          <w:szCs w:val="20"/>
          <w:lang w:val="en-US"/>
        </w:rPr>
        <w:t>Smoothing</w:t>
      </w:r>
      <w:proofErr w:type="spellEnd"/>
      <w:r w:rsidRPr="00E339F5">
        <w:rPr>
          <w:rFonts w:ascii="Consolas" w:eastAsia="Times New Roman" w:hAnsi="Consolas" w:cs="Consolas"/>
          <w:color w:val="000000"/>
          <w:sz w:val="20"/>
          <w:szCs w:val="20"/>
          <w:lang w:val="en-US"/>
        </w:rPr>
        <w:t>(</w:t>
      </w:r>
      <w:proofErr w:type="spellStart"/>
      <w:r w:rsidRPr="00E339F5">
        <w:rPr>
          <w:rFonts w:ascii="Consolas" w:eastAsia="Times New Roman" w:hAnsi="Consolas" w:cs="Consolas"/>
          <w:color w:val="000000"/>
          <w:sz w:val="20"/>
          <w:szCs w:val="20"/>
          <w:lang w:val="en-US"/>
        </w:rPr>
        <w:t>xs</w:t>
      </w:r>
      <w:proofErr w:type="spellEnd"/>
      <w:r w:rsidRPr="00E339F5">
        <w:rPr>
          <w:rFonts w:ascii="Consolas" w:eastAsia="Times New Roman" w:hAnsi="Consolas" w:cs="Consolas"/>
          <w:color w:val="000000"/>
          <w:sz w:val="20"/>
          <w:szCs w:val="20"/>
          <w:lang w:val="en-US"/>
        </w:rPr>
        <w:t xml:space="preserve">, </w:t>
      </w:r>
      <w:r w:rsidRPr="00E339F5">
        <w:rPr>
          <w:rFonts w:ascii="Consolas" w:eastAsia="Times New Roman" w:hAnsi="Consolas" w:cs="Consolas"/>
          <w:color w:val="0000FF"/>
          <w:sz w:val="20"/>
          <w:szCs w:val="20"/>
          <w:lang w:val="en-US"/>
        </w:rPr>
        <w:t>1</w:t>
      </w:r>
      <w:r w:rsidRPr="00E339F5">
        <w:rPr>
          <w:rFonts w:ascii="Consolas" w:eastAsia="Times New Roman" w:hAnsi="Consolas" w:cs="Consolas"/>
          <w:color w:val="000000"/>
          <w:sz w:val="20"/>
          <w:szCs w:val="20"/>
          <w:lang w:val="en-US"/>
        </w:rPr>
        <w:t>);</w:t>
      </w:r>
      <w:r w:rsidRPr="00E339F5">
        <w:rPr>
          <w:rFonts w:ascii="Consolas" w:eastAsia="Times New Roman" w:hAnsi="Consolas" w:cs="Consolas"/>
          <w:color w:val="000000"/>
          <w:sz w:val="20"/>
          <w:szCs w:val="20"/>
          <w:lang w:val="en-US"/>
        </w:rPr>
        <w:br/>
        <w:t xml:space="preserve">   </w:t>
      </w:r>
      <w:proofErr w:type="spellStart"/>
      <w:r w:rsidRPr="00E339F5">
        <w:rPr>
          <w:rFonts w:ascii="Consolas" w:eastAsia="Times New Roman" w:hAnsi="Consolas" w:cs="Consolas"/>
          <w:color w:val="0061FF"/>
          <w:sz w:val="20"/>
          <w:szCs w:val="20"/>
          <w:lang w:val="en-US"/>
        </w:rPr>
        <w:t>CubicSpline</w:t>
      </w:r>
      <w:proofErr w:type="spellEnd"/>
      <w:r w:rsidRPr="00E339F5">
        <w:rPr>
          <w:rFonts w:ascii="Consolas" w:eastAsia="Times New Roman" w:hAnsi="Consolas" w:cs="Consolas"/>
          <w:color w:val="0061FF"/>
          <w:sz w:val="20"/>
          <w:szCs w:val="20"/>
          <w:lang w:val="en-US"/>
        </w:rPr>
        <w:t xml:space="preserve"> </w:t>
      </w:r>
      <w:proofErr w:type="spellStart"/>
      <w:r w:rsidRPr="00E339F5">
        <w:rPr>
          <w:rFonts w:ascii="Consolas" w:eastAsia="Times New Roman" w:hAnsi="Consolas" w:cs="Consolas"/>
          <w:color w:val="000000"/>
          <w:sz w:val="20"/>
          <w:szCs w:val="20"/>
          <w:lang w:val="en-US"/>
        </w:rPr>
        <w:t>ysSpline</w:t>
      </w:r>
      <w:proofErr w:type="spellEnd"/>
      <w:r w:rsidRPr="00E339F5">
        <w:rPr>
          <w:rFonts w:ascii="Consolas" w:eastAsia="Times New Roman" w:hAnsi="Consolas" w:cs="Consolas"/>
          <w:color w:val="000000"/>
          <w:sz w:val="20"/>
          <w:szCs w:val="20"/>
          <w:lang w:val="en-US"/>
        </w:rPr>
        <w:t xml:space="preserve"> = </w:t>
      </w:r>
      <w:proofErr w:type="spellStart"/>
      <w:r w:rsidRPr="00E339F5">
        <w:rPr>
          <w:rFonts w:ascii="Consolas" w:eastAsia="Times New Roman" w:hAnsi="Consolas" w:cs="Consolas"/>
          <w:color w:val="0061FF"/>
          <w:sz w:val="20"/>
          <w:szCs w:val="20"/>
          <w:lang w:val="en-US"/>
        </w:rPr>
        <w:t>Interpolation.Splines</w:t>
      </w:r>
      <w:r w:rsidRPr="00E339F5">
        <w:rPr>
          <w:rFonts w:ascii="Consolas" w:eastAsia="Times New Roman" w:hAnsi="Consolas" w:cs="Consolas"/>
          <w:color w:val="000000"/>
          <w:sz w:val="20"/>
          <w:szCs w:val="20"/>
          <w:lang w:val="en-US"/>
        </w:rPr>
        <w:t>.</w:t>
      </w:r>
      <w:r w:rsidRPr="00E339F5">
        <w:rPr>
          <w:rFonts w:ascii="Consolas" w:eastAsia="Times New Roman" w:hAnsi="Consolas" w:cs="Consolas"/>
          <w:i/>
          <w:iCs/>
          <w:color w:val="000000"/>
          <w:sz w:val="20"/>
          <w:szCs w:val="20"/>
          <w:lang w:val="en-US"/>
        </w:rPr>
        <w:t>Smoothing</w:t>
      </w:r>
      <w:proofErr w:type="spellEnd"/>
      <w:r w:rsidRPr="00E339F5">
        <w:rPr>
          <w:rFonts w:ascii="Consolas" w:eastAsia="Times New Roman" w:hAnsi="Consolas" w:cs="Consolas"/>
          <w:color w:val="000000"/>
          <w:sz w:val="20"/>
          <w:szCs w:val="20"/>
          <w:lang w:val="en-US"/>
        </w:rPr>
        <w:t>(</w:t>
      </w:r>
      <w:proofErr w:type="spellStart"/>
      <w:r w:rsidRPr="00E339F5">
        <w:rPr>
          <w:rFonts w:ascii="Consolas" w:eastAsia="Times New Roman" w:hAnsi="Consolas" w:cs="Consolas"/>
          <w:color w:val="000000"/>
          <w:sz w:val="20"/>
          <w:szCs w:val="20"/>
          <w:lang w:val="en-US"/>
        </w:rPr>
        <w:t>ys</w:t>
      </w:r>
      <w:proofErr w:type="spellEnd"/>
      <w:r w:rsidRPr="00E339F5">
        <w:rPr>
          <w:rFonts w:ascii="Consolas" w:eastAsia="Times New Roman" w:hAnsi="Consolas" w:cs="Consolas"/>
          <w:color w:val="000000"/>
          <w:sz w:val="20"/>
          <w:szCs w:val="20"/>
          <w:lang w:val="en-US"/>
        </w:rPr>
        <w:t xml:space="preserve">, </w:t>
      </w:r>
      <w:r w:rsidRPr="00E339F5">
        <w:rPr>
          <w:rFonts w:ascii="Consolas" w:eastAsia="Times New Roman" w:hAnsi="Consolas" w:cs="Consolas"/>
          <w:color w:val="0000FF"/>
          <w:sz w:val="20"/>
          <w:szCs w:val="20"/>
          <w:lang w:val="en-US"/>
        </w:rPr>
        <w:t>1</w:t>
      </w:r>
      <w:r w:rsidRPr="00E339F5">
        <w:rPr>
          <w:rFonts w:ascii="Consolas" w:eastAsia="Times New Roman" w:hAnsi="Consolas" w:cs="Consolas"/>
          <w:color w:val="000000"/>
          <w:sz w:val="20"/>
          <w:szCs w:val="20"/>
          <w:lang w:val="en-US"/>
        </w:rPr>
        <w:t>);</w:t>
      </w:r>
      <w:r w:rsidRPr="00E339F5">
        <w:rPr>
          <w:rFonts w:ascii="Consolas" w:eastAsia="Times New Roman" w:hAnsi="Consolas" w:cs="Consolas"/>
          <w:color w:val="000000"/>
          <w:sz w:val="20"/>
          <w:szCs w:val="20"/>
          <w:lang w:val="en-US"/>
        </w:rPr>
        <w:br/>
      </w:r>
      <w:r w:rsidRPr="00E339F5">
        <w:rPr>
          <w:rFonts w:ascii="Consolas" w:eastAsia="Times New Roman" w:hAnsi="Consolas" w:cs="Consolas"/>
          <w:color w:val="000000"/>
          <w:sz w:val="20"/>
          <w:szCs w:val="20"/>
          <w:lang w:val="en-US"/>
        </w:rPr>
        <w:br/>
        <w:t xml:space="preserve">   </w:t>
      </w:r>
      <w:proofErr w:type="spellStart"/>
      <w:r w:rsidRPr="00E339F5">
        <w:rPr>
          <w:rFonts w:ascii="Consolas" w:eastAsia="Times New Roman" w:hAnsi="Consolas" w:cs="Consolas"/>
          <w:color w:val="0061FF"/>
          <w:sz w:val="20"/>
          <w:szCs w:val="20"/>
          <w:lang w:val="en-US"/>
        </w:rPr>
        <w:t>NaturalCubicSplineParametricCurve</w:t>
      </w:r>
      <w:proofErr w:type="spellEnd"/>
      <w:r w:rsidRPr="00E339F5">
        <w:rPr>
          <w:rFonts w:ascii="Consolas" w:eastAsia="Times New Roman" w:hAnsi="Consolas" w:cs="Consolas"/>
          <w:color w:val="0061FF"/>
          <w:sz w:val="20"/>
          <w:szCs w:val="20"/>
          <w:lang w:val="en-US"/>
        </w:rPr>
        <w:t xml:space="preserve"> </w:t>
      </w:r>
      <w:proofErr w:type="spellStart"/>
      <w:r w:rsidRPr="00E339F5">
        <w:rPr>
          <w:rFonts w:ascii="Consolas" w:eastAsia="Times New Roman" w:hAnsi="Consolas" w:cs="Consolas"/>
          <w:color w:val="000000"/>
          <w:sz w:val="20"/>
          <w:szCs w:val="20"/>
          <w:lang w:val="en-US"/>
        </w:rPr>
        <w:t>naturalParametricCurve</w:t>
      </w:r>
      <w:proofErr w:type="spellEnd"/>
      <w:r w:rsidRPr="00E339F5">
        <w:rPr>
          <w:rFonts w:ascii="Consolas" w:eastAsia="Times New Roman" w:hAnsi="Consolas" w:cs="Consolas"/>
          <w:color w:val="000000"/>
          <w:sz w:val="20"/>
          <w:szCs w:val="20"/>
          <w:lang w:val="en-US"/>
        </w:rPr>
        <w:t xml:space="preserve"> = </w:t>
      </w:r>
      <w:r w:rsidRPr="00E339F5">
        <w:rPr>
          <w:rFonts w:ascii="Consolas" w:eastAsia="Times New Roman" w:hAnsi="Consolas" w:cs="Consolas"/>
          <w:b/>
          <w:bCs/>
          <w:color w:val="000080"/>
          <w:sz w:val="20"/>
          <w:szCs w:val="20"/>
          <w:lang w:val="en-US"/>
        </w:rPr>
        <w:t xml:space="preserve">new </w:t>
      </w:r>
      <w:proofErr w:type="spellStart"/>
      <w:r w:rsidRPr="00E339F5">
        <w:rPr>
          <w:rFonts w:ascii="Consolas" w:eastAsia="Times New Roman" w:hAnsi="Consolas" w:cs="Consolas"/>
          <w:color w:val="0061FF"/>
          <w:sz w:val="20"/>
          <w:szCs w:val="20"/>
          <w:lang w:val="en-US"/>
        </w:rPr>
        <w:t>NaturalCubicSplineParametricCurve</w:t>
      </w:r>
      <w:proofErr w:type="spellEnd"/>
      <w:r w:rsidRPr="00E339F5">
        <w:rPr>
          <w:rFonts w:ascii="Consolas" w:eastAsia="Times New Roman" w:hAnsi="Consolas" w:cs="Consolas"/>
          <w:color w:val="000000"/>
          <w:sz w:val="20"/>
          <w:szCs w:val="20"/>
          <w:lang w:val="en-US"/>
        </w:rPr>
        <w:t>(</w:t>
      </w:r>
      <w:proofErr w:type="spellStart"/>
      <w:r w:rsidRPr="00E339F5">
        <w:rPr>
          <w:rFonts w:ascii="Consolas" w:eastAsia="Times New Roman" w:hAnsi="Consolas" w:cs="Consolas"/>
          <w:color w:val="000000"/>
          <w:sz w:val="20"/>
          <w:szCs w:val="20"/>
          <w:lang w:val="en-US"/>
        </w:rPr>
        <w:t>xsSpline</w:t>
      </w:r>
      <w:proofErr w:type="spellEnd"/>
      <w:r w:rsidRPr="00E339F5">
        <w:rPr>
          <w:rFonts w:ascii="Consolas" w:eastAsia="Times New Roman" w:hAnsi="Consolas" w:cs="Consolas"/>
          <w:color w:val="000000"/>
          <w:sz w:val="20"/>
          <w:szCs w:val="20"/>
          <w:lang w:val="en-US"/>
        </w:rPr>
        <w:t xml:space="preserve">, </w:t>
      </w:r>
      <w:proofErr w:type="spellStart"/>
      <w:r w:rsidRPr="00E339F5">
        <w:rPr>
          <w:rFonts w:ascii="Consolas" w:eastAsia="Times New Roman" w:hAnsi="Consolas" w:cs="Consolas"/>
          <w:color w:val="000000"/>
          <w:sz w:val="20"/>
          <w:szCs w:val="20"/>
          <w:lang w:val="en-US"/>
        </w:rPr>
        <w:t>ysSpline</w:t>
      </w:r>
      <w:proofErr w:type="spellEnd"/>
      <w:r w:rsidRPr="00E339F5">
        <w:rPr>
          <w:rFonts w:ascii="Consolas" w:eastAsia="Times New Roman" w:hAnsi="Consolas" w:cs="Consolas"/>
          <w:color w:val="000000"/>
          <w:sz w:val="20"/>
          <w:szCs w:val="20"/>
          <w:lang w:val="en-US"/>
        </w:rPr>
        <w:t xml:space="preserve">, </w:t>
      </w:r>
      <w:proofErr w:type="spellStart"/>
      <w:r w:rsidRPr="00E339F5">
        <w:rPr>
          <w:rFonts w:ascii="Consolas" w:eastAsia="Times New Roman" w:hAnsi="Consolas" w:cs="Consolas"/>
          <w:color w:val="000000"/>
          <w:sz w:val="20"/>
          <w:szCs w:val="20"/>
          <w:lang w:val="en-US"/>
        </w:rPr>
        <w:t>xsSpline.getLeftBound</w:t>
      </w:r>
      <w:proofErr w:type="spellEnd"/>
      <w:r w:rsidRPr="00E339F5">
        <w:rPr>
          <w:rFonts w:ascii="Consolas" w:eastAsia="Times New Roman" w:hAnsi="Consolas" w:cs="Consolas"/>
          <w:color w:val="000000"/>
          <w:sz w:val="20"/>
          <w:szCs w:val="20"/>
          <w:lang w:val="en-US"/>
        </w:rPr>
        <w:t xml:space="preserve">(), </w:t>
      </w:r>
      <w:proofErr w:type="spellStart"/>
      <w:r w:rsidRPr="00E339F5">
        <w:rPr>
          <w:rFonts w:ascii="Consolas" w:eastAsia="Times New Roman" w:hAnsi="Consolas" w:cs="Consolas"/>
          <w:color w:val="000000"/>
          <w:sz w:val="20"/>
          <w:szCs w:val="20"/>
          <w:lang w:val="en-US"/>
        </w:rPr>
        <w:t>xsSpline.getRightBound</w:t>
      </w:r>
      <w:proofErr w:type="spellEnd"/>
      <w:r w:rsidRPr="00E339F5">
        <w:rPr>
          <w:rFonts w:ascii="Consolas" w:eastAsia="Times New Roman" w:hAnsi="Consolas" w:cs="Consolas"/>
          <w:color w:val="000000"/>
          <w:sz w:val="20"/>
          <w:szCs w:val="20"/>
          <w:lang w:val="en-US"/>
        </w:rPr>
        <w:t>());</w:t>
      </w:r>
      <w:r w:rsidRPr="00E339F5">
        <w:rPr>
          <w:rFonts w:ascii="Consolas" w:eastAsia="Times New Roman" w:hAnsi="Consolas" w:cs="Consolas"/>
          <w:color w:val="000000"/>
          <w:sz w:val="20"/>
          <w:szCs w:val="20"/>
          <w:lang w:val="en-US"/>
        </w:rPr>
        <w:br/>
      </w:r>
      <w:r w:rsidRPr="00E339F5">
        <w:rPr>
          <w:rFonts w:ascii="Consolas" w:eastAsia="Times New Roman" w:hAnsi="Consolas" w:cs="Consolas"/>
          <w:color w:val="000000"/>
          <w:sz w:val="20"/>
          <w:szCs w:val="20"/>
          <w:lang w:val="en-US"/>
        </w:rPr>
        <w:br/>
        <w:t xml:space="preserve">   </w:t>
      </w:r>
      <w:r w:rsidRPr="00E339F5">
        <w:rPr>
          <w:rFonts w:ascii="Consolas" w:eastAsia="Times New Roman" w:hAnsi="Consolas" w:cs="Consolas"/>
          <w:b/>
          <w:bCs/>
          <w:color w:val="000080"/>
          <w:sz w:val="20"/>
          <w:szCs w:val="20"/>
          <w:lang w:val="en-US"/>
        </w:rPr>
        <w:t xml:space="preserve">return </w:t>
      </w:r>
      <w:proofErr w:type="spellStart"/>
      <w:r w:rsidRPr="00E339F5">
        <w:rPr>
          <w:rFonts w:ascii="Consolas" w:eastAsia="Times New Roman" w:hAnsi="Consolas" w:cs="Consolas"/>
          <w:color w:val="000000"/>
          <w:sz w:val="20"/>
          <w:szCs w:val="20"/>
          <w:lang w:val="en-US"/>
        </w:rPr>
        <w:t>naturalParametricCurve</w:t>
      </w:r>
      <w:proofErr w:type="spellEnd"/>
      <w:r w:rsidRPr="00E339F5">
        <w:rPr>
          <w:rFonts w:ascii="Consolas" w:eastAsia="Times New Roman" w:hAnsi="Consolas" w:cs="Consolas"/>
          <w:color w:val="000000"/>
          <w:sz w:val="20"/>
          <w:szCs w:val="20"/>
          <w:lang w:val="en-US"/>
        </w:rPr>
        <w:t>;</w:t>
      </w:r>
      <w:r w:rsidRPr="00E339F5">
        <w:rPr>
          <w:rFonts w:ascii="Consolas" w:eastAsia="Times New Roman" w:hAnsi="Consolas" w:cs="Consolas"/>
          <w:color w:val="000000"/>
          <w:sz w:val="20"/>
          <w:szCs w:val="20"/>
          <w:lang w:val="en-US"/>
        </w:rPr>
        <w:br/>
        <w:t>}</w:t>
      </w:r>
    </w:p>
    <w:p w:rsidR="00E339F5" w:rsidRPr="00E339F5" w:rsidRDefault="00E339F5" w:rsidP="00E339F5">
      <w:pPr>
        <w:rPr>
          <w:rFonts w:ascii="Times New Roman" w:hAnsi="Times New Roman" w:cs="Times New Roman"/>
          <w:sz w:val="24"/>
          <w:szCs w:val="24"/>
          <w:lang w:val="en-US"/>
        </w:rPr>
      </w:pPr>
    </w:p>
    <w:p w:rsidR="00E339F5" w:rsidRPr="00E339F5" w:rsidRDefault="00E339F5" w:rsidP="00E339F5">
      <w:pPr>
        <w:rPr>
          <w:rFonts w:ascii="Times New Roman" w:hAnsi="Times New Roman" w:cs="Times New Roman"/>
          <w:sz w:val="24"/>
          <w:szCs w:val="24"/>
          <w:lang w:val="en-US"/>
        </w:rPr>
      </w:pPr>
    </w:p>
    <w:p w:rsidR="00E339F5" w:rsidRPr="00E339F5" w:rsidRDefault="00E339F5" w:rsidP="00E339F5">
      <w:pPr>
        <w:rPr>
          <w:rFonts w:ascii="Times New Roman" w:hAnsi="Times New Roman" w:cs="Times New Roman"/>
          <w:sz w:val="24"/>
          <w:szCs w:val="24"/>
          <w:lang w:val="en-US"/>
        </w:rPr>
      </w:pPr>
    </w:p>
    <w:p w:rsidR="00E339F5" w:rsidRPr="00E339F5" w:rsidRDefault="00E339F5" w:rsidP="00E339F5">
      <w:pPr>
        <w:rPr>
          <w:rFonts w:ascii="Times New Roman" w:hAnsi="Times New Roman" w:cs="Times New Roman"/>
          <w:sz w:val="24"/>
          <w:szCs w:val="24"/>
          <w:lang w:val="en-US"/>
        </w:rPr>
      </w:pPr>
    </w:p>
    <w:p w:rsidR="00E339F5" w:rsidRPr="00E339F5" w:rsidRDefault="00E339F5" w:rsidP="00E339F5">
      <w:pPr>
        <w:rPr>
          <w:rFonts w:ascii="Times New Roman" w:hAnsi="Times New Roman" w:cs="Times New Roman"/>
          <w:sz w:val="24"/>
          <w:szCs w:val="24"/>
          <w:lang w:val="en-US"/>
        </w:rPr>
      </w:pPr>
    </w:p>
    <w:p w:rsidR="00E339F5" w:rsidRPr="00E339F5" w:rsidRDefault="00E339F5" w:rsidP="00E339F5">
      <w:pPr>
        <w:rPr>
          <w:rFonts w:ascii="Times New Roman" w:hAnsi="Times New Roman" w:cs="Times New Roman"/>
          <w:sz w:val="24"/>
          <w:szCs w:val="24"/>
          <w:lang w:val="en-US"/>
        </w:rPr>
      </w:pPr>
    </w:p>
    <w:p w:rsidR="006C2DDD" w:rsidRPr="003214CE" w:rsidRDefault="006C2DDD" w:rsidP="006C2DDD">
      <w:pPr>
        <w:rPr>
          <w:lang w:val="en-US"/>
        </w:rPr>
      </w:pPr>
    </w:p>
    <w:p w:rsidR="006C2DDD" w:rsidRPr="003214CE" w:rsidRDefault="006C2DDD" w:rsidP="006C2DDD">
      <w:pPr>
        <w:rPr>
          <w:lang w:val="en-US"/>
        </w:rPr>
      </w:pPr>
    </w:p>
    <w:p w:rsidR="00137732" w:rsidRPr="003214CE" w:rsidRDefault="00137732" w:rsidP="00AE17C4">
      <w:pPr>
        <w:spacing w:after="0" w:line="240" w:lineRule="auto"/>
        <w:contextualSpacing/>
        <w:rPr>
          <w:sz w:val="28"/>
          <w:szCs w:val="28"/>
          <w:lang w:val="en-US"/>
        </w:rPr>
      </w:pPr>
    </w:p>
    <w:p w:rsidR="0038575F" w:rsidRPr="003214CE" w:rsidRDefault="0038575F" w:rsidP="00AE17C4">
      <w:pPr>
        <w:spacing w:after="0" w:line="240" w:lineRule="auto"/>
        <w:contextualSpacing/>
        <w:rPr>
          <w:lang w:val="en-US"/>
        </w:rPr>
        <w:sectPr w:rsidR="0038575F" w:rsidRPr="003214CE" w:rsidSect="00D376B8">
          <w:headerReference w:type="even" r:id="rId17"/>
          <w:headerReference w:type="default" r:id="rId18"/>
          <w:footerReference w:type="even" r:id="rId19"/>
          <w:footerReference w:type="default" r:id="rId20"/>
          <w:headerReference w:type="first" r:id="rId21"/>
          <w:footerReference w:type="first" r:id="rId22"/>
          <w:footnotePr>
            <w:pos w:val="beneathText"/>
          </w:footnotePr>
          <w:pgSz w:w="11905" w:h="16837"/>
          <w:pgMar w:top="764" w:right="850" w:bottom="1702" w:left="1700" w:header="708" w:footer="708" w:gutter="0"/>
          <w:cols w:space="720"/>
          <w:docGrid w:linePitch="360"/>
        </w:sectPr>
      </w:pPr>
    </w:p>
    <w:p w:rsidR="00A04A2D" w:rsidRPr="003214CE" w:rsidRDefault="00A04A2D" w:rsidP="00AE17C4">
      <w:pPr>
        <w:spacing w:after="0" w:line="240" w:lineRule="auto"/>
        <w:contextualSpacing/>
        <w:rPr>
          <w:lang w:val="en-US"/>
        </w:rPr>
      </w:pPr>
    </w:p>
    <w:sectPr w:rsidR="00A04A2D" w:rsidRPr="003214CE">
      <w:headerReference w:type="even" r:id="rId23"/>
      <w:headerReference w:type="default" r:id="rId24"/>
      <w:footerReference w:type="even" r:id="rId25"/>
      <w:footerReference w:type="default" r:id="rId26"/>
      <w:headerReference w:type="first" r:id="rId27"/>
      <w:footerReference w:type="first" r:id="rId28"/>
      <w:footnotePr>
        <w:pos w:val="beneathText"/>
      </w:footnotePr>
      <w:type w:val="continuous"/>
      <w:pgSz w:w="11905" w:h="16837"/>
      <w:pgMar w:top="764" w:right="850" w:bottom="1276" w:left="1700" w:header="708" w:footer="70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6D70" w:rsidRDefault="00D96D70">
      <w:r>
        <w:separator/>
      </w:r>
    </w:p>
  </w:endnote>
  <w:endnote w:type="continuationSeparator" w:id="0">
    <w:p w:rsidR="00D96D70" w:rsidRDefault="00D96D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Arial CYR">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Arial">
    <w:panose1 w:val="020B0604020202020204"/>
    <w:charset w:val="CC"/>
    <w:family w:val="swiss"/>
    <w:pitch w:val="variable"/>
    <w:sig w:usb0="E0002AFF" w:usb1="C0007843" w:usb2="00000009" w:usb3="00000000" w:csb0="000001FF" w:csb1="00000000"/>
  </w:font>
  <w:font w:name="Lucida Sans Unicode">
    <w:panose1 w:val="020B0602030504020204"/>
    <w:charset w:val="CC"/>
    <w:family w:val="swiss"/>
    <w:pitch w:val="variable"/>
    <w:sig w:usb0="80000AFF" w:usb1="0000396B" w:usb2="00000000" w:usb3="00000000" w:csb0="000000BF" w:csb1="00000000"/>
  </w:font>
  <w:font w:name="ISOCPEUR">
    <w:altName w:val="Arial"/>
    <w:charset w:val="CC"/>
    <w:family w:val="swiss"/>
    <w:pitch w:val="variable"/>
  </w:font>
  <w:font w:name="Courier New CYR">
    <w:panose1 w:val="02070309020205020404"/>
    <w:charset w:val="CC"/>
    <w:family w:val="modern"/>
    <w:pitch w:val="fixed"/>
    <w:sig w:usb0="E0002A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25EC" w:rsidRDefault="004825EC"/>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25EC" w:rsidRDefault="004825EC">
    <w:pPr>
      <w:pStyle w:val="Footer"/>
      <w:ind w:right="360"/>
      <w:jc w:val="right"/>
      <w:rPr>
        <w:lang w:val="en-US"/>
      </w:rPr>
    </w:pPr>
  </w:p>
  <w:p w:rsidR="004825EC" w:rsidRDefault="004825EC" w:rsidP="001E1C0C">
    <w:pPr>
      <w:pStyle w:val="Header"/>
      <w:framePr w:w="303" w:h="454" w:hRule="exact" w:wrap="around" w:vAnchor="text" w:hAnchor="page" w:x="11169" w:y="372"/>
      <w:rPr>
        <w:rStyle w:val="PageNumber"/>
      </w:rPr>
    </w:pPr>
    <w:r>
      <w:rPr>
        <w:rStyle w:val="PageNumber"/>
      </w:rPr>
      <w:fldChar w:fldCharType="begin"/>
    </w:r>
    <w:r>
      <w:rPr>
        <w:rStyle w:val="PageNumber"/>
      </w:rPr>
      <w:instrText xml:space="preserve">PAGE  </w:instrText>
    </w:r>
    <w:r>
      <w:rPr>
        <w:rStyle w:val="PageNumber"/>
      </w:rPr>
      <w:fldChar w:fldCharType="separate"/>
    </w:r>
    <w:r w:rsidR="00CE5C8A">
      <w:rPr>
        <w:rStyle w:val="PageNumber"/>
        <w:noProof/>
      </w:rPr>
      <w:t>2</w:t>
    </w:r>
    <w:r>
      <w:rPr>
        <w:rStyle w:val="PageNumber"/>
      </w:rPr>
      <w:fldChar w:fldCharType="end"/>
    </w:r>
  </w:p>
  <w:p w:rsidR="004825EC" w:rsidRDefault="004825E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25EC" w:rsidRDefault="004825EC"/>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25EC" w:rsidRDefault="004825EC"/>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25EC" w:rsidRDefault="004825EC"/>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25EC" w:rsidRDefault="004825EC"/>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6D70" w:rsidRDefault="00D96D70">
      <w:r>
        <w:separator/>
      </w:r>
    </w:p>
  </w:footnote>
  <w:footnote w:type="continuationSeparator" w:id="0">
    <w:p w:rsidR="00D96D70" w:rsidRDefault="00D96D7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25EC" w:rsidRDefault="004825EC" w:rsidP="00A04A2D">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4825EC" w:rsidRDefault="004825EC" w:rsidP="009870A1">
    <w:pP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25EC" w:rsidRPr="009870A1" w:rsidRDefault="004825EC" w:rsidP="009870A1">
    <w:pPr>
      <w:pStyle w:val="Header"/>
      <w:ind w:right="360"/>
      <w:jc w:val="center"/>
    </w:pPr>
    <w:r>
      <w:rPr>
        <w:noProof/>
      </w:rPr>
      <mc:AlternateContent>
        <mc:Choice Requires="wpg">
          <w:drawing>
            <wp:anchor distT="0" distB="0" distL="0" distR="0" simplePos="0" relativeHeight="251658240" behindDoc="0" locked="0" layoutInCell="1" allowOverlap="1" wp14:anchorId="3AE35193" wp14:editId="3DBD3EE2">
              <wp:simplePos x="0" y="0"/>
              <wp:positionH relativeFrom="page">
                <wp:posOffset>739140</wp:posOffset>
              </wp:positionH>
              <wp:positionV relativeFrom="page">
                <wp:posOffset>288290</wp:posOffset>
              </wp:positionV>
              <wp:extent cx="6584950" cy="10185400"/>
              <wp:effectExtent l="15240" t="21590" r="19685" b="13335"/>
              <wp:wrapNone/>
              <wp:docPr id="8"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4950" cy="10185400"/>
                        <a:chOff x="1279" y="454"/>
                        <a:chExt cx="10369" cy="16039"/>
                      </a:xfrm>
                    </wpg:grpSpPr>
                    <wps:wsp>
                      <wps:cNvPr id="9" name="Rectangle 53"/>
                      <wps:cNvSpPr>
                        <a:spLocks noChangeArrowheads="1"/>
                      </wps:cNvSpPr>
                      <wps:spPr bwMode="auto">
                        <a:xfrm>
                          <a:off x="1279" y="454"/>
                          <a:ext cx="10369" cy="16039"/>
                        </a:xfrm>
                        <a:prstGeom prst="rect">
                          <a:avLst/>
                        </a:prstGeom>
                        <a:noFill/>
                        <a:ln w="2556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ctr" anchorCtr="0" upright="1">
                        <a:noAutofit/>
                      </wps:bodyPr>
                    </wps:wsp>
                    <wps:wsp>
                      <wps:cNvPr id="10" name="Line 54"/>
                      <wps:cNvCnPr/>
                      <wps:spPr bwMode="auto">
                        <a:xfrm>
                          <a:off x="1846" y="15656"/>
                          <a:ext cx="0" cy="827"/>
                        </a:xfrm>
                        <a:prstGeom prst="line">
                          <a:avLst/>
                        </a:prstGeom>
                        <a:noFill/>
                        <a:ln w="2556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 name="Line 55"/>
                      <wps:cNvCnPr/>
                      <wps:spPr bwMode="auto">
                        <a:xfrm>
                          <a:off x="1284" y="15650"/>
                          <a:ext cx="10352" cy="0"/>
                        </a:xfrm>
                        <a:prstGeom prst="line">
                          <a:avLst/>
                        </a:prstGeom>
                        <a:noFill/>
                        <a:ln w="2556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 name="Line 56"/>
                      <wps:cNvCnPr/>
                      <wps:spPr bwMode="auto">
                        <a:xfrm>
                          <a:off x="2413" y="15656"/>
                          <a:ext cx="0" cy="827"/>
                        </a:xfrm>
                        <a:prstGeom prst="line">
                          <a:avLst/>
                        </a:prstGeom>
                        <a:noFill/>
                        <a:ln w="2556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 name="Line 57"/>
                      <wps:cNvCnPr/>
                      <wps:spPr bwMode="auto">
                        <a:xfrm>
                          <a:off x="3831" y="15656"/>
                          <a:ext cx="0" cy="827"/>
                        </a:xfrm>
                        <a:prstGeom prst="line">
                          <a:avLst/>
                        </a:prstGeom>
                        <a:noFill/>
                        <a:ln w="2556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 name="Line 58"/>
                      <wps:cNvCnPr/>
                      <wps:spPr bwMode="auto">
                        <a:xfrm>
                          <a:off x="4680" y="15664"/>
                          <a:ext cx="0" cy="819"/>
                        </a:xfrm>
                        <a:prstGeom prst="line">
                          <a:avLst/>
                        </a:prstGeom>
                        <a:noFill/>
                        <a:ln w="2556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 name="Line 59"/>
                      <wps:cNvCnPr/>
                      <wps:spPr bwMode="auto">
                        <a:xfrm>
                          <a:off x="5248" y="15656"/>
                          <a:ext cx="0" cy="819"/>
                        </a:xfrm>
                        <a:prstGeom prst="line">
                          <a:avLst/>
                        </a:prstGeom>
                        <a:noFill/>
                        <a:ln w="2556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 name="Line 60"/>
                      <wps:cNvCnPr/>
                      <wps:spPr bwMode="auto">
                        <a:xfrm>
                          <a:off x="11087" y="15656"/>
                          <a:ext cx="0" cy="827"/>
                        </a:xfrm>
                        <a:prstGeom prst="line">
                          <a:avLst/>
                        </a:prstGeom>
                        <a:noFill/>
                        <a:ln w="2556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 name="Line 61"/>
                      <wps:cNvCnPr/>
                      <wps:spPr bwMode="auto">
                        <a:xfrm>
                          <a:off x="1284" y="15932"/>
                          <a:ext cx="3946" cy="0"/>
                        </a:xfrm>
                        <a:prstGeom prst="line">
                          <a:avLst/>
                        </a:prstGeom>
                        <a:noFill/>
                        <a:ln w="1260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 name="Line 62"/>
                      <wps:cNvCnPr/>
                      <wps:spPr bwMode="auto">
                        <a:xfrm>
                          <a:off x="1284" y="16216"/>
                          <a:ext cx="3946" cy="0"/>
                        </a:xfrm>
                        <a:prstGeom prst="line">
                          <a:avLst/>
                        </a:prstGeom>
                        <a:noFill/>
                        <a:ln w="2556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 name="Line 63"/>
                      <wps:cNvCnPr/>
                      <wps:spPr bwMode="auto">
                        <a:xfrm>
                          <a:off x="11094" y="15935"/>
                          <a:ext cx="548" cy="0"/>
                        </a:xfrm>
                        <a:prstGeom prst="line">
                          <a:avLst/>
                        </a:prstGeom>
                        <a:noFill/>
                        <a:ln w="1260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 name="Text Box 64"/>
                      <wps:cNvSpPr txBox="1">
                        <a:spLocks noChangeArrowheads="1"/>
                      </wps:cNvSpPr>
                      <wps:spPr bwMode="auto">
                        <a:xfrm>
                          <a:off x="1304" y="16223"/>
                          <a:ext cx="511" cy="2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rsidR="004825EC" w:rsidRDefault="004825EC">
                            <w:pPr>
                              <w:jc w:val="center"/>
                              <w:rPr>
                                <w:rFonts w:ascii="ISOCPEUR" w:eastAsia="Arial" w:hAnsi="ISOCPEUR"/>
                                <w:i/>
                                <w:sz w:val="18"/>
                                <w:lang w:val="uk-UA"/>
                              </w:rPr>
                            </w:pPr>
                            <w:r>
                              <w:rPr>
                                <w:rFonts w:ascii="ISOCPEUR" w:eastAsia="Arial" w:hAnsi="ISOCPEUR"/>
                                <w:i/>
                                <w:sz w:val="18"/>
                                <w:lang w:val="uk-UA"/>
                              </w:rPr>
                              <w:t>Изм.</w:t>
                            </w:r>
                          </w:p>
                        </w:txbxContent>
                      </wps:txbx>
                      <wps:bodyPr rot="0" vert="horz" wrap="square" lIns="12600" tIns="12600" rIns="12600" bIns="12600" anchor="ctr" anchorCtr="0">
                        <a:noAutofit/>
                      </wps:bodyPr>
                    </wps:wsp>
                    <wps:wsp>
                      <wps:cNvPr id="21" name="Text Box 65"/>
                      <wps:cNvSpPr txBox="1">
                        <a:spLocks noChangeArrowheads="1"/>
                      </wps:cNvSpPr>
                      <wps:spPr bwMode="auto">
                        <a:xfrm>
                          <a:off x="1865" y="16223"/>
                          <a:ext cx="512" cy="2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rsidR="004825EC" w:rsidRDefault="004825EC">
                            <w:pPr>
                              <w:jc w:val="center"/>
                              <w:rPr>
                                <w:rFonts w:ascii="ISOCPEUR" w:eastAsia="Arial" w:hAnsi="ISOCPEUR"/>
                                <w:i/>
                                <w:sz w:val="18"/>
                                <w:lang w:val="uk-UA"/>
                              </w:rPr>
                            </w:pPr>
                            <w:r>
                              <w:rPr>
                                <w:rFonts w:ascii="ISOCPEUR" w:eastAsia="Arial" w:hAnsi="ISOCPEUR"/>
                                <w:i/>
                                <w:sz w:val="18"/>
                                <w:lang w:val="uk-UA"/>
                              </w:rPr>
                              <w:t>Лист</w:t>
                            </w:r>
                          </w:p>
                        </w:txbxContent>
                      </wps:txbx>
                      <wps:bodyPr rot="0" vert="horz" wrap="square" lIns="12600" tIns="12600" rIns="12600" bIns="12600" anchor="ctr" anchorCtr="0">
                        <a:noAutofit/>
                      </wps:bodyPr>
                    </wps:wsp>
                    <wps:wsp>
                      <wps:cNvPr id="22" name="Text Box 66"/>
                      <wps:cNvSpPr txBox="1">
                        <a:spLocks noChangeArrowheads="1"/>
                      </wps:cNvSpPr>
                      <wps:spPr bwMode="auto">
                        <a:xfrm>
                          <a:off x="2452" y="16223"/>
                          <a:ext cx="1327" cy="2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rsidR="004825EC" w:rsidRDefault="004825EC">
                            <w:pPr>
                              <w:jc w:val="center"/>
                              <w:rPr>
                                <w:rFonts w:ascii="ISOCPEUR" w:eastAsia="Arial" w:hAnsi="ISOCPEUR"/>
                                <w:i/>
                                <w:sz w:val="18"/>
                                <w:lang w:val="uk-UA"/>
                              </w:rPr>
                            </w:pPr>
                            <w:r>
                              <w:rPr>
                                <w:rFonts w:ascii="ISOCPEUR" w:eastAsia="Arial" w:hAnsi="ISOCPEUR"/>
                                <w:i/>
                                <w:sz w:val="18"/>
                                <w:lang w:val="uk-UA"/>
                              </w:rPr>
                              <w:t>№ докум.</w:t>
                            </w:r>
                          </w:p>
                        </w:txbxContent>
                      </wps:txbx>
                      <wps:bodyPr rot="0" vert="horz" wrap="square" lIns="12600" tIns="12600" rIns="12600" bIns="12600" anchor="ctr" anchorCtr="0">
                        <a:noAutofit/>
                      </wps:bodyPr>
                    </wps:wsp>
                    <wps:wsp>
                      <wps:cNvPr id="23" name="Text Box 67"/>
                      <wps:cNvSpPr txBox="1">
                        <a:spLocks noChangeArrowheads="1"/>
                      </wps:cNvSpPr>
                      <wps:spPr bwMode="auto">
                        <a:xfrm>
                          <a:off x="3860" y="16223"/>
                          <a:ext cx="788" cy="2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rsidR="004825EC" w:rsidRDefault="004825EC">
                            <w:pPr>
                              <w:jc w:val="center"/>
                              <w:rPr>
                                <w:rFonts w:ascii="ISOCPEUR" w:eastAsia="Arial" w:hAnsi="ISOCPEUR"/>
                                <w:i/>
                                <w:sz w:val="18"/>
                                <w:lang w:val="uk-UA"/>
                              </w:rPr>
                            </w:pPr>
                            <w:r>
                              <w:rPr>
                                <w:rFonts w:ascii="ISOCPEUR" w:eastAsia="Arial" w:hAnsi="ISOCPEUR"/>
                                <w:i/>
                                <w:sz w:val="18"/>
                                <w:lang w:val="uk-UA"/>
                              </w:rPr>
                              <w:t>Подпись</w:t>
                            </w:r>
                          </w:p>
                        </w:txbxContent>
                      </wps:txbx>
                      <wps:bodyPr rot="0" vert="horz" wrap="square" lIns="12600" tIns="12600" rIns="12600" bIns="12600" anchor="ctr" anchorCtr="0">
                        <a:noAutofit/>
                      </wps:bodyPr>
                    </wps:wsp>
                    <wps:wsp>
                      <wps:cNvPr id="24" name="Text Box 68"/>
                      <wps:cNvSpPr txBox="1">
                        <a:spLocks noChangeArrowheads="1"/>
                      </wps:cNvSpPr>
                      <wps:spPr bwMode="auto">
                        <a:xfrm>
                          <a:off x="4702" y="16223"/>
                          <a:ext cx="511" cy="2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rsidR="004825EC" w:rsidRDefault="004825EC">
                            <w:pPr>
                              <w:jc w:val="center"/>
                              <w:rPr>
                                <w:rFonts w:ascii="ISOCPEUR" w:eastAsia="Arial" w:hAnsi="ISOCPEUR"/>
                                <w:i/>
                                <w:sz w:val="18"/>
                                <w:lang w:val="uk-UA"/>
                              </w:rPr>
                            </w:pPr>
                            <w:r>
                              <w:rPr>
                                <w:rFonts w:ascii="ISOCPEUR" w:eastAsia="Arial" w:hAnsi="ISOCPEUR"/>
                                <w:i/>
                                <w:sz w:val="18"/>
                                <w:lang w:val="uk-UA"/>
                              </w:rPr>
                              <w:t>Дата</w:t>
                            </w:r>
                          </w:p>
                        </w:txbxContent>
                      </wps:txbx>
                      <wps:bodyPr rot="0" vert="horz" wrap="square" lIns="12600" tIns="12600" rIns="12600" bIns="12600" anchor="ctr" anchorCtr="0">
                        <a:noAutofit/>
                      </wps:bodyPr>
                    </wps:wsp>
                    <wps:wsp>
                      <wps:cNvPr id="25" name="Text Box 69"/>
                      <wps:cNvSpPr txBox="1">
                        <a:spLocks noChangeArrowheads="1"/>
                      </wps:cNvSpPr>
                      <wps:spPr bwMode="auto">
                        <a:xfrm>
                          <a:off x="11106" y="15675"/>
                          <a:ext cx="512" cy="2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rsidR="004825EC" w:rsidRDefault="004825EC">
                            <w:pPr>
                              <w:jc w:val="center"/>
                              <w:rPr>
                                <w:rFonts w:ascii="ISOCPEUR" w:eastAsia="Arial" w:hAnsi="ISOCPEUR"/>
                                <w:i/>
                                <w:sz w:val="18"/>
                                <w:lang w:val="uk-UA"/>
                              </w:rPr>
                            </w:pPr>
                            <w:r>
                              <w:rPr>
                                <w:rFonts w:ascii="ISOCPEUR" w:eastAsia="Arial" w:hAnsi="ISOCPEUR"/>
                                <w:i/>
                                <w:sz w:val="18"/>
                                <w:lang w:val="uk-UA"/>
                              </w:rPr>
                              <w:t>Лист</w:t>
                            </w:r>
                          </w:p>
                        </w:txbxContent>
                      </wps:txbx>
                      <wps:bodyPr rot="0" vert="horz" wrap="square" lIns="12600" tIns="12600" rIns="12600" bIns="12600" anchor="ctr" anchorCtr="0">
                        <a:noAutofit/>
                      </wps:bodyPr>
                    </wps:wsp>
                    <wps:wsp>
                      <wps:cNvPr id="26" name="Text Box 70"/>
                      <wps:cNvSpPr txBox="1">
                        <a:spLocks noChangeArrowheads="1"/>
                      </wps:cNvSpPr>
                      <wps:spPr bwMode="auto">
                        <a:xfrm>
                          <a:off x="11107" y="16043"/>
                          <a:ext cx="512" cy="33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bodyPr rot="0" vert="horz" wrap="square" lIns="91440" tIns="45720" rIns="91440" bIns="45720" anchor="ctr" anchorCtr="0" upright="1">
                        <a:noAutofit/>
                      </wps:bodyPr>
                    </wps:wsp>
                    <wps:wsp>
                      <wps:cNvPr id="27" name="Text Box 71"/>
                      <wps:cNvSpPr txBox="1">
                        <a:spLocks noChangeArrowheads="1"/>
                      </wps:cNvSpPr>
                      <wps:spPr bwMode="auto">
                        <a:xfrm>
                          <a:off x="5293" y="15872"/>
                          <a:ext cx="5738" cy="37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rsidR="004825EC" w:rsidRDefault="004825EC">
                            <w:pPr>
                              <w:jc w:val="center"/>
                              <w:rPr>
                                <w:sz w:val="32"/>
                                <w:szCs w:val="32"/>
                              </w:rPr>
                            </w:pPr>
                            <w:r>
                              <w:rPr>
                                <w:sz w:val="32"/>
                                <w:szCs w:val="32"/>
                              </w:rPr>
                              <w:t>ТПЖА.010551.012 ПЗ</w:t>
                            </w:r>
                          </w:p>
                          <w:p w:rsidR="004825EC" w:rsidRDefault="004825EC"/>
                        </w:txbxContent>
                      </wps:txbx>
                      <wps:bodyPr rot="0" vert="horz" wrap="square" lIns="12600" tIns="12600" rIns="12600" bIns="12600" anchor="ctr" anchorCtr="0">
                        <a:noAutofit/>
                      </wps:bodyPr>
                    </wps:wsp>
                  </wpg:wgp>
                </a:graphicData>
              </a:graphic>
              <wp14:sizeRelH relativeFrom="page">
                <wp14:pctWidth>0</wp14:pctWidth>
              </wp14:sizeRelH>
              <wp14:sizeRelV relativeFrom="page">
                <wp14:pctHeight>0</wp14:pctHeight>
              </wp14:sizeRelV>
            </wp:anchor>
          </w:drawing>
        </mc:Choice>
        <mc:Fallback>
          <w:pict>
            <v:group id="Group 52" o:spid="_x0000_s1026" style="position:absolute;left:0;text-align:left;margin-left:58.2pt;margin-top:22.7pt;width:518.5pt;height:802pt;z-index:251658240;mso-wrap-distance-left:0;mso-wrap-distance-right:0;mso-position-horizontal-relative:page;mso-position-vertical-relative:page" coordorigin="1279,454" coordsize="10369,160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">
              <v:rect id="Rectangle 53" o:spid="_x0000_s1027" style="position:absolute;left:1279;top:454;width:10369;height:160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3vKsQA&#10;AADaAAAADwAAAGRycy9kb3ducmV2LnhtbESPQWvCQBSE7wX/w/IEb3VjD6GNrlKUgnoyGqjH1+xr&#10;Epp9G3fXJP333UKhx2FmvmFWm9G0oifnG8sKFvMEBHFpdcOVguLy9vgMwgdkja1lUvBNHjbrycMK&#10;M20Hzqk/h0pECPsMFdQhdJmUvqzJoJ/bjjh6n9YZDFG6SmqHQ4SbVj4lSSoNNhwXauxoW1P5db4b&#10;BYePS5DXPD+0t/fqWMj01Be7k1Kz6fi6BBFoDP/hv/ZeK3iB3yvxBsj1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dt7yrEAAAA2gAAAA8AAAAAAAAAAAAAAAAAmAIAAGRycy9k&#10;b3ducmV2LnhtbFBLBQYAAAAABAAEAPUAAACJAwAAAAA=&#10;" filled="f" strokeweight=".71mm"/>
              <v:line id="Line 54" o:spid="_x0000_s1028" style="position:absolute;visibility:visible;mso-wrap-style:square" from="1846,15656" to="1846,164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p+43sEAAADbAAAADwAAAGRycy9kb3ducmV2LnhtbESPQWvDMAyF74P+B6NCL2N1ssNasrql&#10;DAo7DdrtBwhbjUNjOdhukv776TDY7Qk9fXpvd5hDr0ZKuYtsoF5XoIhtdB23Bn6+Ty9bULkgO+wj&#10;k4EHZTjsF087bFyc+EzjpbRKIJwbNOBLGRqts/UUMK/jQCy7a0wBi4yp1S7hJPDQ69eqetMBO5YP&#10;Hgf68GRvl3sQiq39dL0/Nqe6Gr+CLdSnzbMxq+V8fAdVaC7/5r/rTyfxJb10EQF6/w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On7jewQAAANsAAAAPAAAAAAAAAAAAAAAA&#10;AKECAABkcnMvZG93bnJldi54bWxQSwUGAAAAAAQABAD5AAAAjwMAAAAA&#10;" strokeweight=".71mm">
                <v:stroke joinstyle="miter"/>
              </v:line>
              <v:line id="Line 55" o:spid="_x0000_s1029" style="position:absolute;visibility:visible;mso-wrap-style:square" from="1284,15650" to="11636,156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dMdRcEAAADbAAAADwAAAGRycy9kb3ducmV2LnhtbESPQYvCMBCF74L/IYzgRda0HnSpRhFB&#10;2JOwuj9gSMam2ExKEtv67zfCwt5meO9982Z3GF0regqx8aygXBYgiLU3DdcKfm7nj08QMSEbbD2T&#10;ghdFOOynkx1Wxg/8Tf011SJDOFaowKbUVVJGbclhXPqOOGt3HxymvIZamoBDhrtWropiLR02nC9Y&#10;7OhkST+uT5cpurTD/fnanMuivzidqA2bhVLz2Xjcgkg0pn/zX/rL5PolvH/JA8j9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h0x1FwQAAANsAAAAPAAAAAAAAAAAAAAAA&#10;AKECAABkcnMvZG93bnJldi54bWxQSwUGAAAAAAQABAD5AAAAjwMAAAAA&#10;" strokeweight=".71mm">
                <v:stroke joinstyle="miter"/>
              </v:line>
              <v:line id="Line 56" o:spid="_x0000_s1030" style="position:absolute;visibility:visible;mso-wrap-style:square" from="2413,15656" to="2413,164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GDMsEAAADbAAAADwAAAGRycy9kb3ducmV2LnhtbESPQYvCMBCF7wv+hzDCXhZN62GVahQR&#10;BE+C7v6AIRmbYjMpSWzrvzcLC95meO9982azG10regqx8aygnBcgiLU3DdcKfn+OsxWImJANtp5J&#10;wZMi7LaTjw1Wxg98of6aapEhHCtUYFPqKimjtuQwzn1HnLWbDw5TXkMtTcAhw10rF0XxLR02nC9Y&#10;7OhgSd+vD5cpurTD7fFcHsuiPzudqA3LL6U+p+N+DSLRmN7m//TJ5PoL+PslDyC3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AYMywQAAANsAAAAPAAAAAAAAAAAAAAAA&#10;AKECAABkcnMvZG93bnJldi54bWxQSwUGAAAAAAQABAD5AAAAjwMAAAAA&#10;" strokeweight=".71mm">
                <v:stroke joinstyle="miter"/>
              </v:line>
              <v:line id="Line 57" o:spid="_x0000_s1031" style="position:absolute;visibility:visible;mso-wrap-style:square" from="3831,15656" to="3831,164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k0mqcEAAADbAAAADwAAAGRycy9kb3ducmV2LnhtbESP0WoCMRBF3wv9hzAFX4pm14LK1igi&#10;CD4JWj9gSMbN0s1kSeLu+vdGKPRthnvvmTvr7eha0VOIjWcF5awAQay9abhWcP05TFcgYkI22Hom&#10;BQ+KsN28v62xMn7gM/WXVIsM4VihAptSV0kZtSWHceY74qzdfHCY8hpqaQIOGe5aOS+KhXTYcL5g&#10;saO9Jf17ubtM0aUdbvfH8lAW/cnpRG1Yfio1+Rh33yASjenf/Jc+mlz/C16/5AHk5g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TSapwQAAANsAAAAPAAAAAAAAAAAAAAAA&#10;AKECAABkcnMvZG93bnJldi54bWxQSwUGAAAAAAQABAD5AAAAjwMAAAAA&#10;" strokeweight=".71mm">
                <v:stroke joinstyle="miter"/>
              </v:line>
              <v:line id="Line 58" o:spid="_x0000_s1032" style="position:absolute;visibility:visible;mso-wrap-style:square" from="4680,15664" to="4680,164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aS+3cEAAADbAAAADwAAAGRycy9kb3ducmV2LnhtbESP0WoCMRBF3wv9hzAFX4pmV4rK1igi&#10;CD4JWj9gSMbN0s1kSeLu+vdGKPRthnvvmTvr7eha0VOIjWcF5awAQay9abhWcP05TFcgYkI22Hom&#10;BQ+KsN28v62xMn7gM/WXVIsM4VihAptSV0kZtSWHceY74qzdfHCY8hpqaQIOGe5aOS+KhXTYcL5g&#10;saO9Jf17ubtM0aUdbvfH8lAW/cnpRG1Yfio1+Rh33yASjenf/Jc+mlz/C16/5AHk5g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xpL7dwQAAANsAAAAPAAAAAAAAAAAAAAAA&#10;AKECAABkcnMvZG93bnJldi54bWxQSwUGAAAAAAQABAD5AAAAjwMAAAAA&#10;" strokeweight=".71mm">
                <v:stroke joinstyle="miter"/>
              </v:line>
              <v:line id="Line 59" o:spid="_x0000_s1033" style="position:absolute;visibility:visible;mso-wrap-style:square" from="5248,15656" to="5248,164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ugbRsEAAADbAAAADwAAAGRycy9kb3ducmV2LnhtbESP0WoCMRBF3wv9hzAFX4pmV6jK1igi&#10;CD4JWj9gSMbN0s1kSeLu+vdGKPRthnvvmTvr7eha0VOIjWcF5awAQay9abhWcP05TFcgYkI22Hom&#10;BQ+KsN28v62xMn7gM/WXVIsM4VihAptSV0kZtSWHceY74qzdfHCY8hpqaQIOGe5aOS+KhXTYcL5g&#10;saO9Jf17ubtM0aUdbvfH8lAW/cnpRG1Yfio1+Rh33yASjenf/Jc+mlz/C16/5AHk5g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e6BtGwQAAANsAAAAPAAAAAAAAAAAAAAAA&#10;AKECAABkcnMvZG93bnJldi54bWxQSwUGAAAAAAQABAD5AAAAjwMAAAAA&#10;" strokeweight=".71mm">
                <v:stroke joinstyle="miter"/>
              </v:line>
              <v:line id="Line 60" o:spid="_x0000_s1034" style="position:absolute;visibility:visible;mso-wrap-style:square" from="11087,15656" to="11087,164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qFMcEAAADbAAAADwAAAGRycy9kb3ducmV2LnhtbESPQYvCMBCF7wv+hzCCl2VN60Gla5RF&#10;EDwJq/6AIRmbss2kJLGt/94Iwt5meO9982azG10regqx8aygnBcgiLU3DdcKrpfD1xpETMgGW8+k&#10;4EERdtvJxwYr4wf+pf6capEhHCtUYFPqKimjtuQwzn1HnLWbDw5TXkMtTcAhw10rF0WxlA4bzhcs&#10;drS3pP/Od5cpurTD7f5YHcqiPzmdqA2rT6Vm0/HnG0SiMf2b3+mjyfWX8PolDyC3T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uOoUxwQAAANsAAAAPAAAAAAAAAAAAAAAA&#10;AKECAABkcnMvZG93bnJldi54bWxQSwUGAAAAAAQABAD5AAAAjwMAAAAA&#10;" strokeweight=".71mm">
                <v:stroke joinstyle="miter"/>
              </v:line>
              <v:line id="Line 61" o:spid="_x0000_s1035" style="position:absolute;visibility:visible;mso-wrap-style:square" from="1284,15932" to="5230,15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ZCl/MMAAADbAAAADwAAAGRycy9kb3ducmV2LnhtbERP32vCMBB+H+x/CDfYm6a66bQaZROG&#10;goizG/h6NGdT1lxKk2n1rzeCsLf7+H7edN7aShyp8aVjBb1uAoI4d7rkQsHP92dnBMIHZI2VY1Jw&#10;Jg/z2ePDFFPtTryjYxYKEUPYp6jAhFCnUvrckEXfdTVx5A6usRgibAqpGzzFcFvJfpIMpcWSY4PB&#10;mhaG8t/szypYU/31evk4vOzHyXC50SbrbwcLpZ6f2vcJiEBt+Bff3Ssd57/B7Zd4gJxd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mQpfzDAAAA2wAAAA8AAAAAAAAAAAAA&#10;AAAAoQIAAGRycy9kb3ducmV2LnhtbFBLBQYAAAAABAAEAPkAAACRAwAAAAA=&#10;" strokeweight=".35mm">
                <v:stroke joinstyle="miter"/>
              </v:line>
              <v:line id="Line 62" o:spid="_x0000_s1036" style="position:absolute;visibility:visible;mso-wrap-style:square" from="1284,16216" to="5230,162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Om02MEAAADbAAAADwAAAGRycy9kb3ducmV2LnhtbESPQWvDMAyF74P+B6NCL2N1ssNasrql&#10;DAo7DdrtBwhbjUNjOdhukv776TDY7Qk9fXpvd5hDr0ZKuYtsoF5XoIhtdB23Bn6+Ty9bULkgO+wj&#10;k4EHZTjsF087bFyc+EzjpbRKIJwbNOBLGRqts/UUMK/jQCy7a0wBi4yp1S7hJPDQ69eqetMBO5YP&#10;Hgf68GRvl3sQiq39dL0/Nqe6Gr+CLdSnzbMxq+V8fAdVaC7/5r/rTyfxJax0EQF6/w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w6bTYwQAAANsAAAAPAAAAAAAAAAAAAAAA&#10;AKECAABkcnMvZG93bnJldi54bWxQSwUGAAAAAAQABAD5AAAAjwMAAAAA&#10;" strokeweight=".71mm">
                <v:stroke joinstyle="miter"/>
              </v:line>
              <v:line id="Line 63" o:spid="_x0000_s1037" style="position:absolute;visibility:visible;mso-wrap-style:square" from="11094,15935" to="11642,159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0OUFcMAAADbAAAADwAAAGRycy9kb3ducmV2LnhtbERP32vCMBB+F/Y/hBvszaZzKrMzigri&#10;QGRbFfZ6NGdT1lxKE7XbX78Igm/38f286byztThT6yvHCp6TFARx4XTFpYLDft1/BeEDssbaMSn4&#10;JQ/z2UNvipl2F/6icx5KEUPYZ6jAhNBkUvrCkEWfuIY4ckfXWgwRtqXULV5iuK3lIE3H0mLFscFg&#10;QytDxU9+sgq21HwO/5bHl+9JOt7stMkHH6OVUk+P3eINRKAu3MU397uO8ydw/SUeIG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dDlBXDAAAA2wAAAA8AAAAAAAAAAAAA&#10;AAAAoQIAAGRycy9kb3ducmV2LnhtbFBLBQYAAAAABAAEAPkAAACRAwAAAAA=&#10;" strokeweight=".35mm">
                <v:stroke joinstyle="miter"/>
              </v:line>
              <v:shapetype id="_x0000_t202" coordsize="21600,21600" o:spt="202" path="m,l,21600r21600,l21600,xe">
                <v:stroke joinstyle="miter"/>
                <v:path gradientshapeok="t" o:connecttype="rect"/>
              </v:shapetype>
              <v:shape id="Text Box 64" o:spid="_x0000_s1038" type="#_x0000_t202" style="position:absolute;left:1304;top:16223;width:511;height:2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pub8A&#10;AADbAAAADwAAAGRycy9kb3ducmV2LnhtbERPS2vCQBC+F/wPywje6kaFIqmriKJ4a32APQ670yQ0&#10;Oxuykxj/ffdQ6PHje682g69VT22sAhuYTTNQxDa4igsDt+vhdQkqCrLDOjAZeFKEzXr0ssLchQef&#10;qb9IoVIIxxwNlCJNrnW0JXmM09AQJ+47tB4lwbbQrsVHCve1nmfZm/ZYcWoosaFdSfbn0nkD9tN3&#10;Myvnbul0f5QPtzh+7e/GTMbD9h2U0CD/4j/3yRmYp/XpS/oBev0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D+mm5vwAAANsAAAAPAAAAAAAAAAAAAAAAAJgCAABkcnMvZG93bnJl&#10;di54bWxQSwUGAAAAAAQABAD1AAAAhAMAAAAA&#10;" filled="f" stroked="f">
                <v:stroke joinstyle="round"/>
                <v:textbox inset=".35mm,.35mm,.35mm,.35mm">
                  <w:txbxContent>
                    <w:p w:rsidR="004825EC" w:rsidRDefault="004825EC">
                      <w:pPr>
                        <w:jc w:val="center"/>
                        <w:rPr>
                          <w:rFonts w:ascii="ISOCPEUR" w:eastAsia="Arial" w:hAnsi="ISOCPEUR"/>
                          <w:i/>
                          <w:sz w:val="18"/>
                          <w:lang w:val="uk-UA"/>
                        </w:rPr>
                      </w:pPr>
                      <w:r>
                        <w:rPr>
                          <w:rFonts w:ascii="ISOCPEUR" w:eastAsia="Arial" w:hAnsi="ISOCPEUR"/>
                          <w:i/>
                          <w:sz w:val="18"/>
                          <w:lang w:val="uk-UA"/>
                        </w:rPr>
                        <w:t>Изм.</w:t>
                      </w:r>
                    </w:p>
                  </w:txbxContent>
                </v:textbox>
              </v:shape>
              <v:shape id="Text Box 65" o:spid="_x0000_s1039" type="#_x0000_t202" style="position:absolute;left:1865;top:16223;width:512;height:2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bMIsIA&#10;AADbAAAADwAAAGRycy9kb3ducmV2LnhtbESPQWvCQBSE74X+h+UVequbWBCJriItld5abUGPj91n&#10;Esy+DdmXmP77riB4HGbmG2a5Hn2jBupiHdhAPslAEdvgai4N/P58vMxBRUF22AQmA38UYb16fFhi&#10;4cKFdzTspVQJwrFAA5VIW2gdbUUe4yS0xMk7hc6jJNmV2nV4SXDf6GmWzbTHmtNChS29VWTP+94b&#10;sN++z63s+rnTw1a+3Ov2+H4w5vlp3CxACY1yD9/an87ANIfrl/QD9O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tswiwgAAANsAAAAPAAAAAAAAAAAAAAAAAJgCAABkcnMvZG93&#10;bnJldi54bWxQSwUGAAAAAAQABAD1AAAAhwMAAAAA&#10;" filled="f" stroked="f">
                <v:stroke joinstyle="round"/>
                <v:textbox inset=".35mm,.35mm,.35mm,.35mm">
                  <w:txbxContent>
                    <w:p w:rsidR="004825EC" w:rsidRDefault="004825EC">
                      <w:pPr>
                        <w:jc w:val="center"/>
                        <w:rPr>
                          <w:rFonts w:ascii="ISOCPEUR" w:eastAsia="Arial" w:hAnsi="ISOCPEUR"/>
                          <w:i/>
                          <w:sz w:val="18"/>
                          <w:lang w:val="uk-UA"/>
                        </w:rPr>
                      </w:pPr>
                      <w:r>
                        <w:rPr>
                          <w:rFonts w:ascii="ISOCPEUR" w:eastAsia="Arial" w:hAnsi="ISOCPEUR"/>
                          <w:i/>
                          <w:sz w:val="18"/>
                          <w:lang w:val="uk-UA"/>
                        </w:rPr>
                        <w:t>Лист</w:t>
                      </w:r>
                    </w:p>
                  </w:txbxContent>
                </v:textbox>
              </v:shape>
              <v:shape id="Text Box 66" o:spid="_x0000_s1040" type="#_x0000_t202" style="position:absolute;left:2452;top:16223;width:1327;height:2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RSVcIA&#10;AADbAAAADwAAAGRycy9kb3ducmV2LnhtbESPQWvCQBSE7wX/w/IEb3VjhCLRVYpS6c1qC+3xsftM&#10;QrNvQ/Ylxn/fLRR6HGbmG2azG32jBupiHdjAYp6BIrbB1Vwa+Hh/eVyBioLssAlMBu4UYbedPGyw&#10;cOHGZxouUqoE4ViggUqkLbSOtiKPcR5a4uRdQ+dRkuxK7Tq8JbhvdJ5lT9pjzWmhwpb2FdnvS+8N&#10;2DffL6yc+5XTw1FObnn8OnwaM5uOz2tQQqP8h//ar85AnsPvl/QD9P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ZFJVwgAAANsAAAAPAAAAAAAAAAAAAAAAAJgCAABkcnMvZG93&#10;bnJldi54bWxQSwUGAAAAAAQABAD1AAAAhwMAAAAA&#10;" filled="f" stroked="f">
                <v:stroke joinstyle="round"/>
                <v:textbox inset=".35mm,.35mm,.35mm,.35mm">
                  <w:txbxContent>
                    <w:p w:rsidR="004825EC" w:rsidRDefault="004825EC">
                      <w:pPr>
                        <w:jc w:val="center"/>
                        <w:rPr>
                          <w:rFonts w:ascii="ISOCPEUR" w:eastAsia="Arial" w:hAnsi="ISOCPEUR"/>
                          <w:i/>
                          <w:sz w:val="18"/>
                          <w:lang w:val="uk-UA"/>
                        </w:rPr>
                      </w:pPr>
                      <w:r>
                        <w:rPr>
                          <w:rFonts w:ascii="ISOCPEUR" w:eastAsia="Arial" w:hAnsi="ISOCPEUR"/>
                          <w:i/>
                          <w:sz w:val="18"/>
                          <w:lang w:val="uk-UA"/>
                        </w:rPr>
                        <w:t>№ докум.</w:t>
                      </w:r>
                    </w:p>
                  </w:txbxContent>
                </v:textbox>
              </v:shape>
              <v:shape id="Text Box 67" o:spid="_x0000_s1041" type="#_x0000_t202" style="position:absolute;left:3860;top:16223;width:788;height:2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j3zsIA&#10;AADbAAAADwAAAGRycy9kb3ducmV2LnhtbESPX2vCQBDE3wv9DscW+lYvKhRJPUUslb75r9A+Lndr&#10;Eszthdwmxm/vFQQfh5n5DTNfDr5WPbWxCmxgPMpAEdvgKi4M/By/3magoiA7rAOTgStFWC6en+aY&#10;u3DhPfUHKVSCcMzRQCnS5FpHW5LHOAoNcfJOofUoSbaFdi1eEtzXepJl79pjxWmhxIbWJdnzofMG&#10;7M53Yyv7buZ0v5Gtm27+Pn+NeX0ZVh+ghAZ5hO/tb2dgMoX/L+kH6M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KPfOwgAAANsAAAAPAAAAAAAAAAAAAAAAAJgCAABkcnMvZG93&#10;bnJldi54bWxQSwUGAAAAAAQABAD1AAAAhwMAAAAA&#10;" filled="f" stroked="f">
                <v:stroke joinstyle="round"/>
                <v:textbox inset=".35mm,.35mm,.35mm,.35mm">
                  <w:txbxContent>
                    <w:p w:rsidR="004825EC" w:rsidRDefault="004825EC">
                      <w:pPr>
                        <w:jc w:val="center"/>
                        <w:rPr>
                          <w:rFonts w:ascii="ISOCPEUR" w:eastAsia="Arial" w:hAnsi="ISOCPEUR"/>
                          <w:i/>
                          <w:sz w:val="18"/>
                          <w:lang w:val="uk-UA"/>
                        </w:rPr>
                      </w:pPr>
                      <w:r>
                        <w:rPr>
                          <w:rFonts w:ascii="ISOCPEUR" w:eastAsia="Arial" w:hAnsi="ISOCPEUR"/>
                          <w:i/>
                          <w:sz w:val="18"/>
                          <w:lang w:val="uk-UA"/>
                        </w:rPr>
                        <w:t>Подпись</w:t>
                      </w:r>
                    </w:p>
                  </w:txbxContent>
                </v:textbox>
              </v:shape>
              <v:shape id="Text Box 68" o:spid="_x0000_s1042" type="#_x0000_t202" style="position:absolute;left:4702;top:16223;width:511;height:2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vusMA&#10;AADbAAAADwAAAGRycy9kb3ducmV2LnhtbESPQWvCQBSE74X+h+UJ3upGLUWiq0hLxVurFurxsftM&#10;gtm3IfsS47/vFgo9DjPzDbPaDL5WPbWxCmxgOslAEdvgKi4MfJ3enxagoiA7rAOTgTtF2KwfH1aY&#10;u3DjA/VHKVSCcMzRQCnS5FpHW5LHOAkNcfIuofUoSbaFdi3eEtzXepZlL9pjxWmhxIZeS7LXY+cN&#10;2E/fTa0cuoXT/U4+3Hx3fvs2ZjwatktQQoP8h//ae2dg9gy/X9IP0O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FvusMAAADbAAAADwAAAAAAAAAAAAAAAACYAgAAZHJzL2Rv&#10;d25yZXYueG1sUEsFBgAAAAAEAAQA9QAAAIgDAAAAAA==&#10;" filled="f" stroked="f">
                <v:stroke joinstyle="round"/>
                <v:textbox inset=".35mm,.35mm,.35mm,.35mm">
                  <w:txbxContent>
                    <w:p w:rsidR="004825EC" w:rsidRDefault="004825EC">
                      <w:pPr>
                        <w:jc w:val="center"/>
                        <w:rPr>
                          <w:rFonts w:ascii="ISOCPEUR" w:eastAsia="Arial" w:hAnsi="ISOCPEUR"/>
                          <w:i/>
                          <w:sz w:val="18"/>
                          <w:lang w:val="uk-UA"/>
                        </w:rPr>
                      </w:pPr>
                      <w:r>
                        <w:rPr>
                          <w:rFonts w:ascii="ISOCPEUR" w:eastAsia="Arial" w:hAnsi="ISOCPEUR"/>
                          <w:i/>
                          <w:sz w:val="18"/>
                          <w:lang w:val="uk-UA"/>
                        </w:rPr>
                        <w:t>Дата</w:t>
                      </w:r>
                    </w:p>
                  </w:txbxContent>
                </v:textbox>
              </v:shape>
              <v:shape id="Text Box 69" o:spid="_x0000_s1043" type="#_x0000_t202" style="position:absolute;left:11106;top:15675;width:512;height:2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43KIcMA&#10;AADbAAAADwAAAGRycy9kb3ducmV2LnhtbESPQWvCQBSE74X+h+UJ3upGpUWiq0hLxVurFurxsftM&#10;gtm3IfsS47/vFgo9DjPzDbPaDL5WPbWxCmxgOslAEdvgKi4MfJ3enxagoiA7rAOTgTtF2KwfH1aY&#10;u3DjA/VHKVSCcMzRQCnS5FpHW5LHOAkNcfIuofUoSbaFdi3eEtzXepZlL9pjxWmhxIZeS7LXY+cN&#10;2E/fTa0cuoXT/U4+3Hx3fvs2ZjwatktQQoP8h//ae2dg9gy/X9IP0O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43KIcMAAADbAAAADwAAAAAAAAAAAAAAAACYAgAAZHJzL2Rv&#10;d25yZXYueG1sUEsFBgAAAAAEAAQA9QAAAIgDAAAAAA==&#10;" filled="f" stroked="f">
                <v:stroke joinstyle="round"/>
                <v:textbox inset=".35mm,.35mm,.35mm,.35mm">
                  <w:txbxContent>
                    <w:p w:rsidR="004825EC" w:rsidRDefault="004825EC">
                      <w:pPr>
                        <w:jc w:val="center"/>
                        <w:rPr>
                          <w:rFonts w:ascii="ISOCPEUR" w:eastAsia="Arial" w:hAnsi="ISOCPEUR"/>
                          <w:i/>
                          <w:sz w:val="18"/>
                          <w:lang w:val="uk-UA"/>
                        </w:rPr>
                      </w:pPr>
                      <w:r>
                        <w:rPr>
                          <w:rFonts w:ascii="ISOCPEUR" w:eastAsia="Arial" w:hAnsi="ISOCPEUR"/>
                          <w:i/>
                          <w:sz w:val="18"/>
                          <w:lang w:val="uk-UA"/>
                        </w:rPr>
                        <w:t>Лист</w:t>
                      </w:r>
                    </w:p>
                  </w:txbxContent>
                </v:textbox>
              </v:shape>
              <v:shape id="Text Box 70" o:spid="_x0000_s1044" type="#_x0000_t202" style="position:absolute;left:11107;top:16043;width:512;height:3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1adsMA&#10;AADbAAAADwAAAGRycy9kb3ducmV2LnhtbESPzWrDMBCE74W+g9hCLqWRm4NT3MimFAwhJIf8PMDW&#10;2ljG1spYquO8fRQI5DjMzDfMqphsJ0YafONYwec8AUFcOd1wreB0LD++QPiArLFzTAqu5KHIX19W&#10;mGl34T2Nh1CLCGGfoQITQp9J6StDFv3c9cTRO7vBYohyqKUe8BLhtpOLJEmlxYbjgsGefg1V7eHf&#10;Kng3fbLbntd/pU4r0248Lu24UWr2Nv18gwg0hWf40V5rBYsU7l/iD5D5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v1adsMAAADbAAAADwAAAAAAAAAAAAAAAACYAgAAZHJzL2Rv&#10;d25yZXYueG1sUEsFBgAAAAAEAAQA9QAAAIgDAAAAAA==&#10;" filled="f" stroked="f">
                <v:stroke joinstyle="round"/>
              </v:shape>
              <v:shape id="Text Box 71" o:spid="_x0000_s1045" type="#_x0000_t202" style="position:absolute;left:5293;top:15872;width:5738;height:3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PxzcMA&#10;AADbAAAADwAAAGRycy9kb3ducmV2LnhtbESPQWvCQBSE74X+h+UJ3upGhVaiq0hLxVurFurxsftM&#10;gtm3IfsS47/vFgo9DjPzDbPaDL5WPbWxCmxgOslAEdvgKi4MfJ3enxagoiA7rAOTgTtF2KwfH1aY&#10;u3DjA/VHKVSCcMzRQCnS5FpHW5LHOAkNcfIuofUoSbaFdi3eEtzXepZlz9pjxWmhxIZeS7LXY+cN&#10;2E/fTa0cuoXT/U4+3Hx3fvs2ZjwatktQQoP8h//ae2dg9gK/X9IP0O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BPxzcMAAADbAAAADwAAAAAAAAAAAAAAAACYAgAAZHJzL2Rv&#10;d25yZXYueG1sUEsFBgAAAAAEAAQA9QAAAIgDAAAAAA==&#10;" filled="f" stroked="f">
                <v:stroke joinstyle="round"/>
                <v:textbox inset=".35mm,.35mm,.35mm,.35mm">
                  <w:txbxContent>
                    <w:p w:rsidR="004825EC" w:rsidRDefault="004825EC">
                      <w:pPr>
                        <w:jc w:val="center"/>
                        <w:rPr>
                          <w:sz w:val="32"/>
                          <w:szCs w:val="32"/>
                        </w:rPr>
                      </w:pPr>
                      <w:r>
                        <w:rPr>
                          <w:sz w:val="32"/>
                          <w:szCs w:val="32"/>
                        </w:rPr>
                        <w:t>ТПЖА.010551.012 ПЗ</w:t>
                      </w:r>
                    </w:p>
                    <w:p w:rsidR="004825EC" w:rsidRDefault="004825EC"/>
                  </w:txbxContent>
                </v:textbox>
              </v:shape>
              <w10:wrap anchorx="page" anchory="page"/>
            </v:group>
          </w:pict>
        </mc:Fallback>
      </mc:AlternateContent>
    </w: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25EC" w:rsidRDefault="004825EC"/>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25EC" w:rsidRDefault="004825EC"/>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25EC" w:rsidRDefault="004825EC"/>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25EC" w:rsidRDefault="004825EC"/>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name w:val="WW8Num1"/>
    <w:lvl w:ilvl="0">
      <w:start w:val="1"/>
      <w:numFmt w:val="none"/>
      <w:pStyle w:val="10"/>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nsid w:val="00000004"/>
    <w:multiLevelType w:val="singleLevel"/>
    <w:tmpl w:val="00000004"/>
    <w:name w:val="WW8Num3"/>
    <w:lvl w:ilvl="0">
      <w:start w:val="1"/>
      <w:numFmt w:val="decimal"/>
      <w:lvlText w:val="%1."/>
      <w:lvlJc w:val="left"/>
      <w:pPr>
        <w:tabs>
          <w:tab w:val="num" w:pos="1428"/>
        </w:tabs>
        <w:ind w:left="1428" w:hanging="360"/>
      </w:pPr>
    </w:lvl>
  </w:abstractNum>
  <w:abstractNum w:abstractNumId="2">
    <w:nsid w:val="00000005"/>
    <w:multiLevelType w:val="multilevel"/>
    <w:tmpl w:val="00000005"/>
    <w:name w:val="WW8Num4"/>
    <w:lvl w:ilvl="0">
      <w:start w:val="1"/>
      <w:numFmt w:val="decimal"/>
      <w:lvlText w:val="%1."/>
      <w:lvlJc w:val="left"/>
      <w:pPr>
        <w:tabs>
          <w:tab w:val="num" w:pos="720"/>
        </w:tabs>
        <w:ind w:left="1440" w:hanging="360"/>
      </w:pPr>
      <w:rPr>
        <w:rFonts w:ascii="Symbol" w:hAnsi="Symbol"/>
      </w:rPr>
    </w:lvl>
    <w:lvl w:ilvl="1">
      <w:start w:val="1"/>
      <w:numFmt w:val="decimal"/>
      <w:lvlText w:val="%2."/>
      <w:lvlJc w:val="left"/>
      <w:pPr>
        <w:tabs>
          <w:tab w:val="num" w:pos="1080"/>
        </w:tabs>
        <w:ind w:left="1800" w:hanging="360"/>
      </w:pPr>
      <w:rPr>
        <w:rFonts w:ascii="Symbol" w:hAnsi="Symbol"/>
      </w:rPr>
    </w:lvl>
    <w:lvl w:ilvl="2">
      <w:start w:val="1"/>
      <w:numFmt w:val="decimal"/>
      <w:lvlText w:val="%3."/>
      <w:lvlJc w:val="left"/>
      <w:pPr>
        <w:tabs>
          <w:tab w:val="num" w:pos="1440"/>
        </w:tabs>
        <w:ind w:left="2160" w:hanging="360"/>
      </w:pPr>
      <w:rPr>
        <w:rFonts w:ascii="Symbol" w:hAnsi="Symbol"/>
      </w:rPr>
    </w:lvl>
    <w:lvl w:ilvl="3">
      <w:start w:val="1"/>
      <w:numFmt w:val="decimal"/>
      <w:lvlText w:val="%4."/>
      <w:lvlJc w:val="left"/>
      <w:pPr>
        <w:tabs>
          <w:tab w:val="num" w:pos="1800"/>
        </w:tabs>
        <w:ind w:left="2520" w:hanging="360"/>
      </w:pPr>
      <w:rPr>
        <w:rFonts w:ascii="Symbol" w:hAnsi="Symbol"/>
      </w:rPr>
    </w:lvl>
    <w:lvl w:ilvl="4">
      <w:start w:val="1"/>
      <w:numFmt w:val="decimal"/>
      <w:lvlText w:val="%5."/>
      <w:lvlJc w:val="left"/>
      <w:pPr>
        <w:tabs>
          <w:tab w:val="num" w:pos="2160"/>
        </w:tabs>
        <w:ind w:left="2880" w:hanging="360"/>
      </w:pPr>
      <w:rPr>
        <w:rFonts w:ascii="Symbol" w:hAnsi="Symbol"/>
      </w:rPr>
    </w:lvl>
    <w:lvl w:ilvl="5">
      <w:start w:val="1"/>
      <w:numFmt w:val="decimal"/>
      <w:lvlText w:val="%6."/>
      <w:lvlJc w:val="left"/>
      <w:pPr>
        <w:tabs>
          <w:tab w:val="num" w:pos="2520"/>
        </w:tabs>
        <w:ind w:left="3240" w:hanging="360"/>
      </w:pPr>
      <w:rPr>
        <w:rFonts w:ascii="Symbol" w:hAnsi="Symbol"/>
      </w:rPr>
    </w:lvl>
    <w:lvl w:ilvl="6">
      <w:start w:val="1"/>
      <w:numFmt w:val="decimal"/>
      <w:lvlText w:val="%7."/>
      <w:lvlJc w:val="left"/>
      <w:pPr>
        <w:tabs>
          <w:tab w:val="num" w:pos="2880"/>
        </w:tabs>
        <w:ind w:left="3600" w:hanging="360"/>
      </w:pPr>
      <w:rPr>
        <w:rFonts w:ascii="Symbol" w:hAnsi="Symbol"/>
      </w:rPr>
    </w:lvl>
    <w:lvl w:ilvl="7">
      <w:start w:val="1"/>
      <w:numFmt w:val="decimal"/>
      <w:lvlText w:val="%8."/>
      <w:lvlJc w:val="left"/>
      <w:pPr>
        <w:tabs>
          <w:tab w:val="num" w:pos="3240"/>
        </w:tabs>
        <w:ind w:left="3960" w:hanging="360"/>
      </w:pPr>
      <w:rPr>
        <w:rFonts w:ascii="Symbol" w:hAnsi="Symbol"/>
      </w:rPr>
    </w:lvl>
    <w:lvl w:ilvl="8">
      <w:start w:val="1"/>
      <w:numFmt w:val="decimal"/>
      <w:lvlText w:val="%9."/>
      <w:lvlJc w:val="left"/>
      <w:pPr>
        <w:tabs>
          <w:tab w:val="num" w:pos="3600"/>
        </w:tabs>
        <w:ind w:left="4320" w:hanging="360"/>
      </w:pPr>
      <w:rPr>
        <w:rFonts w:ascii="Symbol" w:hAnsi="Symbol"/>
      </w:rPr>
    </w:lvl>
  </w:abstractNum>
  <w:abstractNum w:abstractNumId="3">
    <w:nsid w:val="00000006"/>
    <w:multiLevelType w:val="multilevel"/>
    <w:tmpl w:val="00000006"/>
    <w:name w:val="WW8Num5"/>
    <w:lvl w:ilvl="0">
      <w:start w:val="1"/>
      <w:numFmt w:val="decimal"/>
      <w:lvlText w:val="%1."/>
      <w:lvlJc w:val="left"/>
      <w:pPr>
        <w:tabs>
          <w:tab w:val="num" w:pos="720"/>
        </w:tabs>
        <w:ind w:left="720" w:hanging="360"/>
      </w:pPr>
      <w:rPr>
        <w:rFonts w:ascii="Symbol" w:hAnsi="Symbol"/>
      </w:rPr>
    </w:lvl>
    <w:lvl w:ilvl="1">
      <w:start w:val="1"/>
      <w:numFmt w:val="decimal"/>
      <w:lvlText w:val="%2."/>
      <w:lvlJc w:val="left"/>
      <w:pPr>
        <w:tabs>
          <w:tab w:val="num" w:pos="1080"/>
        </w:tabs>
        <w:ind w:left="1080" w:hanging="360"/>
      </w:pPr>
      <w:rPr>
        <w:rFonts w:ascii="Symbol" w:hAnsi="Symbol"/>
      </w:rPr>
    </w:lvl>
    <w:lvl w:ilvl="2">
      <w:start w:val="1"/>
      <w:numFmt w:val="decimal"/>
      <w:lvlText w:val="%3."/>
      <w:lvlJc w:val="left"/>
      <w:pPr>
        <w:tabs>
          <w:tab w:val="num" w:pos="1440"/>
        </w:tabs>
        <w:ind w:left="1440" w:hanging="360"/>
      </w:pPr>
      <w:rPr>
        <w:rFonts w:ascii="Symbol" w:hAnsi="Symbol"/>
      </w:rPr>
    </w:lvl>
    <w:lvl w:ilvl="3">
      <w:start w:val="1"/>
      <w:numFmt w:val="decimal"/>
      <w:lvlText w:val="%4."/>
      <w:lvlJc w:val="left"/>
      <w:pPr>
        <w:tabs>
          <w:tab w:val="num" w:pos="1800"/>
        </w:tabs>
        <w:ind w:left="1800" w:hanging="360"/>
      </w:pPr>
      <w:rPr>
        <w:rFonts w:ascii="Symbol" w:hAnsi="Symbol"/>
      </w:rPr>
    </w:lvl>
    <w:lvl w:ilvl="4">
      <w:start w:val="1"/>
      <w:numFmt w:val="decimal"/>
      <w:lvlText w:val="%5."/>
      <w:lvlJc w:val="left"/>
      <w:pPr>
        <w:tabs>
          <w:tab w:val="num" w:pos="2160"/>
        </w:tabs>
        <w:ind w:left="2160" w:hanging="360"/>
      </w:pPr>
      <w:rPr>
        <w:rFonts w:ascii="Symbol" w:hAnsi="Symbol"/>
      </w:rPr>
    </w:lvl>
    <w:lvl w:ilvl="5">
      <w:start w:val="1"/>
      <w:numFmt w:val="decimal"/>
      <w:lvlText w:val="%6."/>
      <w:lvlJc w:val="left"/>
      <w:pPr>
        <w:tabs>
          <w:tab w:val="num" w:pos="2520"/>
        </w:tabs>
        <w:ind w:left="2520" w:hanging="360"/>
      </w:pPr>
      <w:rPr>
        <w:rFonts w:ascii="Symbol" w:hAnsi="Symbol"/>
      </w:rPr>
    </w:lvl>
    <w:lvl w:ilvl="6">
      <w:start w:val="1"/>
      <w:numFmt w:val="decimal"/>
      <w:lvlText w:val="%7."/>
      <w:lvlJc w:val="left"/>
      <w:pPr>
        <w:tabs>
          <w:tab w:val="num" w:pos="2880"/>
        </w:tabs>
        <w:ind w:left="2880" w:hanging="360"/>
      </w:pPr>
      <w:rPr>
        <w:rFonts w:ascii="Symbol" w:hAnsi="Symbol"/>
      </w:rPr>
    </w:lvl>
    <w:lvl w:ilvl="7">
      <w:start w:val="1"/>
      <w:numFmt w:val="decimal"/>
      <w:lvlText w:val="%8."/>
      <w:lvlJc w:val="left"/>
      <w:pPr>
        <w:tabs>
          <w:tab w:val="num" w:pos="3240"/>
        </w:tabs>
        <w:ind w:left="3240" w:hanging="360"/>
      </w:pPr>
      <w:rPr>
        <w:rFonts w:ascii="Symbol" w:hAnsi="Symbol"/>
      </w:rPr>
    </w:lvl>
    <w:lvl w:ilvl="8">
      <w:start w:val="1"/>
      <w:numFmt w:val="decimal"/>
      <w:lvlText w:val="%9."/>
      <w:lvlJc w:val="left"/>
      <w:pPr>
        <w:tabs>
          <w:tab w:val="num" w:pos="3600"/>
        </w:tabs>
        <w:ind w:left="3600" w:hanging="360"/>
      </w:pPr>
      <w:rPr>
        <w:rFonts w:ascii="Symbol" w:hAnsi="Symbol"/>
      </w:rPr>
    </w:lvl>
  </w:abstractNum>
  <w:abstractNum w:abstractNumId="4">
    <w:nsid w:val="00000007"/>
    <w:multiLevelType w:val="multilevel"/>
    <w:tmpl w:val="00000007"/>
    <w:name w:val="WW8Num6"/>
    <w:lvl w:ilvl="0">
      <w:start w:val="1"/>
      <w:numFmt w:val="decimal"/>
      <w:lvlText w:val="%1."/>
      <w:lvlJc w:val="left"/>
      <w:pPr>
        <w:tabs>
          <w:tab w:val="num" w:pos="720"/>
        </w:tabs>
        <w:ind w:left="720" w:hanging="360"/>
      </w:pPr>
      <w:rPr>
        <w:rFonts w:ascii="Symbol" w:hAnsi="Symbol"/>
      </w:rPr>
    </w:lvl>
    <w:lvl w:ilvl="1">
      <w:start w:val="1"/>
      <w:numFmt w:val="decimal"/>
      <w:lvlText w:val="%2."/>
      <w:lvlJc w:val="left"/>
      <w:pPr>
        <w:tabs>
          <w:tab w:val="num" w:pos="1080"/>
        </w:tabs>
        <w:ind w:left="1080" w:hanging="360"/>
      </w:pPr>
      <w:rPr>
        <w:rFonts w:ascii="Symbol" w:hAnsi="Symbol"/>
      </w:rPr>
    </w:lvl>
    <w:lvl w:ilvl="2">
      <w:start w:val="1"/>
      <w:numFmt w:val="decimal"/>
      <w:lvlText w:val="%3."/>
      <w:lvlJc w:val="left"/>
      <w:pPr>
        <w:tabs>
          <w:tab w:val="num" w:pos="1440"/>
        </w:tabs>
        <w:ind w:left="1440" w:hanging="360"/>
      </w:pPr>
      <w:rPr>
        <w:rFonts w:ascii="Symbol" w:hAnsi="Symbol"/>
      </w:rPr>
    </w:lvl>
    <w:lvl w:ilvl="3">
      <w:start w:val="1"/>
      <w:numFmt w:val="decimal"/>
      <w:lvlText w:val="%4."/>
      <w:lvlJc w:val="left"/>
      <w:pPr>
        <w:tabs>
          <w:tab w:val="num" w:pos="1800"/>
        </w:tabs>
        <w:ind w:left="1800" w:hanging="360"/>
      </w:pPr>
      <w:rPr>
        <w:rFonts w:ascii="Symbol" w:hAnsi="Symbol"/>
      </w:rPr>
    </w:lvl>
    <w:lvl w:ilvl="4">
      <w:start w:val="1"/>
      <w:numFmt w:val="decimal"/>
      <w:lvlText w:val="%5."/>
      <w:lvlJc w:val="left"/>
      <w:pPr>
        <w:tabs>
          <w:tab w:val="num" w:pos="2160"/>
        </w:tabs>
        <w:ind w:left="2160" w:hanging="360"/>
      </w:pPr>
      <w:rPr>
        <w:rFonts w:ascii="Symbol" w:hAnsi="Symbol"/>
      </w:rPr>
    </w:lvl>
    <w:lvl w:ilvl="5">
      <w:start w:val="1"/>
      <w:numFmt w:val="decimal"/>
      <w:lvlText w:val="%6."/>
      <w:lvlJc w:val="left"/>
      <w:pPr>
        <w:tabs>
          <w:tab w:val="num" w:pos="2520"/>
        </w:tabs>
        <w:ind w:left="2520" w:hanging="360"/>
      </w:pPr>
      <w:rPr>
        <w:rFonts w:ascii="Symbol" w:hAnsi="Symbol"/>
      </w:rPr>
    </w:lvl>
    <w:lvl w:ilvl="6">
      <w:start w:val="1"/>
      <w:numFmt w:val="decimal"/>
      <w:lvlText w:val="%7."/>
      <w:lvlJc w:val="left"/>
      <w:pPr>
        <w:tabs>
          <w:tab w:val="num" w:pos="2880"/>
        </w:tabs>
        <w:ind w:left="2880" w:hanging="360"/>
      </w:pPr>
      <w:rPr>
        <w:rFonts w:ascii="Symbol" w:hAnsi="Symbol"/>
      </w:rPr>
    </w:lvl>
    <w:lvl w:ilvl="7">
      <w:start w:val="1"/>
      <w:numFmt w:val="decimal"/>
      <w:lvlText w:val="%8."/>
      <w:lvlJc w:val="left"/>
      <w:pPr>
        <w:tabs>
          <w:tab w:val="num" w:pos="3240"/>
        </w:tabs>
        <w:ind w:left="3240" w:hanging="360"/>
      </w:pPr>
      <w:rPr>
        <w:rFonts w:ascii="Symbol" w:hAnsi="Symbol"/>
      </w:rPr>
    </w:lvl>
    <w:lvl w:ilvl="8">
      <w:start w:val="1"/>
      <w:numFmt w:val="decimal"/>
      <w:lvlText w:val="%9."/>
      <w:lvlJc w:val="left"/>
      <w:pPr>
        <w:tabs>
          <w:tab w:val="num" w:pos="3600"/>
        </w:tabs>
        <w:ind w:left="3600" w:hanging="360"/>
      </w:pPr>
      <w:rPr>
        <w:rFonts w:ascii="Symbol" w:hAnsi="Symbol"/>
      </w:rPr>
    </w:lvl>
  </w:abstractNum>
  <w:abstractNum w:abstractNumId="5">
    <w:nsid w:val="00000008"/>
    <w:multiLevelType w:val="singleLevel"/>
    <w:tmpl w:val="00000008"/>
    <w:name w:val="WW8Num7"/>
    <w:lvl w:ilvl="0">
      <w:start w:val="1"/>
      <w:numFmt w:val="bullet"/>
      <w:lvlText w:val=""/>
      <w:lvlJc w:val="left"/>
      <w:pPr>
        <w:tabs>
          <w:tab w:val="num" w:pos="720"/>
        </w:tabs>
        <w:ind w:left="720" w:hanging="360"/>
      </w:pPr>
      <w:rPr>
        <w:rFonts w:ascii="Symbol" w:hAnsi="Symbol"/>
      </w:rPr>
    </w:lvl>
  </w:abstractNum>
  <w:abstractNum w:abstractNumId="6">
    <w:nsid w:val="00000009"/>
    <w:multiLevelType w:val="singleLevel"/>
    <w:tmpl w:val="00000009"/>
    <w:name w:val="WW8Num8"/>
    <w:lvl w:ilvl="0">
      <w:start w:val="1"/>
      <w:numFmt w:val="bullet"/>
      <w:lvlText w:val=""/>
      <w:lvlJc w:val="left"/>
      <w:pPr>
        <w:tabs>
          <w:tab w:val="num" w:pos="720"/>
        </w:tabs>
        <w:ind w:left="720" w:hanging="360"/>
      </w:pPr>
      <w:rPr>
        <w:rFonts w:ascii="Symbol" w:hAnsi="Symbol"/>
      </w:rPr>
    </w:lvl>
  </w:abstractNum>
  <w:abstractNum w:abstractNumId="7">
    <w:nsid w:val="0000000A"/>
    <w:multiLevelType w:val="singleLevel"/>
    <w:tmpl w:val="0000000A"/>
    <w:name w:val="WW8Num9"/>
    <w:lvl w:ilvl="0">
      <w:start w:val="1"/>
      <w:numFmt w:val="bullet"/>
      <w:lvlText w:val=""/>
      <w:lvlJc w:val="left"/>
      <w:pPr>
        <w:tabs>
          <w:tab w:val="num" w:pos="1068"/>
        </w:tabs>
        <w:ind w:left="1068" w:hanging="360"/>
      </w:pPr>
      <w:rPr>
        <w:rFonts w:ascii="Symbol" w:hAnsi="Symbol"/>
        <w:lang w:val="ru-RU"/>
      </w:rPr>
    </w:lvl>
  </w:abstractNum>
  <w:abstractNum w:abstractNumId="8">
    <w:nsid w:val="0000000B"/>
    <w:multiLevelType w:val="singleLevel"/>
    <w:tmpl w:val="0000000B"/>
    <w:name w:val="WW8Num10"/>
    <w:lvl w:ilvl="0">
      <w:start w:val="1"/>
      <w:numFmt w:val="bullet"/>
      <w:lvlText w:val=""/>
      <w:lvlJc w:val="left"/>
      <w:pPr>
        <w:tabs>
          <w:tab w:val="num" w:pos="720"/>
        </w:tabs>
        <w:ind w:left="720" w:hanging="360"/>
      </w:pPr>
      <w:rPr>
        <w:rFonts w:ascii="Symbol" w:hAnsi="Symbol"/>
      </w:rPr>
    </w:lvl>
  </w:abstractNum>
  <w:abstractNum w:abstractNumId="9">
    <w:nsid w:val="0000000C"/>
    <w:multiLevelType w:val="singleLevel"/>
    <w:tmpl w:val="0000000C"/>
    <w:name w:val="WW8Num11"/>
    <w:lvl w:ilvl="0">
      <w:start w:val="1"/>
      <w:numFmt w:val="bullet"/>
      <w:lvlText w:val=""/>
      <w:lvlJc w:val="left"/>
      <w:pPr>
        <w:tabs>
          <w:tab w:val="num" w:pos="720"/>
        </w:tabs>
        <w:ind w:left="720" w:hanging="360"/>
      </w:pPr>
      <w:rPr>
        <w:rFonts w:ascii="Symbol" w:hAnsi="Symbol"/>
      </w:rPr>
    </w:lvl>
  </w:abstractNum>
  <w:abstractNum w:abstractNumId="10">
    <w:nsid w:val="0000000D"/>
    <w:multiLevelType w:val="singleLevel"/>
    <w:tmpl w:val="0000000D"/>
    <w:name w:val="WW8Num12"/>
    <w:lvl w:ilvl="0">
      <w:start w:val="1"/>
      <w:numFmt w:val="bullet"/>
      <w:lvlText w:val=""/>
      <w:lvlJc w:val="left"/>
      <w:pPr>
        <w:tabs>
          <w:tab w:val="num" w:pos="1068"/>
        </w:tabs>
        <w:ind w:left="1068" w:hanging="360"/>
      </w:pPr>
      <w:rPr>
        <w:rFonts w:ascii="Symbol" w:hAnsi="Symbol"/>
      </w:rPr>
    </w:lvl>
  </w:abstractNum>
  <w:abstractNum w:abstractNumId="11">
    <w:nsid w:val="0000000E"/>
    <w:multiLevelType w:val="singleLevel"/>
    <w:tmpl w:val="0000000E"/>
    <w:name w:val="WW8Num13"/>
    <w:lvl w:ilvl="0">
      <w:start w:val="1"/>
      <w:numFmt w:val="bullet"/>
      <w:lvlText w:val=""/>
      <w:lvlJc w:val="left"/>
      <w:pPr>
        <w:tabs>
          <w:tab w:val="num" w:pos="720"/>
        </w:tabs>
        <w:ind w:left="720" w:hanging="360"/>
      </w:pPr>
      <w:rPr>
        <w:rFonts w:ascii="Symbol" w:hAnsi="Symbol"/>
      </w:rPr>
    </w:lvl>
  </w:abstractNum>
  <w:abstractNum w:abstractNumId="12">
    <w:nsid w:val="0000000F"/>
    <w:multiLevelType w:val="singleLevel"/>
    <w:tmpl w:val="0000000F"/>
    <w:name w:val="WW8Num14"/>
    <w:lvl w:ilvl="0">
      <w:start w:val="1"/>
      <w:numFmt w:val="bullet"/>
      <w:lvlText w:val=""/>
      <w:lvlJc w:val="left"/>
      <w:pPr>
        <w:tabs>
          <w:tab w:val="num" w:pos="720"/>
        </w:tabs>
        <w:ind w:left="720" w:hanging="360"/>
      </w:pPr>
      <w:rPr>
        <w:rFonts w:ascii="Symbol" w:hAnsi="Symbol"/>
      </w:rPr>
    </w:lvl>
  </w:abstractNum>
  <w:abstractNum w:abstractNumId="13">
    <w:nsid w:val="00000010"/>
    <w:multiLevelType w:val="multilevel"/>
    <w:tmpl w:val="00000010"/>
    <w:name w:val="WW8Num15"/>
    <w:lvl w:ilvl="0">
      <w:start w:val="1"/>
      <w:numFmt w:val="decimal"/>
      <w:lvlText w:val="%1."/>
      <w:lvlJc w:val="left"/>
      <w:pPr>
        <w:tabs>
          <w:tab w:val="num" w:pos="720"/>
        </w:tabs>
        <w:ind w:left="720" w:hanging="360"/>
      </w:pPr>
      <w:rPr>
        <w:lang w:val="ru-RU"/>
      </w:rPr>
    </w:lvl>
    <w:lvl w:ilvl="1">
      <w:start w:val="1"/>
      <w:numFmt w:val="decimal"/>
      <w:lvlText w:val="%2."/>
      <w:lvlJc w:val="left"/>
      <w:pPr>
        <w:tabs>
          <w:tab w:val="num" w:pos="1080"/>
        </w:tabs>
        <w:ind w:left="1080" w:hanging="360"/>
      </w:pPr>
      <w:rPr>
        <w:lang w:val="ru-RU"/>
      </w:rPr>
    </w:lvl>
    <w:lvl w:ilvl="2">
      <w:start w:val="1"/>
      <w:numFmt w:val="decimal"/>
      <w:lvlText w:val="%3."/>
      <w:lvlJc w:val="left"/>
      <w:pPr>
        <w:tabs>
          <w:tab w:val="num" w:pos="1440"/>
        </w:tabs>
        <w:ind w:left="1440" w:hanging="360"/>
      </w:pPr>
      <w:rPr>
        <w:lang w:val="ru-RU"/>
      </w:rPr>
    </w:lvl>
    <w:lvl w:ilvl="3">
      <w:start w:val="1"/>
      <w:numFmt w:val="decimal"/>
      <w:lvlText w:val="%4."/>
      <w:lvlJc w:val="left"/>
      <w:pPr>
        <w:tabs>
          <w:tab w:val="num" w:pos="1800"/>
        </w:tabs>
        <w:ind w:left="1800" w:hanging="360"/>
      </w:pPr>
      <w:rPr>
        <w:lang w:val="ru-RU"/>
      </w:rPr>
    </w:lvl>
    <w:lvl w:ilvl="4">
      <w:start w:val="1"/>
      <w:numFmt w:val="decimal"/>
      <w:lvlText w:val="%5."/>
      <w:lvlJc w:val="left"/>
      <w:pPr>
        <w:tabs>
          <w:tab w:val="num" w:pos="2160"/>
        </w:tabs>
        <w:ind w:left="2160" w:hanging="360"/>
      </w:pPr>
      <w:rPr>
        <w:lang w:val="ru-RU"/>
      </w:rPr>
    </w:lvl>
    <w:lvl w:ilvl="5">
      <w:start w:val="1"/>
      <w:numFmt w:val="decimal"/>
      <w:lvlText w:val="%6."/>
      <w:lvlJc w:val="left"/>
      <w:pPr>
        <w:tabs>
          <w:tab w:val="num" w:pos="2520"/>
        </w:tabs>
        <w:ind w:left="2520" w:hanging="360"/>
      </w:pPr>
      <w:rPr>
        <w:lang w:val="ru-RU"/>
      </w:rPr>
    </w:lvl>
    <w:lvl w:ilvl="6">
      <w:start w:val="1"/>
      <w:numFmt w:val="decimal"/>
      <w:lvlText w:val="%7."/>
      <w:lvlJc w:val="left"/>
      <w:pPr>
        <w:tabs>
          <w:tab w:val="num" w:pos="2880"/>
        </w:tabs>
        <w:ind w:left="2880" w:hanging="360"/>
      </w:pPr>
      <w:rPr>
        <w:lang w:val="ru-RU"/>
      </w:rPr>
    </w:lvl>
    <w:lvl w:ilvl="7">
      <w:start w:val="1"/>
      <w:numFmt w:val="decimal"/>
      <w:lvlText w:val="%8."/>
      <w:lvlJc w:val="left"/>
      <w:pPr>
        <w:tabs>
          <w:tab w:val="num" w:pos="3240"/>
        </w:tabs>
        <w:ind w:left="3240" w:hanging="360"/>
      </w:pPr>
      <w:rPr>
        <w:lang w:val="ru-RU"/>
      </w:rPr>
    </w:lvl>
    <w:lvl w:ilvl="8">
      <w:start w:val="1"/>
      <w:numFmt w:val="decimal"/>
      <w:lvlText w:val="%9."/>
      <w:lvlJc w:val="left"/>
      <w:pPr>
        <w:tabs>
          <w:tab w:val="num" w:pos="3600"/>
        </w:tabs>
        <w:ind w:left="3600" w:hanging="360"/>
      </w:pPr>
      <w:rPr>
        <w:lang w:val="ru-RU"/>
      </w:rPr>
    </w:lvl>
  </w:abstractNum>
  <w:abstractNum w:abstractNumId="14">
    <w:nsid w:val="02A1019F"/>
    <w:multiLevelType w:val="hybridMultilevel"/>
    <w:tmpl w:val="44AE3AB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nsid w:val="045323CF"/>
    <w:multiLevelType w:val="multilevel"/>
    <w:tmpl w:val="4F9C8BF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082D545F"/>
    <w:multiLevelType w:val="multilevel"/>
    <w:tmpl w:val="4F9C8BF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09DF67E7"/>
    <w:multiLevelType w:val="multilevel"/>
    <w:tmpl w:val="C1CEB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0ED833D1"/>
    <w:multiLevelType w:val="hybridMultilevel"/>
    <w:tmpl w:val="0F52250C"/>
    <w:lvl w:ilvl="0" w:tplc="D1F40DBA">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nsid w:val="0F6017E1"/>
    <w:multiLevelType w:val="multilevel"/>
    <w:tmpl w:val="D45424DE"/>
    <w:styleLink w:val="Style1"/>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129472FD"/>
    <w:multiLevelType w:val="multilevel"/>
    <w:tmpl w:val="D45424DE"/>
    <w:numStyleLink w:val="Style1"/>
  </w:abstractNum>
  <w:abstractNum w:abstractNumId="21">
    <w:nsid w:val="14CB7114"/>
    <w:multiLevelType w:val="multilevel"/>
    <w:tmpl w:val="041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nsid w:val="160C6CF1"/>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172238FA"/>
    <w:multiLevelType w:val="multilevel"/>
    <w:tmpl w:val="113C9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1BA707A5"/>
    <w:multiLevelType w:val="hybridMultilevel"/>
    <w:tmpl w:val="32C65EA6"/>
    <w:lvl w:ilvl="0" w:tplc="764E0BCE">
      <w:start w:val="1"/>
      <w:numFmt w:val="upperRoman"/>
      <w:lvlText w:val="(%1)"/>
      <w:lvlJc w:val="left"/>
      <w:pPr>
        <w:ind w:left="1429" w:hanging="72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5">
    <w:nsid w:val="20C43114"/>
    <w:multiLevelType w:val="multilevel"/>
    <w:tmpl w:val="4F9C8BF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nsid w:val="21DE7329"/>
    <w:multiLevelType w:val="multilevel"/>
    <w:tmpl w:val="5B785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230375E1"/>
    <w:multiLevelType w:val="multilevel"/>
    <w:tmpl w:val="D45424DE"/>
    <w:numStyleLink w:val="Style1"/>
  </w:abstractNum>
  <w:abstractNum w:abstractNumId="28">
    <w:nsid w:val="24435424"/>
    <w:multiLevelType w:val="hybridMultilevel"/>
    <w:tmpl w:val="5D1A41A0"/>
    <w:lvl w:ilvl="0" w:tplc="7060798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27AD43E0"/>
    <w:multiLevelType w:val="multilevel"/>
    <w:tmpl w:val="4F9C8BF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nsid w:val="2BBC0669"/>
    <w:multiLevelType w:val="hybridMultilevel"/>
    <w:tmpl w:val="4926CB6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nsid w:val="34945C09"/>
    <w:multiLevelType w:val="hybridMultilevel"/>
    <w:tmpl w:val="34CCE91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nsid w:val="371276DC"/>
    <w:multiLevelType w:val="hybridMultilevel"/>
    <w:tmpl w:val="6E0ADF4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3">
    <w:nsid w:val="37D7688C"/>
    <w:multiLevelType w:val="hybridMultilevel"/>
    <w:tmpl w:val="0830682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4">
    <w:nsid w:val="3885185A"/>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nsid w:val="39221A1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nsid w:val="3B3E675C"/>
    <w:multiLevelType w:val="hybridMultilevel"/>
    <w:tmpl w:val="A60C82A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nsid w:val="3CBC3C1B"/>
    <w:multiLevelType w:val="multilevel"/>
    <w:tmpl w:val="4F9C8BF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nsid w:val="40F71447"/>
    <w:multiLevelType w:val="hybridMultilevel"/>
    <w:tmpl w:val="6E7C250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9">
    <w:nsid w:val="46B0081A"/>
    <w:multiLevelType w:val="hybridMultilevel"/>
    <w:tmpl w:val="FCC4B6E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0">
    <w:nsid w:val="48EE0AD8"/>
    <w:multiLevelType w:val="hybridMultilevel"/>
    <w:tmpl w:val="2E90B728"/>
    <w:lvl w:ilvl="0" w:tplc="7060798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nsid w:val="4DC71176"/>
    <w:multiLevelType w:val="multilevel"/>
    <w:tmpl w:val="B0D437C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28"/>
        <w:szCs w:val="28"/>
        <w:vertAlign w:val="baseline"/>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2">
    <w:nsid w:val="53F23143"/>
    <w:multiLevelType w:val="hybridMultilevel"/>
    <w:tmpl w:val="202A3BD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3">
    <w:nsid w:val="5595039C"/>
    <w:multiLevelType w:val="hybridMultilevel"/>
    <w:tmpl w:val="38FCAF28"/>
    <w:lvl w:ilvl="0" w:tplc="04190001">
      <w:start w:val="1"/>
      <w:numFmt w:val="bullet"/>
      <w:lvlText w:val=""/>
      <w:lvlJc w:val="left"/>
      <w:pPr>
        <w:ind w:left="2149" w:hanging="360"/>
      </w:pPr>
      <w:rPr>
        <w:rFonts w:ascii="Symbol" w:hAnsi="Symbol" w:hint="default"/>
      </w:rPr>
    </w:lvl>
    <w:lvl w:ilvl="1" w:tplc="04190003" w:tentative="1">
      <w:start w:val="1"/>
      <w:numFmt w:val="bullet"/>
      <w:lvlText w:val="o"/>
      <w:lvlJc w:val="left"/>
      <w:pPr>
        <w:ind w:left="2869" w:hanging="360"/>
      </w:pPr>
      <w:rPr>
        <w:rFonts w:ascii="Courier New" w:hAnsi="Courier New" w:cs="Courier New" w:hint="default"/>
      </w:rPr>
    </w:lvl>
    <w:lvl w:ilvl="2" w:tplc="04190005" w:tentative="1">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44">
    <w:nsid w:val="55DC3272"/>
    <w:multiLevelType w:val="hybridMultilevel"/>
    <w:tmpl w:val="F5F8EBD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5">
    <w:nsid w:val="58E80AC1"/>
    <w:multiLevelType w:val="hybridMultilevel"/>
    <w:tmpl w:val="A1B4E4A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6">
    <w:nsid w:val="5D265142"/>
    <w:multiLevelType w:val="multilevel"/>
    <w:tmpl w:val="4B2A1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nsid w:val="603D51D7"/>
    <w:multiLevelType w:val="multilevel"/>
    <w:tmpl w:val="B276F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nsid w:val="62A04D22"/>
    <w:multiLevelType w:val="hybridMultilevel"/>
    <w:tmpl w:val="8D9047EA"/>
    <w:lvl w:ilvl="0" w:tplc="7060798A">
      <w:start w:val="1"/>
      <w:numFmt w:val="decimal"/>
      <w:lvlText w:val="[%1]"/>
      <w:lvlJc w:val="left"/>
      <w:pPr>
        <w:ind w:left="1570" w:hanging="360"/>
      </w:pPr>
      <w:rPr>
        <w:rFonts w:hint="default"/>
      </w:rPr>
    </w:lvl>
    <w:lvl w:ilvl="1" w:tplc="04190019" w:tentative="1">
      <w:start w:val="1"/>
      <w:numFmt w:val="lowerLetter"/>
      <w:lvlText w:val="%2."/>
      <w:lvlJc w:val="left"/>
      <w:pPr>
        <w:ind w:left="2290" w:hanging="360"/>
      </w:pPr>
    </w:lvl>
    <w:lvl w:ilvl="2" w:tplc="0419001B" w:tentative="1">
      <w:start w:val="1"/>
      <w:numFmt w:val="lowerRoman"/>
      <w:lvlText w:val="%3."/>
      <w:lvlJc w:val="right"/>
      <w:pPr>
        <w:ind w:left="3010" w:hanging="180"/>
      </w:pPr>
    </w:lvl>
    <w:lvl w:ilvl="3" w:tplc="0419000F" w:tentative="1">
      <w:start w:val="1"/>
      <w:numFmt w:val="decimal"/>
      <w:lvlText w:val="%4."/>
      <w:lvlJc w:val="left"/>
      <w:pPr>
        <w:ind w:left="3730" w:hanging="360"/>
      </w:pPr>
    </w:lvl>
    <w:lvl w:ilvl="4" w:tplc="04190019" w:tentative="1">
      <w:start w:val="1"/>
      <w:numFmt w:val="lowerLetter"/>
      <w:lvlText w:val="%5."/>
      <w:lvlJc w:val="left"/>
      <w:pPr>
        <w:ind w:left="4450" w:hanging="360"/>
      </w:pPr>
    </w:lvl>
    <w:lvl w:ilvl="5" w:tplc="0419001B" w:tentative="1">
      <w:start w:val="1"/>
      <w:numFmt w:val="lowerRoman"/>
      <w:lvlText w:val="%6."/>
      <w:lvlJc w:val="right"/>
      <w:pPr>
        <w:ind w:left="5170" w:hanging="180"/>
      </w:pPr>
    </w:lvl>
    <w:lvl w:ilvl="6" w:tplc="0419000F" w:tentative="1">
      <w:start w:val="1"/>
      <w:numFmt w:val="decimal"/>
      <w:lvlText w:val="%7."/>
      <w:lvlJc w:val="left"/>
      <w:pPr>
        <w:ind w:left="5890" w:hanging="360"/>
      </w:pPr>
    </w:lvl>
    <w:lvl w:ilvl="7" w:tplc="04190019" w:tentative="1">
      <w:start w:val="1"/>
      <w:numFmt w:val="lowerLetter"/>
      <w:lvlText w:val="%8."/>
      <w:lvlJc w:val="left"/>
      <w:pPr>
        <w:ind w:left="6610" w:hanging="360"/>
      </w:pPr>
    </w:lvl>
    <w:lvl w:ilvl="8" w:tplc="0419001B" w:tentative="1">
      <w:start w:val="1"/>
      <w:numFmt w:val="lowerRoman"/>
      <w:lvlText w:val="%9."/>
      <w:lvlJc w:val="right"/>
      <w:pPr>
        <w:ind w:left="7330" w:hanging="180"/>
      </w:pPr>
    </w:lvl>
  </w:abstractNum>
  <w:abstractNum w:abstractNumId="49">
    <w:nsid w:val="687F1500"/>
    <w:multiLevelType w:val="multilevel"/>
    <w:tmpl w:val="ACEC7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nsid w:val="6AEC2B66"/>
    <w:multiLevelType w:val="hybridMultilevel"/>
    <w:tmpl w:val="A1B4E4A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1">
    <w:nsid w:val="70925B6F"/>
    <w:multiLevelType w:val="hybridMultilevel"/>
    <w:tmpl w:val="1B863ED2"/>
    <w:lvl w:ilvl="0" w:tplc="04190001">
      <w:start w:val="1"/>
      <w:numFmt w:val="bullet"/>
      <w:lvlText w:val=""/>
      <w:lvlJc w:val="left"/>
      <w:pPr>
        <w:ind w:left="1650" w:hanging="360"/>
      </w:pPr>
      <w:rPr>
        <w:rFonts w:ascii="Symbol" w:hAnsi="Symbol" w:hint="default"/>
      </w:rPr>
    </w:lvl>
    <w:lvl w:ilvl="1" w:tplc="04190003" w:tentative="1">
      <w:start w:val="1"/>
      <w:numFmt w:val="bullet"/>
      <w:lvlText w:val="o"/>
      <w:lvlJc w:val="left"/>
      <w:pPr>
        <w:ind w:left="2370" w:hanging="360"/>
      </w:pPr>
      <w:rPr>
        <w:rFonts w:ascii="Courier New" w:hAnsi="Courier New" w:cs="Courier New" w:hint="default"/>
      </w:rPr>
    </w:lvl>
    <w:lvl w:ilvl="2" w:tplc="04190005" w:tentative="1">
      <w:start w:val="1"/>
      <w:numFmt w:val="bullet"/>
      <w:lvlText w:val=""/>
      <w:lvlJc w:val="left"/>
      <w:pPr>
        <w:ind w:left="3090" w:hanging="360"/>
      </w:pPr>
      <w:rPr>
        <w:rFonts w:ascii="Wingdings" w:hAnsi="Wingdings" w:hint="default"/>
      </w:rPr>
    </w:lvl>
    <w:lvl w:ilvl="3" w:tplc="04190001" w:tentative="1">
      <w:start w:val="1"/>
      <w:numFmt w:val="bullet"/>
      <w:lvlText w:val=""/>
      <w:lvlJc w:val="left"/>
      <w:pPr>
        <w:ind w:left="3810" w:hanging="360"/>
      </w:pPr>
      <w:rPr>
        <w:rFonts w:ascii="Symbol" w:hAnsi="Symbol" w:hint="default"/>
      </w:rPr>
    </w:lvl>
    <w:lvl w:ilvl="4" w:tplc="04190003" w:tentative="1">
      <w:start w:val="1"/>
      <w:numFmt w:val="bullet"/>
      <w:lvlText w:val="o"/>
      <w:lvlJc w:val="left"/>
      <w:pPr>
        <w:ind w:left="4530" w:hanging="360"/>
      </w:pPr>
      <w:rPr>
        <w:rFonts w:ascii="Courier New" w:hAnsi="Courier New" w:cs="Courier New" w:hint="default"/>
      </w:rPr>
    </w:lvl>
    <w:lvl w:ilvl="5" w:tplc="04190005" w:tentative="1">
      <w:start w:val="1"/>
      <w:numFmt w:val="bullet"/>
      <w:lvlText w:val=""/>
      <w:lvlJc w:val="left"/>
      <w:pPr>
        <w:ind w:left="5250" w:hanging="360"/>
      </w:pPr>
      <w:rPr>
        <w:rFonts w:ascii="Wingdings" w:hAnsi="Wingdings" w:hint="default"/>
      </w:rPr>
    </w:lvl>
    <w:lvl w:ilvl="6" w:tplc="04190001" w:tentative="1">
      <w:start w:val="1"/>
      <w:numFmt w:val="bullet"/>
      <w:lvlText w:val=""/>
      <w:lvlJc w:val="left"/>
      <w:pPr>
        <w:ind w:left="5970" w:hanging="360"/>
      </w:pPr>
      <w:rPr>
        <w:rFonts w:ascii="Symbol" w:hAnsi="Symbol" w:hint="default"/>
      </w:rPr>
    </w:lvl>
    <w:lvl w:ilvl="7" w:tplc="04190003" w:tentative="1">
      <w:start w:val="1"/>
      <w:numFmt w:val="bullet"/>
      <w:lvlText w:val="o"/>
      <w:lvlJc w:val="left"/>
      <w:pPr>
        <w:ind w:left="6690" w:hanging="360"/>
      </w:pPr>
      <w:rPr>
        <w:rFonts w:ascii="Courier New" w:hAnsi="Courier New" w:cs="Courier New" w:hint="default"/>
      </w:rPr>
    </w:lvl>
    <w:lvl w:ilvl="8" w:tplc="04190005" w:tentative="1">
      <w:start w:val="1"/>
      <w:numFmt w:val="bullet"/>
      <w:lvlText w:val=""/>
      <w:lvlJc w:val="left"/>
      <w:pPr>
        <w:ind w:left="7410" w:hanging="360"/>
      </w:pPr>
      <w:rPr>
        <w:rFonts w:ascii="Wingdings" w:hAnsi="Wingdings" w:hint="default"/>
      </w:rPr>
    </w:lvl>
  </w:abstractNum>
  <w:abstractNum w:abstractNumId="52">
    <w:nsid w:val="7DFC75A8"/>
    <w:multiLevelType w:val="hybridMultilevel"/>
    <w:tmpl w:val="FE4E9D2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0"/>
  </w:num>
  <w:num w:numId="2">
    <w:abstractNumId w:val="41"/>
  </w:num>
  <w:num w:numId="3">
    <w:abstractNumId w:val="37"/>
  </w:num>
  <w:num w:numId="4">
    <w:abstractNumId w:val="51"/>
  </w:num>
  <w:num w:numId="5">
    <w:abstractNumId w:val="29"/>
  </w:num>
  <w:num w:numId="6">
    <w:abstractNumId w:val="25"/>
  </w:num>
  <w:num w:numId="7">
    <w:abstractNumId w:val="15"/>
  </w:num>
  <w:num w:numId="8">
    <w:abstractNumId w:val="16"/>
  </w:num>
  <w:num w:numId="9">
    <w:abstractNumId w:val="31"/>
  </w:num>
  <w:num w:numId="10">
    <w:abstractNumId w:val="28"/>
  </w:num>
  <w:num w:numId="11">
    <w:abstractNumId w:val="30"/>
  </w:num>
  <w:num w:numId="12">
    <w:abstractNumId w:val="47"/>
  </w:num>
  <w:num w:numId="13">
    <w:abstractNumId w:val="26"/>
  </w:num>
  <w:num w:numId="14">
    <w:abstractNumId w:val="38"/>
  </w:num>
  <w:num w:numId="15">
    <w:abstractNumId w:val="49"/>
  </w:num>
  <w:num w:numId="16">
    <w:abstractNumId w:val="14"/>
  </w:num>
  <w:num w:numId="17">
    <w:abstractNumId w:val="35"/>
  </w:num>
  <w:num w:numId="18">
    <w:abstractNumId w:val="22"/>
  </w:num>
  <w:num w:numId="19">
    <w:abstractNumId w:val="32"/>
  </w:num>
  <w:num w:numId="20">
    <w:abstractNumId w:val="42"/>
  </w:num>
  <w:num w:numId="21">
    <w:abstractNumId w:val="34"/>
  </w:num>
  <w:num w:numId="22">
    <w:abstractNumId w:val="43"/>
  </w:num>
  <w:num w:numId="23">
    <w:abstractNumId w:val="27"/>
  </w:num>
  <w:num w:numId="24">
    <w:abstractNumId w:val="19"/>
  </w:num>
  <w:num w:numId="25">
    <w:abstractNumId w:val="23"/>
  </w:num>
  <w:num w:numId="26">
    <w:abstractNumId w:val="40"/>
  </w:num>
  <w:num w:numId="27">
    <w:abstractNumId w:val="46"/>
  </w:num>
  <w:num w:numId="28">
    <w:abstractNumId w:val="17"/>
  </w:num>
  <w:num w:numId="29">
    <w:abstractNumId w:val="48"/>
  </w:num>
  <w:num w:numId="30">
    <w:abstractNumId w:val="45"/>
  </w:num>
  <w:num w:numId="31">
    <w:abstractNumId w:val="50"/>
  </w:num>
  <w:num w:numId="32">
    <w:abstractNumId w:val="52"/>
  </w:num>
  <w:num w:numId="33">
    <w:abstractNumId w:val="39"/>
  </w:num>
  <w:num w:numId="34">
    <w:abstractNumId w:val="36"/>
  </w:num>
  <w:num w:numId="35">
    <w:abstractNumId w:val="21"/>
  </w:num>
  <w:num w:numId="3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4"/>
  </w:num>
  <w:num w:numId="38">
    <w:abstractNumId w:val="44"/>
  </w:num>
  <w:num w:numId="39">
    <w:abstractNumId w:val="20"/>
  </w:num>
  <w:num w:numId="40">
    <w:abstractNumId w:val="18"/>
  </w:num>
  <w:num w:numId="41">
    <w:abstractNumId w:val="3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70A1"/>
    <w:rsid w:val="00000FD1"/>
    <w:rsid w:val="00001B39"/>
    <w:rsid w:val="00001B57"/>
    <w:rsid w:val="00002563"/>
    <w:rsid w:val="000029CF"/>
    <w:rsid w:val="00004E27"/>
    <w:rsid w:val="00011296"/>
    <w:rsid w:val="00013508"/>
    <w:rsid w:val="00016F4A"/>
    <w:rsid w:val="000172E2"/>
    <w:rsid w:val="000178F8"/>
    <w:rsid w:val="00020D3B"/>
    <w:rsid w:val="00024C78"/>
    <w:rsid w:val="000300DE"/>
    <w:rsid w:val="000322AD"/>
    <w:rsid w:val="0003235F"/>
    <w:rsid w:val="00033ED0"/>
    <w:rsid w:val="00033F45"/>
    <w:rsid w:val="0003653B"/>
    <w:rsid w:val="00037116"/>
    <w:rsid w:val="000419CF"/>
    <w:rsid w:val="00043439"/>
    <w:rsid w:val="00045473"/>
    <w:rsid w:val="00046BC6"/>
    <w:rsid w:val="000478C6"/>
    <w:rsid w:val="00050E90"/>
    <w:rsid w:val="0005122C"/>
    <w:rsid w:val="00051631"/>
    <w:rsid w:val="00056657"/>
    <w:rsid w:val="0005677F"/>
    <w:rsid w:val="00056C4E"/>
    <w:rsid w:val="000571F5"/>
    <w:rsid w:val="00057B86"/>
    <w:rsid w:val="00057DDE"/>
    <w:rsid w:val="000611E0"/>
    <w:rsid w:val="00061814"/>
    <w:rsid w:val="000619EC"/>
    <w:rsid w:val="00061E71"/>
    <w:rsid w:val="00062DD9"/>
    <w:rsid w:val="00063029"/>
    <w:rsid w:val="00071FFB"/>
    <w:rsid w:val="000732EA"/>
    <w:rsid w:val="00076314"/>
    <w:rsid w:val="00076750"/>
    <w:rsid w:val="000814CA"/>
    <w:rsid w:val="00081AF4"/>
    <w:rsid w:val="000916DB"/>
    <w:rsid w:val="000927D0"/>
    <w:rsid w:val="000931A9"/>
    <w:rsid w:val="00096F61"/>
    <w:rsid w:val="000A3072"/>
    <w:rsid w:val="000B35E7"/>
    <w:rsid w:val="000B4611"/>
    <w:rsid w:val="000B7BE2"/>
    <w:rsid w:val="000C1090"/>
    <w:rsid w:val="000C1543"/>
    <w:rsid w:val="000C177B"/>
    <w:rsid w:val="000C4472"/>
    <w:rsid w:val="000C75C4"/>
    <w:rsid w:val="000C7D0A"/>
    <w:rsid w:val="000D3146"/>
    <w:rsid w:val="000E0E98"/>
    <w:rsid w:val="000E3809"/>
    <w:rsid w:val="000E4BD2"/>
    <w:rsid w:val="000E5553"/>
    <w:rsid w:val="000E774C"/>
    <w:rsid w:val="000F0982"/>
    <w:rsid w:val="000F1F94"/>
    <w:rsid w:val="000F50FF"/>
    <w:rsid w:val="001039CE"/>
    <w:rsid w:val="00104D96"/>
    <w:rsid w:val="001078A8"/>
    <w:rsid w:val="00117189"/>
    <w:rsid w:val="00125E63"/>
    <w:rsid w:val="001276DE"/>
    <w:rsid w:val="00127EA7"/>
    <w:rsid w:val="00132637"/>
    <w:rsid w:val="00132AC8"/>
    <w:rsid w:val="00134729"/>
    <w:rsid w:val="00135DDC"/>
    <w:rsid w:val="0013703E"/>
    <w:rsid w:val="00137732"/>
    <w:rsid w:val="00137935"/>
    <w:rsid w:val="00137EE0"/>
    <w:rsid w:val="001418E1"/>
    <w:rsid w:val="00144B8F"/>
    <w:rsid w:val="00144E8D"/>
    <w:rsid w:val="001456AE"/>
    <w:rsid w:val="00145F03"/>
    <w:rsid w:val="00146A54"/>
    <w:rsid w:val="00147812"/>
    <w:rsid w:val="001502F9"/>
    <w:rsid w:val="0015649C"/>
    <w:rsid w:val="00157EAF"/>
    <w:rsid w:val="00160544"/>
    <w:rsid w:val="0016664C"/>
    <w:rsid w:val="00170349"/>
    <w:rsid w:val="00176889"/>
    <w:rsid w:val="00177FB0"/>
    <w:rsid w:val="00180EFD"/>
    <w:rsid w:val="00181293"/>
    <w:rsid w:val="0018191C"/>
    <w:rsid w:val="00182406"/>
    <w:rsid w:val="00182D1C"/>
    <w:rsid w:val="00190F7E"/>
    <w:rsid w:val="00191FF7"/>
    <w:rsid w:val="00196271"/>
    <w:rsid w:val="00196606"/>
    <w:rsid w:val="001A0B51"/>
    <w:rsid w:val="001A1037"/>
    <w:rsid w:val="001A10D6"/>
    <w:rsid w:val="001A18DB"/>
    <w:rsid w:val="001A2E16"/>
    <w:rsid w:val="001A35CD"/>
    <w:rsid w:val="001A3FFF"/>
    <w:rsid w:val="001A4989"/>
    <w:rsid w:val="001A4C5F"/>
    <w:rsid w:val="001A5AA5"/>
    <w:rsid w:val="001A6DB0"/>
    <w:rsid w:val="001B43A4"/>
    <w:rsid w:val="001B50D0"/>
    <w:rsid w:val="001B5395"/>
    <w:rsid w:val="001B6800"/>
    <w:rsid w:val="001B70EC"/>
    <w:rsid w:val="001B7DE2"/>
    <w:rsid w:val="001C37DA"/>
    <w:rsid w:val="001C514E"/>
    <w:rsid w:val="001C5C66"/>
    <w:rsid w:val="001C6029"/>
    <w:rsid w:val="001C7E29"/>
    <w:rsid w:val="001D1640"/>
    <w:rsid w:val="001D2513"/>
    <w:rsid w:val="001D264B"/>
    <w:rsid w:val="001D34E4"/>
    <w:rsid w:val="001E1C0C"/>
    <w:rsid w:val="001E5241"/>
    <w:rsid w:val="001E75E7"/>
    <w:rsid w:val="001F29CF"/>
    <w:rsid w:val="00202F2D"/>
    <w:rsid w:val="002114EC"/>
    <w:rsid w:val="00212B4A"/>
    <w:rsid w:val="00222209"/>
    <w:rsid w:val="00223B53"/>
    <w:rsid w:val="00227E67"/>
    <w:rsid w:val="00233B06"/>
    <w:rsid w:val="002371B2"/>
    <w:rsid w:val="00237D85"/>
    <w:rsid w:val="00237E4C"/>
    <w:rsid w:val="002415A3"/>
    <w:rsid w:val="002431A4"/>
    <w:rsid w:val="0024398D"/>
    <w:rsid w:val="0024494D"/>
    <w:rsid w:val="00245E64"/>
    <w:rsid w:val="002540C3"/>
    <w:rsid w:val="00261751"/>
    <w:rsid w:val="002619C3"/>
    <w:rsid w:val="0026486B"/>
    <w:rsid w:val="00264D45"/>
    <w:rsid w:val="002652AC"/>
    <w:rsid w:val="00267896"/>
    <w:rsid w:val="002701C2"/>
    <w:rsid w:val="00270BA7"/>
    <w:rsid w:val="0027191A"/>
    <w:rsid w:val="0027193E"/>
    <w:rsid w:val="0027478D"/>
    <w:rsid w:val="002821CC"/>
    <w:rsid w:val="00282DD3"/>
    <w:rsid w:val="00283883"/>
    <w:rsid w:val="00286E14"/>
    <w:rsid w:val="002931EA"/>
    <w:rsid w:val="00293EAB"/>
    <w:rsid w:val="002A1786"/>
    <w:rsid w:val="002A2FFB"/>
    <w:rsid w:val="002A3500"/>
    <w:rsid w:val="002A4FAF"/>
    <w:rsid w:val="002B2EA2"/>
    <w:rsid w:val="002B4B88"/>
    <w:rsid w:val="002B633D"/>
    <w:rsid w:val="002B685B"/>
    <w:rsid w:val="002B79F2"/>
    <w:rsid w:val="002C3D32"/>
    <w:rsid w:val="002D0F1C"/>
    <w:rsid w:val="002D550D"/>
    <w:rsid w:val="002D6084"/>
    <w:rsid w:val="002E2548"/>
    <w:rsid w:val="002E3248"/>
    <w:rsid w:val="002E36E7"/>
    <w:rsid w:val="002E498D"/>
    <w:rsid w:val="002E6729"/>
    <w:rsid w:val="002E700C"/>
    <w:rsid w:val="002E7B84"/>
    <w:rsid w:val="002F5E25"/>
    <w:rsid w:val="002F74F5"/>
    <w:rsid w:val="002F7B26"/>
    <w:rsid w:val="00303854"/>
    <w:rsid w:val="00312459"/>
    <w:rsid w:val="003138A3"/>
    <w:rsid w:val="0031524B"/>
    <w:rsid w:val="003161C0"/>
    <w:rsid w:val="00316C69"/>
    <w:rsid w:val="00316E0B"/>
    <w:rsid w:val="00317749"/>
    <w:rsid w:val="003214CE"/>
    <w:rsid w:val="00321FC3"/>
    <w:rsid w:val="00326FC5"/>
    <w:rsid w:val="00331341"/>
    <w:rsid w:val="00332CF5"/>
    <w:rsid w:val="003335D5"/>
    <w:rsid w:val="00340477"/>
    <w:rsid w:val="0034559E"/>
    <w:rsid w:val="00346571"/>
    <w:rsid w:val="0035047D"/>
    <w:rsid w:val="00351C9B"/>
    <w:rsid w:val="003557D4"/>
    <w:rsid w:val="0036265D"/>
    <w:rsid w:val="0036334F"/>
    <w:rsid w:val="00363DEB"/>
    <w:rsid w:val="003643D1"/>
    <w:rsid w:val="00365976"/>
    <w:rsid w:val="00366E61"/>
    <w:rsid w:val="00367DC0"/>
    <w:rsid w:val="00372D19"/>
    <w:rsid w:val="00373D3A"/>
    <w:rsid w:val="003747A8"/>
    <w:rsid w:val="0037761E"/>
    <w:rsid w:val="00381B65"/>
    <w:rsid w:val="00383D1E"/>
    <w:rsid w:val="0038575F"/>
    <w:rsid w:val="00385A0B"/>
    <w:rsid w:val="00391063"/>
    <w:rsid w:val="00391D46"/>
    <w:rsid w:val="00392172"/>
    <w:rsid w:val="003A04FE"/>
    <w:rsid w:val="003A365A"/>
    <w:rsid w:val="003B0C2A"/>
    <w:rsid w:val="003B203D"/>
    <w:rsid w:val="003B27C2"/>
    <w:rsid w:val="003B47C8"/>
    <w:rsid w:val="003B6CA3"/>
    <w:rsid w:val="003B6DC4"/>
    <w:rsid w:val="003B701B"/>
    <w:rsid w:val="003C0606"/>
    <w:rsid w:val="003C19BF"/>
    <w:rsid w:val="003C2EA8"/>
    <w:rsid w:val="003C3BB5"/>
    <w:rsid w:val="003C3E5E"/>
    <w:rsid w:val="003C4DF3"/>
    <w:rsid w:val="003C5F74"/>
    <w:rsid w:val="003C79D9"/>
    <w:rsid w:val="003C7B6E"/>
    <w:rsid w:val="003D0983"/>
    <w:rsid w:val="003D162A"/>
    <w:rsid w:val="003D2E50"/>
    <w:rsid w:val="003D3BAE"/>
    <w:rsid w:val="003D64DA"/>
    <w:rsid w:val="003E0C21"/>
    <w:rsid w:val="003E0DC1"/>
    <w:rsid w:val="003E13BF"/>
    <w:rsid w:val="003E347E"/>
    <w:rsid w:val="003E3B43"/>
    <w:rsid w:val="003E41A2"/>
    <w:rsid w:val="003E669A"/>
    <w:rsid w:val="003F2990"/>
    <w:rsid w:val="003F6DCB"/>
    <w:rsid w:val="004004F9"/>
    <w:rsid w:val="004038DF"/>
    <w:rsid w:val="00404050"/>
    <w:rsid w:val="004043D3"/>
    <w:rsid w:val="00406EB7"/>
    <w:rsid w:val="00407E70"/>
    <w:rsid w:val="00411421"/>
    <w:rsid w:val="00412427"/>
    <w:rsid w:val="00412589"/>
    <w:rsid w:val="00413458"/>
    <w:rsid w:val="0041427B"/>
    <w:rsid w:val="004174EF"/>
    <w:rsid w:val="00422362"/>
    <w:rsid w:val="004231BE"/>
    <w:rsid w:val="004246C2"/>
    <w:rsid w:val="00430B60"/>
    <w:rsid w:val="00431022"/>
    <w:rsid w:val="00431BDF"/>
    <w:rsid w:val="0043439A"/>
    <w:rsid w:val="004405DA"/>
    <w:rsid w:val="00442A51"/>
    <w:rsid w:val="00443E43"/>
    <w:rsid w:val="00447693"/>
    <w:rsid w:val="00451D4E"/>
    <w:rsid w:val="0045514C"/>
    <w:rsid w:val="0046324D"/>
    <w:rsid w:val="004649B9"/>
    <w:rsid w:val="00465129"/>
    <w:rsid w:val="004652F2"/>
    <w:rsid w:val="004670BB"/>
    <w:rsid w:val="00470F38"/>
    <w:rsid w:val="00472CEB"/>
    <w:rsid w:val="00474584"/>
    <w:rsid w:val="004747E6"/>
    <w:rsid w:val="00475047"/>
    <w:rsid w:val="00476471"/>
    <w:rsid w:val="0047686E"/>
    <w:rsid w:val="00476C93"/>
    <w:rsid w:val="004813F4"/>
    <w:rsid w:val="004825EC"/>
    <w:rsid w:val="004827D6"/>
    <w:rsid w:val="00490C61"/>
    <w:rsid w:val="00491E8F"/>
    <w:rsid w:val="004925EA"/>
    <w:rsid w:val="004943E1"/>
    <w:rsid w:val="0049722F"/>
    <w:rsid w:val="004A13F0"/>
    <w:rsid w:val="004A282F"/>
    <w:rsid w:val="004A39C0"/>
    <w:rsid w:val="004A3DAB"/>
    <w:rsid w:val="004A723B"/>
    <w:rsid w:val="004B0E9A"/>
    <w:rsid w:val="004B1159"/>
    <w:rsid w:val="004B2108"/>
    <w:rsid w:val="004B5AE2"/>
    <w:rsid w:val="004B6BFE"/>
    <w:rsid w:val="004C1B98"/>
    <w:rsid w:val="004C297B"/>
    <w:rsid w:val="004C329D"/>
    <w:rsid w:val="004D1D5C"/>
    <w:rsid w:val="004D21E1"/>
    <w:rsid w:val="004D33B1"/>
    <w:rsid w:val="004D510E"/>
    <w:rsid w:val="004D61B3"/>
    <w:rsid w:val="004D6F69"/>
    <w:rsid w:val="004E0BD6"/>
    <w:rsid w:val="004E2E7E"/>
    <w:rsid w:val="004E31DD"/>
    <w:rsid w:val="004E7AD9"/>
    <w:rsid w:val="004F0C56"/>
    <w:rsid w:val="004F41D3"/>
    <w:rsid w:val="00503002"/>
    <w:rsid w:val="00507373"/>
    <w:rsid w:val="005107EA"/>
    <w:rsid w:val="005127EE"/>
    <w:rsid w:val="00514536"/>
    <w:rsid w:val="00515A44"/>
    <w:rsid w:val="00524554"/>
    <w:rsid w:val="00525151"/>
    <w:rsid w:val="00525324"/>
    <w:rsid w:val="0052716B"/>
    <w:rsid w:val="0053583F"/>
    <w:rsid w:val="00537F13"/>
    <w:rsid w:val="00540C56"/>
    <w:rsid w:val="005442DA"/>
    <w:rsid w:val="00544E40"/>
    <w:rsid w:val="00553578"/>
    <w:rsid w:val="00554E1D"/>
    <w:rsid w:val="0055598D"/>
    <w:rsid w:val="00556031"/>
    <w:rsid w:val="0055745C"/>
    <w:rsid w:val="005619CB"/>
    <w:rsid w:val="00562037"/>
    <w:rsid w:val="00564772"/>
    <w:rsid w:val="00564FAB"/>
    <w:rsid w:val="005658B8"/>
    <w:rsid w:val="00565E84"/>
    <w:rsid w:val="00573430"/>
    <w:rsid w:val="005759EF"/>
    <w:rsid w:val="00575E25"/>
    <w:rsid w:val="00577E45"/>
    <w:rsid w:val="00581520"/>
    <w:rsid w:val="00583C33"/>
    <w:rsid w:val="0058453A"/>
    <w:rsid w:val="00587172"/>
    <w:rsid w:val="005871BB"/>
    <w:rsid w:val="00587548"/>
    <w:rsid w:val="00587BF8"/>
    <w:rsid w:val="005949EE"/>
    <w:rsid w:val="00595379"/>
    <w:rsid w:val="005A16F1"/>
    <w:rsid w:val="005A5569"/>
    <w:rsid w:val="005A6BA4"/>
    <w:rsid w:val="005A6C20"/>
    <w:rsid w:val="005A79F6"/>
    <w:rsid w:val="005B1905"/>
    <w:rsid w:val="005B2FBE"/>
    <w:rsid w:val="005B357E"/>
    <w:rsid w:val="005B67A5"/>
    <w:rsid w:val="005B6B70"/>
    <w:rsid w:val="005C6899"/>
    <w:rsid w:val="005D15C6"/>
    <w:rsid w:val="005D192E"/>
    <w:rsid w:val="005D2B19"/>
    <w:rsid w:val="005E0C32"/>
    <w:rsid w:val="005E509B"/>
    <w:rsid w:val="005E5991"/>
    <w:rsid w:val="005F2BBB"/>
    <w:rsid w:val="005F4068"/>
    <w:rsid w:val="005F4BE9"/>
    <w:rsid w:val="00600121"/>
    <w:rsid w:val="00606B4E"/>
    <w:rsid w:val="00610C8E"/>
    <w:rsid w:val="0061105A"/>
    <w:rsid w:val="006128EA"/>
    <w:rsid w:val="006137D1"/>
    <w:rsid w:val="0061482F"/>
    <w:rsid w:val="0061496B"/>
    <w:rsid w:val="006209CF"/>
    <w:rsid w:val="0062148E"/>
    <w:rsid w:val="006252E1"/>
    <w:rsid w:val="006306DB"/>
    <w:rsid w:val="00631D44"/>
    <w:rsid w:val="00636289"/>
    <w:rsid w:val="0064254C"/>
    <w:rsid w:val="006434CA"/>
    <w:rsid w:val="0064478A"/>
    <w:rsid w:val="00644B77"/>
    <w:rsid w:val="00644E8A"/>
    <w:rsid w:val="00651C14"/>
    <w:rsid w:val="00653C72"/>
    <w:rsid w:val="006565DC"/>
    <w:rsid w:val="00656A02"/>
    <w:rsid w:val="00660D18"/>
    <w:rsid w:val="0066311D"/>
    <w:rsid w:val="00663389"/>
    <w:rsid w:val="0066728A"/>
    <w:rsid w:val="0067359C"/>
    <w:rsid w:val="00676894"/>
    <w:rsid w:val="00677B31"/>
    <w:rsid w:val="00680B64"/>
    <w:rsid w:val="00683B36"/>
    <w:rsid w:val="0068474A"/>
    <w:rsid w:val="00690359"/>
    <w:rsid w:val="00690B08"/>
    <w:rsid w:val="006928E6"/>
    <w:rsid w:val="006978EF"/>
    <w:rsid w:val="00697BEB"/>
    <w:rsid w:val="006A0F12"/>
    <w:rsid w:val="006A421E"/>
    <w:rsid w:val="006A5445"/>
    <w:rsid w:val="006A7FDF"/>
    <w:rsid w:val="006B0615"/>
    <w:rsid w:val="006B068C"/>
    <w:rsid w:val="006B33D8"/>
    <w:rsid w:val="006B6768"/>
    <w:rsid w:val="006B67A0"/>
    <w:rsid w:val="006B6DE6"/>
    <w:rsid w:val="006C17A1"/>
    <w:rsid w:val="006C2A79"/>
    <w:rsid w:val="006C2DDD"/>
    <w:rsid w:val="006C480E"/>
    <w:rsid w:val="006C6518"/>
    <w:rsid w:val="006C6DE0"/>
    <w:rsid w:val="006D17B4"/>
    <w:rsid w:val="006D2519"/>
    <w:rsid w:val="006D3212"/>
    <w:rsid w:val="006D5786"/>
    <w:rsid w:val="006D7E46"/>
    <w:rsid w:val="006E75A7"/>
    <w:rsid w:val="006F2051"/>
    <w:rsid w:val="006F44EC"/>
    <w:rsid w:val="006F4B21"/>
    <w:rsid w:val="006F55E8"/>
    <w:rsid w:val="00700885"/>
    <w:rsid w:val="00702AD9"/>
    <w:rsid w:val="007057A2"/>
    <w:rsid w:val="007115D4"/>
    <w:rsid w:val="00712783"/>
    <w:rsid w:val="00715F2B"/>
    <w:rsid w:val="007164AC"/>
    <w:rsid w:val="00716727"/>
    <w:rsid w:val="0071697C"/>
    <w:rsid w:val="00716A18"/>
    <w:rsid w:val="0072061A"/>
    <w:rsid w:val="00722995"/>
    <w:rsid w:val="00722ADB"/>
    <w:rsid w:val="00722B34"/>
    <w:rsid w:val="00730CDF"/>
    <w:rsid w:val="00731C9D"/>
    <w:rsid w:val="007331B4"/>
    <w:rsid w:val="00734600"/>
    <w:rsid w:val="00742126"/>
    <w:rsid w:val="00747F29"/>
    <w:rsid w:val="0075106A"/>
    <w:rsid w:val="007511A4"/>
    <w:rsid w:val="00751A5E"/>
    <w:rsid w:val="00752BC7"/>
    <w:rsid w:val="007610EE"/>
    <w:rsid w:val="00762AC1"/>
    <w:rsid w:val="007644B5"/>
    <w:rsid w:val="007650DB"/>
    <w:rsid w:val="007663FC"/>
    <w:rsid w:val="007679E5"/>
    <w:rsid w:val="00771561"/>
    <w:rsid w:val="00774677"/>
    <w:rsid w:val="00780559"/>
    <w:rsid w:val="007837BD"/>
    <w:rsid w:val="00785689"/>
    <w:rsid w:val="0079675B"/>
    <w:rsid w:val="00796813"/>
    <w:rsid w:val="00797424"/>
    <w:rsid w:val="00797AD2"/>
    <w:rsid w:val="007A14A8"/>
    <w:rsid w:val="007A4558"/>
    <w:rsid w:val="007A4852"/>
    <w:rsid w:val="007A773D"/>
    <w:rsid w:val="007B79B9"/>
    <w:rsid w:val="007C300D"/>
    <w:rsid w:val="007C54F1"/>
    <w:rsid w:val="007C6487"/>
    <w:rsid w:val="007C6D92"/>
    <w:rsid w:val="007C7627"/>
    <w:rsid w:val="007D408C"/>
    <w:rsid w:val="007D4129"/>
    <w:rsid w:val="007D507D"/>
    <w:rsid w:val="007D6B45"/>
    <w:rsid w:val="007E5DB9"/>
    <w:rsid w:val="007E665C"/>
    <w:rsid w:val="007E739C"/>
    <w:rsid w:val="007E7ACC"/>
    <w:rsid w:val="007F037D"/>
    <w:rsid w:val="007F0D81"/>
    <w:rsid w:val="007F10A5"/>
    <w:rsid w:val="007F7B30"/>
    <w:rsid w:val="007F7BB9"/>
    <w:rsid w:val="007F7FF2"/>
    <w:rsid w:val="0080081D"/>
    <w:rsid w:val="00801D12"/>
    <w:rsid w:val="00804775"/>
    <w:rsid w:val="008065CE"/>
    <w:rsid w:val="00810A82"/>
    <w:rsid w:val="00811E7F"/>
    <w:rsid w:val="00812B0E"/>
    <w:rsid w:val="00812CFA"/>
    <w:rsid w:val="00814B41"/>
    <w:rsid w:val="00816E49"/>
    <w:rsid w:val="00824829"/>
    <w:rsid w:val="00824F0C"/>
    <w:rsid w:val="008276F8"/>
    <w:rsid w:val="008320AA"/>
    <w:rsid w:val="0083249F"/>
    <w:rsid w:val="0083468A"/>
    <w:rsid w:val="00834B05"/>
    <w:rsid w:val="00840288"/>
    <w:rsid w:val="00840D92"/>
    <w:rsid w:val="008428F8"/>
    <w:rsid w:val="00844D2A"/>
    <w:rsid w:val="0085025D"/>
    <w:rsid w:val="00851383"/>
    <w:rsid w:val="0085245C"/>
    <w:rsid w:val="008540B5"/>
    <w:rsid w:val="00861745"/>
    <w:rsid w:val="0086178C"/>
    <w:rsid w:val="00863D50"/>
    <w:rsid w:val="00870FD0"/>
    <w:rsid w:val="00870FDF"/>
    <w:rsid w:val="00872AD6"/>
    <w:rsid w:val="0087610F"/>
    <w:rsid w:val="00881F8A"/>
    <w:rsid w:val="00884653"/>
    <w:rsid w:val="008A2FF5"/>
    <w:rsid w:val="008A397F"/>
    <w:rsid w:val="008A52BA"/>
    <w:rsid w:val="008B356A"/>
    <w:rsid w:val="008C0200"/>
    <w:rsid w:val="008C03EE"/>
    <w:rsid w:val="008C36A4"/>
    <w:rsid w:val="008C3A45"/>
    <w:rsid w:val="008C4784"/>
    <w:rsid w:val="008C707C"/>
    <w:rsid w:val="008D32B7"/>
    <w:rsid w:val="008D510D"/>
    <w:rsid w:val="008D65CF"/>
    <w:rsid w:val="008E04FE"/>
    <w:rsid w:val="008F0D04"/>
    <w:rsid w:val="008F2864"/>
    <w:rsid w:val="008F3E62"/>
    <w:rsid w:val="008F3FAD"/>
    <w:rsid w:val="008F4713"/>
    <w:rsid w:val="008F4E3C"/>
    <w:rsid w:val="008F6222"/>
    <w:rsid w:val="008F6864"/>
    <w:rsid w:val="00903BEF"/>
    <w:rsid w:val="00907DA4"/>
    <w:rsid w:val="009107B5"/>
    <w:rsid w:val="0091397B"/>
    <w:rsid w:val="0091675D"/>
    <w:rsid w:val="009170D3"/>
    <w:rsid w:val="00917385"/>
    <w:rsid w:val="00922EC4"/>
    <w:rsid w:val="009242B9"/>
    <w:rsid w:val="009279ED"/>
    <w:rsid w:val="00933CD2"/>
    <w:rsid w:val="00936EDB"/>
    <w:rsid w:val="00937648"/>
    <w:rsid w:val="00942E87"/>
    <w:rsid w:val="00943915"/>
    <w:rsid w:val="0095172B"/>
    <w:rsid w:val="00951D5D"/>
    <w:rsid w:val="00954B0B"/>
    <w:rsid w:val="00954B83"/>
    <w:rsid w:val="00954CF9"/>
    <w:rsid w:val="0095764A"/>
    <w:rsid w:val="00957A56"/>
    <w:rsid w:val="00960148"/>
    <w:rsid w:val="0096228E"/>
    <w:rsid w:val="00966ED7"/>
    <w:rsid w:val="0096758B"/>
    <w:rsid w:val="009700D2"/>
    <w:rsid w:val="00971DE7"/>
    <w:rsid w:val="00974295"/>
    <w:rsid w:val="00974B46"/>
    <w:rsid w:val="00976C79"/>
    <w:rsid w:val="00980B80"/>
    <w:rsid w:val="009811BB"/>
    <w:rsid w:val="00981B2C"/>
    <w:rsid w:val="00984563"/>
    <w:rsid w:val="009870A1"/>
    <w:rsid w:val="009A0178"/>
    <w:rsid w:val="009A3BA6"/>
    <w:rsid w:val="009A4C9E"/>
    <w:rsid w:val="009B40D7"/>
    <w:rsid w:val="009B4973"/>
    <w:rsid w:val="009B4C67"/>
    <w:rsid w:val="009B755F"/>
    <w:rsid w:val="009C439A"/>
    <w:rsid w:val="009C4728"/>
    <w:rsid w:val="009C5AB3"/>
    <w:rsid w:val="009C653E"/>
    <w:rsid w:val="009D11AC"/>
    <w:rsid w:val="009D25B4"/>
    <w:rsid w:val="009E1299"/>
    <w:rsid w:val="009E14BD"/>
    <w:rsid w:val="009E22BA"/>
    <w:rsid w:val="009E2DEE"/>
    <w:rsid w:val="009E5E8C"/>
    <w:rsid w:val="009F07EA"/>
    <w:rsid w:val="009F0821"/>
    <w:rsid w:val="009F14E2"/>
    <w:rsid w:val="009F6228"/>
    <w:rsid w:val="009F7EA6"/>
    <w:rsid w:val="00A003F6"/>
    <w:rsid w:val="00A03B74"/>
    <w:rsid w:val="00A049FA"/>
    <w:rsid w:val="00A04A2D"/>
    <w:rsid w:val="00A05519"/>
    <w:rsid w:val="00A0760F"/>
    <w:rsid w:val="00A0782E"/>
    <w:rsid w:val="00A1133F"/>
    <w:rsid w:val="00A11EC2"/>
    <w:rsid w:val="00A132BE"/>
    <w:rsid w:val="00A134C1"/>
    <w:rsid w:val="00A1478A"/>
    <w:rsid w:val="00A14E75"/>
    <w:rsid w:val="00A20FDC"/>
    <w:rsid w:val="00A21BDE"/>
    <w:rsid w:val="00A25693"/>
    <w:rsid w:val="00A26099"/>
    <w:rsid w:val="00A26413"/>
    <w:rsid w:val="00A26673"/>
    <w:rsid w:val="00A26F9D"/>
    <w:rsid w:val="00A27138"/>
    <w:rsid w:val="00A32B40"/>
    <w:rsid w:val="00A340CA"/>
    <w:rsid w:val="00A35CBE"/>
    <w:rsid w:val="00A45A36"/>
    <w:rsid w:val="00A46331"/>
    <w:rsid w:val="00A50226"/>
    <w:rsid w:val="00A525EC"/>
    <w:rsid w:val="00A54A96"/>
    <w:rsid w:val="00A55C8E"/>
    <w:rsid w:val="00A572AA"/>
    <w:rsid w:val="00A66CA5"/>
    <w:rsid w:val="00A714C8"/>
    <w:rsid w:val="00A815DA"/>
    <w:rsid w:val="00A83EA0"/>
    <w:rsid w:val="00A86079"/>
    <w:rsid w:val="00A92D0F"/>
    <w:rsid w:val="00A93C88"/>
    <w:rsid w:val="00A96107"/>
    <w:rsid w:val="00AA061E"/>
    <w:rsid w:val="00AA0C28"/>
    <w:rsid w:val="00AA3483"/>
    <w:rsid w:val="00AA6255"/>
    <w:rsid w:val="00AA7BC5"/>
    <w:rsid w:val="00AB0C77"/>
    <w:rsid w:val="00AB0E13"/>
    <w:rsid w:val="00AB1D2B"/>
    <w:rsid w:val="00AB1E7B"/>
    <w:rsid w:val="00AB28B7"/>
    <w:rsid w:val="00AB51F2"/>
    <w:rsid w:val="00AB5419"/>
    <w:rsid w:val="00AB56DC"/>
    <w:rsid w:val="00AB677A"/>
    <w:rsid w:val="00AB7A4B"/>
    <w:rsid w:val="00AC1505"/>
    <w:rsid w:val="00AC1FAE"/>
    <w:rsid w:val="00AC44A6"/>
    <w:rsid w:val="00AC46F1"/>
    <w:rsid w:val="00AD02B9"/>
    <w:rsid w:val="00AD0FE8"/>
    <w:rsid w:val="00AD28DB"/>
    <w:rsid w:val="00AD4E69"/>
    <w:rsid w:val="00AD6313"/>
    <w:rsid w:val="00AE0536"/>
    <w:rsid w:val="00AE17C4"/>
    <w:rsid w:val="00AE23FB"/>
    <w:rsid w:val="00AE7543"/>
    <w:rsid w:val="00AE75F2"/>
    <w:rsid w:val="00AF1774"/>
    <w:rsid w:val="00AF725A"/>
    <w:rsid w:val="00B051B9"/>
    <w:rsid w:val="00B06596"/>
    <w:rsid w:val="00B1099B"/>
    <w:rsid w:val="00B10DF4"/>
    <w:rsid w:val="00B12EBC"/>
    <w:rsid w:val="00B134E4"/>
    <w:rsid w:val="00B160B4"/>
    <w:rsid w:val="00B17297"/>
    <w:rsid w:val="00B173D9"/>
    <w:rsid w:val="00B17760"/>
    <w:rsid w:val="00B26B69"/>
    <w:rsid w:val="00B3017B"/>
    <w:rsid w:val="00B33318"/>
    <w:rsid w:val="00B35D12"/>
    <w:rsid w:val="00B425A9"/>
    <w:rsid w:val="00B4771A"/>
    <w:rsid w:val="00B50BDF"/>
    <w:rsid w:val="00B50D48"/>
    <w:rsid w:val="00B62545"/>
    <w:rsid w:val="00B62F3E"/>
    <w:rsid w:val="00B63C6F"/>
    <w:rsid w:val="00B6549F"/>
    <w:rsid w:val="00B727B7"/>
    <w:rsid w:val="00B81F53"/>
    <w:rsid w:val="00B82060"/>
    <w:rsid w:val="00B8743D"/>
    <w:rsid w:val="00B9219B"/>
    <w:rsid w:val="00BA2332"/>
    <w:rsid w:val="00BA2B1C"/>
    <w:rsid w:val="00BA3DC9"/>
    <w:rsid w:val="00BA6390"/>
    <w:rsid w:val="00BB10F7"/>
    <w:rsid w:val="00BB2C80"/>
    <w:rsid w:val="00BB2DBC"/>
    <w:rsid w:val="00BB34A6"/>
    <w:rsid w:val="00BB39AA"/>
    <w:rsid w:val="00BB54CC"/>
    <w:rsid w:val="00BB715C"/>
    <w:rsid w:val="00BB7666"/>
    <w:rsid w:val="00BC3644"/>
    <w:rsid w:val="00BC404B"/>
    <w:rsid w:val="00BC624D"/>
    <w:rsid w:val="00BE3E36"/>
    <w:rsid w:val="00BE4C4B"/>
    <w:rsid w:val="00BE5CCD"/>
    <w:rsid w:val="00BF00CA"/>
    <w:rsid w:val="00BF0627"/>
    <w:rsid w:val="00BF0EA0"/>
    <w:rsid w:val="00BF39FA"/>
    <w:rsid w:val="00BF4976"/>
    <w:rsid w:val="00C0057F"/>
    <w:rsid w:val="00C00CE8"/>
    <w:rsid w:val="00C01466"/>
    <w:rsid w:val="00C01BF9"/>
    <w:rsid w:val="00C0760C"/>
    <w:rsid w:val="00C10BDF"/>
    <w:rsid w:val="00C1326F"/>
    <w:rsid w:val="00C22A43"/>
    <w:rsid w:val="00C22E1F"/>
    <w:rsid w:val="00C24C45"/>
    <w:rsid w:val="00C27EFA"/>
    <w:rsid w:val="00C27F41"/>
    <w:rsid w:val="00C30827"/>
    <w:rsid w:val="00C33A23"/>
    <w:rsid w:val="00C33E5A"/>
    <w:rsid w:val="00C3568A"/>
    <w:rsid w:val="00C414B0"/>
    <w:rsid w:val="00C427CA"/>
    <w:rsid w:val="00C443D0"/>
    <w:rsid w:val="00C44AB9"/>
    <w:rsid w:val="00C44C8D"/>
    <w:rsid w:val="00C46189"/>
    <w:rsid w:val="00C4753D"/>
    <w:rsid w:val="00C5215C"/>
    <w:rsid w:val="00C537C0"/>
    <w:rsid w:val="00C55E55"/>
    <w:rsid w:val="00C6092D"/>
    <w:rsid w:val="00C61AB9"/>
    <w:rsid w:val="00C61C86"/>
    <w:rsid w:val="00C64B4A"/>
    <w:rsid w:val="00C64C15"/>
    <w:rsid w:val="00C7108E"/>
    <w:rsid w:val="00C75183"/>
    <w:rsid w:val="00C76A6E"/>
    <w:rsid w:val="00C864FC"/>
    <w:rsid w:val="00C92569"/>
    <w:rsid w:val="00C94DCB"/>
    <w:rsid w:val="00C97CE6"/>
    <w:rsid w:val="00CA192D"/>
    <w:rsid w:val="00CA3F8A"/>
    <w:rsid w:val="00CA46D0"/>
    <w:rsid w:val="00CB1F99"/>
    <w:rsid w:val="00CB216F"/>
    <w:rsid w:val="00CC3363"/>
    <w:rsid w:val="00CC36FD"/>
    <w:rsid w:val="00CC49CA"/>
    <w:rsid w:val="00CC6018"/>
    <w:rsid w:val="00CD0053"/>
    <w:rsid w:val="00CD25E8"/>
    <w:rsid w:val="00CD313B"/>
    <w:rsid w:val="00CE57E5"/>
    <w:rsid w:val="00CE5C8A"/>
    <w:rsid w:val="00CF0166"/>
    <w:rsid w:val="00CF1FFE"/>
    <w:rsid w:val="00CF4822"/>
    <w:rsid w:val="00CF4B01"/>
    <w:rsid w:val="00CF7E7A"/>
    <w:rsid w:val="00CF7F5F"/>
    <w:rsid w:val="00D00265"/>
    <w:rsid w:val="00D00B37"/>
    <w:rsid w:val="00D02EB8"/>
    <w:rsid w:val="00D03E22"/>
    <w:rsid w:val="00D04621"/>
    <w:rsid w:val="00D052E0"/>
    <w:rsid w:val="00D0585F"/>
    <w:rsid w:val="00D123C8"/>
    <w:rsid w:val="00D13F7B"/>
    <w:rsid w:val="00D161BF"/>
    <w:rsid w:val="00D16F68"/>
    <w:rsid w:val="00D25385"/>
    <w:rsid w:val="00D30D40"/>
    <w:rsid w:val="00D324EE"/>
    <w:rsid w:val="00D3262C"/>
    <w:rsid w:val="00D33BD1"/>
    <w:rsid w:val="00D363D6"/>
    <w:rsid w:val="00D376B8"/>
    <w:rsid w:val="00D41106"/>
    <w:rsid w:val="00D4222A"/>
    <w:rsid w:val="00D50BA8"/>
    <w:rsid w:val="00D53138"/>
    <w:rsid w:val="00D56C65"/>
    <w:rsid w:val="00D61B8C"/>
    <w:rsid w:val="00D61D99"/>
    <w:rsid w:val="00D67C59"/>
    <w:rsid w:val="00D71FA4"/>
    <w:rsid w:val="00D739FD"/>
    <w:rsid w:val="00D755A7"/>
    <w:rsid w:val="00D76757"/>
    <w:rsid w:val="00D80025"/>
    <w:rsid w:val="00D80D8F"/>
    <w:rsid w:val="00D81583"/>
    <w:rsid w:val="00D85F39"/>
    <w:rsid w:val="00D868FC"/>
    <w:rsid w:val="00D87499"/>
    <w:rsid w:val="00D9286E"/>
    <w:rsid w:val="00D96D70"/>
    <w:rsid w:val="00DA03B3"/>
    <w:rsid w:val="00DA0A81"/>
    <w:rsid w:val="00DA1037"/>
    <w:rsid w:val="00DA1925"/>
    <w:rsid w:val="00DA65D2"/>
    <w:rsid w:val="00DB28B4"/>
    <w:rsid w:val="00DB3F1B"/>
    <w:rsid w:val="00DB4ED3"/>
    <w:rsid w:val="00DC1F93"/>
    <w:rsid w:val="00DC1FC0"/>
    <w:rsid w:val="00DC579A"/>
    <w:rsid w:val="00DD29EA"/>
    <w:rsid w:val="00DD30BC"/>
    <w:rsid w:val="00DD6AAF"/>
    <w:rsid w:val="00DD7401"/>
    <w:rsid w:val="00DE0640"/>
    <w:rsid w:val="00DE5185"/>
    <w:rsid w:val="00DE562E"/>
    <w:rsid w:val="00DE6D79"/>
    <w:rsid w:val="00DE7133"/>
    <w:rsid w:val="00DF0960"/>
    <w:rsid w:val="00E01816"/>
    <w:rsid w:val="00E07135"/>
    <w:rsid w:val="00E07BB4"/>
    <w:rsid w:val="00E1133F"/>
    <w:rsid w:val="00E1179C"/>
    <w:rsid w:val="00E13FCA"/>
    <w:rsid w:val="00E15375"/>
    <w:rsid w:val="00E1550B"/>
    <w:rsid w:val="00E24E6E"/>
    <w:rsid w:val="00E307AF"/>
    <w:rsid w:val="00E31F69"/>
    <w:rsid w:val="00E325A0"/>
    <w:rsid w:val="00E32843"/>
    <w:rsid w:val="00E339F5"/>
    <w:rsid w:val="00E373E4"/>
    <w:rsid w:val="00E4622A"/>
    <w:rsid w:val="00E52EB4"/>
    <w:rsid w:val="00E53F49"/>
    <w:rsid w:val="00E60B6A"/>
    <w:rsid w:val="00E63362"/>
    <w:rsid w:val="00E66CF9"/>
    <w:rsid w:val="00E74C3C"/>
    <w:rsid w:val="00E75348"/>
    <w:rsid w:val="00E771D3"/>
    <w:rsid w:val="00E77CFB"/>
    <w:rsid w:val="00E81C40"/>
    <w:rsid w:val="00E828FA"/>
    <w:rsid w:val="00E82BEC"/>
    <w:rsid w:val="00E83665"/>
    <w:rsid w:val="00E83F27"/>
    <w:rsid w:val="00E84500"/>
    <w:rsid w:val="00E87197"/>
    <w:rsid w:val="00E87597"/>
    <w:rsid w:val="00E93801"/>
    <w:rsid w:val="00E93879"/>
    <w:rsid w:val="00E95FB3"/>
    <w:rsid w:val="00E97FAA"/>
    <w:rsid w:val="00EA47CB"/>
    <w:rsid w:val="00EA666E"/>
    <w:rsid w:val="00EA77E6"/>
    <w:rsid w:val="00EB4957"/>
    <w:rsid w:val="00EB57FE"/>
    <w:rsid w:val="00EC52FC"/>
    <w:rsid w:val="00EC631A"/>
    <w:rsid w:val="00ED2748"/>
    <w:rsid w:val="00ED5531"/>
    <w:rsid w:val="00ED5B3A"/>
    <w:rsid w:val="00ED6BD8"/>
    <w:rsid w:val="00ED7843"/>
    <w:rsid w:val="00EE03D9"/>
    <w:rsid w:val="00EE42A8"/>
    <w:rsid w:val="00EE6A3B"/>
    <w:rsid w:val="00EF1419"/>
    <w:rsid w:val="00EF2D9A"/>
    <w:rsid w:val="00EF59CA"/>
    <w:rsid w:val="00EF6C0D"/>
    <w:rsid w:val="00EF741D"/>
    <w:rsid w:val="00F02882"/>
    <w:rsid w:val="00F0462C"/>
    <w:rsid w:val="00F0552E"/>
    <w:rsid w:val="00F137D7"/>
    <w:rsid w:val="00F1388B"/>
    <w:rsid w:val="00F14117"/>
    <w:rsid w:val="00F14139"/>
    <w:rsid w:val="00F17DB9"/>
    <w:rsid w:val="00F21AF4"/>
    <w:rsid w:val="00F2335A"/>
    <w:rsid w:val="00F241FF"/>
    <w:rsid w:val="00F30F09"/>
    <w:rsid w:val="00F3181A"/>
    <w:rsid w:val="00F338E5"/>
    <w:rsid w:val="00F446BE"/>
    <w:rsid w:val="00F47295"/>
    <w:rsid w:val="00F47655"/>
    <w:rsid w:val="00F53E41"/>
    <w:rsid w:val="00F55CA3"/>
    <w:rsid w:val="00F577EE"/>
    <w:rsid w:val="00F605BF"/>
    <w:rsid w:val="00F61A6D"/>
    <w:rsid w:val="00F625FE"/>
    <w:rsid w:val="00F6268B"/>
    <w:rsid w:val="00F655C0"/>
    <w:rsid w:val="00F66595"/>
    <w:rsid w:val="00F6703F"/>
    <w:rsid w:val="00F67A97"/>
    <w:rsid w:val="00F70E31"/>
    <w:rsid w:val="00F71118"/>
    <w:rsid w:val="00F7434F"/>
    <w:rsid w:val="00F767C6"/>
    <w:rsid w:val="00F7789D"/>
    <w:rsid w:val="00F803EF"/>
    <w:rsid w:val="00F80D44"/>
    <w:rsid w:val="00F8145F"/>
    <w:rsid w:val="00F81BF0"/>
    <w:rsid w:val="00F823C6"/>
    <w:rsid w:val="00F83E5C"/>
    <w:rsid w:val="00F84975"/>
    <w:rsid w:val="00F85455"/>
    <w:rsid w:val="00F860EB"/>
    <w:rsid w:val="00F874D1"/>
    <w:rsid w:val="00F90957"/>
    <w:rsid w:val="00F9187E"/>
    <w:rsid w:val="00F94F7E"/>
    <w:rsid w:val="00F97A9E"/>
    <w:rsid w:val="00FA18BB"/>
    <w:rsid w:val="00FA234B"/>
    <w:rsid w:val="00FA284B"/>
    <w:rsid w:val="00FA3048"/>
    <w:rsid w:val="00FA4913"/>
    <w:rsid w:val="00FA51FE"/>
    <w:rsid w:val="00FA6F2C"/>
    <w:rsid w:val="00FB4E86"/>
    <w:rsid w:val="00FB6088"/>
    <w:rsid w:val="00FB7F5F"/>
    <w:rsid w:val="00FC18F9"/>
    <w:rsid w:val="00FC388B"/>
    <w:rsid w:val="00FD0208"/>
    <w:rsid w:val="00FD2539"/>
    <w:rsid w:val="00FD32B1"/>
    <w:rsid w:val="00FD3960"/>
    <w:rsid w:val="00FE2E37"/>
    <w:rsid w:val="00FE736B"/>
    <w:rsid w:val="00FF2F69"/>
    <w:rsid w:val="00FF626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caption" w:uiPriority="35" w:qFormat="1"/>
    <w:lsdException w:name="Title" w:uiPriority="10" w:qFormat="1"/>
    <w:lsdException w:name="Subtitle" w:uiPriority="11" w:qFormat="1"/>
    <w:lsdException w:name="Hyperlink" w:uiPriority="99"/>
    <w:lsdException w:name="Strong" w:uiPriority="22" w:qFormat="1"/>
    <w:lsdException w:name="Emphasis" w:uiPriority="20" w:qFormat="1"/>
    <w:lsdException w:name="Normal (Web)" w:uiPriority="99"/>
    <w:lsdException w:name="HTML Preformatted" w:uiPriority="99"/>
    <w:lsdException w:name="No List" w:uiPriority="99"/>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F61A6D"/>
  </w:style>
  <w:style w:type="paragraph" w:styleId="Heading1">
    <w:name w:val="heading 1"/>
    <w:basedOn w:val="Normal"/>
    <w:next w:val="Normal"/>
    <w:link w:val="Heading1Char"/>
    <w:uiPriority w:val="9"/>
    <w:qFormat/>
    <w:rsid w:val="00F61A6D"/>
    <w:pPr>
      <w:keepNext/>
      <w:keepLines/>
      <w:numPr>
        <w:numId w:val="35"/>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61A6D"/>
    <w:pPr>
      <w:keepNext/>
      <w:keepLines/>
      <w:numPr>
        <w:ilvl w:val="1"/>
        <w:numId w:val="35"/>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61A6D"/>
    <w:pPr>
      <w:keepNext/>
      <w:keepLines/>
      <w:numPr>
        <w:ilvl w:val="2"/>
        <w:numId w:val="35"/>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61A6D"/>
    <w:pPr>
      <w:keepNext/>
      <w:keepLines/>
      <w:numPr>
        <w:ilvl w:val="3"/>
        <w:numId w:val="35"/>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61A6D"/>
    <w:pPr>
      <w:keepNext/>
      <w:keepLines/>
      <w:numPr>
        <w:ilvl w:val="4"/>
        <w:numId w:val="3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61A6D"/>
    <w:pPr>
      <w:keepNext/>
      <w:keepLines/>
      <w:numPr>
        <w:ilvl w:val="5"/>
        <w:numId w:val="3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F61A6D"/>
    <w:pPr>
      <w:keepNext/>
      <w:keepLines/>
      <w:numPr>
        <w:ilvl w:val="6"/>
        <w:numId w:val="3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F61A6D"/>
    <w:pPr>
      <w:keepNext/>
      <w:keepLines/>
      <w:numPr>
        <w:ilvl w:val="7"/>
        <w:numId w:val="35"/>
      </w:numPr>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unhideWhenUsed/>
    <w:qFormat/>
    <w:rsid w:val="00F61A6D"/>
    <w:pPr>
      <w:keepNext/>
      <w:keepLines/>
      <w:numPr>
        <w:ilvl w:val="8"/>
        <w:numId w:val="3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Symbol" w:hAnsi="Symbol"/>
    </w:rPr>
  </w:style>
  <w:style w:type="character" w:customStyle="1" w:styleId="WW8Num4z0">
    <w:name w:val="WW8Num4z0"/>
    <w:rPr>
      <w:rFonts w:ascii="Symbol" w:hAnsi="Symbol"/>
    </w:rPr>
  </w:style>
  <w:style w:type="character" w:customStyle="1" w:styleId="WW8Num5z0">
    <w:name w:val="WW8Num5z0"/>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9z0">
    <w:name w:val="WW8Num9z0"/>
    <w:rPr>
      <w:rFonts w:ascii="Symbol" w:hAnsi="Symbol"/>
      <w:lang w:val="ru-RU"/>
    </w:rPr>
  </w:style>
  <w:style w:type="character" w:customStyle="1" w:styleId="WW8Num10z0">
    <w:name w:val="WW8Num10z0"/>
    <w:rPr>
      <w:rFonts w:ascii="Symbol" w:hAnsi="Symbol"/>
    </w:rPr>
  </w:style>
  <w:style w:type="character" w:customStyle="1" w:styleId="WW8Num11z0">
    <w:name w:val="WW8Num11z0"/>
    <w:rPr>
      <w:rFonts w:ascii="Symbol" w:hAnsi="Symbol"/>
    </w:rPr>
  </w:style>
  <w:style w:type="character" w:customStyle="1" w:styleId="WW8Num12z0">
    <w:name w:val="WW8Num12z0"/>
    <w:rPr>
      <w:rFonts w:ascii="Symbol" w:hAnsi="Symbol"/>
    </w:rPr>
  </w:style>
  <w:style w:type="character" w:customStyle="1" w:styleId="WW8Num13z0">
    <w:name w:val="WW8Num13z0"/>
    <w:rPr>
      <w:rFonts w:ascii="Symbol" w:hAnsi="Symbol"/>
    </w:rPr>
  </w:style>
  <w:style w:type="character" w:customStyle="1" w:styleId="WW8Num14z0">
    <w:name w:val="WW8Num14z0"/>
    <w:rPr>
      <w:rFonts w:ascii="Symbol" w:hAnsi="Symbol"/>
    </w:rPr>
  </w:style>
  <w:style w:type="character" w:customStyle="1" w:styleId="WW8Num15z0">
    <w:name w:val="WW8Num15z0"/>
    <w:rPr>
      <w:lang w:val="ru-RU"/>
    </w:rPr>
  </w:style>
  <w:style w:type="character" w:customStyle="1" w:styleId="3">
    <w:name w:val="Основной шрифт абзаца3"/>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rPr>
  </w:style>
  <w:style w:type="character" w:customStyle="1" w:styleId="WW8Num15z1">
    <w:name w:val="WW8Num15z1"/>
    <w:rPr>
      <w:rFonts w:ascii="Courier New" w:hAnsi="Courier New" w:cs="Courier New"/>
    </w:rPr>
  </w:style>
  <w:style w:type="character" w:customStyle="1" w:styleId="WW8Num15z2">
    <w:name w:val="WW8Num15z2"/>
    <w:rPr>
      <w:rFonts w:ascii="Wingdings" w:hAnsi="Wingdings"/>
    </w:rPr>
  </w:style>
  <w:style w:type="character" w:customStyle="1" w:styleId="WW8Num16z0">
    <w:name w:val="WW8Num16z0"/>
    <w:rPr>
      <w:rFonts w:ascii="Symbol" w:hAnsi="Symbol"/>
    </w:rPr>
  </w:style>
  <w:style w:type="character" w:customStyle="1" w:styleId="WW8Num16z1">
    <w:name w:val="WW8Num16z1"/>
    <w:rPr>
      <w:rFonts w:ascii="Courier New" w:hAnsi="Courier New" w:cs="Courier New"/>
    </w:rPr>
  </w:style>
  <w:style w:type="character" w:customStyle="1" w:styleId="WW8Num16z2">
    <w:name w:val="WW8Num16z2"/>
    <w:rPr>
      <w:rFonts w:ascii="Wingdings" w:hAnsi="Wingdings"/>
    </w:rPr>
  </w:style>
  <w:style w:type="character" w:customStyle="1" w:styleId="WW8Num17z0">
    <w:name w:val="WW8Num17z0"/>
    <w:rPr>
      <w:rFonts w:ascii="Symbol" w:hAnsi="Symbol"/>
    </w:rPr>
  </w:style>
  <w:style w:type="character" w:customStyle="1" w:styleId="WW8Num17z1">
    <w:name w:val="WW8Num17z1"/>
    <w:rPr>
      <w:rFonts w:ascii="Courier New" w:hAnsi="Courier New" w:cs="Courier New"/>
    </w:rPr>
  </w:style>
  <w:style w:type="character" w:customStyle="1" w:styleId="WW8Num17z2">
    <w:name w:val="WW8Num17z2"/>
    <w:rPr>
      <w:rFonts w:ascii="Wingdings" w:hAnsi="Wingdings"/>
    </w:rPr>
  </w:style>
  <w:style w:type="character" w:customStyle="1" w:styleId="WW8Num18z0">
    <w:name w:val="WW8Num18z0"/>
    <w:rPr>
      <w:rFonts w:ascii="Symbol" w:hAnsi="Symbol"/>
    </w:rPr>
  </w:style>
  <w:style w:type="character" w:customStyle="1" w:styleId="WW8Num18z1">
    <w:name w:val="WW8Num18z1"/>
    <w:rPr>
      <w:rFonts w:ascii="Courier New" w:hAnsi="Courier New" w:cs="Courier New"/>
    </w:rPr>
  </w:style>
  <w:style w:type="character" w:customStyle="1" w:styleId="WW8Num18z2">
    <w:name w:val="WW8Num18z2"/>
    <w:rPr>
      <w:rFonts w:ascii="Wingdings" w:hAnsi="Wingdings"/>
    </w:rPr>
  </w:style>
  <w:style w:type="character" w:customStyle="1" w:styleId="WW8Num20z0">
    <w:name w:val="WW8Num20z0"/>
    <w:rPr>
      <w:rFonts w:ascii="Symbol" w:hAnsi="Symbol"/>
    </w:rPr>
  </w:style>
  <w:style w:type="character" w:customStyle="1" w:styleId="WW8Num20z1">
    <w:name w:val="WW8Num20z1"/>
    <w:rPr>
      <w:rFonts w:ascii="Courier New" w:hAnsi="Courier New" w:cs="Courier New"/>
    </w:rPr>
  </w:style>
  <w:style w:type="character" w:customStyle="1" w:styleId="WW8Num20z2">
    <w:name w:val="WW8Num20z2"/>
    <w:rPr>
      <w:rFonts w:ascii="Wingdings" w:hAnsi="Wingdings"/>
    </w:rPr>
  </w:style>
  <w:style w:type="character" w:customStyle="1" w:styleId="WW8Num21z0">
    <w:name w:val="WW8Num21z0"/>
    <w:rPr>
      <w:rFonts w:ascii="Symbol" w:hAnsi="Symbol"/>
    </w:rPr>
  </w:style>
  <w:style w:type="character" w:customStyle="1" w:styleId="WW8Num21z1">
    <w:name w:val="WW8Num21z1"/>
    <w:rPr>
      <w:rFonts w:ascii="Courier New" w:hAnsi="Courier New" w:cs="Courier New"/>
    </w:rPr>
  </w:style>
  <w:style w:type="character" w:customStyle="1" w:styleId="WW8Num21z2">
    <w:name w:val="WW8Num21z2"/>
    <w:rPr>
      <w:rFonts w:ascii="Wingdings" w:hAnsi="Wingdings"/>
    </w:rPr>
  </w:style>
  <w:style w:type="character" w:customStyle="1" w:styleId="2">
    <w:name w:val="Основной шрифт абзаца2"/>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2z1">
    <w:name w:val="WW8Num2z1"/>
    <w:rPr>
      <w:rFonts w:ascii="Courier New" w:hAnsi="Courier New" w:cs="Courier New"/>
    </w:rPr>
  </w:style>
  <w:style w:type="character" w:customStyle="1" w:styleId="WW8Num2z2">
    <w:name w:val="WW8Num2z2"/>
    <w:rPr>
      <w:rFonts w:ascii="Wingdings" w:hAnsi="Wingdings"/>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23z0">
    <w:name w:val="WW8Num23z0"/>
    <w:rPr>
      <w:rFonts w:ascii="Symbol" w:hAnsi="Symbol"/>
    </w:rPr>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rPr>
  </w:style>
  <w:style w:type="character" w:customStyle="1" w:styleId="1">
    <w:name w:val="Основной шрифт абзаца1"/>
  </w:style>
  <w:style w:type="character" w:customStyle="1" w:styleId="rvts3">
    <w:name w:val="rvts3"/>
    <w:rPr>
      <w:rFonts w:ascii="Arial CYR" w:hAnsi="Arial CYR"/>
      <w:i/>
      <w:iCs/>
      <w:color w:val="000000"/>
      <w:sz w:val="28"/>
      <w:szCs w:val="28"/>
    </w:rPr>
  </w:style>
  <w:style w:type="character" w:customStyle="1" w:styleId="rvts6">
    <w:name w:val="rvts6"/>
    <w:rPr>
      <w:rFonts w:ascii="Arial CYR" w:hAnsi="Arial CYR"/>
      <w:sz w:val="28"/>
      <w:szCs w:val="28"/>
    </w:rPr>
  </w:style>
  <w:style w:type="character" w:customStyle="1" w:styleId="rvts7">
    <w:name w:val="rvts7"/>
    <w:rPr>
      <w:rFonts w:ascii="Arial CYR" w:hAnsi="Arial CYR"/>
      <w:color w:val="000000"/>
      <w:sz w:val="28"/>
      <w:szCs w:val="28"/>
    </w:rPr>
  </w:style>
  <w:style w:type="character" w:customStyle="1" w:styleId="rvts8">
    <w:name w:val="rvts8"/>
    <w:rPr>
      <w:rFonts w:ascii="Arial CYR" w:hAnsi="Arial CYR"/>
      <w:color w:val="000000"/>
      <w:sz w:val="14"/>
      <w:szCs w:val="14"/>
      <w:vertAlign w:val="subscript"/>
    </w:rPr>
  </w:style>
  <w:style w:type="character" w:customStyle="1" w:styleId="rvts9">
    <w:name w:val="rvts9"/>
    <w:rPr>
      <w:rFonts w:ascii="Arial CYR" w:hAnsi="Arial CYR"/>
      <w:color w:val="000000"/>
      <w:sz w:val="14"/>
      <w:szCs w:val="14"/>
      <w:vertAlign w:val="superscript"/>
    </w:rPr>
  </w:style>
  <w:style w:type="character" w:customStyle="1" w:styleId="rvts10">
    <w:name w:val="rvts10"/>
    <w:rPr>
      <w:rFonts w:ascii="Arial CYR" w:hAnsi="Arial CYR"/>
      <w:i/>
      <w:iCs/>
      <w:color w:val="000000"/>
      <w:sz w:val="14"/>
      <w:szCs w:val="14"/>
      <w:vertAlign w:val="subscript"/>
    </w:rPr>
  </w:style>
  <w:style w:type="character" w:customStyle="1" w:styleId="30">
    <w:name w:val="Знак Знак3"/>
    <w:rPr>
      <w:rFonts w:ascii="Tahoma" w:hAnsi="Tahoma" w:cs="Tahoma"/>
      <w:sz w:val="16"/>
      <w:szCs w:val="16"/>
    </w:rPr>
  </w:style>
  <w:style w:type="character" w:customStyle="1" w:styleId="0">
    <w:name w:val="0"/>
    <w:rPr>
      <w:rFonts w:cs="Verdana"/>
      <w:color w:val="000000"/>
      <w:sz w:val="20"/>
      <w:szCs w:val="20"/>
    </w:rPr>
  </w:style>
  <w:style w:type="character" w:styleId="PlaceholderText">
    <w:name w:val="Placeholder Text"/>
    <w:rPr>
      <w:color w:val="808080"/>
    </w:rPr>
  </w:style>
  <w:style w:type="character" w:customStyle="1" w:styleId="20">
    <w:name w:val="Знак Знак2"/>
    <w:basedOn w:val="1"/>
  </w:style>
  <w:style w:type="character" w:customStyle="1" w:styleId="11">
    <w:name w:val="Знак Знак1"/>
    <w:basedOn w:val="1"/>
  </w:style>
  <w:style w:type="character" w:customStyle="1" w:styleId="5">
    <w:name w:val="Знак Знак5"/>
    <w:rPr>
      <w:rFonts w:ascii="Courier New" w:hAnsi="Courier New"/>
      <w:sz w:val="26"/>
    </w:rPr>
  </w:style>
  <w:style w:type="character" w:customStyle="1" w:styleId="12">
    <w:name w:val="Заг1 Знак"/>
    <w:rPr>
      <w:rFonts w:cs="Arial"/>
      <w:b/>
      <w:bCs/>
      <w:kern w:val="1"/>
      <w:sz w:val="28"/>
      <w:szCs w:val="32"/>
    </w:rPr>
  </w:style>
  <w:style w:type="character" w:customStyle="1" w:styleId="a">
    <w:name w:val="Знак Знак"/>
    <w:rPr>
      <w:rFonts w:ascii="Calibri" w:hAnsi="Calibri"/>
      <w:sz w:val="22"/>
      <w:szCs w:val="22"/>
    </w:rPr>
  </w:style>
  <w:style w:type="character" w:customStyle="1" w:styleId="4">
    <w:name w:val="Знак Знак4"/>
    <w:rPr>
      <w:rFonts w:ascii="Courier New" w:hAnsi="Courier New"/>
      <w:sz w:val="26"/>
    </w:rPr>
  </w:style>
  <w:style w:type="character" w:customStyle="1" w:styleId="a0">
    <w:name w:val="Без интервала Знак"/>
    <w:rPr>
      <w:rFonts w:ascii="Calibri" w:hAnsi="Calibri"/>
      <w:sz w:val="22"/>
      <w:szCs w:val="22"/>
      <w:lang w:val="ru-RU" w:eastAsia="ar-SA" w:bidi="ar-SA"/>
    </w:rPr>
  </w:style>
  <w:style w:type="character" w:styleId="Hyperlink">
    <w:name w:val="Hyperlink"/>
    <w:uiPriority w:val="99"/>
    <w:rPr>
      <w:color w:val="0000FF"/>
      <w:u w:val="single"/>
    </w:rPr>
  </w:style>
  <w:style w:type="character" w:customStyle="1" w:styleId="6">
    <w:name w:val="Знак Знак6"/>
    <w:rPr>
      <w:rFonts w:ascii="Cambria" w:eastAsia="Times New Roman" w:hAnsi="Cambria" w:cs="Times New Roman"/>
      <w:b/>
      <w:bCs/>
      <w:sz w:val="26"/>
      <w:szCs w:val="26"/>
    </w:rPr>
  </w:style>
  <w:style w:type="character" w:customStyle="1" w:styleId="apple-style-span">
    <w:name w:val="apple-style-span"/>
    <w:basedOn w:val="1"/>
  </w:style>
  <w:style w:type="character" w:styleId="Strong">
    <w:name w:val="Strong"/>
    <w:basedOn w:val="DefaultParagraphFont"/>
    <w:uiPriority w:val="22"/>
    <w:qFormat/>
    <w:rsid w:val="00F61A6D"/>
    <w:rPr>
      <w:b/>
      <w:bCs/>
    </w:rPr>
  </w:style>
  <w:style w:type="character" w:customStyle="1" w:styleId="apple-converted-space">
    <w:name w:val="apple-converted-space"/>
    <w:basedOn w:val="1"/>
  </w:style>
  <w:style w:type="character" w:customStyle="1" w:styleId="Heading1Char">
    <w:name w:val="Heading 1 Char"/>
    <w:basedOn w:val="DefaultParagraphFont"/>
    <w:link w:val="Heading1"/>
    <w:uiPriority w:val="9"/>
    <w:rsid w:val="00F61A6D"/>
    <w:rPr>
      <w:rFonts w:asciiTheme="majorHAnsi" w:eastAsiaTheme="majorEastAsia" w:hAnsiTheme="majorHAnsi" w:cstheme="majorBidi"/>
      <w:b/>
      <w:bCs/>
      <w:color w:val="365F91" w:themeColor="accent1" w:themeShade="BF"/>
      <w:sz w:val="28"/>
      <w:szCs w:val="28"/>
    </w:rPr>
  </w:style>
  <w:style w:type="character" w:customStyle="1" w:styleId="14">
    <w:name w:val="Обычный + 14 пт Знак"/>
    <w:rPr>
      <w:rFonts w:ascii="Courier New" w:hAnsi="Courier New"/>
      <w:sz w:val="28"/>
      <w:szCs w:val="28"/>
      <w:lang w:val="ru-RU" w:eastAsia="ar-SA" w:bidi="ar-SA"/>
    </w:rPr>
  </w:style>
  <w:style w:type="character" w:styleId="FollowedHyperlink">
    <w:name w:val="FollowedHyperlink"/>
    <w:rPr>
      <w:color w:val="800000"/>
      <w:u w:val="single"/>
    </w:rPr>
  </w:style>
  <w:style w:type="character" w:customStyle="1" w:styleId="a1">
    <w:name w:val="Символ нумерации"/>
    <w:rPr>
      <w:sz w:val="28"/>
      <w:szCs w:val="28"/>
    </w:rPr>
  </w:style>
  <w:style w:type="character" w:styleId="PageNumber">
    <w:name w:val="page number"/>
    <w:basedOn w:val="2"/>
  </w:style>
  <w:style w:type="paragraph" w:customStyle="1" w:styleId="a2">
    <w:name w:val="Заголовок"/>
    <w:basedOn w:val="Normal"/>
    <w:next w:val="BodyText"/>
    <w:pPr>
      <w:keepNext/>
      <w:spacing w:before="240" w:after="120"/>
    </w:pPr>
    <w:rPr>
      <w:rFonts w:ascii="Arial" w:eastAsia="Lucida Sans Unicode" w:hAnsi="Arial" w:cs="Tahoma"/>
      <w:sz w:val="28"/>
      <w:szCs w:val="28"/>
    </w:rPr>
  </w:style>
  <w:style w:type="paragraph" w:styleId="BodyText">
    <w:name w:val="Body Text"/>
    <w:basedOn w:val="Normal"/>
    <w:link w:val="BodyTextChar"/>
    <w:pPr>
      <w:spacing w:after="120"/>
    </w:pPr>
  </w:style>
  <w:style w:type="paragraph" w:styleId="List">
    <w:name w:val="List"/>
    <w:basedOn w:val="BodyText"/>
    <w:rPr>
      <w:rFonts w:cs="Tahoma"/>
    </w:rPr>
  </w:style>
  <w:style w:type="paragraph" w:customStyle="1" w:styleId="31">
    <w:name w:val="Название3"/>
    <w:basedOn w:val="Normal"/>
    <w:pPr>
      <w:suppressLineNumbers/>
      <w:spacing w:before="120" w:after="120"/>
    </w:pPr>
    <w:rPr>
      <w:rFonts w:cs="Tahoma"/>
      <w:i/>
      <w:iCs/>
      <w:sz w:val="24"/>
      <w:szCs w:val="24"/>
    </w:rPr>
  </w:style>
  <w:style w:type="paragraph" w:customStyle="1" w:styleId="32">
    <w:name w:val="Указатель3"/>
    <w:basedOn w:val="Normal"/>
    <w:pPr>
      <w:suppressLineNumbers/>
    </w:pPr>
    <w:rPr>
      <w:rFonts w:cs="Tahoma"/>
    </w:rPr>
  </w:style>
  <w:style w:type="paragraph" w:customStyle="1" w:styleId="21">
    <w:name w:val="Название2"/>
    <w:basedOn w:val="Normal"/>
    <w:pPr>
      <w:suppressLineNumbers/>
      <w:spacing w:before="120" w:after="120"/>
    </w:pPr>
    <w:rPr>
      <w:rFonts w:cs="Tahoma"/>
      <w:i/>
      <w:iCs/>
      <w:sz w:val="24"/>
      <w:szCs w:val="24"/>
    </w:rPr>
  </w:style>
  <w:style w:type="paragraph" w:customStyle="1" w:styleId="22">
    <w:name w:val="Указатель2"/>
    <w:basedOn w:val="Normal"/>
    <w:pPr>
      <w:suppressLineNumbers/>
    </w:pPr>
    <w:rPr>
      <w:rFonts w:cs="Tahoma"/>
    </w:rPr>
  </w:style>
  <w:style w:type="paragraph" w:customStyle="1" w:styleId="13">
    <w:name w:val="Название1"/>
    <w:basedOn w:val="Normal"/>
    <w:pPr>
      <w:suppressLineNumbers/>
      <w:spacing w:before="120" w:after="120"/>
    </w:pPr>
    <w:rPr>
      <w:rFonts w:cs="Tahoma"/>
      <w:i/>
      <w:iCs/>
      <w:sz w:val="24"/>
      <w:szCs w:val="24"/>
    </w:rPr>
  </w:style>
  <w:style w:type="paragraph" w:customStyle="1" w:styleId="15">
    <w:name w:val="Указатель1"/>
    <w:basedOn w:val="Normal"/>
    <w:pPr>
      <w:suppressLineNumbers/>
    </w:pPr>
    <w:rPr>
      <w:rFonts w:cs="Tahoma"/>
    </w:rPr>
  </w:style>
  <w:style w:type="paragraph" w:styleId="Title">
    <w:name w:val="Title"/>
    <w:basedOn w:val="Normal"/>
    <w:next w:val="Normal"/>
    <w:link w:val="TitleChar"/>
    <w:uiPriority w:val="10"/>
    <w:qFormat/>
    <w:rsid w:val="00F61A6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61A6D"/>
    <w:pPr>
      <w:numPr>
        <w:ilvl w:val="1"/>
      </w:numPr>
    </w:pPr>
    <w:rPr>
      <w:rFonts w:asciiTheme="majorHAnsi" w:eastAsiaTheme="majorEastAsia" w:hAnsiTheme="majorHAnsi" w:cstheme="majorBidi"/>
      <w:i/>
      <w:iCs/>
      <w:color w:val="4F81BD" w:themeColor="accent1"/>
      <w:spacing w:val="15"/>
      <w:sz w:val="24"/>
      <w:szCs w:val="24"/>
    </w:rPr>
  </w:style>
  <w:style w:type="paragraph" w:customStyle="1" w:styleId="220">
    <w:name w:val="Основной текст с отступом 22"/>
    <w:basedOn w:val="Normal"/>
    <w:pPr>
      <w:ind w:firstLine="397"/>
      <w:jc w:val="center"/>
    </w:pPr>
    <w:rPr>
      <w:rFonts w:ascii="Courier New" w:hAnsi="Courier New"/>
      <w:sz w:val="26"/>
      <w:lang w:val="x-none"/>
    </w:rPr>
  </w:style>
  <w:style w:type="paragraph" w:customStyle="1" w:styleId="23">
    <w:name w:val="Текст2"/>
    <w:basedOn w:val="Normal"/>
    <w:pPr>
      <w:ind w:firstLine="567"/>
    </w:pPr>
    <w:rPr>
      <w:rFonts w:ascii="Courier New" w:hAnsi="Courier New"/>
    </w:rPr>
  </w:style>
  <w:style w:type="paragraph" w:customStyle="1" w:styleId="a3">
    <w:name w:val="Чертежный"/>
    <w:pPr>
      <w:suppressAutoHyphens/>
      <w:jc w:val="both"/>
    </w:pPr>
    <w:rPr>
      <w:rFonts w:ascii="ISOCPEUR" w:eastAsia="Arial" w:hAnsi="ISOCPEUR"/>
      <w:i/>
      <w:sz w:val="28"/>
      <w:lang w:val="uk-UA" w:eastAsia="ar-SA"/>
    </w:rPr>
  </w:style>
  <w:style w:type="paragraph" w:customStyle="1" w:styleId="210">
    <w:name w:val="Основной текст 21"/>
    <w:basedOn w:val="Normal"/>
    <w:pPr>
      <w:spacing w:before="60" w:after="0"/>
      <w:ind w:firstLine="567"/>
      <w:jc w:val="center"/>
    </w:pPr>
    <w:rPr>
      <w:rFonts w:ascii="Arial" w:hAnsi="Arial"/>
      <w:b/>
      <w:color w:val="000000"/>
      <w:sz w:val="32"/>
    </w:rPr>
  </w:style>
  <w:style w:type="paragraph" w:styleId="BodyTextIndent">
    <w:name w:val="Body Text Indent"/>
    <w:basedOn w:val="Normal"/>
    <w:link w:val="BodyTextIndentChar"/>
    <w:pPr>
      <w:ind w:firstLine="567"/>
    </w:pPr>
    <w:rPr>
      <w:sz w:val="28"/>
    </w:rPr>
  </w:style>
  <w:style w:type="paragraph" w:customStyle="1" w:styleId="16">
    <w:name w:val="Заг1"/>
    <w:basedOn w:val="Heading1"/>
    <w:rPr>
      <w:rFonts w:ascii="Times New Roman" w:hAnsi="Times New Roman"/>
      <w:kern w:val="1"/>
      <w:szCs w:val="32"/>
      <w:lang w:val="x-none"/>
    </w:rPr>
  </w:style>
  <w:style w:type="paragraph" w:customStyle="1" w:styleId="rvps1">
    <w:name w:val="rvps1"/>
    <w:basedOn w:val="Normal"/>
    <w:pPr>
      <w:jc w:val="center"/>
    </w:pPr>
    <w:rPr>
      <w:sz w:val="24"/>
      <w:szCs w:val="24"/>
    </w:rPr>
  </w:style>
  <w:style w:type="paragraph" w:customStyle="1" w:styleId="rvps2">
    <w:name w:val="rvps2"/>
    <w:basedOn w:val="Normal"/>
    <w:rPr>
      <w:sz w:val="24"/>
      <w:szCs w:val="24"/>
    </w:rPr>
  </w:style>
  <w:style w:type="paragraph" w:styleId="NormalWeb">
    <w:name w:val="Normal (Web)"/>
    <w:basedOn w:val="Normal"/>
    <w:uiPriority w:val="99"/>
    <w:pPr>
      <w:spacing w:before="100" w:after="100"/>
    </w:pPr>
    <w:rPr>
      <w:sz w:val="24"/>
      <w:szCs w:val="24"/>
    </w:rPr>
  </w:style>
  <w:style w:type="paragraph" w:styleId="BalloonText">
    <w:name w:val="Balloon Text"/>
    <w:basedOn w:val="Normal"/>
    <w:link w:val="BalloonTextChar"/>
    <w:rPr>
      <w:rFonts w:ascii="Tahoma" w:hAnsi="Tahoma"/>
      <w:sz w:val="16"/>
      <w:szCs w:val="16"/>
      <w:lang w:val="x-none"/>
    </w:rPr>
  </w:style>
  <w:style w:type="paragraph" w:styleId="ListParagraph">
    <w:name w:val="List Paragraph"/>
    <w:basedOn w:val="Normal"/>
    <w:uiPriority w:val="34"/>
    <w:qFormat/>
    <w:rsid w:val="00F61A6D"/>
    <w:pPr>
      <w:ind w:left="720"/>
      <w:contextualSpacing/>
    </w:pPr>
  </w:style>
  <w:style w:type="paragraph" w:styleId="Header">
    <w:name w:val="header"/>
    <w:basedOn w:val="Normal"/>
    <w:link w:val="HeaderChar"/>
  </w:style>
  <w:style w:type="paragraph" w:styleId="Footer">
    <w:name w:val="footer"/>
    <w:basedOn w:val="Normal"/>
    <w:link w:val="FooterChar"/>
  </w:style>
  <w:style w:type="paragraph" w:styleId="TOCHeading">
    <w:name w:val="TOC Heading"/>
    <w:basedOn w:val="Heading1"/>
    <w:next w:val="Normal"/>
    <w:uiPriority w:val="39"/>
    <w:unhideWhenUsed/>
    <w:qFormat/>
    <w:rsid w:val="00F61A6D"/>
    <w:pPr>
      <w:outlineLvl w:val="9"/>
    </w:pPr>
  </w:style>
  <w:style w:type="paragraph" w:styleId="TOC2">
    <w:name w:val="toc 2"/>
    <w:basedOn w:val="Normal"/>
    <w:next w:val="Normal"/>
    <w:uiPriority w:val="39"/>
    <w:qFormat/>
    <w:pPr>
      <w:spacing w:after="100"/>
      <w:ind w:left="220"/>
    </w:pPr>
    <w:rPr>
      <w:lang w:val="x-none"/>
    </w:rPr>
  </w:style>
  <w:style w:type="paragraph" w:styleId="TOC1">
    <w:name w:val="toc 1"/>
    <w:basedOn w:val="Normal"/>
    <w:next w:val="Normal"/>
    <w:uiPriority w:val="39"/>
    <w:qFormat/>
    <w:pPr>
      <w:spacing w:after="100"/>
    </w:pPr>
  </w:style>
  <w:style w:type="paragraph" w:styleId="TOC3">
    <w:name w:val="toc 3"/>
    <w:basedOn w:val="Normal"/>
    <w:next w:val="Normal"/>
    <w:uiPriority w:val="39"/>
    <w:qFormat/>
    <w:pPr>
      <w:spacing w:after="100"/>
      <w:ind w:left="440"/>
    </w:pPr>
  </w:style>
  <w:style w:type="paragraph" w:customStyle="1" w:styleId="211">
    <w:name w:val="Основной текст с отступом 21"/>
    <w:basedOn w:val="Normal"/>
    <w:pPr>
      <w:suppressAutoHyphens/>
      <w:ind w:firstLine="397"/>
      <w:jc w:val="center"/>
    </w:pPr>
    <w:rPr>
      <w:rFonts w:ascii="Courier New" w:hAnsi="Courier New"/>
      <w:sz w:val="26"/>
    </w:rPr>
  </w:style>
  <w:style w:type="paragraph" w:customStyle="1" w:styleId="17">
    <w:name w:val="Текст1"/>
    <w:basedOn w:val="Normal"/>
    <w:pPr>
      <w:suppressAutoHyphens/>
      <w:ind w:firstLine="567"/>
    </w:pPr>
    <w:rPr>
      <w:rFonts w:ascii="Courier New" w:hAnsi="Courier New"/>
    </w:rPr>
  </w:style>
  <w:style w:type="paragraph" w:styleId="NoSpacing">
    <w:name w:val="No Spacing"/>
    <w:uiPriority w:val="1"/>
    <w:qFormat/>
    <w:rsid w:val="00F61A6D"/>
    <w:pPr>
      <w:spacing w:after="0" w:line="240" w:lineRule="auto"/>
    </w:pPr>
  </w:style>
  <w:style w:type="paragraph" w:customStyle="1" w:styleId="18">
    <w:name w:val="Название объекта1"/>
    <w:basedOn w:val="Normal"/>
    <w:next w:val="Normal"/>
    <w:rPr>
      <w:b/>
      <w:bCs/>
      <w:color w:val="4F81BD"/>
      <w:sz w:val="18"/>
      <w:szCs w:val="18"/>
    </w:rPr>
  </w:style>
  <w:style w:type="paragraph" w:styleId="TOC7">
    <w:name w:val="toc 7"/>
    <w:basedOn w:val="Normal"/>
    <w:next w:val="Normal"/>
    <w:semiHidden/>
    <w:pPr>
      <w:ind w:left="1200"/>
    </w:pPr>
  </w:style>
  <w:style w:type="paragraph" w:customStyle="1" w:styleId="140">
    <w:name w:val="Обычный + 14 пт"/>
    <w:basedOn w:val="Heading1"/>
    <w:pPr>
      <w:jc w:val="both"/>
    </w:pPr>
    <w:rPr>
      <w:rFonts w:ascii="Times New Roman" w:hAnsi="Times New Roman"/>
    </w:rPr>
  </w:style>
  <w:style w:type="paragraph" w:styleId="TOC4">
    <w:name w:val="toc 4"/>
    <w:basedOn w:val="15"/>
    <w:semiHidden/>
    <w:pPr>
      <w:tabs>
        <w:tab w:val="right" w:leader="dot" w:pos="14731"/>
      </w:tabs>
      <w:ind w:left="849"/>
    </w:pPr>
  </w:style>
  <w:style w:type="paragraph" w:styleId="TOC5">
    <w:name w:val="toc 5"/>
    <w:basedOn w:val="15"/>
    <w:semiHidden/>
    <w:pPr>
      <w:tabs>
        <w:tab w:val="right" w:leader="dot" w:pos="16429"/>
      </w:tabs>
      <w:ind w:left="1132"/>
    </w:pPr>
  </w:style>
  <w:style w:type="paragraph" w:styleId="TOC6">
    <w:name w:val="toc 6"/>
    <w:basedOn w:val="15"/>
    <w:semiHidden/>
    <w:pPr>
      <w:tabs>
        <w:tab w:val="right" w:leader="dot" w:pos="18127"/>
      </w:tabs>
      <w:ind w:left="1415"/>
    </w:pPr>
  </w:style>
  <w:style w:type="paragraph" w:styleId="TOC8">
    <w:name w:val="toc 8"/>
    <w:basedOn w:val="15"/>
    <w:semiHidden/>
    <w:pPr>
      <w:tabs>
        <w:tab w:val="right" w:leader="dot" w:pos="21523"/>
      </w:tabs>
      <w:ind w:left="1981"/>
    </w:pPr>
  </w:style>
  <w:style w:type="paragraph" w:styleId="TOC9">
    <w:name w:val="toc 9"/>
    <w:basedOn w:val="15"/>
    <w:semiHidden/>
    <w:pPr>
      <w:tabs>
        <w:tab w:val="right" w:leader="dot" w:pos="23221"/>
      </w:tabs>
      <w:ind w:left="2264"/>
    </w:pPr>
  </w:style>
  <w:style w:type="paragraph" w:customStyle="1" w:styleId="100">
    <w:name w:val="Оглавление 10"/>
    <w:basedOn w:val="15"/>
    <w:pPr>
      <w:tabs>
        <w:tab w:val="right" w:leader="dot" w:pos="24919"/>
      </w:tabs>
      <w:ind w:left="2547"/>
    </w:pPr>
  </w:style>
  <w:style w:type="paragraph" w:customStyle="1" w:styleId="a4">
    <w:name w:val="Содержимое врезки"/>
    <w:basedOn w:val="BodyText"/>
  </w:style>
  <w:style w:type="paragraph" w:customStyle="1" w:styleId="10">
    <w:name w:val="Заголовок 10"/>
    <w:basedOn w:val="a2"/>
    <w:next w:val="BodyText"/>
    <w:pPr>
      <w:numPr>
        <w:numId w:val="1"/>
      </w:numPr>
    </w:pPr>
    <w:rPr>
      <w:b/>
      <w:bCs/>
      <w:sz w:val="21"/>
      <w:szCs w:val="21"/>
    </w:rPr>
  </w:style>
  <w:style w:type="paragraph" w:styleId="DocumentMap">
    <w:name w:val="Document Map"/>
    <w:basedOn w:val="Normal"/>
    <w:link w:val="DocumentMapChar"/>
    <w:semiHidden/>
    <w:rsid w:val="009870A1"/>
    <w:pPr>
      <w:shd w:val="clear" w:color="auto" w:fill="000080"/>
    </w:pPr>
    <w:rPr>
      <w:rFonts w:ascii="Tahoma" w:hAnsi="Tahoma" w:cs="Tahoma"/>
    </w:rPr>
  </w:style>
  <w:style w:type="paragraph" w:customStyle="1" w:styleId="19">
    <w:name w:val="Абзац списка1"/>
    <w:basedOn w:val="Normal"/>
    <w:rsid w:val="00E13FCA"/>
    <w:pPr>
      <w:ind w:left="720"/>
    </w:pPr>
    <w:rPr>
      <w:rFonts w:eastAsia="Calibri"/>
    </w:rPr>
  </w:style>
  <w:style w:type="paragraph" w:styleId="Caption">
    <w:name w:val="caption"/>
    <w:basedOn w:val="Normal"/>
    <w:next w:val="Normal"/>
    <w:uiPriority w:val="35"/>
    <w:unhideWhenUsed/>
    <w:qFormat/>
    <w:rsid w:val="00F61A6D"/>
    <w:pPr>
      <w:spacing w:line="240" w:lineRule="auto"/>
    </w:pPr>
    <w:rPr>
      <w:b/>
      <w:bCs/>
      <w:color w:val="4F81BD" w:themeColor="accent1"/>
      <w:sz w:val="18"/>
      <w:szCs w:val="18"/>
    </w:rPr>
  </w:style>
  <w:style w:type="table" w:styleId="TableGrid">
    <w:name w:val="Table Grid"/>
    <w:basedOn w:val="TableNormal"/>
    <w:uiPriority w:val="59"/>
    <w:rsid w:val="00907DA4"/>
    <w:pPr>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61A6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61A6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F61A6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61A6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61A6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F61A6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F61A6D"/>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F61A6D"/>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rsid w:val="00F61A6D"/>
    <w:rPr>
      <w:rFonts w:asciiTheme="majorHAnsi" w:eastAsiaTheme="majorEastAsia" w:hAnsiTheme="majorHAnsi" w:cstheme="majorBidi"/>
      <w:color w:val="17365D" w:themeColor="text2" w:themeShade="BF"/>
      <w:spacing w:val="5"/>
      <w:kern w:val="28"/>
      <w:sz w:val="52"/>
      <w:szCs w:val="52"/>
    </w:rPr>
  </w:style>
  <w:style w:type="character" w:customStyle="1" w:styleId="SubtitleChar">
    <w:name w:val="Subtitle Char"/>
    <w:basedOn w:val="DefaultParagraphFont"/>
    <w:link w:val="Subtitle"/>
    <w:uiPriority w:val="11"/>
    <w:rsid w:val="00F61A6D"/>
    <w:rPr>
      <w:rFonts w:asciiTheme="majorHAnsi" w:eastAsiaTheme="majorEastAsia" w:hAnsiTheme="majorHAnsi" w:cstheme="majorBidi"/>
      <w:i/>
      <w:iCs/>
      <w:color w:val="4F81BD" w:themeColor="accent1"/>
      <w:spacing w:val="15"/>
      <w:sz w:val="24"/>
      <w:szCs w:val="24"/>
    </w:rPr>
  </w:style>
  <w:style w:type="character" w:styleId="Emphasis">
    <w:name w:val="Emphasis"/>
    <w:basedOn w:val="DefaultParagraphFont"/>
    <w:uiPriority w:val="20"/>
    <w:qFormat/>
    <w:rsid w:val="00F61A6D"/>
    <w:rPr>
      <w:i/>
      <w:iCs/>
    </w:rPr>
  </w:style>
  <w:style w:type="paragraph" w:styleId="Quote">
    <w:name w:val="Quote"/>
    <w:basedOn w:val="Normal"/>
    <w:next w:val="Normal"/>
    <w:link w:val="QuoteChar"/>
    <w:uiPriority w:val="29"/>
    <w:qFormat/>
    <w:rsid w:val="00F61A6D"/>
    <w:rPr>
      <w:i/>
      <w:iCs/>
      <w:color w:val="000000" w:themeColor="text1"/>
    </w:rPr>
  </w:style>
  <w:style w:type="character" w:customStyle="1" w:styleId="QuoteChar">
    <w:name w:val="Quote Char"/>
    <w:basedOn w:val="DefaultParagraphFont"/>
    <w:link w:val="Quote"/>
    <w:uiPriority w:val="29"/>
    <w:rsid w:val="00F61A6D"/>
    <w:rPr>
      <w:i/>
      <w:iCs/>
      <w:color w:val="000000" w:themeColor="text1"/>
    </w:rPr>
  </w:style>
  <w:style w:type="paragraph" w:styleId="IntenseQuote">
    <w:name w:val="Intense Quote"/>
    <w:basedOn w:val="Normal"/>
    <w:next w:val="Normal"/>
    <w:link w:val="IntenseQuoteChar"/>
    <w:uiPriority w:val="30"/>
    <w:qFormat/>
    <w:rsid w:val="00F61A6D"/>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61A6D"/>
    <w:rPr>
      <w:b/>
      <w:bCs/>
      <w:i/>
      <w:iCs/>
      <w:color w:val="4F81BD" w:themeColor="accent1"/>
    </w:rPr>
  </w:style>
  <w:style w:type="character" w:styleId="SubtleEmphasis">
    <w:name w:val="Subtle Emphasis"/>
    <w:basedOn w:val="DefaultParagraphFont"/>
    <w:uiPriority w:val="19"/>
    <w:qFormat/>
    <w:rsid w:val="00F61A6D"/>
    <w:rPr>
      <w:i/>
      <w:iCs/>
      <w:color w:val="808080" w:themeColor="text1" w:themeTint="7F"/>
    </w:rPr>
  </w:style>
  <w:style w:type="character" w:styleId="IntenseEmphasis">
    <w:name w:val="Intense Emphasis"/>
    <w:basedOn w:val="DefaultParagraphFont"/>
    <w:uiPriority w:val="21"/>
    <w:qFormat/>
    <w:rsid w:val="00F61A6D"/>
    <w:rPr>
      <w:b/>
      <w:bCs/>
      <w:i/>
      <w:iCs/>
      <w:color w:val="4F81BD" w:themeColor="accent1"/>
    </w:rPr>
  </w:style>
  <w:style w:type="character" w:styleId="SubtleReference">
    <w:name w:val="Subtle Reference"/>
    <w:basedOn w:val="DefaultParagraphFont"/>
    <w:uiPriority w:val="31"/>
    <w:qFormat/>
    <w:rsid w:val="00F61A6D"/>
    <w:rPr>
      <w:smallCaps/>
      <w:color w:val="C0504D" w:themeColor="accent2"/>
      <w:u w:val="single"/>
    </w:rPr>
  </w:style>
  <w:style w:type="character" w:styleId="IntenseReference">
    <w:name w:val="Intense Reference"/>
    <w:basedOn w:val="DefaultParagraphFont"/>
    <w:uiPriority w:val="32"/>
    <w:qFormat/>
    <w:rsid w:val="00F61A6D"/>
    <w:rPr>
      <w:b/>
      <w:bCs/>
      <w:smallCaps/>
      <w:color w:val="C0504D" w:themeColor="accent2"/>
      <w:spacing w:val="5"/>
      <w:u w:val="single"/>
    </w:rPr>
  </w:style>
  <w:style w:type="character" w:styleId="BookTitle">
    <w:name w:val="Book Title"/>
    <w:basedOn w:val="DefaultParagraphFont"/>
    <w:uiPriority w:val="33"/>
    <w:qFormat/>
    <w:rsid w:val="00F61A6D"/>
    <w:rPr>
      <w:b/>
      <w:bCs/>
      <w:smallCaps/>
      <w:spacing w:val="5"/>
    </w:rPr>
  </w:style>
  <w:style w:type="character" w:customStyle="1" w:styleId="reference-text">
    <w:name w:val="reference-text"/>
    <w:basedOn w:val="DefaultParagraphFont"/>
    <w:rsid w:val="00C30827"/>
  </w:style>
  <w:style w:type="paragraph" w:customStyle="1" w:styleId="Default">
    <w:name w:val="Default"/>
    <w:rsid w:val="002371B2"/>
    <w:pPr>
      <w:autoSpaceDE w:val="0"/>
      <w:autoSpaceDN w:val="0"/>
      <w:adjustRightInd w:val="0"/>
      <w:spacing w:after="0" w:line="240" w:lineRule="auto"/>
    </w:pPr>
    <w:rPr>
      <w:rFonts w:ascii="Times New Roman" w:eastAsiaTheme="minorHAnsi" w:hAnsi="Times New Roman" w:cs="Times New Roman"/>
      <w:color w:val="000000"/>
      <w:sz w:val="24"/>
      <w:szCs w:val="24"/>
      <w:lang w:eastAsia="en-US"/>
    </w:rPr>
  </w:style>
  <w:style w:type="numbering" w:customStyle="1" w:styleId="Style1">
    <w:name w:val="Style1"/>
    <w:uiPriority w:val="99"/>
    <w:rsid w:val="000C1090"/>
    <w:pPr>
      <w:numPr>
        <w:numId w:val="24"/>
      </w:numPr>
    </w:pPr>
  </w:style>
  <w:style w:type="character" w:customStyle="1" w:styleId="BodyTextChar">
    <w:name w:val="Body Text Char"/>
    <w:basedOn w:val="DefaultParagraphFont"/>
    <w:link w:val="BodyText"/>
    <w:rsid w:val="000C1090"/>
  </w:style>
  <w:style w:type="character" w:customStyle="1" w:styleId="BodyTextIndentChar">
    <w:name w:val="Body Text Indent Char"/>
    <w:basedOn w:val="DefaultParagraphFont"/>
    <w:link w:val="BodyTextIndent"/>
    <w:rsid w:val="000C1090"/>
    <w:rPr>
      <w:sz w:val="28"/>
    </w:rPr>
  </w:style>
  <w:style w:type="character" w:customStyle="1" w:styleId="BalloonTextChar">
    <w:name w:val="Balloon Text Char"/>
    <w:basedOn w:val="DefaultParagraphFont"/>
    <w:link w:val="BalloonText"/>
    <w:rsid w:val="000C1090"/>
    <w:rPr>
      <w:rFonts w:ascii="Tahoma" w:hAnsi="Tahoma"/>
      <w:sz w:val="16"/>
      <w:szCs w:val="16"/>
      <w:lang w:val="x-none"/>
    </w:rPr>
  </w:style>
  <w:style w:type="character" w:customStyle="1" w:styleId="HeaderChar">
    <w:name w:val="Header Char"/>
    <w:basedOn w:val="DefaultParagraphFont"/>
    <w:link w:val="Header"/>
    <w:rsid w:val="000C1090"/>
  </w:style>
  <w:style w:type="character" w:customStyle="1" w:styleId="FooterChar">
    <w:name w:val="Footer Char"/>
    <w:basedOn w:val="DefaultParagraphFont"/>
    <w:link w:val="Footer"/>
    <w:rsid w:val="000C1090"/>
  </w:style>
  <w:style w:type="character" w:customStyle="1" w:styleId="DocumentMapChar">
    <w:name w:val="Document Map Char"/>
    <w:basedOn w:val="DefaultParagraphFont"/>
    <w:link w:val="DocumentMap"/>
    <w:semiHidden/>
    <w:rsid w:val="000C1090"/>
    <w:rPr>
      <w:rFonts w:ascii="Tahoma" w:hAnsi="Tahoma" w:cs="Tahoma"/>
      <w:shd w:val="clear" w:color="auto" w:fill="000080"/>
    </w:rPr>
  </w:style>
  <w:style w:type="paragraph" w:styleId="HTMLPreformatted">
    <w:name w:val="HTML Preformatted"/>
    <w:basedOn w:val="Normal"/>
    <w:link w:val="HTMLPreformattedChar"/>
    <w:uiPriority w:val="99"/>
    <w:unhideWhenUsed/>
    <w:rsid w:val="000C1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C1090"/>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caption" w:uiPriority="35" w:qFormat="1"/>
    <w:lsdException w:name="Title" w:uiPriority="10" w:qFormat="1"/>
    <w:lsdException w:name="Subtitle" w:uiPriority="11" w:qFormat="1"/>
    <w:lsdException w:name="Hyperlink" w:uiPriority="99"/>
    <w:lsdException w:name="Strong" w:uiPriority="22" w:qFormat="1"/>
    <w:lsdException w:name="Emphasis" w:uiPriority="20" w:qFormat="1"/>
    <w:lsdException w:name="Normal (Web)" w:uiPriority="99"/>
    <w:lsdException w:name="HTML Preformatted" w:uiPriority="99"/>
    <w:lsdException w:name="No List" w:uiPriority="99"/>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F61A6D"/>
  </w:style>
  <w:style w:type="paragraph" w:styleId="Heading1">
    <w:name w:val="heading 1"/>
    <w:basedOn w:val="Normal"/>
    <w:next w:val="Normal"/>
    <w:link w:val="Heading1Char"/>
    <w:uiPriority w:val="9"/>
    <w:qFormat/>
    <w:rsid w:val="00F61A6D"/>
    <w:pPr>
      <w:keepNext/>
      <w:keepLines/>
      <w:numPr>
        <w:numId w:val="35"/>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61A6D"/>
    <w:pPr>
      <w:keepNext/>
      <w:keepLines/>
      <w:numPr>
        <w:ilvl w:val="1"/>
        <w:numId w:val="35"/>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61A6D"/>
    <w:pPr>
      <w:keepNext/>
      <w:keepLines/>
      <w:numPr>
        <w:ilvl w:val="2"/>
        <w:numId w:val="35"/>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61A6D"/>
    <w:pPr>
      <w:keepNext/>
      <w:keepLines/>
      <w:numPr>
        <w:ilvl w:val="3"/>
        <w:numId w:val="35"/>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61A6D"/>
    <w:pPr>
      <w:keepNext/>
      <w:keepLines/>
      <w:numPr>
        <w:ilvl w:val="4"/>
        <w:numId w:val="3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61A6D"/>
    <w:pPr>
      <w:keepNext/>
      <w:keepLines/>
      <w:numPr>
        <w:ilvl w:val="5"/>
        <w:numId w:val="3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F61A6D"/>
    <w:pPr>
      <w:keepNext/>
      <w:keepLines/>
      <w:numPr>
        <w:ilvl w:val="6"/>
        <w:numId w:val="3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F61A6D"/>
    <w:pPr>
      <w:keepNext/>
      <w:keepLines/>
      <w:numPr>
        <w:ilvl w:val="7"/>
        <w:numId w:val="35"/>
      </w:numPr>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unhideWhenUsed/>
    <w:qFormat/>
    <w:rsid w:val="00F61A6D"/>
    <w:pPr>
      <w:keepNext/>
      <w:keepLines/>
      <w:numPr>
        <w:ilvl w:val="8"/>
        <w:numId w:val="3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Symbol" w:hAnsi="Symbol"/>
    </w:rPr>
  </w:style>
  <w:style w:type="character" w:customStyle="1" w:styleId="WW8Num4z0">
    <w:name w:val="WW8Num4z0"/>
    <w:rPr>
      <w:rFonts w:ascii="Symbol" w:hAnsi="Symbol"/>
    </w:rPr>
  </w:style>
  <w:style w:type="character" w:customStyle="1" w:styleId="WW8Num5z0">
    <w:name w:val="WW8Num5z0"/>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9z0">
    <w:name w:val="WW8Num9z0"/>
    <w:rPr>
      <w:rFonts w:ascii="Symbol" w:hAnsi="Symbol"/>
      <w:lang w:val="ru-RU"/>
    </w:rPr>
  </w:style>
  <w:style w:type="character" w:customStyle="1" w:styleId="WW8Num10z0">
    <w:name w:val="WW8Num10z0"/>
    <w:rPr>
      <w:rFonts w:ascii="Symbol" w:hAnsi="Symbol"/>
    </w:rPr>
  </w:style>
  <w:style w:type="character" w:customStyle="1" w:styleId="WW8Num11z0">
    <w:name w:val="WW8Num11z0"/>
    <w:rPr>
      <w:rFonts w:ascii="Symbol" w:hAnsi="Symbol"/>
    </w:rPr>
  </w:style>
  <w:style w:type="character" w:customStyle="1" w:styleId="WW8Num12z0">
    <w:name w:val="WW8Num12z0"/>
    <w:rPr>
      <w:rFonts w:ascii="Symbol" w:hAnsi="Symbol"/>
    </w:rPr>
  </w:style>
  <w:style w:type="character" w:customStyle="1" w:styleId="WW8Num13z0">
    <w:name w:val="WW8Num13z0"/>
    <w:rPr>
      <w:rFonts w:ascii="Symbol" w:hAnsi="Symbol"/>
    </w:rPr>
  </w:style>
  <w:style w:type="character" w:customStyle="1" w:styleId="WW8Num14z0">
    <w:name w:val="WW8Num14z0"/>
    <w:rPr>
      <w:rFonts w:ascii="Symbol" w:hAnsi="Symbol"/>
    </w:rPr>
  </w:style>
  <w:style w:type="character" w:customStyle="1" w:styleId="WW8Num15z0">
    <w:name w:val="WW8Num15z0"/>
    <w:rPr>
      <w:lang w:val="ru-RU"/>
    </w:rPr>
  </w:style>
  <w:style w:type="character" w:customStyle="1" w:styleId="3">
    <w:name w:val="Основной шрифт абзаца3"/>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rPr>
  </w:style>
  <w:style w:type="character" w:customStyle="1" w:styleId="WW8Num15z1">
    <w:name w:val="WW8Num15z1"/>
    <w:rPr>
      <w:rFonts w:ascii="Courier New" w:hAnsi="Courier New" w:cs="Courier New"/>
    </w:rPr>
  </w:style>
  <w:style w:type="character" w:customStyle="1" w:styleId="WW8Num15z2">
    <w:name w:val="WW8Num15z2"/>
    <w:rPr>
      <w:rFonts w:ascii="Wingdings" w:hAnsi="Wingdings"/>
    </w:rPr>
  </w:style>
  <w:style w:type="character" w:customStyle="1" w:styleId="WW8Num16z0">
    <w:name w:val="WW8Num16z0"/>
    <w:rPr>
      <w:rFonts w:ascii="Symbol" w:hAnsi="Symbol"/>
    </w:rPr>
  </w:style>
  <w:style w:type="character" w:customStyle="1" w:styleId="WW8Num16z1">
    <w:name w:val="WW8Num16z1"/>
    <w:rPr>
      <w:rFonts w:ascii="Courier New" w:hAnsi="Courier New" w:cs="Courier New"/>
    </w:rPr>
  </w:style>
  <w:style w:type="character" w:customStyle="1" w:styleId="WW8Num16z2">
    <w:name w:val="WW8Num16z2"/>
    <w:rPr>
      <w:rFonts w:ascii="Wingdings" w:hAnsi="Wingdings"/>
    </w:rPr>
  </w:style>
  <w:style w:type="character" w:customStyle="1" w:styleId="WW8Num17z0">
    <w:name w:val="WW8Num17z0"/>
    <w:rPr>
      <w:rFonts w:ascii="Symbol" w:hAnsi="Symbol"/>
    </w:rPr>
  </w:style>
  <w:style w:type="character" w:customStyle="1" w:styleId="WW8Num17z1">
    <w:name w:val="WW8Num17z1"/>
    <w:rPr>
      <w:rFonts w:ascii="Courier New" w:hAnsi="Courier New" w:cs="Courier New"/>
    </w:rPr>
  </w:style>
  <w:style w:type="character" w:customStyle="1" w:styleId="WW8Num17z2">
    <w:name w:val="WW8Num17z2"/>
    <w:rPr>
      <w:rFonts w:ascii="Wingdings" w:hAnsi="Wingdings"/>
    </w:rPr>
  </w:style>
  <w:style w:type="character" w:customStyle="1" w:styleId="WW8Num18z0">
    <w:name w:val="WW8Num18z0"/>
    <w:rPr>
      <w:rFonts w:ascii="Symbol" w:hAnsi="Symbol"/>
    </w:rPr>
  </w:style>
  <w:style w:type="character" w:customStyle="1" w:styleId="WW8Num18z1">
    <w:name w:val="WW8Num18z1"/>
    <w:rPr>
      <w:rFonts w:ascii="Courier New" w:hAnsi="Courier New" w:cs="Courier New"/>
    </w:rPr>
  </w:style>
  <w:style w:type="character" w:customStyle="1" w:styleId="WW8Num18z2">
    <w:name w:val="WW8Num18z2"/>
    <w:rPr>
      <w:rFonts w:ascii="Wingdings" w:hAnsi="Wingdings"/>
    </w:rPr>
  </w:style>
  <w:style w:type="character" w:customStyle="1" w:styleId="WW8Num20z0">
    <w:name w:val="WW8Num20z0"/>
    <w:rPr>
      <w:rFonts w:ascii="Symbol" w:hAnsi="Symbol"/>
    </w:rPr>
  </w:style>
  <w:style w:type="character" w:customStyle="1" w:styleId="WW8Num20z1">
    <w:name w:val="WW8Num20z1"/>
    <w:rPr>
      <w:rFonts w:ascii="Courier New" w:hAnsi="Courier New" w:cs="Courier New"/>
    </w:rPr>
  </w:style>
  <w:style w:type="character" w:customStyle="1" w:styleId="WW8Num20z2">
    <w:name w:val="WW8Num20z2"/>
    <w:rPr>
      <w:rFonts w:ascii="Wingdings" w:hAnsi="Wingdings"/>
    </w:rPr>
  </w:style>
  <w:style w:type="character" w:customStyle="1" w:styleId="WW8Num21z0">
    <w:name w:val="WW8Num21z0"/>
    <w:rPr>
      <w:rFonts w:ascii="Symbol" w:hAnsi="Symbol"/>
    </w:rPr>
  </w:style>
  <w:style w:type="character" w:customStyle="1" w:styleId="WW8Num21z1">
    <w:name w:val="WW8Num21z1"/>
    <w:rPr>
      <w:rFonts w:ascii="Courier New" w:hAnsi="Courier New" w:cs="Courier New"/>
    </w:rPr>
  </w:style>
  <w:style w:type="character" w:customStyle="1" w:styleId="WW8Num21z2">
    <w:name w:val="WW8Num21z2"/>
    <w:rPr>
      <w:rFonts w:ascii="Wingdings" w:hAnsi="Wingdings"/>
    </w:rPr>
  </w:style>
  <w:style w:type="character" w:customStyle="1" w:styleId="2">
    <w:name w:val="Основной шрифт абзаца2"/>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2z1">
    <w:name w:val="WW8Num2z1"/>
    <w:rPr>
      <w:rFonts w:ascii="Courier New" w:hAnsi="Courier New" w:cs="Courier New"/>
    </w:rPr>
  </w:style>
  <w:style w:type="character" w:customStyle="1" w:styleId="WW8Num2z2">
    <w:name w:val="WW8Num2z2"/>
    <w:rPr>
      <w:rFonts w:ascii="Wingdings" w:hAnsi="Wingdings"/>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23z0">
    <w:name w:val="WW8Num23z0"/>
    <w:rPr>
      <w:rFonts w:ascii="Symbol" w:hAnsi="Symbol"/>
    </w:rPr>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rPr>
  </w:style>
  <w:style w:type="character" w:customStyle="1" w:styleId="1">
    <w:name w:val="Основной шрифт абзаца1"/>
  </w:style>
  <w:style w:type="character" w:customStyle="1" w:styleId="rvts3">
    <w:name w:val="rvts3"/>
    <w:rPr>
      <w:rFonts w:ascii="Arial CYR" w:hAnsi="Arial CYR"/>
      <w:i/>
      <w:iCs/>
      <w:color w:val="000000"/>
      <w:sz w:val="28"/>
      <w:szCs w:val="28"/>
    </w:rPr>
  </w:style>
  <w:style w:type="character" w:customStyle="1" w:styleId="rvts6">
    <w:name w:val="rvts6"/>
    <w:rPr>
      <w:rFonts w:ascii="Arial CYR" w:hAnsi="Arial CYR"/>
      <w:sz w:val="28"/>
      <w:szCs w:val="28"/>
    </w:rPr>
  </w:style>
  <w:style w:type="character" w:customStyle="1" w:styleId="rvts7">
    <w:name w:val="rvts7"/>
    <w:rPr>
      <w:rFonts w:ascii="Arial CYR" w:hAnsi="Arial CYR"/>
      <w:color w:val="000000"/>
      <w:sz w:val="28"/>
      <w:szCs w:val="28"/>
    </w:rPr>
  </w:style>
  <w:style w:type="character" w:customStyle="1" w:styleId="rvts8">
    <w:name w:val="rvts8"/>
    <w:rPr>
      <w:rFonts w:ascii="Arial CYR" w:hAnsi="Arial CYR"/>
      <w:color w:val="000000"/>
      <w:sz w:val="14"/>
      <w:szCs w:val="14"/>
      <w:vertAlign w:val="subscript"/>
    </w:rPr>
  </w:style>
  <w:style w:type="character" w:customStyle="1" w:styleId="rvts9">
    <w:name w:val="rvts9"/>
    <w:rPr>
      <w:rFonts w:ascii="Arial CYR" w:hAnsi="Arial CYR"/>
      <w:color w:val="000000"/>
      <w:sz w:val="14"/>
      <w:szCs w:val="14"/>
      <w:vertAlign w:val="superscript"/>
    </w:rPr>
  </w:style>
  <w:style w:type="character" w:customStyle="1" w:styleId="rvts10">
    <w:name w:val="rvts10"/>
    <w:rPr>
      <w:rFonts w:ascii="Arial CYR" w:hAnsi="Arial CYR"/>
      <w:i/>
      <w:iCs/>
      <w:color w:val="000000"/>
      <w:sz w:val="14"/>
      <w:szCs w:val="14"/>
      <w:vertAlign w:val="subscript"/>
    </w:rPr>
  </w:style>
  <w:style w:type="character" w:customStyle="1" w:styleId="30">
    <w:name w:val="Знак Знак3"/>
    <w:rPr>
      <w:rFonts w:ascii="Tahoma" w:hAnsi="Tahoma" w:cs="Tahoma"/>
      <w:sz w:val="16"/>
      <w:szCs w:val="16"/>
    </w:rPr>
  </w:style>
  <w:style w:type="character" w:customStyle="1" w:styleId="0">
    <w:name w:val="0"/>
    <w:rPr>
      <w:rFonts w:cs="Verdana"/>
      <w:color w:val="000000"/>
      <w:sz w:val="20"/>
      <w:szCs w:val="20"/>
    </w:rPr>
  </w:style>
  <w:style w:type="character" w:styleId="PlaceholderText">
    <w:name w:val="Placeholder Text"/>
    <w:rPr>
      <w:color w:val="808080"/>
    </w:rPr>
  </w:style>
  <w:style w:type="character" w:customStyle="1" w:styleId="20">
    <w:name w:val="Знак Знак2"/>
    <w:basedOn w:val="1"/>
  </w:style>
  <w:style w:type="character" w:customStyle="1" w:styleId="11">
    <w:name w:val="Знак Знак1"/>
    <w:basedOn w:val="1"/>
  </w:style>
  <w:style w:type="character" w:customStyle="1" w:styleId="5">
    <w:name w:val="Знак Знак5"/>
    <w:rPr>
      <w:rFonts w:ascii="Courier New" w:hAnsi="Courier New"/>
      <w:sz w:val="26"/>
    </w:rPr>
  </w:style>
  <w:style w:type="character" w:customStyle="1" w:styleId="12">
    <w:name w:val="Заг1 Знак"/>
    <w:rPr>
      <w:rFonts w:cs="Arial"/>
      <w:b/>
      <w:bCs/>
      <w:kern w:val="1"/>
      <w:sz w:val="28"/>
      <w:szCs w:val="32"/>
    </w:rPr>
  </w:style>
  <w:style w:type="character" w:customStyle="1" w:styleId="a">
    <w:name w:val="Знак Знак"/>
    <w:rPr>
      <w:rFonts w:ascii="Calibri" w:hAnsi="Calibri"/>
      <w:sz w:val="22"/>
      <w:szCs w:val="22"/>
    </w:rPr>
  </w:style>
  <w:style w:type="character" w:customStyle="1" w:styleId="4">
    <w:name w:val="Знак Знак4"/>
    <w:rPr>
      <w:rFonts w:ascii="Courier New" w:hAnsi="Courier New"/>
      <w:sz w:val="26"/>
    </w:rPr>
  </w:style>
  <w:style w:type="character" w:customStyle="1" w:styleId="a0">
    <w:name w:val="Без интервала Знак"/>
    <w:rPr>
      <w:rFonts w:ascii="Calibri" w:hAnsi="Calibri"/>
      <w:sz w:val="22"/>
      <w:szCs w:val="22"/>
      <w:lang w:val="ru-RU" w:eastAsia="ar-SA" w:bidi="ar-SA"/>
    </w:rPr>
  </w:style>
  <w:style w:type="character" w:styleId="Hyperlink">
    <w:name w:val="Hyperlink"/>
    <w:uiPriority w:val="99"/>
    <w:rPr>
      <w:color w:val="0000FF"/>
      <w:u w:val="single"/>
    </w:rPr>
  </w:style>
  <w:style w:type="character" w:customStyle="1" w:styleId="6">
    <w:name w:val="Знак Знак6"/>
    <w:rPr>
      <w:rFonts w:ascii="Cambria" w:eastAsia="Times New Roman" w:hAnsi="Cambria" w:cs="Times New Roman"/>
      <w:b/>
      <w:bCs/>
      <w:sz w:val="26"/>
      <w:szCs w:val="26"/>
    </w:rPr>
  </w:style>
  <w:style w:type="character" w:customStyle="1" w:styleId="apple-style-span">
    <w:name w:val="apple-style-span"/>
    <w:basedOn w:val="1"/>
  </w:style>
  <w:style w:type="character" w:styleId="Strong">
    <w:name w:val="Strong"/>
    <w:basedOn w:val="DefaultParagraphFont"/>
    <w:uiPriority w:val="22"/>
    <w:qFormat/>
    <w:rsid w:val="00F61A6D"/>
    <w:rPr>
      <w:b/>
      <w:bCs/>
    </w:rPr>
  </w:style>
  <w:style w:type="character" w:customStyle="1" w:styleId="apple-converted-space">
    <w:name w:val="apple-converted-space"/>
    <w:basedOn w:val="1"/>
  </w:style>
  <w:style w:type="character" w:customStyle="1" w:styleId="Heading1Char">
    <w:name w:val="Heading 1 Char"/>
    <w:basedOn w:val="DefaultParagraphFont"/>
    <w:link w:val="Heading1"/>
    <w:uiPriority w:val="9"/>
    <w:rsid w:val="00F61A6D"/>
    <w:rPr>
      <w:rFonts w:asciiTheme="majorHAnsi" w:eastAsiaTheme="majorEastAsia" w:hAnsiTheme="majorHAnsi" w:cstheme="majorBidi"/>
      <w:b/>
      <w:bCs/>
      <w:color w:val="365F91" w:themeColor="accent1" w:themeShade="BF"/>
      <w:sz w:val="28"/>
      <w:szCs w:val="28"/>
    </w:rPr>
  </w:style>
  <w:style w:type="character" w:customStyle="1" w:styleId="14">
    <w:name w:val="Обычный + 14 пт Знак"/>
    <w:rPr>
      <w:rFonts w:ascii="Courier New" w:hAnsi="Courier New"/>
      <w:sz w:val="28"/>
      <w:szCs w:val="28"/>
      <w:lang w:val="ru-RU" w:eastAsia="ar-SA" w:bidi="ar-SA"/>
    </w:rPr>
  </w:style>
  <w:style w:type="character" w:styleId="FollowedHyperlink">
    <w:name w:val="FollowedHyperlink"/>
    <w:rPr>
      <w:color w:val="800000"/>
      <w:u w:val="single"/>
    </w:rPr>
  </w:style>
  <w:style w:type="character" w:customStyle="1" w:styleId="a1">
    <w:name w:val="Символ нумерации"/>
    <w:rPr>
      <w:sz w:val="28"/>
      <w:szCs w:val="28"/>
    </w:rPr>
  </w:style>
  <w:style w:type="character" w:styleId="PageNumber">
    <w:name w:val="page number"/>
    <w:basedOn w:val="2"/>
  </w:style>
  <w:style w:type="paragraph" w:customStyle="1" w:styleId="a2">
    <w:name w:val="Заголовок"/>
    <w:basedOn w:val="Normal"/>
    <w:next w:val="BodyText"/>
    <w:pPr>
      <w:keepNext/>
      <w:spacing w:before="240" w:after="120"/>
    </w:pPr>
    <w:rPr>
      <w:rFonts w:ascii="Arial" w:eastAsia="Lucida Sans Unicode" w:hAnsi="Arial" w:cs="Tahoma"/>
      <w:sz w:val="28"/>
      <w:szCs w:val="28"/>
    </w:rPr>
  </w:style>
  <w:style w:type="paragraph" w:styleId="BodyText">
    <w:name w:val="Body Text"/>
    <w:basedOn w:val="Normal"/>
    <w:link w:val="BodyTextChar"/>
    <w:pPr>
      <w:spacing w:after="120"/>
    </w:pPr>
  </w:style>
  <w:style w:type="paragraph" w:styleId="List">
    <w:name w:val="List"/>
    <w:basedOn w:val="BodyText"/>
    <w:rPr>
      <w:rFonts w:cs="Tahoma"/>
    </w:rPr>
  </w:style>
  <w:style w:type="paragraph" w:customStyle="1" w:styleId="31">
    <w:name w:val="Название3"/>
    <w:basedOn w:val="Normal"/>
    <w:pPr>
      <w:suppressLineNumbers/>
      <w:spacing w:before="120" w:after="120"/>
    </w:pPr>
    <w:rPr>
      <w:rFonts w:cs="Tahoma"/>
      <w:i/>
      <w:iCs/>
      <w:sz w:val="24"/>
      <w:szCs w:val="24"/>
    </w:rPr>
  </w:style>
  <w:style w:type="paragraph" w:customStyle="1" w:styleId="32">
    <w:name w:val="Указатель3"/>
    <w:basedOn w:val="Normal"/>
    <w:pPr>
      <w:suppressLineNumbers/>
    </w:pPr>
    <w:rPr>
      <w:rFonts w:cs="Tahoma"/>
    </w:rPr>
  </w:style>
  <w:style w:type="paragraph" w:customStyle="1" w:styleId="21">
    <w:name w:val="Название2"/>
    <w:basedOn w:val="Normal"/>
    <w:pPr>
      <w:suppressLineNumbers/>
      <w:spacing w:before="120" w:after="120"/>
    </w:pPr>
    <w:rPr>
      <w:rFonts w:cs="Tahoma"/>
      <w:i/>
      <w:iCs/>
      <w:sz w:val="24"/>
      <w:szCs w:val="24"/>
    </w:rPr>
  </w:style>
  <w:style w:type="paragraph" w:customStyle="1" w:styleId="22">
    <w:name w:val="Указатель2"/>
    <w:basedOn w:val="Normal"/>
    <w:pPr>
      <w:suppressLineNumbers/>
    </w:pPr>
    <w:rPr>
      <w:rFonts w:cs="Tahoma"/>
    </w:rPr>
  </w:style>
  <w:style w:type="paragraph" w:customStyle="1" w:styleId="13">
    <w:name w:val="Название1"/>
    <w:basedOn w:val="Normal"/>
    <w:pPr>
      <w:suppressLineNumbers/>
      <w:spacing w:before="120" w:after="120"/>
    </w:pPr>
    <w:rPr>
      <w:rFonts w:cs="Tahoma"/>
      <w:i/>
      <w:iCs/>
      <w:sz w:val="24"/>
      <w:szCs w:val="24"/>
    </w:rPr>
  </w:style>
  <w:style w:type="paragraph" w:customStyle="1" w:styleId="15">
    <w:name w:val="Указатель1"/>
    <w:basedOn w:val="Normal"/>
    <w:pPr>
      <w:suppressLineNumbers/>
    </w:pPr>
    <w:rPr>
      <w:rFonts w:cs="Tahoma"/>
    </w:rPr>
  </w:style>
  <w:style w:type="paragraph" w:styleId="Title">
    <w:name w:val="Title"/>
    <w:basedOn w:val="Normal"/>
    <w:next w:val="Normal"/>
    <w:link w:val="TitleChar"/>
    <w:uiPriority w:val="10"/>
    <w:qFormat/>
    <w:rsid w:val="00F61A6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61A6D"/>
    <w:pPr>
      <w:numPr>
        <w:ilvl w:val="1"/>
      </w:numPr>
    </w:pPr>
    <w:rPr>
      <w:rFonts w:asciiTheme="majorHAnsi" w:eastAsiaTheme="majorEastAsia" w:hAnsiTheme="majorHAnsi" w:cstheme="majorBidi"/>
      <w:i/>
      <w:iCs/>
      <w:color w:val="4F81BD" w:themeColor="accent1"/>
      <w:spacing w:val="15"/>
      <w:sz w:val="24"/>
      <w:szCs w:val="24"/>
    </w:rPr>
  </w:style>
  <w:style w:type="paragraph" w:customStyle="1" w:styleId="220">
    <w:name w:val="Основной текст с отступом 22"/>
    <w:basedOn w:val="Normal"/>
    <w:pPr>
      <w:ind w:firstLine="397"/>
      <w:jc w:val="center"/>
    </w:pPr>
    <w:rPr>
      <w:rFonts w:ascii="Courier New" w:hAnsi="Courier New"/>
      <w:sz w:val="26"/>
      <w:lang w:val="x-none"/>
    </w:rPr>
  </w:style>
  <w:style w:type="paragraph" w:customStyle="1" w:styleId="23">
    <w:name w:val="Текст2"/>
    <w:basedOn w:val="Normal"/>
    <w:pPr>
      <w:ind w:firstLine="567"/>
    </w:pPr>
    <w:rPr>
      <w:rFonts w:ascii="Courier New" w:hAnsi="Courier New"/>
    </w:rPr>
  </w:style>
  <w:style w:type="paragraph" w:customStyle="1" w:styleId="a3">
    <w:name w:val="Чертежный"/>
    <w:pPr>
      <w:suppressAutoHyphens/>
      <w:jc w:val="both"/>
    </w:pPr>
    <w:rPr>
      <w:rFonts w:ascii="ISOCPEUR" w:eastAsia="Arial" w:hAnsi="ISOCPEUR"/>
      <w:i/>
      <w:sz w:val="28"/>
      <w:lang w:val="uk-UA" w:eastAsia="ar-SA"/>
    </w:rPr>
  </w:style>
  <w:style w:type="paragraph" w:customStyle="1" w:styleId="210">
    <w:name w:val="Основной текст 21"/>
    <w:basedOn w:val="Normal"/>
    <w:pPr>
      <w:spacing w:before="60" w:after="0"/>
      <w:ind w:firstLine="567"/>
      <w:jc w:val="center"/>
    </w:pPr>
    <w:rPr>
      <w:rFonts w:ascii="Arial" w:hAnsi="Arial"/>
      <w:b/>
      <w:color w:val="000000"/>
      <w:sz w:val="32"/>
    </w:rPr>
  </w:style>
  <w:style w:type="paragraph" w:styleId="BodyTextIndent">
    <w:name w:val="Body Text Indent"/>
    <w:basedOn w:val="Normal"/>
    <w:link w:val="BodyTextIndentChar"/>
    <w:pPr>
      <w:ind w:firstLine="567"/>
    </w:pPr>
    <w:rPr>
      <w:sz w:val="28"/>
    </w:rPr>
  </w:style>
  <w:style w:type="paragraph" w:customStyle="1" w:styleId="16">
    <w:name w:val="Заг1"/>
    <w:basedOn w:val="Heading1"/>
    <w:rPr>
      <w:rFonts w:ascii="Times New Roman" w:hAnsi="Times New Roman"/>
      <w:kern w:val="1"/>
      <w:szCs w:val="32"/>
      <w:lang w:val="x-none"/>
    </w:rPr>
  </w:style>
  <w:style w:type="paragraph" w:customStyle="1" w:styleId="rvps1">
    <w:name w:val="rvps1"/>
    <w:basedOn w:val="Normal"/>
    <w:pPr>
      <w:jc w:val="center"/>
    </w:pPr>
    <w:rPr>
      <w:sz w:val="24"/>
      <w:szCs w:val="24"/>
    </w:rPr>
  </w:style>
  <w:style w:type="paragraph" w:customStyle="1" w:styleId="rvps2">
    <w:name w:val="rvps2"/>
    <w:basedOn w:val="Normal"/>
    <w:rPr>
      <w:sz w:val="24"/>
      <w:szCs w:val="24"/>
    </w:rPr>
  </w:style>
  <w:style w:type="paragraph" w:styleId="NormalWeb">
    <w:name w:val="Normal (Web)"/>
    <w:basedOn w:val="Normal"/>
    <w:uiPriority w:val="99"/>
    <w:pPr>
      <w:spacing w:before="100" w:after="100"/>
    </w:pPr>
    <w:rPr>
      <w:sz w:val="24"/>
      <w:szCs w:val="24"/>
    </w:rPr>
  </w:style>
  <w:style w:type="paragraph" w:styleId="BalloonText">
    <w:name w:val="Balloon Text"/>
    <w:basedOn w:val="Normal"/>
    <w:link w:val="BalloonTextChar"/>
    <w:rPr>
      <w:rFonts w:ascii="Tahoma" w:hAnsi="Tahoma"/>
      <w:sz w:val="16"/>
      <w:szCs w:val="16"/>
      <w:lang w:val="x-none"/>
    </w:rPr>
  </w:style>
  <w:style w:type="paragraph" w:styleId="ListParagraph">
    <w:name w:val="List Paragraph"/>
    <w:basedOn w:val="Normal"/>
    <w:uiPriority w:val="34"/>
    <w:qFormat/>
    <w:rsid w:val="00F61A6D"/>
    <w:pPr>
      <w:ind w:left="720"/>
      <w:contextualSpacing/>
    </w:pPr>
  </w:style>
  <w:style w:type="paragraph" w:styleId="Header">
    <w:name w:val="header"/>
    <w:basedOn w:val="Normal"/>
    <w:link w:val="HeaderChar"/>
  </w:style>
  <w:style w:type="paragraph" w:styleId="Footer">
    <w:name w:val="footer"/>
    <w:basedOn w:val="Normal"/>
    <w:link w:val="FooterChar"/>
  </w:style>
  <w:style w:type="paragraph" w:styleId="TOCHeading">
    <w:name w:val="TOC Heading"/>
    <w:basedOn w:val="Heading1"/>
    <w:next w:val="Normal"/>
    <w:uiPriority w:val="39"/>
    <w:unhideWhenUsed/>
    <w:qFormat/>
    <w:rsid w:val="00F61A6D"/>
    <w:pPr>
      <w:outlineLvl w:val="9"/>
    </w:pPr>
  </w:style>
  <w:style w:type="paragraph" w:styleId="TOC2">
    <w:name w:val="toc 2"/>
    <w:basedOn w:val="Normal"/>
    <w:next w:val="Normal"/>
    <w:uiPriority w:val="39"/>
    <w:qFormat/>
    <w:pPr>
      <w:spacing w:after="100"/>
      <w:ind w:left="220"/>
    </w:pPr>
    <w:rPr>
      <w:lang w:val="x-none"/>
    </w:rPr>
  </w:style>
  <w:style w:type="paragraph" w:styleId="TOC1">
    <w:name w:val="toc 1"/>
    <w:basedOn w:val="Normal"/>
    <w:next w:val="Normal"/>
    <w:uiPriority w:val="39"/>
    <w:qFormat/>
    <w:pPr>
      <w:spacing w:after="100"/>
    </w:pPr>
  </w:style>
  <w:style w:type="paragraph" w:styleId="TOC3">
    <w:name w:val="toc 3"/>
    <w:basedOn w:val="Normal"/>
    <w:next w:val="Normal"/>
    <w:uiPriority w:val="39"/>
    <w:qFormat/>
    <w:pPr>
      <w:spacing w:after="100"/>
      <w:ind w:left="440"/>
    </w:pPr>
  </w:style>
  <w:style w:type="paragraph" w:customStyle="1" w:styleId="211">
    <w:name w:val="Основной текст с отступом 21"/>
    <w:basedOn w:val="Normal"/>
    <w:pPr>
      <w:suppressAutoHyphens/>
      <w:ind w:firstLine="397"/>
      <w:jc w:val="center"/>
    </w:pPr>
    <w:rPr>
      <w:rFonts w:ascii="Courier New" w:hAnsi="Courier New"/>
      <w:sz w:val="26"/>
    </w:rPr>
  </w:style>
  <w:style w:type="paragraph" w:customStyle="1" w:styleId="17">
    <w:name w:val="Текст1"/>
    <w:basedOn w:val="Normal"/>
    <w:pPr>
      <w:suppressAutoHyphens/>
      <w:ind w:firstLine="567"/>
    </w:pPr>
    <w:rPr>
      <w:rFonts w:ascii="Courier New" w:hAnsi="Courier New"/>
    </w:rPr>
  </w:style>
  <w:style w:type="paragraph" w:styleId="NoSpacing">
    <w:name w:val="No Spacing"/>
    <w:uiPriority w:val="1"/>
    <w:qFormat/>
    <w:rsid w:val="00F61A6D"/>
    <w:pPr>
      <w:spacing w:after="0" w:line="240" w:lineRule="auto"/>
    </w:pPr>
  </w:style>
  <w:style w:type="paragraph" w:customStyle="1" w:styleId="18">
    <w:name w:val="Название объекта1"/>
    <w:basedOn w:val="Normal"/>
    <w:next w:val="Normal"/>
    <w:rPr>
      <w:b/>
      <w:bCs/>
      <w:color w:val="4F81BD"/>
      <w:sz w:val="18"/>
      <w:szCs w:val="18"/>
    </w:rPr>
  </w:style>
  <w:style w:type="paragraph" w:styleId="TOC7">
    <w:name w:val="toc 7"/>
    <w:basedOn w:val="Normal"/>
    <w:next w:val="Normal"/>
    <w:semiHidden/>
    <w:pPr>
      <w:ind w:left="1200"/>
    </w:pPr>
  </w:style>
  <w:style w:type="paragraph" w:customStyle="1" w:styleId="140">
    <w:name w:val="Обычный + 14 пт"/>
    <w:basedOn w:val="Heading1"/>
    <w:pPr>
      <w:jc w:val="both"/>
    </w:pPr>
    <w:rPr>
      <w:rFonts w:ascii="Times New Roman" w:hAnsi="Times New Roman"/>
    </w:rPr>
  </w:style>
  <w:style w:type="paragraph" w:styleId="TOC4">
    <w:name w:val="toc 4"/>
    <w:basedOn w:val="15"/>
    <w:semiHidden/>
    <w:pPr>
      <w:tabs>
        <w:tab w:val="right" w:leader="dot" w:pos="14731"/>
      </w:tabs>
      <w:ind w:left="849"/>
    </w:pPr>
  </w:style>
  <w:style w:type="paragraph" w:styleId="TOC5">
    <w:name w:val="toc 5"/>
    <w:basedOn w:val="15"/>
    <w:semiHidden/>
    <w:pPr>
      <w:tabs>
        <w:tab w:val="right" w:leader="dot" w:pos="16429"/>
      </w:tabs>
      <w:ind w:left="1132"/>
    </w:pPr>
  </w:style>
  <w:style w:type="paragraph" w:styleId="TOC6">
    <w:name w:val="toc 6"/>
    <w:basedOn w:val="15"/>
    <w:semiHidden/>
    <w:pPr>
      <w:tabs>
        <w:tab w:val="right" w:leader="dot" w:pos="18127"/>
      </w:tabs>
      <w:ind w:left="1415"/>
    </w:pPr>
  </w:style>
  <w:style w:type="paragraph" w:styleId="TOC8">
    <w:name w:val="toc 8"/>
    <w:basedOn w:val="15"/>
    <w:semiHidden/>
    <w:pPr>
      <w:tabs>
        <w:tab w:val="right" w:leader="dot" w:pos="21523"/>
      </w:tabs>
      <w:ind w:left="1981"/>
    </w:pPr>
  </w:style>
  <w:style w:type="paragraph" w:styleId="TOC9">
    <w:name w:val="toc 9"/>
    <w:basedOn w:val="15"/>
    <w:semiHidden/>
    <w:pPr>
      <w:tabs>
        <w:tab w:val="right" w:leader="dot" w:pos="23221"/>
      </w:tabs>
      <w:ind w:left="2264"/>
    </w:pPr>
  </w:style>
  <w:style w:type="paragraph" w:customStyle="1" w:styleId="100">
    <w:name w:val="Оглавление 10"/>
    <w:basedOn w:val="15"/>
    <w:pPr>
      <w:tabs>
        <w:tab w:val="right" w:leader="dot" w:pos="24919"/>
      </w:tabs>
      <w:ind w:left="2547"/>
    </w:pPr>
  </w:style>
  <w:style w:type="paragraph" w:customStyle="1" w:styleId="a4">
    <w:name w:val="Содержимое врезки"/>
    <w:basedOn w:val="BodyText"/>
  </w:style>
  <w:style w:type="paragraph" w:customStyle="1" w:styleId="10">
    <w:name w:val="Заголовок 10"/>
    <w:basedOn w:val="a2"/>
    <w:next w:val="BodyText"/>
    <w:pPr>
      <w:numPr>
        <w:numId w:val="1"/>
      </w:numPr>
    </w:pPr>
    <w:rPr>
      <w:b/>
      <w:bCs/>
      <w:sz w:val="21"/>
      <w:szCs w:val="21"/>
    </w:rPr>
  </w:style>
  <w:style w:type="paragraph" w:styleId="DocumentMap">
    <w:name w:val="Document Map"/>
    <w:basedOn w:val="Normal"/>
    <w:link w:val="DocumentMapChar"/>
    <w:semiHidden/>
    <w:rsid w:val="009870A1"/>
    <w:pPr>
      <w:shd w:val="clear" w:color="auto" w:fill="000080"/>
    </w:pPr>
    <w:rPr>
      <w:rFonts w:ascii="Tahoma" w:hAnsi="Tahoma" w:cs="Tahoma"/>
    </w:rPr>
  </w:style>
  <w:style w:type="paragraph" w:customStyle="1" w:styleId="19">
    <w:name w:val="Абзац списка1"/>
    <w:basedOn w:val="Normal"/>
    <w:rsid w:val="00E13FCA"/>
    <w:pPr>
      <w:ind w:left="720"/>
    </w:pPr>
    <w:rPr>
      <w:rFonts w:eastAsia="Calibri"/>
    </w:rPr>
  </w:style>
  <w:style w:type="paragraph" w:styleId="Caption">
    <w:name w:val="caption"/>
    <w:basedOn w:val="Normal"/>
    <w:next w:val="Normal"/>
    <w:uiPriority w:val="35"/>
    <w:unhideWhenUsed/>
    <w:qFormat/>
    <w:rsid w:val="00F61A6D"/>
    <w:pPr>
      <w:spacing w:line="240" w:lineRule="auto"/>
    </w:pPr>
    <w:rPr>
      <w:b/>
      <w:bCs/>
      <w:color w:val="4F81BD" w:themeColor="accent1"/>
      <w:sz w:val="18"/>
      <w:szCs w:val="18"/>
    </w:rPr>
  </w:style>
  <w:style w:type="table" w:styleId="TableGrid">
    <w:name w:val="Table Grid"/>
    <w:basedOn w:val="TableNormal"/>
    <w:uiPriority w:val="59"/>
    <w:rsid w:val="00907DA4"/>
    <w:pPr>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61A6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61A6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F61A6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61A6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61A6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F61A6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F61A6D"/>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F61A6D"/>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rsid w:val="00F61A6D"/>
    <w:rPr>
      <w:rFonts w:asciiTheme="majorHAnsi" w:eastAsiaTheme="majorEastAsia" w:hAnsiTheme="majorHAnsi" w:cstheme="majorBidi"/>
      <w:color w:val="17365D" w:themeColor="text2" w:themeShade="BF"/>
      <w:spacing w:val="5"/>
      <w:kern w:val="28"/>
      <w:sz w:val="52"/>
      <w:szCs w:val="52"/>
    </w:rPr>
  </w:style>
  <w:style w:type="character" w:customStyle="1" w:styleId="SubtitleChar">
    <w:name w:val="Subtitle Char"/>
    <w:basedOn w:val="DefaultParagraphFont"/>
    <w:link w:val="Subtitle"/>
    <w:uiPriority w:val="11"/>
    <w:rsid w:val="00F61A6D"/>
    <w:rPr>
      <w:rFonts w:asciiTheme="majorHAnsi" w:eastAsiaTheme="majorEastAsia" w:hAnsiTheme="majorHAnsi" w:cstheme="majorBidi"/>
      <w:i/>
      <w:iCs/>
      <w:color w:val="4F81BD" w:themeColor="accent1"/>
      <w:spacing w:val="15"/>
      <w:sz w:val="24"/>
      <w:szCs w:val="24"/>
    </w:rPr>
  </w:style>
  <w:style w:type="character" w:styleId="Emphasis">
    <w:name w:val="Emphasis"/>
    <w:basedOn w:val="DefaultParagraphFont"/>
    <w:uiPriority w:val="20"/>
    <w:qFormat/>
    <w:rsid w:val="00F61A6D"/>
    <w:rPr>
      <w:i/>
      <w:iCs/>
    </w:rPr>
  </w:style>
  <w:style w:type="paragraph" w:styleId="Quote">
    <w:name w:val="Quote"/>
    <w:basedOn w:val="Normal"/>
    <w:next w:val="Normal"/>
    <w:link w:val="QuoteChar"/>
    <w:uiPriority w:val="29"/>
    <w:qFormat/>
    <w:rsid w:val="00F61A6D"/>
    <w:rPr>
      <w:i/>
      <w:iCs/>
      <w:color w:val="000000" w:themeColor="text1"/>
    </w:rPr>
  </w:style>
  <w:style w:type="character" w:customStyle="1" w:styleId="QuoteChar">
    <w:name w:val="Quote Char"/>
    <w:basedOn w:val="DefaultParagraphFont"/>
    <w:link w:val="Quote"/>
    <w:uiPriority w:val="29"/>
    <w:rsid w:val="00F61A6D"/>
    <w:rPr>
      <w:i/>
      <w:iCs/>
      <w:color w:val="000000" w:themeColor="text1"/>
    </w:rPr>
  </w:style>
  <w:style w:type="paragraph" w:styleId="IntenseQuote">
    <w:name w:val="Intense Quote"/>
    <w:basedOn w:val="Normal"/>
    <w:next w:val="Normal"/>
    <w:link w:val="IntenseQuoteChar"/>
    <w:uiPriority w:val="30"/>
    <w:qFormat/>
    <w:rsid w:val="00F61A6D"/>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61A6D"/>
    <w:rPr>
      <w:b/>
      <w:bCs/>
      <w:i/>
      <w:iCs/>
      <w:color w:val="4F81BD" w:themeColor="accent1"/>
    </w:rPr>
  </w:style>
  <w:style w:type="character" w:styleId="SubtleEmphasis">
    <w:name w:val="Subtle Emphasis"/>
    <w:basedOn w:val="DefaultParagraphFont"/>
    <w:uiPriority w:val="19"/>
    <w:qFormat/>
    <w:rsid w:val="00F61A6D"/>
    <w:rPr>
      <w:i/>
      <w:iCs/>
      <w:color w:val="808080" w:themeColor="text1" w:themeTint="7F"/>
    </w:rPr>
  </w:style>
  <w:style w:type="character" w:styleId="IntenseEmphasis">
    <w:name w:val="Intense Emphasis"/>
    <w:basedOn w:val="DefaultParagraphFont"/>
    <w:uiPriority w:val="21"/>
    <w:qFormat/>
    <w:rsid w:val="00F61A6D"/>
    <w:rPr>
      <w:b/>
      <w:bCs/>
      <w:i/>
      <w:iCs/>
      <w:color w:val="4F81BD" w:themeColor="accent1"/>
    </w:rPr>
  </w:style>
  <w:style w:type="character" w:styleId="SubtleReference">
    <w:name w:val="Subtle Reference"/>
    <w:basedOn w:val="DefaultParagraphFont"/>
    <w:uiPriority w:val="31"/>
    <w:qFormat/>
    <w:rsid w:val="00F61A6D"/>
    <w:rPr>
      <w:smallCaps/>
      <w:color w:val="C0504D" w:themeColor="accent2"/>
      <w:u w:val="single"/>
    </w:rPr>
  </w:style>
  <w:style w:type="character" w:styleId="IntenseReference">
    <w:name w:val="Intense Reference"/>
    <w:basedOn w:val="DefaultParagraphFont"/>
    <w:uiPriority w:val="32"/>
    <w:qFormat/>
    <w:rsid w:val="00F61A6D"/>
    <w:rPr>
      <w:b/>
      <w:bCs/>
      <w:smallCaps/>
      <w:color w:val="C0504D" w:themeColor="accent2"/>
      <w:spacing w:val="5"/>
      <w:u w:val="single"/>
    </w:rPr>
  </w:style>
  <w:style w:type="character" w:styleId="BookTitle">
    <w:name w:val="Book Title"/>
    <w:basedOn w:val="DefaultParagraphFont"/>
    <w:uiPriority w:val="33"/>
    <w:qFormat/>
    <w:rsid w:val="00F61A6D"/>
    <w:rPr>
      <w:b/>
      <w:bCs/>
      <w:smallCaps/>
      <w:spacing w:val="5"/>
    </w:rPr>
  </w:style>
  <w:style w:type="character" w:customStyle="1" w:styleId="reference-text">
    <w:name w:val="reference-text"/>
    <w:basedOn w:val="DefaultParagraphFont"/>
    <w:rsid w:val="00C30827"/>
  </w:style>
  <w:style w:type="paragraph" w:customStyle="1" w:styleId="Default">
    <w:name w:val="Default"/>
    <w:rsid w:val="002371B2"/>
    <w:pPr>
      <w:autoSpaceDE w:val="0"/>
      <w:autoSpaceDN w:val="0"/>
      <w:adjustRightInd w:val="0"/>
      <w:spacing w:after="0" w:line="240" w:lineRule="auto"/>
    </w:pPr>
    <w:rPr>
      <w:rFonts w:ascii="Times New Roman" w:eastAsiaTheme="minorHAnsi" w:hAnsi="Times New Roman" w:cs="Times New Roman"/>
      <w:color w:val="000000"/>
      <w:sz w:val="24"/>
      <w:szCs w:val="24"/>
      <w:lang w:eastAsia="en-US"/>
    </w:rPr>
  </w:style>
  <w:style w:type="numbering" w:customStyle="1" w:styleId="Style1">
    <w:name w:val="Style1"/>
    <w:uiPriority w:val="99"/>
    <w:rsid w:val="000C1090"/>
    <w:pPr>
      <w:numPr>
        <w:numId w:val="24"/>
      </w:numPr>
    </w:pPr>
  </w:style>
  <w:style w:type="character" w:customStyle="1" w:styleId="BodyTextChar">
    <w:name w:val="Body Text Char"/>
    <w:basedOn w:val="DefaultParagraphFont"/>
    <w:link w:val="BodyText"/>
    <w:rsid w:val="000C1090"/>
  </w:style>
  <w:style w:type="character" w:customStyle="1" w:styleId="BodyTextIndentChar">
    <w:name w:val="Body Text Indent Char"/>
    <w:basedOn w:val="DefaultParagraphFont"/>
    <w:link w:val="BodyTextIndent"/>
    <w:rsid w:val="000C1090"/>
    <w:rPr>
      <w:sz w:val="28"/>
    </w:rPr>
  </w:style>
  <w:style w:type="character" w:customStyle="1" w:styleId="BalloonTextChar">
    <w:name w:val="Balloon Text Char"/>
    <w:basedOn w:val="DefaultParagraphFont"/>
    <w:link w:val="BalloonText"/>
    <w:rsid w:val="000C1090"/>
    <w:rPr>
      <w:rFonts w:ascii="Tahoma" w:hAnsi="Tahoma"/>
      <w:sz w:val="16"/>
      <w:szCs w:val="16"/>
      <w:lang w:val="x-none"/>
    </w:rPr>
  </w:style>
  <w:style w:type="character" w:customStyle="1" w:styleId="HeaderChar">
    <w:name w:val="Header Char"/>
    <w:basedOn w:val="DefaultParagraphFont"/>
    <w:link w:val="Header"/>
    <w:rsid w:val="000C1090"/>
  </w:style>
  <w:style w:type="character" w:customStyle="1" w:styleId="FooterChar">
    <w:name w:val="Footer Char"/>
    <w:basedOn w:val="DefaultParagraphFont"/>
    <w:link w:val="Footer"/>
    <w:rsid w:val="000C1090"/>
  </w:style>
  <w:style w:type="character" w:customStyle="1" w:styleId="DocumentMapChar">
    <w:name w:val="Document Map Char"/>
    <w:basedOn w:val="DefaultParagraphFont"/>
    <w:link w:val="DocumentMap"/>
    <w:semiHidden/>
    <w:rsid w:val="000C1090"/>
    <w:rPr>
      <w:rFonts w:ascii="Tahoma" w:hAnsi="Tahoma" w:cs="Tahoma"/>
      <w:shd w:val="clear" w:color="auto" w:fill="000080"/>
    </w:rPr>
  </w:style>
  <w:style w:type="paragraph" w:styleId="HTMLPreformatted">
    <w:name w:val="HTML Preformatted"/>
    <w:basedOn w:val="Normal"/>
    <w:link w:val="HTMLPreformattedChar"/>
    <w:uiPriority w:val="99"/>
    <w:unhideWhenUsed/>
    <w:rsid w:val="000C1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C109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8293866">
      <w:bodyDiv w:val="1"/>
      <w:marLeft w:val="0"/>
      <w:marRight w:val="0"/>
      <w:marTop w:val="0"/>
      <w:marBottom w:val="0"/>
      <w:divBdr>
        <w:top w:val="none" w:sz="0" w:space="0" w:color="auto"/>
        <w:left w:val="none" w:sz="0" w:space="0" w:color="auto"/>
        <w:bottom w:val="none" w:sz="0" w:space="0" w:color="auto"/>
        <w:right w:val="none" w:sz="0" w:space="0" w:color="auto"/>
      </w:divBdr>
    </w:div>
    <w:div w:id="544100913">
      <w:bodyDiv w:val="1"/>
      <w:marLeft w:val="0"/>
      <w:marRight w:val="0"/>
      <w:marTop w:val="0"/>
      <w:marBottom w:val="0"/>
      <w:divBdr>
        <w:top w:val="none" w:sz="0" w:space="0" w:color="auto"/>
        <w:left w:val="none" w:sz="0" w:space="0" w:color="auto"/>
        <w:bottom w:val="none" w:sz="0" w:space="0" w:color="auto"/>
        <w:right w:val="none" w:sz="0" w:space="0" w:color="auto"/>
      </w:divBdr>
    </w:div>
    <w:div w:id="1066302293">
      <w:bodyDiv w:val="1"/>
      <w:marLeft w:val="0"/>
      <w:marRight w:val="0"/>
      <w:marTop w:val="0"/>
      <w:marBottom w:val="0"/>
      <w:divBdr>
        <w:top w:val="none" w:sz="0" w:space="0" w:color="auto"/>
        <w:left w:val="none" w:sz="0" w:space="0" w:color="auto"/>
        <w:bottom w:val="none" w:sz="0" w:space="0" w:color="auto"/>
        <w:right w:val="none" w:sz="0" w:space="0" w:color="auto"/>
      </w:divBdr>
    </w:div>
    <w:div w:id="1070274268">
      <w:bodyDiv w:val="1"/>
      <w:marLeft w:val="0"/>
      <w:marRight w:val="0"/>
      <w:marTop w:val="0"/>
      <w:marBottom w:val="0"/>
      <w:divBdr>
        <w:top w:val="none" w:sz="0" w:space="0" w:color="auto"/>
        <w:left w:val="none" w:sz="0" w:space="0" w:color="auto"/>
        <w:bottom w:val="none" w:sz="0" w:space="0" w:color="auto"/>
        <w:right w:val="none" w:sz="0" w:space="0" w:color="auto"/>
      </w:divBdr>
    </w:div>
    <w:div w:id="1398477109">
      <w:bodyDiv w:val="1"/>
      <w:marLeft w:val="0"/>
      <w:marRight w:val="0"/>
      <w:marTop w:val="0"/>
      <w:marBottom w:val="0"/>
      <w:divBdr>
        <w:top w:val="none" w:sz="0" w:space="0" w:color="auto"/>
        <w:left w:val="none" w:sz="0" w:space="0" w:color="auto"/>
        <w:bottom w:val="none" w:sz="0" w:space="0" w:color="auto"/>
        <w:right w:val="none" w:sz="0" w:space="0" w:color="auto"/>
      </w:divBdr>
    </w:div>
    <w:div w:id="1632902351">
      <w:bodyDiv w:val="1"/>
      <w:marLeft w:val="0"/>
      <w:marRight w:val="0"/>
      <w:marTop w:val="0"/>
      <w:marBottom w:val="0"/>
      <w:divBdr>
        <w:top w:val="none" w:sz="0" w:space="0" w:color="auto"/>
        <w:left w:val="none" w:sz="0" w:space="0" w:color="auto"/>
        <w:bottom w:val="none" w:sz="0" w:space="0" w:color="auto"/>
        <w:right w:val="none" w:sz="0" w:space="0" w:color="auto"/>
      </w:divBdr>
    </w:div>
    <w:div w:id="1934045766">
      <w:bodyDiv w:val="1"/>
      <w:marLeft w:val="0"/>
      <w:marRight w:val="0"/>
      <w:marTop w:val="0"/>
      <w:marBottom w:val="0"/>
      <w:divBdr>
        <w:top w:val="none" w:sz="0" w:space="0" w:color="auto"/>
        <w:left w:val="none" w:sz="0" w:space="0" w:color="auto"/>
        <w:bottom w:val="none" w:sz="0" w:space="0" w:color="auto"/>
        <w:right w:val="none" w:sz="0" w:space="0" w:color="auto"/>
      </w:divBdr>
    </w:div>
    <w:div w:id="2008554926">
      <w:bodyDiv w:val="1"/>
      <w:marLeft w:val="0"/>
      <w:marRight w:val="0"/>
      <w:marTop w:val="0"/>
      <w:marBottom w:val="0"/>
      <w:divBdr>
        <w:top w:val="none" w:sz="0" w:space="0" w:color="auto"/>
        <w:left w:val="none" w:sz="0" w:space="0" w:color="auto"/>
        <w:bottom w:val="none" w:sz="0" w:space="0" w:color="auto"/>
        <w:right w:val="none" w:sz="0" w:space="0" w:color="auto"/>
      </w:divBdr>
    </w:div>
    <w:div w:id="2134327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2.xml"/><Relationship Id="rId26" Type="http://schemas.openxmlformats.org/officeDocument/2006/relationships/footer" Target="footer5.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yperlink" Target="http://zhurnal.ape.relarn.ru/articles/2005/083.pdf" TargetMode="External"/><Relationship Id="rId20" Type="http://schemas.openxmlformats.org/officeDocument/2006/relationships/footer" Target="footer2.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5.xml"/><Relationship Id="rId5" Type="http://schemas.openxmlformats.org/officeDocument/2006/relationships/settings" Target="settings.xml"/><Relationship Id="rId15" Type="http://schemas.openxmlformats.org/officeDocument/2006/relationships/hyperlink" Target="http://zhurnal.ape.relarn.ru/articles/2005/047.pdf" TargetMode="External"/><Relationship Id="rId23" Type="http://schemas.openxmlformats.org/officeDocument/2006/relationships/header" Target="header4.xml"/><Relationship Id="rId28" Type="http://schemas.openxmlformats.org/officeDocument/2006/relationships/footer" Target="footer6.xml"/><Relationship Id="rId10" Type="http://schemas.openxmlformats.org/officeDocument/2006/relationships/image" Target="media/image2.jpe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3.xml"/><Relationship Id="rId27" Type="http://schemas.openxmlformats.org/officeDocument/2006/relationships/header" Target="header6.xml"/><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71B964-D6DA-495D-A215-6ED144372B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477</TotalTime>
  <Pages>34</Pages>
  <Words>6912</Words>
  <Characters>39400</Characters>
  <Application>Microsoft Office Word</Application>
  <DocSecurity>0</DocSecurity>
  <Lines>328</Lines>
  <Paragraphs>92</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ФЕДЕРАЛЬНОЕ АГЕНТСТВО ПО ОБРАЗОВАНИЮ</vt:lpstr>
      <vt:lpstr>ФЕДЕРАЛЬНОЕ АГЕНТСТВО ПО ОБРАЗОВАНИЮ</vt:lpstr>
    </vt:vector>
  </TitlesOfParts>
  <Company>Home</Company>
  <LinksUpToDate>false</LinksUpToDate>
  <CharactersWithSpaces>46220</CharactersWithSpaces>
  <SharedDoc>false</SharedDoc>
  <HLinks>
    <vt:vector size="102" baseType="variant">
      <vt:variant>
        <vt:i4>5963797</vt:i4>
      </vt:variant>
      <vt:variant>
        <vt:i4>86</vt:i4>
      </vt:variant>
      <vt:variant>
        <vt:i4>0</vt:i4>
      </vt:variant>
      <vt:variant>
        <vt:i4>5</vt:i4>
      </vt:variant>
      <vt:variant>
        <vt:lpwstr>http://www.informsystema.ru/(X(1)S(1jw0z2555ixwzj55xo0tow55)A(o0U4wfNPzgEkAAAAMTNkMjFjYjgtYTQyZC00NWFhLTg0YzEtOWQxNmZjYTNjOWQ0HcSqQKYtltZe-FqGxshtxuWrxFjBrjzNkpJ7iFFPK781))/Software.aspx?id=11</vt:lpwstr>
      </vt:variant>
      <vt:variant>
        <vt:lpwstr/>
      </vt:variant>
      <vt:variant>
        <vt:i4>1703999</vt:i4>
      </vt:variant>
      <vt:variant>
        <vt:i4>84</vt:i4>
      </vt:variant>
      <vt:variant>
        <vt:i4>0</vt:i4>
      </vt:variant>
      <vt:variant>
        <vt:i4>5</vt:i4>
      </vt:variant>
      <vt:variant>
        <vt:lpwstr>http://www.informsystema.ru/(X(1)S(1jw0z2555ixwzj55xo0tow55)A(1-5ezPNPzgEkAAAAMDI3ZjEwYmYtMGQ5YS00OTQ4LWJjYTAtZGNmZDI3ZjNiZTdiYh3_VHLz0lcv5g_VtjcPe7KuB_La0hSLBSG5okhWcro1))/Software.aspx?id=12)</vt:lpwstr>
      </vt:variant>
      <vt:variant>
        <vt:lpwstr/>
      </vt:variant>
      <vt:variant>
        <vt:i4>2162740</vt:i4>
      </vt:variant>
      <vt:variant>
        <vt:i4>81</vt:i4>
      </vt:variant>
      <vt:variant>
        <vt:i4>0</vt:i4>
      </vt:variant>
      <vt:variant>
        <vt:i4>5</vt:i4>
      </vt:variant>
      <vt:variant>
        <vt:lpwstr>http://www.buki.yar.ru/description.html</vt:lpwstr>
      </vt:variant>
      <vt:variant>
        <vt:lpwstr/>
      </vt:variant>
      <vt:variant>
        <vt:i4>4653131</vt:i4>
      </vt:variant>
      <vt:variant>
        <vt:i4>78</vt:i4>
      </vt:variant>
      <vt:variant>
        <vt:i4>0</vt:i4>
      </vt:variant>
      <vt:variant>
        <vt:i4>5</vt:i4>
      </vt:variant>
      <vt:variant>
        <vt:lpwstr>http://www.elnit.org/sistema-irbis/osnovnie-charakteristiki.html</vt:lpwstr>
      </vt:variant>
      <vt:variant>
        <vt:lpwstr/>
      </vt:variant>
      <vt:variant>
        <vt:i4>6881333</vt:i4>
      </vt:variant>
      <vt:variant>
        <vt:i4>75</vt:i4>
      </vt:variant>
      <vt:variant>
        <vt:i4>0</vt:i4>
      </vt:variant>
      <vt:variant>
        <vt:i4>5</vt:i4>
      </vt:variant>
      <vt:variant>
        <vt:lpwstr>http://obs.ruslan.ru/?product:system_description:purpose_principle</vt:lpwstr>
      </vt:variant>
      <vt:variant>
        <vt:lpwstr/>
      </vt:variant>
      <vt:variant>
        <vt:i4>1638462</vt:i4>
      </vt:variant>
      <vt:variant>
        <vt:i4>68</vt:i4>
      </vt:variant>
      <vt:variant>
        <vt:i4>0</vt:i4>
      </vt:variant>
      <vt:variant>
        <vt:i4>5</vt:i4>
      </vt:variant>
      <vt:variant>
        <vt:lpwstr/>
      </vt:variant>
      <vt:variant>
        <vt:lpwstr>_Toc358972208</vt:lpwstr>
      </vt:variant>
      <vt:variant>
        <vt:i4>1638462</vt:i4>
      </vt:variant>
      <vt:variant>
        <vt:i4>62</vt:i4>
      </vt:variant>
      <vt:variant>
        <vt:i4>0</vt:i4>
      </vt:variant>
      <vt:variant>
        <vt:i4>5</vt:i4>
      </vt:variant>
      <vt:variant>
        <vt:lpwstr/>
      </vt:variant>
      <vt:variant>
        <vt:lpwstr>_Toc358972207</vt:lpwstr>
      </vt:variant>
      <vt:variant>
        <vt:i4>1638462</vt:i4>
      </vt:variant>
      <vt:variant>
        <vt:i4>56</vt:i4>
      </vt:variant>
      <vt:variant>
        <vt:i4>0</vt:i4>
      </vt:variant>
      <vt:variant>
        <vt:i4>5</vt:i4>
      </vt:variant>
      <vt:variant>
        <vt:lpwstr/>
      </vt:variant>
      <vt:variant>
        <vt:lpwstr>_Toc358972205</vt:lpwstr>
      </vt:variant>
      <vt:variant>
        <vt:i4>1638462</vt:i4>
      </vt:variant>
      <vt:variant>
        <vt:i4>50</vt:i4>
      </vt:variant>
      <vt:variant>
        <vt:i4>0</vt:i4>
      </vt:variant>
      <vt:variant>
        <vt:i4>5</vt:i4>
      </vt:variant>
      <vt:variant>
        <vt:lpwstr/>
      </vt:variant>
      <vt:variant>
        <vt:lpwstr>_Toc358972204</vt:lpwstr>
      </vt:variant>
      <vt:variant>
        <vt:i4>1638462</vt:i4>
      </vt:variant>
      <vt:variant>
        <vt:i4>44</vt:i4>
      </vt:variant>
      <vt:variant>
        <vt:i4>0</vt:i4>
      </vt:variant>
      <vt:variant>
        <vt:i4>5</vt:i4>
      </vt:variant>
      <vt:variant>
        <vt:lpwstr/>
      </vt:variant>
      <vt:variant>
        <vt:lpwstr>_Toc358972203</vt:lpwstr>
      </vt:variant>
      <vt:variant>
        <vt:i4>1638462</vt:i4>
      </vt:variant>
      <vt:variant>
        <vt:i4>38</vt:i4>
      </vt:variant>
      <vt:variant>
        <vt:i4>0</vt:i4>
      </vt:variant>
      <vt:variant>
        <vt:i4>5</vt:i4>
      </vt:variant>
      <vt:variant>
        <vt:lpwstr/>
      </vt:variant>
      <vt:variant>
        <vt:lpwstr>_Toc358972202</vt:lpwstr>
      </vt:variant>
      <vt:variant>
        <vt:i4>1638462</vt:i4>
      </vt:variant>
      <vt:variant>
        <vt:i4>32</vt:i4>
      </vt:variant>
      <vt:variant>
        <vt:i4>0</vt:i4>
      </vt:variant>
      <vt:variant>
        <vt:i4>5</vt:i4>
      </vt:variant>
      <vt:variant>
        <vt:lpwstr/>
      </vt:variant>
      <vt:variant>
        <vt:lpwstr>_Toc358972201</vt:lpwstr>
      </vt:variant>
      <vt:variant>
        <vt:i4>1638462</vt:i4>
      </vt:variant>
      <vt:variant>
        <vt:i4>26</vt:i4>
      </vt:variant>
      <vt:variant>
        <vt:i4>0</vt:i4>
      </vt:variant>
      <vt:variant>
        <vt:i4>5</vt:i4>
      </vt:variant>
      <vt:variant>
        <vt:lpwstr/>
      </vt:variant>
      <vt:variant>
        <vt:lpwstr>_Toc358972200</vt:lpwstr>
      </vt:variant>
      <vt:variant>
        <vt:i4>1048637</vt:i4>
      </vt:variant>
      <vt:variant>
        <vt:i4>20</vt:i4>
      </vt:variant>
      <vt:variant>
        <vt:i4>0</vt:i4>
      </vt:variant>
      <vt:variant>
        <vt:i4>5</vt:i4>
      </vt:variant>
      <vt:variant>
        <vt:lpwstr/>
      </vt:variant>
      <vt:variant>
        <vt:lpwstr>_Toc358972199</vt:lpwstr>
      </vt:variant>
      <vt:variant>
        <vt:i4>1048637</vt:i4>
      </vt:variant>
      <vt:variant>
        <vt:i4>14</vt:i4>
      </vt:variant>
      <vt:variant>
        <vt:i4>0</vt:i4>
      </vt:variant>
      <vt:variant>
        <vt:i4>5</vt:i4>
      </vt:variant>
      <vt:variant>
        <vt:lpwstr/>
      </vt:variant>
      <vt:variant>
        <vt:lpwstr>_Toc358972197</vt:lpwstr>
      </vt:variant>
      <vt:variant>
        <vt:i4>1048637</vt:i4>
      </vt:variant>
      <vt:variant>
        <vt:i4>8</vt:i4>
      </vt:variant>
      <vt:variant>
        <vt:i4>0</vt:i4>
      </vt:variant>
      <vt:variant>
        <vt:i4>5</vt:i4>
      </vt:variant>
      <vt:variant>
        <vt:lpwstr/>
      </vt:variant>
      <vt:variant>
        <vt:lpwstr>_Toc358972196</vt:lpwstr>
      </vt:variant>
      <vt:variant>
        <vt:i4>1048637</vt:i4>
      </vt:variant>
      <vt:variant>
        <vt:i4>2</vt:i4>
      </vt:variant>
      <vt:variant>
        <vt:i4>0</vt:i4>
      </vt:variant>
      <vt:variant>
        <vt:i4>5</vt:i4>
      </vt:variant>
      <vt:variant>
        <vt:lpwstr/>
      </vt:variant>
      <vt:variant>
        <vt:lpwstr>_Toc358972195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ФЕДЕРАЛЬНОЕ АГЕНТСТВО ПО ОБРАЗОВАНИЮ</dc:title>
  <dc:creator>Мишка Целоусов</dc:creator>
  <cp:lastModifiedBy>Ilion</cp:lastModifiedBy>
  <cp:revision>163</cp:revision>
  <cp:lastPrinted>2014-05-27T07:43:00Z</cp:lastPrinted>
  <dcterms:created xsi:type="dcterms:W3CDTF">2015-06-17T08:13:00Z</dcterms:created>
  <dcterms:modified xsi:type="dcterms:W3CDTF">2015-06-18T13:51:00Z</dcterms:modified>
</cp:coreProperties>
</file>